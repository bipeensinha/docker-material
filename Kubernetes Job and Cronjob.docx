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CB14" w14:textId="61E12DB4" w:rsidR="00451277" w:rsidRPr="0097347D" w:rsidRDefault="00B6396B">
      <w:pPr>
        <w:spacing w:line="14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>
        <w:rPr>
          <w:rFonts w:asciiTheme="minorHAnsi" w:hAnsiTheme="minorHAnsi" w:cstheme="minorHAnsi"/>
          <w:noProof/>
          <w:color w:val="0D0D0D" w:themeColor="text1" w:themeTint="F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188838" wp14:editId="50EE5289">
                <wp:simplePos x="0" y="0"/>
                <wp:positionH relativeFrom="page">
                  <wp:posOffset>19050</wp:posOffset>
                </wp:positionH>
                <wp:positionV relativeFrom="page">
                  <wp:posOffset>1038860</wp:posOffset>
                </wp:positionV>
                <wp:extent cx="7541260" cy="5587365"/>
                <wp:effectExtent l="0" t="635" r="2540" b="0"/>
                <wp:wrapNone/>
                <wp:docPr id="5980766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5587365"/>
                          <a:chOff x="30" y="1636"/>
                          <a:chExt cx="11876" cy="8799"/>
                        </a:xfrm>
                      </wpg:grpSpPr>
                      <pic:pic xmlns:pic="http://schemas.openxmlformats.org/drawingml/2006/picture">
                        <pic:nvPicPr>
                          <pic:cNvPr id="135564250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" y="1636"/>
                            <a:ext cx="11876" cy="44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428973" name="Freeform 18"/>
                        <wps:cNvSpPr>
                          <a:spLocks/>
                        </wps:cNvSpPr>
                        <wps:spPr bwMode="auto">
                          <a:xfrm>
                            <a:off x="7441" y="5469"/>
                            <a:ext cx="4185" cy="101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4185"/>
                              <a:gd name="T2" fmla="+- 0 5570 5469"/>
                              <a:gd name="T3" fmla="*/ 5570 h 101"/>
                              <a:gd name="T4" fmla="+- 0 11626 7441"/>
                              <a:gd name="T5" fmla="*/ T4 w 4185"/>
                              <a:gd name="T6" fmla="+- 0 5570 5469"/>
                              <a:gd name="T7" fmla="*/ 5570 h 101"/>
                              <a:gd name="T8" fmla="+- 0 11626 7441"/>
                              <a:gd name="T9" fmla="*/ T8 w 4185"/>
                              <a:gd name="T10" fmla="+- 0 5469 5469"/>
                              <a:gd name="T11" fmla="*/ 5469 h 101"/>
                              <a:gd name="T12" fmla="+- 0 7441 7441"/>
                              <a:gd name="T13" fmla="*/ T12 w 4185"/>
                              <a:gd name="T14" fmla="+- 0 5469 5469"/>
                              <a:gd name="T15" fmla="*/ 5469 h 101"/>
                              <a:gd name="T16" fmla="+- 0 7441 7441"/>
                              <a:gd name="T17" fmla="*/ T16 w 4185"/>
                              <a:gd name="T18" fmla="+- 0 5570 5469"/>
                              <a:gd name="T19" fmla="*/ 5570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5" h="101">
                                <a:moveTo>
                                  <a:pt x="0" y="101"/>
                                </a:moveTo>
                                <a:lnTo>
                                  <a:pt x="4185" y="101"/>
                                </a:lnTo>
                                <a:lnTo>
                                  <a:pt x="41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6798781" name="Freeform 17"/>
                        <wps:cNvSpPr>
                          <a:spLocks/>
                        </wps:cNvSpPr>
                        <wps:spPr bwMode="auto">
                          <a:xfrm>
                            <a:off x="7366" y="5917"/>
                            <a:ext cx="4151" cy="4508"/>
                          </a:xfrm>
                          <a:custGeom>
                            <a:avLst/>
                            <a:gdLst>
                              <a:gd name="T0" fmla="+- 0 7366 7366"/>
                              <a:gd name="T1" fmla="*/ T0 w 4151"/>
                              <a:gd name="T2" fmla="+- 0 10425 5917"/>
                              <a:gd name="T3" fmla="*/ 10425 h 4508"/>
                              <a:gd name="T4" fmla="+- 0 11517 7366"/>
                              <a:gd name="T5" fmla="*/ T4 w 4151"/>
                              <a:gd name="T6" fmla="+- 0 10425 5917"/>
                              <a:gd name="T7" fmla="*/ 10425 h 4508"/>
                              <a:gd name="T8" fmla="+- 0 11517 7366"/>
                              <a:gd name="T9" fmla="*/ T8 w 4151"/>
                              <a:gd name="T10" fmla="+- 0 5917 5917"/>
                              <a:gd name="T11" fmla="*/ 5917 h 4508"/>
                              <a:gd name="T12" fmla="+- 0 7366 7366"/>
                              <a:gd name="T13" fmla="*/ T12 w 4151"/>
                              <a:gd name="T14" fmla="+- 0 5917 5917"/>
                              <a:gd name="T15" fmla="*/ 5917 h 4508"/>
                              <a:gd name="T16" fmla="+- 0 7366 7366"/>
                              <a:gd name="T17" fmla="*/ T16 w 4151"/>
                              <a:gd name="T18" fmla="+- 0 10425 5917"/>
                              <a:gd name="T19" fmla="*/ 10425 h 4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1" h="4508">
                                <a:moveTo>
                                  <a:pt x="0" y="4508"/>
                                </a:moveTo>
                                <a:lnTo>
                                  <a:pt x="4151" y="4508"/>
                                </a:lnTo>
                                <a:lnTo>
                                  <a:pt x="41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6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357889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0" y="6221"/>
                            <a:ext cx="4121" cy="38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D4C9B3" id="Group 15" o:spid="_x0000_s1026" style="position:absolute;margin-left:1.5pt;margin-top:81.8pt;width:593.8pt;height:439.95pt;z-index:-251658240;mso-position-horizontal-relative:page;mso-position-vertical-relative:page" coordorigin="30,1636" coordsize="11876,87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left:30;top:1636;width:11876;height:4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">
                  <v:imagedata r:id="rId10" o:title=""/>
                </v:shape>
                <v:shape id="Freeform 18" o:spid="_x0000_s1028" style="position:absolute;left:7441;top:5469;width:4185;height:101;visibility:visible;mso-wrap-style:square;v-text-anchor:top" coordsize="4185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" path="m,101r4185,l4185,,,,,101xe" fillcolor="#006fc0" stroked="f">
                  <v:path arrowok="t" o:connecttype="custom" o:connectlocs="0,5570;4185,5570;4185,5469;0,5469;0,5570" o:connectangles="0,0,0,0,0"/>
                </v:shape>
                <v:shape id="Freeform 17" o:spid="_x0000_s1029" style="position:absolute;left:7366;top:5917;width:4151;height:4508;visibility:visible;mso-wrap-style:square;v-text-anchor:top" coordsize="4151,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" path="m,4508r4151,l4151,,,,,4508xe" fillcolor="#096cbc" stroked="f">
                  <v:path arrowok="t" o:connecttype="custom" o:connectlocs="0,10425;4151,10425;4151,5917;0,5917;0,10425" o:connectangles="0,0,0,0,0"/>
                </v:shape>
                <v:shape id="Picture 16" o:spid="_x0000_s1030" type="#_x0000_t75" style="position:absolute;left:7380;top:6221;width:4121;height:3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7E2958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A9059E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5BD378" w14:textId="3CBE2DB5" w:rsidR="00451277" w:rsidRPr="0097347D" w:rsidRDefault="006E795F" w:rsidP="00743177">
      <w:pPr>
        <w:spacing w:line="540" w:lineRule="exact"/>
        <w:ind w:left="334" w:right="369"/>
        <w:jc w:val="center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97347D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Lab Manual- </w:t>
      </w:r>
      <w:r w:rsidR="00E1528E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 xml:space="preserve">Kubernetes </w:t>
      </w:r>
      <w:r w:rsidR="00DD0AD5">
        <w:rPr>
          <w:rFonts w:asciiTheme="minorHAnsi" w:eastAsia="Arial" w:hAnsiTheme="minorHAnsi" w:cstheme="minorHAnsi"/>
          <w:b/>
          <w:color w:val="0D0D0D" w:themeColor="text1" w:themeTint="F2"/>
          <w:position w:val="-1"/>
          <w:sz w:val="56"/>
          <w:szCs w:val="24"/>
        </w:rPr>
        <w:t>Jobs and Cron Job</w:t>
      </w:r>
    </w:p>
    <w:p w14:paraId="1FCC6069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E9B705C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327FEB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862360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BECA2F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5F56A5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88BF586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56D9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E838C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D6056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9915BB" w14:textId="77777777" w:rsidR="00451277" w:rsidRPr="0097347D" w:rsidRDefault="00451277">
      <w:pPr>
        <w:spacing w:before="17" w:line="2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D6965" w14:textId="77777777" w:rsidR="00915A67" w:rsidRDefault="00915A67">
      <w:pPr>
        <w:spacing w:before="34"/>
        <w:ind w:left="6225"/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</w:pPr>
    </w:p>
    <w:p w14:paraId="05E38951" w14:textId="6F0CAA3D" w:rsidR="00451277" w:rsidRPr="007215CD" w:rsidRDefault="006E795F">
      <w:pPr>
        <w:spacing w:before="34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for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</w:p>
    <w:p w14:paraId="0517AEDD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789BFDDE" w14:textId="060D95F7" w:rsidR="00451277" w:rsidRPr="007215CD" w:rsidRDefault="006E795F">
      <w:pPr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Date: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18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position w:val="6"/>
          <w:sz w:val="24"/>
          <w:szCs w:val="24"/>
        </w:rPr>
        <w:t>th</w:t>
      </w:r>
      <w:r w:rsidRPr="007215CD">
        <w:rPr>
          <w:rFonts w:asciiTheme="minorHAnsi" w:eastAsia="Arial" w:hAnsiTheme="minorHAnsi" w:cstheme="minorHAnsi"/>
          <w:color w:val="FFFFFF" w:themeColor="background1"/>
          <w:position w:val="6"/>
          <w:sz w:val="24"/>
          <w:szCs w:val="24"/>
        </w:rPr>
        <w:t xml:space="preserve">  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Dec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20</w:t>
      </w:r>
      <w:r w:rsidR="00683D9C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2</w:t>
      </w:r>
      <w:r w:rsidR="00A6333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3</w:t>
      </w:r>
    </w:p>
    <w:p w14:paraId="13672696" w14:textId="77777777" w:rsidR="00451277" w:rsidRPr="007215CD" w:rsidRDefault="00451277">
      <w:pPr>
        <w:spacing w:before="6" w:line="160" w:lineRule="exac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14:paraId="408CD3F6" w14:textId="77777777" w:rsidR="002320F4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Prepared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by: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</w:p>
    <w:p w14:paraId="7740028F" w14:textId="5E68AEB5" w:rsidR="00451277" w:rsidRPr="007215CD" w:rsidRDefault="006E795F">
      <w:pPr>
        <w:spacing w:line="413" w:lineRule="auto"/>
        <w:ind w:left="6225" w:right="253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Name: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</w:t>
      </w:r>
      <w:r w:rsidRPr="007215CD"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 xml:space="preserve">Manual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Document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Number</w:t>
      </w:r>
      <w:r w:rsidRPr="007215CD">
        <w:rPr>
          <w:rFonts w:asciiTheme="minorHAnsi" w:eastAsia="Arial" w:hAnsiTheme="minorHAnsi" w:cstheme="minorHAnsi"/>
          <w:b/>
          <w:color w:val="FFFFFF" w:themeColor="background1"/>
          <w:sz w:val="24"/>
          <w:szCs w:val="24"/>
        </w:rPr>
        <w:t xml:space="preserve"> </w:t>
      </w:r>
      <w:r w:rsidR="00915A67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AZ</w:t>
      </w:r>
      <w:r w:rsidR="00636B94" w:rsidRPr="007215CD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Labn9</w:t>
      </w:r>
      <w:r w:rsidR="00C80A6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1</w:t>
      </w:r>
      <w:r w:rsidR="005A6B11">
        <w:rPr>
          <w:rFonts w:asciiTheme="minorHAnsi" w:eastAsia="Arial" w:hAnsiTheme="minorHAnsi" w:cstheme="minorHAnsi"/>
          <w:color w:val="FFFFFF" w:themeColor="background1"/>
          <w:w w:val="99"/>
          <w:sz w:val="24"/>
          <w:szCs w:val="24"/>
        </w:rPr>
        <w:t>6</w:t>
      </w:r>
    </w:p>
    <w:p w14:paraId="6DAF1F62" w14:textId="77777777" w:rsidR="00451277" w:rsidRPr="007215CD" w:rsidRDefault="006E795F">
      <w:pPr>
        <w:spacing w:before="5"/>
        <w:ind w:left="6225"/>
        <w:rPr>
          <w:rFonts w:asciiTheme="minorHAnsi" w:eastAsia="Arial" w:hAnsiTheme="minorHAnsi" w:cstheme="minorHAnsi"/>
          <w:color w:val="FFFFFF" w:themeColor="background1"/>
          <w:sz w:val="24"/>
          <w:szCs w:val="24"/>
        </w:rPr>
      </w:pPr>
      <w:r w:rsidRPr="007215CD">
        <w:rPr>
          <w:rFonts w:asciiTheme="minorHAnsi" w:eastAsia="Arial" w:hAnsiTheme="minorHAnsi" w:cstheme="minorHAnsi"/>
          <w:b/>
          <w:color w:val="FFFFFF" w:themeColor="background1"/>
          <w:w w:val="99"/>
          <w:sz w:val="24"/>
          <w:szCs w:val="24"/>
        </w:rPr>
        <w:t>Contributor:</w:t>
      </w:r>
    </w:p>
    <w:p w14:paraId="7253E11E" w14:textId="77777777" w:rsidR="00451277" w:rsidRPr="0097347D" w:rsidRDefault="00451277">
      <w:pPr>
        <w:spacing w:before="6" w:line="16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B885E" w14:textId="77777777" w:rsidR="00451277" w:rsidRPr="0097347D" w:rsidRDefault="00451277">
      <w:pPr>
        <w:spacing w:before="2" w:line="1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3B438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9A99E4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0E7F5D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391430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8C84397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5D5BCA3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B2AFAE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90A605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1F5B1A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3F6B868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0D3DF5" w14:textId="7272D43B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A44D425" w14:textId="7D8B5AE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2AD9A8" w14:textId="14ECF38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14822D1" w14:textId="276C876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93BF09" w14:textId="0414615D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E7DCE4" w14:textId="0611E1D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117B65" w14:textId="74B7DBC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C777EDE" w14:textId="1F4AE431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20E19A" w14:textId="637B9474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6FB193C" w14:textId="3A03C646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DDA3D1A" w14:textId="7866E7D5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D8CAF8" w14:textId="7DEF57D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9EBCF" w14:textId="31A8453C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74CAE4" w14:textId="5E985A3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5CA5544" w14:textId="0E35BE4A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D1D348" w14:textId="12A3460E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CC332D9" w14:textId="0782654F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53D33" w14:textId="1CB99B88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7906742" w14:textId="77777777" w:rsidR="002320F4" w:rsidRPr="0097347D" w:rsidRDefault="002320F4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0EA11D" w14:textId="77777777" w:rsidR="00451277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4F38992" w14:textId="77777777" w:rsidR="00E1528E" w:rsidRDefault="00E1528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783ECB9" w14:textId="77777777" w:rsidR="00E1528E" w:rsidRPr="0097347D" w:rsidRDefault="00E1528E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A47CFD1" w14:textId="77777777" w:rsidR="00451277" w:rsidRPr="0097347D" w:rsidRDefault="00451277">
      <w:pPr>
        <w:spacing w:line="20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742267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4FC98E33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02610981" w14:textId="77777777" w:rsidR="00F7024F" w:rsidRPr="0097347D" w:rsidRDefault="00F7024F">
      <w:pPr>
        <w:ind w:left="119"/>
        <w:rPr>
          <w:rFonts w:asciiTheme="minorHAnsi" w:eastAsia="Arial" w:hAnsiTheme="minorHAnsi" w:cstheme="minorHAnsi"/>
          <w:color w:val="0D0D0D" w:themeColor="text1" w:themeTint="F2"/>
          <w:w w:val="99"/>
          <w:sz w:val="24"/>
          <w:szCs w:val="24"/>
        </w:rPr>
      </w:pPr>
    </w:p>
    <w:p w14:paraId="621D6BCC" w14:textId="77777777" w:rsidR="00451277" w:rsidRPr="0097347D" w:rsidRDefault="0045127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A01A25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BBD721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sdt>
      <w:sdtPr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id w:val="1670598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7B1E2" w14:textId="61666F54" w:rsidR="00F7024F" w:rsidRPr="0097347D" w:rsidRDefault="00F7024F">
          <w:pPr>
            <w:pStyle w:val="TOCHeading"/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  <w:t>Contents</w:t>
          </w:r>
        </w:p>
        <w:p w14:paraId="5F522E83" w14:textId="32AB415D" w:rsidR="0070380D" w:rsidRDefault="00F7024F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begin"/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instrText xml:space="preserve"> TOC \o "1-3" \h \z \u </w:instrText>
          </w:r>
          <w:r w:rsidRPr="0097347D">
            <w:rPr>
              <w:rFonts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separate"/>
          </w:r>
          <w:hyperlink w:anchor="_Toc158377332" w:history="1">
            <w:r w:rsidR="0070380D" w:rsidRPr="00284A33">
              <w:rPr>
                <w:rStyle w:val="Hyperlink"/>
                <w:rFonts w:eastAsia="Arial" w:cstheme="minorHAnsi"/>
                <w:noProof/>
              </w:rPr>
              <w:t>1.</w:t>
            </w:r>
            <w:r w:rsidR="0070380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70380D" w:rsidRPr="00284A33">
              <w:rPr>
                <w:rStyle w:val="Hyperlink"/>
                <w:rFonts w:eastAsia="Arial" w:cstheme="minorHAnsi"/>
                <w:noProof/>
              </w:rPr>
              <w:t>Objective</w:t>
            </w:r>
            <w:r w:rsidR="0070380D">
              <w:rPr>
                <w:noProof/>
                <w:webHidden/>
              </w:rPr>
              <w:tab/>
            </w:r>
            <w:r w:rsidR="0070380D">
              <w:rPr>
                <w:noProof/>
                <w:webHidden/>
              </w:rPr>
              <w:fldChar w:fldCharType="begin"/>
            </w:r>
            <w:r w:rsidR="0070380D">
              <w:rPr>
                <w:noProof/>
                <w:webHidden/>
              </w:rPr>
              <w:instrText xml:space="preserve"> PAGEREF _Toc158377332 \h </w:instrText>
            </w:r>
            <w:r w:rsidR="0070380D">
              <w:rPr>
                <w:noProof/>
                <w:webHidden/>
              </w:rPr>
            </w:r>
            <w:r w:rsidR="0070380D">
              <w:rPr>
                <w:noProof/>
                <w:webHidden/>
              </w:rPr>
              <w:fldChar w:fldCharType="separate"/>
            </w:r>
            <w:r w:rsidR="0070380D">
              <w:rPr>
                <w:noProof/>
                <w:webHidden/>
              </w:rPr>
              <w:t>3</w:t>
            </w:r>
            <w:r w:rsidR="0070380D">
              <w:rPr>
                <w:noProof/>
                <w:webHidden/>
              </w:rPr>
              <w:fldChar w:fldCharType="end"/>
            </w:r>
          </w:hyperlink>
        </w:p>
        <w:p w14:paraId="6ECF33D3" w14:textId="5DEBD596" w:rsidR="0070380D" w:rsidRDefault="0070380D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33" w:history="1">
            <w:r w:rsidRPr="00284A33">
              <w:rPr>
                <w:rStyle w:val="Hyperlink"/>
                <w:noProof/>
                <w:color w:val="0000BF" w:themeColor="hyperlink" w:themeShade="BF"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  <w:color w:val="0000BF" w:themeColor="hyperlink" w:themeShade="BF"/>
              </w:rPr>
              <w:t>JOB and CRONJOB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167F" w14:textId="1A4B68EB" w:rsidR="0070380D" w:rsidRDefault="0070380D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34" w:history="1">
            <w:r w:rsidRPr="00284A33">
              <w:rPr>
                <w:rStyle w:val="Hyperlink"/>
                <w:noProof/>
                <w:color w:val="0000BF" w:themeColor="hyperlink" w:themeShade="BF"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  <w:color w:val="0000BF" w:themeColor="hyperlink" w:themeShade="BF"/>
              </w:rPr>
              <w:t>Problems with Pods (Why Use ReplicaSets instead?)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FCEE5" w14:textId="242BF1B3" w:rsidR="0070380D" w:rsidRDefault="0070380D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35" w:history="1">
            <w:r w:rsidRPr="00284A33">
              <w:rPr>
                <w:rStyle w:val="Hyperlink"/>
                <w:noProof/>
                <w:color w:val="0000BF" w:themeColor="hyperlink" w:themeShade="BF"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  <w:color w:val="0000BF" w:themeColor="hyperlink" w:themeShade="BF"/>
              </w:rPr>
              <w:t>Kubernetes Job  - Create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E8FB" w14:textId="7AA4064F" w:rsidR="0070380D" w:rsidRDefault="0070380D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36" w:history="1">
            <w:r w:rsidRPr="00284A33">
              <w:rPr>
                <w:rStyle w:val="Hyperlink"/>
                <w:noProof/>
                <w:color w:val="0000BF" w:themeColor="hyperlink" w:themeShade="BF"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  <w:color w:val="0000BF" w:themeColor="hyperlink" w:themeShade="BF"/>
              </w:rPr>
              <w:t>Kubernetes Job  - What Happen when POD deleted before  Job Complete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AB17" w14:textId="371FCC8B" w:rsidR="0070380D" w:rsidRDefault="0070380D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37" w:history="1">
            <w:r w:rsidRPr="00284A33">
              <w:rPr>
                <w:rStyle w:val="Hyperlink"/>
                <w:noProof/>
                <w:color w:val="0000BF" w:themeColor="hyperlink" w:themeShade="BF"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  <w:color w:val="0000BF" w:themeColor="hyperlink" w:themeShade="BF"/>
              </w:rPr>
              <w:t>Kubernetes Job  - Completion and Parallelism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7D41" w14:textId="01A2FFB5" w:rsidR="0070380D" w:rsidRDefault="0070380D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38" w:history="1">
            <w:r w:rsidRPr="00284A3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  <w:shd w:val="clear" w:color="auto" w:fill="FFFFFF"/>
              </w:rPr>
              <w:t>Completion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EFAC" w14:textId="27F3E330" w:rsidR="0070380D" w:rsidRDefault="0070380D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39" w:history="1">
            <w:r w:rsidRPr="00284A3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  <w:shd w:val="clear" w:color="auto" w:fill="FFFFFF"/>
              </w:rPr>
              <w:t>Completion and Parallelism Demo: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50C8" w14:textId="24ACD7D7" w:rsidR="0070380D" w:rsidRDefault="0070380D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40" w:history="1">
            <w:r w:rsidRPr="00284A33">
              <w:rPr>
                <w:rStyle w:val="Hyperlink"/>
                <w:noProof/>
                <w:color w:val="0000BF" w:themeColor="hyperlink" w:themeShade="BF"/>
              </w:rPr>
              <w:t>7.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  <w:color w:val="0000BF" w:themeColor="hyperlink" w:themeShade="BF"/>
              </w:rPr>
              <w:t>Kubernetes Job  - Backoff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1E471" w14:textId="1E8C72FF" w:rsidR="0070380D" w:rsidRDefault="0070380D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41" w:history="1">
            <w:r w:rsidRPr="00284A3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</w:rPr>
              <w:t>First Fail the POD Creation by specified wrong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B073" w14:textId="2BF52820" w:rsidR="0070380D" w:rsidRDefault="0070380D">
          <w:pPr>
            <w:pStyle w:val="TOC2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42" w:history="1">
            <w:r w:rsidRPr="00284A33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</w:rPr>
              <w:t>Use the Backofflimit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E6C0" w14:textId="33E46AAE" w:rsidR="0070380D" w:rsidRDefault="0070380D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43" w:history="1">
            <w:r w:rsidRPr="00284A33">
              <w:rPr>
                <w:rStyle w:val="Hyperlink"/>
                <w:noProof/>
                <w:color w:val="0000BF" w:themeColor="hyperlink" w:themeShade="BF"/>
              </w:rPr>
              <w:t>8.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  <w:color w:val="0000BF" w:themeColor="hyperlink" w:themeShade="BF"/>
              </w:rPr>
              <w:t>Kubernetes Job  - activeDeadlineSeconds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055B" w14:textId="66714357" w:rsidR="0070380D" w:rsidRDefault="0070380D">
          <w:pPr>
            <w:pStyle w:val="TOC1"/>
            <w:tabs>
              <w:tab w:val="left" w:pos="44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44" w:history="1">
            <w:r w:rsidRPr="00284A33">
              <w:rPr>
                <w:rStyle w:val="Hyperlink"/>
                <w:noProof/>
                <w:color w:val="0000BF" w:themeColor="hyperlink" w:themeShade="BF"/>
              </w:rPr>
              <w:t>9.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  <w:color w:val="0000BF" w:themeColor="hyperlink" w:themeShade="BF"/>
              </w:rPr>
              <w:t>Kubernetes Cron Job  - Create Cronjob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30F9" w14:textId="0109AAAB" w:rsidR="0070380D" w:rsidRDefault="0070380D">
          <w:pPr>
            <w:pStyle w:val="TOC1"/>
            <w:tabs>
              <w:tab w:val="left" w:pos="660"/>
              <w:tab w:val="right" w:leader="dot" w:pos="97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8377345" w:history="1">
            <w:r w:rsidRPr="00284A33">
              <w:rPr>
                <w:rStyle w:val="Hyperlink"/>
                <w:noProof/>
                <w:color w:val="0000BF" w:themeColor="hyperlink" w:themeShade="BF"/>
              </w:rPr>
              <w:t>10.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284A33">
              <w:rPr>
                <w:rStyle w:val="Hyperlink"/>
                <w:noProof/>
                <w:color w:val="0000BF" w:themeColor="hyperlink" w:themeShade="BF"/>
              </w:rPr>
              <w:t>Kubernetes Cron Job  - Suspend Cronjob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_Toc158377345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EF10" w14:textId="12F4B426" w:rsidR="00F7024F" w:rsidRPr="0097347D" w:rsidRDefault="00F7024F">
          <w:pPr>
            <w:rPr>
              <w:rFonts w:asciiTheme="minorHAnsi" w:hAnsiTheme="minorHAnsi" w:cstheme="minorHAnsi"/>
              <w:color w:val="0D0D0D" w:themeColor="text1" w:themeTint="F2"/>
              <w:sz w:val="24"/>
              <w:szCs w:val="24"/>
            </w:rPr>
          </w:pPr>
          <w:r w:rsidRPr="0097347D">
            <w:rPr>
              <w:rFonts w:asciiTheme="minorHAnsi" w:hAnsiTheme="minorHAnsi" w:cstheme="minorHAnsi"/>
              <w:b/>
              <w:bCs/>
              <w:noProof/>
              <w:color w:val="0D0D0D" w:themeColor="text1" w:themeTint="F2"/>
              <w:sz w:val="24"/>
              <w:szCs w:val="24"/>
            </w:rPr>
            <w:fldChar w:fldCharType="end"/>
          </w:r>
        </w:p>
      </w:sdtContent>
    </w:sdt>
    <w:p w14:paraId="0DCDD23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C05576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5D2D8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8A6818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C523A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3F60CF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15D5D1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CA1082" w14:textId="77777777" w:rsidR="00F7024F" w:rsidRPr="00E66B24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  <w:lang w:val="en-IN"/>
        </w:rPr>
      </w:pPr>
    </w:p>
    <w:p w14:paraId="53E7FF27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634504A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F8E78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AD7B65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07AB7DE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EEC8315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26DA8C1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3EFABC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C9E1649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7C9DE50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6627D3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B69FB13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D1D0CF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B4464E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9E095C4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DE467C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542EB6D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34E690B" w14:textId="77777777" w:rsidR="00F7024F" w:rsidRPr="0097347D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220D0E5" w14:textId="77777777" w:rsidR="00F7024F" w:rsidRDefault="00F7024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61CBE17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7B55E7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3F684A1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4AD65A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90E079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4553D0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0AD425B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BC4A45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FC50F69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D8AAABE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19901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712573C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24B248B" w14:textId="77777777" w:rsidR="00E1528E" w:rsidRDefault="00E1528E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8F0EC96" w14:textId="77777777" w:rsidR="00E1528E" w:rsidRDefault="00E1528E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D1CDAED" w14:textId="77777777" w:rsidR="00E1528E" w:rsidRDefault="00E1528E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DCCBB03" w14:textId="77777777" w:rsidR="00E1528E" w:rsidRDefault="00E1528E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099E926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DCC3062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A21803D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8D348D1" w14:textId="77777777" w:rsidR="00DA3A6A" w:rsidRDefault="00DA3A6A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4A1D45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20A8DF9" w14:textId="77777777" w:rsidR="009539C0" w:rsidRDefault="009539C0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1D77733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08179A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91CD1D4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53A53F3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F231A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09EE725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33ABE83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7B6151E3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1E0E132D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0166622D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3773B8A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3BC09F5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20B6C70E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EB898A3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C42F0AC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5541034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5E83B61E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05F418E" w14:textId="77777777" w:rsidR="0072188F" w:rsidRDefault="0072188F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32147492" w14:textId="77777777" w:rsidR="00293B27" w:rsidRDefault="00293B2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6204A6B5" w14:textId="77777777" w:rsidR="00915A67" w:rsidRDefault="00915A67">
      <w:pPr>
        <w:spacing w:before="5" w:line="180" w:lineRule="exac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14:paraId="489CFE24" w14:textId="158B5D7E" w:rsidR="00F65AFB" w:rsidRDefault="00F65AFB" w:rsidP="00F65AFB">
      <w:pPr>
        <w:pStyle w:val="Heading1"/>
        <w:rPr>
          <w:rFonts w:asciiTheme="minorHAnsi" w:eastAsia="Arial" w:hAnsiTheme="minorHAnsi" w:cstheme="minorHAnsi"/>
          <w:color w:val="E36C0A" w:themeColor="accent6" w:themeShade="BF"/>
        </w:rPr>
      </w:pPr>
      <w:bookmarkStart w:id="0" w:name="_Toc158377332"/>
      <w:r>
        <w:rPr>
          <w:rFonts w:asciiTheme="minorHAnsi" w:eastAsia="Arial" w:hAnsiTheme="minorHAnsi" w:cstheme="minorHAnsi"/>
          <w:color w:val="E36C0A" w:themeColor="accent6" w:themeShade="BF"/>
        </w:rPr>
        <w:t>Objective</w:t>
      </w:r>
      <w:bookmarkEnd w:id="0"/>
      <w:r>
        <w:rPr>
          <w:rFonts w:asciiTheme="minorHAnsi" w:eastAsia="Arial" w:hAnsiTheme="minorHAnsi" w:cstheme="minorHAnsi"/>
          <w:color w:val="E36C0A" w:themeColor="accent6" w:themeShade="BF"/>
        </w:rPr>
        <w:t xml:space="preserve"> </w:t>
      </w:r>
    </w:p>
    <w:p w14:paraId="492AF3EA" w14:textId="77777777" w:rsidR="0006332C" w:rsidRDefault="0006332C" w:rsidP="0006332C">
      <w:pPr>
        <w:rPr>
          <w:rFonts w:eastAsia="Arial"/>
        </w:rPr>
      </w:pPr>
    </w:p>
    <w:p w14:paraId="0ECCF3DC" w14:textId="49FDC22E" w:rsidR="0006332C" w:rsidRDefault="0006332C" w:rsidP="0006332C">
      <w:pPr>
        <w:rPr>
          <w:rFonts w:eastAsia="Arial"/>
        </w:rPr>
      </w:pPr>
      <w:hyperlink r:id="rId12" w:history="1">
        <w:r w:rsidRPr="00006738">
          <w:rPr>
            <w:rStyle w:val="Hyperlink"/>
            <w:rFonts w:eastAsia="Arial"/>
          </w:rPr>
          <w:t>https://github.com/bipeensinha/aks-cron</w:t>
        </w:r>
      </w:hyperlink>
    </w:p>
    <w:p w14:paraId="0117F4B8" w14:textId="77777777" w:rsidR="0006332C" w:rsidRPr="0006332C" w:rsidRDefault="0006332C" w:rsidP="0006332C">
      <w:pPr>
        <w:rPr>
          <w:rFonts w:eastAsia="Arial"/>
        </w:rPr>
      </w:pPr>
    </w:p>
    <w:p w14:paraId="3DC47EA5" w14:textId="77777777" w:rsidR="005B5530" w:rsidRDefault="005B5530" w:rsidP="00E1528E">
      <w:pPr>
        <w:rPr>
          <w:rFonts w:eastAsia="Arial"/>
        </w:rPr>
      </w:pPr>
    </w:p>
    <w:p w14:paraId="41588098" w14:textId="77777777" w:rsidR="00E1528E" w:rsidRPr="00E1528E" w:rsidRDefault="00E1528E" w:rsidP="00E1528E">
      <w:pPr>
        <w:rPr>
          <w:rFonts w:eastAsia="Arial"/>
        </w:rPr>
      </w:pPr>
    </w:p>
    <w:p w14:paraId="677C5D05" w14:textId="77777777" w:rsidR="00915A67" w:rsidRPr="00F25ECC" w:rsidRDefault="00915A67" w:rsidP="00F25ECC">
      <w:pPr>
        <w:pStyle w:val="Heading2"/>
        <w:numPr>
          <w:ilvl w:val="0"/>
          <w:numId w:val="0"/>
        </w:numPr>
        <w:ind w:left="1440"/>
      </w:pPr>
    </w:p>
    <w:p w14:paraId="1A106370" w14:textId="06BDCB72" w:rsidR="00743177" w:rsidRPr="000D203A" w:rsidRDefault="00743177" w:rsidP="000D203A">
      <w:pPr>
        <w:pStyle w:val="Heading1"/>
        <w:rPr>
          <w:color w:val="E36C0A" w:themeColor="accent6" w:themeShade="BF"/>
        </w:rPr>
      </w:pPr>
      <w:r w:rsidRPr="000D203A">
        <w:rPr>
          <w:color w:val="E36C0A" w:themeColor="accent6" w:themeShade="BF"/>
        </w:rPr>
        <w:t> </w:t>
      </w:r>
      <w:bookmarkStart w:id="1" w:name="_Toc158377333"/>
      <w:r w:rsidR="000D203A">
        <w:rPr>
          <w:color w:val="E36C0A" w:themeColor="accent6" w:themeShade="BF"/>
        </w:rPr>
        <w:t>JOB and CRONJOB</w:t>
      </w:r>
      <w:bookmarkEnd w:id="1"/>
    </w:p>
    <w:p w14:paraId="1F23CEB6" w14:textId="77777777" w:rsidR="00F25ECC" w:rsidRDefault="00F25ECC" w:rsidP="00743177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33333"/>
          <w:sz w:val="21"/>
          <w:szCs w:val="21"/>
        </w:rPr>
      </w:pPr>
    </w:p>
    <w:p w14:paraId="2CEA83A4" w14:textId="00029362" w:rsidR="00FA678D" w:rsidRPr="000D203A" w:rsidRDefault="00FA678D" w:rsidP="000D203A">
      <w:pPr>
        <w:pStyle w:val="Heading1"/>
        <w:rPr>
          <w:color w:val="E36C0A" w:themeColor="accent6" w:themeShade="BF"/>
        </w:rPr>
      </w:pPr>
      <w:bookmarkStart w:id="2" w:name="_Toc158377335"/>
      <w:r w:rsidRPr="000D203A">
        <w:rPr>
          <w:color w:val="E36C0A" w:themeColor="accent6" w:themeShade="BF"/>
        </w:rPr>
        <w:t xml:space="preserve">Kubernetes </w:t>
      </w:r>
      <w:r w:rsidR="00DD0AD5" w:rsidRPr="000D203A">
        <w:rPr>
          <w:color w:val="E36C0A" w:themeColor="accent6" w:themeShade="BF"/>
        </w:rPr>
        <w:t>Job</w:t>
      </w:r>
      <w:r w:rsidR="00135E8B" w:rsidRPr="000D203A">
        <w:rPr>
          <w:color w:val="E36C0A" w:themeColor="accent6" w:themeShade="BF"/>
        </w:rPr>
        <w:t xml:space="preserve">  - Create Job</w:t>
      </w:r>
      <w:bookmarkEnd w:id="2"/>
    </w:p>
    <w:p w14:paraId="28658C7C" w14:textId="77777777" w:rsidR="00DD0AD5" w:rsidRP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3E8C1F2B" w14:textId="4C38D6D3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  <w:r w:rsidRPr="00DD0AD5">
        <w:rPr>
          <w:rFonts w:asciiTheme="minorHAnsi" w:hAnsiTheme="minorHAnsi" w:cstheme="minorHAnsi"/>
          <w:sz w:val="24"/>
          <w:szCs w:val="24"/>
        </w:rPr>
        <w:t>Open Terminal 1</w:t>
      </w:r>
      <w:r>
        <w:rPr>
          <w:rFonts w:asciiTheme="minorHAnsi" w:hAnsiTheme="minorHAnsi" w:cstheme="minorHAnsi"/>
          <w:sz w:val="24"/>
          <w:szCs w:val="24"/>
        </w:rPr>
        <w:t xml:space="preserve"> and run this command </w:t>
      </w:r>
    </w:p>
    <w:p w14:paraId="41851DDA" w14:textId="77777777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5C697BC8" w14:textId="77777777" w:rsidR="00DD0AD5" w:rsidRDefault="00DD0AD5" w:rsidP="00DD0AD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5BE9068" w14:textId="77777777" w:rsidR="00DD0AD5" w:rsidRDefault="00DD0AD5" w:rsidP="00DD0AD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all </w:t>
      </w:r>
    </w:p>
    <w:p w14:paraId="14768126" w14:textId="77777777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0FCBCDE2" w14:textId="77777777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3782E3D3" w14:textId="40379351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  <w:r w:rsidRPr="00DD0AD5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F1B574E" wp14:editId="46F10CC0">
            <wp:extent cx="2994920" cy="320068"/>
            <wp:effectExtent l="0" t="0" r="0" b="3810"/>
            <wp:docPr id="55558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87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9397" w14:textId="77777777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19628DFE" w14:textId="68316CFD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  <w:r w:rsidRPr="00DD0AD5">
        <w:rPr>
          <w:rFonts w:asciiTheme="minorHAnsi" w:hAnsiTheme="minorHAnsi" w:cstheme="minorHAnsi"/>
          <w:sz w:val="24"/>
          <w:szCs w:val="24"/>
        </w:rPr>
        <w:t xml:space="preserve">Open Terminal </w:t>
      </w:r>
      <w:r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and run this command </w:t>
      </w:r>
    </w:p>
    <w:p w14:paraId="64D2A624" w14:textId="77777777" w:rsidR="00DD0AD5" w:rsidRDefault="00DD0AD5" w:rsidP="00DD0AD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03C9BAF" w14:textId="77777777" w:rsidR="00DD0AD5" w:rsidRDefault="00DD0AD5" w:rsidP="00DD0AD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jobdemo.yaml </w:t>
      </w:r>
    </w:p>
    <w:p w14:paraId="1A6081E1" w14:textId="77777777" w:rsidR="00DD0AD5" w:rsidRDefault="00DD0AD5" w:rsidP="00DD0AD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6A9AFAE6" w14:textId="77777777" w:rsidR="00DD0AD5" w:rsidRPr="00DD0AD5" w:rsidRDefault="00DD0AD5" w:rsidP="00DD0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0AD5">
        <w:rPr>
          <w:rFonts w:ascii="Consolas" w:hAnsi="Consolas"/>
          <w:color w:val="569CD6"/>
          <w:sz w:val="21"/>
          <w:szCs w:val="21"/>
        </w:rPr>
        <w:t>apiVersion</w:t>
      </w:r>
      <w:r w:rsidRPr="00DD0AD5">
        <w:rPr>
          <w:rFonts w:ascii="Consolas" w:hAnsi="Consolas"/>
          <w:color w:val="CCCCCC"/>
          <w:sz w:val="21"/>
          <w:szCs w:val="21"/>
        </w:rPr>
        <w:t xml:space="preserve">: </w:t>
      </w:r>
      <w:r w:rsidRPr="00DD0AD5">
        <w:rPr>
          <w:rFonts w:ascii="Consolas" w:hAnsi="Consolas"/>
          <w:color w:val="CE9178"/>
          <w:sz w:val="21"/>
          <w:szCs w:val="21"/>
        </w:rPr>
        <w:t>batch/v1</w:t>
      </w:r>
    </w:p>
    <w:p w14:paraId="56982CAF" w14:textId="77777777" w:rsidR="00DD0AD5" w:rsidRPr="00DD0AD5" w:rsidRDefault="00DD0AD5" w:rsidP="00DD0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0AD5">
        <w:rPr>
          <w:rFonts w:ascii="Consolas" w:hAnsi="Consolas"/>
          <w:color w:val="569CD6"/>
          <w:sz w:val="21"/>
          <w:szCs w:val="21"/>
        </w:rPr>
        <w:t>kind</w:t>
      </w:r>
      <w:r w:rsidRPr="00DD0AD5">
        <w:rPr>
          <w:rFonts w:ascii="Consolas" w:hAnsi="Consolas"/>
          <w:color w:val="CCCCCC"/>
          <w:sz w:val="21"/>
          <w:szCs w:val="21"/>
        </w:rPr>
        <w:t xml:space="preserve">: </w:t>
      </w:r>
      <w:r w:rsidRPr="00DD0AD5">
        <w:rPr>
          <w:rFonts w:ascii="Consolas" w:hAnsi="Consolas"/>
          <w:color w:val="CE9178"/>
          <w:sz w:val="21"/>
          <w:szCs w:val="21"/>
        </w:rPr>
        <w:t>Job</w:t>
      </w:r>
    </w:p>
    <w:p w14:paraId="26F71B54" w14:textId="77777777" w:rsidR="00DD0AD5" w:rsidRPr="00DD0AD5" w:rsidRDefault="00DD0AD5" w:rsidP="00DD0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0AD5">
        <w:rPr>
          <w:rFonts w:ascii="Consolas" w:hAnsi="Consolas"/>
          <w:color w:val="569CD6"/>
          <w:sz w:val="21"/>
          <w:szCs w:val="21"/>
        </w:rPr>
        <w:t>metadata</w:t>
      </w:r>
      <w:r w:rsidRPr="00DD0AD5">
        <w:rPr>
          <w:rFonts w:ascii="Consolas" w:hAnsi="Consolas"/>
          <w:color w:val="CCCCCC"/>
          <w:sz w:val="21"/>
          <w:szCs w:val="21"/>
        </w:rPr>
        <w:t>:</w:t>
      </w:r>
    </w:p>
    <w:p w14:paraId="70E0329D" w14:textId="77777777" w:rsidR="00DD0AD5" w:rsidRPr="00DD0AD5" w:rsidRDefault="00DD0AD5" w:rsidP="00DD0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0AD5">
        <w:rPr>
          <w:rFonts w:ascii="Consolas" w:hAnsi="Consolas"/>
          <w:color w:val="CCCCCC"/>
          <w:sz w:val="21"/>
          <w:szCs w:val="21"/>
        </w:rPr>
        <w:t xml:space="preserve">  </w:t>
      </w:r>
      <w:r w:rsidRPr="00DD0AD5">
        <w:rPr>
          <w:rFonts w:ascii="Consolas" w:hAnsi="Consolas"/>
          <w:color w:val="569CD6"/>
          <w:sz w:val="21"/>
          <w:szCs w:val="21"/>
        </w:rPr>
        <w:t>name</w:t>
      </w:r>
      <w:r w:rsidRPr="00DD0AD5">
        <w:rPr>
          <w:rFonts w:ascii="Consolas" w:hAnsi="Consolas"/>
          <w:color w:val="CCCCCC"/>
          <w:sz w:val="21"/>
          <w:szCs w:val="21"/>
        </w:rPr>
        <w:t xml:space="preserve">: </w:t>
      </w:r>
      <w:r w:rsidRPr="00DD0AD5">
        <w:rPr>
          <w:rFonts w:ascii="Consolas" w:hAnsi="Consolas"/>
          <w:color w:val="CE9178"/>
          <w:sz w:val="21"/>
          <w:szCs w:val="21"/>
        </w:rPr>
        <w:t>helloworld</w:t>
      </w:r>
    </w:p>
    <w:p w14:paraId="6402ADB7" w14:textId="77777777" w:rsidR="00DD0AD5" w:rsidRPr="00DD0AD5" w:rsidRDefault="00DD0AD5" w:rsidP="00DD0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0AD5">
        <w:rPr>
          <w:rFonts w:ascii="Consolas" w:hAnsi="Consolas"/>
          <w:color w:val="569CD6"/>
          <w:sz w:val="21"/>
          <w:szCs w:val="21"/>
        </w:rPr>
        <w:t>spec</w:t>
      </w:r>
      <w:r w:rsidRPr="00DD0AD5">
        <w:rPr>
          <w:rFonts w:ascii="Consolas" w:hAnsi="Consolas"/>
          <w:color w:val="CCCCCC"/>
          <w:sz w:val="21"/>
          <w:szCs w:val="21"/>
        </w:rPr>
        <w:t>:</w:t>
      </w:r>
    </w:p>
    <w:p w14:paraId="55CF28E9" w14:textId="77777777" w:rsidR="00DD0AD5" w:rsidRPr="00DD0AD5" w:rsidRDefault="00DD0AD5" w:rsidP="00DD0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0AD5">
        <w:rPr>
          <w:rFonts w:ascii="Consolas" w:hAnsi="Consolas"/>
          <w:color w:val="CCCCCC"/>
          <w:sz w:val="21"/>
          <w:szCs w:val="21"/>
        </w:rPr>
        <w:t xml:space="preserve">  </w:t>
      </w:r>
      <w:r w:rsidRPr="00DD0AD5">
        <w:rPr>
          <w:rFonts w:ascii="Consolas" w:hAnsi="Consolas"/>
          <w:color w:val="569CD6"/>
          <w:sz w:val="21"/>
          <w:szCs w:val="21"/>
        </w:rPr>
        <w:t>template</w:t>
      </w:r>
      <w:r w:rsidRPr="00DD0AD5">
        <w:rPr>
          <w:rFonts w:ascii="Consolas" w:hAnsi="Consolas"/>
          <w:color w:val="CCCCCC"/>
          <w:sz w:val="21"/>
          <w:szCs w:val="21"/>
        </w:rPr>
        <w:t>:</w:t>
      </w:r>
    </w:p>
    <w:p w14:paraId="07614DE9" w14:textId="77777777" w:rsidR="00DD0AD5" w:rsidRPr="00DD0AD5" w:rsidRDefault="00DD0AD5" w:rsidP="00DD0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0AD5">
        <w:rPr>
          <w:rFonts w:ascii="Consolas" w:hAnsi="Consolas"/>
          <w:color w:val="CCCCCC"/>
          <w:sz w:val="21"/>
          <w:szCs w:val="21"/>
        </w:rPr>
        <w:t xml:space="preserve">    </w:t>
      </w:r>
      <w:r w:rsidRPr="00DD0AD5">
        <w:rPr>
          <w:rFonts w:ascii="Consolas" w:hAnsi="Consolas"/>
          <w:color w:val="569CD6"/>
          <w:sz w:val="21"/>
          <w:szCs w:val="21"/>
        </w:rPr>
        <w:t>spec</w:t>
      </w:r>
      <w:r w:rsidRPr="00DD0AD5">
        <w:rPr>
          <w:rFonts w:ascii="Consolas" w:hAnsi="Consolas"/>
          <w:color w:val="CCCCCC"/>
          <w:sz w:val="21"/>
          <w:szCs w:val="21"/>
        </w:rPr>
        <w:t>:</w:t>
      </w:r>
    </w:p>
    <w:p w14:paraId="3AF6A043" w14:textId="77777777" w:rsidR="00DD0AD5" w:rsidRPr="00DD0AD5" w:rsidRDefault="00DD0AD5" w:rsidP="00DD0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0AD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DD0AD5">
        <w:rPr>
          <w:rFonts w:ascii="Consolas" w:hAnsi="Consolas"/>
          <w:color w:val="569CD6"/>
          <w:sz w:val="21"/>
          <w:szCs w:val="21"/>
        </w:rPr>
        <w:t>containers</w:t>
      </w:r>
      <w:r w:rsidRPr="00DD0AD5">
        <w:rPr>
          <w:rFonts w:ascii="Consolas" w:hAnsi="Consolas"/>
          <w:color w:val="CCCCCC"/>
          <w:sz w:val="21"/>
          <w:szCs w:val="21"/>
        </w:rPr>
        <w:t>:</w:t>
      </w:r>
    </w:p>
    <w:p w14:paraId="226F0228" w14:textId="77777777" w:rsidR="00DD0AD5" w:rsidRPr="00DD0AD5" w:rsidRDefault="00DD0AD5" w:rsidP="00DD0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0AD5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DD0AD5">
        <w:rPr>
          <w:rFonts w:ascii="Consolas" w:hAnsi="Consolas"/>
          <w:color w:val="569CD6"/>
          <w:sz w:val="21"/>
          <w:szCs w:val="21"/>
        </w:rPr>
        <w:t>name</w:t>
      </w:r>
      <w:r w:rsidRPr="00DD0AD5">
        <w:rPr>
          <w:rFonts w:ascii="Consolas" w:hAnsi="Consolas"/>
          <w:color w:val="CCCCCC"/>
          <w:sz w:val="21"/>
          <w:szCs w:val="21"/>
        </w:rPr>
        <w:t xml:space="preserve">: </w:t>
      </w:r>
      <w:r w:rsidRPr="00DD0AD5">
        <w:rPr>
          <w:rFonts w:ascii="Consolas" w:hAnsi="Consolas"/>
          <w:color w:val="CE9178"/>
          <w:sz w:val="21"/>
          <w:szCs w:val="21"/>
        </w:rPr>
        <w:t>busybox</w:t>
      </w:r>
    </w:p>
    <w:p w14:paraId="17B28DE1" w14:textId="77777777" w:rsidR="00DD0AD5" w:rsidRPr="00DD0AD5" w:rsidRDefault="00DD0AD5" w:rsidP="00DD0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0AD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D0AD5">
        <w:rPr>
          <w:rFonts w:ascii="Consolas" w:hAnsi="Consolas"/>
          <w:color w:val="569CD6"/>
          <w:sz w:val="21"/>
          <w:szCs w:val="21"/>
        </w:rPr>
        <w:t>image</w:t>
      </w:r>
      <w:r w:rsidRPr="00DD0AD5">
        <w:rPr>
          <w:rFonts w:ascii="Consolas" w:hAnsi="Consolas"/>
          <w:color w:val="CCCCCC"/>
          <w:sz w:val="21"/>
          <w:szCs w:val="21"/>
        </w:rPr>
        <w:t xml:space="preserve">: </w:t>
      </w:r>
      <w:r w:rsidRPr="00DD0AD5">
        <w:rPr>
          <w:rFonts w:ascii="Consolas" w:hAnsi="Consolas"/>
          <w:color w:val="CE9178"/>
          <w:sz w:val="21"/>
          <w:szCs w:val="21"/>
        </w:rPr>
        <w:t>busybox</w:t>
      </w:r>
    </w:p>
    <w:p w14:paraId="37F99FF2" w14:textId="77777777" w:rsidR="00DD0AD5" w:rsidRPr="00DD0AD5" w:rsidRDefault="00DD0AD5" w:rsidP="00DD0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0AD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DD0AD5">
        <w:rPr>
          <w:rFonts w:ascii="Consolas" w:hAnsi="Consolas"/>
          <w:color w:val="569CD6"/>
          <w:sz w:val="21"/>
          <w:szCs w:val="21"/>
        </w:rPr>
        <w:t>command</w:t>
      </w:r>
      <w:r w:rsidRPr="00DD0AD5">
        <w:rPr>
          <w:rFonts w:ascii="Consolas" w:hAnsi="Consolas"/>
          <w:color w:val="CCCCCC"/>
          <w:sz w:val="21"/>
          <w:szCs w:val="21"/>
        </w:rPr>
        <w:t>: [</w:t>
      </w:r>
      <w:r w:rsidRPr="00DD0AD5">
        <w:rPr>
          <w:rFonts w:ascii="Consolas" w:hAnsi="Consolas"/>
          <w:color w:val="CE9178"/>
          <w:sz w:val="21"/>
          <w:szCs w:val="21"/>
        </w:rPr>
        <w:t>"echo"</w:t>
      </w:r>
      <w:r w:rsidRPr="00DD0AD5">
        <w:rPr>
          <w:rFonts w:ascii="Consolas" w:hAnsi="Consolas"/>
          <w:color w:val="CCCCCC"/>
          <w:sz w:val="21"/>
          <w:szCs w:val="21"/>
        </w:rPr>
        <w:t xml:space="preserve">, </w:t>
      </w:r>
      <w:r w:rsidRPr="00DD0AD5">
        <w:rPr>
          <w:rFonts w:ascii="Consolas" w:hAnsi="Consolas"/>
          <w:color w:val="CE9178"/>
          <w:sz w:val="21"/>
          <w:szCs w:val="21"/>
        </w:rPr>
        <w:t>"Hello Kubernetes!!!"</w:t>
      </w:r>
      <w:r w:rsidRPr="00DD0AD5">
        <w:rPr>
          <w:rFonts w:ascii="Consolas" w:hAnsi="Consolas"/>
          <w:color w:val="CCCCCC"/>
          <w:sz w:val="21"/>
          <w:szCs w:val="21"/>
        </w:rPr>
        <w:t>]</w:t>
      </w:r>
    </w:p>
    <w:p w14:paraId="7E79CB05" w14:textId="77777777" w:rsidR="00DD0AD5" w:rsidRPr="00DD0AD5" w:rsidRDefault="00DD0AD5" w:rsidP="00DD0AD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D0AD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DD0AD5">
        <w:rPr>
          <w:rFonts w:ascii="Consolas" w:hAnsi="Consolas"/>
          <w:color w:val="569CD6"/>
          <w:sz w:val="21"/>
          <w:szCs w:val="21"/>
        </w:rPr>
        <w:t>restartPolicy</w:t>
      </w:r>
      <w:r w:rsidRPr="00DD0AD5">
        <w:rPr>
          <w:rFonts w:ascii="Consolas" w:hAnsi="Consolas"/>
          <w:color w:val="CCCCCC"/>
          <w:sz w:val="21"/>
          <w:szCs w:val="21"/>
        </w:rPr>
        <w:t xml:space="preserve">: </w:t>
      </w:r>
      <w:r w:rsidRPr="00DD0AD5">
        <w:rPr>
          <w:rFonts w:ascii="Consolas" w:hAnsi="Consolas"/>
          <w:color w:val="CE9178"/>
          <w:sz w:val="21"/>
          <w:szCs w:val="21"/>
        </w:rPr>
        <w:t>Never</w:t>
      </w:r>
    </w:p>
    <w:p w14:paraId="1645D015" w14:textId="77777777" w:rsidR="00DD0AD5" w:rsidRDefault="00DD0AD5" w:rsidP="00DD0AD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91926B2" w14:textId="77777777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2FB4353C" w14:textId="1986B6FA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  <w:r w:rsidRPr="00DD0AD5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602652EF" wp14:editId="39488AEB">
            <wp:extent cx="3322608" cy="2149026"/>
            <wp:effectExtent l="0" t="0" r="0" b="3810"/>
            <wp:docPr id="197090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08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9EA7" w14:textId="77777777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4D853FC9" w14:textId="77777777" w:rsidR="00DD0AD5" w:rsidRDefault="00DD0AD5" w:rsidP="00DD0AD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jobdemo.yaml </w:t>
      </w:r>
    </w:p>
    <w:p w14:paraId="23FC89A7" w14:textId="77777777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08D0BBD3" w14:textId="484A2DD2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  <w:r w:rsidRPr="00DD0AD5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60CCBB50" wp14:editId="293AC6BA">
            <wp:extent cx="2674852" cy="472481"/>
            <wp:effectExtent l="0" t="0" r="0" b="3810"/>
            <wp:docPr id="100930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8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070C" w14:textId="77777777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1039125A" w14:textId="77777777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1E9D50E8" w14:textId="46FE32BF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Watch the output on Terminal 1</w:t>
      </w:r>
    </w:p>
    <w:p w14:paraId="57A4595A" w14:textId="77777777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6D09AC57" w14:textId="44804DF5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51F9D33" wp14:editId="5D1D34D2">
            <wp:extent cx="4895850" cy="1727835"/>
            <wp:effectExtent l="0" t="0" r="0" b="5715"/>
            <wp:docPr id="37466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F304" w14:textId="77777777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4B334DFB" w14:textId="412D081A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Now on Terminal 2 run below command</w:t>
      </w:r>
    </w:p>
    <w:p w14:paraId="4CA87146" w14:textId="77777777" w:rsidR="00DD0AD5" w:rsidRDefault="00DD0AD5" w:rsidP="00DD0AD5">
      <w:pPr>
        <w:rPr>
          <w:rFonts w:asciiTheme="minorHAnsi" w:hAnsiTheme="minorHAnsi" w:cstheme="minorHAnsi"/>
          <w:sz w:val="24"/>
          <w:szCs w:val="24"/>
        </w:rPr>
      </w:pPr>
    </w:p>
    <w:p w14:paraId="0DC1795F" w14:textId="77777777" w:rsidR="00135E8B" w:rsidRDefault="00135E8B" w:rsidP="00135E8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A2BE2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helloworld-mc95c </w:t>
      </w:r>
    </w:p>
    <w:p w14:paraId="4572E74E" w14:textId="77777777" w:rsidR="00135E8B" w:rsidRDefault="00135E8B" w:rsidP="00DD0AD5">
      <w:pPr>
        <w:rPr>
          <w:rFonts w:asciiTheme="minorHAnsi" w:hAnsiTheme="minorHAnsi" w:cstheme="minorHAnsi"/>
          <w:sz w:val="24"/>
          <w:szCs w:val="24"/>
        </w:rPr>
      </w:pPr>
    </w:p>
    <w:p w14:paraId="6692D885" w14:textId="7EE244E9" w:rsidR="00135E8B" w:rsidRDefault="00135E8B" w:rsidP="00DD0AD5">
      <w:pPr>
        <w:rPr>
          <w:rFonts w:asciiTheme="minorHAnsi" w:hAnsiTheme="minorHAnsi" w:cstheme="minorHAnsi"/>
          <w:sz w:val="24"/>
          <w:szCs w:val="24"/>
        </w:rPr>
      </w:pPr>
      <w:r w:rsidRPr="00135E8B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497A8F56" wp14:editId="7DD9B745">
            <wp:extent cx="2606266" cy="464860"/>
            <wp:effectExtent l="0" t="0" r="3810" b="0"/>
            <wp:docPr id="40403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343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0403" w14:textId="77777777" w:rsidR="00135E8B" w:rsidRDefault="00135E8B" w:rsidP="00DD0AD5">
      <w:pPr>
        <w:rPr>
          <w:rFonts w:asciiTheme="minorHAnsi" w:hAnsiTheme="minorHAnsi" w:cstheme="minorHAnsi"/>
          <w:sz w:val="24"/>
          <w:szCs w:val="24"/>
        </w:rPr>
      </w:pPr>
    </w:p>
    <w:p w14:paraId="3D679560" w14:textId="77777777" w:rsidR="00135E8B" w:rsidRDefault="00135E8B" w:rsidP="00135E8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describe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helloworld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less </w:t>
      </w:r>
    </w:p>
    <w:p w14:paraId="52E31A32" w14:textId="77777777" w:rsidR="00135E8B" w:rsidRDefault="00135E8B" w:rsidP="00DD0AD5">
      <w:pPr>
        <w:rPr>
          <w:rFonts w:asciiTheme="minorHAnsi" w:hAnsiTheme="minorHAnsi" w:cstheme="minorHAnsi"/>
          <w:sz w:val="24"/>
          <w:szCs w:val="24"/>
        </w:rPr>
      </w:pPr>
    </w:p>
    <w:p w14:paraId="1DA5DBA5" w14:textId="70C3AE32" w:rsidR="00135E8B" w:rsidRDefault="00135E8B" w:rsidP="00DD0AD5">
      <w:pPr>
        <w:rPr>
          <w:rFonts w:asciiTheme="minorHAnsi" w:hAnsiTheme="minorHAnsi" w:cstheme="minorHAnsi"/>
          <w:sz w:val="24"/>
          <w:szCs w:val="24"/>
        </w:rPr>
      </w:pPr>
      <w:r w:rsidRPr="00135E8B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DFEA1DD" wp14:editId="4C944BC3">
            <wp:extent cx="3215919" cy="266723"/>
            <wp:effectExtent l="0" t="0" r="3810" b="0"/>
            <wp:docPr id="120204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46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7524" w14:textId="1D579EEA" w:rsidR="00135E8B" w:rsidRDefault="00135E8B" w:rsidP="00DD0AD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7F7BB89E" wp14:editId="5EBD4046">
            <wp:extent cx="5536565" cy="4457065"/>
            <wp:effectExtent l="0" t="0" r="6985" b="635"/>
            <wp:docPr id="1833723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BB28" w14:textId="77777777" w:rsidR="00135E8B" w:rsidRDefault="00135E8B" w:rsidP="00DD0AD5">
      <w:pPr>
        <w:rPr>
          <w:rFonts w:asciiTheme="minorHAnsi" w:hAnsiTheme="minorHAnsi" w:cstheme="minorHAnsi"/>
          <w:sz w:val="24"/>
          <w:szCs w:val="24"/>
        </w:rPr>
      </w:pPr>
    </w:p>
    <w:p w14:paraId="7EDBF6A8" w14:textId="77777777" w:rsidR="00135E8B" w:rsidRDefault="00135E8B" w:rsidP="00135E8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7927BCC" w14:textId="77777777" w:rsidR="00135E8B" w:rsidRDefault="00135E8B" w:rsidP="00135E8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helloworld </w:t>
      </w:r>
    </w:p>
    <w:p w14:paraId="49FC1AF0" w14:textId="77777777" w:rsidR="00135E8B" w:rsidRDefault="00135E8B" w:rsidP="00DD0AD5">
      <w:pPr>
        <w:rPr>
          <w:rFonts w:asciiTheme="minorHAnsi" w:hAnsiTheme="minorHAnsi" w:cstheme="minorHAnsi"/>
          <w:sz w:val="24"/>
          <w:szCs w:val="24"/>
        </w:rPr>
      </w:pPr>
    </w:p>
    <w:p w14:paraId="2F13F9ED" w14:textId="640B73F6" w:rsidR="00135E8B" w:rsidRDefault="00135E8B" w:rsidP="00DD0AD5">
      <w:pPr>
        <w:rPr>
          <w:rFonts w:asciiTheme="minorHAnsi" w:hAnsiTheme="minorHAnsi" w:cstheme="minorHAnsi"/>
          <w:sz w:val="24"/>
          <w:szCs w:val="24"/>
        </w:rPr>
      </w:pPr>
      <w:r w:rsidRPr="00135E8B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66C99DB" wp14:editId="2F573935">
            <wp:extent cx="2872989" cy="510584"/>
            <wp:effectExtent l="0" t="0" r="3810" b="3810"/>
            <wp:docPr id="25447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72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B8F3" w14:textId="71E31CB4" w:rsidR="00135E8B" w:rsidRPr="00192F50" w:rsidRDefault="00135E8B" w:rsidP="000D203A">
      <w:pPr>
        <w:pStyle w:val="Heading1"/>
        <w:rPr>
          <w:color w:val="E36C0A" w:themeColor="accent6" w:themeShade="BF"/>
        </w:rPr>
      </w:pPr>
      <w:bookmarkStart w:id="3" w:name="_Toc158377336"/>
      <w:r w:rsidRPr="00192F50">
        <w:rPr>
          <w:color w:val="E36C0A" w:themeColor="accent6" w:themeShade="BF"/>
        </w:rPr>
        <w:t xml:space="preserve">Kubernetes Job  - </w:t>
      </w:r>
      <w:r w:rsidRPr="00192F50">
        <w:rPr>
          <w:color w:val="E36C0A" w:themeColor="accent6" w:themeShade="BF"/>
        </w:rPr>
        <w:t xml:space="preserve">What Happen when POD deleted before </w:t>
      </w:r>
      <w:r w:rsidRPr="00192F50">
        <w:rPr>
          <w:color w:val="E36C0A" w:themeColor="accent6" w:themeShade="BF"/>
        </w:rPr>
        <w:t xml:space="preserve"> Job</w:t>
      </w:r>
      <w:r w:rsidRPr="00192F50">
        <w:rPr>
          <w:color w:val="E36C0A" w:themeColor="accent6" w:themeShade="BF"/>
        </w:rPr>
        <w:t xml:space="preserve"> Complete</w:t>
      </w:r>
      <w:bookmarkEnd w:id="3"/>
    </w:p>
    <w:p w14:paraId="14A9CA5A" w14:textId="77777777" w:rsidR="0023765F" w:rsidRDefault="0023765F" w:rsidP="0023765F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The Job object will start a new Pod if the first Pod fails or is deleted (for example due to a node hardware failure or a node reboot).</w:t>
      </w:r>
    </w:p>
    <w:p w14:paraId="625FACC1" w14:textId="77777777" w:rsidR="00135E8B" w:rsidRDefault="00135E8B" w:rsidP="00135E8B"/>
    <w:p w14:paraId="6333F717" w14:textId="77777777" w:rsidR="00135E8B" w:rsidRPr="00135E8B" w:rsidRDefault="00135E8B" w:rsidP="00135E8B"/>
    <w:p w14:paraId="0CA51A21" w14:textId="77777777" w:rsidR="00135E8B" w:rsidRDefault="00135E8B" w:rsidP="00135E8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jobdemo1.yaml </w:t>
      </w:r>
    </w:p>
    <w:p w14:paraId="54A1E034" w14:textId="77777777" w:rsidR="00135E8B" w:rsidRDefault="00135E8B" w:rsidP="00135E8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EECC2BF" w14:textId="77777777" w:rsidR="00F42913" w:rsidRPr="00F42913" w:rsidRDefault="00F42913" w:rsidP="00F429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2913">
        <w:rPr>
          <w:rFonts w:ascii="Consolas" w:hAnsi="Consolas"/>
          <w:color w:val="569CD6"/>
          <w:sz w:val="21"/>
          <w:szCs w:val="21"/>
        </w:rPr>
        <w:t>apiVersion</w:t>
      </w:r>
      <w:r w:rsidRPr="00F42913">
        <w:rPr>
          <w:rFonts w:ascii="Consolas" w:hAnsi="Consolas"/>
          <w:color w:val="CCCCCC"/>
          <w:sz w:val="21"/>
          <w:szCs w:val="21"/>
        </w:rPr>
        <w:t xml:space="preserve">: </w:t>
      </w:r>
      <w:r w:rsidRPr="00F42913">
        <w:rPr>
          <w:rFonts w:ascii="Consolas" w:hAnsi="Consolas"/>
          <w:color w:val="CE9178"/>
          <w:sz w:val="21"/>
          <w:szCs w:val="21"/>
        </w:rPr>
        <w:t>batch/v1</w:t>
      </w:r>
    </w:p>
    <w:p w14:paraId="3BF7F83F" w14:textId="77777777" w:rsidR="00F42913" w:rsidRPr="00F42913" w:rsidRDefault="00F42913" w:rsidP="00F429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2913">
        <w:rPr>
          <w:rFonts w:ascii="Consolas" w:hAnsi="Consolas"/>
          <w:color w:val="569CD6"/>
          <w:sz w:val="21"/>
          <w:szCs w:val="21"/>
        </w:rPr>
        <w:t>kind</w:t>
      </w:r>
      <w:r w:rsidRPr="00F42913">
        <w:rPr>
          <w:rFonts w:ascii="Consolas" w:hAnsi="Consolas"/>
          <w:color w:val="CCCCCC"/>
          <w:sz w:val="21"/>
          <w:szCs w:val="21"/>
        </w:rPr>
        <w:t xml:space="preserve">: </w:t>
      </w:r>
      <w:r w:rsidRPr="00F42913">
        <w:rPr>
          <w:rFonts w:ascii="Consolas" w:hAnsi="Consolas"/>
          <w:color w:val="CE9178"/>
          <w:sz w:val="21"/>
          <w:szCs w:val="21"/>
        </w:rPr>
        <w:t>Job</w:t>
      </w:r>
    </w:p>
    <w:p w14:paraId="32FB6114" w14:textId="77777777" w:rsidR="00F42913" w:rsidRPr="00F42913" w:rsidRDefault="00F42913" w:rsidP="00F429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2913">
        <w:rPr>
          <w:rFonts w:ascii="Consolas" w:hAnsi="Consolas"/>
          <w:color w:val="569CD6"/>
          <w:sz w:val="21"/>
          <w:szCs w:val="21"/>
        </w:rPr>
        <w:t>metadata</w:t>
      </w:r>
      <w:r w:rsidRPr="00F42913">
        <w:rPr>
          <w:rFonts w:ascii="Consolas" w:hAnsi="Consolas"/>
          <w:color w:val="CCCCCC"/>
          <w:sz w:val="21"/>
          <w:szCs w:val="21"/>
        </w:rPr>
        <w:t>:</w:t>
      </w:r>
    </w:p>
    <w:p w14:paraId="70C80E16" w14:textId="77777777" w:rsidR="00F42913" w:rsidRPr="00F42913" w:rsidRDefault="00F42913" w:rsidP="00F429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2913">
        <w:rPr>
          <w:rFonts w:ascii="Consolas" w:hAnsi="Consolas"/>
          <w:color w:val="CCCCCC"/>
          <w:sz w:val="21"/>
          <w:szCs w:val="21"/>
        </w:rPr>
        <w:t xml:space="preserve">  </w:t>
      </w:r>
      <w:r w:rsidRPr="00F42913">
        <w:rPr>
          <w:rFonts w:ascii="Consolas" w:hAnsi="Consolas"/>
          <w:color w:val="569CD6"/>
          <w:sz w:val="21"/>
          <w:szCs w:val="21"/>
        </w:rPr>
        <w:t>name</w:t>
      </w:r>
      <w:r w:rsidRPr="00F42913">
        <w:rPr>
          <w:rFonts w:ascii="Consolas" w:hAnsi="Consolas"/>
          <w:color w:val="CCCCCC"/>
          <w:sz w:val="21"/>
          <w:szCs w:val="21"/>
        </w:rPr>
        <w:t xml:space="preserve">: </w:t>
      </w:r>
      <w:r w:rsidRPr="00F42913">
        <w:rPr>
          <w:rFonts w:ascii="Consolas" w:hAnsi="Consolas"/>
          <w:color w:val="CE9178"/>
          <w:sz w:val="21"/>
          <w:szCs w:val="21"/>
        </w:rPr>
        <w:t>helloworld</w:t>
      </w:r>
    </w:p>
    <w:p w14:paraId="45D14951" w14:textId="77777777" w:rsidR="00F42913" w:rsidRPr="00F42913" w:rsidRDefault="00F42913" w:rsidP="00F429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2913">
        <w:rPr>
          <w:rFonts w:ascii="Consolas" w:hAnsi="Consolas"/>
          <w:color w:val="569CD6"/>
          <w:sz w:val="21"/>
          <w:szCs w:val="21"/>
        </w:rPr>
        <w:t>spec</w:t>
      </w:r>
      <w:r w:rsidRPr="00F42913">
        <w:rPr>
          <w:rFonts w:ascii="Consolas" w:hAnsi="Consolas"/>
          <w:color w:val="CCCCCC"/>
          <w:sz w:val="21"/>
          <w:szCs w:val="21"/>
        </w:rPr>
        <w:t>:</w:t>
      </w:r>
    </w:p>
    <w:p w14:paraId="08F694DA" w14:textId="77777777" w:rsidR="00F42913" w:rsidRPr="00F42913" w:rsidRDefault="00F42913" w:rsidP="00F429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2913">
        <w:rPr>
          <w:rFonts w:ascii="Consolas" w:hAnsi="Consolas"/>
          <w:color w:val="CCCCCC"/>
          <w:sz w:val="21"/>
          <w:szCs w:val="21"/>
        </w:rPr>
        <w:t xml:space="preserve">  </w:t>
      </w:r>
      <w:r w:rsidRPr="00F42913">
        <w:rPr>
          <w:rFonts w:ascii="Consolas" w:hAnsi="Consolas"/>
          <w:color w:val="569CD6"/>
          <w:sz w:val="21"/>
          <w:szCs w:val="21"/>
        </w:rPr>
        <w:t>template</w:t>
      </w:r>
      <w:r w:rsidRPr="00F42913">
        <w:rPr>
          <w:rFonts w:ascii="Consolas" w:hAnsi="Consolas"/>
          <w:color w:val="CCCCCC"/>
          <w:sz w:val="21"/>
          <w:szCs w:val="21"/>
        </w:rPr>
        <w:t>:</w:t>
      </w:r>
    </w:p>
    <w:p w14:paraId="76B91C4D" w14:textId="77777777" w:rsidR="00F42913" w:rsidRPr="00F42913" w:rsidRDefault="00F42913" w:rsidP="00F429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2913">
        <w:rPr>
          <w:rFonts w:ascii="Consolas" w:hAnsi="Consolas"/>
          <w:color w:val="CCCCCC"/>
          <w:sz w:val="21"/>
          <w:szCs w:val="21"/>
        </w:rPr>
        <w:t xml:space="preserve">    </w:t>
      </w:r>
      <w:r w:rsidRPr="00F42913">
        <w:rPr>
          <w:rFonts w:ascii="Consolas" w:hAnsi="Consolas"/>
          <w:color w:val="569CD6"/>
          <w:sz w:val="21"/>
          <w:szCs w:val="21"/>
        </w:rPr>
        <w:t>spec</w:t>
      </w:r>
      <w:r w:rsidRPr="00F42913">
        <w:rPr>
          <w:rFonts w:ascii="Consolas" w:hAnsi="Consolas"/>
          <w:color w:val="CCCCCC"/>
          <w:sz w:val="21"/>
          <w:szCs w:val="21"/>
        </w:rPr>
        <w:t>:</w:t>
      </w:r>
    </w:p>
    <w:p w14:paraId="367F9D26" w14:textId="77777777" w:rsidR="00F42913" w:rsidRPr="00F42913" w:rsidRDefault="00F42913" w:rsidP="00F429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2913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42913">
        <w:rPr>
          <w:rFonts w:ascii="Consolas" w:hAnsi="Consolas"/>
          <w:color w:val="569CD6"/>
          <w:sz w:val="21"/>
          <w:szCs w:val="21"/>
        </w:rPr>
        <w:t>containers</w:t>
      </w:r>
      <w:r w:rsidRPr="00F42913">
        <w:rPr>
          <w:rFonts w:ascii="Consolas" w:hAnsi="Consolas"/>
          <w:color w:val="CCCCCC"/>
          <w:sz w:val="21"/>
          <w:szCs w:val="21"/>
        </w:rPr>
        <w:t>:</w:t>
      </w:r>
    </w:p>
    <w:p w14:paraId="58BC994A" w14:textId="77777777" w:rsidR="00F42913" w:rsidRPr="00F42913" w:rsidRDefault="00F42913" w:rsidP="00F429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2913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F42913">
        <w:rPr>
          <w:rFonts w:ascii="Consolas" w:hAnsi="Consolas"/>
          <w:color w:val="569CD6"/>
          <w:sz w:val="21"/>
          <w:szCs w:val="21"/>
        </w:rPr>
        <w:t>name</w:t>
      </w:r>
      <w:r w:rsidRPr="00F42913">
        <w:rPr>
          <w:rFonts w:ascii="Consolas" w:hAnsi="Consolas"/>
          <w:color w:val="CCCCCC"/>
          <w:sz w:val="21"/>
          <w:szCs w:val="21"/>
        </w:rPr>
        <w:t xml:space="preserve">: </w:t>
      </w:r>
      <w:r w:rsidRPr="00F42913">
        <w:rPr>
          <w:rFonts w:ascii="Consolas" w:hAnsi="Consolas"/>
          <w:color w:val="CE9178"/>
          <w:sz w:val="21"/>
          <w:szCs w:val="21"/>
        </w:rPr>
        <w:t>busybox</w:t>
      </w:r>
    </w:p>
    <w:p w14:paraId="56518798" w14:textId="77777777" w:rsidR="00F42913" w:rsidRPr="00F42913" w:rsidRDefault="00F42913" w:rsidP="00F429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291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42913">
        <w:rPr>
          <w:rFonts w:ascii="Consolas" w:hAnsi="Consolas"/>
          <w:color w:val="569CD6"/>
          <w:sz w:val="21"/>
          <w:szCs w:val="21"/>
        </w:rPr>
        <w:t>image</w:t>
      </w:r>
      <w:r w:rsidRPr="00F42913">
        <w:rPr>
          <w:rFonts w:ascii="Consolas" w:hAnsi="Consolas"/>
          <w:color w:val="CCCCCC"/>
          <w:sz w:val="21"/>
          <w:szCs w:val="21"/>
        </w:rPr>
        <w:t xml:space="preserve">: </w:t>
      </w:r>
      <w:r w:rsidRPr="00F42913">
        <w:rPr>
          <w:rFonts w:ascii="Consolas" w:hAnsi="Consolas"/>
          <w:color w:val="CE9178"/>
          <w:sz w:val="21"/>
          <w:szCs w:val="21"/>
        </w:rPr>
        <w:t>busybox</w:t>
      </w:r>
    </w:p>
    <w:p w14:paraId="10CBB8A6" w14:textId="77777777" w:rsidR="00F42913" w:rsidRPr="00F42913" w:rsidRDefault="00F42913" w:rsidP="00F429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291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F42913">
        <w:rPr>
          <w:rFonts w:ascii="Consolas" w:hAnsi="Consolas"/>
          <w:color w:val="569CD6"/>
          <w:sz w:val="21"/>
          <w:szCs w:val="21"/>
        </w:rPr>
        <w:t>command</w:t>
      </w:r>
      <w:r w:rsidRPr="00F42913">
        <w:rPr>
          <w:rFonts w:ascii="Consolas" w:hAnsi="Consolas"/>
          <w:color w:val="CCCCCC"/>
          <w:sz w:val="21"/>
          <w:szCs w:val="21"/>
        </w:rPr>
        <w:t xml:space="preserve">: [ </w:t>
      </w:r>
      <w:r w:rsidRPr="00F42913">
        <w:rPr>
          <w:rFonts w:ascii="Consolas" w:hAnsi="Consolas"/>
          <w:color w:val="CE9178"/>
          <w:sz w:val="21"/>
          <w:szCs w:val="21"/>
        </w:rPr>
        <w:t>"sleep"</w:t>
      </w:r>
      <w:r w:rsidRPr="00F42913">
        <w:rPr>
          <w:rFonts w:ascii="Consolas" w:hAnsi="Consolas"/>
          <w:color w:val="CCCCCC"/>
          <w:sz w:val="21"/>
          <w:szCs w:val="21"/>
        </w:rPr>
        <w:t xml:space="preserve">, </w:t>
      </w:r>
      <w:r w:rsidRPr="00F42913">
        <w:rPr>
          <w:rFonts w:ascii="Consolas" w:hAnsi="Consolas"/>
          <w:color w:val="CE9178"/>
          <w:sz w:val="21"/>
          <w:szCs w:val="21"/>
        </w:rPr>
        <w:t>"60"</w:t>
      </w:r>
      <w:r w:rsidRPr="00F42913">
        <w:rPr>
          <w:rFonts w:ascii="Consolas" w:hAnsi="Consolas"/>
          <w:color w:val="CCCCCC"/>
          <w:sz w:val="21"/>
          <w:szCs w:val="21"/>
        </w:rPr>
        <w:t xml:space="preserve"> ]</w:t>
      </w:r>
    </w:p>
    <w:p w14:paraId="72777764" w14:textId="77777777" w:rsidR="00F42913" w:rsidRPr="00F42913" w:rsidRDefault="00F42913" w:rsidP="00F429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42913">
        <w:rPr>
          <w:rFonts w:ascii="Consolas" w:hAnsi="Consolas"/>
          <w:color w:val="CCCCCC"/>
          <w:sz w:val="21"/>
          <w:szCs w:val="21"/>
        </w:rPr>
        <w:t xml:space="preserve">      </w:t>
      </w:r>
      <w:r w:rsidRPr="00F42913">
        <w:rPr>
          <w:rFonts w:ascii="Consolas" w:hAnsi="Consolas"/>
          <w:color w:val="569CD6"/>
          <w:sz w:val="21"/>
          <w:szCs w:val="21"/>
        </w:rPr>
        <w:t>restartPolicy</w:t>
      </w:r>
      <w:r w:rsidRPr="00F42913">
        <w:rPr>
          <w:rFonts w:ascii="Consolas" w:hAnsi="Consolas"/>
          <w:color w:val="CCCCCC"/>
          <w:sz w:val="21"/>
          <w:szCs w:val="21"/>
        </w:rPr>
        <w:t xml:space="preserve">: </w:t>
      </w:r>
      <w:r w:rsidRPr="00F42913">
        <w:rPr>
          <w:rFonts w:ascii="Consolas" w:hAnsi="Consolas"/>
          <w:color w:val="CE9178"/>
          <w:sz w:val="21"/>
          <w:szCs w:val="21"/>
        </w:rPr>
        <w:t>Never</w:t>
      </w:r>
    </w:p>
    <w:p w14:paraId="194816C9" w14:textId="77777777" w:rsidR="00135E8B" w:rsidRDefault="00135E8B" w:rsidP="00135E8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7179388" w14:textId="77777777" w:rsidR="00135E8B" w:rsidRDefault="00135E8B" w:rsidP="00DD0AD5">
      <w:pPr>
        <w:rPr>
          <w:rFonts w:asciiTheme="minorHAnsi" w:hAnsiTheme="minorHAnsi" w:cstheme="minorHAnsi"/>
          <w:sz w:val="24"/>
          <w:szCs w:val="24"/>
        </w:rPr>
      </w:pPr>
    </w:p>
    <w:p w14:paraId="74C31815" w14:textId="45B0AB33" w:rsidR="00135E8B" w:rsidRDefault="00F42913" w:rsidP="00DD0AD5">
      <w:pPr>
        <w:rPr>
          <w:rFonts w:asciiTheme="minorHAnsi" w:hAnsiTheme="minorHAnsi" w:cstheme="minorHAnsi"/>
          <w:sz w:val="24"/>
          <w:szCs w:val="24"/>
        </w:rPr>
      </w:pPr>
      <w:r w:rsidRPr="00F42913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25A4A72F" wp14:editId="38AE7FE1">
            <wp:extent cx="4648603" cy="1958510"/>
            <wp:effectExtent l="0" t="0" r="0" b="3810"/>
            <wp:docPr id="139138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806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E88E" w14:textId="77777777" w:rsidR="00135E8B" w:rsidRDefault="00135E8B" w:rsidP="00DD0AD5">
      <w:pPr>
        <w:rPr>
          <w:rFonts w:asciiTheme="minorHAnsi" w:hAnsiTheme="minorHAnsi" w:cstheme="minorHAnsi"/>
          <w:sz w:val="24"/>
          <w:szCs w:val="24"/>
        </w:rPr>
      </w:pPr>
    </w:p>
    <w:p w14:paraId="11878A4D" w14:textId="77777777" w:rsidR="00135E8B" w:rsidRDefault="00135E8B" w:rsidP="00135E8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jobdemo1.yaml </w:t>
      </w:r>
    </w:p>
    <w:p w14:paraId="154870A7" w14:textId="77777777" w:rsidR="00135E8B" w:rsidRDefault="00135E8B" w:rsidP="00DD0AD5">
      <w:pPr>
        <w:rPr>
          <w:rFonts w:asciiTheme="minorHAnsi" w:hAnsiTheme="minorHAnsi" w:cstheme="minorHAnsi"/>
          <w:sz w:val="24"/>
          <w:szCs w:val="24"/>
        </w:rPr>
      </w:pPr>
    </w:p>
    <w:p w14:paraId="40900F06" w14:textId="47C1205F" w:rsidR="00135E8B" w:rsidRDefault="00F42913" w:rsidP="00DD0AD5">
      <w:pPr>
        <w:rPr>
          <w:rFonts w:asciiTheme="minorHAnsi" w:hAnsiTheme="minorHAnsi" w:cstheme="minorHAnsi"/>
          <w:sz w:val="24"/>
          <w:szCs w:val="24"/>
        </w:rPr>
      </w:pPr>
      <w:r w:rsidRPr="00F42913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5703C26A" wp14:editId="4646378C">
            <wp:extent cx="2446232" cy="472481"/>
            <wp:effectExtent l="0" t="0" r="0" b="3810"/>
            <wp:docPr id="73210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093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8C02" w14:textId="77777777" w:rsidR="00F42913" w:rsidRDefault="00F42913" w:rsidP="00DD0AD5">
      <w:pPr>
        <w:rPr>
          <w:rFonts w:asciiTheme="minorHAnsi" w:hAnsiTheme="minorHAnsi" w:cstheme="minorHAnsi"/>
          <w:sz w:val="24"/>
          <w:szCs w:val="24"/>
        </w:rPr>
      </w:pPr>
    </w:p>
    <w:p w14:paraId="29C1B719" w14:textId="6FFCAEB1" w:rsidR="00F42913" w:rsidRDefault="00F42913" w:rsidP="00DD0AD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 Watch on terminal one and copy the pod name </w:t>
      </w:r>
    </w:p>
    <w:p w14:paraId="66F8A837" w14:textId="633CFD74" w:rsidR="00F42913" w:rsidRDefault="00F42913" w:rsidP="00DD0AD5">
      <w:pPr>
        <w:rPr>
          <w:rFonts w:asciiTheme="minorHAnsi" w:hAnsiTheme="minorHAnsi" w:cstheme="minorHAnsi"/>
          <w:sz w:val="24"/>
          <w:szCs w:val="24"/>
        </w:rPr>
      </w:pPr>
      <w:r w:rsidRPr="00F42913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35D43637" wp14:editId="2930A51D">
            <wp:extent cx="4663844" cy="1790855"/>
            <wp:effectExtent l="0" t="0" r="3810" b="0"/>
            <wp:docPr id="166425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57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1B23" w14:textId="77777777" w:rsidR="00F42913" w:rsidRDefault="00F42913" w:rsidP="00DD0AD5">
      <w:pPr>
        <w:rPr>
          <w:rFonts w:asciiTheme="minorHAnsi" w:hAnsiTheme="minorHAnsi" w:cstheme="minorHAnsi"/>
          <w:sz w:val="24"/>
          <w:szCs w:val="24"/>
        </w:rPr>
      </w:pPr>
    </w:p>
    <w:p w14:paraId="22B32D2E" w14:textId="456FBF22" w:rsidR="00F42913" w:rsidRDefault="00F42913" w:rsidP="00DD0AD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Delete the pod before 60sec</w:t>
      </w:r>
    </w:p>
    <w:p w14:paraId="6B6343C7" w14:textId="77777777" w:rsidR="00F42913" w:rsidRDefault="00F42913" w:rsidP="00F4291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helloworld-jwszd </w:t>
      </w:r>
    </w:p>
    <w:p w14:paraId="1D835A30" w14:textId="77777777" w:rsidR="00F42913" w:rsidRDefault="00F42913" w:rsidP="00F4291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267CE93" w14:textId="25FC2D68" w:rsidR="00F42913" w:rsidRDefault="00F42913" w:rsidP="00F4291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F42913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5666A4CE" wp14:editId="3ACD4B41">
            <wp:extent cx="2872989" cy="548688"/>
            <wp:effectExtent l="0" t="0" r="3810" b="3810"/>
            <wp:docPr id="165845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510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A1DB" w14:textId="77777777" w:rsidR="00F42913" w:rsidRDefault="00F42913" w:rsidP="00DD0AD5">
      <w:pPr>
        <w:rPr>
          <w:rFonts w:asciiTheme="minorHAnsi" w:hAnsiTheme="minorHAnsi" w:cstheme="minorHAnsi"/>
          <w:sz w:val="24"/>
          <w:szCs w:val="24"/>
        </w:rPr>
      </w:pPr>
    </w:p>
    <w:p w14:paraId="2432E558" w14:textId="04C1AAE2" w:rsidR="00F42913" w:rsidRDefault="00F42913" w:rsidP="00DD0AD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Now Watch on terminal </w:t>
      </w:r>
      <w:r w:rsidR="000D203A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and you should able to see the new pod is getting created</w:t>
      </w:r>
    </w:p>
    <w:p w14:paraId="154C5700" w14:textId="77777777" w:rsidR="00F42913" w:rsidRDefault="00F42913" w:rsidP="00DD0AD5">
      <w:pPr>
        <w:rPr>
          <w:rFonts w:asciiTheme="minorHAnsi" w:hAnsiTheme="minorHAnsi" w:cstheme="minorHAnsi"/>
          <w:sz w:val="24"/>
          <w:szCs w:val="24"/>
        </w:rPr>
      </w:pPr>
    </w:p>
    <w:p w14:paraId="4E70FBE4" w14:textId="48F2CA99" w:rsidR="00F42913" w:rsidRDefault="000D203A" w:rsidP="00DD0AD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EAF0DBE" wp14:editId="1C822C86">
            <wp:extent cx="4817110" cy="1878965"/>
            <wp:effectExtent l="0" t="0" r="2540" b="6985"/>
            <wp:docPr id="1677215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A79B" w14:textId="77777777" w:rsidR="00192F50" w:rsidRDefault="00192F50" w:rsidP="00DD0AD5">
      <w:pPr>
        <w:rPr>
          <w:rFonts w:asciiTheme="minorHAnsi" w:hAnsiTheme="minorHAnsi" w:cstheme="minorHAnsi"/>
          <w:sz w:val="24"/>
          <w:szCs w:val="24"/>
        </w:rPr>
      </w:pPr>
    </w:p>
    <w:p w14:paraId="7E19D2E1" w14:textId="77777777" w:rsidR="002142C1" w:rsidRDefault="002142C1" w:rsidP="002142C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helloworld </w:t>
      </w:r>
    </w:p>
    <w:p w14:paraId="1E31F708" w14:textId="77777777" w:rsidR="00192F50" w:rsidRDefault="00192F50" w:rsidP="00DD0AD5">
      <w:pPr>
        <w:rPr>
          <w:rFonts w:asciiTheme="minorHAnsi" w:hAnsiTheme="minorHAnsi" w:cstheme="minorHAnsi"/>
          <w:sz w:val="24"/>
          <w:szCs w:val="24"/>
        </w:rPr>
      </w:pPr>
    </w:p>
    <w:p w14:paraId="565E2894" w14:textId="23A5D7C1" w:rsidR="002142C1" w:rsidRDefault="002142C1" w:rsidP="00DD0AD5">
      <w:pPr>
        <w:rPr>
          <w:rFonts w:asciiTheme="minorHAnsi" w:hAnsiTheme="minorHAnsi" w:cstheme="minorHAnsi"/>
          <w:sz w:val="24"/>
          <w:szCs w:val="24"/>
        </w:rPr>
      </w:pPr>
      <w:r w:rsidRPr="002142C1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C52BEB6" wp14:editId="7D6B1D69">
            <wp:extent cx="2453853" cy="327688"/>
            <wp:effectExtent l="0" t="0" r="3810" b="0"/>
            <wp:docPr id="193670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016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F77E" w14:textId="369A7203" w:rsidR="00192F50" w:rsidRPr="00192F50" w:rsidRDefault="00192F50" w:rsidP="00192F50">
      <w:pPr>
        <w:pStyle w:val="Heading1"/>
        <w:rPr>
          <w:color w:val="E36C0A" w:themeColor="accent6" w:themeShade="BF"/>
        </w:rPr>
      </w:pPr>
      <w:bookmarkStart w:id="4" w:name="_Toc158377337"/>
      <w:r w:rsidRPr="00192F50">
        <w:rPr>
          <w:color w:val="E36C0A" w:themeColor="accent6" w:themeShade="BF"/>
        </w:rPr>
        <w:lastRenderedPageBreak/>
        <w:t xml:space="preserve">Kubernetes Job  - </w:t>
      </w:r>
      <w:r w:rsidR="00B42A86">
        <w:rPr>
          <w:color w:val="E36C0A" w:themeColor="accent6" w:themeShade="BF"/>
        </w:rPr>
        <w:t>Completion and Parallelism</w:t>
      </w:r>
      <w:bookmarkEnd w:id="4"/>
      <w:r w:rsidR="00B42A86">
        <w:rPr>
          <w:color w:val="E36C0A" w:themeColor="accent6" w:themeShade="BF"/>
        </w:rPr>
        <w:t xml:space="preserve"> </w:t>
      </w:r>
    </w:p>
    <w:p w14:paraId="58DD9B1C" w14:textId="77777777" w:rsidR="00B42A86" w:rsidRDefault="00B42A86" w:rsidP="00DD0AD5">
      <w:pPr>
        <w:rPr>
          <w:rFonts w:ascii="Open Sans" w:hAnsi="Open Sans" w:cs="Open Sans"/>
          <w:color w:val="222222"/>
          <w:shd w:val="clear" w:color="auto" w:fill="FFFFFF"/>
        </w:rPr>
      </w:pPr>
    </w:p>
    <w:p w14:paraId="4B3E45B8" w14:textId="2578A60A" w:rsidR="0023765F" w:rsidRDefault="0023765F" w:rsidP="0023765F">
      <w:pPr>
        <w:pStyle w:val="Heading2"/>
        <w:rPr>
          <w:shd w:val="clear" w:color="auto" w:fill="FFFFFF"/>
        </w:rPr>
      </w:pPr>
      <w:bookmarkStart w:id="5" w:name="_Toc158377338"/>
      <w:r>
        <w:rPr>
          <w:shd w:val="clear" w:color="auto" w:fill="FFFFFF"/>
        </w:rPr>
        <w:t>Completion Demo:</w:t>
      </w:r>
      <w:bookmarkEnd w:id="5"/>
    </w:p>
    <w:p w14:paraId="685DC3EE" w14:textId="77777777" w:rsidR="0023765F" w:rsidRDefault="0023765F" w:rsidP="00DD0AD5">
      <w:pPr>
        <w:rPr>
          <w:rFonts w:ascii="Open Sans" w:hAnsi="Open Sans" w:cs="Open Sans"/>
          <w:color w:val="222222"/>
          <w:shd w:val="clear" w:color="auto" w:fill="FFFFFF"/>
        </w:rPr>
      </w:pPr>
    </w:p>
    <w:p w14:paraId="4FAC8778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569CD6"/>
          <w:sz w:val="21"/>
          <w:szCs w:val="21"/>
        </w:rPr>
        <w:t>apiVersion</w:t>
      </w:r>
      <w:r w:rsidRPr="0023765F">
        <w:rPr>
          <w:rFonts w:ascii="Consolas" w:hAnsi="Consolas"/>
          <w:color w:val="CCCCCC"/>
          <w:sz w:val="21"/>
          <w:szCs w:val="21"/>
        </w:rPr>
        <w:t xml:space="preserve">: </w:t>
      </w:r>
      <w:r w:rsidRPr="0023765F">
        <w:rPr>
          <w:rFonts w:ascii="Consolas" w:hAnsi="Consolas"/>
          <w:color w:val="CE9178"/>
          <w:sz w:val="21"/>
          <w:szCs w:val="21"/>
        </w:rPr>
        <w:t>batch/v1</w:t>
      </w:r>
    </w:p>
    <w:p w14:paraId="28D5D92B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569CD6"/>
          <w:sz w:val="21"/>
          <w:szCs w:val="21"/>
        </w:rPr>
        <w:t>kind</w:t>
      </w:r>
      <w:r w:rsidRPr="0023765F">
        <w:rPr>
          <w:rFonts w:ascii="Consolas" w:hAnsi="Consolas"/>
          <w:color w:val="CCCCCC"/>
          <w:sz w:val="21"/>
          <w:szCs w:val="21"/>
        </w:rPr>
        <w:t xml:space="preserve">: </w:t>
      </w:r>
      <w:r w:rsidRPr="0023765F">
        <w:rPr>
          <w:rFonts w:ascii="Consolas" w:hAnsi="Consolas"/>
          <w:color w:val="CE9178"/>
          <w:sz w:val="21"/>
          <w:szCs w:val="21"/>
        </w:rPr>
        <w:t>Job</w:t>
      </w:r>
    </w:p>
    <w:p w14:paraId="2EF9008B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569CD6"/>
          <w:sz w:val="21"/>
          <w:szCs w:val="21"/>
        </w:rPr>
        <w:t>metadata</w:t>
      </w:r>
      <w:r w:rsidRPr="0023765F">
        <w:rPr>
          <w:rFonts w:ascii="Consolas" w:hAnsi="Consolas"/>
          <w:color w:val="CCCCCC"/>
          <w:sz w:val="21"/>
          <w:szCs w:val="21"/>
        </w:rPr>
        <w:t>:</w:t>
      </w:r>
    </w:p>
    <w:p w14:paraId="219697A2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CCCCCC"/>
          <w:sz w:val="21"/>
          <w:szCs w:val="21"/>
        </w:rPr>
        <w:t xml:space="preserve">  </w:t>
      </w:r>
      <w:r w:rsidRPr="0023765F">
        <w:rPr>
          <w:rFonts w:ascii="Consolas" w:hAnsi="Consolas"/>
          <w:color w:val="569CD6"/>
          <w:sz w:val="21"/>
          <w:szCs w:val="21"/>
        </w:rPr>
        <w:t>name</w:t>
      </w:r>
      <w:r w:rsidRPr="0023765F">
        <w:rPr>
          <w:rFonts w:ascii="Consolas" w:hAnsi="Consolas"/>
          <w:color w:val="CCCCCC"/>
          <w:sz w:val="21"/>
          <w:szCs w:val="21"/>
        </w:rPr>
        <w:t xml:space="preserve">: </w:t>
      </w:r>
      <w:r w:rsidRPr="0023765F">
        <w:rPr>
          <w:rFonts w:ascii="Consolas" w:hAnsi="Consolas"/>
          <w:color w:val="CE9178"/>
          <w:sz w:val="21"/>
          <w:szCs w:val="21"/>
        </w:rPr>
        <w:t>helloworld</w:t>
      </w:r>
    </w:p>
    <w:p w14:paraId="2943F21A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569CD6"/>
          <w:sz w:val="21"/>
          <w:szCs w:val="21"/>
        </w:rPr>
        <w:t>spec</w:t>
      </w:r>
      <w:r w:rsidRPr="0023765F">
        <w:rPr>
          <w:rFonts w:ascii="Consolas" w:hAnsi="Consolas"/>
          <w:color w:val="CCCCCC"/>
          <w:sz w:val="21"/>
          <w:szCs w:val="21"/>
        </w:rPr>
        <w:t>:</w:t>
      </w:r>
    </w:p>
    <w:p w14:paraId="2EAB9787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CCCCCC"/>
          <w:sz w:val="21"/>
          <w:szCs w:val="21"/>
        </w:rPr>
        <w:t xml:space="preserve">  </w:t>
      </w:r>
      <w:r w:rsidRPr="0023765F">
        <w:rPr>
          <w:rFonts w:ascii="Consolas" w:hAnsi="Consolas"/>
          <w:color w:val="569CD6"/>
          <w:sz w:val="21"/>
          <w:szCs w:val="21"/>
        </w:rPr>
        <w:t>completions</w:t>
      </w:r>
      <w:r w:rsidRPr="0023765F">
        <w:rPr>
          <w:rFonts w:ascii="Consolas" w:hAnsi="Consolas"/>
          <w:color w:val="CCCCCC"/>
          <w:sz w:val="21"/>
          <w:szCs w:val="21"/>
        </w:rPr>
        <w:t xml:space="preserve">: </w:t>
      </w:r>
      <w:r w:rsidRPr="0023765F">
        <w:rPr>
          <w:rFonts w:ascii="Consolas" w:hAnsi="Consolas"/>
          <w:color w:val="B5CEA8"/>
          <w:sz w:val="21"/>
          <w:szCs w:val="21"/>
        </w:rPr>
        <w:t>2</w:t>
      </w:r>
    </w:p>
    <w:p w14:paraId="07E0E5D8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CCCCCC"/>
          <w:sz w:val="21"/>
          <w:szCs w:val="21"/>
        </w:rPr>
        <w:t xml:space="preserve">  </w:t>
      </w:r>
      <w:r w:rsidRPr="0023765F">
        <w:rPr>
          <w:rFonts w:ascii="Consolas" w:hAnsi="Consolas"/>
          <w:color w:val="569CD6"/>
          <w:sz w:val="21"/>
          <w:szCs w:val="21"/>
        </w:rPr>
        <w:t>template</w:t>
      </w:r>
      <w:r w:rsidRPr="0023765F">
        <w:rPr>
          <w:rFonts w:ascii="Consolas" w:hAnsi="Consolas"/>
          <w:color w:val="CCCCCC"/>
          <w:sz w:val="21"/>
          <w:szCs w:val="21"/>
        </w:rPr>
        <w:t>:</w:t>
      </w:r>
    </w:p>
    <w:p w14:paraId="59DE541A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CCCCCC"/>
          <w:sz w:val="21"/>
          <w:szCs w:val="21"/>
        </w:rPr>
        <w:t xml:space="preserve">    </w:t>
      </w:r>
      <w:r w:rsidRPr="0023765F">
        <w:rPr>
          <w:rFonts w:ascii="Consolas" w:hAnsi="Consolas"/>
          <w:color w:val="569CD6"/>
          <w:sz w:val="21"/>
          <w:szCs w:val="21"/>
        </w:rPr>
        <w:t>spec</w:t>
      </w:r>
      <w:r w:rsidRPr="0023765F">
        <w:rPr>
          <w:rFonts w:ascii="Consolas" w:hAnsi="Consolas"/>
          <w:color w:val="CCCCCC"/>
          <w:sz w:val="21"/>
          <w:szCs w:val="21"/>
        </w:rPr>
        <w:t>:</w:t>
      </w:r>
    </w:p>
    <w:p w14:paraId="414D51F8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CCCCCC"/>
          <w:sz w:val="21"/>
          <w:szCs w:val="21"/>
        </w:rPr>
        <w:t xml:space="preserve">      </w:t>
      </w:r>
      <w:r w:rsidRPr="0023765F">
        <w:rPr>
          <w:rFonts w:ascii="Consolas" w:hAnsi="Consolas"/>
          <w:color w:val="569CD6"/>
          <w:sz w:val="21"/>
          <w:szCs w:val="21"/>
        </w:rPr>
        <w:t>containers</w:t>
      </w:r>
      <w:r w:rsidRPr="0023765F">
        <w:rPr>
          <w:rFonts w:ascii="Consolas" w:hAnsi="Consolas"/>
          <w:color w:val="CCCCCC"/>
          <w:sz w:val="21"/>
          <w:szCs w:val="21"/>
        </w:rPr>
        <w:t>:</w:t>
      </w:r>
    </w:p>
    <w:p w14:paraId="4E4E7FD8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23765F">
        <w:rPr>
          <w:rFonts w:ascii="Consolas" w:hAnsi="Consolas"/>
          <w:color w:val="569CD6"/>
          <w:sz w:val="21"/>
          <w:szCs w:val="21"/>
        </w:rPr>
        <w:t>name</w:t>
      </w:r>
      <w:r w:rsidRPr="0023765F">
        <w:rPr>
          <w:rFonts w:ascii="Consolas" w:hAnsi="Consolas"/>
          <w:color w:val="CCCCCC"/>
          <w:sz w:val="21"/>
          <w:szCs w:val="21"/>
        </w:rPr>
        <w:t xml:space="preserve">: </w:t>
      </w:r>
      <w:r w:rsidRPr="0023765F">
        <w:rPr>
          <w:rFonts w:ascii="Consolas" w:hAnsi="Consolas"/>
          <w:color w:val="CE9178"/>
          <w:sz w:val="21"/>
          <w:szCs w:val="21"/>
        </w:rPr>
        <w:t>busybox</w:t>
      </w:r>
    </w:p>
    <w:p w14:paraId="348B58C3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3765F">
        <w:rPr>
          <w:rFonts w:ascii="Consolas" w:hAnsi="Consolas"/>
          <w:color w:val="569CD6"/>
          <w:sz w:val="21"/>
          <w:szCs w:val="21"/>
        </w:rPr>
        <w:t>image</w:t>
      </w:r>
      <w:r w:rsidRPr="0023765F">
        <w:rPr>
          <w:rFonts w:ascii="Consolas" w:hAnsi="Consolas"/>
          <w:color w:val="CCCCCC"/>
          <w:sz w:val="21"/>
          <w:szCs w:val="21"/>
        </w:rPr>
        <w:t xml:space="preserve">: </w:t>
      </w:r>
      <w:r w:rsidRPr="0023765F">
        <w:rPr>
          <w:rFonts w:ascii="Consolas" w:hAnsi="Consolas"/>
          <w:color w:val="CE9178"/>
          <w:sz w:val="21"/>
          <w:szCs w:val="21"/>
        </w:rPr>
        <w:t>busybox</w:t>
      </w:r>
    </w:p>
    <w:p w14:paraId="60D8FBC4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3765F">
        <w:rPr>
          <w:rFonts w:ascii="Consolas" w:hAnsi="Consolas"/>
          <w:color w:val="569CD6"/>
          <w:sz w:val="21"/>
          <w:szCs w:val="21"/>
        </w:rPr>
        <w:t>command</w:t>
      </w:r>
      <w:r w:rsidRPr="0023765F">
        <w:rPr>
          <w:rFonts w:ascii="Consolas" w:hAnsi="Consolas"/>
          <w:color w:val="CCCCCC"/>
          <w:sz w:val="21"/>
          <w:szCs w:val="21"/>
        </w:rPr>
        <w:t>: [</w:t>
      </w:r>
      <w:r w:rsidRPr="0023765F">
        <w:rPr>
          <w:rFonts w:ascii="Consolas" w:hAnsi="Consolas"/>
          <w:color w:val="CE9178"/>
          <w:sz w:val="21"/>
          <w:szCs w:val="21"/>
        </w:rPr>
        <w:t>"echo"</w:t>
      </w:r>
      <w:r w:rsidRPr="0023765F">
        <w:rPr>
          <w:rFonts w:ascii="Consolas" w:hAnsi="Consolas"/>
          <w:color w:val="CCCCCC"/>
          <w:sz w:val="21"/>
          <w:szCs w:val="21"/>
        </w:rPr>
        <w:t xml:space="preserve">, </w:t>
      </w:r>
      <w:r w:rsidRPr="0023765F">
        <w:rPr>
          <w:rFonts w:ascii="Consolas" w:hAnsi="Consolas"/>
          <w:color w:val="CE9178"/>
          <w:sz w:val="21"/>
          <w:szCs w:val="21"/>
        </w:rPr>
        <w:t>"Hello Kubernetes!!!"</w:t>
      </w:r>
      <w:r w:rsidRPr="0023765F">
        <w:rPr>
          <w:rFonts w:ascii="Consolas" w:hAnsi="Consolas"/>
          <w:color w:val="CCCCCC"/>
          <w:sz w:val="21"/>
          <w:szCs w:val="21"/>
        </w:rPr>
        <w:t>]</w:t>
      </w:r>
    </w:p>
    <w:p w14:paraId="7F3F809D" w14:textId="77777777" w:rsidR="0023765F" w:rsidRPr="0023765F" w:rsidRDefault="0023765F" w:rsidP="0023765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23765F">
        <w:rPr>
          <w:rFonts w:ascii="Consolas" w:hAnsi="Consolas"/>
          <w:color w:val="CCCCCC"/>
          <w:sz w:val="21"/>
          <w:szCs w:val="21"/>
        </w:rPr>
        <w:t xml:space="preserve">      </w:t>
      </w:r>
      <w:r w:rsidRPr="0023765F">
        <w:rPr>
          <w:rFonts w:ascii="Consolas" w:hAnsi="Consolas"/>
          <w:color w:val="569CD6"/>
          <w:sz w:val="21"/>
          <w:szCs w:val="21"/>
        </w:rPr>
        <w:t>restartPolicy</w:t>
      </w:r>
      <w:r w:rsidRPr="0023765F">
        <w:rPr>
          <w:rFonts w:ascii="Consolas" w:hAnsi="Consolas"/>
          <w:color w:val="CCCCCC"/>
          <w:sz w:val="21"/>
          <w:szCs w:val="21"/>
        </w:rPr>
        <w:t xml:space="preserve">: </w:t>
      </w:r>
      <w:r w:rsidRPr="0023765F">
        <w:rPr>
          <w:rFonts w:ascii="Consolas" w:hAnsi="Consolas"/>
          <w:color w:val="CE9178"/>
          <w:sz w:val="21"/>
          <w:szCs w:val="21"/>
        </w:rPr>
        <w:t>Never</w:t>
      </w:r>
    </w:p>
    <w:p w14:paraId="00A4DA8C" w14:textId="77777777" w:rsidR="00B42A86" w:rsidRDefault="00B42A86" w:rsidP="00DD0AD5">
      <w:pPr>
        <w:rPr>
          <w:rFonts w:ascii="Open Sans" w:hAnsi="Open Sans" w:cs="Open Sans"/>
          <w:color w:val="222222"/>
          <w:shd w:val="clear" w:color="auto" w:fill="FFFFFF"/>
        </w:rPr>
      </w:pPr>
    </w:p>
    <w:p w14:paraId="4820471B" w14:textId="693BCD97" w:rsidR="0023765F" w:rsidRDefault="0023765F" w:rsidP="00DD0AD5">
      <w:pPr>
        <w:rPr>
          <w:rFonts w:ascii="Open Sans" w:hAnsi="Open Sans" w:cs="Open Sans"/>
          <w:color w:val="222222"/>
          <w:shd w:val="clear" w:color="auto" w:fill="FFFFFF"/>
        </w:rPr>
      </w:pPr>
      <w:r w:rsidRPr="0023765F">
        <w:rPr>
          <w:rFonts w:ascii="Open Sans" w:hAnsi="Open Sans" w:cs="Open Sans"/>
          <w:color w:val="222222"/>
          <w:shd w:val="clear" w:color="auto" w:fill="FFFFFF"/>
        </w:rPr>
        <w:drawing>
          <wp:inline distT="0" distB="0" distL="0" distR="0" wp14:anchorId="364B0B26" wp14:editId="77F77CDB">
            <wp:extent cx="3436918" cy="2263336"/>
            <wp:effectExtent l="0" t="0" r="0" b="3810"/>
            <wp:docPr id="127830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013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1DB2" w14:textId="77777777" w:rsidR="0023765F" w:rsidRDefault="0023765F" w:rsidP="00DD0AD5">
      <w:pPr>
        <w:rPr>
          <w:rFonts w:ascii="Open Sans" w:hAnsi="Open Sans" w:cs="Open Sans"/>
          <w:color w:val="222222"/>
          <w:shd w:val="clear" w:color="auto" w:fill="FFFFFF"/>
        </w:rPr>
      </w:pPr>
    </w:p>
    <w:p w14:paraId="6249CA29" w14:textId="53F55F72" w:rsidR="0023765F" w:rsidRDefault="0023765F" w:rsidP="00DD0AD5">
      <w:pPr>
        <w:rPr>
          <w:rFonts w:ascii="Open Sans" w:hAnsi="Open Sans" w:cs="Open Sans"/>
          <w:color w:val="222222"/>
          <w:shd w:val="clear" w:color="auto" w:fill="FFFFFF"/>
        </w:rPr>
      </w:pPr>
    </w:p>
    <w:p w14:paraId="608847CB" w14:textId="77777777" w:rsidR="0023765F" w:rsidRDefault="0023765F" w:rsidP="00DD0AD5">
      <w:pPr>
        <w:rPr>
          <w:rFonts w:ascii="Open Sans" w:hAnsi="Open Sans" w:cs="Open Sans"/>
          <w:color w:val="222222"/>
          <w:shd w:val="clear" w:color="auto" w:fill="FFFFFF"/>
        </w:rPr>
      </w:pPr>
    </w:p>
    <w:p w14:paraId="20A9CDD7" w14:textId="77777777" w:rsidR="0023765F" w:rsidRDefault="0023765F" w:rsidP="0023765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jobdemo2.yaml </w:t>
      </w:r>
    </w:p>
    <w:p w14:paraId="5BADC89A" w14:textId="77777777" w:rsidR="0023765F" w:rsidRDefault="0023765F" w:rsidP="0023765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5DCFD484" w14:textId="21326239" w:rsidR="0023765F" w:rsidRDefault="0023765F" w:rsidP="0023765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 w:rsidRPr="0023765F">
        <w:rPr>
          <w:rFonts w:ascii="Lucida Console" w:hAnsi="Lucida Console" w:cs="Lucida Console"/>
          <w:color w:val="8A2BE2"/>
          <w:sz w:val="18"/>
          <w:szCs w:val="18"/>
        </w:rPr>
        <w:drawing>
          <wp:inline distT="0" distB="0" distL="0" distR="0" wp14:anchorId="24EEED2A" wp14:editId="7D0D3088">
            <wp:extent cx="2484335" cy="472481"/>
            <wp:effectExtent l="0" t="0" r="0" b="3810"/>
            <wp:docPr id="103647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728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E55F" w14:textId="77777777" w:rsidR="0023765F" w:rsidRDefault="0023765F" w:rsidP="0023765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72511414" w14:textId="02CC32F6" w:rsidR="0023765F" w:rsidRDefault="0023765F" w:rsidP="0023765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Terminal 1 watch the output</w:t>
      </w:r>
    </w:p>
    <w:p w14:paraId="52C77233" w14:textId="77777777" w:rsidR="00B42A86" w:rsidRDefault="00B42A86" w:rsidP="00DD0AD5">
      <w:pPr>
        <w:rPr>
          <w:rFonts w:ascii="Open Sans" w:hAnsi="Open Sans" w:cs="Open Sans"/>
          <w:color w:val="222222"/>
          <w:shd w:val="clear" w:color="auto" w:fill="FFFFFF"/>
        </w:rPr>
      </w:pPr>
    </w:p>
    <w:p w14:paraId="48312DC0" w14:textId="6772622E" w:rsidR="00B42A86" w:rsidRDefault="00B42A86" w:rsidP="00DD0AD5">
      <w:pPr>
        <w:rPr>
          <w:rFonts w:asciiTheme="minorHAnsi" w:hAnsiTheme="minorHAnsi" w:cstheme="minorHAnsi"/>
          <w:sz w:val="24"/>
          <w:szCs w:val="24"/>
        </w:rPr>
      </w:pPr>
      <w:r w:rsidRPr="00B42A86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2A2D637E" wp14:editId="2A4E9804">
            <wp:extent cx="4709568" cy="1691787"/>
            <wp:effectExtent l="0" t="0" r="0" b="3810"/>
            <wp:docPr id="189978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12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D3CA" w14:textId="77777777" w:rsidR="0023765F" w:rsidRDefault="0023765F" w:rsidP="00DD0AD5">
      <w:pPr>
        <w:rPr>
          <w:rFonts w:asciiTheme="minorHAnsi" w:hAnsiTheme="minorHAnsi" w:cstheme="minorHAnsi"/>
          <w:sz w:val="24"/>
          <w:szCs w:val="24"/>
        </w:rPr>
      </w:pPr>
    </w:p>
    <w:p w14:paraId="08A15EC5" w14:textId="77777777" w:rsidR="0023765F" w:rsidRDefault="0023765F" w:rsidP="0023765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describe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helloworld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less </w:t>
      </w:r>
    </w:p>
    <w:p w14:paraId="3BB1E0A0" w14:textId="77777777" w:rsidR="0023765F" w:rsidRDefault="0023765F" w:rsidP="00DD0AD5">
      <w:pPr>
        <w:rPr>
          <w:rFonts w:asciiTheme="minorHAnsi" w:hAnsiTheme="minorHAnsi" w:cstheme="minorHAnsi"/>
          <w:sz w:val="24"/>
          <w:szCs w:val="24"/>
        </w:rPr>
      </w:pPr>
    </w:p>
    <w:p w14:paraId="5B896188" w14:textId="521179A6" w:rsidR="0023765F" w:rsidRDefault="0023765F" w:rsidP="00DD0AD5">
      <w:pPr>
        <w:rPr>
          <w:rFonts w:asciiTheme="minorHAnsi" w:hAnsiTheme="minorHAnsi" w:cstheme="minorHAnsi"/>
          <w:sz w:val="24"/>
          <w:szCs w:val="24"/>
        </w:rPr>
      </w:pPr>
      <w:r w:rsidRPr="0023765F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0374C88C" wp14:editId="323E6446">
            <wp:extent cx="2987299" cy="190517"/>
            <wp:effectExtent l="0" t="0" r="3810" b="0"/>
            <wp:docPr id="95967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794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859C" w14:textId="2F12F183" w:rsidR="0023765F" w:rsidRDefault="0023765F" w:rsidP="00DD0AD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513A807" wp14:editId="206DCB0A">
            <wp:extent cx="4932045" cy="4370705"/>
            <wp:effectExtent l="0" t="0" r="1905" b="0"/>
            <wp:docPr id="438080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C411" w14:textId="77777777" w:rsidR="0023765F" w:rsidRDefault="0023765F" w:rsidP="00DD0AD5">
      <w:pPr>
        <w:rPr>
          <w:rFonts w:asciiTheme="minorHAnsi" w:hAnsiTheme="minorHAnsi" w:cstheme="minorHAnsi"/>
          <w:sz w:val="24"/>
          <w:szCs w:val="24"/>
        </w:rPr>
      </w:pPr>
    </w:p>
    <w:p w14:paraId="12DE277E" w14:textId="77777777" w:rsidR="0023765F" w:rsidRDefault="0023765F" w:rsidP="0023765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helloworld </w:t>
      </w:r>
    </w:p>
    <w:p w14:paraId="1091DF8C" w14:textId="788E8907" w:rsidR="0023765F" w:rsidRDefault="0023765F" w:rsidP="00DD0AD5">
      <w:pPr>
        <w:rPr>
          <w:rFonts w:asciiTheme="minorHAnsi" w:hAnsiTheme="minorHAnsi" w:cstheme="minorHAnsi"/>
          <w:sz w:val="24"/>
          <w:szCs w:val="24"/>
        </w:rPr>
      </w:pPr>
      <w:r w:rsidRPr="0023765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F2BDBF0" wp14:editId="20A14C8C">
            <wp:extent cx="2712955" cy="441998"/>
            <wp:effectExtent l="0" t="0" r="0" b="0"/>
            <wp:docPr id="165162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2205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91CC" w14:textId="77777777" w:rsidR="0023765F" w:rsidRDefault="0023765F" w:rsidP="00DD0AD5">
      <w:pPr>
        <w:rPr>
          <w:rFonts w:asciiTheme="minorHAnsi" w:hAnsiTheme="minorHAnsi" w:cstheme="minorHAnsi"/>
          <w:sz w:val="24"/>
          <w:szCs w:val="24"/>
        </w:rPr>
      </w:pPr>
    </w:p>
    <w:p w14:paraId="7EE2EA5F" w14:textId="0F412B0F" w:rsidR="000E4077" w:rsidRDefault="000E4077" w:rsidP="000E4077">
      <w:pPr>
        <w:pStyle w:val="Heading2"/>
        <w:numPr>
          <w:ilvl w:val="1"/>
          <w:numId w:val="30"/>
        </w:numPr>
        <w:rPr>
          <w:shd w:val="clear" w:color="auto" w:fill="FFFFFF"/>
        </w:rPr>
      </w:pPr>
      <w:bookmarkStart w:id="6" w:name="_Toc158377339"/>
      <w:r w:rsidRPr="000E4077">
        <w:rPr>
          <w:shd w:val="clear" w:color="auto" w:fill="FFFFFF"/>
        </w:rPr>
        <w:t xml:space="preserve">Completion </w:t>
      </w:r>
      <w:r>
        <w:rPr>
          <w:shd w:val="clear" w:color="auto" w:fill="FFFFFF"/>
        </w:rPr>
        <w:t xml:space="preserve">and Parallelism </w:t>
      </w:r>
      <w:r w:rsidRPr="000E4077">
        <w:rPr>
          <w:shd w:val="clear" w:color="auto" w:fill="FFFFFF"/>
        </w:rPr>
        <w:t>Demo:</w:t>
      </w:r>
      <w:bookmarkEnd w:id="6"/>
    </w:p>
    <w:p w14:paraId="52E7291B" w14:textId="77777777" w:rsidR="000E4077" w:rsidRDefault="000E4077" w:rsidP="000E4077"/>
    <w:p w14:paraId="4B7DE34B" w14:textId="77777777" w:rsidR="000E4077" w:rsidRDefault="000E4077" w:rsidP="000E4077"/>
    <w:p w14:paraId="54428C49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569CD6"/>
          <w:sz w:val="21"/>
          <w:szCs w:val="21"/>
        </w:rPr>
        <w:t>apiVersion</w:t>
      </w:r>
      <w:r w:rsidRPr="000E4077">
        <w:rPr>
          <w:rFonts w:ascii="Consolas" w:hAnsi="Consolas"/>
          <w:color w:val="CCCCCC"/>
          <w:sz w:val="21"/>
          <w:szCs w:val="21"/>
        </w:rPr>
        <w:t xml:space="preserve">: </w:t>
      </w:r>
      <w:r w:rsidRPr="000E4077">
        <w:rPr>
          <w:rFonts w:ascii="Consolas" w:hAnsi="Consolas"/>
          <w:color w:val="CE9178"/>
          <w:sz w:val="21"/>
          <w:szCs w:val="21"/>
        </w:rPr>
        <w:t>batch/v1</w:t>
      </w:r>
    </w:p>
    <w:p w14:paraId="180CA1DE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569CD6"/>
          <w:sz w:val="21"/>
          <w:szCs w:val="21"/>
        </w:rPr>
        <w:t>kind</w:t>
      </w:r>
      <w:r w:rsidRPr="000E4077">
        <w:rPr>
          <w:rFonts w:ascii="Consolas" w:hAnsi="Consolas"/>
          <w:color w:val="CCCCCC"/>
          <w:sz w:val="21"/>
          <w:szCs w:val="21"/>
        </w:rPr>
        <w:t xml:space="preserve">: </w:t>
      </w:r>
      <w:r w:rsidRPr="000E4077">
        <w:rPr>
          <w:rFonts w:ascii="Consolas" w:hAnsi="Consolas"/>
          <w:color w:val="CE9178"/>
          <w:sz w:val="21"/>
          <w:szCs w:val="21"/>
        </w:rPr>
        <w:t>Job</w:t>
      </w:r>
    </w:p>
    <w:p w14:paraId="37AA70DB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569CD6"/>
          <w:sz w:val="21"/>
          <w:szCs w:val="21"/>
        </w:rPr>
        <w:t>metadata</w:t>
      </w:r>
      <w:r w:rsidRPr="000E4077">
        <w:rPr>
          <w:rFonts w:ascii="Consolas" w:hAnsi="Consolas"/>
          <w:color w:val="CCCCCC"/>
          <w:sz w:val="21"/>
          <w:szCs w:val="21"/>
        </w:rPr>
        <w:t>:</w:t>
      </w:r>
    </w:p>
    <w:p w14:paraId="20B845AC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CCCCCC"/>
          <w:sz w:val="21"/>
          <w:szCs w:val="21"/>
        </w:rPr>
        <w:t xml:space="preserve">  </w:t>
      </w:r>
      <w:r w:rsidRPr="000E4077">
        <w:rPr>
          <w:rFonts w:ascii="Consolas" w:hAnsi="Consolas"/>
          <w:color w:val="569CD6"/>
          <w:sz w:val="21"/>
          <w:szCs w:val="21"/>
        </w:rPr>
        <w:t>name</w:t>
      </w:r>
      <w:r w:rsidRPr="000E4077">
        <w:rPr>
          <w:rFonts w:ascii="Consolas" w:hAnsi="Consolas"/>
          <w:color w:val="CCCCCC"/>
          <w:sz w:val="21"/>
          <w:szCs w:val="21"/>
        </w:rPr>
        <w:t xml:space="preserve">: </w:t>
      </w:r>
      <w:r w:rsidRPr="000E4077">
        <w:rPr>
          <w:rFonts w:ascii="Consolas" w:hAnsi="Consolas"/>
          <w:color w:val="CE9178"/>
          <w:sz w:val="21"/>
          <w:szCs w:val="21"/>
        </w:rPr>
        <w:t>helloworld</w:t>
      </w:r>
    </w:p>
    <w:p w14:paraId="58558F3B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569CD6"/>
          <w:sz w:val="21"/>
          <w:szCs w:val="21"/>
        </w:rPr>
        <w:t>spec</w:t>
      </w:r>
      <w:r w:rsidRPr="000E4077">
        <w:rPr>
          <w:rFonts w:ascii="Consolas" w:hAnsi="Consolas"/>
          <w:color w:val="CCCCCC"/>
          <w:sz w:val="21"/>
          <w:szCs w:val="21"/>
        </w:rPr>
        <w:t>:</w:t>
      </w:r>
    </w:p>
    <w:p w14:paraId="6564A9AA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CCCCCC"/>
          <w:sz w:val="21"/>
          <w:szCs w:val="21"/>
        </w:rPr>
        <w:t xml:space="preserve">  </w:t>
      </w:r>
      <w:r w:rsidRPr="000E4077">
        <w:rPr>
          <w:rFonts w:ascii="Consolas" w:hAnsi="Consolas"/>
          <w:color w:val="569CD6"/>
          <w:sz w:val="21"/>
          <w:szCs w:val="21"/>
        </w:rPr>
        <w:t>completions</w:t>
      </w:r>
      <w:r w:rsidRPr="000E4077">
        <w:rPr>
          <w:rFonts w:ascii="Consolas" w:hAnsi="Consolas"/>
          <w:color w:val="CCCCCC"/>
          <w:sz w:val="21"/>
          <w:szCs w:val="21"/>
        </w:rPr>
        <w:t xml:space="preserve">: </w:t>
      </w:r>
      <w:r w:rsidRPr="000E4077">
        <w:rPr>
          <w:rFonts w:ascii="Consolas" w:hAnsi="Consolas"/>
          <w:color w:val="B5CEA8"/>
          <w:sz w:val="21"/>
          <w:szCs w:val="21"/>
        </w:rPr>
        <w:t>2</w:t>
      </w:r>
    </w:p>
    <w:p w14:paraId="61CDD9CA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CCCCCC"/>
          <w:sz w:val="21"/>
          <w:szCs w:val="21"/>
        </w:rPr>
        <w:t xml:space="preserve">  </w:t>
      </w:r>
      <w:r w:rsidRPr="000E4077">
        <w:rPr>
          <w:rFonts w:ascii="Consolas" w:hAnsi="Consolas"/>
          <w:color w:val="569CD6"/>
          <w:sz w:val="21"/>
          <w:szCs w:val="21"/>
        </w:rPr>
        <w:t>parallelism</w:t>
      </w:r>
      <w:r w:rsidRPr="000E4077">
        <w:rPr>
          <w:rFonts w:ascii="Consolas" w:hAnsi="Consolas"/>
          <w:color w:val="CCCCCC"/>
          <w:sz w:val="21"/>
          <w:szCs w:val="21"/>
        </w:rPr>
        <w:t xml:space="preserve">: </w:t>
      </w:r>
      <w:r w:rsidRPr="000E4077">
        <w:rPr>
          <w:rFonts w:ascii="Consolas" w:hAnsi="Consolas"/>
          <w:color w:val="B5CEA8"/>
          <w:sz w:val="21"/>
          <w:szCs w:val="21"/>
        </w:rPr>
        <w:t>2</w:t>
      </w:r>
    </w:p>
    <w:p w14:paraId="3128FDF7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CCCCCC"/>
          <w:sz w:val="21"/>
          <w:szCs w:val="21"/>
        </w:rPr>
        <w:t xml:space="preserve">  </w:t>
      </w:r>
      <w:r w:rsidRPr="000E4077">
        <w:rPr>
          <w:rFonts w:ascii="Consolas" w:hAnsi="Consolas"/>
          <w:color w:val="569CD6"/>
          <w:sz w:val="21"/>
          <w:szCs w:val="21"/>
        </w:rPr>
        <w:t>template</w:t>
      </w:r>
      <w:r w:rsidRPr="000E4077">
        <w:rPr>
          <w:rFonts w:ascii="Consolas" w:hAnsi="Consolas"/>
          <w:color w:val="CCCCCC"/>
          <w:sz w:val="21"/>
          <w:szCs w:val="21"/>
        </w:rPr>
        <w:t>:</w:t>
      </w:r>
    </w:p>
    <w:p w14:paraId="0CA3AF92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CCCCCC"/>
          <w:sz w:val="21"/>
          <w:szCs w:val="21"/>
        </w:rPr>
        <w:t xml:space="preserve">    </w:t>
      </w:r>
      <w:r w:rsidRPr="000E4077">
        <w:rPr>
          <w:rFonts w:ascii="Consolas" w:hAnsi="Consolas"/>
          <w:color w:val="569CD6"/>
          <w:sz w:val="21"/>
          <w:szCs w:val="21"/>
        </w:rPr>
        <w:t>spec</w:t>
      </w:r>
      <w:r w:rsidRPr="000E4077">
        <w:rPr>
          <w:rFonts w:ascii="Consolas" w:hAnsi="Consolas"/>
          <w:color w:val="CCCCCC"/>
          <w:sz w:val="21"/>
          <w:szCs w:val="21"/>
        </w:rPr>
        <w:t>:</w:t>
      </w:r>
    </w:p>
    <w:p w14:paraId="7E932869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E4077">
        <w:rPr>
          <w:rFonts w:ascii="Consolas" w:hAnsi="Consolas"/>
          <w:color w:val="569CD6"/>
          <w:sz w:val="21"/>
          <w:szCs w:val="21"/>
        </w:rPr>
        <w:t>containers</w:t>
      </w:r>
      <w:r w:rsidRPr="000E4077">
        <w:rPr>
          <w:rFonts w:ascii="Consolas" w:hAnsi="Consolas"/>
          <w:color w:val="CCCCCC"/>
          <w:sz w:val="21"/>
          <w:szCs w:val="21"/>
        </w:rPr>
        <w:t>:</w:t>
      </w:r>
    </w:p>
    <w:p w14:paraId="6E824312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0E4077">
        <w:rPr>
          <w:rFonts w:ascii="Consolas" w:hAnsi="Consolas"/>
          <w:color w:val="569CD6"/>
          <w:sz w:val="21"/>
          <w:szCs w:val="21"/>
        </w:rPr>
        <w:t>name</w:t>
      </w:r>
      <w:r w:rsidRPr="000E4077">
        <w:rPr>
          <w:rFonts w:ascii="Consolas" w:hAnsi="Consolas"/>
          <w:color w:val="CCCCCC"/>
          <w:sz w:val="21"/>
          <w:szCs w:val="21"/>
        </w:rPr>
        <w:t xml:space="preserve">: </w:t>
      </w:r>
      <w:r w:rsidRPr="000E4077">
        <w:rPr>
          <w:rFonts w:ascii="Consolas" w:hAnsi="Consolas"/>
          <w:color w:val="CE9178"/>
          <w:sz w:val="21"/>
          <w:szCs w:val="21"/>
        </w:rPr>
        <w:t>busybox</w:t>
      </w:r>
    </w:p>
    <w:p w14:paraId="1653FE5B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E4077">
        <w:rPr>
          <w:rFonts w:ascii="Consolas" w:hAnsi="Consolas"/>
          <w:color w:val="569CD6"/>
          <w:sz w:val="21"/>
          <w:szCs w:val="21"/>
        </w:rPr>
        <w:t>image</w:t>
      </w:r>
      <w:r w:rsidRPr="000E4077">
        <w:rPr>
          <w:rFonts w:ascii="Consolas" w:hAnsi="Consolas"/>
          <w:color w:val="CCCCCC"/>
          <w:sz w:val="21"/>
          <w:szCs w:val="21"/>
        </w:rPr>
        <w:t xml:space="preserve">: </w:t>
      </w:r>
      <w:r w:rsidRPr="000E4077">
        <w:rPr>
          <w:rFonts w:ascii="Consolas" w:hAnsi="Consolas"/>
          <w:color w:val="CE9178"/>
          <w:sz w:val="21"/>
          <w:szCs w:val="21"/>
        </w:rPr>
        <w:t>busybox</w:t>
      </w:r>
    </w:p>
    <w:p w14:paraId="2F51A36E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E4077">
        <w:rPr>
          <w:rFonts w:ascii="Consolas" w:hAnsi="Consolas"/>
          <w:color w:val="569CD6"/>
          <w:sz w:val="21"/>
          <w:szCs w:val="21"/>
        </w:rPr>
        <w:t>command</w:t>
      </w:r>
      <w:r w:rsidRPr="000E4077">
        <w:rPr>
          <w:rFonts w:ascii="Consolas" w:hAnsi="Consolas"/>
          <w:color w:val="CCCCCC"/>
          <w:sz w:val="21"/>
          <w:szCs w:val="21"/>
        </w:rPr>
        <w:t>: [</w:t>
      </w:r>
      <w:r w:rsidRPr="000E4077">
        <w:rPr>
          <w:rFonts w:ascii="Consolas" w:hAnsi="Consolas"/>
          <w:color w:val="CE9178"/>
          <w:sz w:val="21"/>
          <w:szCs w:val="21"/>
        </w:rPr>
        <w:t>"echo"</w:t>
      </w:r>
      <w:r w:rsidRPr="000E4077">
        <w:rPr>
          <w:rFonts w:ascii="Consolas" w:hAnsi="Consolas"/>
          <w:color w:val="CCCCCC"/>
          <w:sz w:val="21"/>
          <w:szCs w:val="21"/>
        </w:rPr>
        <w:t xml:space="preserve">, </w:t>
      </w:r>
      <w:r w:rsidRPr="000E4077">
        <w:rPr>
          <w:rFonts w:ascii="Consolas" w:hAnsi="Consolas"/>
          <w:color w:val="CE9178"/>
          <w:sz w:val="21"/>
          <w:szCs w:val="21"/>
        </w:rPr>
        <w:t>"Hello Kubernetes!!!"</w:t>
      </w:r>
      <w:r w:rsidRPr="000E4077">
        <w:rPr>
          <w:rFonts w:ascii="Consolas" w:hAnsi="Consolas"/>
          <w:color w:val="CCCCCC"/>
          <w:sz w:val="21"/>
          <w:szCs w:val="21"/>
        </w:rPr>
        <w:t>]</w:t>
      </w:r>
    </w:p>
    <w:p w14:paraId="69F7798B" w14:textId="77777777" w:rsidR="000E4077" w:rsidRPr="000E4077" w:rsidRDefault="000E4077" w:rsidP="000E40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E4077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E4077">
        <w:rPr>
          <w:rFonts w:ascii="Consolas" w:hAnsi="Consolas"/>
          <w:color w:val="569CD6"/>
          <w:sz w:val="21"/>
          <w:szCs w:val="21"/>
        </w:rPr>
        <w:t>restartPolicy</w:t>
      </w:r>
      <w:r w:rsidRPr="000E4077">
        <w:rPr>
          <w:rFonts w:ascii="Consolas" w:hAnsi="Consolas"/>
          <w:color w:val="CCCCCC"/>
          <w:sz w:val="21"/>
          <w:szCs w:val="21"/>
        </w:rPr>
        <w:t xml:space="preserve">: </w:t>
      </w:r>
      <w:r w:rsidRPr="000E4077">
        <w:rPr>
          <w:rFonts w:ascii="Consolas" w:hAnsi="Consolas"/>
          <w:color w:val="CE9178"/>
          <w:sz w:val="21"/>
          <w:szCs w:val="21"/>
        </w:rPr>
        <w:t>Never</w:t>
      </w:r>
    </w:p>
    <w:p w14:paraId="6FD9CFC8" w14:textId="77777777" w:rsidR="000E4077" w:rsidRDefault="000E4077" w:rsidP="000E4077"/>
    <w:p w14:paraId="09751447" w14:textId="77777777" w:rsidR="000E4077" w:rsidRDefault="000E4077" w:rsidP="000E4077"/>
    <w:p w14:paraId="310D04AC" w14:textId="4B425F7F" w:rsidR="000E4077" w:rsidRDefault="000E4077" w:rsidP="000E4077">
      <w:r w:rsidRPr="000E4077">
        <w:lastRenderedPageBreak/>
        <w:drawing>
          <wp:inline distT="0" distB="0" distL="0" distR="0" wp14:anchorId="4C56576A" wp14:editId="276453E7">
            <wp:extent cx="3779848" cy="2423370"/>
            <wp:effectExtent l="0" t="0" r="0" b="0"/>
            <wp:docPr id="78811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103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8B34" w14:textId="77777777" w:rsidR="000E4077" w:rsidRDefault="000E4077" w:rsidP="000E4077"/>
    <w:p w14:paraId="1DF37DF8" w14:textId="77777777" w:rsidR="000E4077" w:rsidRDefault="000E4077" w:rsidP="000E4077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134515D" w14:textId="77777777" w:rsidR="000E4077" w:rsidRDefault="000E4077" w:rsidP="000E4077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jobdemo3.yaml </w:t>
      </w:r>
    </w:p>
    <w:p w14:paraId="5F25BC51" w14:textId="5550B158" w:rsidR="000E4077" w:rsidRDefault="000E4077" w:rsidP="000E4077">
      <w:r w:rsidRPr="000E4077">
        <w:drawing>
          <wp:inline distT="0" distB="0" distL="0" distR="0" wp14:anchorId="13B06D4A" wp14:editId="725D6E12">
            <wp:extent cx="2766300" cy="381033"/>
            <wp:effectExtent l="0" t="0" r="0" b="0"/>
            <wp:docPr id="22953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098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4B00" w14:textId="77777777" w:rsidR="000E4077" w:rsidRDefault="000E4077" w:rsidP="000E4077"/>
    <w:p w14:paraId="21CA3723" w14:textId="2B716B9D" w:rsidR="000E4077" w:rsidRDefault="000E4077" w:rsidP="000E4077">
      <w:r>
        <w:t xml:space="preserve">Watch on Terminal 1 both job created at same time </w:t>
      </w:r>
    </w:p>
    <w:p w14:paraId="43E52F9E" w14:textId="77777777" w:rsidR="000E4077" w:rsidRPr="000E4077" w:rsidRDefault="000E4077" w:rsidP="000E4077">
      <w:pPr>
        <w:rPr>
          <w:b/>
          <w:bCs/>
        </w:rPr>
      </w:pPr>
    </w:p>
    <w:p w14:paraId="22BBC97A" w14:textId="63A39974" w:rsidR="0023765F" w:rsidRDefault="000E4077" w:rsidP="00DD0AD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3BE86A8" wp14:editId="02FDF4C3">
            <wp:extent cx="5119370" cy="1792605"/>
            <wp:effectExtent l="0" t="0" r="5080" b="0"/>
            <wp:docPr id="6902672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A28D" w14:textId="77777777" w:rsidR="000E4077" w:rsidRDefault="000E4077" w:rsidP="00DD0AD5">
      <w:pPr>
        <w:rPr>
          <w:rFonts w:asciiTheme="minorHAnsi" w:hAnsiTheme="minorHAnsi" w:cstheme="minorHAnsi"/>
          <w:sz w:val="24"/>
          <w:szCs w:val="24"/>
        </w:rPr>
      </w:pPr>
    </w:p>
    <w:p w14:paraId="6D2B2876" w14:textId="77777777" w:rsidR="000E4077" w:rsidRDefault="000E4077" w:rsidP="00DD0AD5">
      <w:pPr>
        <w:rPr>
          <w:rFonts w:asciiTheme="minorHAnsi" w:hAnsiTheme="minorHAnsi" w:cstheme="minorHAnsi"/>
          <w:sz w:val="24"/>
          <w:szCs w:val="24"/>
        </w:rPr>
      </w:pPr>
    </w:p>
    <w:p w14:paraId="582C3277" w14:textId="77777777" w:rsidR="00000E9F" w:rsidRDefault="00000E9F" w:rsidP="00000E9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describe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helloworld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less </w:t>
      </w:r>
    </w:p>
    <w:p w14:paraId="5347D8A6" w14:textId="77777777" w:rsidR="00000E9F" w:rsidRDefault="00000E9F" w:rsidP="00DD0AD5">
      <w:pPr>
        <w:rPr>
          <w:rFonts w:asciiTheme="minorHAnsi" w:hAnsiTheme="minorHAnsi" w:cstheme="minorHAnsi"/>
          <w:sz w:val="24"/>
          <w:szCs w:val="24"/>
        </w:rPr>
      </w:pPr>
    </w:p>
    <w:p w14:paraId="27FB7ED7" w14:textId="2E2330EE" w:rsidR="00000E9F" w:rsidRDefault="00000E9F" w:rsidP="00DD0AD5">
      <w:pPr>
        <w:rPr>
          <w:rFonts w:asciiTheme="minorHAnsi" w:hAnsiTheme="minorHAnsi" w:cstheme="minorHAnsi"/>
          <w:sz w:val="24"/>
          <w:szCs w:val="24"/>
        </w:rPr>
      </w:pPr>
      <w:r w:rsidRPr="00000E9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718F580" wp14:editId="338EFD94">
            <wp:extent cx="3215919" cy="342930"/>
            <wp:effectExtent l="0" t="0" r="3810" b="0"/>
            <wp:docPr id="159783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3679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38F4" w14:textId="77777777" w:rsidR="00000E9F" w:rsidRDefault="00000E9F" w:rsidP="00DD0AD5">
      <w:pPr>
        <w:rPr>
          <w:rFonts w:asciiTheme="minorHAnsi" w:hAnsiTheme="minorHAnsi" w:cstheme="minorHAnsi"/>
          <w:sz w:val="24"/>
          <w:szCs w:val="24"/>
        </w:rPr>
      </w:pPr>
    </w:p>
    <w:p w14:paraId="4121D762" w14:textId="7F374E0B" w:rsidR="00000E9F" w:rsidRDefault="00000E9F" w:rsidP="00DD0AD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3AACB1D2" wp14:editId="7F1C640D">
            <wp:extent cx="4968240" cy="4420870"/>
            <wp:effectExtent l="0" t="0" r="3810" b="0"/>
            <wp:docPr id="10236762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1D9D1" w14:textId="77777777" w:rsidR="00000E9F" w:rsidRDefault="00000E9F" w:rsidP="00DD0AD5">
      <w:pPr>
        <w:rPr>
          <w:rFonts w:asciiTheme="minorHAnsi" w:hAnsiTheme="minorHAnsi" w:cstheme="minorHAnsi"/>
          <w:sz w:val="24"/>
          <w:szCs w:val="24"/>
        </w:rPr>
      </w:pPr>
    </w:p>
    <w:p w14:paraId="3A7BBC75" w14:textId="77777777" w:rsidR="00000E9F" w:rsidRDefault="00000E9F" w:rsidP="00000E9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helloworld </w:t>
      </w:r>
    </w:p>
    <w:p w14:paraId="21E56597" w14:textId="33B008DD" w:rsidR="00000E9F" w:rsidRDefault="00000E9F" w:rsidP="00DD0AD5">
      <w:pPr>
        <w:rPr>
          <w:rFonts w:asciiTheme="minorHAnsi" w:hAnsiTheme="minorHAnsi" w:cstheme="minorHAnsi"/>
          <w:sz w:val="24"/>
          <w:szCs w:val="24"/>
        </w:rPr>
      </w:pPr>
      <w:r w:rsidRPr="00000E9F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350D198" wp14:editId="4E855663">
            <wp:extent cx="2514818" cy="441998"/>
            <wp:effectExtent l="0" t="0" r="0" b="0"/>
            <wp:docPr id="209859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948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1B16" w14:textId="77777777" w:rsidR="00000E9F" w:rsidRDefault="00000E9F" w:rsidP="00DD0AD5">
      <w:pPr>
        <w:rPr>
          <w:rFonts w:asciiTheme="minorHAnsi" w:hAnsiTheme="minorHAnsi" w:cstheme="minorHAnsi"/>
          <w:sz w:val="24"/>
          <w:szCs w:val="24"/>
        </w:rPr>
      </w:pPr>
    </w:p>
    <w:p w14:paraId="5909FB6F" w14:textId="77777777" w:rsidR="00000E9F" w:rsidRDefault="00000E9F" w:rsidP="00DD0AD5">
      <w:pPr>
        <w:rPr>
          <w:rFonts w:asciiTheme="minorHAnsi" w:hAnsiTheme="minorHAnsi" w:cstheme="minorHAnsi"/>
          <w:sz w:val="24"/>
          <w:szCs w:val="24"/>
        </w:rPr>
      </w:pPr>
    </w:p>
    <w:p w14:paraId="60C68265" w14:textId="77777777" w:rsidR="00000E9F" w:rsidRDefault="00000E9F" w:rsidP="00DD0AD5">
      <w:pPr>
        <w:rPr>
          <w:rFonts w:asciiTheme="minorHAnsi" w:hAnsiTheme="minorHAnsi" w:cstheme="minorHAnsi"/>
          <w:sz w:val="24"/>
          <w:szCs w:val="24"/>
        </w:rPr>
      </w:pPr>
    </w:p>
    <w:p w14:paraId="3BC2E18A" w14:textId="127EE0B7" w:rsidR="00000E9F" w:rsidRPr="00192F50" w:rsidRDefault="00000E9F" w:rsidP="00000E9F">
      <w:pPr>
        <w:pStyle w:val="Heading1"/>
        <w:rPr>
          <w:color w:val="E36C0A" w:themeColor="accent6" w:themeShade="BF"/>
        </w:rPr>
      </w:pPr>
      <w:bookmarkStart w:id="7" w:name="_Toc158377340"/>
      <w:r w:rsidRPr="00192F50">
        <w:rPr>
          <w:color w:val="E36C0A" w:themeColor="accent6" w:themeShade="BF"/>
        </w:rPr>
        <w:t xml:space="preserve">Kubernetes Job  - </w:t>
      </w:r>
      <w:r>
        <w:rPr>
          <w:color w:val="E36C0A" w:themeColor="accent6" w:themeShade="BF"/>
        </w:rPr>
        <w:t>Backoff Limit</w:t>
      </w:r>
      <w:bookmarkEnd w:id="7"/>
      <w:r>
        <w:rPr>
          <w:color w:val="E36C0A" w:themeColor="accent6" w:themeShade="BF"/>
        </w:rPr>
        <w:t xml:space="preserve"> </w:t>
      </w:r>
    </w:p>
    <w:p w14:paraId="259AB949" w14:textId="7809A51E" w:rsidR="00000E9F" w:rsidRDefault="00000E9F" w:rsidP="00DD0AD5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Kubernetes will automatically retry Jobs up to a specified number of attempts (</w:t>
      </w:r>
      <w:r>
        <w:rPr>
          <w:rFonts w:ascii="Arial" w:hAnsi="Arial" w:cs="Arial"/>
          <w:color w:val="040C28"/>
        </w:rPr>
        <w:t>six by default</w:t>
      </w:r>
      <w:r>
        <w:rPr>
          <w:rFonts w:ascii="Arial" w:hAnsi="Arial" w:cs="Arial"/>
          <w:color w:val="4D5156"/>
          <w:shd w:val="clear" w:color="auto" w:fill="FFFFFF"/>
        </w:rPr>
        <w:t>). This value is called the back-off limit</w:t>
      </w:r>
    </w:p>
    <w:p w14:paraId="0CDD86EA" w14:textId="77777777" w:rsidR="00000E9F" w:rsidRDefault="00000E9F" w:rsidP="00DD0AD5">
      <w:pPr>
        <w:rPr>
          <w:rFonts w:ascii="Arial" w:hAnsi="Arial" w:cs="Arial"/>
          <w:color w:val="4D5156"/>
          <w:shd w:val="clear" w:color="auto" w:fill="FFFFFF"/>
        </w:rPr>
      </w:pPr>
    </w:p>
    <w:p w14:paraId="34539ADD" w14:textId="79560F41" w:rsidR="00000E9F" w:rsidRDefault="00000E9F" w:rsidP="00000E9F">
      <w:pPr>
        <w:pStyle w:val="Heading2"/>
      </w:pPr>
      <w:bookmarkStart w:id="8" w:name="_Toc158377341"/>
      <w:r>
        <w:t>First Fail the POD Creation by specified wrong directory</w:t>
      </w:r>
      <w:bookmarkEnd w:id="8"/>
    </w:p>
    <w:p w14:paraId="50F0B5F2" w14:textId="77777777" w:rsidR="00000E9F" w:rsidRDefault="00000E9F" w:rsidP="00000E9F"/>
    <w:p w14:paraId="27EACE5D" w14:textId="77777777" w:rsidR="00000E9F" w:rsidRPr="00000E9F" w:rsidRDefault="00000E9F" w:rsidP="00000E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0E9F">
        <w:rPr>
          <w:rFonts w:ascii="Consolas" w:hAnsi="Consolas"/>
          <w:color w:val="569CD6"/>
          <w:sz w:val="21"/>
          <w:szCs w:val="21"/>
        </w:rPr>
        <w:t>apiVersion</w:t>
      </w:r>
      <w:r w:rsidRPr="00000E9F">
        <w:rPr>
          <w:rFonts w:ascii="Consolas" w:hAnsi="Consolas"/>
          <w:color w:val="CCCCCC"/>
          <w:sz w:val="21"/>
          <w:szCs w:val="21"/>
        </w:rPr>
        <w:t xml:space="preserve">: </w:t>
      </w:r>
      <w:r w:rsidRPr="00000E9F">
        <w:rPr>
          <w:rFonts w:ascii="Consolas" w:hAnsi="Consolas"/>
          <w:color w:val="CE9178"/>
          <w:sz w:val="21"/>
          <w:szCs w:val="21"/>
        </w:rPr>
        <w:t>batch/v1</w:t>
      </w:r>
    </w:p>
    <w:p w14:paraId="75FB7C1B" w14:textId="77777777" w:rsidR="00000E9F" w:rsidRPr="00000E9F" w:rsidRDefault="00000E9F" w:rsidP="00000E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0E9F">
        <w:rPr>
          <w:rFonts w:ascii="Consolas" w:hAnsi="Consolas"/>
          <w:color w:val="569CD6"/>
          <w:sz w:val="21"/>
          <w:szCs w:val="21"/>
        </w:rPr>
        <w:t>kind</w:t>
      </w:r>
      <w:r w:rsidRPr="00000E9F">
        <w:rPr>
          <w:rFonts w:ascii="Consolas" w:hAnsi="Consolas"/>
          <w:color w:val="CCCCCC"/>
          <w:sz w:val="21"/>
          <w:szCs w:val="21"/>
        </w:rPr>
        <w:t xml:space="preserve">: </w:t>
      </w:r>
      <w:r w:rsidRPr="00000E9F">
        <w:rPr>
          <w:rFonts w:ascii="Consolas" w:hAnsi="Consolas"/>
          <w:color w:val="CE9178"/>
          <w:sz w:val="21"/>
          <w:szCs w:val="21"/>
        </w:rPr>
        <w:t>Job</w:t>
      </w:r>
    </w:p>
    <w:p w14:paraId="4BD50C19" w14:textId="77777777" w:rsidR="00000E9F" w:rsidRPr="00000E9F" w:rsidRDefault="00000E9F" w:rsidP="00000E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0E9F">
        <w:rPr>
          <w:rFonts w:ascii="Consolas" w:hAnsi="Consolas"/>
          <w:color w:val="569CD6"/>
          <w:sz w:val="21"/>
          <w:szCs w:val="21"/>
        </w:rPr>
        <w:t>metadata</w:t>
      </w:r>
      <w:r w:rsidRPr="00000E9F">
        <w:rPr>
          <w:rFonts w:ascii="Consolas" w:hAnsi="Consolas"/>
          <w:color w:val="CCCCCC"/>
          <w:sz w:val="21"/>
          <w:szCs w:val="21"/>
        </w:rPr>
        <w:t>:</w:t>
      </w:r>
    </w:p>
    <w:p w14:paraId="473DF153" w14:textId="77777777" w:rsidR="00000E9F" w:rsidRPr="00000E9F" w:rsidRDefault="00000E9F" w:rsidP="00000E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0E9F">
        <w:rPr>
          <w:rFonts w:ascii="Consolas" w:hAnsi="Consolas"/>
          <w:color w:val="CCCCCC"/>
          <w:sz w:val="21"/>
          <w:szCs w:val="21"/>
        </w:rPr>
        <w:t xml:space="preserve">  </w:t>
      </w:r>
      <w:r w:rsidRPr="00000E9F">
        <w:rPr>
          <w:rFonts w:ascii="Consolas" w:hAnsi="Consolas"/>
          <w:color w:val="569CD6"/>
          <w:sz w:val="21"/>
          <w:szCs w:val="21"/>
        </w:rPr>
        <w:t>name</w:t>
      </w:r>
      <w:r w:rsidRPr="00000E9F">
        <w:rPr>
          <w:rFonts w:ascii="Consolas" w:hAnsi="Consolas"/>
          <w:color w:val="CCCCCC"/>
          <w:sz w:val="21"/>
          <w:szCs w:val="21"/>
        </w:rPr>
        <w:t xml:space="preserve">: </w:t>
      </w:r>
      <w:r w:rsidRPr="00000E9F">
        <w:rPr>
          <w:rFonts w:ascii="Consolas" w:hAnsi="Consolas"/>
          <w:color w:val="CE9178"/>
          <w:sz w:val="21"/>
          <w:szCs w:val="21"/>
        </w:rPr>
        <w:t>helloworld</w:t>
      </w:r>
    </w:p>
    <w:p w14:paraId="2E5FD99E" w14:textId="77777777" w:rsidR="00000E9F" w:rsidRPr="00000E9F" w:rsidRDefault="00000E9F" w:rsidP="00000E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0E9F">
        <w:rPr>
          <w:rFonts w:ascii="Consolas" w:hAnsi="Consolas"/>
          <w:color w:val="569CD6"/>
          <w:sz w:val="21"/>
          <w:szCs w:val="21"/>
        </w:rPr>
        <w:t>spec</w:t>
      </w:r>
      <w:r w:rsidRPr="00000E9F">
        <w:rPr>
          <w:rFonts w:ascii="Consolas" w:hAnsi="Consolas"/>
          <w:color w:val="CCCCCC"/>
          <w:sz w:val="21"/>
          <w:szCs w:val="21"/>
        </w:rPr>
        <w:t>:</w:t>
      </w:r>
    </w:p>
    <w:p w14:paraId="2E2C3B6C" w14:textId="77777777" w:rsidR="00000E9F" w:rsidRPr="00000E9F" w:rsidRDefault="00000E9F" w:rsidP="00000E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0E9F">
        <w:rPr>
          <w:rFonts w:ascii="Consolas" w:hAnsi="Consolas"/>
          <w:color w:val="CCCCCC"/>
          <w:sz w:val="21"/>
          <w:szCs w:val="21"/>
        </w:rPr>
        <w:t xml:space="preserve">  </w:t>
      </w:r>
      <w:r w:rsidRPr="00000E9F">
        <w:rPr>
          <w:rFonts w:ascii="Consolas" w:hAnsi="Consolas"/>
          <w:color w:val="569CD6"/>
          <w:sz w:val="21"/>
          <w:szCs w:val="21"/>
        </w:rPr>
        <w:t>template</w:t>
      </w:r>
      <w:r w:rsidRPr="00000E9F">
        <w:rPr>
          <w:rFonts w:ascii="Consolas" w:hAnsi="Consolas"/>
          <w:color w:val="CCCCCC"/>
          <w:sz w:val="21"/>
          <w:szCs w:val="21"/>
        </w:rPr>
        <w:t>:</w:t>
      </w:r>
    </w:p>
    <w:p w14:paraId="71F05A79" w14:textId="77777777" w:rsidR="00000E9F" w:rsidRPr="00000E9F" w:rsidRDefault="00000E9F" w:rsidP="00000E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0E9F">
        <w:rPr>
          <w:rFonts w:ascii="Consolas" w:hAnsi="Consolas"/>
          <w:color w:val="CCCCCC"/>
          <w:sz w:val="21"/>
          <w:szCs w:val="21"/>
        </w:rPr>
        <w:t xml:space="preserve">    </w:t>
      </w:r>
      <w:r w:rsidRPr="00000E9F">
        <w:rPr>
          <w:rFonts w:ascii="Consolas" w:hAnsi="Consolas"/>
          <w:color w:val="569CD6"/>
          <w:sz w:val="21"/>
          <w:szCs w:val="21"/>
        </w:rPr>
        <w:t>spec</w:t>
      </w:r>
      <w:r w:rsidRPr="00000E9F">
        <w:rPr>
          <w:rFonts w:ascii="Consolas" w:hAnsi="Consolas"/>
          <w:color w:val="CCCCCC"/>
          <w:sz w:val="21"/>
          <w:szCs w:val="21"/>
        </w:rPr>
        <w:t>:</w:t>
      </w:r>
    </w:p>
    <w:p w14:paraId="2CCBD5A9" w14:textId="77777777" w:rsidR="00000E9F" w:rsidRPr="00000E9F" w:rsidRDefault="00000E9F" w:rsidP="00000E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0E9F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00E9F">
        <w:rPr>
          <w:rFonts w:ascii="Consolas" w:hAnsi="Consolas"/>
          <w:color w:val="569CD6"/>
          <w:sz w:val="21"/>
          <w:szCs w:val="21"/>
        </w:rPr>
        <w:t>containers</w:t>
      </w:r>
      <w:r w:rsidRPr="00000E9F">
        <w:rPr>
          <w:rFonts w:ascii="Consolas" w:hAnsi="Consolas"/>
          <w:color w:val="CCCCCC"/>
          <w:sz w:val="21"/>
          <w:szCs w:val="21"/>
        </w:rPr>
        <w:t>:</w:t>
      </w:r>
    </w:p>
    <w:p w14:paraId="22D0780F" w14:textId="77777777" w:rsidR="00000E9F" w:rsidRPr="00000E9F" w:rsidRDefault="00000E9F" w:rsidP="00000E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0E9F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000E9F">
        <w:rPr>
          <w:rFonts w:ascii="Consolas" w:hAnsi="Consolas"/>
          <w:color w:val="569CD6"/>
          <w:sz w:val="21"/>
          <w:szCs w:val="21"/>
        </w:rPr>
        <w:t>name</w:t>
      </w:r>
      <w:r w:rsidRPr="00000E9F">
        <w:rPr>
          <w:rFonts w:ascii="Consolas" w:hAnsi="Consolas"/>
          <w:color w:val="CCCCCC"/>
          <w:sz w:val="21"/>
          <w:szCs w:val="21"/>
        </w:rPr>
        <w:t xml:space="preserve">: </w:t>
      </w:r>
      <w:r w:rsidRPr="00000E9F">
        <w:rPr>
          <w:rFonts w:ascii="Consolas" w:hAnsi="Consolas"/>
          <w:color w:val="CE9178"/>
          <w:sz w:val="21"/>
          <w:szCs w:val="21"/>
        </w:rPr>
        <w:t>busybox</w:t>
      </w:r>
    </w:p>
    <w:p w14:paraId="329A8BC0" w14:textId="77777777" w:rsidR="00000E9F" w:rsidRPr="00000E9F" w:rsidRDefault="00000E9F" w:rsidP="00000E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0E9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00E9F">
        <w:rPr>
          <w:rFonts w:ascii="Consolas" w:hAnsi="Consolas"/>
          <w:color w:val="569CD6"/>
          <w:sz w:val="21"/>
          <w:szCs w:val="21"/>
        </w:rPr>
        <w:t>image</w:t>
      </w:r>
      <w:r w:rsidRPr="00000E9F">
        <w:rPr>
          <w:rFonts w:ascii="Consolas" w:hAnsi="Consolas"/>
          <w:color w:val="CCCCCC"/>
          <w:sz w:val="21"/>
          <w:szCs w:val="21"/>
        </w:rPr>
        <w:t xml:space="preserve">: </w:t>
      </w:r>
      <w:r w:rsidRPr="00000E9F">
        <w:rPr>
          <w:rFonts w:ascii="Consolas" w:hAnsi="Consolas"/>
          <w:color w:val="CE9178"/>
          <w:sz w:val="21"/>
          <w:szCs w:val="21"/>
        </w:rPr>
        <w:t>busybox</w:t>
      </w:r>
    </w:p>
    <w:p w14:paraId="6DF01658" w14:textId="77777777" w:rsidR="00000E9F" w:rsidRPr="00000E9F" w:rsidRDefault="00000E9F" w:rsidP="00000E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0E9F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000E9F">
        <w:rPr>
          <w:rFonts w:ascii="Consolas" w:hAnsi="Consolas"/>
          <w:color w:val="569CD6"/>
          <w:sz w:val="21"/>
          <w:szCs w:val="21"/>
        </w:rPr>
        <w:t>command</w:t>
      </w:r>
      <w:r w:rsidRPr="00000E9F">
        <w:rPr>
          <w:rFonts w:ascii="Consolas" w:hAnsi="Consolas"/>
          <w:color w:val="CCCCCC"/>
          <w:sz w:val="21"/>
          <w:szCs w:val="21"/>
        </w:rPr>
        <w:t>: [</w:t>
      </w:r>
      <w:r w:rsidRPr="00000E9F">
        <w:rPr>
          <w:rFonts w:ascii="Consolas" w:hAnsi="Consolas"/>
          <w:color w:val="CE9178"/>
          <w:sz w:val="21"/>
          <w:szCs w:val="21"/>
        </w:rPr>
        <w:t>"ls"</w:t>
      </w:r>
      <w:r w:rsidRPr="00000E9F">
        <w:rPr>
          <w:rFonts w:ascii="Consolas" w:hAnsi="Consolas"/>
          <w:color w:val="CCCCCC"/>
          <w:sz w:val="21"/>
          <w:szCs w:val="21"/>
        </w:rPr>
        <w:t xml:space="preserve">, </w:t>
      </w:r>
      <w:r w:rsidRPr="00000E9F">
        <w:rPr>
          <w:rFonts w:ascii="Consolas" w:hAnsi="Consolas"/>
          <w:color w:val="CE9178"/>
          <w:sz w:val="21"/>
          <w:szCs w:val="21"/>
        </w:rPr>
        <w:t>"/bipeen"</w:t>
      </w:r>
      <w:r w:rsidRPr="00000E9F">
        <w:rPr>
          <w:rFonts w:ascii="Consolas" w:hAnsi="Consolas"/>
          <w:color w:val="CCCCCC"/>
          <w:sz w:val="21"/>
          <w:szCs w:val="21"/>
        </w:rPr>
        <w:t xml:space="preserve">] </w:t>
      </w:r>
      <w:r w:rsidRPr="00000E9F">
        <w:rPr>
          <w:rFonts w:ascii="Consolas" w:hAnsi="Consolas"/>
          <w:color w:val="6A9955"/>
          <w:sz w:val="21"/>
          <w:szCs w:val="21"/>
        </w:rPr>
        <w:t># Since there is no directlry name bipeen in Busybox container with  Fail and exit with status 0</w:t>
      </w:r>
    </w:p>
    <w:p w14:paraId="2E9626C1" w14:textId="77777777" w:rsidR="00000E9F" w:rsidRPr="00000E9F" w:rsidRDefault="00000E9F" w:rsidP="00000E9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000E9F">
        <w:rPr>
          <w:rFonts w:ascii="Consolas" w:hAnsi="Consolas"/>
          <w:color w:val="CCCCCC"/>
          <w:sz w:val="21"/>
          <w:szCs w:val="21"/>
        </w:rPr>
        <w:t xml:space="preserve">      </w:t>
      </w:r>
      <w:r w:rsidRPr="00000E9F">
        <w:rPr>
          <w:rFonts w:ascii="Consolas" w:hAnsi="Consolas"/>
          <w:color w:val="569CD6"/>
          <w:sz w:val="21"/>
          <w:szCs w:val="21"/>
        </w:rPr>
        <w:t>restartPolicy</w:t>
      </w:r>
      <w:r w:rsidRPr="00000E9F">
        <w:rPr>
          <w:rFonts w:ascii="Consolas" w:hAnsi="Consolas"/>
          <w:color w:val="CCCCCC"/>
          <w:sz w:val="21"/>
          <w:szCs w:val="21"/>
        </w:rPr>
        <w:t xml:space="preserve">: </w:t>
      </w:r>
      <w:r w:rsidRPr="00000E9F">
        <w:rPr>
          <w:rFonts w:ascii="Consolas" w:hAnsi="Consolas"/>
          <w:color w:val="CE9178"/>
          <w:sz w:val="21"/>
          <w:szCs w:val="21"/>
        </w:rPr>
        <w:t>Never</w:t>
      </w:r>
    </w:p>
    <w:p w14:paraId="14F6D7E4" w14:textId="77777777" w:rsidR="00000E9F" w:rsidRDefault="00000E9F" w:rsidP="00000E9F"/>
    <w:p w14:paraId="0A743B61" w14:textId="77777777" w:rsidR="00000E9F" w:rsidRDefault="00000E9F" w:rsidP="00000E9F"/>
    <w:p w14:paraId="0C383007" w14:textId="77777777" w:rsidR="00000E9F" w:rsidRDefault="00000E9F" w:rsidP="00000E9F"/>
    <w:p w14:paraId="5E2DF512" w14:textId="0E7B64DF" w:rsidR="00000E9F" w:rsidRDefault="00000E9F" w:rsidP="00000E9F">
      <w:r w:rsidRPr="00000E9F">
        <w:drawing>
          <wp:inline distT="0" distB="0" distL="0" distR="0" wp14:anchorId="2ED971AA" wp14:editId="66EA5881">
            <wp:extent cx="3330229" cy="2187130"/>
            <wp:effectExtent l="0" t="0" r="3810" b="3810"/>
            <wp:docPr id="154340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0170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B5CC" w14:textId="77777777" w:rsidR="00000E9F" w:rsidRDefault="00000E9F" w:rsidP="00000E9F"/>
    <w:p w14:paraId="4417EE9D" w14:textId="77777777" w:rsidR="00000E9F" w:rsidRDefault="00000E9F" w:rsidP="00000E9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jobdemo4.yaml </w:t>
      </w:r>
    </w:p>
    <w:p w14:paraId="58417A38" w14:textId="6651A8EC" w:rsidR="00000E9F" w:rsidRDefault="00000E9F" w:rsidP="00000E9F">
      <w:r w:rsidRPr="00000E9F">
        <w:drawing>
          <wp:inline distT="0" distB="0" distL="0" distR="0" wp14:anchorId="65CA4C9C" wp14:editId="1CE9E593">
            <wp:extent cx="2514818" cy="243861"/>
            <wp:effectExtent l="0" t="0" r="0" b="3810"/>
            <wp:docPr id="47106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581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D4C0" w14:textId="77777777" w:rsidR="00000E9F" w:rsidRDefault="00000E9F" w:rsidP="00000E9F"/>
    <w:p w14:paraId="5EB43DD0" w14:textId="77777777" w:rsidR="00000E9F" w:rsidRDefault="00000E9F" w:rsidP="00000E9F"/>
    <w:p w14:paraId="764D4A15" w14:textId="2D31DA91" w:rsidR="00000E9F" w:rsidRDefault="00000E9F" w:rsidP="00000E9F">
      <w:r w:rsidRPr="00000E9F">
        <w:drawing>
          <wp:inline distT="0" distB="0" distL="0" distR="0" wp14:anchorId="6C9AC324" wp14:editId="083D2D73">
            <wp:extent cx="4892464" cy="2187130"/>
            <wp:effectExtent l="0" t="0" r="3810" b="3810"/>
            <wp:docPr id="168370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0340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02ED" w14:textId="77777777" w:rsidR="00000E9F" w:rsidRDefault="00000E9F" w:rsidP="00000E9F"/>
    <w:p w14:paraId="4D793A9F" w14:textId="77777777" w:rsidR="00000E9F" w:rsidRDefault="00000E9F" w:rsidP="00000E9F"/>
    <w:p w14:paraId="41445A7E" w14:textId="77777777" w:rsidR="00000E9F" w:rsidRDefault="00000E9F" w:rsidP="00000E9F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describe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helloworld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less </w:t>
      </w:r>
    </w:p>
    <w:p w14:paraId="028A0F9B" w14:textId="47C7EF16" w:rsidR="00000E9F" w:rsidRDefault="00000E9F" w:rsidP="00000E9F">
      <w:r w:rsidRPr="00000E9F">
        <w:drawing>
          <wp:inline distT="0" distB="0" distL="0" distR="0" wp14:anchorId="5C2C081D" wp14:editId="20403AAC">
            <wp:extent cx="2941575" cy="129551"/>
            <wp:effectExtent l="0" t="0" r="0" b="3810"/>
            <wp:docPr id="46894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4730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2729" w14:textId="6CDB4703" w:rsidR="00000E9F" w:rsidRDefault="00000E9F" w:rsidP="00000E9F">
      <w:r>
        <w:rPr>
          <w:noProof/>
        </w:rPr>
        <w:lastRenderedPageBreak/>
        <w:drawing>
          <wp:inline distT="0" distB="0" distL="0" distR="0" wp14:anchorId="1E1BBD90" wp14:editId="4F258139">
            <wp:extent cx="5076190" cy="3981450"/>
            <wp:effectExtent l="0" t="0" r="0" b="0"/>
            <wp:docPr id="2070876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6920" w14:textId="77777777" w:rsidR="00000E9F" w:rsidRDefault="00000E9F" w:rsidP="00000E9F"/>
    <w:p w14:paraId="027FBA39" w14:textId="77777777" w:rsidR="00716595" w:rsidRDefault="00716595" w:rsidP="00000E9F"/>
    <w:p w14:paraId="59215316" w14:textId="77777777" w:rsidR="00716595" w:rsidRDefault="00716595" w:rsidP="0071659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helloworld </w:t>
      </w:r>
    </w:p>
    <w:p w14:paraId="20C5B652" w14:textId="77777777" w:rsidR="00716595" w:rsidRDefault="00716595" w:rsidP="00000E9F"/>
    <w:p w14:paraId="64110F1C" w14:textId="5A9BE18F" w:rsidR="00000E9F" w:rsidRDefault="00716595" w:rsidP="00000E9F">
      <w:r w:rsidRPr="00716595">
        <w:drawing>
          <wp:inline distT="0" distB="0" distL="0" distR="0" wp14:anchorId="29290158" wp14:editId="25255101">
            <wp:extent cx="2842506" cy="548688"/>
            <wp:effectExtent l="0" t="0" r="0" b="3810"/>
            <wp:docPr id="24461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285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F86F" w14:textId="77777777" w:rsidR="00716595" w:rsidRDefault="00716595" w:rsidP="00000E9F"/>
    <w:p w14:paraId="5A7E415F" w14:textId="09C12266" w:rsidR="00716595" w:rsidRDefault="00716595" w:rsidP="00A70497">
      <w:pPr>
        <w:pStyle w:val="Heading2"/>
      </w:pPr>
      <w:bookmarkStart w:id="9" w:name="_Toc158377342"/>
      <w:r>
        <w:t>Use the Backofflimit</w:t>
      </w:r>
      <w:bookmarkEnd w:id="9"/>
    </w:p>
    <w:p w14:paraId="67A68237" w14:textId="77777777" w:rsidR="00716595" w:rsidRDefault="00716595" w:rsidP="00716595"/>
    <w:p w14:paraId="0D3896FC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569CD6"/>
          <w:sz w:val="21"/>
          <w:szCs w:val="21"/>
        </w:rPr>
        <w:t>apiVersion</w:t>
      </w:r>
      <w:r w:rsidRPr="00716595">
        <w:rPr>
          <w:rFonts w:ascii="Consolas" w:hAnsi="Consolas"/>
          <w:color w:val="CCCCCC"/>
          <w:sz w:val="21"/>
          <w:szCs w:val="21"/>
        </w:rPr>
        <w:t xml:space="preserve">: </w:t>
      </w:r>
      <w:r w:rsidRPr="00716595">
        <w:rPr>
          <w:rFonts w:ascii="Consolas" w:hAnsi="Consolas"/>
          <w:color w:val="CE9178"/>
          <w:sz w:val="21"/>
          <w:szCs w:val="21"/>
        </w:rPr>
        <w:t>batch/v1</w:t>
      </w:r>
    </w:p>
    <w:p w14:paraId="4F050A27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569CD6"/>
          <w:sz w:val="21"/>
          <w:szCs w:val="21"/>
        </w:rPr>
        <w:t>kind</w:t>
      </w:r>
      <w:r w:rsidRPr="00716595">
        <w:rPr>
          <w:rFonts w:ascii="Consolas" w:hAnsi="Consolas"/>
          <w:color w:val="CCCCCC"/>
          <w:sz w:val="21"/>
          <w:szCs w:val="21"/>
        </w:rPr>
        <w:t xml:space="preserve">: </w:t>
      </w:r>
      <w:r w:rsidRPr="00716595">
        <w:rPr>
          <w:rFonts w:ascii="Consolas" w:hAnsi="Consolas"/>
          <w:color w:val="CE9178"/>
          <w:sz w:val="21"/>
          <w:szCs w:val="21"/>
        </w:rPr>
        <w:t>Job</w:t>
      </w:r>
    </w:p>
    <w:p w14:paraId="0F635463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569CD6"/>
          <w:sz w:val="21"/>
          <w:szCs w:val="21"/>
        </w:rPr>
        <w:t>metadata</w:t>
      </w:r>
      <w:r w:rsidRPr="00716595">
        <w:rPr>
          <w:rFonts w:ascii="Consolas" w:hAnsi="Consolas"/>
          <w:color w:val="CCCCCC"/>
          <w:sz w:val="21"/>
          <w:szCs w:val="21"/>
        </w:rPr>
        <w:t>:</w:t>
      </w:r>
    </w:p>
    <w:p w14:paraId="70A901C0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CCCCCC"/>
          <w:sz w:val="21"/>
          <w:szCs w:val="21"/>
        </w:rPr>
        <w:t xml:space="preserve">  </w:t>
      </w:r>
      <w:r w:rsidRPr="00716595">
        <w:rPr>
          <w:rFonts w:ascii="Consolas" w:hAnsi="Consolas"/>
          <w:color w:val="569CD6"/>
          <w:sz w:val="21"/>
          <w:szCs w:val="21"/>
        </w:rPr>
        <w:t>name</w:t>
      </w:r>
      <w:r w:rsidRPr="00716595">
        <w:rPr>
          <w:rFonts w:ascii="Consolas" w:hAnsi="Consolas"/>
          <w:color w:val="CCCCCC"/>
          <w:sz w:val="21"/>
          <w:szCs w:val="21"/>
        </w:rPr>
        <w:t xml:space="preserve">: </w:t>
      </w:r>
      <w:r w:rsidRPr="00716595">
        <w:rPr>
          <w:rFonts w:ascii="Consolas" w:hAnsi="Consolas"/>
          <w:color w:val="CE9178"/>
          <w:sz w:val="21"/>
          <w:szCs w:val="21"/>
        </w:rPr>
        <w:t>helloworld</w:t>
      </w:r>
    </w:p>
    <w:p w14:paraId="1EB50DE6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569CD6"/>
          <w:sz w:val="21"/>
          <w:szCs w:val="21"/>
        </w:rPr>
        <w:t>spec</w:t>
      </w:r>
      <w:r w:rsidRPr="00716595">
        <w:rPr>
          <w:rFonts w:ascii="Consolas" w:hAnsi="Consolas"/>
          <w:color w:val="CCCCCC"/>
          <w:sz w:val="21"/>
          <w:szCs w:val="21"/>
        </w:rPr>
        <w:t>:</w:t>
      </w:r>
    </w:p>
    <w:p w14:paraId="22E300CE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CCCCCC"/>
          <w:sz w:val="21"/>
          <w:szCs w:val="21"/>
        </w:rPr>
        <w:t xml:space="preserve">  </w:t>
      </w:r>
      <w:r w:rsidRPr="00716595">
        <w:rPr>
          <w:rFonts w:ascii="Consolas" w:hAnsi="Consolas"/>
          <w:color w:val="569CD6"/>
          <w:sz w:val="21"/>
          <w:szCs w:val="21"/>
        </w:rPr>
        <w:t>backoffLimit</w:t>
      </w:r>
      <w:r w:rsidRPr="00716595">
        <w:rPr>
          <w:rFonts w:ascii="Consolas" w:hAnsi="Consolas"/>
          <w:color w:val="CCCCCC"/>
          <w:sz w:val="21"/>
          <w:szCs w:val="21"/>
        </w:rPr>
        <w:t xml:space="preserve">: </w:t>
      </w:r>
      <w:r w:rsidRPr="00716595">
        <w:rPr>
          <w:rFonts w:ascii="Consolas" w:hAnsi="Consolas"/>
          <w:color w:val="B5CEA8"/>
          <w:sz w:val="21"/>
          <w:szCs w:val="21"/>
        </w:rPr>
        <w:t>2</w:t>
      </w:r>
    </w:p>
    <w:p w14:paraId="79A2A6EA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CCCCCC"/>
          <w:sz w:val="21"/>
          <w:szCs w:val="21"/>
        </w:rPr>
        <w:t xml:space="preserve">  </w:t>
      </w:r>
      <w:r w:rsidRPr="00716595">
        <w:rPr>
          <w:rFonts w:ascii="Consolas" w:hAnsi="Consolas"/>
          <w:color w:val="569CD6"/>
          <w:sz w:val="21"/>
          <w:szCs w:val="21"/>
        </w:rPr>
        <w:t>template</w:t>
      </w:r>
      <w:r w:rsidRPr="00716595">
        <w:rPr>
          <w:rFonts w:ascii="Consolas" w:hAnsi="Consolas"/>
          <w:color w:val="CCCCCC"/>
          <w:sz w:val="21"/>
          <w:szCs w:val="21"/>
        </w:rPr>
        <w:t>:</w:t>
      </w:r>
    </w:p>
    <w:p w14:paraId="6FEA552B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CCCCCC"/>
          <w:sz w:val="21"/>
          <w:szCs w:val="21"/>
        </w:rPr>
        <w:t xml:space="preserve">    </w:t>
      </w:r>
      <w:r w:rsidRPr="00716595">
        <w:rPr>
          <w:rFonts w:ascii="Consolas" w:hAnsi="Consolas"/>
          <w:color w:val="569CD6"/>
          <w:sz w:val="21"/>
          <w:szCs w:val="21"/>
        </w:rPr>
        <w:t>spec</w:t>
      </w:r>
      <w:r w:rsidRPr="00716595">
        <w:rPr>
          <w:rFonts w:ascii="Consolas" w:hAnsi="Consolas"/>
          <w:color w:val="CCCCCC"/>
          <w:sz w:val="21"/>
          <w:szCs w:val="21"/>
        </w:rPr>
        <w:t>:</w:t>
      </w:r>
    </w:p>
    <w:p w14:paraId="0BD23DB2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716595">
        <w:rPr>
          <w:rFonts w:ascii="Consolas" w:hAnsi="Consolas"/>
          <w:color w:val="569CD6"/>
          <w:sz w:val="21"/>
          <w:szCs w:val="21"/>
        </w:rPr>
        <w:t>containers</w:t>
      </w:r>
      <w:r w:rsidRPr="00716595">
        <w:rPr>
          <w:rFonts w:ascii="Consolas" w:hAnsi="Consolas"/>
          <w:color w:val="CCCCCC"/>
          <w:sz w:val="21"/>
          <w:szCs w:val="21"/>
        </w:rPr>
        <w:t>:</w:t>
      </w:r>
    </w:p>
    <w:p w14:paraId="1B959EDF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716595">
        <w:rPr>
          <w:rFonts w:ascii="Consolas" w:hAnsi="Consolas"/>
          <w:color w:val="569CD6"/>
          <w:sz w:val="21"/>
          <w:szCs w:val="21"/>
        </w:rPr>
        <w:t>name</w:t>
      </w:r>
      <w:r w:rsidRPr="00716595">
        <w:rPr>
          <w:rFonts w:ascii="Consolas" w:hAnsi="Consolas"/>
          <w:color w:val="CCCCCC"/>
          <w:sz w:val="21"/>
          <w:szCs w:val="21"/>
        </w:rPr>
        <w:t xml:space="preserve">: </w:t>
      </w:r>
      <w:r w:rsidRPr="00716595">
        <w:rPr>
          <w:rFonts w:ascii="Consolas" w:hAnsi="Consolas"/>
          <w:color w:val="CE9178"/>
          <w:sz w:val="21"/>
          <w:szCs w:val="21"/>
        </w:rPr>
        <w:t>busybox</w:t>
      </w:r>
    </w:p>
    <w:p w14:paraId="55FC963F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16595">
        <w:rPr>
          <w:rFonts w:ascii="Consolas" w:hAnsi="Consolas"/>
          <w:color w:val="569CD6"/>
          <w:sz w:val="21"/>
          <w:szCs w:val="21"/>
        </w:rPr>
        <w:t>image</w:t>
      </w:r>
      <w:r w:rsidRPr="00716595">
        <w:rPr>
          <w:rFonts w:ascii="Consolas" w:hAnsi="Consolas"/>
          <w:color w:val="CCCCCC"/>
          <w:sz w:val="21"/>
          <w:szCs w:val="21"/>
        </w:rPr>
        <w:t xml:space="preserve">: </w:t>
      </w:r>
      <w:r w:rsidRPr="00716595">
        <w:rPr>
          <w:rFonts w:ascii="Consolas" w:hAnsi="Consolas"/>
          <w:color w:val="CE9178"/>
          <w:sz w:val="21"/>
          <w:szCs w:val="21"/>
        </w:rPr>
        <w:t>busybox</w:t>
      </w:r>
    </w:p>
    <w:p w14:paraId="561CC26E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716595">
        <w:rPr>
          <w:rFonts w:ascii="Consolas" w:hAnsi="Consolas"/>
          <w:color w:val="569CD6"/>
          <w:sz w:val="21"/>
          <w:szCs w:val="21"/>
        </w:rPr>
        <w:t>command</w:t>
      </w:r>
      <w:r w:rsidRPr="00716595">
        <w:rPr>
          <w:rFonts w:ascii="Consolas" w:hAnsi="Consolas"/>
          <w:color w:val="CCCCCC"/>
          <w:sz w:val="21"/>
          <w:szCs w:val="21"/>
        </w:rPr>
        <w:t>: [</w:t>
      </w:r>
      <w:r w:rsidRPr="00716595">
        <w:rPr>
          <w:rFonts w:ascii="Consolas" w:hAnsi="Consolas"/>
          <w:color w:val="CE9178"/>
          <w:sz w:val="21"/>
          <w:szCs w:val="21"/>
        </w:rPr>
        <w:t>"ls"</w:t>
      </w:r>
      <w:r w:rsidRPr="00716595">
        <w:rPr>
          <w:rFonts w:ascii="Consolas" w:hAnsi="Consolas"/>
          <w:color w:val="CCCCCC"/>
          <w:sz w:val="21"/>
          <w:szCs w:val="21"/>
        </w:rPr>
        <w:t xml:space="preserve">, </w:t>
      </w:r>
      <w:r w:rsidRPr="00716595">
        <w:rPr>
          <w:rFonts w:ascii="Consolas" w:hAnsi="Consolas"/>
          <w:color w:val="CE9178"/>
          <w:sz w:val="21"/>
          <w:szCs w:val="21"/>
        </w:rPr>
        <w:t>"/bipeen"</w:t>
      </w:r>
      <w:r w:rsidRPr="00716595">
        <w:rPr>
          <w:rFonts w:ascii="Consolas" w:hAnsi="Consolas"/>
          <w:color w:val="CCCCCC"/>
          <w:sz w:val="21"/>
          <w:szCs w:val="21"/>
        </w:rPr>
        <w:t xml:space="preserve">] </w:t>
      </w:r>
      <w:r w:rsidRPr="00716595">
        <w:rPr>
          <w:rFonts w:ascii="Consolas" w:hAnsi="Consolas"/>
          <w:color w:val="6A9955"/>
          <w:sz w:val="21"/>
          <w:szCs w:val="21"/>
        </w:rPr>
        <w:t># Since there is no directlry name bipeen in Busybox container with  Fail and exit with status 0</w:t>
      </w:r>
    </w:p>
    <w:p w14:paraId="285BE41B" w14:textId="77777777" w:rsidR="00716595" w:rsidRPr="00716595" w:rsidRDefault="00716595" w:rsidP="0071659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16595">
        <w:rPr>
          <w:rFonts w:ascii="Consolas" w:hAnsi="Consolas"/>
          <w:color w:val="CCCCCC"/>
          <w:sz w:val="21"/>
          <w:szCs w:val="21"/>
        </w:rPr>
        <w:t xml:space="preserve">      </w:t>
      </w:r>
      <w:r w:rsidRPr="00716595">
        <w:rPr>
          <w:rFonts w:ascii="Consolas" w:hAnsi="Consolas"/>
          <w:color w:val="569CD6"/>
          <w:sz w:val="21"/>
          <w:szCs w:val="21"/>
        </w:rPr>
        <w:t>restartPolicy</w:t>
      </w:r>
      <w:r w:rsidRPr="00716595">
        <w:rPr>
          <w:rFonts w:ascii="Consolas" w:hAnsi="Consolas"/>
          <w:color w:val="CCCCCC"/>
          <w:sz w:val="21"/>
          <w:szCs w:val="21"/>
        </w:rPr>
        <w:t xml:space="preserve">: </w:t>
      </w:r>
      <w:r w:rsidRPr="00716595">
        <w:rPr>
          <w:rFonts w:ascii="Consolas" w:hAnsi="Consolas"/>
          <w:color w:val="CE9178"/>
          <w:sz w:val="21"/>
          <w:szCs w:val="21"/>
        </w:rPr>
        <w:t>Never</w:t>
      </w:r>
    </w:p>
    <w:p w14:paraId="4F890F0F" w14:textId="29698E1E" w:rsidR="00716595" w:rsidRDefault="00716595" w:rsidP="00716595">
      <w:r w:rsidRPr="00716595">
        <w:lastRenderedPageBreak/>
        <w:drawing>
          <wp:inline distT="0" distB="0" distL="0" distR="0" wp14:anchorId="517DDCD4" wp14:editId="648D993D">
            <wp:extent cx="3734124" cy="2377646"/>
            <wp:effectExtent l="0" t="0" r="0" b="3810"/>
            <wp:docPr id="210767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7219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4E63" w14:textId="77777777" w:rsidR="00716595" w:rsidRDefault="00716595" w:rsidP="00716595"/>
    <w:p w14:paraId="57D4B39D" w14:textId="77777777" w:rsidR="00716595" w:rsidRDefault="00716595" w:rsidP="00716595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jobdemo5.yaml </w:t>
      </w:r>
    </w:p>
    <w:p w14:paraId="727EF9A2" w14:textId="77777777" w:rsidR="00716595" w:rsidRDefault="00716595" w:rsidP="00716595"/>
    <w:p w14:paraId="4AE1D7B0" w14:textId="7328B101" w:rsidR="00716595" w:rsidRDefault="00716595" w:rsidP="00716595">
      <w:r w:rsidRPr="00716595">
        <w:drawing>
          <wp:inline distT="0" distB="0" distL="0" distR="0" wp14:anchorId="7B1B5F08" wp14:editId="6419B6DB">
            <wp:extent cx="2530059" cy="281964"/>
            <wp:effectExtent l="0" t="0" r="3810" b="3810"/>
            <wp:docPr id="153800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0373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37A3" w14:textId="77777777" w:rsidR="00716595" w:rsidRDefault="00716595" w:rsidP="00716595"/>
    <w:p w14:paraId="68ABF973" w14:textId="41C5847A" w:rsidR="00716595" w:rsidRDefault="00124DD9" w:rsidP="00716595">
      <w:r>
        <w:t>After 2 Consecutive Failure , it reach the backoff limit and so after two consecutive failure it just try retry once and then it stop</w:t>
      </w:r>
    </w:p>
    <w:p w14:paraId="0710DEDF" w14:textId="77777777" w:rsidR="00124DD9" w:rsidRDefault="00124DD9" w:rsidP="00716595"/>
    <w:p w14:paraId="7464CD7F" w14:textId="77777777" w:rsidR="00124DD9" w:rsidRDefault="00124DD9" w:rsidP="00716595"/>
    <w:p w14:paraId="6A9337DD" w14:textId="1DF076E0" w:rsidR="00716595" w:rsidRDefault="00124DD9" w:rsidP="00716595">
      <w:r w:rsidRPr="00124DD9">
        <w:drawing>
          <wp:inline distT="0" distB="0" distL="0" distR="0" wp14:anchorId="2D0D2866" wp14:editId="6CD398CC">
            <wp:extent cx="5547841" cy="2301439"/>
            <wp:effectExtent l="0" t="0" r="0" b="3810"/>
            <wp:docPr id="151161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1684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A6A6" w14:textId="77777777" w:rsidR="00124DD9" w:rsidRDefault="00124DD9" w:rsidP="00716595"/>
    <w:p w14:paraId="5E5AFB99" w14:textId="77777777" w:rsidR="00124DD9" w:rsidRDefault="00124DD9" w:rsidP="00716595"/>
    <w:p w14:paraId="712FACCE" w14:textId="77777777" w:rsidR="00124DD9" w:rsidRDefault="00124DD9" w:rsidP="00124DD9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describe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helloworld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less </w:t>
      </w:r>
    </w:p>
    <w:p w14:paraId="4F4FBD48" w14:textId="77777777" w:rsidR="00124DD9" w:rsidRDefault="00124DD9" w:rsidP="00716595"/>
    <w:p w14:paraId="2A9D03D3" w14:textId="77777777" w:rsidR="00124DD9" w:rsidRDefault="00124DD9" w:rsidP="00716595"/>
    <w:p w14:paraId="30F4ADB0" w14:textId="03C99690" w:rsidR="00124DD9" w:rsidRDefault="00124DD9" w:rsidP="00716595">
      <w:r>
        <w:rPr>
          <w:noProof/>
        </w:rPr>
        <w:lastRenderedPageBreak/>
        <w:drawing>
          <wp:inline distT="0" distB="0" distL="0" distR="0" wp14:anchorId="0E3BF3F9" wp14:editId="3AD7CC68">
            <wp:extent cx="6197600" cy="5210810"/>
            <wp:effectExtent l="0" t="0" r="0" b="8890"/>
            <wp:docPr id="10527231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521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F3C0" w14:textId="77777777" w:rsidR="00124DD9" w:rsidRDefault="00124DD9" w:rsidP="00716595"/>
    <w:p w14:paraId="42271861" w14:textId="77777777" w:rsidR="00124DD9" w:rsidRDefault="00124DD9" w:rsidP="00716595"/>
    <w:p w14:paraId="6025BBE4" w14:textId="77777777" w:rsidR="00297248" w:rsidRDefault="00297248" w:rsidP="0029724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helloworld </w:t>
      </w:r>
    </w:p>
    <w:p w14:paraId="4AB5EE4F" w14:textId="77777777" w:rsidR="00297248" w:rsidRDefault="00297248" w:rsidP="00297248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</w:p>
    <w:p w14:paraId="3B637153" w14:textId="1CF5BA6C" w:rsidR="00124DD9" w:rsidRDefault="00297248" w:rsidP="00716595">
      <w:r w:rsidRPr="00297248">
        <w:drawing>
          <wp:inline distT="0" distB="0" distL="0" distR="0" wp14:anchorId="19FD78D5" wp14:editId="2C1154AD">
            <wp:extent cx="2872989" cy="403895"/>
            <wp:effectExtent l="0" t="0" r="3810" b="0"/>
            <wp:docPr id="83783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3991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69CE" w14:textId="38F3D4FA" w:rsidR="00124DD9" w:rsidRPr="00124DD9" w:rsidRDefault="00124DD9" w:rsidP="00124DD9">
      <w:pPr>
        <w:pStyle w:val="Heading1"/>
        <w:rPr>
          <w:color w:val="E36C0A" w:themeColor="accent6" w:themeShade="BF"/>
        </w:rPr>
      </w:pPr>
      <w:bookmarkStart w:id="10" w:name="_Toc158377343"/>
      <w:r w:rsidRPr="00192F50">
        <w:rPr>
          <w:color w:val="E36C0A" w:themeColor="accent6" w:themeShade="BF"/>
        </w:rPr>
        <w:t xml:space="preserve">Kubernetes Job  - </w:t>
      </w:r>
      <w:r w:rsidRPr="00124DD9">
        <w:rPr>
          <w:color w:val="E36C0A" w:themeColor="accent6" w:themeShade="BF"/>
        </w:rPr>
        <w:t>activeDeadlineSeconds</w:t>
      </w:r>
      <w:bookmarkEnd w:id="10"/>
    </w:p>
    <w:p w14:paraId="0DDEA9C7" w14:textId="357FF209" w:rsidR="00124DD9" w:rsidRDefault="00124DD9" w:rsidP="00716595">
      <w:pPr>
        <w:rPr>
          <w:rFonts w:ascii="Roboto" w:hAnsi="Roboto"/>
          <w:color w:val="4A4A4A"/>
          <w:shd w:val="clear" w:color="auto" w:fill="FFFFFF"/>
        </w:rPr>
      </w:pPr>
      <w:r>
        <w:rPr>
          <w:rFonts w:ascii="Roboto" w:hAnsi="Roboto"/>
          <w:color w:val="4A4A4A"/>
          <w:shd w:val="clear" w:color="auto" w:fill="FFFFFF"/>
        </w:rPr>
        <w:t>Setting this parameter in the job spec ensures that the job fails if the pods it creates do not complete within the time limit specified</w:t>
      </w:r>
    </w:p>
    <w:p w14:paraId="62EA55C6" w14:textId="77777777" w:rsidR="00124DD9" w:rsidRDefault="00124DD9" w:rsidP="00716595">
      <w:pPr>
        <w:rPr>
          <w:rFonts w:ascii="Roboto" w:hAnsi="Roboto"/>
          <w:color w:val="4A4A4A"/>
          <w:shd w:val="clear" w:color="auto" w:fill="FFFFFF"/>
        </w:rPr>
      </w:pPr>
    </w:p>
    <w:p w14:paraId="60379E33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569CD6"/>
          <w:sz w:val="21"/>
          <w:szCs w:val="21"/>
        </w:rPr>
        <w:t>apiVersion</w:t>
      </w:r>
      <w:r w:rsidRPr="0032799B">
        <w:rPr>
          <w:rFonts w:ascii="Consolas" w:hAnsi="Consolas"/>
          <w:color w:val="CCCCCC"/>
          <w:sz w:val="21"/>
          <w:szCs w:val="21"/>
        </w:rPr>
        <w:t xml:space="preserve">: </w:t>
      </w:r>
      <w:r w:rsidRPr="0032799B">
        <w:rPr>
          <w:rFonts w:ascii="Consolas" w:hAnsi="Consolas"/>
          <w:color w:val="CE9178"/>
          <w:sz w:val="21"/>
          <w:szCs w:val="21"/>
        </w:rPr>
        <w:t>batch/v1</w:t>
      </w:r>
    </w:p>
    <w:p w14:paraId="50BCEB42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569CD6"/>
          <w:sz w:val="21"/>
          <w:szCs w:val="21"/>
        </w:rPr>
        <w:t>kind</w:t>
      </w:r>
      <w:r w:rsidRPr="0032799B">
        <w:rPr>
          <w:rFonts w:ascii="Consolas" w:hAnsi="Consolas"/>
          <w:color w:val="CCCCCC"/>
          <w:sz w:val="21"/>
          <w:szCs w:val="21"/>
        </w:rPr>
        <w:t xml:space="preserve">: </w:t>
      </w:r>
      <w:r w:rsidRPr="0032799B">
        <w:rPr>
          <w:rFonts w:ascii="Consolas" w:hAnsi="Consolas"/>
          <w:color w:val="CE9178"/>
          <w:sz w:val="21"/>
          <w:szCs w:val="21"/>
        </w:rPr>
        <w:t>Job</w:t>
      </w:r>
    </w:p>
    <w:p w14:paraId="7A9A2FEB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569CD6"/>
          <w:sz w:val="21"/>
          <w:szCs w:val="21"/>
        </w:rPr>
        <w:t>metadata</w:t>
      </w:r>
      <w:r w:rsidRPr="0032799B">
        <w:rPr>
          <w:rFonts w:ascii="Consolas" w:hAnsi="Consolas"/>
          <w:color w:val="CCCCCC"/>
          <w:sz w:val="21"/>
          <w:szCs w:val="21"/>
        </w:rPr>
        <w:t>:</w:t>
      </w:r>
    </w:p>
    <w:p w14:paraId="082D4EA0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CCCCCC"/>
          <w:sz w:val="21"/>
          <w:szCs w:val="21"/>
        </w:rPr>
        <w:t xml:space="preserve">  </w:t>
      </w:r>
      <w:r w:rsidRPr="0032799B">
        <w:rPr>
          <w:rFonts w:ascii="Consolas" w:hAnsi="Consolas"/>
          <w:color w:val="569CD6"/>
          <w:sz w:val="21"/>
          <w:szCs w:val="21"/>
        </w:rPr>
        <w:t>name</w:t>
      </w:r>
      <w:r w:rsidRPr="0032799B">
        <w:rPr>
          <w:rFonts w:ascii="Consolas" w:hAnsi="Consolas"/>
          <w:color w:val="CCCCCC"/>
          <w:sz w:val="21"/>
          <w:szCs w:val="21"/>
        </w:rPr>
        <w:t xml:space="preserve">: </w:t>
      </w:r>
      <w:r w:rsidRPr="0032799B">
        <w:rPr>
          <w:rFonts w:ascii="Consolas" w:hAnsi="Consolas"/>
          <w:color w:val="CE9178"/>
          <w:sz w:val="21"/>
          <w:szCs w:val="21"/>
        </w:rPr>
        <w:t>helloworld</w:t>
      </w:r>
    </w:p>
    <w:p w14:paraId="4D2DF42A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569CD6"/>
          <w:sz w:val="21"/>
          <w:szCs w:val="21"/>
        </w:rPr>
        <w:t>spec</w:t>
      </w:r>
      <w:r w:rsidRPr="0032799B">
        <w:rPr>
          <w:rFonts w:ascii="Consolas" w:hAnsi="Consolas"/>
          <w:color w:val="CCCCCC"/>
          <w:sz w:val="21"/>
          <w:szCs w:val="21"/>
        </w:rPr>
        <w:t>:</w:t>
      </w:r>
    </w:p>
    <w:p w14:paraId="76FCD741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CCCCCC"/>
          <w:sz w:val="21"/>
          <w:szCs w:val="21"/>
        </w:rPr>
        <w:t xml:space="preserve">  </w:t>
      </w:r>
      <w:r w:rsidRPr="0032799B">
        <w:rPr>
          <w:rFonts w:ascii="Consolas" w:hAnsi="Consolas"/>
          <w:color w:val="569CD6"/>
          <w:sz w:val="21"/>
          <w:szCs w:val="21"/>
        </w:rPr>
        <w:t>activeDeadlineSeconds</w:t>
      </w:r>
      <w:r w:rsidRPr="0032799B">
        <w:rPr>
          <w:rFonts w:ascii="Consolas" w:hAnsi="Consolas"/>
          <w:color w:val="CCCCCC"/>
          <w:sz w:val="21"/>
          <w:szCs w:val="21"/>
        </w:rPr>
        <w:t xml:space="preserve">: </w:t>
      </w:r>
      <w:r w:rsidRPr="0032799B">
        <w:rPr>
          <w:rFonts w:ascii="Consolas" w:hAnsi="Consolas"/>
          <w:color w:val="B5CEA8"/>
          <w:sz w:val="21"/>
          <w:szCs w:val="21"/>
        </w:rPr>
        <w:t>10</w:t>
      </w:r>
      <w:r w:rsidRPr="0032799B">
        <w:rPr>
          <w:rFonts w:ascii="Consolas" w:hAnsi="Consolas"/>
          <w:color w:val="CCCCCC"/>
          <w:sz w:val="21"/>
          <w:szCs w:val="21"/>
        </w:rPr>
        <w:t xml:space="preserve"> </w:t>
      </w:r>
      <w:r w:rsidRPr="0032799B">
        <w:rPr>
          <w:rFonts w:ascii="Consolas" w:hAnsi="Consolas"/>
          <w:color w:val="6A9955"/>
          <w:sz w:val="21"/>
          <w:szCs w:val="21"/>
        </w:rPr>
        <w:t># in sec</w:t>
      </w:r>
    </w:p>
    <w:p w14:paraId="5CDADD4F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CCCCCC"/>
          <w:sz w:val="21"/>
          <w:szCs w:val="21"/>
        </w:rPr>
        <w:t xml:space="preserve">  </w:t>
      </w:r>
      <w:r w:rsidRPr="0032799B">
        <w:rPr>
          <w:rFonts w:ascii="Consolas" w:hAnsi="Consolas"/>
          <w:color w:val="569CD6"/>
          <w:sz w:val="21"/>
          <w:szCs w:val="21"/>
        </w:rPr>
        <w:t>template</w:t>
      </w:r>
      <w:r w:rsidRPr="0032799B">
        <w:rPr>
          <w:rFonts w:ascii="Consolas" w:hAnsi="Consolas"/>
          <w:color w:val="CCCCCC"/>
          <w:sz w:val="21"/>
          <w:szCs w:val="21"/>
        </w:rPr>
        <w:t>:</w:t>
      </w:r>
    </w:p>
    <w:p w14:paraId="536913EA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CCCCCC"/>
          <w:sz w:val="21"/>
          <w:szCs w:val="21"/>
        </w:rPr>
        <w:t xml:space="preserve">    </w:t>
      </w:r>
      <w:r w:rsidRPr="0032799B">
        <w:rPr>
          <w:rFonts w:ascii="Consolas" w:hAnsi="Consolas"/>
          <w:color w:val="569CD6"/>
          <w:sz w:val="21"/>
          <w:szCs w:val="21"/>
        </w:rPr>
        <w:t>spec</w:t>
      </w:r>
      <w:r w:rsidRPr="0032799B">
        <w:rPr>
          <w:rFonts w:ascii="Consolas" w:hAnsi="Consolas"/>
          <w:color w:val="CCCCCC"/>
          <w:sz w:val="21"/>
          <w:szCs w:val="21"/>
        </w:rPr>
        <w:t>:</w:t>
      </w:r>
    </w:p>
    <w:p w14:paraId="012DC749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32799B">
        <w:rPr>
          <w:rFonts w:ascii="Consolas" w:hAnsi="Consolas"/>
          <w:color w:val="569CD6"/>
          <w:sz w:val="21"/>
          <w:szCs w:val="21"/>
        </w:rPr>
        <w:t>containers</w:t>
      </w:r>
      <w:r w:rsidRPr="0032799B">
        <w:rPr>
          <w:rFonts w:ascii="Consolas" w:hAnsi="Consolas"/>
          <w:color w:val="CCCCCC"/>
          <w:sz w:val="21"/>
          <w:szCs w:val="21"/>
        </w:rPr>
        <w:t>:</w:t>
      </w:r>
    </w:p>
    <w:p w14:paraId="5442F5BD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CCCCCC"/>
          <w:sz w:val="21"/>
          <w:szCs w:val="21"/>
        </w:rPr>
        <w:t xml:space="preserve">      - </w:t>
      </w:r>
      <w:r w:rsidRPr="0032799B">
        <w:rPr>
          <w:rFonts w:ascii="Consolas" w:hAnsi="Consolas"/>
          <w:color w:val="569CD6"/>
          <w:sz w:val="21"/>
          <w:szCs w:val="21"/>
        </w:rPr>
        <w:t>name</w:t>
      </w:r>
      <w:r w:rsidRPr="0032799B">
        <w:rPr>
          <w:rFonts w:ascii="Consolas" w:hAnsi="Consolas"/>
          <w:color w:val="CCCCCC"/>
          <w:sz w:val="21"/>
          <w:szCs w:val="21"/>
        </w:rPr>
        <w:t xml:space="preserve">: </w:t>
      </w:r>
      <w:r w:rsidRPr="0032799B">
        <w:rPr>
          <w:rFonts w:ascii="Consolas" w:hAnsi="Consolas"/>
          <w:color w:val="CE9178"/>
          <w:sz w:val="21"/>
          <w:szCs w:val="21"/>
        </w:rPr>
        <w:t>busybox</w:t>
      </w:r>
    </w:p>
    <w:p w14:paraId="27DA32AC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2799B">
        <w:rPr>
          <w:rFonts w:ascii="Consolas" w:hAnsi="Consolas"/>
          <w:color w:val="569CD6"/>
          <w:sz w:val="21"/>
          <w:szCs w:val="21"/>
        </w:rPr>
        <w:t>image</w:t>
      </w:r>
      <w:r w:rsidRPr="0032799B">
        <w:rPr>
          <w:rFonts w:ascii="Consolas" w:hAnsi="Consolas"/>
          <w:color w:val="CCCCCC"/>
          <w:sz w:val="21"/>
          <w:szCs w:val="21"/>
        </w:rPr>
        <w:t xml:space="preserve">: </w:t>
      </w:r>
      <w:r w:rsidRPr="0032799B">
        <w:rPr>
          <w:rFonts w:ascii="Consolas" w:hAnsi="Consolas"/>
          <w:color w:val="CE9178"/>
          <w:sz w:val="21"/>
          <w:szCs w:val="21"/>
        </w:rPr>
        <w:t>busybox</w:t>
      </w:r>
    </w:p>
    <w:p w14:paraId="78D6BBB6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32799B">
        <w:rPr>
          <w:rFonts w:ascii="Consolas" w:hAnsi="Consolas"/>
          <w:color w:val="569CD6"/>
          <w:sz w:val="21"/>
          <w:szCs w:val="21"/>
        </w:rPr>
        <w:t>command</w:t>
      </w:r>
      <w:r w:rsidRPr="0032799B">
        <w:rPr>
          <w:rFonts w:ascii="Consolas" w:hAnsi="Consolas"/>
          <w:color w:val="CCCCCC"/>
          <w:sz w:val="21"/>
          <w:szCs w:val="21"/>
        </w:rPr>
        <w:t xml:space="preserve">: [ </w:t>
      </w:r>
      <w:r w:rsidRPr="0032799B">
        <w:rPr>
          <w:rFonts w:ascii="Consolas" w:hAnsi="Consolas"/>
          <w:color w:val="CE9178"/>
          <w:sz w:val="21"/>
          <w:szCs w:val="21"/>
        </w:rPr>
        <w:t>"sleep"</w:t>
      </w:r>
      <w:r w:rsidRPr="0032799B">
        <w:rPr>
          <w:rFonts w:ascii="Consolas" w:hAnsi="Consolas"/>
          <w:color w:val="CCCCCC"/>
          <w:sz w:val="21"/>
          <w:szCs w:val="21"/>
        </w:rPr>
        <w:t xml:space="preserve">, </w:t>
      </w:r>
      <w:r w:rsidRPr="0032799B">
        <w:rPr>
          <w:rFonts w:ascii="Consolas" w:hAnsi="Consolas"/>
          <w:color w:val="CE9178"/>
          <w:sz w:val="21"/>
          <w:szCs w:val="21"/>
        </w:rPr>
        <w:t>"60"</w:t>
      </w:r>
      <w:r w:rsidRPr="0032799B">
        <w:rPr>
          <w:rFonts w:ascii="Consolas" w:hAnsi="Consolas"/>
          <w:color w:val="CCCCCC"/>
          <w:sz w:val="21"/>
          <w:szCs w:val="21"/>
        </w:rPr>
        <w:t xml:space="preserve"> ]</w:t>
      </w:r>
    </w:p>
    <w:p w14:paraId="60EC1D0B" w14:textId="77777777" w:rsidR="0032799B" w:rsidRPr="0032799B" w:rsidRDefault="0032799B" w:rsidP="0032799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2799B">
        <w:rPr>
          <w:rFonts w:ascii="Consolas" w:hAnsi="Consolas"/>
          <w:color w:val="CCCCCC"/>
          <w:sz w:val="21"/>
          <w:szCs w:val="21"/>
        </w:rPr>
        <w:t xml:space="preserve">      </w:t>
      </w:r>
      <w:r w:rsidRPr="0032799B">
        <w:rPr>
          <w:rFonts w:ascii="Consolas" w:hAnsi="Consolas"/>
          <w:color w:val="569CD6"/>
          <w:sz w:val="21"/>
          <w:szCs w:val="21"/>
        </w:rPr>
        <w:t>restartPolicy</w:t>
      </w:r>
      <w:r w:rsidRPr="0032799B">
        <w:rPr>
          <w:rFonts w:ascii="Consolas" w:hAnsi="Consolas"/>
          <w:color w:val="CCCCCC"/>
          <w:sz w:val="21"/>
          <w:szCs w:val="21"/>
        </w:rPr>
        <w:t xml:space="preserve">: </w:t>
      </w:r>
      <w:r w:rsidRPr="0032799B">
        <w:rPr>
          <w:rFonts w:ascii="Consolas" w:hAnsi="Consolas"/>
          <w:color w:val="CE9178"/>
          <w:sz w:val="21"/>
          <w:szCs w:val="21"/>
        </w:rPr>
        <w:t>Never</w:t>
      </w:r>
    </w:p>
    <w:p w14:paraId="5D142634" w14:textId="77777777" w:rsidR="0032799B" w:rsidRDefault="0032799B" w:rsidP="00716595">
      <w:pPr>
        <w:rPr>
          <w:rFonts w:ascii="Roboto" w:hAnsi="Roboto"/>
          <w:color w:val="4A4A4A"/>
          <w:shd w:val="clear" w:color="auto" w:fill="FFFFFF"/>
        </w:rPr>
      </w:pPr>
    </w:p>
    <w:p w14:paraId="61DB856C" w14:textId="77777777" w:rsidR="00124DD9" w:rsidRDefault="00124DD9" w:rsidP="00716595"/>
    <w:p w14:paraId="4AD2C6B5" w14:textId="4A36837F" w:rsidR="0032799B" w:rsidRDefault="0032799B" w:rsidP="00716595">
      <w:r w:rsidRPr="0032799B">
        <w:lastRenderedPageBreak/>
        <w:drawing>
          <wp:inline distT="0" distB="0" distL="0" distR="0" wp14:anchorId="285F81F8" wp14:editId="7309D0F8">
            <wp:extent cx="3558848" cy="2278577"/>
            <wp:effectExtent l="0" t="0" r="3810" b="7620"/>
            <wp:docPr id="92747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7695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80E4" w14:textId="77777777" w:rsidR="0032799B" w:rsidRDefault="0032799B" w:rsidP="00716595"/>
    <w:p w14:paraId="1AFA3EF2" w14:textId="77777777" w:rsidR="0032799B" w:rsidRDefault="0032799B" w:rsidP="0032799B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jobdemo6.yaml </w:t>
      </w:r>
    </w:p>
    <w:p w14:paraId="6CB8531C" w14:textId="6C7E25C6" w:rsidR="0032799B" w:rsidRDefault="0032799B" w:rsidP="00716595">
      <w:r w:rsidRPr="0032799B">
        <w:drawing>
          <wp:inline distT="0" distB="0" distL="0" distR="0" wp14:anchorId="3E7C1FC1" wp14:editId="3ADB0EA6">
            <wp:extent cx="2446232" cy="350550"/>
            <wp:effectExtent l="0" t="0" r="0" b="0"/>
            <wp:docPr id="75092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2193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2824" w14:textId="77777777" w:rsidR="0032799B" w:rsidRDefault="0032799B" w:rsidP="00716595"/>
    <w:p w14:paraId="3E00C57C" w14:textId="77777777" w:rsidR="0032799B" w:rsidRDefault="0032799B" w:rsidP="00716595"/>
    <w:p w14:paraId="59C5E6F9" w14:textId="77777777" w:rsidR="0032799B" w:rsidRDefault="0032799B" w:rsidP="00716595"/>
    <w:p w14:paraId="22830D57" w14:textId="12201BBA" w:rsidR="0032799B" w:rsidRDefault="0032799B" w:rsidP="00716595">
      <w:r>
        <w:rPr>
          <w:noProof/>
        </w:rPr>
        <w:drawing>
          <wp:inline distT="0" distB="0" distL="0" distR="0" wp14:anchorId="1D53E69A" wp14:editId="31C29D7A">
            <wp:extent cx="4132580" cy="1468755"/>
            <wp:effectExtent l="0" t="0" r="1270" b="0"/>
            <wp:docPr id="20822013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0F4A" w14:textId="3D3FF1B9" w:rsidR="001E140E" w:rsidRDefault="001E140E" w:rsidP="00716595">
      <w:r>
        <w:rPr>
          <w:noProof/>
        </w:rPr>
        <w:drawing>
          <wp:inline distT="0" distB="0" distL="0" distR="0" wp14:anchorId="5262B5A7" wp14:editId="27FA0288">
            <wp:extent cx="4140200" cy="1468755"/>
            <wp:effectExtent l="0" t="0" r="0" b="0"/>
            <wp:docPr id="10397650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2D7B" w14:textId="77777777" w:rsidR="001E140E" w:rsidRDefault="001E140E" w:rsidP="00716595"/>
    <w:p w14:paraId="0B7CFD57" w14:textId="77777777" w:rsidR="001E140E" w:rsidRDefault="001E140E" w:rsidP="001E140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describe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helloworld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less </w:t>
      </w:r>
    </w:p>
    <w:p w14:paraId="551055CA" w14:textId="77777777" w:rsidR="001E140E" w:rsidRDefault="001E140E" w:rsidP="00716595"/>
    <w:p w14:paraId="5FFB5BD6" w14:textId="77777777" w:rsidR="001E140E" w:rsidRDefault="001E140E" w:rsidP="00716595"/>
    <w:p w14:paraId="0CACAEA5" w14:textId="77777777" w:rsidR="006477B3" w:rsidRDefault="006477B3" w:rsidP="00716595"/>
    <w:p w14:paraId="7A4467C3" w14:textId="32857DAB" w:rsidR="001E140E" w:rsidRDefault="001E140E" w:rsidP="00716595">
      <w:r>
        <w:rPr>
          <w:noProof/>
        </w:rPr>
        <w:lastRenderedPageBreak/>
        <w:drawing>
          <wp:inline distT="0" distB="0" distL="0" distR="0" wp14:anchorId="7219F288" wp14:editId="3EE356CB">
            <wp:extent cx="5997575" cy="4248150"/>
            <wp:effectExtent l="0" t="0" r="3175" b="0"/>
            <wp:docPr id="8423202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D75B0" w14:textId="77777777" w:rsidR="001E140E" w:rsidRDefault="001E140E" w:rsidP="00716595"/>
    <w:p w14:paraId="7A8A122A" w14:textId="77777777" w:rsidR="001E140E" w:rsidRDefault="001E140E" w:rsidP="001E140E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delete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helloworld </w:t>
      </w:r>
    </w:p>
    <w:p w14:paraId="3F842BCF" w14:textId="59CB8590" w:rsidR="001E140E" w:rsidRDefault="001E140E" w:rsidP="00716595">
      <w:r w:rsidRPr="001E140E">
        <w:drawing>
          <wp:inline distT="0" distB="0" distL="0" distR="0" wp14:anchorId="6FCFCEBC" wp14:editId="123AF1F1">
            <wp:extent cx="2987299" cy="426757"/>
            <wp:effectExtent l="0" t="0" r="3810" b="0"/>
            <wp:docPr id="126426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6618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5947" w14:textId="77777777" w:rsidR="001E140E" w:rsidRDefault="001E140E" w:rsidP="00716595"/>
    <w:p w14:paraId="1E474CCD" w14:textId="77777777" w:rsidR="001E140E" w:rsidRDefault="001E140E" w:rsidP="00716595"/>
    <w:p w14:paraId="25FDEE49" w14:textId="77777777" w:rsidR="001E140E" w:rsidRDefault="001E140E" w:rsidP="00716595"/>
    <w:p w14:paraId="7DBFB76A" w14:textId="77777777" w:rsidR="006477B3" w:rsidRDefault="006477B3" w:rsidP="006477B3">
      <w:pPr>
        <w:pStyle w:val="Heading1"/>
        <w:rPr>
          <w:color w:val="E36C0A" w:themeColor="accent6" w:themeShade="BF"/>
        </w:rPr>
      </w:pPr>
      <w:bookmarkStart w:id="11" w:name="_Toc158377344"/>
      <w:r w:rsidRPr="00192F50">
        <w:rPr>
          <w:color w:val="E36C0A" w:themeColor="accent6" w:themeShade="BF"/>
        </w:rPr>
        <w:t xml:space="preserve">Kubernetes </w:t>
      </w:r>
      <w:r>
        <w:rPr>
          <w:color w:val="E36C0A" w:themeColor="accent6" w:themeShade="BF"/>
        </w:rPr>
        <w:t xml:space="preserve">Cron </w:t>
      </w:r>
      <w:r w:rsidRPr="00192F50">
        <w:rPr>
          <w:color w:val="E36C0A" w:themeColor="accent6" w:themeShade="BF"/>
        </w:rPr>
        <w:t xml:space="preserve">Job  - </w:t>
      </w:r>
      <w:r>
        <w:rPr>
          <w:color w:val="E36C0A" w:themeColor="accent6" w:themeShade="BF"/>
        </w:rPr>
        <w:t>Create Cronjob</w:t>
      </w:r>
      <w:bookmarkEnd w:id="11"/>
    </w:p>
    <w:p w14:paraId="22CE839B" w14:textId="77777777" w:rsidR="006477B3" w:rsidRDefault="006477B3" w:rsidP="006477B3"/>
    <w:p w14:paraId="55FF70A5" w14:textId="77777777" w:rsidR="006477B3" w:rsidRDefault="006477B3" w:rsidP="006477B3"/>
    <w:p w14:paraId="53E3A7D0" w14:textId="77777777" w:rsidR="006477B3" w:rsidRDefault="006477B3" w:rsidP="006477B3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api-versions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grep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batch </w:t>
      </w:r>
    </w:p>
    <w:p w14:paraId="38D36AF5" w14:textId="77777777" w:rsidR="006477B3" w:rsidRDefault="006477B3" w:rsidP="006477B3"/>
    <w:p w14:paraId="22BEC27B" w14:textId="450E736E" w:rsidR="006477B3" w:rsidRPr="006477B3" w:rsidRDefault="006477B3" w:rsidP="006477B3">
      <w:r w:rsidRPr="006477B3">
        <w:drawing>
          <wp:inline distT="0" distB="0" distL="0" distR="0" wp14:anchorId="566F1049" wp14:editId="7DD0ABBD">
            <wp:extent cx="2712955" cy="236240"/>
            <wp:effectExtent l="0" t="0" r="0" b="0"/>
            <wp:docPr id="157332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2018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5252" w14:textId="77777777" w:rsidR="006477B3" w:rsidRDefault="006477B3" w:rsidP="006477B3"/>
    <w:p w14:paraId="0B1EF486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569CD6"/>
          <w:sz w:val="21"/>
          <w:szCs w:val="21"/>
        </w:rPr>
        <w:t>apiVersion</w:t>
      </w:r>
      <w:r w:rsidRPr="006477B3">
        <w:rPr>
          <w:rFonts w:ascii="Consolas" w:hAnsi="Consolas"/>
          <w:color w:val="CCCCCC"/>
          <w:sz w:val="21"/>
          <w:szCs w:val="21"/>
        </w:rPr>
        <w:t xml:space="preserve">: </w:t>
      </w:r>
      <w:r w:rsidRPr="006477B3">
        <w:rPr>
          <w:rFonts w:ascii="Consolas" w:hAnsi="Consolas"/>
          <w:color w:val="CE9178"/>
          <w:sz w:val="21"/>
          <w:szCs w:val="21"/>
        </w:rPr>
        <w:t>batch/v1</w:t>
      </w:r>
    </w:p>
    <w:p w14:paraId="3D977F43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569CD6"/>
          <w:sz w:val="21"/>
          <w:szCs w:val="21"/>
        </w:rPr>
        <w:t>kind</w:t>
      </w:r>
      <w:r w:rsidRPr="006477B3">
        <w:rPr>
          <w:rFonts w:ascii="Consolas" w:hAnsi="Consolas"/>
          <w:color w:val="CCCCCC"/>
          <w:sz w:val="21"/>
          <w:szCs w:val="21"/>
        </w:rPr>
        <w:t xml:space="preserve">: </w:t>
      </w:r>
      <w:r w:rsidRPr="006477B3">
        <w:rPr>
          <w:rFonts w:ascii="Consolas" w:hAnsi="Consolas"/>
          <w:color w:val="CE9178"/>
          <w:sz w:val="21"/>
          <w:szCs w:val="21"/>
        </w:rPr>
        <w:t>CronJob</w:t>
      </w:r>
    </w:p>
    <w:p w14:paraId="77FA0B39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569CD6"/>
          <w:sz w:val="21"/>
          <w:szCs w:val="21"/>
        </w:rPr>
        <w:t>metadata</w:t>
      </w:r>
      <w:r w:rsidRPr="006477B3">
        <w:rPr>
          <w:rFonts w:ascii="Consolas" w:hAnsi="Consolas"/>
          <w:color w:val="CCCCCC"/>
          <w:sz w:val="21"/>
          <w:szCs w:val="21"/>
        </w:rPr>
        <w:t>:</w:t>
      </w:r>
    </w:p>
    <w:p w14:paraId="4E8D7A66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CCCCCC"/>
          <w:sz w:val="21"/>
          <w:szCs w:val="21"/>
        </w:rPr>
        <w:t xml:space="preserve">  </w:t>
      </w:r>
      <w:r w:rsidRPr="006477B3">
        <w:rPr>
          <w:rFonts w:ascii="Consolas" w:hAnsi="Consolas"/>
          <w:color w:val="569CD6"/>
          <w:sz w:val="21"/>
          <w:szCs w:val="21"/>
        </w:rPr>
        <w:t>name</w:t>
      </w:r>
      <w:r w:rsidRPr="006477B3">
        <w:rPr>
          <w:rFonts w:ascii="Consolas" w:hAnsi="Consolas"/>
          <w:color w:val="CCCCCC"/>
          <w:sz w:val="21"/>
          <w:szCs w:val="21"/>
        </w:rPr>
        <w:t xml:space="preserve">: </w:t>
      </w:r>
      <w:r w:rsidRPr="006477B3">
        <w:rPr>
          <w:rFonts w:ascii="Consolas" w:hAnsi="Consolas"/>
          <w:color w:val="CE9178"/>
          <w:sz w:val="21"/>
          <w:szCs w:val="21"/>
        </w:rPr>
        <w:t>helloworld-cron</w:t>
      </w:r>
    </w:p>
    <w:p w14:paraId="249D7C17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569CD6"/>
          <w:sz w:val="21"/>
          <w:szCs w:val="21"/>
        </w:rPr>
        <w:t>spec</w:t>
      </w:r>
      <w:r w:rsidRPr="006477B3">
        <w:rPr>
          <w:rFonts w:ascii="Consolas" w:hAnsi="Consolas"/>
          <w:color w:val="CCCCCC"/>
          <w:sz w:val="21"/>
          <w:szCs w:val="21"/>
        </w:rPr>
        <w:t>:</w:t>
      </w:r>
    </w:p>
    <w:p w14:paraId="48AE3A73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CCCCCC"/>
          <w:sz w:val="21"/>
          <w:szCs w:val="21"/>
        </w:rPr>
        <w:t xml:space="preserve">  </w:t>
      </w:r>
      <w:r w:rsidRPr="006477B3">
        <w:rPr>
          <w:rFonts w:ascii="Consolas" w:hAnsi="Consolas"/>
          <w:color w:val="569CD6"/>
          <w:sz w:val="21"/>
          <w:szCs w:val="21"/>
        </w:rPr>
        <w:t>schedule</w:t>
      </w:r>
      <w:r w:rsidRPr="006477B3">
        <w:rPr>
          <w:rFonts w:ascii="Consolas" w:hAnsi="Consolas"/>
          <w:color w:val="CCCCCC"/>
          <w:sz w:val="21"/>
          <w:szCs w:val="21"/>
        </w:rPr>
        <w:t xml:space="preserve">: </w:t>
      </w:r>
      <w:r w:rsidRPr="006477B3">
        <w:rPr>
          <w:rFonts w:ascii="Consolas" w:hAnsi="Consolas"/>
          <w:color w:val="CE9178"/>
          <w:sz w:val="21"/>
          <w:szCs w:val="21"/>
        </w:rPr>
        <w:t>"* * * * *"</w:t>
      </w:r>
    </w:p>
    <w:p w14:paraId="5F051B2D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CCCCCC"/>
          <w:sz w:val="21"/>
          <w:szCs w:val="21"/>
        </w:rPr>
        <w:t xml:space="preserve">  </w:t>
      </w:r>
      <w:r w:rsidRPr="006477B3">
        <w:rPr>
          <w:rFonts w:ascii="Consolas" w:hAnsi="Consolas"/>
          <w:color w:val="569CD6"/>
          <w:sz w:val="21"/>
          <w:szCs w:val="21"/>
        </w:rPr>
        <w:t>jobTemplate</w:t>
      </w:r>
      <w:r w:rsidRPr="006477B3">
        <w:rPr>
          <w:rFonts w:ascii="Consolas" w:hAnsi="Consolas"/>
          <w:color w:val="CCCCCC"/>
          <w:sz w:val="21"/>
          <w:szCs w:val="21"/>
        </w:rPr>
        <w:t>:</w:t>
      </w:r>
    </w:p>
    <w:p w14:paraId="61F07F89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CCCCCC"/>
          <w:sz w:val="21"/>
          <w:szCs w:val="21"/>
        </w:rPr>
        <w:t xml:space="preserve">    </w:t>
      </w:r>
      <w:r w:rsidRPr="006477B3">
        <w:rPr>
          <w:rFonts w:ascii="Consolas" w:hAnsi="Consolas"/>
          <w:color w:val="569CD6"/>
          <w:sz w:val="21"/>
          <w:szCs w:val="21"/>
        </w:rPr>
        <w:t>spec</w:t>
      </w:r>
      <w:r w:rsidRPr="006477B3">
        <w:rPr>
          <w:rFonts w:ascii="Consolas" w:hAnsi="Consolas"/>
          <w:color w:val="CCCCCC"/>
          <w:sz w:val="21"/>
          <w:szCs w:val="21"/>
        </w:rPr>
        <w:t>:</w:t>
      </w:r>
    </w:p>
    <w:p w14:paraId="6259A414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CCCCCC"/>
          <w:sz w:val="21"/>
          <w:szCs w:val="21"/>
        </w:rPr>
        <w:t xml:space="preserve">      </w:t>
      </w:r>
      <w:r w:rsidRPr="006477B3">
        <w:rPr>
          <w:rFonts w:ascii="Consolas" w:hAnsi="Consolas"/>
          <w:color w:val="569CD6"/>
          <w:sz w:val="21"/>
          <w:szCs w:val="21"/>
        </w:rPr>
        <w:t>template</w:t>
      </w:r>
      <w:r w:rsidRPr="006477B3">
        <w:rPr>
          <w:rFonts w:ascii="Consolas" w:hAnsi="Consolas"/>
          <w:color w:val="CCCCCC"/>
          <w:sz w:val="21"/>
          <w:szCs w:val="21"/>
        </w:rPr>
        <w:t>:</w:t>
      </w:r>
    </w:p>
    <w:p w14:paraId="23F87007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77B3">
        <w:rPr>
          <w:rFonts w:ascii="Consolas" w:hAnsi="Consolas"/>
          <w:color w:val="569CD6"/>
          <w:sz w:val="21"/>
          <w:szCs w:val="21"/>
        </w:rPr>
        <w:t>spec</w:t>
      </w:r>
      <w:r w:rsidRPr="006477B3">
        <w:rPr>
          <w:rFonts w:ascii="Consolas" w:hAnsi="Consolas"/>
          <w:color w:val="CCCCCC"/>
          <w:sz w:val="21"/>
          <w:szCs w:val="21"/>
        </w:rPr>
        <w:t>:</w:t>
      </w:r>
    </w:p>
    <w:p w14:paraId="0CEE9171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6477B3">
        <w:rPr>
          <w:rFonts w:ascii="Consolas" w:hAnsi="Consolas"/>
          <w:color w:val="569CD6"/>
          <w:sz w:val="21"/>
          <w:szCs w:val="21"/>
        </w:rPr>
        <w:t>containers</w:t>
      </w:r>
      <w:r w:rsidRPr="006477B3">
        <w:rPr>
          <w:rFonts w:ascii="Consolas" w:hAnsi="Consolas"/>
          <w:color w:val="CCCCCC"/>
          <w:sz w:val="21"/>
          <w:szCs w:val="21"/>
        </w:rPr>
        <w:t>:</w:t>
      </w:r>
    </w:p>
    <w:p w14:paraId="374E47CF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CCCCCC"/>
          <w:sz w:val="21"/>
          <w:szCs w:val="21"/>
        </w:rPr>
        <w:t xml:space="preserve">          - </w:t>
      </w:r>
      <w:r w:rsidRPr="006477B3">
        <w:rPr>
          <w:rFonts w:ascii="Consolas" w:hAnsi="Consolas"/>
          <w:color w:val="569CD6"/>
          <w:sz w:val="21"/>
          <w:szCs w:val="21"/>
        </w:rPr>
        <w:t>name</w:t>
      </w:r>
      <w:r w:rsidRPr="006477B3">
        <w:rPr>
          <w:rFonts w:ascii="Consolas" w:hAnsi="Consolas"/>
          <w:color w:val="CCCCCC"/>
          <w:sz w:val="21"/>
          <w:szCs w:val="21"/>
        </w:rPr>
        <w:t xml:space="preserve">: </w:t>
      </w:r>
      <w:r w:rsidRPr="006477B3">
        <w:rPr>
          <w:rFonts w:ascii="Consolas" w:hAnsi="Consolas"/>
          <w:color w:val="CE9178"/>
          <w:sz w:val="21"/>
          <w:szCs w:val="21"/>
        </w:rPr>
        <w:t>busybox</w:t>
      </w:r>
    </w:p>
    <w:p w14:paraId="5125AD09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477B3">
        <w:rPr>
          <w:rFonts w:ascii="Consolas" w:hAnsi="Consolas"/>
          <w:color w:val="569CD6"/>
          <w:sz w:val="21"/>
          <w:szCs w:val="21"/>
        </w:rPr>
        <w:t>image</w:t>
      </w:r>
      <w:r w:rsidRPr="006477B3">
        <w:rPr>
          <w:rFonts w:ascii="Consolas" w:hAnsi="Consolas"/>
          <w:color w:val="CCCCCC"/>
          <w:sz w:val="21"/>
          <w:szCs w:val="21"/>
        </w:rPr>
        <w:t xml:space="preserve">: </w:t>
      </w:r>
      <w:r w:rsidRPr="006477B3">
        <w:rPr>
          <w:rFonts w:ascii="Consolas" w:hAnsi="Consolas"/>
          <w:color w:val="CE9178"/>
          <w:sz w:val="21"/>
          <w:szCs w:val="21"/>
        </w:rPr>
        <w:t>busybox</w:t>
      </w:r>
    </w:p>
    <w:p w14:paraId="2D6C0E22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477B3">
        <w:rPr>
          <w:rFonts w:ascii="Consolas" w:hAnsi="Consolas"/>
          <w:color w:val="569CD6"/>
          <w:sz w:val="21"/>
          <w:szCs w:val="21"/>
        </w:rPr>
        <w:t>command</w:t>
      </w:r>
      <w:r w:rsidRPr="006477B3">
        <w:rPr>
          <w:rFonts w:ascii="Consolas" w:hAnsi="Consolas"/>
          <w:color w:val="CCCCCC"/>
          <w:sz w:val="21"/>
          <w:szCs w:val="21"/>
        </w:rPr>
        <w:t>: [</w:t>
      </w:r>
      <w:r w:rsidRPr="006477B3">
        <w:rPr>
          <w:rFonts w:ascii="Consolas" w:hAnsi="Consolas"/>
          <w:color w:val="CE9178"/>
          <w:sz w:val="21"/>
          <w:szCs w:val="21"/>
        </w:rPr>
        <w:t>"echo"</w:t>
      </w:r>
      <w:r w:rsidRPr="006477B3">
        <w:rPr>
          <w:rFonts w:ascii="Consolas" w:hAnsi="Consolas"/>
          <w:color w:val="CCCCCC"/>
          <w:sz w:val="21"/>
          <w:szCs w:val="21"/>
        </w:rPr>
        <w:t xml:space="preserve">, </w:t>
      </w:r>
      <w:r w:rsidRPr="006477B3">
        <w:rPr>
          <w:rFonts w:ascii="Consolas" w:hAnsi="Consolas"/>
          <w:color w:val="CE9178"/>
          <w:sz w:val="21"/>
          <w:szCs w:val="21"/>
        </w:rPr>
        <w:t>"Hello Kubernetes!!!"</w:t>
      </w:r>
      <w:r w:rsidRPr="006477B3">
        <w:rPr>
          <w:rFonts w:ascii="Consolas" w:hAnsi="Consolas"/>
          <w:color w:val="CCCCCC"/>
          <w:sz w:val="21"/>
          <w:szCs w:val="21"/>
        </w:rPr>
        <w:t>]</w:t>
      </w:r>
    </w:p>
    <w:p w14:paraId="2566FC5B" w14:textId="77777777" w:rsidR="006477B3" w:rsidRPr="006477B3" w:rsidRDefault="006477B3" w:rsidP="006477B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77B3">
        <w:rPr>
          <w:rFonts w:ascii="Consolas" w:hAnsi="Consolas"/>
          <w:color w:val="CCCCCC"/>
          <w:sz w:val="21"/>
          <w:szCs w:val="21"/>
        </w:rPr>
        <w:t xml:space="preserve">          </w:t>
      </w:r>
      <w:r w:rsidRPr="006477B3">
        <w:rPr>
          <w:rFonts w:ascii="Consolas" w:hAnsi="Consolas"/>
          <w:color w:val="569CD6"/>
          <w:sz w:val="21"/>
          <w:szCs w:val="21"/>
        </w:rPr>
        <w:t>restartPolicy</w:t>
      </w:r>
      <w:r w:rsidRPr="006477B3">
        <w:rPr>
          <w:rFonts w:ascii="Consolas" w:hAnsi="Consolas"/>
          <w:color w:val="CCCCCC"/>
          <w:sz w:val="21"/>
          <w:szCs w:val="21"/>
        </w:rPr>
        <w:t xml:space="preserve">: </w:t>
      </w:r>
      <w:r w:rsidRPr="006477B3">
        <w:rPr>
          <w:rFonts w:ascii="Consolas" w:hAnsi="Consolas"/>
          <w:color w:val="CE9178"/>
          <w:sz w:val="21"/>
          <w:szCs w:val="21"/>
        </w:rPr>
        <w:t>Never</w:t>
      </w:r>
    </w:p>
    <w:p w14:paraId="7AEBE5E7" w14:textId="77777777" w:rsidR="006477B3" w:rsidRDefault="006477B3" w:rsidP="006477B3"/>
    <w:p w14:paraId="46DFCD9F" w14:textId="77777777" w:rsidR="006477B3" w:rsidRDefault="006477B3" w:rsidP="006477B3"/>
    <w:p w14:paraId="5963A002" w14:textId="5F91F9A4" w:rsidR="001E140E" w:rsidRDefault="006477B3" w:rsidP="00716595">
      <w:r w:rsidRPr="006477B3">
        <w:drawing>
          <wp:inline distT="0" distB="0" distL="0" distR="0" wp14:anchorId="7E22E7E2" wp14:editId="1C26CB1B">
            <wp:extent cx="3482642" cy="2705334"/>
            <wp:effectExtent l="0" t="0" r="3810" b="0"/>
            <wp:docPr id="157340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0793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A1E5" w14:textId="77777777" w:rsidR="006477B3" w:rsidRDefault="006477B3" w:rsidP="00716595"/>
    <w:p w14:paraId="3D8D5932" w14:textId="77777777" w:rsidR="006477B3" w:rsidRDefault="006477B3" w:rsidP="00716595"/>
    <w:p w14:paraId="0C78ADCE" w14:textId="288B1A17" w:rsidR="006477B3" w:rsidRDefault="006477B3" w:rsidP="00716595">
      <w:r>
        <w:t>It keep creating the pod</w:t>
      </w:r>
    </w:p>
    <w:p w14:paraId="1580127A" w14:textId="77777777" w:rsidR="006477B3" w:rsidRDefault="006477B3" w:rsidP="00716595"/>
    <w:p w14:paraId="6B24F92D" w14:textId="3B2FC781" w:rsidR="006477B3" w:rsidRDefault="006477B3" w:rsidP="00716595">
      <w:r w:rsidRPr="006477B3">
        <w:drawing>
          <wp:inline distT="0" distB="0" distL="0" distR="0" wp14:anchorId="33056147" wp14:editId="7071AA38">
            <wp:extent cx="5265876" cy="2019475"/>
            <wp:effectExtent l="0" t="0" r="0" b="0"/>
            <wp:docPr id="196980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0575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FE5D" w14:textId="77777777" w:rsidR="006477B3" w:rsidRDefault="006477B3" w:rsidP="00716595"/>
    <w:p w14:paraId="7A1D8A6F" w14:textId="77777777" w:rsidR="006477B3" w:rsidRDefault="006477B3" w:rsidP="00716595"/>
    <w:p w14:paraId="6B29F530" w14:textId="2C04223D" w:rsidR="00435194" w:rsidRDefault="00435194" w:rsidP="00435194">
      <w:pPr>
        <w:pStyle w:val="Heading1"/>
        <w:rPr>
          <w:color w:val="E36C0A" w:themeColor="accent6" w:themeShade="BF"/>
        </w:rPr>
      </w:pPr>
      <w:bookmarkStart w:id="12" w:name="_Toc158377345"/>
      <w:r w:rsidRPr="00192F50">
        <w:rPr>
          <w:color w:val="E36C0A" w:themeColor="accent6" w:themeShade="BF"/>
        </w:rPr>
        <w:t xml:space="preserve">Kubernetes </w:t>
      </w:r>
      <w:r>
        <w:rPr>
          <w:color w:val="E36C0A" w:themeColor="accent6" w:themeShade="BF"/>
        </w:rPr>
        <w:t xml:space="preserve">Cron </w:t>
      </w:r>
      <w:r w:rsidRPr="00192F50">
        <w:rPr>
          <w:color w:val="E36C0A" w:themeColor="accent6" w:themeShade="BF"/>
        </w:rPr>
        <w:t xml:space="preserve">Job  - </w:t>
      </w:r>
      <w:r>
        <w:rPr>
          <w:color w:val="E36C0A" w:themeColor="accent6" w:themeShade="BF"/>
        </w:rPr>
        <w:t>Suspend</w:t>
      </w:r>
      <w:r>
        <w:rPr>
          <w:color w:val="E36C0A" w:themeColor="accent6" w:themeShade="BF"/>
        </w:rPr>
        <w:t xml:space="preserve"> Cronjob</w:t>
      </w:r>
      <w:bookmarkEnd w:id="12"/>
    </w:p>
    <w:p w14:paraId="7F0A6316" w14:textId="77777777" w:rsidR="006477B3" w:rsidRDefault="006477B3" w:rsidP="00716595"/>
    <w:p w14:paraId="2FAA43D1" w14:textId="2FA2EFD2" w:rsidR="004501C1" w:rsidRDefault="004501C1" w:rsidP="00716595">
      <w:r>
        <w:t>Option1 :</w:t>
      </w:r>
    </w:p>
    <w:p w14:paraId="10B834AA" w14:textId="77777777" w:rsidR="004501C1" w:rsidRDefault="004501C1" w:rsidP="00716595"/>
    <w:p w14:paraId="3C6F6F0D" w14:textId="77777777" w:rsidR="004501C1" w:rsidRDefault="004501C1" w:rsidP="004501C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cronjob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helloworld-cron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'{"spec":{"suspend":true}}' </w:t>
      </w:r>
    </w:p>
    <w:p w14:paraId="0ABD57E5" w14:textId="77777777" w:rsidR="004501C1" w:rsidRDefault="004501C1" w:rsidP="004501C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</w:p>
    <w:p w14:paraId="2364A5E8" w14:textId="35496AE5" w:rsidR="004501C1" w:rsidRDefault="004501C1" w:rsidP="00716595">
      <w:r w:rsidRPr="004501C1">
        <w:drawing>
          <wp:inline distT="0" distB="0" distL="0" distR="0" wp14:anchorId="5C96AB3B" wp14:editId="1B33E0AF">
            <wp:extent cx="4778154" cy="419136"/>
            <wp:effectExtent l="0" t="0" r="3810" b="0"/>
            <wp:docPr id="54152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22965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BD40" w14:textId="77777777" w:rsidR="004501C1" w:rsidRDefault="004501C1" w:rsidP="00716595"/>
    <w:p w14:paraId="793B908D" w14:textId="661CC3AB" w:rsidR="004501C1" w:rsidRDefault="004501C1" w:rsidP="00716595">
      <w:r>
        <w:rPr>
          <w:noProof/>
        </w:rPr>
        <w:lastRenderedPageBreak/>
        <w:drawing>
          <wp:inline distT="0" distB="0" distL="0" distR="0" wp14:anchorId="1470E00D" wp14:editId="0EB58E32">
            <wp:extent cx="5918200" cy="2491105"/>
            <wp:effectExtent l="0" t="0" r="6350" b="4445"/>
            <wp:docPr id="264201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FF12" w14:textId="77777777" w:rsidR="004501C1" w:rsidRDefault="004501C1" w:rsidP="00716595"/>
    <w:p w14:paraId="1BC69654" w14:textId="77777777" w:rsidR="004501C1" w:rsidRDefault="004501C1" w:rsidP="004501C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cronjob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helloworld-cron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'{"spec":{"suspend":true}}' </w:t>
      </w:r>
    </w:p>
    <w:p w14:paraId="275F1F5B" w14:textId="77777777" w:rsidR="004501C1" w:rsidRDefault="004501C1" w:rsidP="004501C1">
      <w:pPr>
        <w:ind w:firstLine="720"/>
      </w:pPr>
    </w:p>
    <w:p w14:paraId="25F6D5AB" w14:textId="77777777" w:rsidR="004501C1" w:rsidRDefault="004501C1" w:rsidP="00716595"/>
    <w:p w14:paraId="2235CC4B" w14:textId="4E603A8F" w:rsidR="004501C1" w:rsidRDefault="004501C1" w:rsidP="00716595">
      <w:r w:rsidRPr="004501C1">
        <w:drawing>
          <wp:inline distT="0" distB="0" distL="0" distR="0" wp14:anchorId="5CB36B65" wp14:editId="6A2BEDA9">
            <wp:extent cx="4084674" cy="3322608"/>
            <wp:effectExtent l="0" t="0" r="0" b="0"/>
            <wp:docPr id="195155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5645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5193" w14:textId="77777777" w:rsidR="004501C1" w:rsidRDefault="004501C1" w:rsidP="00716595"/>
    <w:p w14:paraId="35D8B352" w14:textId="77777777" w:rsidR="004501C1" w:rsidRDefault="004501C1" w:rsidP="00716595"/>
    <w:p w14:paraId="7CD2EA88" w14:textId="560FFCA5" w:rsidR="004501C1" w:rsidRDefault="004501C1" w:rsidP="00716595">
      <w:r>
        <w:t>Option 2:</w:t>
      </w:r>
    </w:p>
    <w:p w14:paraId="70614022" w14:textId="77777777" w:rsidR="004501C1" w:rsidRDefault="004501C1" w:rsidP="00716595"/>
    <w:p w14:paraId="690E0F43" w14:textId="7ADBC84D" w:rsidR="004501C1" w:rsidRDefault="004501C1" w:rsidP="00716595">
      <w:r>
        <w:t>Update the specification in same yaml file</w:t>
      </w:r>
    </w:p>
    <w:p w14:paraId="055C0095" w14:textId="0F0A103F" w:rsidR="004501C1" w:rsidRDefault="004501C1" w:rsidP="00716595">
      <w:r w:rsidRPr="004501C1">
        <w:lastRenderedPageBreak/>
        <w:drawing>
          <wp:inline distT="0" distB="0" distL="0" distR="0" wp14:anchorId="101E0A9F" wp14:editId="6B8A1F0B">
            <wp:extent cx="5067739" cy="3871295"/>
            <wp:effectExtent l="0" t="0" r="0" b="0"/>
            <wp:docPr id="150256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6794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B5CA" w14:textId="77777777" w:rsidR="004501C1" w:rsidRDefault="004501C1" w:rsidP="00716595"/>
    <w:p w14:paraId="640AE7CB" w14:textId="77777777" w:rsidR="004501C1" w:rsidRDefault="004501C1" w:rsidP="004501C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16B4006" w14:textId="77777777" w:rsidR="004501C1" w:rsidRDefault="004501C1" w:rsidP="004501C1">
      <w:pPr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kubectl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apply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Cronjobdemo.yaml </w:t>
      </w:r>
    </w:p>
    <w:p w14:paraId="57F1EE18" w14:textId="77777777" w:rsidR="004501C1" w:rsidRDefault="004501C1" w:rsidP="00716595"/>
    <w:p w14:paraId="14997470" w14:textId="77777777" w:rsidR="004501C1" w:rsidRDefault="004501C1" w:rsidP="00716595"/>
    <w:p w14:paraId="6244C542" w14:textId="77777777" w:rsidR="00F245B3" w:rsidRDefault="00F245B3" w:rsidP="00716595"/>
    <w:p w14:paraId="3AD29AC3" w14:textId="77777777" w:rsidR="00F245B3" w:rsidRDefault="00F245B3" w:rsidP="00716595"/>
    <w:p w14:paraId="5959B108" w14:textId="77777777" w:rsidR="004501C1" w:rsidRDefault="004501C1" w:rsidP="00716595"/>
    <w:p w14:paraId="75794C1B" w14:textId="77777777" w:rsidR="00F245B3" w:rsidRDefault="00F245B3" w:rsidP="00F245B3">
      <w:pPr>
        <w:rPr>
          <w:rFonts w:eastAsia="Arial"/>
        </w:rPr>
      </w:pPr>
      <w:r w:rsidRPr="00D851BA">
        <w:rPr>
          <w:rFonts w:eastAsia="Arial"/>
        </w:rPr>
        <w:t>az group delete --name AKSDemo --yes --no-wait</w:t>
      </w:r>
    </w:p>
    <w:p w14:paraId="16D9392A" w14:textId="77777777" w:rsidR="00F245B3" w:rsidRPr="00244FB9" w:rsidRDefault="00F245B3" w:rsidP="00F245B3">
      <w:pPr>
        <w:rPr>
          <w:rFonts w:eastAsia="Arial"/>
        </w:rPr>
      </w:pPr>
    </w:p>
    <w:p w14:paraId="3E235B6D" w14:textId="5B0427DD" w:rsidR="00F245B3" w:rsidRPr="00716595" w:rsidRDefault="00F245B3" w:rsidP="00F245B3">
      <w:r w:rsidRPr="00F245B3">
        <w:drawing>
          <wp:inline distT="0" distB="0" distL="0" distR="0" wp14:anchorId="497A3FE5" wp14:editId="71F222A2">
            <wp:extent cx="4130398" cy="403895"/>
            <wp:effectExtent l="0" t="0" r="3810" b="0"/>
            <wp:docPr id="58058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86756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5B3" w:rsidRPr="00716595" w:rsidSect="008D3991">
      <w:headerReference w:type="default" r:id="rId64"/>
      <w:pgSz w:w="11920" w:h="16840"/>
      <w:pgMar w:top="1280" w:right="860" w:bottom="280" w:left="130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32A1" w14:textId="77777777" w:rsidR="008D3991" w:rsidRDefault="008D3991">
      <w:r>
        <w:separator/>
      </w:r>
    </w:p>
  </w:endnote>
  <w:endnote w:type="continuationSeparator" w:id="0">
    <w:p w14:paraId="7FB8EAF1" w14:textId="77777777" w:rsidR="008D3991" w:rsidRDefault="008D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22F51" w14:textId="77777777" w:rsidR="008D3991" w:rsidRDefault="008D3991">
      <w:r>
        <w:separator/>
      </w:r>
    </w:p>
  </w:footnote>
  <w:footnote w:type="continuationSeparator" w:id="0">
    <w:p w14:paraId="2936648A" w14:textId="77777777" w:rsidR="008D3991" w:rsidRDefault="008D3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1937" w14:textId="5A4BB9C5" w:rsidR="006C4161" w:rsidRDefault="006C4161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42F"/>
    <w:multiLevelType w:val="multilevel"/>
    <w:tmpl w:val="CD62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74E07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3433E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D0435"/>
    <w:multiLevelType w:val="multilevel"/>
    <w:tmpl w:val="329A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7232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23FC2"/>
    <w:multiLevelType w:val="multilevel"/>
    <w:tmpl w:val="74C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716AC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826F8"/>
    <w:multiLevelType w:val="multilevel"/>
    <w:tmpl w:val="6760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B3BD9"/>
    <w:multiLevelType w:val="multilevel"/>
    <w:tmpl w:val="CA2C8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BA2BB4"/>
    <w:multiLevelType w:val="multilevel"/>
    <w:tmpl w:val="CB3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F5483"/>
    <w:multiLevelType w:val="multilevel"/>
    <w:tmpl w:val="642417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5B4240E8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88419F"/>
    <w:multiLevelType w:val="hybridMultilevel"/>
    <w:tmpl w:val="672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E2D5A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651303"/>
    <w:multiLevelType w:val="multilevel"/>
    <w:tmpl w:val="FC3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223E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B0413"/>
    <w:multiLevelType w:val="multilevel"/>
    <w:tmpl w:val="CA2C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46660F"/>
    <w:multiLevelType w:val="multilevel"/>
    <w:tmpl w:val="52DE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675CE"/>
    <w:multiLevelType w:val="multilevel"/>
    <w:tmpl w:val="3CC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C31A1"/>
    <w:multiLevelType w:val="multilevel"/>
    <w:tmpl w:val="3F6ED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55226">
    <w:abstractNumId w:val="10"/>
  </w:num>
  <w:num w:numId="2" w16cid:durableId="1435713782">
    <w:abstractNumId w:val="9"/>
  </w:num>
  <w:num w:numId="3" w16cid:durableId="218513052">
    <w:abstractNumId w:val="2"/>
  </w:num>
  <w:num w:numId="4" w16cid:durableId="1861622341">
    <w:abstractNumId w:val="15"/>
  </w:num>
  <w:num w:numId="5" w16cid:durableId="1812988237">
    <w:abstractNumId w:val="4"/>
  </w:num>
  <w:num w:numId="6" w16cid:durableId="1847282385">
    <w:abstractNumId w:val="16"/>
  </w:num>
  <w:num w:numId="7" w16cid:durableId="1265962800">
    <w:abstractNumId w:val="11"/>
  </w:num>
  <w:num w:numId="8" w16cid:durableId="619534975">
    <w:abstractNumId w:val="1"/>
  </w:num>
  <w:num w:numId="9" w16cid:durableId="278491274">
    <w:abstractNumId w:val="13"/>
  </w:num>
  <w:num w:numId="10" w16cid:durableId="2013143098">
    <w:abstractNumId w:val="6"/>
  </w:num>
  <w:num w:numId="11" w16cid:durableId="157308001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230041395">
    <w:abstractNumId w:val="18"/>
  </w:num>
  <w:num w:numId="13" w16cid:durableId="1568687423">
    <w:abstractNumId w:val="10"/>
  </w:num>
  <w:num w:numId="14" w16cid:durableId="1006637546">
    <w:abstractNumId w:val="12"/>
  </w:num>
  <w:num w:numId="15" w16cid:durableId="795029960">
    <w:abstractNumId w:val="10"/>
  </w:num>
  <w:num w:numId="16" w16cid:durableId="166284819">
    <w:abstractNumId w:val="7"/>
  </w:num>
  <w:num w:numId="17" w16cid:durableId="1028066304">
    <w:abstractNumId w:val="17"/>
  </w:num>
  <w:num w:numId="18" w16cid:durableId="2142377616">
    <w:abstractNumId w:val="5"/>
  </w:num>
  <w:num w:numId="19" w16cid:durableId="990596923">
    <w:abstractNumId w:val="3"/>
  </w:num>
  <w:num w:numId="20" w16cid:durableId="1966037948">
    <w:abstractNumId w:val="10"/>
  </w:num>
  <w:num w:numId="21" w16cid:durableId="956061340">
    <w:abstractNumId w:val="10"/>
  </w:num>
  <w:num w:numId="22" w16cid:durableId="227152223">
    <w:abstractNumId w:val="0"/>
  </w:num>
  <w:num w:numId="23" w16cid:durableId="977687984">
    <w:abstractNumId w:val="14"/>
  </w:num>
  <w:num w:numId="24" w16cid:durableId="1735473377">
    <w:abstractNumId w:val="10"/>
  </w:num>
  <w:num w:numId="25" w16cid:durableId="716658871">
    <w:abstractNumId w:val="19"/>
  </w:num>
  <w:num w:numId="26" w16cid:durableId="17438667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9857106">
    <w:abstractNumId w:val="10"/>
  </w:num>
  <w:num w:numId="28" w16cid:durableId="704326381">
    <w:abstractNumId w:val="10"/>
  </w:num>
  <w:num w:numId="29" w16cid:durableId="97220121">
    <w:abstractNumId w:val="10"/>
  </w:num>
  <w:num w:numId="30" w16cid:durableId="496461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072148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7"/>
    <w:rsid w:val="00000E9F"/>
    <w:rsid w:val="00001D48"/>
    <w:rsid w:val="00003FDA"/>
    <w:rsid w:val="00016907"/>
    <w:rsid w:val="00020DB9"/>
    <w:rsid w:val="0002278C"/>
    <w:rsid w:val="00022B08"/>
    <w:rsid w:val="00036107"/>
    <w:rsid w:val="00042BE9"/>
    <w:rsid w:val="00053551"/>
    <w:rsid w:val="0005464F"/>
    <w:rsid w:val="00057BAE"/>
    <w:rsid w:val="00057C46"/>
    <w:rsid w:val="00062857"/>
    <w:rsid w:val="0006332C"/>
    <w:rsid w:val="00065991"/>
    <w:rsid w:val="00077B12"/>
    <w:rsid w:val="00080475"/>
    <w:rsid w:val="0008629B"/>
    <w:rsid w:val="00087B00"/>
    <w:rsid w:val="000924D7"/>
    <w:rsid w:val="000A348F"/>
    <w:rsid w:val="000B1796"/>
    <w:rsid w:val="000B272A"/>
    <w:rsid w:val="000B2E99"/>
    <w:rsid w:val="000B40A3"/>
    <w:rsid w:val="000B4614"/>
    <w:rsid w:val="000B4CEE"/>
    <w:rsid w:val="000C44D2"/>
    <w:rsid w:val="000C52FF"/>
    <w:rsid w:val="000D203A"/>
    <w:rsid w:val="000D2DEA"/>
    <w:rsid w:val="000E1A6D"/>
    <w:rsid w:val="000E4077"/>
    <w:rsid w:val="000F627F"/>
    <w:rsid w:val="00101CDF"/>
    <w:rsid w:val="00103B8B"/>
    <w:rsid w:val="00105C0B"/>
    <w:rsid w:val="0010741E"/>
    <w:rsid w:val="0011201E"/>
    <w:rsid w:val="001163AC"/>
    <w:rsid w:val="00123308"/>
    <w:rsid w:val="00124DD9"/>
    <w:rsid w:val="00130531"/>
    <w:rsid w:val="00135E8B"/>
    <w:rsid w:val="001428C7"/>
    <w:rsid w:val="001441AD"/>
    <w:rsid w:val="0015391D"/>
    <w:rsid w:val="001576DF"/>
    <w:rsid w:val="001612F3"/>
    <w:rsid w:val="0016134A"/>
    <w:rsid w:val="001637E0"/>
    <w:rsid w:val="00163932"/>
    <w:rsid w:val="0017468D"/>
    <w:rsid w:val="00187536"/>
    <w:rsid w:val="0019183F"/>
    <w:rsid w:val="00192F50"/>
    <w:rsid w:val="00193E21"/>
    <w:rsid w:val="001958C5"/>
    <w:rsid w:val="00196E70"/>
    <w:rsid w:val="001A7C53"/>
    <w:rsid w:val="001B6ED9"/>
    <w:rsid w:val="001C2703"/>
    <w:rsid w:val="001D2B36"/>
    <w:rsid w:val="001D3380"/>
    <w:rsid w:val="001D5706"/>
    <w:rsid w:val="001D668B"/>
    <w:rsid w:val="001E0504"/>
    <w:rsid w:val="001E140E"/>
    <w:rsid w:val="001E1F77"/>
    <w:rsid w:val="001F3EE1"/>
    <w:rsid w:val="001F6DC9"/>
    <w:rsid w:val="00205FD7"/>
    <w:rsid w:val="002070AF"/>
    <w:rsid w:val="00210446"/>
    <w:rsid w:val="002142C1"/>
    <w:rsid w:val="0022580E"/>
    <w:rsid w:val="002320F4"/>
    <w:rsid w:val="0023765F"/>
    <w:rsid w:val="00244FB9"/>
    <w:rsid w:val="0024694C"/>
    <w:rsid w:val="00253A8F"/>
    <w:rsid w:val="00263D76"/>
    <w:rsid w:val="0027191B"/>
    <w:rsid w:val="00273CF0"/>
    <w:rsid w:val="0027634D"/>
    <w:rsid w:val="00286999"/>
    <w:rsid w:val="0029299D"/>
    <w:rsid w:val="00293B27"/>
    <w:rsid w:val="00297248"/>
    <w:rsid w:val="002A5CE1"/>
    <w:rsid w:val="002B47F7"/>
    <w:rsid w:val="002B4A82"/>
    <w:rsid w:val="002B614A"/>
    <w:rsid w:val="002C6058"/>
    <w:rsid w:val="002D0AD1"/>
    <w:rsid w:val="002E4E9F"/>
    <w:rsid w:val="002E79A7"/>
    <w:rsid w:val="002F75D5"/>
    <w:rsid w:val="0030692E"/>
    <w:rsid w:val="00314A0A"/>
    <w:rsid w:val="003164D5"/>
    <w:rsid w:val="003213C6"/>
    <w:rsid w:val="0032799B"/>
    <w:rsid w:val="003365F4"/>
    <w:rsid w:val="0034501F"/>
    <w:rsid w:val="00346169"/>
    <w:rsid w:val="003474CD"/>
    <w:rsid w:val="003528F7"/>
    <w:rsid w:val="0036346F"/>
    <w:rsid w:val="00365D15"/>
    <w:rsid w:val="00370FDD"/>
    <w:rsid w:val="00374AF7"/>
    <w:rsid w:val="003816E2"/>
    <w:rsid w:val="0038236D"/>
    <w:rsid w:val="0039273E"/>
    <w:rsid w:val="003A7C7B"/>
    <w:rsid w:val="003B70D3"/>
    <w:rsid w:val="003C4129"/>
    <w:rsid w:val="003C5F7B"/>
    <w:rsid w:val="003D389C"/>
    <w:rsid w:val="003D5033"/>
    <w:rsid w:val="003F2E62"/>
    <w:rsid w:val="003F3F22"/>
    <w:rsid w:val="004056CD"/>
    <w:rsid w:val="00405CBC"/>
    <w:rsid w:val="00406E52"/>
    <w:rsid w:val="00407BF3"/>
    <w:rsid w:val="00410C05"/>
    <w:rsid w:val="004126B4"/>
    <w:rsid w:val="00422096"/>
    <w:rsid w:val="004248A5"/>
    <w:rsid w:val="00427709"/>
    <w:rsid w:val="004313F6"/>
    <w:rsid w:val="00435194"/>
    <w:rsid w:val="00440CA2"/>
    <w:rsid w:val="00440D8D"/>
    <w:rsid w:val="004501C1"/>
    <w:rsid w:val="00451277"/>
    <w:rsid w:val="0045799B"/>
    <w:rsid w:val="00460671"/>
    <w:rsid w:val="004611B2"/>
    <w:rsid w:val="0046437A"/>
    <w:rsid w:val="0046774A"/>
    <w:rsid w:val="0047743F"/>
    <w:rsid w:val="004852BB"/>
    <w:rsid w:val="004A11B9"/>
    <w:rsid w:val="004A4231"/>
    <w:rsid w:val="004A7772"/>
    <w:rsid w:val="004B52EF"/>
    <w:rsid w:val="004B5A10"/>
    <w:rsid w:val="004C6414"/>
    <w:rsid w:val="004D32D8"/>
    <w:rsid w:val="004E25E1"/>
    <w:rsid w:val="004F1559"/>
    <w:rsid w:val="004F565C"/>
    <w:rsid w:val="004F638A"/>
    <w:rsid w:val="004F7BEF"/>
    <w:rsid w:val="00504D2B"/>
    <w:rsid w:val="005076F1"/>
    <w:rsid w:val="00510A1C"/>
    <w:rsid w:val="00516B70"/>
    <w:rsid w:val="005275D0"/>
    <w:rsid w:val="00530B21"/>
    <w:rsid w:val="005363D0"/>
    <w:rsid w:val="00537CE3"/>
    <w:rsid w:val="00553B65"/>
    <w:rsid w:val="00565582"/>
    <w:rsid w:val="00573C4D"/>
    <w:rsid w:val="00580465"/>
    <w:rsid w:val="00584C9B"/>
    <w:rsid w:val="00591CC0"/>
    <w:rsid w:val="005A07C0"/>
    <w:rsid w:val="005A45A8"/>
    <w:rsid w:val="005A6B11"/>
    <w:rsid w:val="005A7148"/>
    <w:rsid w:val="005A7AA6"/>
    <w:rsid w:val="005B0E2A"/>
    <w:rsid w:val="005B5530"/>
    <w:rsid w:val="005B5949"/>
    <w:rsid w:val="005C3F9E"/>
    <w:rsid w:val="005C4BF8"/>
    <w:rsid w:val="005C528C"/>
    <w:rsid w:val="005D0EF8"/>
    <w:rsid w:val="005D5E57"/>
    <w:rsid w:val="005E0B11"/>
    <w:rsid w:val="005E16DE"/>
    <w:rsid w:val="005E2C52"/>
    <w:rsid w:val="005F0A80"/>
    <w:rsid w:val="005F29FE"/>
    <w:rsid w:val="005F4055"/>
    <w:rsid w:val="005F4322"/>
    <w:rsid w:val="006004B9"/>
    <w:rsid w:val="00603AC2"/>
    <w:rsid w:val="006050BA"/>
    <w:rsid w:val="006109F5"/>
    <w:rsid w:val="00613FC5"/>
    <w:rsid w:val="0061433C"/>
    <w:rsid w:val="0061778F"/>
    <w:rsid w:val="00624DBC"/>
    <w:rsid w:val="006362C2"/>
    <w:rsid w:val="00636B94"/>
    <w:rsid w:val="0064035D"/>
    <w:rsid w:val="00641C19"/>
    <w:rsid w:val="00644100"/>
    <w:rsid w:val="00646996"/>
    <w:rsid w:val="006477B3"/>
    <w:rsid w:val="00652582"/>
    <w:rsid w:val="00654439"/>
    <w:rsid w:val="00661951"/>
    <w:rsid w:val="00663D85"/>
    <w:rsid w:val="00664CEF"/>
    <w:rsid w:val="00665759"/>
    <w:rsid w:val="00665A67"/>
    <w:rsid w:val="00674AA6"/>
    <w:rsid w:val="006769FE"/>
    <w:rsid w:val="00680DB8"/>
    <w:rsid w:val="006820A6"/>
    <w:rsid w:val="00682D4E"/>
    <w:rsid w:val="00683D9C"/>
    <w:rsid w:val="00684F99"/>
    <w:rsid w:val="00685F1A"/>
    <w:rsid w:val="006968D7"/>
    <w:rsid w:val="006A13C1"/>
    <w:rsid w:val="006A51D5"/>
    <w:rsid w:val="006A5363"/>
    <w:rsid w:val="006B3A49"/>
    <w:rsid w:val="006B4CA4"/>
    <w:rsid w:val="006C2A28"/>
    <w:rsid w:val="006C4161"/>
    <w:rsid w:val="006D4395"/>
    <w:rsid w:val="006D5A9F"/>
    <w:rsid w:val="006E19EB"/>
    <w:rsid w:val="006E1D80"/>
    <w:rsid w:val="006E52AD"/>
    <w:rsid w:val="006E581A"/>
    <w:rsid w:val="006E795F"/>
    <w:rsid w:val="006F1118"/>
    <w:rsid w:val="006F1517"/>
    <w:rsid w:val="006F6FE2"/>
    <w:rsid w:val="0070380D"/>
    <w:rsid w:val="007146B0"/>
    <w:rsid w:val="00716595"/>
    <w:rsid w:val="00717C22"/>
    <w:rsid w:val="007215CD"/>
    <w:rsid w:val="0072188F"/>
    <w:rsid w:val="0072511C"/>
    <w:rsid w:val="00730926"/>
    <w:rsid w:val="0073267C"/>
    <w:rsid w:val="00734FBF"/>
    <w:rsid w:val="00735385"/>
    <w:rsid w:val="00736AA9"/>
    <w:rsid w:val="00743177"/>
    <w:rsid w:val="00745A38"/>
    <w:rsid w:val="00746DC8"/>
    <w:rsid w:val="0074794D"/>
    <w:rsid w:val="00750CCD"/>
    <w:rsid w:val="00752214"/>
    <w:rsid w:val="00755178"/>
    <w:rsid w:val="00755B69"/>
    <w:rsid w:val="00774E0E"/>
    <w:rsid w:val="00776781"/>
    <w:rsid w:val="007767F3"/>
    <w:rsid w:val="0078007B"/>
    <w:rsid w:val="00784D31"/>
    <w:rsid w:val="00785043"/>
    <w:rsid w:val="00792261"/>
    <w:rsid w:val="00794F67"/>
    <w:rsid w:val="00796AB2"/>
    <w:rsid w:val="007A1808"/>
    <w:rsid w:val="007A1E61"/>
    <w:rsid w:val="007A4CE8"/>
    <w:rsid w:val="007C1C5E"/>
    <w:rsid w:val="007C23D1"/>
    <w:rsid w:val="007D4AD5"/>
    <w:rsid w:val="007D5A28"/>
    <w:rsid w:val="007E7926"/>
    <w:rsid w:val="007F0350"/>
    <w:rsid w:val="007F0793"/>
    <w:rsid w:val="008016DC"/>
    <w:rsid w:val="0081184D"/>
    <w:rsid w:val="00821267"/>
    <w:rsid w:val="00831C05"/>
    <w:rsid w:val="00834D29"/>
    <w:rsid w:val="00837FE5"/>
    <w:rsid w:val="00840A53"/>
    <w:rsid w:val="008516B8"/>
    <w:rsid w:val="00851F81"/>
    <w:rsid w:val="008679BE"/>
    <w:rsid w:val="00870284"/>
    <w:rsid w:val="00871AFD"/>
    <w:rsid w:val="00873BC2"/>
    <w:rsid w:val="00874FB4"/>
    <w:rsid w:val="00876AE6"/>
    <w:rsid w:val="00882B4D"/>
    <w:rsid w:val="00890C4E"/>
    <w:rsid w:val="00892E09"/>
    <w:rsid w:val="00897159"/>
    <w:rsid w:val="00897DFA"/>
    <w:rsid w:val="00897DFE"/>
    <w:rsid w:val="008A5DB6"/>
    <w:rsid w:val="008A7DE5"/>
    <w:rsid w:val="008B3CED"/>
    <w:rsid w:val="008B47F7"/>
    <w:rsid w:val="008B6BCE"/>
    <w:rsid w:val="008C1827"/>
    <w:rsid w:val="008C604C"/>
    <w:rsid w:val="008D3991"/>
    <w:rsid w:val="008D4460"/>
    <w:rsid w:val="008E0DF6"/>
    <w:rsid w:val="008E7801"/>
    <w:rsid w:val="008F3DCC"/>
    <w:rsid w:val="008F402F"/>
    <w:rsid w:val="008F64CD"/>
    <w:rsid w:val="00901282"/>
    <w:rsid w:val="00915A67"/>
    <w:rsid w:val="00930F8A"/>
    <w:rsid w:val="0093486C"/>
    <w:rsid w:val="00934D97"/>
    <w:rsid w:val="00937609"/>
    <w:rsid w:val="009378F1"/>
    <w:rsid w:val="00947043"/>
    <w:rsid w:val="00950A4A"/>
    <w:rsid w:val="009531E7"/>
    <w:rsid w:val="009539C0"/>
    <w:rsid w:val="00954B1D"/>
    <w:rsid w:val="00963BA3"/>
    <w:rsid w:val="00963BE8"/>
    <w:rsid w:val="00965E1D"/>
    <w:rsid w:val="0096671C"/>
    <w:rsid w:val="0097347D"/>
    <w:rsid w:val="009742C7"/>
    <w:rsid w:val="00982C19"/>
    <w:rsid w:val="00984EAB"/>
    <w:rsid w:val="00987FB8"/>
    <w:rsid w:val="009A6C07"/>
    <w:rsid w:val="009A7A5E"/>
    <w:rsid w:val="009B1957"/>
    <w:rsid w:val="009B4D85"/>
    <w:rsid w:val="009B7F38"/>
    <w:rsid w:val="009C538B"/>
    <w:rsid w:val="009C748C"/>
    <w:rsid w:val="009D3475"/>
    <w:rsid w:val="009D38BC"/>
    <w:rsid w:val="009D3F91"/>
    <w:rsid w:val="009D695B"/>
    <w:rsid w:val="009E038D"/>
    <w:rsid w:val="009E0E9B"/>
    <w:rsid w:val="009E1C6B"/>
    <w:rsid w:val="00A03180"/>
    <w:rsid w:val="00A06E30"/>
    <w:rsid w:val="00A10709"/>
    <w:rsid w:val="00A11A5E"/>
    <w:rsid w:val="00A2050A"/>
    <w:rsid w:val="00A22AAE"/>
    <w:rsid w:val="00A272A8"/>
    <w:rsid w:val="00A361B3"/>
    <w:rsid w:val="00A4143F"/>
    <w:rsid w:val="00A6333D"/>
    <w:rsid w:val="00A65DF4"/>
    <w:rsid w:val="00A66630"/>
    <w:rsid w:val="00A8603C"/>
    <w:rsid w:val="00A93BF2"/>
    <w:rsid w:val="00A93D24"/>
    <w:rsid w:val="00AA4B71"/>
    <w:rsid w:val="00AA519D"/>
    <w:rsid w:val="00AB1778"/>
    <w:rsid w:val="00AB5BAB"/>
    <w:rsid w:val="00AC2E9E"/>
    <w:rsid w:val="00AD24D3"/>
    <w:rsid w:val="00AD730C"/>
    <w:rsid w:val="00AE0EB9"/>
    <w:rsid w:val="00AE128D"/>
    <w:rsid w:val="00AE58EA"/>
    <w:rsid w:val="00B15070"/>
    <w:rsid w:val="00B231A8"/>
    <w:rsid w:val="00B24C9D"/>
    <w:rsid w:val="00B3107E"/>
    <w:rsid w:val="00B36478"/>
    <w:rsid w:val="00B42A86"/>
    <w:rsid w:val="00B51450"/>
    <w:rsid w:val="00B55E7F"/>
    <w:rsid w:val="00B57D05"/>
    <w:rsid w:val="00B619F9"/>
    <w:rsid w:val="00B6396B"/>
    <w:rsid w:val="00B70344"/>
    <w:rsid w:val="00B722DE"/>
    <w:rsid w:val="00B862EB"/>
    <w:rsid w:val="00B867A7"/>
    <w:rsid w:val="00B87741"/>
    <w:rsid w:val="00B94294"/>
    <w:rsid w:val="00BA5B45"/>
    <w:rsid w:val="00BC2954"/>
    <w:rsid w:val="00BC3F60"/>
    <w:rsid w:val="00BD0901"/>
    <w:rsid w:val="00BE0084"/>
    <w:rsid w:val="00BE09A4"/>
    <w:rsid w:val="00BE6C16"/>
    <w:rsid w:val="00BF1D05"/>
    <w:rsid w:val="00BF20F1"/>
    <w:rsid w:val="00BF3227"/>
    <w:rsid w:val="00BF44D7"/>
    <w:rsid w:val="00C0460A"/>
    <w:rsid w:val="00C1744D"/>
    <w:rsid w:val="00C17AAB"/>
    <w:rsid w:val="00C24F93"/>
    <w:rsid w:val="00C341DF"/>
    <w:rsid w:val="00C36462"/>
    <w:rsid w:val="00C54F9D"/>
    <w:rsid w:val="00C5736B"/>
    <w:rsid w:val="00C609DC"/>
    <w:rsid w:val="00C80A61"/>
    <w:rsid w:val="00C811FE"/>
    <w:rsid w:val="00C87B78"/>
    <w:rsid w:val="00C909E4"/>
    <w:rsid w:val="00C913C8"/>
    <w:rsid w:val="00C9349A"/>
    <w:rsid w:val="00C97300"/>
    <w:rsid w:val="00C97FCA"/>
    <w:rsid w:val="00CA1877"/>
    <w:rsid w:val="00CA412F"/>
    <w:rsid w:val="00CA4B05"/>
    <w:rsid w:val="00CB14C6"/>
    <w:rsid w:val="00CB3ED7"/>
    <w:rsid w:val="00CB4B58"/>
    <w:rsid w:val="00CB768D"/>
    <w:rsid w:val="00CD43B5"/>
    <w:rsid w:val="00CE10BE"/>
    <w:rsid w:val="00CE214D"/>
    <w:rsid w:val="00CE3FC0"/>
    <w:rsid w:val="00CE428D"/>
    <w:rsid w:val="00CF5518"/>
    <w:rsid w:val="00CF7411"/>
    <w:rsid w:val="00D10167"/>
    <w:rsid w:val="00D112C1"/>
    <w:rsid w:val="00D24BEA"/>
    <w:rsid w:val="00D35752"/>
    <w:rsid w:val="00D45F2C"/>
    <w:rsid w:val="00D51386"/>
    <w:rsid w:val="00D613F2"/>
    <w:rsid w:val="00D62D0E"/>
    <w:rsid w:val="00D646F5"/>
    <w:rsid w:val="00D650FE"/>
    <w:rsid w:val="00D65494"/>
    <w:rsid w:val="00D7106E"/>
    <w:rsid w:val="00D76832"/>
    <w:rsid w:val="00D81526"/>
    <w:rsid w:val="00D851BA"/>
    <w:rsid w:val="00D85389"/>
    <w:rsid w:val="00D8685B"/>
    <w:rsid w:val="00D92912"/>
    <w:rsid w:val="00D97A57"/>
    <w:rsid w:val="00D97BE3"/>
    <w:rsid w:val="00D97E6F"/>
    <w:rsid w:val="00DA1032"/>
    <w:rsid w:val="00DA3670"/>
    <w:rsid w:val="00DA3A6A"/>
    <w:rsid w:val="00DA3F12"/>
    <w:rsid w:val="00DA4AAE"/>
    <w:rsid w:val="00DA7A2A"/>
    <w:rsid w:val="00DB5CCF"/>
    <w:rsid w:val="00DB7F94"/>
    <w:rsid w:val="00DD0011"/>
    <w:rsid w:val="00DD0AD5"/>
    <w:rsid w:val="00DD3F20"/>
    <w:rsid w:val="00DD5A45"/>
    <w:rsid w:val="00DD5BA1"/>
    <w:rsid w:val="00DD7899"/>
    <w:rsid w:val="00DE0434"/>
    <w:rsid w:val="00DF1F6B"/>
    <w:rsid w:val="00E07875"/>
    <w:rsid w:val="00E14D27"/>
    <w:rsid w:val="00E1528E"/>
    <w:rsid w:val="00E1648D"/>
    <w:rsid w:val="00E16BA5"/>
    <w:rsid w:val="00E17D20"/>
    <w:rsid w:val="00E20131"/>
    <w:rsid w:val="00E27D81"/>
    <w:rsid w:val="00E350A2"/>
    <w:rsid w:val="00E404BB"/>
    <w:rsid w:val="00E42B9F"/>
    <w:rsid w:val="00E44461"/>
    <w:rsid w:val="00E503C1"/>
    <w:rsid w:val="00E53631"/>
    <w:rsid w:val="00E62813"/>
    <w:rsid w:val="00E66B24"/>
    <w:rsid w:val="00E70F11"/>
    <w:rsid w:val="00E73680"/>
    <w:rsid w:val="00E76A3E"/>
    <w:rsid w:val="00E83678"/>
    <w:rsid w:val="00E83EA6"/>
    <w:rsid w:val="00E84108"/>
    <w:rsid w:val="00E84156"/>
    <w:rsid w:val="00E8456F"/>
    <w:rsid w:val="00E8626C"/>
    <w:rsid w:val="00E86C54"/>
    <w:rsid w:val="00E94EEF"/>
    <w:rsid w:val="00E97C7D"/>
    <w:rsid w:val="00E97E32"/>
    <w:rsid w:val="00EA0ED0"/>
    <w:rsid w:val="00EA7EFD"/>
    <w:rsid w:val="00EC2700"/>
    <w:rsid w:val="00ED0B9A"/>
    <w:rsid w:val="00ED218A"/>
    <w:rsid w:val="00ED2F80"/>
    <w:rsid w:val="00ED3935"/>
    <w:rsid w:val="00ED5659"/>
    <w:rsid w:val="00ED759F"/>
    <w:rsid w:val="00EF2C4D"/>
    <w:rsid w:val="00EF727A"/>
    <w:rsid w:val="00F0439A"/>
    <w:rsid w:val="00F17DA1"/>
    <w:rsid w:val="00F244CB"/>
    <w:rsid w:val="00F245B3"/>
    <w:rsid w:val="00F25ECC"/>
    <w:rsid w:val="00F36CF8"/>
    <w:rsid w:val="00F41843"/>
    <w:rsid w:val="00F42913"/>
    <w:rsid w:val="00F46798"/>
    <w:rsid w:val="00F50031"/>
    <w:rsid w:val="00F51741"/>
    <w:rsid w:val="00F5245E"/>
    <w:rsid w:val="00F54832"/>
    <w:rsid w:val="00F566E5"/>
    <w:rsid w:val="00F626A8"/>
    <w:rsid w:val="00F65AFB"/>
    <w:rsid w:val="00F665CB"/>
    <w:rsid w:val="00F7024F"/>
    <w:rsid w:val="00F70780"/>
    <w:rsid w:val="00F7230E"/>
    <w:rsid w:val="00F76923"/>
    <w:rsid w:val="00F77EEA"/>
    <w:rsid w:val="00F8004B"/>
    <w:rsid w:val="00F8168E"/>
    <w:rsid w:val="00F85E13"/>
    <w:rsid w:val="00FA2A8F"/>
    <w:rsid w:val="00FA35A5"/>
    <w:rsid w:val="00FA678D"/>
    <w:rsid w:val="00FA7795"/>
    <w:rsid w:val="00FB09AF"/>
    <w:rsid w:val="00FB2BC4"/>
    <w:rsid w:val="00FB40F6"/>
    <w:rsid w:val="00FC051E"/>
    <w:rsid w:val="00FC52A9"/>
    <w:rsid w:val="00FD3F18"/>
    <w:rsid w:val="00FE1DE5"/>
    <w:rsid w:val="00FE1E38"/>
    <w:rsid w:val="00FE452D"/>
    <w:rsid w:val="00FE504C"/>
    <w:rsid w:val="00FE7BFA"/>
    <w:rsid w:val="00FF3B35"/>
    <w:rsid w:val="00FF6102"/>
    <w:rsid w:val="00FF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503A"/>
  <w15:docId w15:val="{BC7BBFD9-C458-40C5-B67F-CCB9CBD1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1AD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  <w:style w:type="character" w:styleId="Strong">
    <w:name w:val="Strong"/>
    <w:basedOn w:val="DefaultParagraphFont"/>
    <w:uiPriority w:val="22"/>
    <w:qFormat/>
    <w:rsid w:val="00683D9C"/>
    <w:rPr>
      <w:b/>
      <w:bCs/>
    </w:rPr>
  </w:style>
  <w:style w:type="character" w:styleId="Emphasis">
    <w:name w:val="Emphasis"/>
    <w:basedOn w:val="DefaultParagraphFont"/>
    <w:uiPriority w:val="20"/>
    <w:qFormat/>
    <w:rsid w:val="00683D9C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D9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024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F7024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F7024F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7024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0D2DEA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06E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752"/>
    <w:rPr>
      <w:rFonts w:ascii="Courier New" w:hAnsi="Courier New" w:cs="Courier New"/>
      <w:lang w:val="en-IN" w:eastAsia="en-IN"/>
    </w:rPr>
  </w:style>
  <w:style w:type="character" w:customStyle="1" w:styleId="pl-k">
    <w:name w:val="pl-k"/>
    <w:basedOn w:val="DefaultParagraphFont"/>
    <w:rsid w:val="00D35752"/>
  </w:style>
  <w:style w:type="character" w:customStyle="1" w:styleId="pl-s">
    <w:name w:val="pl-s"/>
    <w:basedOn w:val="DefaultParagraphFont"/>
    <w:rsid w:val="00D35752"/>
  </w:style>
  <w:style w:type="character" w:customStyle="1" w:styleId="pl-pds">
    <w:name w:val="pl-pds"/>
    <w:basedOn w:val="DefaultParagraphFont"/>
    <w:rsid w:val="00D35752"/>
  </w:style>
  <w:style w:type="character" w:customStyle="1" w:styleId="pl-c1">
    <w:name w:val="pl-c1"/>
    <w:basedOn w:val="DefaultParagraphFont"/>
    <w:rsid w:val="00D35752"/>
  </w:style>
  <w:style w:type="character" w:styleId="HTMLCode">
    <w:name w:val="HTML Code"/>
    <w:basedOn w:val="DefaultParagraphFont"/>
    <w:uiPriority w:val="99"/>
    <w:semiHidden/>
    <w:unhideWhenUsed/>
    <w:rsid w:val="004A423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07BF3"/>
    <w:rPr>
      <w:rFonts w:ascii="Courier New" w:eastAsia="Times New Roman" w:hAnsi="Courier New" w:cs="Courier New"/>
      <w:sz w:val="20"/>
      <w:szCs w:val="20"/>
    </w:rPr>
  </w:style>
  <w:style w:type="character" w:customStyle="1" w:styleId="m">
    <w:name w:val="m"/>
    <w:basedOn w:val="DefaultParagraphFont"/>
    <w:rsid w:val="00A66630"/>
  </w:style>
  <w:style w:type="character" w:styleId="UnresolvedMention">
    <w:name w:val="Unresolved Mention"/>
    <w:basedOn w:val="DefaultParagraphFont"/>
    <w:uiPriority w:val="99"/>
    <w:semiHidden/>
    <w:unhideWhenUsed/>
    <w:rsid w:val="00D51386"/>
    <w:rPr>
      <w:color w:val="605E5C"/>
      <w:shd w:val="clear" w:color="auto" w:fill="E1DFDD"/>
    </w:rPr>
  </w:style>
  <w:style w:type="character" w:customStyle="1" w:styleId="fw-bold">
    <w:name w:val="fw-bold"/>
    <w:basedOn w:val="DefaultParagraphFont"/>
    <w:rsid w:val="00E44461"/>
  </w:style>
  <w:style w:type="paragraph" w:customStyle="1" w:styleId="pw-post-body-paragraph">
    <w:name w:val="pw-post-body-paragraph"/>
    <w:basedOn w:val="Normal"/>
    <w:rsid w:val="001428C7"/>
    <w:pPr>
      <w:spacing w:before="100" w:beforeAutospacing="1" w:after="100" w:afterAutospacing="1"/>
    </w:pPr>
    <w:rPr>
      <w:sz w:val="24"/>
      <w:szCs w:val="24"/>
    </w:rPr>
  </w:style>
  <w:style w:type="character" w:customStyle="1" w:styleId="token">
    <w:name w:val="token"/>
    <w:basedOn w:val="DefaultParagraphFont"/>
    <w:rsid w:val="00CA1877"/>
  </w:style>
  <w:style w:type="paragraph" w:customStyle="1" w:styleId="alert-title">
    <w:name w:val="alert-title"/>
    <w:basedOn w:val="Normal"/>
    <w:rsid w:val="00FA2A8F"/>
    <w:pPr>
      <w:spacing w:before="100" w:beforeAutospacing="1" w:after="100" w:afterAutospacing="1"/>
    </w:pPr>
    <w:rPr>
      <w:sz w:val="24"/>
      <w:szCs w:val="24"/>
    </w:rPr>
  </w:style>
  <w:style w:type="character" w:customStyle="1" w:styleId="hljs-attr">
    <w:name w:val="hljs-attr"/>
    <w:basedOn w:val="DefaultParagraphFont"/>
    <w:rsid w:val="00F566E5"/>
  </w:style>
  <w:style w:type="character" w:customStyle="1" w:styleId="hljs-string">
    <w:name w:val="hljs-string"/>
    <w:basedOn w:val="DefaultParagraphFont"/>
    <w:rsid w:val="00F566E5"/>
  </w:style>
  <w:style w:type="character" w:customStyle="1" w:styleId="hljs-bullet">
    <w:name w:val="hljs-bullet"/>
    <w:basedOn w:val="DefaultParagraphFont"/>
    <w:rsid w:val="00F566E5"/>
  </w:style>
  <w:style w:type="character" w:customStyle="1" w:styleId="hljs-keyword">
    <w:name w:val="hljs-keyword"/>
    <w:basedOn w:val="DefaultParagraphFont"/>
    <w:rsid w:val="00F245B3"/>
  </w:style>
  <w:style w:type="character" w:customStyle="1" w:styleId="hljs-parameter">
    <w:name w:val="hljs-parameter"/>
    <w:basedOn w:val="DefaultParagraphFont"/>
    <w:rsid w:val="00F2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4859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4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7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4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2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9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6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5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9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8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2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5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4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7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1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9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50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5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5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5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5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7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0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3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header" Target="header1.xml"/><Relationship Id="rId8" Type="http://schemas.openxmlformats.org/officeDocument/2006/relationships/image" Target="media/image1.jpe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hyperlink" Target="https://github.com/bipeensinha/aks-cron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jpe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D59FA-56F5-41B3-93E2-4CC73A893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19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Bipeen Sinha</cp:lastModifiedBy>
  <cp:revision>26</cp:revision>
  <cp:lastPrinted>2022-05-13T06:01:00Z</cp:lastPrinted>
  <dcterms:created xsi:type="dcterms:W3CDTF">2024-02-09T05:41:00Z</dcterms:created>
  <dcterms:modified xsi:type="dcterms:W3CDTF">2024-02-09T07:57:00Z</dcterms:modified>
</cp:coreProperties>
</file>