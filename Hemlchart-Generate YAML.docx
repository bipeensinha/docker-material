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61E12DB4" w:rsidR="00451277" w:rsidRPr="0097347D" w:rsidRDefault="00B6396B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noProof/>
          <w:color w:val="0D0D0D" w:themeColor="text1" w:themeTint="F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188838" wp14:editId="50EE5289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635" r="2540" b="0"/>
                <wp:wrapNone/>
                <wp:docPr id="5980766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135564250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428973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798781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357889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4C9B3" id="Group 15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DEFB047" w14:textId="0AB292E0" w:rsidR="00451277" w:rsidRPr="0097347D" w:rsidRDefault="006E795F" w:rsidP="00ED3935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A93BF2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Generate YAML from Helm Chart</w:t>
      </w:r>
    </w:p>
    <w:p w14:paraId="1F4A79B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72B7CB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1EEAB40B" w14:textId="5ED05FD3" w:rsidR="00057BAE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6385576" w:history="1">
            <w:r w:rsidR="00057BAE" w:rsidRPr="00241A1B">
              <w:rPr>
                <w:rStyle w:val="Hyperlink"/>
                <w:rFonts w:eastAsia="Arial"/>
                <w:noProof/>
              </w:rPr>
              <w:t>1.</w:t>
            </w:r>
            <w:r w:rsidR="00057BA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57BAE" w:rsidRPr="00241A1B">
              <w:rPr>
                <w:rStyle w:val="Hyperlink"/>
                <w:rFonts w:eastAsia="Arial" w:cstheme="minorHAnsi"/>
                <w:noProof/>
              </w:rPr>
              <w:t>Objective</w:t>
            </w:r>
            <w:r w:rsidR="00057BAE">
              <w:rPr>
                <w:noProof/>
                <w:webHidden/>
              </w:rPr>
              <w:tab/>
            </w:r>
            <w:r w:rsidR="00057BAE">
              <w:rPr>
                <w:noProof/>
                <w:webHidden/>
              </w:rPr>
              <w:fldChar w:fldCharType="begin"/>
            </w:r>
            <w:r w:rsidR="00057BAE">
              <w:rPr>
                <w:noProof/>
                <w:webHidden/>
              </w:rPr>
              <w:instrText xml:space="preserve"> PAGEREF _Toc156385576 \h </w:instrText>
            </w:r>
            <w:r w:rsidR="00057BAE">
              <w:rPr>
                <w:noProof/>
                <w:webHidden/>
              </w:rPr>
            </w:r>
            <w:r w:rsidR="00057BAE">
              <w:rPr>
                <w:noProof/>
                <w:webHidden/>
              </w:rPr>
              <w:fldChar w:fldCharType="separate"/>
            </w:r>
            <w:r w:rsidR="00057BAE">
              <w:rPr>
                <w:noProof/>
                <w:webHidden/>
              </w:rPr>
              <w:t>3</w:t>
            </w:r>
            <w:r w:rsidR="00057BAE">
              <w:rPr>
                <w:noProof/>
                <w:webHidden/>
              </w:rPr>
              <w:fldChar w:fldCharType="end"/>
            </w:r>
          </w:hyperlink>
        </w:p>
        <w:p w14:paraId="2D09C424" w14:textId="1263EBB8" w:rsidR="00057BAE" w:rsidRDefault="00057BAE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385577" w:history="1">
            <w:r w:rsidRPr="00241A1B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41A1B">
              <w:rPr>
                <w:rStyle w:val="Hyperlink"/>
                <w:rFonts w:eastAsia="Arial" w:cstheme="minorHAnsi"/>
                <w:noProof/>
              </w:rPr>
              <w:t>Generate Deployment YAML from Helm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711E" w14:textId="19561D32" w:rsidR="00057BAE" w:rsidRDefault="00057BAE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385578" w:history="1">
            <w:r w:rsidRPr="00241A1B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41A1B">
              <w:rPr>
                <w:rStyle w:val="Hyperlink"/>
                <w:rFonts w:eastAsia="Arial" w:cstheme="minorHAnsi"/>
                <w:noProof/>
              </w:rPr>
              <w:t>Deploy the  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7625" w14:textId="25DB0F5A" w:rsidR="00057BAE" w:rsidRDefault="00057BAE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385579" w:history="1">
            <w:r w:rsidRPr="00241A1B">
              <w:rPr>
                <w:rStyle w:val="Hyperlink"/>
                <w:rFonts w:eastAsia="Arial" w:cstheme="minorHAnsi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41A1B">
              <w:rPr>
                <w:rStyle w:val="Hyperlink"/>
                <w:rFonts w:eastAsia="Arial" w:cstheme="minorHAnsi"/>
                <w:noProof/>
              </w:rPr>
              <w:t>Delete the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4FA75902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D82F1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23533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BEA89B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4F1B82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4A39E4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40C4203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692C6B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F539507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05C977A" w14:textId="77777777" w:rsidR="00C5736B" w:rsidRDefault="00C5736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723D554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87025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C497748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727149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D2DA8A5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075E57D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20E1372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057C09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E9B97EE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EBE803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4E51396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8E77EB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3AD724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Pr="00915A67" w:rsidRDefault="00F65AFB" w:rsidP="00F65AFB">
      <w:pPr>
        <w:pStyle w:val="Heading1"/>
        <w:rPr>
          <w:rFonts w:eastAsia="Arial"/>
        </w:rPr>
      </w:pPr>
      <w:bookmarkStart w:id="0" w:name="_Toc156385576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77C5D0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351D5E" w14:textId="77777777" w:rsidR="002070AF" w:rsidRPr="002070AF" w:rsidRDefault="002070AF" w:rsidP="002070A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pacing w:val="2"/>
          <w:sz w:val="27"/>
          <w:szCs w:val="27"/>
        </w:rPr>
      </w:pPr>
      <w:r w:rsidRPr="002070AF">
        <w:rPr>
          <w:rFonts w:ascii="Helvetica" w:hAnsi="Helvetica" w:cs="Helvetica"/>
          <w:color w:val="333333"/>
          <w:spacing w:val="2"/>
          <w:sz w:val="27"/>
          <w:szCs w:val="27"/>
        </w:rPr>
        <w:t>Helm charts are structured like this:</w:t>
      </w:r>
    </w:p>
    <w:p w14:paraId="31B46582" w14:textId="77777777" w:rsidR="002070AF" w:rsidRPr="002070AF" w:rsidRDefault="002070AF" w:rsidP="002070AF">
      <w:pPr>
        <w:shd w:val="clear" w:color="auto" w:fill="E4F3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/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</w:pPr>
      <w:proofErr w:type="spellStart"/>
      <w:r w:rsidRPr="002070AF"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  <w:t>mychart</w:t>
      </w:r>
      <w:proofErr w:type="spellEnd"/>
      <w:r w:rsidRPr="002070AF"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  <w:t>/</w:t>
      </w:r>
    </w:p>
    <w:p w14:paraId="70A6F534" w14:textId="77777777" w:rsidR="002070AF" w:rsidRPr="002070AF" w:rsidRDefault="002070AF" w:rsidP="002070AF">
      <w:pPr>
        <w:shd w:val="clear" w:color="auto" w:fill="E4F3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/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</w:pPr>
      <w:r w:rsidRPr="002070AF"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  <w:t xml:space="preserve">  </w:t>
      </w:r>
      <w:proofErr w:type="spellStart"/>
      <w:r w:rsidRPr="002070AF"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  <w:t>Chart.yaml</w:t>
      </w:r>
      <w:proofErr w:type="spellEnd"/>
    </w:p>
    <w:p w14:paraId="5019C8F2" w14:textId="77777777" w:rsidR="002070AF" w:rsidRPr="002070AF" w:rsidRDefault="002070AF" w:rsidP="002070AF">
      <w:pPr>
        <w:shd w:val="clear" w:color="auto" w:fill="E4F3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/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</w:pPr>
      <w:r w:rsidRPr="002070AF"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  <w:t xml:space="preserve">  </w:t>
      </w:r>
      <w:proofErr w:type="spellStart"/>
      <w:proofErr w:type="gramStart"/>
      <w:r w:rsidRPr="002070AF"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  <w:t>values.yaml</w:t>
      </w:r>
      <w:proofErr w:type="spellEnd"/>
      <w:proofErr w:type="gramEnd"/>
    </w:p>
    <w:p w14:paraId="083ECBE7" w14:textId="77777777" w:rsidR="002070AF" w:rsidRPr="002070AF" w:rsidRDefault="002070AF" w:rsidP="002070AF">
      <w:pPr>
        <w:shd w:val="clear" w:color="auto" w:fill="E4F3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/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</w:pPr>
      <w:r w:rsidRPr="002070AF"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  <w:t xml:space="preserve">  charts/</w:t>
      </w:r>
    </w:p>
    <w:p w14:paraId="6C21042E" w14:textId="77777777" w:rsidR="002070AF" w:rsidRPr="002070AF" w:rsidRDefault="002070AF" w:rsidP="002070AF">
      <w:pPr>
        <w:shd w:val="clear" w:color="auto" w:fill="E4F3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/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</w:pPr>
      <w:r w:rsidRPr="002070AF"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  <w:t xml:space="preserve">  templates/</w:t>
      </w:r>
    </w:p>
    <w:p w14:paraId="49AA3971" w14:textId="77777777" w:rsidR="002070AF" w:rsidRPr="002070AF" w:rsidRDefault="002070AF" w:rsidP="002070AF">
      <w:pPr>
        <w:shd w:val="clear" w:color="auto" w:fill="E4F3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/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</w:pPr>
      <w:r w:rsidRPr="002070AF">
        <w:rPr>
          <w:rFonts w:ascii="Consolas" w:hAnsi="Consolas" w:cs="Courier New"/>
          <w:color w:val="000000"/>
          <w:spacing w:val="2"/>
          <w:bdr w:val="none" w:sz="0" w:space="0" w:color="auto" w:frame="1"/>
          <w:shd w:val="clear" w:color="auto" w:fill="E4F3F9"/>
        </w:rPr>
        <w:t xml:space="preserve">  ...</w:t>
      </w:r>
    </w:p>
    <w:p w14:paraId="46BC95F8" w14:textId="77777777" w:rsidR="002070AF" w:rsidRDefault="002070AF" w:rsidP="002070A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pacing w:val="2"/>
          <w:sz w:val="27"/>
          <w:szCs w:val="27"/>
        </w:rPr>
      </w:pPr>
    </w:p>
    <w:p w14:paraId="226A9113" w14:textId="0505B34F" w:rsidR="002070AF" w:rsidRPr="002070AF" w:rsidRDefault="002070AF" w:rsidP="002070AF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pacing w:val="2"/>
          <w:sz w:val="24"/>
          <w:szCs w:val="24"/>
        </w:rPr>
      </w:pPr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The </w:t>
      </w:r>
      <w:r w:rsidRPr="002070AF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  <w:bdr w:val="none" w:sz="0" w:space="0" w:color="auto" w:frame="1"/>
          <w:shd w:val="clear" w:color="auto" w:fill="E4F3F9"/>
        </w:rPr>
        <w:t>templates/</w:t>
      </w:r>
      <w:r w:rsidRPr="002070AF">
        <w:rPr>
          <w:rFonts w:asciiTheme="minorHAnsi" w:hAnsiTheme="minorHAnsi" w:cstheme="minorHAnsi"/>
          <w:color w:val="FF0000"/>
          <w:spacing w:val="2"/>
          <w:sz w:val="24"/>
          <w:szCs w:val="24"/>
        </w:rPr>
        <w:t> </w:t>
      </w:r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directory is for template files. When Tiller evaluates a chart, it will send all of the files in the </w:t>
      </w:r>
      <w:r w:rsidRPr="002070AF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  <w:bdr w:val="none" w:sz="0" w:space="0" w:color="auto" w:frame="1"/>
          <w:shd w:val="clear" w:color="auto" w:fill="E4F3F9"/>
        </w:rPr>
        <w:t>templates/</w:t>
      </w:r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 directory through the template rendering engine. Tiller then collects the results of those templates and sends them on to Kubernetes.</w:t>
      </w:r>
    </w:p>
    <w:p w14:paraId="6D4C4464" w14:textId="77777777" w:rsidR="002070AF" w:rsidRPr="002070AF" w:rsidRDefault="002070AF" w:rsidP="002070AF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pacing w:val="2"/>
          <w:sz w:val="24"/>
          <w:szCs w:val="24"/>
        </w:rPr>
      </w:pPr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The </w:t>
      </w:r>
      <w:proofErr w:type="spellStart"/>
      <w:r w:rsidRPr="002070AF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  <w:bdr w:val="none" w:sz="0" w:space="0" w:color="auto" w:frame="1"/>
          <w:shd w:val="clear" w:color="auto" w:fill="E4F3F9"/>
        </w:rPr>
        <w:t>values.yaml</w:t>
      </w:r>
      <w:proofErr w:type="spellEnd"/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 file is also important to templates. This file contains the </w:t>
      </w:r>
      <w:r w:rsidRPr="002070AF">
        <w:rPr>
          <w:rFonts w:asciiTheme="minorHAnsi" w:hAnsiTheme="minorHAnsi" w:cstheme="minorHAnsi"/>
          <w:i/>
          <w:iCs/>
          <w:color w:val="333333"/>
          <w:spacing w:val="2"/>
          <w:sz w:val="24"/>
          <w:szCs w:val="24"/>
        </w:rPr>
        <w:t>default values</w:t>
      </w:r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 for a chart. These values may be overridden by users during </w:t>
      </w:r>
      <w:r w:rsidRPr="002070AF">
        <w:rPr>
          <w:rFonts w:asciiTheme="minorHAnsi" w:hAnsiTheme="minorHAnsi" w:cstheme="minorHAnsi"/>
          <w:color w:val="000000"/>
          <w:spacing w:val="2"/>
          <w:sz w:val="24"/>
          <w:szCs w:val="24"/>
          <w:bdr w:val="none" w:sz="0" w:space="0" w:color="auto" w:frame="1"/>
          <w:shd w:val="clear" w:color="auto" w:fill="E4F3F9"/>
        </w:rPr>
        <w:t>helm install</w:t>
      </w:r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 or </w:t>
      </w:r>
      <w:r w:rsidRPr="002070AF">
        <w:rPr>
          <w:rFonts w:asciiTheme="minorHAnsi" w:hAnsiTheme="minorHAnsi" w:cstheme="minorHAnsi"/>
          <w:color w:val="000000"/>
          <w:spacing w:val="2"/>
          <w:sz w:val="24"/>
          <w:szCs w:val="24"/>
          <w:bdr w:val="none" w:sz="0" w:space="0" w:color="auto" w:frame="1"/>
          <w:shd w:val="clear" w:color="auto" w:fill="E4F3F9"/>
        </w:rPr>
        <w:t>helm upgrade</w:t>
      </w:r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.</w:t>
      </w:r>
    </w:p>
    <w:p w14:paraId="21E89CE7" w14:textId="77777777" w:rsidR="002070AF" w:rsidRDefault="002070AF" w:rsidP="002070A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pacing w:val="2"/>
          <w:sz w:val="27"/>
          <w:szCs w:val="27"/>
        </w:rPr>
      </w:pPr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The </w:t>
      </w:r>
      <w:proofErr w:type="spellStart"/>
      <w:r w:rsidRPr="002070AF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  <w:bdr w:val="none" w:sz="0" w:space="0" w:color="auto" w:frame="1"/>
          <w:shd w:val="clear" w:color="auto" w:fill="E4F3F9"/>
        </w:rPr>
        <w:t>Chart.yaml</w:t>
      </w:r>
      <w:proofErr w:type="spellEnd"/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 file contains a description of the chart. You can access it from within a template. The </w:t>
      </w:r>
      <w:r w:rsidRPr="002070AF">
        <w:rPr>
          <w:rFonts w:asciiTheme="minorHAnsi" w:hAnsiTheme="minorHAnsi" w:cstheme="minorHAnsi"/>
          <w:color w:val="000000"/>
          <w:spacing w:val="2"/>
          <w:sz w:val="24"/>
          <w:szCs w:val="24"/>
          <w:bdr w:val="none" w:sz="0" w:space="0" w:color="auto" w:frame="1"/>
          <w:shd w:val="clear" w:color="auto" w:fill="E4F3F9"/>
        </w:rPr>
        <w:t>charts/</w:t>
      </w:r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 directory </w:t>
      </w:r>
      <w:r w:rsidRPr="002070AF">
        <w:rPr>
          <w:rFonts w:asciiTheme="minorHAnsi" w:hAnsiTheme="minorHAnsi" w:cstheme="minorHAnsi"/>
          <w:i/>
          <w:iCs/>
          <w:color w:val="333333"/>
          <w:spacing w:val="2"/>
          <w:sz w:val="24"/>
          <w:szCs w:val="24"/>
        </w:rPr>
        <w:t>may</w:t>
      </w:r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 contain other charts (which we call </w:t>
      </w:r>
      <w:proofErr w:type="spellStart"/>
      <w:r w:rsidRPr="002070AF">
        <w:rPr>
          <w:rFonts w:asciiTheme="minorHAnsi" w:hAnsiTheme="minorHAnsi" w:cstheme="minorHAnsi"/>
          <w:i/>
          <w:iCs/>
          <w:color w:val="333333"/>
          <w:spacing w:val="2"/>
          <w:sz w:val="24"/>
          <w:szCs w:val="24"/>
        </w:rPr>
        <w:t>subcharts</w:t>
      </w:r>
      <w:proofErr w:type="spellEnd"/>
      <w:r w:rsidRPr="002070AF">
        <w:rPr>
          <w:rFonts w:asciiTheme="minorHAnsi" w:hAnsiTheme="minorHAnsi" w:cstheme="minorHAnsi"/>
          <w:color w:val="333333"/>
          <w:spacing w:val="2"/>
          <w:sz w:val="24"/>
          <w:szCs w:val="24"/>
        </w:rPr>
        <w:t>). Later in this guide we will see how those work when it comes to template rendering</w:t>
      </w:r>
      <w:r w:rsidRPr="002070AF">
        <w:rPr>
          <w:rFonts w:ascii="Helvetica" w:hAnsi="Helvetica" w:cs="Helvetica"/>
          <w:color w:val="333333"/>
          <w:spacing w:val="2"/>
          <w:sz w:val="27"/>
          <w:szCs w:val="27"/>
        </w:rPr>
        <w:t>.</w:t>
      </w:r>
    </w:p>
    <w:p w14:paraId="5618EA03" w14:textId="77777777" w:rsidR="002070AF" w:rsidRDefault="002070AF" w:rsidP="002070A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pacing w:val="2"/>
          <w:sz w:val="27"/>
          <w:szCs w:val="27"/>
        </w:rPr>
      </w:pPr>
    </w:p>
    <w:p w14:paraId="3D383344" w14:textId="693FE462" w:rsidR="002070AF" w:rsidRPr="002070AF" w:rsidRDefault="002070AF" w:rsidP="002070AF">
      <w:pPr>
        <w:rPr>
          <w:rFonts w:ascii="Roboto" w:hAnsi="Roboto"/>
          <w:b/>
          <w:bCs/>
          <w:sz w:val="24"/>
          <w:szCs w:val="24"/>
        </w:rPr>
      </w:pPr>
      <w:r w:rsidRPr="002070AF">
        <w:rPr>
          <w:rFonts w:ascii="Roboto" w:hAnsi="Roboto"/>
          <w:b/>
          <w:bCs/>
          <w:sz w:val="24"/>
          <w:szCs w:val="24"/>
        </w:rPr>
        <w:t>But another step you can take as you can convert that chart into</w:t>
      </w:r>
      <w:r w:rsidRPr="002070AF">
        <w:rPr>
          <w:rFonts w:ascii="Roboto" w:hAnsi="Roboto"/>
          <w:b/>
          <w:bCs/>
          <w:sz w:val="24"/>
          <w:szCs w:val="24"/>
        </w:rPr>
        <w:t xml:space="preserve"> </w:t>
      </w:r>
      <w:r w:rsidRPr="002070AF">
        <w:rPr>
          <w:rFonts w:ascii="Roboto" w:hAnsi="Roboto"/>
          <w:b/>
          <w:bCs/>
          <w:sz w:val="24"/>
          <w:szCs w:val="24"/>
        </w:rPr>
        <w:t>standard Kubernetes YAML. Therefore, you can apply that to</w:t>
      </w:r>
      <w:r w:rsidRPr="002070AF">
        <w:rPr>
          <w:rFonts w:ascii="Roboto" w:hAnsi="Roboto"/>
          <w:b/>
          <w:bCs/>
          <w:sz w:val="24"/>
          <w:szCs w:val="24"/>
        </w:rPr>
        <w:t xml:space="preserve"> </w:t>
      </w:r>
      <w:r w:rsidR="0096671C" w:rsidRPr="0096671C">
        <w:rPr>
          <w:rFonts w:ascii="Roboto" w:hAnsi="Roboto"/>
          <w:b/>
          <w:bCs/>
          <w:sz w:val="24"/>
          <w:szCs w:val="24"/>
        </w:rPr>
        <w:t>any cluster without having Helm present. It's a kind of optional</w:t>
      </w:r>
    </w:p>
    <w:p w14:paraId="00816564" w14:textId="77777777" w:rsidR="002070AF" w:rsidRPr="002070AF" w:rsidRDefault="002070AF" w:rsidP="002070A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pacing w:val="2"/>
          <w:sz w:val="27"/>
          <w:szCs w:val="27"/>
        </w:rPr>
      </w:pPr>
    </w:p>
    <w:p w14:paraId="2812649B" w14:textId="4DBF3722" w:rsidR="009D3475" w:rsidRPr="00D8685B" w:rsidRDefault="00E17D20" w:rsidP="00D8685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56385577"/>
      <w:r>
        <w:rPr>
          <w:rFonts w:asciiTheme="minorHAnsi" w:eastAsia="Arial" w:hAnsiTheme="minorHAnsi" w:cstheme="minorHAnsi"/>
          <w:color w:val="E36C0A" w:themeColor="accent6" w:themeShade="BF"/>
        </w:rPr>
        <w:t>Generate Deployment YAML from Helm</w:t>
      </w:r>
      <w:bookmarkEnd w:id="1"/>
    </w:p>
    <w:p w14:paraId="38839101" w14:textId="18CA12D0" w:rsidR="00E97C7D" w:rsidRDefault="00E97C7D" w:rsidP="00E97C7D"/>
    <w:p w14:paraId="2A5EB7FE" w14:textId="77777777" w:rsidR="00E97C7D" w:rsidRDefault="00E97C7D" w:rsidP="00E97C7D"/>
    <w:p w14:paraId="0EC562F1" w14:textId="6825EE75" w:rsidR="00E97C7D" w:rsidRDefault="00E97C7D" w:rsidP="00E97C7D"/>
    <w:p w14:paraId="71914801" w14:textId="77777777" w:rsidR="00DD5A45" w:rsidRDefault="00DD5A45" w:rsidP="00DD5A45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Type below command to add </w:t>
      </w:r>
      <w:proofErr w:type="spellStart"/>
      <w:r>
        <w:rPr>
          <w:rFonts w:ascii="Segoe UI" w:hAnsi="Segoe UI" w:cs="Segoe UI"/>
          <w:color w:val="161616"/>
        </w:rPr>
        <w:t>bitnami</w:t>
      </w:r>
      <w:proofErr w:type="spellEnd"/>
      <w:r>
        <w:rPr>
          <w:rFonts w:ascii="Segoe UI" w:hAnsi="Segoe UI" w:cs="Segoe UI"/>
          <w:color w:val="161616"/>
        </w:rPr>
        <w:t xml:space="preserve"> repo</w:t>
      </w:r>
    </w:p>
    <w:p w14:paraId="32A7C107" w14:textId="77777777" w:rsidR="00963BA3" w:rsidRPr="00963BA3" w:rsidRDefault="00963BA3" w:rsidP="00963BA3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963BA3">
        <w:rPr>
          <w:rFonts w:ascii="Lucida Console" w:hAnsi="Lucida Console" w:cs="Lucida Console"/>
          <w:color w:val="0000FF"/>
          <w:sz w:val="18"/>
          <w:szCs w:val="18"/>
        </w:rPr>
        <w:lastRenderedPageBreak/>
        <w:t>helm</w:t>
      </w:r>
      <w:r w:rsidRPr="00963BA3">
        <w:rPr>
          <w:rFonts w:ascii="Lucida Console" w:hAnsi="Lucida Console" w:cs="Lucida Console"/>
          <w:sz w:val="18"/>
          <w:szCs w:val="18"/>
        </w:rPr>
        <w:t xml:space="preserve"> </w:t>
      </w:r>
      <w:r w:rsidRPr="00963BA3">
        <w:rPr>
          <w:rFonts w:ascii="Lucida Console" w:hAnsi="Lucida Console" w:cs="Lucida Console"/>
          <w:color w:val="8A2BE2"/>
          <w:sz w:val="18"/>
          <w:szCs w:val="18"/>
        </w:rPr>
        <w:t>template</w:t>
      </w:r>
      <w:r w:rsidRPr="00963BA3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963BA3">
        <w:rPr>
          <w:rFonts w:ascii="Lucida Console" w:hAnsi="Lucida Console" w:cs="Lucida Console"/>
          <w:color w:val="8A2BE2"/>
          <w:sz w:val="18"/>
          <w:szCs w:val="18"/>
        </w:rPr>
        <w:t>webapp</w:t>
      </w:r>
      <w:r w:rsidRPr="00963BA3">
        <w:rPr>
          <w:rFonts w:ascii="Lucida Console" w:hAnsi="Lucida Console" w:cs="Lucida Console"/>
          <w:sz w:val="18"/>
          <w:szCs w:val="18"/>
        </w:rPr>
        <w:t xml:space="preserve"> </w:t>
      </w:r>
      <w:r w:rsidRPr="00963BA3">
        <w:rPr>
          <w:rFonts w:ascii="Lucida Console" w:hAnsi="Lucida Console" w:cs="Lucida Console"/>
          <w:color w:val="8A2BE2"/>
          <w:sz w:val="18"/>
          <w:szCs w:val="18"/>
        </w:rPr>
        <w:t>.</w:t>
      </w:r>
      <w:proofErr w:type="gramEnd"/>
      <w:r w:rsidRPr="00963BA3">
        <w:rPr>
          <w:rFonts w:ascii="Lucida Console" w:hAnsi="Lucida Console" w:cs="Lucida Console"/>
          <w:color w:val="8A2BE2"/>
          <w:sz w:val="18"/>
          <w:szCs w:val="18"/>
        </w:rPr>
        <w:t>/nginx</w:t>
      </w:r>
      <w:r w:rsidRPr="00963BA3">
        <w:rPr>
          <w:rFonts w:ascii="Lucida Console" w:hAnsi="Lucida Console" w:cs="Lucida Console"/>
          <w:sz w:val="18"/>
          <w:szCs w:val="18"/>
        </w:rPr>
        <w:t xml:space="preserve"> </w:t>
      </w:r>
      <w:r w:rsidRPr="00963BA3">
        <w:rPr>
          <w:rFonts w:ascii="Lucida Console" w:hAnsi="Lucida Console" w:cs="Lucida Console"/>
          <w:color w:val="696969"/>
          <w:sz w:val="18"/>
          <w:szCs w:val="18"/>
        </w:rPr>
        <w:t>&gt;</w:t>
      </w:r>
      <w:r w:rsidRPr="00963BA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63BA3">
        <w:rPr>
          <w:rFonts w:ascii="Lucida Console" w:hAnsi="Lucida Console" w:cs="Lucida Console"/>
          <w:color w:val="8A2BE2"/>
          <w:sz w:val="18"/>
          <w:szCs w:val="18"/>
        </w:rPr>
        <w:t>niinx-demo.yaml</w:t>
      </w:r>
      <w:proofErr w:type="spellEnd"/>
      <w:r w:rsidRPr="00963BA3"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057C7CCF" w14:textId="77777777" w:rsidR="00DD5A45" w:rsidRDefault="00DD5A45" w:rsidP="00DD5A45">
      <w:pPr>
        <w:rPr>
          <w:sz w:val="28"/>
          <w:szCs w:val="28"/>
        </w:rPr>
      </w:pPr>
    </w:p>
    <w:p w14:paraId="13CCC7FA" w14:textId="761EE0C6" w:rsidR="00DD5A45" w:rsidRDefault="0074794D" w:rsidP="00DD5A45">
      <w:pPr>
        <w:rPr>
          <w:sz w:val="28"/>
          <w:szCs w:val="28"/>
        </w:rPr>
      </w:pPr>
      <w:r w:rsidRPr="0074794D">
        <w:rPr>
          <w:sz w:val="28"/>
          <w:szCs w:val="28"/>
        </w:rPr>
        <w:drawing>
          <wp:inline distT="0" distB="0" distL="0" distR="0" wp14:anchorId="19A20F35" wp14:editId="792E20B8">
            <wp:extent cx="5105842" cy="381033"/>
            <wp:effectExtent l="0" t="0" r="0" b="0"/>
            <wp:docPr id="58488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83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CD5" w14:textId="77777777" w:rsidR="00DD5A45" w:rsidRDefault="00DD5A45" w:rsidP="00DD5A45">
      <w:pPr>
        <w:rPr>
          <w:sz w:val="28"/>
          <w:szCs w:val="28"/>
        </w:rPr>
      </w:pPr>
    </w:p>
    <w:p w14:paraId="7C077C1A" w14:textId="7F6EF7AB" w:rsidR="00DB5CCF" w:rsidRPr="00DB5CCF" w:rsidRDefault="00DB5CCF" w:rsidP="00DB5CCF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 w:rsidRPr="00DB5CCF">
        <w:rPr>
          <w:rFonts w:ascii="Segoe UI" w:hAnsi="Segoe UI" w:cs="Segoe UI"/>
          <w:color w:val="161616"/>
        </w:rPr>
        <w:t xml:space="preserve">List </w:t>
      </w:r>
      <w:r w:rsidR="0074794D">
        <w:rPr>
          <w:rFonts w:ascii="Segoe UI" w:hAnsi="Segoe UI" w:cs="Segoe UI"/>
          <w:color w:val="161616"/>
        </w:rPr>
        <w:t xml:space="preserve">content of the </w:t>
      </w:r>
      <w:proofErr w:type="spellStart"/>
      <w:r w:rsidR="0074794D">
        <w:rPr>
          <w:rFonts w:ascii="Segoe UI" w:hAnsi="Segoe UI" w:cs="Segoe UI"/>
          <w:color w:val="161616"/>
        </w:rPr>
        <w:t>yaml</w:t>
      </w:r>
      <w:proofErr w:type="spellEnd"/>
    </w:p>
    <w:p w14:paraId="4630F41F" w14:textId="77777777" w:rsidR="00DB5CCF" w:rsidRDefault="00DB5CCF" w:rsidP="00DB5CCF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color w:val="0000FF"/>
          <w:sz w:val="18"/>
          <w:szCs w:val="18"/>
        </w:rPr>
      </w:pPr>
    </w:p>
    <w:p w14:paraId="5D2C8A40" w14:textId="77777777" w:rsidR="0074794D" w:rsidRDefault="00963BA3" w:rsidP="0074794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74794D">
        <w:rPr>
          <w:rFonts w:ascii="Lucida Console" w:hAnsi="Lucida Console"/>
          <w:sz w:val="24"/>
          <w:szCs w:val="24"/>
        </w:rPr>
        <w:t xml:space="preserve"> </w:t>
      </w:r>
      <w:r w:rsidR="0074794D">
        <w:rPr>
          <w:rFonts w:ascii="Lucida Console" w:hAnsi="Lucida Console" w:cs="Lucida Console"/>
          <w:sz w:val="18"/>
          <w:szCs w:val="18"/>
        </w:rPr>
        <w:t xml:space="preserve"> </w:t>
      </w:r>
      <w:r w:rsidR="0074794D">
        <w:rPr>
          <w:rFonts w:ascii="Lucida Console" w:hAnsi="Lucida Console" w:cs="Lucida Console"/>
          <w:color w:val="0000FF"/>
          <w:sz w:val="18"/>
          <w:szCs w:val="18"/>
        </w:rPr>
        <w:t>cat</w:t>
      </w:r>
      <w:r w:rsidR="0074794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4794D">
        <w:rPr>
          <w:rFonts w:ascii="Lucida Console" w:hAnsi="Lucida Console" w:cs="Lucida Console"/>
          <w:color w:val="8A2BE2"/>
          <w:sz w:val="18"/>
          <w:szCs w:val="18"/>
        </w:rPr>
        <w:t>niinx-</w:t>
      </w:r>
      <w:proofErr w:type="gramStart"/>
      <w:r w:rsidR="0074794D">
        <w:rPr>
          <w:rFonts w:ascii="Lucida Console" w:hAnsi="Lucida Console" w:cs="Lucida Console"/>
          <w:color w:val="8A2BE2"/>
          <w:sz w:val="18"/>
          <w:szCs w:val="18"/>
        </w:rPr>
        <w:t>demo.yaml</w:t>
      </w:r>
      <w:proofErr w:type="spellEnd"/>
      <w:proofErr w:type="gramEnd"/>
      <w:r w:rsidR="0074794D"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05F03A9F" w14:textId="77777777" w:rsidR="0074794D" w:rsidRDefault="0074794D" w:rsidP="0074794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4977C9A" w14:textId="00D32424" w:rsidR="00DB5CCF" w:rsidRDefault="0074794D" w:rsidP="0074794D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C8521B" wp14:editId="4A502CCA">
            <wp:extent cx="3754120" cy="5565775"/>
            <wp:effectExtent l="0" t="0" r="0" b="0"/>
            <wp:docPr id="87093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FA88" w14:textId="5F205D92" w:rsidR="00DB5CCF" w:rsidRDefault="00DB5CCF" w:rsidP="00DB5CCF">
      <w:pPr>
        <w:pStyle w:val="ListParagraph"/>
        <w:rPr>
          <w:sz w:val="28"/>
          <w:szCs w:val="28"/>
        </w:rPr>
      </w:pPr>
    </w:p>
    <w:p w14:paraId="1D6037CD" w14:textId="77777777" w:rsidR="00E17D20" w:rsidRDefault="00E17D20" w:rsidP="00DB5CCF">
      <w:pPr>
        <w:pStyle w:val="ListParagraph"/>
        <w:rPr>
          <w:sz w:val="28"/>
          <w:szCs w:val="28"/>
        </w:rPr>
      </w:pPr>
    </w:p>
    <w:p w14:paraId="1226E59A" w14:textId="2A6EC2CE" w:rsidR="00E17D20" w:rsidRDefault="00E17D20" w:rsidP="00B87AB7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2" w:name="_Toc156385578"/>
      <w:r w:rsidRPr="00E17D20">
        <w:rPr>
          <w:rFonts w:asciiTheme="minorHAnsi" w:eastAsia="Arial" w:hAnsiTheme="minorHAnsi" w:cstheme="minorHAnsi"/>
          <w:color w:val="E36C0A" w:themeColor="accent6" w:themeShade="BF"/>
        </w:rPr>
        <w:t xml:space="preserve">Deploy </w:t>
      </w:r>
      <w:proofErr w:type="gramStart"/>
      <w:r w:rsidRPr="00E17D20">
        <w:rPr>
          <w:rFonts w:asciiTheme="minorHAnsi" w:eastAsia="Arial" w:hAnsiTheme="minorHAnsi" w:cstheme="minorHAnsi"/>
          <w:color w:val="E36C0A" w:themeColor="accent6" w:themeShade="BF"/>
        </w:rPr>
        <w:t xml:space="preserve">the </w:t>
      </w:r>
      <w:r w:rsidRPr="00E17D20">
        <w:rPr>
          <w:rFonts w:asciiTheme="minorHAnsi" w:eastAsia="Arial" w:hAnsiTheme="minorHAnsi" w:cstheme="minorHAnsi"/>
          <w:color w:val="E36C0A" w:themeColor="accent6" w:themeShade="BF"/>
        </w:rPr>
        <w:t xml:space="preserve"> YAML</w:t>
      </w:r>
      <w:bookmarkEnd w:id="2"/>
      <w:proofErr w:type="gramEnd"/>
      <w:r w:rsidRPr="00E17D20"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4692C663" w14:textId="77777777" w:rsidR="00E17D20" w:rsidRDefault="00E17D20" w:rsidP="00E17D20">
      <w:pPr>
        <w:rPr>
          <w:rFonts w:eastAsia="Arial"/>
        </w:rPr>
      </w:pPr>
    </w:p>
    <w:p w14:paraId="0EBCA3BA" w14:textId="77777777" w:rsidR="00E17D20" w:rsidRPr="00E17D20" w:rsidRDefault="00E17D20" w:rsidP="00E17D20">
      <w:pPr>
        <w:rPr>
          <w:rFonts w:eastAsia="Arial"/>
        </w:rPr>
      </w:pPr>
    </w:p>
    <w:p w14:paraId="4B8048E8" w14:textId="77777777" w:rsidR="00E17D20" w:rsidRDefault="00E17D20" w:rsidP="00E17D20"/>
    <w:p w14:paraId="299572A6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niinx-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demo.yaml</w:t>
      </w:r>
      <w:proofErr w:type="spellEnd"/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74CB809A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2C68F0D" w14:textId="00A0A124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E17D20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2D529CF9" wp14:editId="555CCD74">
            <wp:extent cx="4160881" cy="541067"/>
            <wp:effectExtent l="0" t="0" r="0" b="0"/>
            <wp:docPr id="130585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55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3FC9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6D46536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5F048E4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E2914EA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0A548973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2243FD1" w14:textId="2A8424B1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E17D20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2A806395" wp14:editId="1A791755">
            <wp:extent cx="5532599" cy="777307"/>
            <wp:effectExtent l="0" t="0" r="0" b="3810"/>
            <wp:docPr id="148503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8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C3B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F202F32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7A205B9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service </w:t>
      </w:r>
    </w:p>
    <w:p w14:paraId="1636637F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FC22803" w14:textId="22488B6F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E17D20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5419DE64" wp14:editId="3698142A">
            <wp:extent cx="6197600" cy="798195"/>
            <wp:effectExtent l="0" t="0" r="0" b="1905"/>
            <wp:docPr id="154338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6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C43D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2F4D161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81F6B10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D711EC8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C48BE6A" w14:textId="5779722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E17D20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691D187C" wp14:editId="1C41307B">
            <wp:extent cx="4503810" cy="2514818"/>
            <wp:effectExtent l="0" t="0" r="0" b="0"/>
            <wp:docPr id="167317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79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B2B0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5F6299E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75A3607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8AD1E65" w14:textId="0D2DD2EF" w:rsidR="00057BAE" w:rsidRDefault="00057BAE" w:rsidP="00057BAE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3" w:name="_Toc156385579"/>
      <w:r>
        <w:rPr>
          <w:rFonts w:asciiTheme="minorHAnsi" w:eastAsia="Arial" w:hAnsiTheme="minorHAnsi" w:cstheme="minorHAnsi"/>
          <w:color w:val="E36C0A" w:themeColor="accent6" w:themeShade="BF"/>
        </w:rPr>
        <w:t>Delete the deployment</w:t>
      </w:r>
      <w:bookmarkEnd w:id="3"/>
    </w:p>
    <w:p w14:paraId="31893B1A" w14:textId="77777777" w:rsidR="00057BAE" w:rsidRDefault="00057BAE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EA0672E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1E7578E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FD37375" w14:textId="77777777" w:rsidR="00E17D20" w:rsidRDefault="00E17D20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892DF3A" w14:textId="77777777" w:rsidR="00057BAE" w:rsidRDefault="00057BAE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F0A97AC" w14:textId="77777777" w:rsidR="00057BAE" w:rsidRDefault="00057BAE" w:rsidP="00057BA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webapp-nginx</w:t>
      </w:r>
    </w:p>
    <w:p w14:paraId="0837C9F6" w14:textId="77777777" w:rsidR="00057BAE" w:rsidRDefault="00057BAE" w:rsidP="00057BA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2CE84FB" w14:textId="77777777" w:rsidR="00057BAE" w:rsidRDefault="00057BAE" w:rsidP="00057BA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4696BD0" w14:textId="77777777" w:rsidR="00057BAE" w:rsidRDefault="00057BAE" w:rsidP="00057BA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B59EB99" w14:textId="77777777" w:rsidR="00057BAE" w:rsidRDefault="00057BAE" w:rsidP="00057BA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service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A2BE2"/>
          <w:sz w:val="18"/>
          <w:szCs w:val="18"/>
        </w:rPr>
        <w:t>webapp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-nginx </w:t>
      </w:r>
    </w:p>
    <w:p w14:paraId="7EDA9C2B" w14:textId="77777777" w:rsidR="00057BAE" w:rsidRDefault="00057BAE" w:rsidP="00E17D2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37E503E" w14:textId="77777777" w:rsidR="00E17D20" w:rsidRDefault="00E17D20" w:rsidP="00E17D20"/>
    <w:p w14:paraId="16C55BF5" w14:textId="3F46CB41" w:rsidR="00057BAE" w:rsidRPr="00E17D20" w:rsidRDefault="00057BAE" w:rsidP="00E17D20">
      <w:r w:rsidRPr="00057BAE">
        <w:drawing>
          <wp:inline distT="0" distB="0" distL="0" distR="0" wp14:anchorId="19F05D33" wp14:editId="3534262D">
            <wp:extent cx="4861981" cy="739204"/>
            <wp:effectExtent l="0" t="0" r="0" b="3810"/>
            <wp:docPr id="148880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053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BAE" w:rsidRPr="00E17D20" w:rsidSect="007A0791">
      <w:headerReference w:type="default" r:id="rId19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A251" w14:textId="77777777" w:rsidR="007A0791" w:rsidRDefault="007A0791">
      <w:r>
        <w:separator/>
      </w:r>
    </w:p>
  </w:endnote>
  <w:endnote w:type="continuationSeparator" w:id="0">
    <w:p w14:paraId="42701104" w14:textId="77777777" w:rsidR="007A0791" w:rsidRDefault="007A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43844" w14:textId="77777777" w:rsidR="007A0791" w:rsidRDefault="007A0791">
      <w:r>
        <w:separator/>
      </w:r>
    </w:p>
  </w:footnote>
  <w:footnote w:type="continuationSeparator" w:id="0">
    <w:p w14:paraId="7AED9C8C" w14:textId="77777777" w:rsidR="007A0791" w:rsidRDefault="007A0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1CD"/>
    <w:multiLevelType w:val="hybridMultilevel"/>
    <w:tmpl w:val="8F7C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D3A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62607"/>
    <w:multiLevelType w:val="multilevel"/>
    <w:tmpl w:val="B642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D6011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04F4E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5BAB7671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B1F88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30F4D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41B12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384053"/>
    <w:multiLevelType w:val="multilevel"/>
    <w:tmpl w:val="B642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61A69"/>
    <w:multiLevelType w:val="multilevel"/>
    <w:tmpl w:val="E2D2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D97623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238194">
    <w:abstractNumId w:val="8"/>
  </w:num>
  <w:num w:numId="2" w16cid:durableId="132455226">
    <w:abstractNumId w:val="5"/>
  </w:num>
  <w:num w:numId="3" w16cid:durableId="1115177183">
    <w:abstractNumId w:val="1"/>
  </w:num>
  <w:num w:numId="4" w16cid:durableId="2105033387">
    <w:abstractNumId w:val="10"/>
  </w:num>
  <w:num w:numId="5" w16cid:durableId="1722829419">
    <w:abstractNumId w:val="5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7385808">
    <w:abstractNumId w:val="11"/>
  </w:num>
  <w:num w:numId="7" w16cid:durableId="548423131">
    <w:abstractNumId w:val="2"/>
  </w:num>
  <w:num w:numId="8" w16cid:durableId="1662387417">
    <w:abstractNumId w:val="5"/>
  </w:num>
  <w:num w:numId="9" w16cid:durableId="3241543">
    <w:abstractNumId w:val="5"/>
  </w:num>
  <w:num w:numId="10" w16cid:durableId="622539400">
    <w:abstractNumId w:val="5"/>
  </w:num>
  <w:num w:numId="11" w16cid:durableId="428887378">
    <w:abstractNumId w:val="4"/>
  </w:num>
  <w:num w:numId="12" w16cid:durableId="1188835149">
    <w:abstractNumId w:val="9"/>
  </w:num>
  <w:num w:numId="13" w16cid:durableId="1847398471">
    <w:abstractNumId w:val="12"/>
  </w:num>
  <w:num w:numId="14" w16cid:durableId="416755757">
    <w:abstractNumId w:val="6"/>
  </w:num>
  <w:num w:numId="15" w16cid:durableId="1270967048">
    <w:abstractNumId w:val="7"/>
  </w:num>
  <w:num w:numId="16" w16cid:durableId="812334383">
    <w:abstractNumId w:val="3"/>
  </w:num>
  <w:num w:numId="17" w16cid:durableId="20643295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78774478">
    <w:abstractNumId w:val="5"/>
  </w:num>
  <w:num w:numId="19" w16cid:durableId="1268346529">
    <w:abstractNumId w:val="5"/>
  </w:num>
  <w:num w:numId="20" w16cid:durableId="35357760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20DB9"/>
    <w:rsid w:val="00022B08"/>
    <w:rsid w:val="00057BAE"/>
    <w:rsid w:val="00057C46"/>
    <w:rsid w:val="00065991"/>
    <w:rsid w:val="00080475"/>
    <w:rsid w:val="0008629B"/>
    <w:rsid w:val="000924D7"/>
    <w:rsid w:val="000A348F"/>
    <w:rsid w:val="000B1796"/>
    <w:rsid w:val="000B272A"/>
    <w:rsid w:val="000B4614"/>
    <w:rsid w:val="000B4CEE"/>
    <w:rsid w:val="000C52FF"/>
    <w:rsid w:val="000D2DEA"/>
    <w:rsid w:val="00103B8B"/>
    <w:rsid w:val="00105C0B"/>
    <w:rsid w:val="0010741E"/>
    <w:rsid w:val="0011201E"/>
    <w:rsid w:val="001163AC"/>
    <w:rsid w:val="00123308"/>
    <w:rsid w:val="001441AD"/>
    <w:rsid w:val="0015391D"/>
    <w:rsid w:val="001637E0"/>
    <w:rsid w:val="0017468D"/>
    <w:rsid w:val="0019183F"/>
    <w:rsid w:val="00193E21"/>
    <w:rsid w:val="001958C5"/>
    <w:rsid w:val="00196E70"/>
    <w:rsid w:val="001A7C53"/>
    <w:rsid w:val="001C2703"/>
    <w:rsid w:val="001D5706"/>
    <w:rsid w:val="001D668B"/>
    <w:rsid w:val="001E0504"/>
    <w:rsid w:val="002070AF"/>
    <w:rsid w:val="00210446"/>
    <w:rsid w:val="002320F4"/>
    <w:rsid w:val="0024694C"/>
    <w:rsid w:val="00263D76"/>
    <w:rsid w:val="0027634D"/>
    <w:rsid w:val="00286999"/>
    <w:rsid w:val="0029299D"/>
    <w:rsid w:val="002A5CE1"/>
    <w:rsid w:val="002B4A82"/>
    <w:rsid w:val="002B614A"/>
    <w:rsid w:val="002C6058"/>
    <w:rsid w:val="002E4E9F"/>
    <w:rsid w:val="002E79A7"/>
    <w:rsid w:val="0030692E"/>
    <w:rsid w:val="00314A0A"/>
    <w:rsid w:val="003164D5"/>
    <w:rsid w:val="003213C6"/>
    <w:rsid w:val="003365F4"/>
    <w:rsid w:val="00346169"/>
    <w:rsid w:val="003474CD"/>
    <w:rsid w:val="003528F7"/>
    <w:rsid w:val="00365D15"/>
    <w:rsid w:val="00370FDD"/>
    <w:rsid w:val="00374AF7"/>
    <w:rsid w:val="0039273E"/>
    <w:rsid w:val="003A7C7B"/>
    <w:rsid w:val="003C4129"/>
    <w:rsid w:val="003D389C"/>
    <w:rsid w:val="003F2E62"/>
    <w:rsid w:val="004056CD"/>
    <w:rsid w:val="00405CBC"/>
    <w:rsid w:val="00406E52"/>
    <w:rsid w:val="00407BF3"/>
    <w:rsid w:val="00410C05"/>
    <w:rsid w:val="004126B4"/>
    <w:rsid w:val="004248A5"/>
    <w:rsid w:val="00440CA2"/>
    <w:rsid w:val="00451277"/>
    <w:rsid w:val="004611B2"/>
    <w:rsid w:val="0046774A"/>
    <w:rsid w:val="0047743F"/>
    <w:rsid w:val="004852BB"/>
    <w:rsid w:val="004A11B9"/>
    <w:rsid w:val="004A4231"/>
    <w:rsid w:val="004A7772"/>
    <w:rsid w:val="004B52EF"/>
    <w:rsid w:val="004F565C"/>
    <w:rsid w:val="00504D2B"/>
    <w:rsid w:val="005076F1"/>
    <w:rsid w:val="005275D0"/>
    <w:rsid w:val="005363D0"/>
    <w:rsid w:val="00537CE3"/>
    <w:rsid w:val="00565582"/>
    <w:rsid w:val="00580465"/>
    <w:rsid w:val="005A6B11"/>
    <w:rsid w:val="005A7148"/>
    <w:rsid w:val="005A7AA6"/>
    <w:rsid w:val="005C3F9E"/>
    <w:rsid w:val="005C528C"/>
    <w:rsid w:val="005D0EF8"/>
    <w:rsid w:val="005D5E57"/>
    <w:rsid w:val="005E0B11"/>
    <w:rsid w:val="005E16DE"/>
    <w:rsid w:val="005E2C52"/>
    <w:rsid w:val="005F29FE"/>
    <w:rsid w:val="005F4055"/>
    <w:rsid w:val="00603AC2"/>
    <w:rsid w:val="006050BA"/>
    <w:rsid w:val="00613FC5"/>
    <w:rsid w:val="00624DBC"/>
    <w:rsid w:val="00636B94"/>
    <w:rsid w:val="00644100"/>
    <w:rsid w:val="00646996"/>
    <w:rsid w:val="00652582"/>
    <w:rsid w:val="00654439"/>
    <w:rsid w:val="00663D85"/>
    <w:rsid w:val="00665A67"/>
    <w:rsid w:val="006769FE"/>
    <w:rsid w:val="00680DB8"/>
    <w:rsid w:val="006820A6"/>
    <w:rsid w:val="00683D9C"/>
    <w:rsid w:val="00684F99"/>
    <w:rsid w:val="00685F1A"/>
    <w:rsid w:val="006B4CA4"/>
    <w:rsid w:val="006C2A28"/>
    <w:rsid w:val="006C4161"/>
    <w:rsid w:val="006D4395"/>
    <w:rsid w:val="006E19EB"/>
    <w:rsid w:val="006E52AD"/>
    <w:rsid w:val="006E581A"/>
    <w:rsid w:val="006E795F"/>
    <w:rsid w:val="006F1517"/>
    <w:rsid w:val="006F6FE2"/>
    <w:rsid w:val="00717C22"/>
    <w:rsid w:val="007215CD"/>
    <w:rsid w:val="0072511C"/>
    <w:rsid w:val="00730926"/>
    <w:rsid w:val="0073267C"/>
    <w:rsid w:val="00736AA9"/>
    <w:rsid w:val="00745A38"/>
    <w:rsid w:val="0074794D"/>
    <w:rsid w:val="00750CCD"/>
    <w:rsid w:val="00752214"/>
    <w:rsid w:val="00776781"/>
    <w:rsid w:val="007767F3"/>
    <w:rsid w:val="00784D31"/>
    <w:rsid w:val="00785043"/>
    <w:rsid w:val="00792261"/>
    <w:rsid w:val="007A0791"/>
    <w:rsid w:val="007A1E61"/>
    <w:rsid w:val="007C1C5E"/>
    <w:rsid w:val="007E7926"/>
    <w:rsid w:val="007F0350"/>
    <w:rsid w:val="007F0793"/>
    <w:rsid w:val="008016DC"/>
    <w:rsid w:val="0081184D"/>
    <w:rsid w:val="00831C05"/>
    <w:rsid w:val="00834D29"/>
    <w:rsid w:val="00837FE5"/>
    <w:rsid w:val="008516B8"/>
    <w:rsid w:val="008679BE"/>
    <w:rsid w:val="00870284"/>
    <w:rsid w:val="00871AFD"/>
    <w:rsid w:val="00873BC2"/>
    <w:rsid w:val="00876AE6"/>
    <w:rsid w:val="00890C4E"/>
    <w:rsid w:val="00892E09"/>
    <w:rsid w:val="00897DFA"/>
    <w:rsid w:val="00897DFE"/>
    <w:rsid w:val="008B3CED"/>
    <w:rsid w:val="008B47F7"/>
    <w:rsid w:val="008C604C"/>
    <w:rsid w:val="008E0DF6"/>
    <w:rsid w:val="008F402F"/>
    <w:rsid w:val="00901282"/>
    <w:rsid w:val="00915A67"/>
    <w:rsid w:val="00930F8A"/>
    <w:rsid w:val="0093486C"/>
    <w:rsid w:val="00934D97"/>
    <w:rsid w:val="00937609"/>
    <w:rsid w:val="00947043"/>
    <w:rsid w:val="00950A4A"/>
    <w:rsid w:val="009531E7"/>
    <w:rsid w:val="009539C0"/>
    <w:rsid w:val="00954B1D"/>
    <w:rsid w:val="00963BA3"/>
    <w:rsid w:val="0096671C"/>
    <w:rsid w:val="0097347D"/>
    <w:rsid w:val="009742C7"/>
    <w:rsid w:val="00982C19"/>
    <w:rsid w:val="00984EAB"/>
    <w:rsid w:val="009A6C07"/>
    <w:rsid w:val="009B1957"/>
    <w:rsid w:val="009B4D85"/>
    <w:rsid w:val="009C748C"/>
    <w:rsid w:val="009D3475"/>
    <w:rsid w:val="009D3F91"/>
    <w:rsid w:val="009E1C6B"/>
    <w:rsid w:val="00A03180"/>
    <w:rsid w:val="00A06E30"/>
    <w:rsid w:val="00A10709"/>
    <w:rsid w:val="00A2050A"/>
    <w:rsid w:val="00A6333D"/>
    <w:rsid w:val="00A65DF4"/>
    <w:rsid w:val="00A66630"/>
    <w:rsid w:val="00A8603C"/>
    <w:rsid w:val="00A93BF2"/>
    <w:rsid w:val="00AA4B71"/>
    <w:rsid w:val="00AA519D"/>
    <w:rsid w:val="00AB1778"/>
    <w:rsid w:val="00AB5BAB"/>
    <w:rsid w:val="00AC2E9E"/>
    <w:rsid w:val="00AD24D3"/>
    <w:rsid w:val="00AE0EB9"/>
    <w:rsid w:val="00AE58EA"/>
    <w:rsid w:val="00B15070"/>
    <w:rsid w:val="00B231A8"/>
    <w:rsid w:val="00B36478"/>
    <w:rsid w:val="00B51450"/>
    <w:rsid w:val="00B57D05"/>
    <w:rsid w:val="00B6396B"/>
    <w:rsid w:val="00B722DE"/>
    <w:rsid w:val="00B862EB"/>
    <w:rsid w:val="00B867A7"/>
    <w:rsid w:val="00B87741"/>
    <w:rsid w:val="00B94294"/>
    <w:rsid w:val="00BC2954"/>
    <w:rsid w:val="00BD0901"/>
    <w:rsid w:val="00BE09A4"/>
    <w:rsid w:val="00BE6C16"/>
    <w:rsid w:val="00BF20F1"/>
    <w:rsid w:val="00BF3227"/>
    <w:rsid w:val="00C0460A"/>
    <w:rsid w:val="00C17AAB"/>
    <w:rsid w:val="00C24F93"/>
    <w:rsid w:val="00C341DF"/>
    <w:rsid w:val="00C36462"/>
    <w:rsid w:val="00C54F9D"/>
    <w:rsid w:val="00C5736B"/>
    <w:rsid w:val="00C80A61"/>
    <w:rsid w:val="00C811FE"/>
    <w:rsid w:val="00C909E4"/>
    <w:rsid w:val="00C9349A"/>
    <w:rsid w:val="00C97300"/>
    <w:rsid w:val="00C97FCA"/>
    <w:rsid w:val="00CA412F"/>
    <w:rsid w:val="00CB14C6"/>
    <w:rsid w:val="00CB3ED7"/>
    <w:rsid w:val="00CB4B58"/>
    <w:rsid w:val="00CD43B5"/>
    <w:rsid w:val="00CE3FC0"/>
    <w:rsid w:val="00CE428D"/>
    <w:rsid w:val="00CF5518"/>
    <w:rsid w:val="00CF7411"/>
    <w:rsid w:val="00D112C1"/>
    <w:rsid w:val="00D24BEA"/>
    <w:rsid w:val="00D35752"/>
    <w:rsid w:val="00D51386"/>
    <w:rsid w:val="00D62D0E"/>
    <w:rsid w:val="00D646F5"/>
    <w:rsid w:val="00D65494"/>
    <w:rsid w:val="00D81526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B5CCF"/>
    <w:rsid w:val="00DD3F20"/>
    <w:rsid w:val="00DD5A45"/>
    <w:rsid w:val="00DD5BA1"/>
    <w:rsid w:val="00DD7899"/>
    <w:rsid w:val="00DE0434"/>
    <w:rsid w:val="00DF1F6B"/>
    <w:rsid w:val="00E07875"/>
    <w:rsid w:val="00E16BA5"/>
    <w:rsid w:val="00E17D20"/>
    <w:rsid w:val="00E20131"/>
    <w:rsid w:val="00E27D81"/>
    <w:rsid w:val="00E350A2"/>
    <w:rsid w:val="00E404BB"/>
    <w:rsid w:val="00E503C1"/>
    <w:rsid w:val="00E66B24"/>
    <w:rsid w:val="00E73680"/>
    <w:rsid w:val="00E84108"/>
    <w:rsid w:val="00E94EEF"/>
    <w:rsid w:val="00E97C7D"/>
    <w:rsid w:val="00E97E32"/>
    <w:rsid w:val="00EA7EFD"/>
    <w:rsid w:val="00EC2700"/>
    <w:rsid w:val="00ED2F80"/>
    <w:rsid w:val="00ED3935"/>
    <w:rsid w:val="00ED5659"/>
    <w:rsid w:val="00ED759F"/>
    <w:rsid w:val="00EF2C4D"/>
    <w:rsid w:val="00EF727A"/>
    <w:rsid w:val="00F0439A"/>
    <w:rsid w:val="00F17DA1"/>
    <w:rsid w:val="00F46798"/>
    <w:rsid w:val="00F51741"/>
    <w:rsid w:val="00F54832"/>
    <w:rsid w:val="00F626A8"/>
    <w:rsid w:val="00F65AFB"/>
    <w:rsid w:val="00F7024F"/>
    <w:rsid w:val="00F70780"/>
    <w:rsid w:val="00F76923"/>
    <w:rsid w:val="00F8004B"/>
    <w:rsid w:val="00FB09AF"/>
    <w:rsid w:val="00FC051E"/>
    <w:rsid w:val="00FD3F18"/>
    <w:rsid w:val="00FE1DE5"/>
    <w:rsid w:val="00FE1E38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BC7BBFD9-C458-40C5-B67F-CCB9CBD1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17</cp:revision>
  <cp:lastPrinted>2022-05-13T06:01:00Z</cp:lastPrinted>
  <dcterms:created xsi:type="dcterms:W3CDTF">2024-01-17T05:08:00Z</dcterms:created>
  <dcterms:modified xsi:type="dcterms:W3CDTF">2024-01-17T06:36:00Z</dcterms:modified>
</cp:coreProperties>
</file>