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61E12DB4" w:rsidR="00451277" w:rsidRPr="0097347D" w:rsidRDefault="00B6396B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188838" wp14:editId="50EE5289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635" r="2540" b="0"/>
                <wp:wrapNone/>
                <wp:docPr id="5980766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4C9B3" id="Group 15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DEFB047" w14:textId="61AC0A84" w:rsidR="00451277" w:rsidRPr="0097347D" w:rsidRDefault="006E795F" w:rsidP="00ED3935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B3647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Download helm chart</w:t>
      </w:r>
    </w:p>
    <w:p w14:paraId="1F4A79B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B7CB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2909BF05" w14:textId="10D7A9BA" w:rsidR="004F2E33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6410958" w:history="1">
            <w:r w:rsidR="004F2E33" w:rsidRPr="00AD6CAE">
              <w:rPr>
                <w:rStyle w:val="Hyperlink"/>
                <w:rFonts w:eastAsia="Arial"/>
                <w:noProof/>
              </w:rPr>
              <w:t>1.</w:t>
            </w:r>
            <w:r w:rsidR="004F2E3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F2E33" w:rsidRPr="00AD6CAE">
              <w:rPr>
                <w:rStyle w:val="Hyperlink"/>
                <w:rFonts w:eastAsia="Arial" w:cstheme="minorHAnsi"/>
                <w:noProof/>
              </w:rPr>
              <w:t>Objective</w:t>
            </w:r>
            <w:r w:rsidR="004F2E33">
              <w:rPr>
                <w:noProof/>
                <w:webHidden/>
              </w:rPr>
              <w:tab/>
            </w:r>
            <w:r w:rsidR="004F2E33">
              <w:rPr>
                <w:noProof/>
                <w:webHidden/>
              </w:rPr>
              <w:fldChar w:fldCharType="begin"/>
            </w:r>
            <w:r w:rsidR="004F2E33">
              <w:rPr>
                <w:noProof/>
                <w:webHidden/>
              </w:rPr>
              <w:instrText xml:space="preserve"> PAGEREF _Toc156410958 \h </w:instrText>
            </w:r>
            <w:r w:rsidR="004F2E33">
              <w:rPr>
                <w:noProof/>
                <w:webHidden/>
              </w:rPr>
            </w:r>
            <w:r w:rsidR="004F2E33">
              <w:rPr>
                <w:noProof/>
                <w:webHidden/>
              </w:rPr>
              <w:fldChar w:fldCharType="separate"/>
            </w:r>
            <w:r w:rsidR="004F2E33">
              <w:rPr>
                <w:noProof/>
                <w:webHidden/>
              </w:rPr>
              <w:t>3</w:t>
            </w:r>
            <w:r w:rsidR="004F2E33">
              <w:rPr>
                <w:noProof/>
                <w:webHidden/>
              </w:rPr>
              <w:fldChar w:fldCharType="end"/>
            </w:r>
          </w:hyperlink>
        </w:p>
        <w:p w14:paraId="75F1F157" w14:textId="0D301EB3" w:rsidR="004F2E33" w:rsidRDefault="004F2E33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410959" w:history="1">
            <w:r w:rsidRPr="00AD6CAE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D6CAE">
              <w:rPr>
                <w:rStyle w:val="Hyperlink"/>
                <w:rFonts w:eastAsia="Arial" w:cstheme="minorHAnsi"/>
                <w:noProof/>
              </w:rPr>
              <w:t>helm pull ngnix and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7E3B" w14:textId="0B853427" w:rsidR="004F2E33" w:rsidRDefault="004F2E33">
          <w:pPr>
            <w:pStyle w:val="TOC1"/>
            <w:tabs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410960" w:history="1">
            <w:r w:rsidRPr="00AD6CAE">
              <w:rPr>
                <w:rStyle w:val="Hyperlink"/>
                <w:rFonts w:ascii="Helvetica" w:hAnsi="Helvetica" w:cs="Helvetica"/>
                <w:noProof/>
                <w:spacing w:val="3"/>
                <w:shd w:val="clear" w:color="auto" w:fill="FFFFFF"/>
              </w:rPr>
              <w:t>download a chart from a repository and (optionally) unpack it in local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7F5D" w14:textId="54043E4C" w:rsidR="004F2E33" w:rsidRDefault="004F2E33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410961" w:history="1">
            <w:r w:rsidRPr="00AD6CAE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D6CAE">
              <w:rPr>
                <w:rStyle w:val="Hyperlink"/>
                <w:rFonts w:eastAsia="Arial" w:cstheme="minorHAnsi"/>
                <w:noProof/>
              </w:rPr>
              <w:t>Install local down loaded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FC22" w14:textId="5CB9AB7E" w:rsidR="004F2E33" w:rsidRDefault="004F2E33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410962" w:history="1">
            <w:r w:rsidRPr="00AD6CAE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D6CAE">
              <w:rPr>
                <w:rStyle w:val="Hyperlink"/>
                <w:rFonts w:eastAsia="Arial" w:cstheme="minorHAnsi"/>
                <w:noProof/>
              </w:rPr>
              <w:t>Remove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75F28D06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D82F1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23533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EA89B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4F1B82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A39E4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40C4203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692C6B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539507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5C977A" w14:textId="77777777" w:rsidR="00C5736B" w:rsidRDefault="00C5736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3D554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87025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497748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727149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D2DA8A5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075E57D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20E1372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057C09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E9B97EE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EBE803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4E51396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8E77EB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3AD724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Pr="00915A67" w:rsidRDefault="00F65AFB" w:rsidP="00F65AFB">
      <w:pPr>
        <w:pStyle w:val="Heading1"/>
        <w:rPr>
          <w:rFonts w:eastAsia="Arial"/>
        </w:rPr>
      </w:pPr>
      <w:bookmarkStart w:id="0" w:name="_Toc156410958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641581" w14:textId="07B736AD" w:rsidR="00871AFD" w:rsidRPr="00871AFD" w:rsidRDefault="00871AFD" w:rsidP="00871AFD">
      <w:pPr>
        <w:pStyle w:val="NormalWeb"/>
        <w:shd w:val="clear" w:color="auto" w:fill="FFFFFF"/>
        <w:rPr>
          <w:rFonts w:ascii="Segoe UI" w:hAnsi="Segoe UI" w:cs="Segoe UI"/>
          <w:color w:val="161616"/>
          <w:shd w:val="clear" w:color="auto" w:fill="FFFFFF"/>
        </w:rPr>
      </w:pPr>
      <w:r w:rsidRPr="00871AFD">
        <w:rPr>
          <w:rFonts w:ascii="Segoe UI" w:hAnsi="Segoe UI" w:cs="Segoe UI"/>
          <w:color w:val="161616"/>
          <w:shd w:val="clear" w:color="auto" w:fill="FFFFFF"/>
        </w:rPr>
        <w:t>Retrieve a package from a package repository, and download it locally.</w:t>
      </w:r>
    </w:p>
    <w:p w14:paraId="26DC0869" w14:textId="1AB93C27" w:rsidR="00871AFD" w:rsidRPr="00871AFD" w:rsidRDefault="00871AFD" w:rsidP="00871AFD">
      <w:pPr>
        <w:pStyle w:val="NormalWeb"/>
        <w:shd w:val="clear" w:color="auto" w:fill="FFFFFF"/>
        <w:rPr>
          <w:rFonts w:ascii="Segoe UI" w:hAnsi="Segoe UI" w:cs="Segoe UI"/>
          <w:color w:val="161616"/>
          <w:shd w:val="clear" w:color="auto" w:fill="FFFFFF"/>
        </w:rPr>
      </w:pPr>
      <w:r w:rsidRPr="00871AFD">
        <w:rPr>
          <w:rFonts w:ascii="Segoe UI" w:hAnsi="Segoe UI" w:cs="Segoe UI"/>
          <w:color w:val="161616"/>
          <w:shd w:val="clear" w:color="auto" w:fill="FFFFFF"/>
        </w:rPr>
        <w:t>This is useful for fetching packages to inspect, modify, or repackage. It can also be used to perform cryptographic verification of a chart without installing the chart.</w:t>
      </w:r>
    </w:p>
    <w:p w14:paraId="1CF5E566" w14:textId="4F456B93" w:rsidR="00871AFD" w:rsidRPr="00871AFD" w:rsidRDefault="00871AFD" w:rsidP="00871AFD">
      <w:pPr>
        <w:pStyle w:val="NormalWeb"/>
        <w:shd w:val="clear" w:color="auto" w:fill="FFFFFF"/>
        <w:rPr>
          <w:rFonts w:ascii="Segoe UI" w:hAnsi="Segoe UI" w:cs="Segoe UI"/>
          <w:color w:val="161616"/>
          <w:shd w:val="clear" w:color="auto" w:fill="FFFFFF"/>
        </w:rPr>
      </w:pPr>
      <w:r w:rsidRPr="00871AFD">
        <w:rPr>
          <w:rFonts w:ascii="Segoe UI" w:hAnsi="Segoe UI" w:cs="Segoe UI"/>
          <w:color w:val="161616"/>
          <w:shd w:val="clear" w:color="auto" w:fill="FFFFFF"/>
        </w:rPr>
        <w:t>There are options for unpacking the chart after download. This will create a directory for the chart and uncompress into that directory.</w:t>
      </w:r>
    </w:p>
    <w:p w14:paraId="243D1812" w14:textId="206E3B3F" w:rsidR="001D5706" w:rsidRDefault="00871AFD" w:rsidP="00871AF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 w:rsidRPr="00871AFD">
        <w:rPr>
          <w:rFonts w:ascii="Segoe UI" w:hAnsi="Segoe UI" w:cs="Segoe UI"/>
          <w:color w:val="161616"/>
          <w:shd w:val="clear" w:color="auto" w:fill="FFFFFF"/>
        </w:rPr>
        <w:t>If the --verify flag is specified, the requested chart MUST have a provenance file, and MUST pass the verification process. Failure in any part of this will result in an error, and the chart will not be saved locally.</w:t>
      </w:r>
    </w:p>
    <w:p w14:paraId="2812649B" w14:textId="194CFA87" w:rsidR="009D3475" w:rsidRPr="00D8685B" w:rsidRDefault="009D3475" w:rsidP="00D8685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6410959"/>
      <w:r w:rsidRPr="00D8685B">
        <w:rPr>
          <w:rFonts w:asciiTheme="minorHAnsi" w:eastAsia="Arial" w:hAnsiTheme="minorHAnsi" w:cstheme="minorHAnsi"/>
          <w:color w:val="E36C0A" w:themeColor="accent6" w:themeShade="BF"/>
        </w:rPr>
        <w:t>helm pull</w:t>
      </w:r>
      <w:r w:rsidR="00BC2954" w:rsidRPr="00D8685B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  <w:proofErr w:type="spellStart"/>
      <w:r w:rsidR="00BC2954" w:rsidRPr="00D8685B">
        <w:rPr>
          <w:rFonts w:asciiTheme="minorHAnsi" w:eastAsia="Arial" w:hAnsiTheme="minorHAnsi" w:cstheme="minorHAnsi"/>
          <w:color w:val="E36C0A" w:themeColor="accent6" w:themeShade="BF"/>
        </w:rPr>
        <w:t>ngnix</w:t>
      </w:r>
      <w:proofErr w:type="spellEnd"/>
      <w:r w:rsidR="00BC2954" w:rsidRPr="00D8685B">
        <w:rPr>
          <w:rFonts w:asciiTheme="minorHAnsi" w:eastAsia="Arial" w:hAnsiTheme="minorHAnsi" w:cstheme="minorHAnsi"/>
          <w:color w:val="E36C0A" w:themeColor="accent6" w:themeShade="BF"/>
        </w:rPr>
        <w:t xml:space="preserve"> and </w:t>
      </w:r>
      <w:proofErr w:type="spellStart"/>
      <w:r w:rsidR="00BC2954" w:rsidRPr="00D8685B">
        <w:rPr>
          <w:rFonts w:asciiTheme="minorHAnsi" w:eastAsia="Arial" w:hAnsiTheme="minorHAnsi" w:cstheme="minorHAnsi"/>
          <w:color w:val="E36C0A" w:themeColor="accent6" w:themeShade="BF"/>
        </w:rPr>
        <w:t>mysql</w:t>
      </w:r>
      <w:bookmarkEnd w:id="1"/>
      <w:proofErr w:type="spellEnd"/>
    </w:p>
    <w:p w14:paraId="71306034" w14:textId="6A6B7365" w:rsidR="00E404BB" w:rsidRPr="00E404BB" w:rsidRDefault="009D3475" w:rsidP="009D3475">
      <w:pPr>
        <w:pStyle w:val="Heading1"/>
        <w:numPr>
          <w:ilvl w:val="0"/>
          <w:numId w:val="0"/>
        </w:numPr>
        <w:ind w:left="720" w:hanging="720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6380922"/>
      <w:bookmarkStart w:id="3" w:name="_Toc156410960"/>
      <w:r>
        <w:rPr>
          <w:rFonts w:ascii="Helvetica" w:hAnsi="Helvetica" w:cs="Helvetica"/>
          <w:color w:val="333333"/>
          <w:spacing w:val="3"/>
          <w:sz w:val="29"/>
          <w:szCs w:val="29"/>
          <w:shd w:val="clear" w:color="auto" w:fill="FFFFFF"/>
        </w:rPr>
        <w:t>download a chart from a repository and (optionally) unpack it in local directory</w:t>
      </w:r>
      <w:bookmarkEnd w:id="2"/>
      <w:bookmarkEnd w:id="3"/>
    </w:p>
    <w:p w14:paraId="38839101" w14:textId="18CA12D0" w:rsidR="00E97C7D" w:rsidRDefault="00E97C7D" w:rsidP="00E97C7D"/>
    <w:p w14:paraId="2A5EB7FE" w14:textId="77777777" w:rsidR="00E97C7D" w:rsidRDefault="00E97C7D" w:rsidP="00E97C7D"/>
    <w:p w14:paraId="0EC562F1" w14:textId="6825EE75" w:rsidR="00E97C7D" w:rsidRDefault="00E97C7D" w:rsidP="00E97C7D"/>
    <w:p w14:paraId="71914801" w14:textId="77777777" w:rsidR="00DD5A45" w:rsidRDefault="00DD5A45" w:rsidP="00DD5A45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Type below command to add </w:t>
      </w:r>
      <w:proofErr w:type="spellStart"/>
      <w:r>
        <w:rPr>
          <w:rFonts w:ascii="Segoe UI" w:hAnsi="Segoe UI" w:cs="Segoe UI"/>
          <w:color w:val="161616"/>
        </w:rPr>
        <w:t>bitnami</w:t>
      </w:r>
      <w:proofErr w:type="spellEnd"/>
      <w:r>
        <w:rPr>
          <w:rFonts w:ascii="Segoe UI" w:hAnsi="Segoe UI" w:cs="Segoe UI"/>
          <w:color w:val="161616"/>
        </w:rPr>
        <w:t xml:space="preserve"> repo</w:t>
      </w:r>
    </w:p>
    <w:p w14:paraId="6D843F47" w14:textId="77777777" w:rsidR="00DD5A45" w:rsidRPr="001637E0" w:rsidRDefault="00DD5A45" w:rsidP="00DD5A4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4"/>
          <w:szCs w:val="24"/>
        </w:rPr>
      </w:pPr>
      <w:r w:rsidRPr="001637E0">
        <w:rPr>
          <w:rFonts w:ascii="Lucida Console" w:hAnsi="Lucida Console" w:cs="Lucida Console"/>
          <w:sz w:val="24"/>
          <w:szCs w:val="24"/>
        </w:rPr>
        <w:t xml:space="preserve">   </w:t>
      </w:r>
      <w:r w:rsidRPr="001637E0">
        <w:rPr>
          <w:rFonts w:ascii="Lucida Console" w:hAnsi="Lucida Console" w:cs="Lucida Console"/>
          <w:color w:val="0000FF"/>
          <w:sz w:val="24"/>
          <w:szCs w:val="24"/>
        </w:rPr>
        <w:t>helm</w:t>
      </w:r>
      <w:r w:rsidRPr="001637E0">
        <w:rPr>
          <w:rFonts w:ascii="Lucida Console" w:hAnsi="Lucida Console" w:cs="Lucida Console"/>
          <w:sz w:val="24"/>
          <w:szCs w:val="24"/>
        </w:rPr>
        <w:t xml:space="preserve"> </w:t>
      </w:r>
      <w:r w:rsidRPr="001637E0">
        <w:rPr>
          <w:rFonts w:ascii="Lucida Console" w:hAnsi="Lucida Console" w:cs="Lucida Console"/>
          <w:color w:val="8A2BE2"/>
          <w:sz w:val="24"/>
          <w:szCs w:val="24"/>
        </w:rPr>
        <w:t>repo</w:t>
      </w:r>
      <w:r w:rsidRPr="001637E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1637E0">
        <w:rPr>
          <w:rFonts w:ascii="Lucida Console" w:hAnsi="Lucida Console" w:cs="Lucida Console"/>
          <w:color w:val="8A2BE2"/>
          <w:sz w:val="24"/>
          <w:szCs w:val="24"/>
        </w:rPr>
        <w:t>add</w:t>
      </w:r>
      <w:proofErr w:type="gramEnd"/>
      <w:r w:rsidRPr="001637E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1637E0">
        <w:rPr>
          <w:rFonts w:ascii="Lucida Console" w:hAnsi="Lucida Console" w:cs="Lucida Console"/>
          <w:color w:val="8A2BE2"/>
          <w:sz w:val="24"/>
          <w:szCs w:val="24"/>
        </w:rPr>
        <w:t>bitnami</w:t>
      </w:r>
      <w:proofErr w:type="spellEnd"/>
      <w:r w:rsidRPr="001637E0">
        <w:rPr>
          <w:rFonts w:ascii="Lucida Console" w:hAnsi="Lucida Console" w:cs="Lucida Console"/>
          <w:sz w:val="24"/>
          <w:szCs w:val="24"/>
        </w:rPr>
        <w:t xml:space="preserve"> </w:t>
      </w:r>
      <w:r w:rsidRPr="001637E0">
        <w:rPr>
          <w:rFonts w:ascii="Lucida Console" w:hAnsi="Lucida Console" w:cs="Lucida Console"/>
          <w:color w:val="8A2BE2"/>
          <w:sz w:val="24"/>
          <w:szCs w:val="24"/>
        </w:rPr>
        <w:t xml:space="preserve">https://charts.bitnami.com/bitnami </w:t>
      </w:r>
    </w:p>
    <w:p w14:paraId="057C7CCF" w14:textId="77777777" w:rsidR="00DD5A45" w:rsidRDefault="00DD5A45" w:rsidP="00DD5A45">
      <w:pPr>
        <w:rPr>
          <w:sz w:val="28"/>
          <w:szCs w:val="28"/>
        </w:rPr>
      </w:pPr>
    </w:p>
    <w:p w14:paraId="13CCC7FA" w14:textId="77777777" w:rsidR="00DD5A45" w:rsidRDefault="00DD5A45" w:rsidP="00DD5A45">
      <w:pPr>
        <w:rPr>
          <w:sz w:val="28"/>
          <w:szCs w:val="28"/>
        </w:rPr>
      </w:pPr>
      <w:r w:rsidRPr="001637E0">
        <w:rPr>
          <w:noProof/>
          <w:sz w:val="28"/>
          <w:szCs w:val="28"/>
        </w:rPr>
        <w:drawing>
          <wp:inline distT="0" distB="0" distL="0" distR="0" wp14:anchorId="20FBE4E6" wp14:editId="7A8903E6">
            <wp:extent cx="4511431" cy="350550"/>
            <wp:effectExtent l="0" t="0" r="3810" b="0"/>
            <wp:docPr id="46949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4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CD5" w14:textId="77777777" w:rsidR="00DD5A45" w:rsidRDefault="00DD5A45" w:rsidP="00DD5A45">
      <w:pPr>
        <w:rPr>
          <w:sz w:val="28"/>
          <w:szCs w:val="28"/>
        </w:rPr>
      </w:pPr>
    </w:p>
    <w:p w14:paraId="7C077C1A" w14:textId="77777777" w:rsidR="00DB5CCF" w:rsidRPr="00DB5CCF" w:rsidRDefault="00DB5CCF" w:rsidP="00DB5CCF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 w:rsidRPr="00DB5CCF">
        <w:rPr>
          <w:rFonts w:ascii="Segoe UI" w:hAnsi="Segoe UI" w:cs="Segoe UI"/>
          <w:color w:val="161616"/>
        </w:rPr>
        <w:t>List the added repo</w:t>
      </w:r>
    </w:p>
    <w:p w14:paraId="4630F41F" w14:textId="77777777" w:rsidR="00DB5CCF" w:rsidRDefault="00DB5CCF" w:rsidP="00DB5CCF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color w:val="0000FF"/>
          <w:sz w:val="18"/>
          <w:szCs w:val="18"/>
        </w:rPr>
      </w:pPr>
    </w:p>
    <w:p w14:paraId="5F121AB5" w14:textId="77777777" w:rsidR="00DB5CCF" w:rsidRPr="001637E0" w:rsidRDefault="00DB5CCF" w:rsidP="00DB5CCF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color w:val="8A2BE2"/>
          <w:sz w:val="22"/>
          <w:szCs w:val="22"/>
        </w:rPr>
      </w:pPr>
      <w:r w:rsidRPr="001637E0">
        <w:rPr>
          <w:rFonts w:ascii="Lucida Console" w:hAnsi="Lucida Console" w:cs="Lucida Console"/>
          <w:color w:val="0000FF"/>
          <w:sz w:val="22"/>
          <w:szCs w:val="22"/>
        </w:rPr>
        <w:t>helm</w:t>
      </w:r>
      <w:r w:rsidRPr="001637E0">
        <w:rPr>
          <w:rFonts w:ascii="Lucida Console" w:hAnsi="Lucida Console" w:cs="Lucida Console"/>
          <w:sz w:val="22"/>
          <w:szCs w:val="22"/>
        </w:rPr>
        <w:t xml:space="preserve"> </w:t>
      </w:r>
      <w:r w:rsidRPr="001637E0">
        <w:rPr>
          <w:rFonts w:ascii="Lucida Console" w:hAnsi="Lucida Console" w:cs="Lucida Console"/>
          <w:color w:val="8A2BE2"/>
          <w:sz w:val="22"/>
          <w:szCs w:val="22"/>
        </w:rPr>
        <w:t>repo</w:t>
      </w:r>
      <w:r w:rsidRPr="001637E0">
        <w:rPr>
          <w:rFonts w:ascii="Lucida Console" w:hAnsi="Lucida Console" w:cs="Lucida Console"/>
          <w:sz w:val="22"/>
          <w:szCs w:val="22"/>
        </w:rPr>
        <w:t xml:space="preserve"> </w:t>
      </w:r>
      <w:r w:rsidRPr="001637E0">
        <w:rPr>
          <w:rFonts w:ascii="Lucida Console" w:hAnsi="Lucida Console" w:cs="Lucida Console"/>
          <w:color w:val="8A2BE2"/>
          <w:sz w:val="22"/>
          <w:szCs w:val="22"/>
        </w:rPr>
        <w:t xml:space="preserve">list </w:t>
      </w:r>
    </w:p>
    <w:p w14:paraId="54977C9A" w14:textId="77777777" w:rsidR="00DB5CCF" w:rsidRDefault="00DB5CCF" w:rsidP="00DB5CCF">
      <w:pPr>
        <w:pStyle w:val="ListParagraph"/>
        <w:rPr>
          <w:sz w:val="28"/>
          <w:szCs w:val="28"/>
        </w:rPr>
      </w:pPr>
    </w:p>
    <w:p w14:paraId="5293FA88" w14:textId="77777777" w:rsidR="00DB5CCF" w:rsidRDefault="00DB5CCF" w:rsidP="00DB5CCF">
      <w:pPr>
        <w:pStyle w:val="ListParagraph"/>
        <w:rPr>
          <w:sz w:val="28"/>
          <w:szCs w:val="28"/>
        </w:rPr>
      </w:pPr>
      <w:r w:rsidRPr="001637E0">
        <w:rPr>
          <w:noProof/>
          <w:sz w:val="28"/>
          <w:szCs w:val="28"/>
        </w:rPr>
        <w:drawing>
          <wp:inline distT="0" distB="0" distL="0" distR="0" wp14:anchorId="11FF2467" wp14:editId="0424339A">
            <wp:extent cx="2682472" cy="533446"/>
            <wp:effectExtent l="0" t="0" r="3810" b="0"/>
            <wp:docPr id="14930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3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541D" w14:textId="32135605" w:rsidR="001637E0" w:rsidRPr="005F4055" w:rsidRDefault="005F4055" w:rsidP="005F4055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 w:rsidRPr="005F4055">
        <w:rPr>
          <w:rFonts w:ascii="Segoe UI" w:hAnsi="Segoe UI" w:cs="Segoe UI"/>
          <w:color w:val="161616"/>
        </w:rPr>
        <w:t xml:space="preserve">Now pull the chart for </w:t>
      </w:r>
      <w:proofErr w:type="spellStart"/>
      <w:r w:rsidRPr="005F4055">
        <w:rPr>
          <w:rFonts w:ascii="Segoe UI" w:hAnsi="Segoe UI" w:cs="Segoe UI"/>
          <w:color w:val="161616"/>
        </w:rPr>
        <w:t>Ngnix</w:t>
      </w:r>
      <w:proofErr w:type="spellEnd"/>
    </w:p>
    <w:p w14:paraId="4EFF5162" w14:textId="77777777" w:rsidR="005F4055" w:rsidRPr="005F4055" w:rsidRDefault="005F4055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5F4055">
        <w:rPr>
          <w:rFonts w:ascii="Lucida Console" w:hAnsi="Lucida Console" w:cs="Lucida Console"/>
          <w:color w:val="0000FF"/>
          <w:sz w:val="18"/>
          <w:szCs w:val="18"/>
        </w:rPr>
        <w:t>helm</w:t>
      </w:r>
      <w:r w:rsidRPr="005F4055">
        <w:rPr>
          <w:rFonts w:ascii="Lucida Console" w:hAnsi="Lucida Console" w:cs="Lucida Console"/>
          <w:sz w:val="18"/>
          <w:szCs w:val="18"/>
        </w:rPr>
        <w:t xml:space="preserve"> </w:t>
      </w:r>
      <w:r w:rsidRPr="005F4055">
        <w:rPr>
          <w:rFonts w:ascii="Lucida Console" w:hAnsi="Lucida Console" w:cs="Lucida Console"/>
          <w:color w:val="8A2BE2"/>
          <w:sz w:val="18"/>
          <w:szCs w:val="18"/>
        </w:rPr>
        <w:t>pull</w:t>
      </w:r>
      <w:r w:rsidRPr="005F405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F4055">
        <w:rPr>
          <w:rFonts w:ascii="Lucida Console" w:hAnsi="Lucida Console" w:cs="Lucida Console"/>
          <w:color w:val="8A2BE2"/>
          <w:sz w:val="18"/>
          <w:szCs w:val="18"/>
        </w:rPr>
        <w:t>bitnami</w:t>
      </w:r>
      <w:proofErr w:type="spellEnd"/>
      <w:r w:rsidRPr="005F4055">
        <w:rPr>
          <w:rFonts w:ascii="Lucida Console" w:hAnsi="Lucida Console" w:cs="Lucida Console"/>
          <w:color w:val="8A2BE2"/>
          <w:sz w:val="18"/>
          <w:szCs w:val="18"/>
        </w:rPr>
        <w:t xml:space="preserve">/nginx </w:t>
      </w:r>
    </w:p>
    <w:p w14:paraId="3103ED0C" w14:textId="32C6F4C1" w:rsidR="005F4055" w:rsidRDefault="005E16DE" w:rsidP="005F4055">
      <w:pPr>
        <w:pStyle w:val="NormalWeb"/>
        <w:shd w:val="clear" w:color="auto" w:fill="FFFFFF"/>
        <w:ind w:left="1290"/>
        <w:rPr>
          <w:rFonts w:ascii="Lucida Console" w:hAnsi="Lucida Console" w:cs="Lucida Console"/>
          <w:color w:val="8A2BE2"/>
        </w:rPr>
      </w:pPr>
      <w:r w:rsidRPr="005E16DE">
        <w:rPr>
          <w:rFonts w:ascii="Lucida Console" w:hAnsi="Lucida Console" w:cs="Lucida Console"/>
          <w:noProof/>
          <w:color w:val="8A2BE2"/>
        </w:rPr>
        <w:drawing>
          <wp:inline distT="0" distB="0" distL="0" distR="0" wp14:anchorId="15A84E4F" wp14:editId="74D0D708">
            <wp:extent cx="3292125" cy="251482"/>
            <wp:effectExtent l="0" t="0" r="3810" b="0"/>
            <wp:docPr id="20238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8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5EA3" w14:textId="057DF045" w:rsidR="005F4055" w:rsidRPr="005F4055" w:rsidRDefault="005F4055" w:rsidP="005F405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Ls will list the Tar file which </w:t>
      </w:r>
      <w:proofErr w:type="gramStart"/>
      <w:r>
        <w:rPr>
          <w:rFonts w:ascii="Segoe UI" w:hAnsi="Segoe UI" w:cs="Segoe UI"/>
          <w:color w:val="161616"/>
        </w:rPr>
        <w:t>downloaded ,</w:t>
      </w:r>
      <w:proofErr w:type="gramEnd"/>
      <w:r>
        <w:rPr>
          <w:rFonts w:ascii="Segoe UI" w:hAnsi="Segoe UI" w:cs="Segoe UI"/>
          <w:color w:val="161616"/>
        </w:rPr>
        <w:t xml:space="preserve"> now we can simply </w:t>
      </w:r>
      <w:proofErr w:type="spellStart"/>
      <w:r>
        <w:rPr>
          <w:rFonts w:ascii="Segoe UI" w:hAnsi="Segoe UI" w:cs="Segoe UI"/>
          <w:color w:val="161616"/>
        </w:rPr>
        <w:t>untar</w:t>
      </w:r>
      <w:proofErr w:type="spellEnd"/>
      <w:r>
        <w:rPr>
          <w:rFonts w:ascii="Segoe UI" w:hAnsi="Segoe UI" w:cs="Segoe UI"/>
          <w:color w:val="161616"/>
        </w:rPr>
        <w:t xml:space="preserve"> it  </w:t>
      </w:r>
    </w:p>
    <w:p w14:paraId="3824B722" w14:textId="77777777" w:rsidR="005F4055" w:rsidRDefault="005F4055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 w:rsidRPr="005F4055">
        <w:rPr>
          <w:rFonts w:ascii="Lucida Console" w:hAnsi="Lucida Console" w:cs="Lucida Console"/>
          <w:color w:val="0000FF"/>
          <w:sz w:val="18"/>
          <w:szCs w:val="18"/>
        </w:rPr>
        <w:t xml:space="preserve">ls </w:t>
      </w:r>
    </w:p>
    <w:p w14:paraId="4E2F2C6A" w14:textId="6A480B7A" w:rsidR="005E16DE" w:rsidRPr="005F4055" w:rsidRDefault="005E16DE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 w:rsidRPr="005E16DE">
        <w:rPr>
          <w:rFonts w:ascii="Lucida Console" w:hAnsi="Lucida Console" w:cs="Lucida Console"/>
          <w:noProof/>
          <w:color w:val="0000FF"/>
          <w:sz w:val="18"/>
          <w:szCs w:val="18"/>
        </w:rPr>
        <w:lastRenderedPageBreak/>
        <w:drawing>
          <wp:inline distT="0" distB="0" distL="0" distR="0" wp14:anchorId="68ED358A" wp14:editId="6F2BD063">
            <wp:extent cx="4671465" cy="579170"/>
            <wp:effectExtent l="0" t="0" r="0" b="0"/>
            <wp:docPr id="62535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9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02FD" w14:textId="2F265A5E" w:rsidR="005F4055" w:rsidRPr="005E16DE" w:rsidRDefault="005F4055" w:rsidP="005E16D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Let’s simply remove the Tar </w:t>
      </w:r>
      <w:proofErr w:type="gramStart"/>
      <w:r>
        <w:rPr>
          <w:rFonts w:ascii="Segoe UI" w:hAnsi="Segoe UI" w:cs="Segoe UI"/>
          <w:color w:val="161616"/>
        </w:rPr>
        <w:t>file  and</w:t>
      </w:r>
      <w:proofErr w:type="gramEnd"/>
      <w:r>
        <w:rPr>
          <w:rFonts w:ascii="Segoe UI" w:hAnsi="Segoe UI" w:cs="Segoe UI"/>
          <w:color w:val="161616"/>
        </w:rPr>
        <w:t xml:space="preserve"> we will use one of flags –</w:t>
      </w:r>
      <w:proofErr w:type="spellStart"/>
      <w:r>
        <w:rPr>
          <w:rFonts w:ascii="Segoe UI" w:hAnsi="Segoe UI" w:cs="Segoe UI"/>
          <w:color w:val="161616"/>
        </w:rPr>
        <w:t>untar</w:t>
      </w:r>
      <w:proofErr w:type="spellEnd"/>
      <w:r>
        <w:rPr>
          <w:rFonts w:ascii="Segoe UI" w:hAnsi="Segoe UI" w:cs="Segoe UI"/>
          <w:color w:val="161616"/>
        </w:rPr>
        <w:t xml:space="preserve">=true to download the </w:t>
      </w:r>
      <w:proofErr w:type="spellStart"/>
      <w:r>
        <w:rPr>
          <w:rFonts w:ascii="Segoe UI" w:hAnsi="Segoe UI" w:cs="Segoe UI"/>
          <w:color w:val="161616"/>
        </w:rPr>
        <w:t>untar</w:t>
      </w:r>
      <w:proofErr w:type="spellEnd"/>
      <w:r>
        <w:rPr>
          <w:rFonts w:ascii="Segoe UI" w:hAnsi="Segoe UI" w:cs="Segoe UI"/>
          <w:color w:val="161616"/>
        </w:rPr>
        <w:t xml:space="preserve"> version</w:t>
      </w:r>
    </w:p>
    <w:p w14:paraId="0EB45DA7" w14:textId="77777777" w:rsidR="005F4055" w:rsidRDefault="005F4055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5F4055">
        <w:rPr>
          <w:rFonts w:ascii="Lucida Console" w:hAnsi="Lucida Console" w:cs="Lucida Console"/>
          <w:color w:val="0000FF"/>
          <w:sz w:val="18"/>
          <w:szCs w:val="18"/>
        </w:rPr>
        <w:t>rm</w:t>
      </w:r>
      <w:r w:rsidRPr="005F4055">
        <w:rPr>
          <w:rFonts w:ascii="Lucida Console" w:hAnsi="Lucida Console" w:cs="Lucida Console"/>
          <w:sz w:val="18"/>
          <w:szCs w:val="18"/>
        </w:rPr>
        <w:t xml:space="preserve"> </w:t>
      </w:r>
      <w:r w:rsidRPr="005F4055">
        <w:rPr>
          <w:rFonts w:ascii="Lucida Console" w:hAnsi="Lucida Console" w:cs="Lucida Console"/>
          <w:color w:val="8A2BE2"/>
          <w:sz w:val="18"/>
          <w:szCs w:val="18"/>
        </w:rPr>
        <w:t xml:space="preserve">nginx-15.6.1.tgz </w:t>
      </w:r>
    </w:p>
    <w:p w14:paraId="2807A384" w14:textId="77777777" w:rsidR="005E16DE" w:rsidRDefault="005E16DE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4A3637C" w14:textId="77F6843A" w:rsidR="005F4055" w:rsidRPr="005F4055" w:rsidRDefault="005E16DE" w:rsidP="005F405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5E16DE">
        <w:rPr>
          <w:rFonts w:ascii="Lucida Console" w:hAnsi="Lucida Console" w:cs="Lucida Console"/>
          <w:noProof/>
          <w:color w:val="8A2BE2"/>
          <w:sz w:val="18"/>
          <w:szCs w:val="18"/>
        </w:rPr>
        <w:drawing>
          <wp:inline distT="0" distB="0" distL="0" distR="0" wp14:anchorId="473B9E74" wp14:editId="553AABDF">
            <wp:extent cx="4625741" cy="777307"/>
            <wp:effectExtent l="0" t="0" r="3810" b="3810"/>
            <wp:docPr id="102732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21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84A" w14:textId="46C9F58E" w:rsidR="005F4055" w:rsidRPr="005F4055" w:rsidRDefault="005F4055" w:rsidP="005F405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 w:rsidRPr="005F4055">
        <w:rPr>
          <w:rFonts w:ascii="Segoe UI" w:hAnsi="Segoe UI" w:cs="Segoe UI"/>
          <w:color w:val="161616"/>
        </w:rPr>
        <w:t xml:space="preserve">Now pull the chart for </w:t>
      </w:r>
      <w:proofErr w:type="spellStart"/>
      <w:r w:rsidRPr="005F4055">
        <w:rPr>
          <w:rFonts w:ascii="Segoe UI" w:hAnsi="Segoe UI" w:cs="Segoe UI"/>
          <w:color w:val="161616"/>
        </w:rPr>
        <w:t>Ngnix</w:t>
      </w:r>
      <w:proofErr w:type="spellEnd"/>
      <w:r>
        <w:rPr>
          <w:rFonts w:ascii="Segoe UI" w:hAnsi="Segoe UI" w:cs="Segoe UI"/>
          <w:color w:val="161616"/>
        </w:rPr>
        <w:t xml:space="preserve"> again with flag </w:t>
      </w:r>
      <w:r w:rsidRPr="005F4055">
        <w:rPr>
          <w:rFonts w:ascii="Segoe UI" w:hAnsi="Segoe UI" w:cs="Segoe UI"/>
          <w:color w:val="FF0000"/>
        </w:rPr>
        <w:t>--</w:t>
      </w:r>
      <w:proofErr w:type="spellStart"/>
      <w:r w:rsidRPr="005F4055">
        <w:rPr>
          <w:rFonts w:ascii="Segoe UI" w:hAnsi="Segoe UI" w:cs="Segoe UI"/>
          <w:color w:val="FF0000"/>
        </w:rPr>
        <w:t>untar</w:t>
      </w:r>
      <w:proofErr w:type="spellEnd"/>
      <w:r w:rsidRPr="005F4055">
        <w:rPr>
          <w:rFonts w:ascii="Segoe UI" w:hAnsi="Segoe UI" w:cs="Segoe UI"/>
          <w:color w:val="FF0000"/>
        </w:rPr>
        <w:t>=true</w:t>
      </w:r>
    </w:p>
    <w:p w14:paraId="0071260F" w14:textId="77777777" w:rsidR="005F4055" w:rsidRDefault="005F4055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5F4055">
        <w:rPr>
          <w:rFonts w:ascii="Lucida Console" w:hAnsi="Lucida Console" w:cs="Lucida Console"/>
          <w:color w:val="0000FF"/>
          <w:sz w:val="18"/>
          <w:szCs w:val="18"/>
        </w:rPr>
        <w:t>helm</w:t>
      </w:r>
      <w:r w:rsidRPr="005F4055">
        <w:rPr>
          <w:rFonts w:ascii="Lucida Console" w:hAnsi="Lucida Console" w:cs="Lucida Console"/>
          <w:sz w:val="18"/>
          <w:szCs w:val="18"/>
        </w:rPr>
        <w:t xml:space="preserve"> </w:t>
      </w:r>
      <w:r w:rsidRPr="005F4055">
        <w:rPr>
          <w:rFonts w:ascii="Lucida Console" w:hAnsi="Lucida Console" w:cs="Lucida Console"/>
          <w:color w:val="8A2BE2"/>
          <w:sz w:val="18"/>
          <w:szCs w:val="18"/>
        </w:rPr>
        <w:t>pull</w:t>
      </w:r>
      <w:r w:rsidRPr="005F405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F4055">
        <w:rPr>
          <w:rFonts w:ascii="Lucida Console" w:hAnsi="Lucida Console" w:cs="Lucida Console"/>
          <w:color w:val="8A2BE2"/>
          <w:sz w:val="18"/>
          <w:szCs w:val="18"/>
        </w:rPr>
        <w:t>bitnami</w:t>
      </w:r>
      <w:proofErr w:type="spellEnd"/>
      <w:r w:rsidRPr="005F4055">
        <w:rPr>
          <w:rFonts w:ascii="Lucida Console" w:hAnsi="Lucida Console" w:cs="Lucida Console"/>
          <w:color w:val="8A2BE2"/>
          <w:sz w:val="18"/>
          <w:szCs w:val="18"/>
        </w:rPr>
        <w:t>/nginx</w:t>
      </w:r>
      <w:r w:rsidRPr="005F4055">
        <w:rPr>
          <w:rFonts w:ascii="Lucida Console" w:hAnsi="Lucida Console" w:cs="Lucida Console"/>
          <w:sz w:val="18"/>
          <w:szCs w:val="18"/>
        </w:rPr>
        <w:t xml:space="preserve"> </w:t>
      </w:r>
      <w:r w:rsidRPr="005F4055">
        <w:rPr>
          <w:rFonts w:ascii="Lucida Console" w:hAnsi="Lucida Console" w:cs="Lucida Console"/>
          <w:color w:val="8A2BE2"/>
          <w:sz w:val="18"/>
          <w:szCs w:val="18"/>
        </w:rPr>
        <w:t>--</w:t>
      </w:r>
      <w:proofErr w:type="spellStart"/>
      <w:r w:rsidRPr="005F4055">
        <w:rPr>
          <w:rFonts w:ascii="Lucida Console" w:hAnsi="Lucida Console" w:cs="Lucida Console"/>
          <w:color w:val="8A2BE2"/>
          <w:sz w:val="18"/>
          <w:szCs w:val="18"/>
        </w:rPr>
        <w:t>untar</w:t>
      </w:r>
      <w:proofErr w:type="spellEnd"/>
      <w:r w:rsidRPr="005F4055">
        <w:rPr>
          <w:rFonts w:ascii="Lucida Console" w:hAnsi="Lucida Console" w:cs="Lucida Console"/>
          <w:color w:val="8A2BE2"/>
          <w:sz w:val="18"/>
          <w:szCs w:val="18"/>
        </w:rPr>
        <w:t xml:space="preserve">=true </w:t>
      </w:r>
    </w:p>
    <w:p w14:paraId="7C2D9652" w14:textId="77777777" w:rsidR="005E16DE" w:rsidRDefault="005E16DE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</w:p>
    <w:p w14:paraId="707ED01C" w14:textId="69188EA4" w:rsidR="001D668B" w:rsidRPr="005F4055" w:rsidRDefault="001D668B" w:rsidP="005F405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1D668B">
        <w:rPr>
          <w:rFonts w:ascii="Lucida Console" w:hAnsi="Lucida Console" w:cs="Lucida Console"/>
          <w:noProof/>
          <w:color w:val="8A2BE2"/>
          <w:sz w:val="18"/>
          <w:szCs w:val="18"/>
        </w:rPr>
        <w:drawing>
          <wp:inline distT="0" distB="0" distL="0" distR="0" wp14:anchorId="6E250EA7" wp14:editId="1EB01E25">
            <wp:extent cx="4343776" cy="213378"/>
            <wp:effectExtent l="0" t="0" r="0" b="0"/>
            <wp:docPr id="109605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0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B42" w14:textId="0559F0EE" w:rsidR="005F4055" w:rsidRPr="005F4055" w:rsidRDefault="005E16DE" w:rsidP="005E16D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Type ls and you will notice </w:t>
      </w:r>
      <w:proofErr w:type="spellStart"/>
      <w:r w:rsidRPr="005E16DE">
        <w:rPr>
          <w:rFonts w:ascii="Segoe UI" w:hAnsi="Segoe UI" w:cs="Segoe UI"/>
          <w:b/>
          <w:bCs/>
          <w:color w:val="161616"/>
        </w:rPr>
        <w:t>Ngnix</w:t>
      </w:r>
      <w:proofErr w:type="spellEnd"/>
      <w:r w:rsidRPr="005E16DE">
        <w:rPr>
          <w:rFonts w:ascii="Segoe UI" w:hAnsi="Segoe UI" w:cs="Segoe UI"/>
          <w:b/>
          <w:bCs/>
          <w:color w:val="161616"/>
        </w:rPr>
        <w:t xml:space="preserve"> Directory</w:t>
      </w:r>
    </w:p>
    <w:p w14:paraId="0C8F5C05" w14:textId="48237325" w:rsidR="005E16DE" w:rsidRDefault="005E16DE" w:rsidP="005E16DE">
      <w:pPr>
        <w:pStyle w:val="NormalWeb"/>
        <w:shd w:val="clear" w:color="auto" w:fill="FFFFFF"/>
        <w:ind w:left="1290"/>
        <w:rPr>
          <w:rFonts w:ascii="Lucida Console" w:hAnsi="Lucida Console" w:cs="Lucida Console"/>
          <w:color w:val="8A2BE2"/>
        </w:rPr>
      </w:pPr>
      <w:r>
        <w:rPr>
          <w:rFonts w:ascii="Lucida Console" w:hAnsi="Lucida Console" w:cs="Lucida Console"/>
          <w:color w:val="8A2BE2"/>
        </w:rPr>
        <w:t>ls</w:t>
      </w:r>
    </w:p>
    <w:p w14:paraId="2B79E31B" w14:textId="2BFAB9D9" w:rsidR="001D668B" w:rsidRDefault="001D668B" w:rsidP="005E16DE">
      <w:pPr>
        <w:pStyle w:val="NormalWeb"/>
        <w:shd w:val="clear" w:color="auto" w:fill="FFFFFF"/>
        <w:ind w:left="1290"/>
        <w:rPr>
          <w:rFonts w:ascii="Lucida Console" w:hAnsi="Lucida Console" w:cs="Lucida Console"/>
          <w:color w:val="8A2BE2"/>
        </w:rPr>
      </w:pPr>
      <w:r w:rsidRPr="001D668B">
        <w:rPr>
          <w:rFonts w:ascii="Lucida Console" w:hAnsi="Lucida Console" w:cs="Lucida Console"/>
          <w:noProof/>
          <w:color w:val="8A2BE2"/>
        </w:rPr>
        <w:drawing>
          <wp:inline distT="0" distB="0" distL="0" distR="0" wp14:anchorId="4CB88FC6" wp14:editId="5F7085E1">
            <wp:extent cx="4313294" cy="579170"/>
            <wp:effectExtent l="0" t="0" r="0" b="0"/>
            <wp:docPr id="1188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13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5217" w14:textId="46EB4A10" w:rsidR="005E16DE" w:rsidRDefault="005E16DE" w:rsidP="005E16D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 w:rsidRPr="005E16DE">
        <w:rPr>
          <w:rFonts w:ascii="Segoe UI" w:hAnsi="Segoe UI" w:cs="Segoe UI"/>
          <w:color w:val="161616"/>
        </w:rPr>
        <w:t xml:space="preserve">Now go inside the </w:t>
      </w:r>
      <w:proofErr w:type="spellStart"/>
      <w:r w:rsidRPr="005E16DE">
        <w:rPr>
          <w:rFonts w:ascii="Segoe UI" w:hAnsi="Segoe UI" w:cs="Segoe UI"/>
          <w:b/>
          <w:bCs/>
          <w:color w:val="161616"/>
        </w:rPr>
        <w:t>Ngnix</w:t>
      </w:r>
      <w:proofErr w:type="spellEnd"/>
      <w:r w:rsidRPr="005E16DE">
        <w:rPr>
          <w:rFonts w:ascii="Segoe UI" w:hAnsi="Segoe UI" w:cs="Segoe UI"/>
          <w:color w:val="161616"/>
        </w:rPr>
        <w:t xml:space="preserve"> Directory and list the files </w:t>
      </w:r>
    </w:p>
    <w:p w14:paraId="2742B077" w14:textId="77777777" w:rsidR="001D668B" w:rsidRDefault="001D668B" w:rsidP="001D668B">
      <w:pPr>
        <w:pStyle w:val="NormalWeb"/>
        <w:shd w:val="clear" w:color="auto" w:fill="FFFFFF"/>
        <w:ind w:left="720"/>
        <w:rPr>
          <w:rFonts w:ascii="Lucida Console" w:hAnsi="Lucida Console" w:cs="Lucida Console"/>
          <w:color w:val="8A2BE2"/>
        </w:rPr>
      </w:pPr>
      <w:r>
        <w:rPr>
          <w:rFonts w:ascii="Lucida Console" w:hAnsi="Lucida Console" w:cs="Lucida Console"/>
          <w:color w:val="8A2BE2"/>
        </w:rPr>
        <w:t>ls</w:t>
      </w:r>
    </w:p>
    <w:p w14:paraId="5702F375" w14:textId="77777777" w:rsidR="001D668B" w:rsidRDefault="001D668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246A336B" w14:textId="0E96ED59" w:rsidR="001D668B" w:rsidRDefault="001D668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 w:rsidRPr="001D668B">
        <w:rPr>
          <w:rFonts w:ascii="Segoe UI" w:hAnsi="Segoe UI" w:cs="Segoe UI"/>
          <w:noProof/>
          <w:color w:val="161616"/>
        </w:rPr>
        <w:drawing>
          <wp:inline distT="0" distB="0" distL="0" distR="0" wp14:anchorId="4F1C3205" wp14:editId="7338CA99">
            <wp:extent cx="6197600" cy="628015"/>
            <wp:effectExtent l="0" t="0" r="0" b="635"/>
            <wp:docPr id="122059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90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CF90" w14:textId="77777777" w:rsidR="007E7926" w:rsidRDefault="007E7926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31BB13F7" w14:textId="068AF596" w:rsidR="007E7926" w:rsidRPr="007E7926" w:rsidRDefault="007E7926" w:rsidP="007E7926">
      <w:pPr>
        <w:rPr>
          <w:rFonts w:ascii="Roboto" w:hAnsi="Roboto"/>
          <w:sz w:val="24"/>
          <w:szCs w:val="24"/>
        </w:rPr>
      </w:pPr>
      <w:r w:rsidRPr="007E7926">
        <w:rPr>
          <w:rFonts w:ascii="Roboto" w:hAnsi="Roboto"/>
          <w:sz w:val="24"/>
          <w:szCs w:val="24"/>
        </w:rPr>
        <w:t>And this is actually the full structure</w:t>
      </w:r>
      <w:r>
        <w:rPr>
          <w:rFonts w:ascii="Roboto" w:hAnsi="Roboto"/>
          <w:sz w:val="24"/>
          <w:szCs w:val="24"/>
        </w:rPr>
        <w:t xml:space="preserve"> </w:t>
      </w:r>
      <w:r w:rsidRPr="007E7926">
        <w:rPr>
          <w:rFonts w:ascii="Roboto" w:hAnsi="Roboto"/>
          <w:sz w:val="24"/>
          <w:szCs w:val="24"/>
        </w:rPr>
        <w:t xml:space="preserve">of the source code for a chart. Now when we run </w:t>
      </w:r>
      <w:r w:rsidRPr="007E7926">
        <w:rPr>
          <w:rFonts w:ascii="Roboto" w:hAnsi="Roboto"/>
          <w:b/>
          <w:bCs/>
          <w:color w:val="FF0000"/>
          <w:sz w:val="24"/>
          <w:szCs w:val="24"/>
        </w:rPr>
        <w:t xml:space="preserve">Helm </w:t>
      </w:r>
      <w:proofErr w:type="spellStart"/>
      <w:r w:rsidRPr="007E7926">
        <w:rPr>
          <w:rFonts w:ascii="Roboto" w:hAnsi="Roboto"/>
          <w:b/>
          <w:bCs/>
          <w:color w:val="FF0000"/>
          <w:sz w:val="24"/>
          <w:szCs w:val="24"/>
        </w:rPr>
        <w:t>instal</w:t>
      </w:r>
      <w:proofErr w:type="spellEnd"/>
      <w:r w:rsidRPr="007E7926">
        <w:rPr>
          <w:rFonts w:ascii="Roboto" w:hAnsi="Roboto"/>
          <w:color w:val="FF0000"/>
          <w:sz w:val="24"/>
          <w:szCs w:val="24"/>
        </w:rPr>
        <w:t xml:space="preserve"> </w:t>
      </w:r>
      <w:r w:rsidRPr="007E7926">
        <w:rPr>
          <w:rFonts w:ascii="Roboto" w:hAnsi="Roboto"/>
          <w:sz w:val="24"/>
          <w:szCs w:val="24"/>
        </w:rPr>
        <w:t>or</w:t>
      </w:r>
      <w:r>
        <w:rPr>
          <w:rFonts w:ascii="Roboto" w:hAnsi="Roboto"/>
          <w:sz w:val="24"/>
          <w:szCs w:val="24"/>
        </w:rPr>
        <w:t xml:space="preserve"> </w:t>
      </w:r>
      <w:r w:rsidRPr="007E7926">
        <w:rPr>
          <w:rFonts w:ascii="Roboto" w:hAnsi="Roboto"/>
          <w:sz w:val="24"/>
          <w:szCs w:val="24"/>
        </w:rPr>
        <w:t>in fact, any of the helm commands, it uses all of the</w:t>
      </w:r>
      <w:r>
        <w:rPr>
          <w:rFonts w:ascii="Roboto" w:hAnsi="Roboto"/>
          <w:sz w:val="24"/>
          <w:szCs w:val="24"/>
        </w:rPr>
        <w:t xml:space="preserve"> </w:t>
      </w:r>
      <w:r w:rsidRPr="007E7926">
        <w:rPr>
          <w:rFonts w:ascii="Roboto" w:hAnsi="Roboto"/>
          <w:sz w:val="24"/>
          <w:szCs w:val="24"/>
        </w:rPr>
        <w:t>information in here, it crunches that together, it actually</w:t>
      </w:r>
      <w:r>
        <w:rPr>
          <w:rFonts w:ascii="Roboto" w:hAnsi="Roboto"/>
          <w:sz w:val="24"/>
          <w:szCs w:val="24"/>
        </w:rPr>
        <w:t xml:space="preserve"> </w:t>
      </w:r>
      <w:r w:rsidRPr="007E7926">
        <w:rPr>
          <w:rFonts w:ascii="Roboto" w:hAnsi="Roboto"/>
          <w:sz w:val="24"/>
          <w:szCs w:val="24"/>
        </w:rPr>
        <w:t>passes it through a template process. And out of that will</w:t>
      </w:r>
    </w:p>
    <w:p w14:paraId="7918C958" w14:textId="34CAEFF5" w:rsidR="007E7926" w:rsidRPr="007E7926" w:rsidRDefault="007E7926" w:rsidP="007E7926">
      <w:pPr>
        <w:rPr>
          <w:rFonts w:ascii="Roboto" w:hAnsi="Roboto"/>
          <w:sz w:val="24"/>
          <w:szCs w:val="24"/>
        </w:rPr>
      </w:pPr>
      <w:r w:rsidRPr="007E7926">
        <w:rPr>
          <w:rFonts w:ascii="Roboto" w:hAnsi="Roboto"/>
          <w:sz w:val="24"/>
          <w:szCs w:val="24"/>
        </w:rPr>
        <w:t xml:space="preserve">come standard </w:t>
      </w:r>
      <w:r w:rsidRPr="007E7926">
        <w:rPr>
          <w:rFonts w:ascii="Roboto" w:hAnsi="Roboto"/>
          <w:color w:val="FF0000"/>
          <w:sz w:val="24"/>
          <w:szCs w:val="24"/>
        </w:rPr>
        <w:t xml:space="preserve">Kubernetes </w:t>
      </w:r>
      <w:proofErr w:type="spellStart"/>
      <w:r w:rsidRPr="007E7926">
        <w:rPr>
          <w:rFonts w:ascii="Roboto" w:hAnsi="Roboto"/>
          <w:color w:val="FF0000"/>
          <w:sz w:val="24"/>
          <w:szCs w:val="24"/>
        </w:rPr>
        <w:t>yaml</w:t>
      </w:r>
      <w:proofErr w:type="spellEnd"/>
      <w:r w:rsidRPr="007E7926">
        <w:rPr>
          <w:rFonts w:ascii="Roboto" w:hAnsi="Roboto"/>
          <w:color w:val="FF0000"/>
          <w:sz w:val="24"/>
          <w:szCs w:val="24"/>
        </w:rPr>
        <w:t xml:space="preserve">, </w:t>
      </w:r>
      <w:r w:rsidRPr="007E7926">
        <w:rPr>
          <w:rFonts w:ascii="Roboto" w:hAnsi="Roboto"/>
          <w:sz w:val="24"/>
          <w:szCs w:val="24"/>
        </w:rPr>
        <w:t>that can be applied to a</w:t>
      </w:r>
      <w:r>
        <w:rPr>
          <w:rFonts w:ascii="Roboto" w:hAnsi="Roboto"/>
          <w:sz w:val="24"/>
          <w:szCs w:val="24"/>
        </w:rPr>
        <w:t xml:space="preserve"> </w:t>
      </w:r>
      <w:r w:rsidRPr="007E7926">
        <w:rPr>
          <w:rFonts w:ascii="Roboto" w:hAnsi="Roboto"/>
          <w:sz w:val="24"/>
          <w:szCs w:val="24"/>
        </w:rPr>
        <w:t>cluster. </w:t>
      </w:r>
    </w:p>
    <w:p w14:paraId="4202D28E" w14:textId="14403F44" w:rsidR="00BC2954" w:rsidRDefault="00BC2954" w:rsidP="00BC2954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Now pull </w:t>
      </w:r>
      <w:proofErr w:type="gramStart"/>
      <w:r>
        <w:rPr>
          <w:rFonts w:ascii="Segoe UI" w:hAnsi="Segoe UI" w:cs="Segoe UI"/>
          <w:color w:val="161616"/>
        </w:rPr>
        <w:t>the another</w:t>
      </w:r>
      <w:proofErr w:type="gramEnd"/>
      <w:r>
        <w:rPr>
          <w:rFonts w:ascii="Segoe UI" w:hAnsi="Segoe UI" w:cs="Segoe UI"/>
          <w:color w:val="161616"/>
        </w:rPr>
        <w:t xml:space="preserve"> char </w:t>
      </w:r>
      <w:proofErr w:type="spellStart"/>
      <w:r>
        <w:rPr>
          <w:rFonts w:ascii="Segoe UI" w:hAnsi="Segoe UI" w:cs="Segoe UI"/>
          <w:color w:val="161616"/>
        </w:rPr>
        <w:t>mysql</w:t>
      </w:r>
      <w:proofErr w:type="spellEnd"/>
    </w:p>
    <w:p w14:paraId="41B1B7CD" w14:textId="77777777" w:rsidR="00BC2954" w:rsidRPr="00BC2954" w:rsidRDefault="00BC2954" w:rsidP="00BC2954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2"/>
          <w:szCs w:val="22"/>
        </w:rPr>
      </w:pPr>
      <w:r w:rsidRPr="00BC2954">
        <w:rPr>
          <w:rFonts w:ascii="Lucida Console" w:hAnsi="Lucida Console" w:cs="Lucida Console"/>
          <w:color w:val="0000FF"/>
          <w:sz w:val="22"/>
          <w:szCs w:val="22"/>
        </w:rPr>
        <w:t>helm</w:t>
      </w:r>
      <w:r w:rsidRPr="00BC2954">
        <w:rPr>
          <w:rFonts w:ascii="Lucida Console" w:hAnsi="Lucida Console" w:cs="Lucida Console"/>
          <w:sz w:val="22"/>
          <w:szCs w:val="22"/>
        </w:rPr>
        <w:t xml:space="preserve"> </w:t>
      </w:r>
      <w:r w:rsidRPr="00BC2954">
        <w:rPr>
          <w:rFonts w:ascii="Lucida Console" w:hAnsi="Lucida Console" w:cs="Lucida Console"/>
          <w:color w:val="8A2BE2"/>
          <w:sz w:val="22"/>
          <w:szCs w:val="22"/>
        </w:rPr>
        <w:t>pull</w:t>
      </w:r>
      <w:r w:rsidRPr="00BC2954">
        <w:rPr>
          <w:rFonts w:ascii="Lucida Console" w:hAnsi="Lucida Console" w:cs="Lucida Console"/>
          <w:sz w:val="22"/>
          <w:szCs w:val="22"/>
        </w:rPr>
        <w:t xml:space="preserve"> </w:t>
      </w:r>
      <w:proofErr w:type="spellStart"/>
      <w:r w:rsidRPr="00BC2954">
        <w:rPr>
          <w:rFonts w:ascii="Lucida Console" w:hAnsi="Lucida Console" w:cs="Lucida Console"/>
          <w:color w:val="8A2BE2"/>
          <w:sz w:val="22"/>
          <w:szCs w:val="22"/>
        </w:rPr>
        <w:t>bitnami</w:t>
      </w:r>
      <w:proofErr w:type="spellEnd"/>
      <w:r w:rsidRPr="00BC2954">
        <w:rPr>
          <w:rFonts w:ascii="Lucida Console" w:hAnsi="Lucida Console" w:cs="Lucida Console"/>
          <w:color w:val="8A2BE2"/>
          <w:sz w:val="22"/>
          <w:szCs w:val="22"/>
        </w:rPr>
        <w:t>/</w:t>
      </w:r>
      <w:proofErr w:type="spellStart"/>
      <w:r w:rsidRPr="00BC2954">
        <w:rPr>
          <w:rFonts w:ascii="Lucida Console" w:hAnsi="Lucida Console" w:cs="Lucida Console"/>
          <w:color w:val="8A2BE2"/>
          <w:sz w:val="22"/>
          <w:szCs w:val="22"/>
        </w:rPr>
        <w:t>mysql</w:t>
      </w:r>
      <w:proofErr w:type="spellEnd"/>
      <w:r w:rsidRPr="00BC2954">
        <w:rPr>
          <w:rFonts w:ascii="Lucida Console" w:hAnsi="Lucida Console" w:cs="Lucida Console"/>
          <w:sz w:val="22"/>
          <w:szCs w:val="22"/>
        </w:rPr>
        <w:t xml:space="preserve"> </w:t>
      </w:r>
      <w:r w:rsidRPr="00BC2954">
        <w:rPr>
          <w:rFonts w:ascii="Lucida Console" w:hAnsi="Lucida Console" w:cs="Lucida Console"/>
          <w:color w:val="8A2BE2"/>
          <w:sz w:val="22"/>
          <w:szCs w:val="22"/>
        </w:rPr>
        <w:t>--</w:t>
      </w:r>
      <w:proofErr w:type="spellStart"/>
      <w:r w:rsidRPr="00BC2954">
        <w:rPr>
          <w:rFonts w:ascii="Lucida Console" w:hAnsi="Lucida Console" w:cs="Lucida Console"/>
          <w:color w:val="8A2BE2"/>
          <w:sz w:val="22"/>
          <w:szCs w:val="22"/>
        </w:rPr>
        <w:t>untar</w:t>
      </w:r>
      <w:proofErr w:type="spellEnd"/>
      <w:r w:rsidRPr="00BC2954">
        <w:rPr>
          <w:rFonts w:ascii="Lucida Console" w:hAnsi="Lucida Console" w:cs="Lucida Console"/>
          <w:color w:val="8A2BE2"/>
          <w:sz w:val="22"/>
          <w:szCs w:val="22"/>
        </w:rPr>
        <w:t xml:space="preserve">=true </w:t>
      </w:r>
    </w:p>
    <w:p w14:paraId="2CC6D1AE" w14:textId="5982EE0D" w:rsidR="00BC2954" w:rsidRDefault="00BC2954" w:rsidP="00BC2954">
      <w:pPr>
        <w:pStyle w:val="NormalWeb"/>
        <w:shd w:val="clear" w:color="auto" w:fill="FFFFFF"/>
        <w:ind w:left="720"/>
        <w:rPr>
          <w:rFonts w:ascii="Segoe UI" w:hAnsi="Segoe UI" w:cs="Segoe UI"/>
          <w:color w:val="161616"/>
        </w:rPr>
      </w:pPr>
      <w:r w:rsidRPr="00BC2954">
        <w:rPr>
          <w:rFonts w:ascii="Segoe UI" w:hAnsi="Segoe UI" w:cs="Segoe UI"/>
          <w:noProof/>
          <w:color w:val="161616"/>
        </w:rPr>
        <w:drawing>
          <wp:inline distT="0" distB="0" distL="0" distR="0" wp14:anchorId="0EF35213" wp14:editId="27A06537">
            <wp:extent cx="4282811" cy="236240"/>
            <wp:effectExtent l="0" t="0" r="3810" b="0"/>
            <wp:docPr id="23054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44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4FC" w14:textId="2E02BDD4" w:rsidR="00BC2954" w:rsidRDefault="00BC2954" w:rsidP="00BC2954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61616"/>
        </w:rPr>
      </w:pPr>
      <w:r w:rsidRPr="005E16DE">
        <w:rPr>
          <w:rFonts w:ascii="Segoe UI" w:hAnsi="Segoe UI" w:cs="Segoe UI"/>
          <w:color w:val="161616"/>
        </w:rPr>
        <w:t xml:space="preserve">Now </w:t>
      </w:r>
      <w:proofErr w:type="gramStart"/>
      <w:r>
        <w:rPr>
          <w:rFonts w:ascii="Segoe UI" w:hAnsi="Segoe UI" w:cs="Segoe UI"/>
          <w:color w:val="161616"/>
        </w:rPr>
        <w:t xml:space="preserve">list </w:t>
      </w:r>
      <w:r w:rsidRPr="005E16DE">
        <w:rPr>
          <w:rFonts w:ascii="Segoe UI" w:hAnsi="Segoe UI" w:cs="Segoe UI"/>
          <w:color w:val="161616"/>
        </w:rPr>
        <w:t xml:space="preserve"> the</w:t>
      </w:r>
      <w:proofErr w:type="gramEnd"/>
      <w:r w:rsidRPr="005E16DE">
        <w:rPr>
          <w:rFonts w:ascii="Segoe UI" w:hAnsi="Segoe UI" w:cs="Segoe UI"/>
          <w:color w:val="161616"/>
        </w:rPr>
        <w:t xml:space="preserve"> </w:t>
      </w:r>
      <w:proofErr w:type="spellStart"/>
      <w:r w:rsidRPr="005E16DE">
        <w:rPr>
          <w:rFonts w:ascii="Segoe UI" w:hAnsi="Segoe UI" w:cs="Segoe UI"/>
          <w:b/>
          <w:bCs/>
          <w:color w:val="161616"/>
        </w:rPr>
        <w:t>Ngnix</w:t>
      </w:r>
      <w:proofErr w:type="spellEnd"/>
      <w:r w:rsidRPr="005E16DE">
        <w:rPr>
          <w:rFonts w:ascii="Segoe UI" w:hAnsi="Segoe UI" w:cs="Segoe UI"/>
          <w:color w:val="161616"/>
        </w:rPr>
        <w:t xml:space="preserve"> Directory </w:t>
      </w:r>
    </w:p>
    <w:p w14:paraId="5B281D5F" w14:textId="77777777" w:rsidR="00BC2954" w:rsidRPr="00BC2954" w:rsidRDefault="00BC2954" w:rsidP="00BC2954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4"/>
          <w:szCs w:val="24"/>
        </w:rPr>
      </w:pPr>
      <w:r w:rsidRPr="00BC2954">
        <w:rPr>
          <w:rFonts w:ascii="Lucida Console" w:hAnsi="Lucida Console" w:cs="Lucida Console"/>
          <w:color w:val="0000FF"/>
          <w:sz w:val="24"/>
          <w:szCs w:val="24"/>
        </w:rPr>
        <w:lastRenderedPageBreak/>
        <w:t>ls</w:t>
      </w:r>
      <w:r w:rsidRPr="00BC2954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BC2954">
        <w:rPr>
          <w:rFonts w:ascii="Lucida Console" w:hAnsi="Lucida Console" w:cs="Lucida Console"/>
          <w:color w:val="8A2BE2"/>
          <w:sz w:val="24"/>
          <w:szCs w:val="24"/>
        </w:rPr>
        <w:t>mysql</w:t>
      </w:r>
      <w:proofErr w:type="spellEnd"/>
      <w:r w:rsidRPr="00BC2954">
        <w:rPr>
          <w:rFonts w:ascii="Lucida Console" w:hAnsi="Lucida Console" w:cs="Lucida Console"/>
          <w:color w:val="8A2BE2"/>
          <w:sz w:val="24"/>
          <w:szCs w:val="24"/>
        </w:rPr>
        <w:t xml:space="preserve">/ </w:t>
      </w:r>
    </w:p>
    <w:p w14:paraId="25E80F28" w14:textId="2EB2182B" w:rsidR="00D8685B" w:rsidRDefault="00BC2954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 w:rsidRPr="00BC2954">
        <w:rPr>
          <w:rFonts w:ascii="Segoe UI" w:hAnsi="Segoe UI" w:cs="Segoe UI"/>
          <w:noProof/>
          <w:color w:val="161616"/>
        </w:rPr>
        <w:drawing>
          <wp:inline distT="0" distB="0" distL="0" distR="0" wp14:anchorId="37DD2326" wp14:editId="1D32D153">
            <wp:extent cx="6197600" cy="754380"/>
            <wp:effectExtent l="0" t="0" r="0" b="7620"/>
            <wp:docPr id="22227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0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FC2A" w14:textId="77777777" w:rsidR="00CE2638" w:rsidRDefault="00CE2638" w:rsidP="00CE2638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Note:</w:t>
      </w:r>
    </w:p>
    <w:p w14:paraId="3979918E" w14:textId="77777777" w:rsidR="00CE2638" w:rsidRDefault="00CE2638" w:rsidP="00CE2638">
      <w:pPr>
        <w:pStyle w:val="NormalWeb"/>
        <w:shd w:val="clear" w:color="auto" w:fill="FFFFFF"/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Pull a private chart from a repository using credentials: </w:t>
      </w:r>
    </w:p>
    <w:p w14:paraId="07D1B434" w14:textId="77777777" w:rsidR="00CE2638" w:rsidRDefault="00CE2638" w:rsidP="00CE263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private-chart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--repo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https://example.com/charts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mypassword</w:t>
      </w:r>
      <w:proofErr w:type="spellEnd"/>
    </w:p>
    <w:p w14:paraId="58771514" w14:textId="77777777" w:rsidR="00D8685B" w:rsidRDefault="00D8685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596D2860" w14:textId="1799962B" w:rsidR="00D8685B" w:rsidRPr="00D8685B" w:rsidRDefault="00D8685B" w:rsidP="00D8685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6410961"/>
      <w:r>
        <w:rPr>
          <w:rFonts w:asciiTheme="minorHAnsi" w:eastAsia="Arial" w:hAnsiTheme="minorHAnsi" w:cstheme="minorHAnsi"/>
          <w:color w:val="E36C0A" w:themeColor="accent6" w:themeShade="BF"/>
        </w:rPr>
        <w:t>Install local down loaded chart</w:t>
      </w:r>
      <w:bookmarkEnd w:id="4"/>
    </w:p>
    <w:p w14:paraId="4AA34DBC" w14:textId="612862EA" w:rsidR="00D8685B" w:rsidRPr="00D8685B" w:rsidRDefault="00D8685B" w:rsidP="00D8685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</w:t>
      </w:r>
      <w:r w:rsidRPr="00D8685B">
        <w:rPr>
          <w:rFonts w:ascii="Roboto" w:hAnsi="Roboto"/>
          <w:sz w:val="24"/>
          <w:szCs w:val="24"/>
        </w:rPr>
        <w:t>ow go ahead and use Helm insta</w:t>
      </w:r>
      <w:r>
        <w:rPr>
          <w:rFonts w:ascii="Roboto" w:hAnsi="Roboto"/>
          <w:sz w:val="24"/>
          <w:szCs w:val="24"/>
        </w:rPr>
        <w:t>l</w:t>
      </w:r>
      <w:r w:rsidRPr="00D8685B">
        <w:rPr>
          <w:rFonts w:ascii="Roboto" w:hAnsi="Roboto"/>
          <w:sz w:val="24"/>
          <w:szCs w:val="24"/>
        </w:rPr>
        <w:t xml:space="preserve">l, but Helm </w:t>
      </w:r>
      <w:proofErr w:type="gramStart"/>
      <w:r w:rsidRPr="00D8685B">
        <w:rPr>
          <w:rFonts w:ascii="Roboto" w:hAnsi="Roboto"/>
          <w:sz w:val="24"/>
          <w:szCs w:val="24"/>
        </w:rPr>
        <w:t>instal</w:t>
      </w:r>
      <w:r>
        <w:rPr>
          <w:rFonts w:ascii="Roboto" w:hAnsi="Roboto"/>
          <w:sz w:val="24"/>
          <w:szCs w:val="24"/>
        </w:rPr>
        <w:t>l</w:t>
      </w:r>
      <w:proofErr w:type="gramEnd"/>
      <w:r w:rsidRPr="00D8685B">
        <w:rPr>
          <w:rFonts w:ascii="Roboto" w:hAnsi="Roboto"/>
          <w:sz w:val="24"/>
          <w:szCs w:val="24"/>
        </w:rPr>
        <w:t xml:space="preserve"> on these</w:t>
      </w:r>
      <w:r>
        <w:rPr>
          <w:rFonts w:ascii="Roboto" w:hAnsi="Roboto"/>
          <w:sz w:val="24"/>
          <w:szCs w:val="24"/>
        </w:rPr>
        <w:t xml:space="preserve"> </w:t>
      </w:r>
      <w:r w:rsidRPr="00D8685B">
        <w:rPr>
          <w:rFonts w:ascii="Roboto" w:hAnsi="Roboto"/>
          <w:sz w:val="24"/>
          <w:szCs w:val="24"/>
        </w:rPr>
        <w:t>local downloaded copies instead. How do we do that? Well, it's</w:t>
      </w:r>
      <w:r>
        <w:rPr>
          <w:rFonts w:ascii="Roboto" w:hAnsi="Roboto"/>
          <w:sz w:val="24"/>
          <w:szCs w:val="24"/>
        </w:rPr>
        <w:t xml:space="preserve"> </w:t>
      </w:r>
      <w:r w:rsidRPr="00D8685B">
        <w:rPr>
          <w:rFonts w:ascii="Roboto" w:hAnsi="Roboto"/>
          <w:sz w:val="24"/>
          <w:szCs w:val="24"/>
        </w:rPr>
        <w:t>very simple, I would just do Helm instal</w:t>
      </w:r>
      <w:r>
        <w:rPr>
          <w:rFonts w:ascii="Roboto" w:hAnsi="Roboto"/>
          <w:sz w:val="24"/>
          <w:szCs w:val="24"/>
        </w:rPr>
        <w:t>l</w:t>
      </w:r>
      <w:r w:rsidRPr="00D8685B">
        <w:rPr>
          <w:rFonts w:ascii="Roboto" w:hAnsi="Roboto"/>
          <w:sz w:val="24"/>
          <w:szCs w:val="24"/>
        </w:rPr>
        <w:t>, as before, I would</w:t>
      </w:r>
      <w:r>
        <w:rPr>
          <w:rFonts w:ascii="Roboto" w:hAnsi="Roboto"/>
          <w:sz w:val="24"/>
          <w:szCs w:val="24"/>
        </w:rPr>
        <w:t xml:space="preserve"> </w:t>
      </w:r>
      <w:r w:rsidRPr="00D8685B">
        <w:rPr>
          <w:rFonts w:ascii="Roboto" w:hAnsi="Roboto"/>
          <w:sz w:val="24"/>
          <w:szCs w:val="24"/>
        </w:rPr>
        <w:t>need to give the installation a name, so I'll call it</w:t>
      </w:r>
      <w:r>
        <w:rPr>
          <w:rFonts w:ascii="Roboto" w:hAnsi="Roboto"/>
          <w:sz w:val="24"/>
          <w:szCs w:val="24"/>
        </w:rPr>
        <w:t xml:space="preserve"> </w:t>
      </w:r>
      <w:r w:rsidRPr="00D8685B">
        <w:rPr>
          <w:rFonts w:ascii="Roboto" w:hAnsi="Roboto"/>
          <w:sz w:val="24"/>
          <w:szCs w:val="24"/>
        </w:rPr>
        <w:t>monitoring. And now instead of using a repository name, I can just use my local folder.</w:t>
      </w:r>
      <w:r>
        <w:rPr>
          <w:rFonts w:ascii="Roboto" w:hAnsi="Roboto"/>
          <w:sz w:val="24"/>
          <w:szCs w:val="24"/>
        </w:rPr>
        <w:t xml:space="preserve"> and</w:t>
      </w:r>
      <w:r w:rsidRPr="00D8685B">
        <w:rPr>
          <w:rFonts w:ascii="Roboto" w:hAnsi="Roboto"/>
          <w:sz w:val="24"/>
          <w:szCs w:val="24"/>
        </w:rPr>
        <w:t xml:space="preserve"> it will use the contents of that folder to run through its</w:t>
      </w:r>
      <w:r>
        <w:rPr>
          <w:rFonts w:ascii="Roboto" w:hAnsi="Roboto"/>
          <w:sz w:val="24"/>
          <w:szCs w:val="24"/>
        </w:rPr>
        <w:t xml:space="preserve"> </w:t>
      </w:r>
      <w:r w:rsidRPr="00D8685B">
        <w:rPr>
          <w:rFonts w:ascii="Roboto" w:hAnsi="Roboto"/>
          <w:sz w:val="24"/>
          <w:szCs w:val="24"/>
        </w:rPr>
        <w:t xml:space="preserve">processing to generate genuine Kubernetes </w:t>
      </w:r>
      <w:proofErr w:type="spellStart"/>
      <w:r w:rsidRPr="00D8685B">
        <w:rPr>
          <w:rFonts w:ascii="Roboto" w:hAnsi="Roboto"/>
          <w:sz w:val="24"/>
          <w:szCs w:val="24"/>
        </w:rPr>
        <w:t>yaml</w:t>
      </w:r>
      <w:proofErr w:type="spellEnd"/>
      <w:r w:rsidRPr="00D8685B">
        <w:rPr>
          <w:rFonts w:ascii="Roboto" w:hAnsi="Roboto"/>
          <w:sz w:val="24"/>
          <w:szCs w:val="24"/>
        </w:rPr>
        <w:t xml:space="preserve"> that it can</w:t>
      </w:r>
    </w:p>
    <w:p w14:paraId="2AF989E4" w14:textId="77777777" w:rsidR="00D8685B" w:rsidRDefault="00D8685B" w:rsidP="00D8685B">
      <w:pPr>
        <w:rPr>
          <w:rFonts w:ascii="Roboto" w:hAnsi="Roboto"/>
          <w:sz w:val="24"/>
          <w:szCs w:val="24"/>
        </w:rPr>
      </w:pPr>
      <w:r w:rsidRPr="00D8685B">
        <w:rPr>
          <w:rFonts w:ascii="Roboto" w:hAnsi="Roboto"/>
          <w:sz w:val="24"/>
          <w:szCs w:val="24"/>
        </w:rPr>
        <w:t>apply to my cluster. Let's see if that works.</w:t>
      </w:r>
    </w:p>
    <w:p w14:paraId="2058CAEB" w14:textId="77777777" w:rsidR="00D8685B" w:rsidRDefault="00D8685B" w:rsidP="00D8685B">
      <w:pPr>
        <w:rPr>
          <w:rFonts w:ascii="Roboto" w:hAnsi="Roboto"/>
          <w:sz w:val="24"/>
          <w:szCs w:val="24"/>
        </w:rPr>
      </w:pPr>
    </w:p>
    <w:p w14:paraId="415DB02D" w14:textId="77777777" w:rsidR="00D8685B" w:rsidRDefault="00D8685B" w:rsidP="00D8685B">
      <w:pPr>
        <w:rPr>
          <w:rFonts w:ascii="Roboto" w:hAnsi="Roboto"/>
          <w:sz w:val="24"/>
          <w:szCs w:val="24"/>
        </w:rPr>
      </w:pPr>
    </w:p>
    <w:p w14:paraId="2791E77D" w14:textId="77777777" w:rsidR="00D8685B" w:rsidRDefault="00D8685B" w:rsidP="00D8685B">
      <w:pPr>
        <w:rPr>
          <w:rFonts w:ascii="Roboto" w:hAnsi="Roboto"/>
          <w:sz w:val="24"/>
          <w:szCs w:val="24"/>
        </w:rPr>
      </w:pPr>
    </w:p>
    <w:p w14:paraId="47AA2A37" w14:textId="6CFCFEB0" w:rsidR="00D8685B" w:rsidRPr="00D8685B" w:rsidRDefault="00D8685B" w:rsidP="00D868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8685B">
        <w:rPr>
          <w:sz w:val="24"/>
          <w:szCs w:val="24"/>
        </w:rPr>
        <w:t>Run below command to deploy the local downloads chart</w:t>
      </w:r>
    </w:p>
    <w:p w14:paraId="2FB30EBD" w14:textId="77777777" w:rsidR="00D8685B" w:rsidRDefault="00D8685B" w:rsidP="00D8685B">
      <w:pPr>
        <w:rPr>
          <w:rFonts w:ascii="Roboto" w:hAnsi="Roboto"/>
          <w:sz w:val="24"/>
          <w:szCs w:val="24"/>
        </w:rPr>
      </w:pPr>
    </w:p>
    <w:p w14:paraId="28F2BE96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3865491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  <w:r w:rsidRPr="00D8685B">
        <w:rPr>
          <w:rFonts w:ascii="Lucida Console" w:hAnsi="Lucida Console" w:cs="Lucida Console"/>
          <w:color w:val="0000FF"/>
          <w:sz w:val="28"/>
          <w:szCs w:val="28"/>
        </w:rPr>
        <w:t>helm</w:t>
      </w:r>
      <w:r w:rsidRPr="00D8685B">
        <w:rPr>
          <w:rFonts w:ascii="Lucida Console" w:hAnsi="Lucida Console" w:cs="Lucida Console"/>
          <w:sz w:val="28"/>
          <w:szCs w:val="28"/>
        </w:rPr>
        <w:t xml:space="preserve"> </w:t>
      </w:r>
      <w:r w:rsidRPr="00D8685B">
        <w:rPr>
          <w:rFonts w:ascii="Lucida Console" w:hAnsi="Lucida Console" w:cs="Lucida Console"/>
          <w:color w:val="8A2BE2"/>
          <w:sz w:val="28"/>
          <w:szCs w:val="28"/>
        </w:rPr>
        <w:t>install</w:t>
      </w:r>
      <w:r w:rsidRPr="00D8685B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D8685B">
        <w:rPr>
          <w:rFonts w:ascii="Lucida Console" w:hAnsi="Lucida Console" w:cs="Lucida Console"/>
          <w:color w:val="8A2BE2"/>
          <w:sz w:val="28"/>
          <w:szCs w:val="28"/>
        </w:rPr>
        <w:t>webapp</w:t>
      </w:r>
      <w:r w:rsidRPr="00D8685B">
        <w:rPr>
          <w:rFonts w:ascii="Lucida Console" w:hAnsi="Lucida Console" w:cs="Lucida Console"/>
          <w:sz w:val="28"/>
          <w:szCs w:val="28"/>
        </w:rPr>
        <w:t xml:space="preserve"> </w:t>
      </w:r>
      <w:r w:rsidRPr="00D8685B">
        <w:rPr>
          <w:rFonts w:ascii="Lucida Console" w:hAnsi="Lucida Console" w:cs="Lucida Console"/>
          <w:color w:val="8A2BE2"/>
          <w:sz w:val="28"/>
          <w:szCs w:val="28"/>
        </w:rPr>
        <w:t>.</w:t>
      </w:r>
      <w:proofErr w:type="gramEnd"/>
      <w:r w:rsidRPr="00D8685B">
        <w:rPr>
          <w:rFonts w:ascii="Lucida Console" w:hAnsi="Lucida Console" w:cs="Lucida Console"/>
          <w:color w:val="8A2BE2"/>
          <w:sz w:val="28"/>
          <w:szCs w:val="28"/>
        </w:rPr>
        <w:t xml:space="preserve">/nginx/ </w:t>
      </w:r>
    </w:p>
    <w:p w14:paraId="64317700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</w:p>
    <w:p w14:paraId="53D87E93" w14:textId="75DAB32E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  <w:r w:rsidRPr="00D8685B">
        <w:rPr>
          <w:rFonts w:ascii="Lucida Console" w:hAnsi="Lucida Console" w:cs="Lucida Console"/>
          <w:noProof/>
          <w:color w:val="8A2BE2"/>
          <w:sz w:val="28"/>
          <w:szCs w:val="28"/>
        </w:rPr>
        <w:drawing>
          <wp:inline distT="0" distB="0" distL="0" distR="0" wp14:anchorId="6218D356" wp14:editId="25162DA7">
            <wp:extent cx="6197600" cy="2932430"/>
            <wp:effectExtent l="0" t="0" r="0" b="1270"/>
            <wp:docPr id="211338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90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E2C0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</w:p>
    <w:p w14:paraId="25F457A3" w14:textId="3A7F5233" w:rsidR="00D8685B" w:rsidRPr="00D8685B" w:rsidRDefault="00D8685B" w:rsidP="00D868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8685B">
        <w:rPr>
          <w:sz w:val="24"/>
          <w:szCs w:val="24"/>
        </w:rPr>
        <w:t>Check the pod deployed</w:t>
      </w:r>
    </w:p>
    <w:p w14:paraId="558680E9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40C4828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  <w:proofErr w:type="spellStart"/>
      <w:r w:rsidRPr="00D8685B">
        <w:rPr>
          <w:rFonts w:ascii="Lucida Console" w:hAnsi="Lucida Console" w:cs="Lucida Console"/>
          <w:color w:val="0000FF"/>
          <w:sz w:val="28"/>
          <w:szCs w:val="28"/>
        </w:rPr>
        <w:t>kubectl</w:t>
      </w:r>
      <w:proofErr w:type="spellEnd"/>
      <w:r w:rsidRPr="00D8685B">
        <w:rPr>
          <w:rFonts w:ascii="Lucida Console" w:hAnsi="Lucida Console" w:cs="Lucida Console"/>
          <w:sz w:val="28"/>
          <w:szCs w:val="28"/>
        </w:rPr>
        <w:t xml:space="preserve"> </w:t>
      </w:r>
      <w:r w:rsidRPr="00D8685B">
        <w:rPr>
          <w:rFonts w:ascii="Lucida Console" w:hAnsi="Lucida Console" w:cs="Lucida Console"/>
          <w:color w:val="8A2BE2"/>
          <w:sz w:val="28"/>
          <w:szCs w:val="28"/>
        </w:rPr>
        <w:t>get</w:t>
      </w:r>
      <w:r w:rsidRPr="00D8685B">
        <w:rPr>
          <w:rFonts w:ascii="Lucida Console" w:hAnsi="Lucida Console" w:cs="Lucida Console"/>
          <w:sz w:val="28"/>
          <w:szCs w:val="28"/>
        </w:rPr>
        <w:t xml:space="preserve"> </w:t>
      </w:r>
      <w:r w:rsidRPr="00D8685B">
        <w:rPr>
          <w:rFonts w:ascii="Lucida Console" w:hAnsi="Lucida Console" w:cs="Lucida Console"/>
          <w:color w:val="8A2BE2"/>
          <w:sz w:val="28"/>
          <w:szCs w:val="28"/>
        </w:rPr>
        <w:t>po</w:t>
      </w:r>
    </w:p>
    <w:p w14:paraId="5B63A044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</w:p>
    <w:p w14:paraId="0BB6CF49" w14:textId="6813FCDB" w:rsidR="00D8685B" w:rsidRDefault="00DE0434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DE0434">
        <w:rPr>
          <w:rFonts w:ascii="Lucida Console" w:hAnsi="Lucida Console" w:cs="Lucida Console"/>
          <w:noProof/>
          <w:sz w:val="28"/>
          <w:szCs w:val="28"/>
        </w:rPr>
        <w:lastRenderedPageBreak/>
        <w:drawing>
          <wp:inline distT="0" distB="0" distL="0" distR="0" wp14:anchorId="61D841D0" wp14:editId="4061A3C0">
            <wp:extent cx="5730737" cy="662997"/>
            <wp:effectExtent l="0" t="0" r="3810" b="3810"/>
            <wp:docPr id="128793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17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0227" w14:textId="77777777" w:rsidR="005275D0" w:rsidRDefault="005275D0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C16D7CF" w14:textId="5A960E07" w:rsidR="005275D0" w:rsidRPr="00C0460A" w:rsidRDefault="005275D0" w:rsidP="00C0460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0460A">
        <w:rPr>
          <w:sz w:val="24"/>
          <w:szCs w:val="24"/>
        </w:rPr>
        <w:t xml:space="preserve">Run below command to get the public </w:t>
      </w:r>
      <w:proofErr w:type="spellStart"/>
      <w:r w:rsidRPr="00C0460A">
        <w:rPr>
          <w:sz w:val="24"/>
          <w:szCs w:val="24"/>
        </w:rPr>
        <w:t>ip</w:t>
      </w:r>
      <w:proofErr w:type="spellEnd"/>
      <w:r w:rsidRPr="00C0460A">
        <w:rPr>
          <w:sz w:val="24"/>
          <w:szCs w:val="24"/>
        </w:rPr>
        <w:t xml:space="preserve"> on running </w:t>
      </w:r>
      <w:proofErr w:type="spellStart"/>
      <w:r w:rsidRPr="00C0460A">
        <w:rPr>
          <w:sz w:val="24"/>
          <w:szCs w:val="24"/>
        </w:rPr>
        <w:t>ninix</w:t>
      </w:r>
      <w:proofErr w:type="spellEnd"/>
    </w:p>
    <w:p w14:paraId="58D4F463" w14:textId="77777777" w:rsidR="005275D0" w:rsidRDefault="005275D0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41C75DA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SERVICE_PORT=</w:t>
      </w:r>
      <w:r>
        <w:rPr>
          <w:rFonts w:ascii="Lucida Console" w:hAnsi="Lucida Console" w:cs="Lucida Console"/>
          <w:sz w:val="18"/>
          <w:szCs w:val="18"/>
        </w:rPr>
        <w:t>$(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get --namespace default </w:t>
      </w:r>
      <w:r>
        <w:rPr>
          <w:rFonts w:ascii="Lucida Console" w:hAnsi="Lucida Console" w:cs="Lucida Console"/>
          <w:color w:val="000080"/>
          <w:sz w:val="18"/>
          <w:szCs w:val="18"/>
        </w:rPr>
        <w:t>-o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jsonpath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{.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spec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.ports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[0].port}" services webapp-nginx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B98E1CA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2E1E7FC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F8DACCD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SERVICE_IP=</w:t>
      </w:r>
      <w:r>
        <w:rPr>
          <w:rFonts w:ascii="Lucida Console" w:hAnsi="Lucida Console" w:cs="Lucida Console"/>
          <w:sz w:val="18"/>
          <w:szCs w:val="18"/>
        </w:rPr>
        <w:t>$(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get svc --namespace default webapp-nginx </w:t>
      </w:r>
      <w:r>
        <w:rPr>
          <w:rFonts w:ascii="Lucida Console" w:hAnsi="Lucida Console" w:cs="Lucida Console"/>
          <w:color w:val="000080"/>
          <w:sz w:val="18"/>
          <w:szCs w:val="18"/>
        </w:rPr>
        <w:t>-o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jsonpath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='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{.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.loadBalancer.ingress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[0].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}'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5C4C7CE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F4AEF70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92B10DC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432A056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http://</w:t>
      </w:r>
      <w:r>
        <w:rPr>
          <w:rFonts w:ascii="Lucida Console" w:hAnsi="Lucida Console" w:cs="Lucida Console"/>
          <w:color w:val="A82D00"/>
          <w:sz w:val="18"/>
          <w:szCs w:val="18"/>
        </w:rPr>
        <w:t>${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SERVICE_IP}</w:t>
      </w:r>
      <w:r>
        <w:rPr>
          <w:rFonts w:ascii="Lucida Console" w:hAnsi="Lucida Console" w:cs="Lucida Console"/>
          <w:color w:val="8B0000"/>
          <w:sz w:val="18"/>
          <w:szCs w:val="18"/>
        </w:rPr>
        <w:t>:</w:t>
      </w:r>
      <w:r>
        <w:rPr>
          <w:rFonts w:ascii="Lucida Console" w:hAnsi="Lucida Console" w:cs="Lucida Console"/>
          <w:color w:val="A82D00"/>
          <w:sz w:val="18"/>
          <w:szCs w:val="18"/>
        </w:rPr>
        <w:t>${SERVICE_PORT}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14:paraId="75A02F82" w14:textId="77777777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</w:p>
    <w:p w14:paraId="72BB90B6" w14:textId="3526991A" w:rsidR="005275D0" w:rsidRDefault="005275D0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 w:rsidRPr="005275D0">
        <w:rPr>
          <w:rFonts w:ascii="Lucida Console" w:hAnsi="Lucida Console" w:cs="Lucida Console"/>
          <w:noProof/>
          <w:color w:val="8B0000"/>
          <w:sz w:val="18"/>
          <w:szCs w:val="18"/>
        </w:rPr>
        <w:drawing>
          <wp:inline distT="0" distB="0" distL="0" distR="0" wp14:anchorId="24CC4FCA" wp14:editId="58FC0328">
            <wp:extent cx="6197600" cy="1243330"/>
            <wp:effectExtent l="0" t="0" r="0" b="0"/>
            <wp:docPr id="14638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8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8A1B" w14:textId="77777777" w:rsidR="005275D0" w:rsidRPr="00C0460A" w:rsidRDefault="005275D0" w:rsidP="00C0460A">
      <w:pPr>
        <w:pStyle w:val="ListParagraph"/>
        <w:rPr>
          <w:sz w:val="24"/>
          <w:szCs w:val="24"/>
        </w:rPr>
      </w:pPr>
    </w:p>
    <w:p w14:paraId="68448276" w14:textId="77777777" w:rsidR="005275D0" w:rsidRPr="00C0460A" w:rsidRDefault="005275D0" w:rsidP="00C0460A">
      <w:pPr>
        <w:pStyle w:val="ListParagraph"/>
        <w:rPr>
          <w:sz w:val="24"/>
          <w:szCs w:val="24"/>
        </w:rPr>
      </w:pPr>
    </w:p>
    <w:p w14:paraId="24E66F41" w14:textId="2CFCA753" w:rsidR="00C0460A" w:rsidRPr="00C0460A" w:rsidRDefault="00C0460A" w:rsidP="00C0460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0460A">
        <w:rPr>
          <w:sz w:val="24"/>
          <w:szCs w:val="24"/>
        </w:rPr>
        <w:t>Copy the IP and paste in browser</w:t>
      </w:r>
    </w:p>
    <w:p w14:paraId="0C66FFA3" w14:textId="77777777" w:rsidR="00C0460A" w:rsidRDefault="00C0460A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</w:p>
    <w:p w14:paraId="057EECB5" w14:textId="4D4C36BD" w:rsidR="00C0460A" w:rsidRDefault="00C0460A" w:rsidP="005275D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 w:rsidRPr="00C0460A">
        <w:rPr>
          <w:rFonts w:ascii="Lucida Console" w:hAnsi="Lucida Console" w:cs="Lucida Console"/>
          <w:noProof/>
          <w:color w:val="8B0000"/>
          <w:sz w:val="18"/>
          <w:szCs w:val="18"/>
        </w:rPr>
        <w:drawing>
          <wp:inline distT="0" distB="0" distL="0" distR="0" wp14:anchorId="7FDCBE5B" wp14:editId="527FB71F">
            <wp:extent cx="4861981" cy="2514818"/>
            <wp:effectExtent l="0" t="0" r="0" b="0"/>
            <wp:docPr id="10439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E5D" w14:textId="77777777" w:rsidR="005275D0" w:rsidRDefault="005275D0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156EB0E8" w14:textId="77777777" w:rsidR="00117C71" w:rsidRDefault="00117C71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76219F27" w14:textId="411F5476" w:rsidR="00117C71" w:rsidRPr="00D8685B" w:rsidRDefault="00117C71" w:rsidP="00117C71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5" w:name="_Toc156410962"/>
      <w:r>
        <w:rPr>
          <w:rFonts w:asciiTheme="minorHAnsi" w:eastAsia="Arial" w:hAnsiTheme="minorHAnsi" w:cstheme="minorHAnsi"/>
          <w:color w:val="E36C0A" w:themeColor="accent6" w:themeShade="BF"/>
        </w:rPr>
        <w:t>Remove the deployment</w:t>
      </w:r>
      <w:bookmarkEnd w:id="5"/>
    </w:p>
    <w:p w14:paraId="1CA80DAE" w14:textId="77777777" w:rsidR="00117C71" w:rsidRDefault="00117C71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25C7D23" w14:textId="77777777" w:rsidR="00117C71" w:rsidRDefault="00117C71" w:rsidP="00117C7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139A380" w14:textId="77777777" w:rsidR="00117C71" w:rsidRDefault="00117C71" w:rsidP="00117C7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list</w:t>
      </w:r>
    </w:p>
    <w:p w14:paraId="6B421BAC" w14:textId="77777777" w:rsidR="00117C71" w:rsidRDefault="00117C71" w:rsidP="00117C7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22C7BD6" w14:textId="77777777" w:rsidR="00117C71" w:rsidRDefault="00117C71" w:rsidP="00117C7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uninstall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webapp </w:t>
      </w:r>
    </w:p>
    <w:p w14:paraId="65B32F13" w14:textId="77777777" w:rsidR="00117C71" w:rsidRDefault="00117C71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C73C8C5" w14:textId="69270DE2" w:rsidR="00117C71" w:rsidRDefault="00117C71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117C71">
        <w:rPr>
          <w:rFonts w:ascii="Lucida Console" w:hAnsi="Lucida Console" w:cs="Lucida Console"/>
          <w:noProof/>
          <w:sz w:val="28"/>
          <w:szCs w:val="28"/>
        </w:rPr>
        <w:drawing>
          <wp:inline distT="0" distB="0" distL="0" distR="0" wp14:anchorId="1A4C8254" wp14:editId="0A90A810">
            <wp:extent cx="6197600" cy="961390"/>
            <wp:effectExtent l="0" t="0" r="0" b="0"/>
            <wp:docPr id="95574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401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8CC6" w14:textId="77777777" w:rsidR="00DE0434" w:rsidRDefault="00DE0434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18135A4E" w14:textId="77777777" w:rsidR="00DE0434" w:rsidRPr="00D8685B" w:rsidRDefault="00DE0434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0638F463" w14:textId="77777777" w:rsidR="00D8685B" w:rsidRDefault="00D8685B" w:rsidP="00D8685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8FF99EA" w14:textId="77777777" w:rsidR="00D8685B" w:rsidRPr="00D8685B" w:rsidRDefault="00D8685B" w:rsidP="00D8685B">
      <w:pPr>
        <w:rPr>
          <w:rFonts w:ascii="Roboto" w:hAnsi="Roboto"/>
          <w:sz w:val="24"/>
          <w:szCs w:val="24"/>
        </w:rPr>
      </w:pPr>
    </w:p>
    <w:p w14:paraId="28AF3E6C" w14:textId="77777777" w:rsidR="00D8685B" w:rsidRDefault="00D8685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246DDB3B" w14:textId="77777777" w:rsidR="00D8685B" w:rsidRDefault="00D8685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43FDBF16" w14:textId="77777777" w:rsidR="00D8685B" w:rsidRDefault="00D8685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1021F568" w14:textId="77777777" w:rsidR="00D8685B" w:rsidRDefault="00D8685B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1510D617" w14:textId="77777777" w:rsidR="00BC2954" w:rsidRPr="005E16DE" w:rsidRDefault="00BC2954" w:rsidP="001D66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sectPr w:rsidR="00BC2954" w:rsidRPr="005E16DE" w:rsidSect="005F1068">
      <w:headerReference w:type="default" r:id="rId27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B354" w14:textId="77777777" w:rsidR="005F1068" w:rsidRDefault="005F1068">
      <w:r>
        <w:separator/>
      </w:r>
    </w:p>
  </w:endnote>
  <w:endnote w:type="continuationSeparator" w:id="0">
    <w:p w14:paraId="3F3F5FD7" w14:textId="77777777" w:rsidR="005F1068" w:rsidRDefault="005F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7DAA" w14:textId="77777777" w:rsidR="005F1068" w:rsidRDefault="005F1068">
      <w:r>
        <w:separator/>
      </w:r>
    </w:p>
  </w:footnote>
  <w:footnote w:type="continuationSeparator" w:id="0">
    <w:p w14:paraId="06A7339B" w14:textId="77777777" w:rsidR="005F1068" w:rsidRDefault="005F1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1CD"/>
    <w:multiLevelType w:val="hybridMultilevel"/>
    <w:tmpl w:val="8F7C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D3A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62607"/>
    <w:multiLevelType w:val="multilevel"/>
    <w:tmpl w:val="B64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D6011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04F4E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5BAB7671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B1F88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30F4D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41B12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84053"/>
    <w:multiLevelType w:val="multilevel"/>
    <w:tmpl w:val="B64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61A69"/>
    <w:multiLevelType w:val="multilevel"/>
    <w:tmpl w:val="E2D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D97623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238194">
    <w:abstractNumId w:val="8"/>
  </w:num>
  <w:num w:numId="2" w16cid:durableId="132455226">
    <w:abstractNumId w:val="5"/>
  </w:num>
  <w:num w:numId="3" w16cid:durableId="1115177183">
    <w:abstractNumId w:val="1"/>
  </w:num>
  <w:num w:numId="4" w16cid:durableId="2105033387">
    <w:abstractNumId w:val="10"/>
  </w:num>
  <w:num w:numId="5" w16cid:durableId="1722829419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385808">
    <w:abstractNumId w:val="11"/>
  </w:num>
  <w:num w:numId="7" w16cid:durableId="548423131">
    <w:abstractNumId w:val="2"/>
  </w:num>
  <w:num w:numId="8" w16cid:durableId="1662387417">
    <w:abstractNumId w:val="5"/>
  </w:num>
  <w:num w:numId="9" w16cid:durableId="3241543">
    <w:abstractNumId w:val="5"/>
  </w:num>
  <w:num w:numId="10" w16cid:durableId="622539400">
    <w:abstractNumId w:val="5"/>
  </w:num>
  <w:num w:numId="11" w16cid:durableId="428887378">
    <w:abstractNumId w:val="4"/>
  </w:num>
  <w:num w:numId="12" w16cid:durableId="1188835149">
    <w:abstractNumId w:val="9"/>
  </w:num>
  <w:num w:numId="13" w16cid:durableId="1847398471">
    <w:abstractNumId w:val="12"/>
  </w:num>
  <w:num w:numId="14" w16cid:durableId="416755757">
    <w:abstractNumId w:val="6"/>
  </w:num>
  <w:num w:numId="15" w16cid:durableId="1270967048">
    <w:abstractNumId w:val="7"/>
  </w:num>
  <w:num w:numId="16" w16cid:durableId="812334383">
    <w:abstractNumId w:val="3"/>
  </w:num>
  <w:num w:numId="17" w16cid:durableId="20643295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8774478">
    <w:abstractNumId w:val="5"/>
  </w:num>
  <w:num w:numId="19" w16cid:durableId="1268346529">
    <w:abstractNumId w:val="5"/>
  </w:num>
  <w:num w:numId="20" w16cid:durableId="35357760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20DB9"/>
    <w:rsid w:val="00057C46"/>
    <w:rsid w:val="00065991"/>
    <w:rsid w:val="00080475"/>
    <w:rsid w:val="0008629B"/>
    <w:rsid w:val="000924D7"/>
    <w:rsid w:val="000A348F"/>
    <w:rsid w:val="000B1796"/>
    <w:rsid w:val="000B272A"/>
    <w:rsid w:val="000B4614"/>
    <w:rsid w:val="000B4CEE"/>
    <w:rsid w:val="000C52FF"/>
    <w:rsid w:val="000D2DEA"/>
    <w:rsid w:val="00103B8B"/>
    <w:rsid w:val="00105C0B"/>
    <w:rsid w:val="0010741E"/>
    <w:rsid w:val="0011201E"/>
    <w:rsid w:val="001163AC"/>
    <w:rsid w:val="00117C71"/>
    <w:rsid w:val="00123308"/>
    <w:rsid w:val="001441AD"/>
    <w:rsid w:val="0015391D"/>
    <w:rsid w:val="001637E0"/>
    <w:rsid w:val="0017468D"/>
    <w:rsid w:val="0019183F"/>
    <w:rsid w:val="00193E21"/>
    <w:rsid w:val="001958C5"/>
    <w:rsid w:val="00196E70"/>
    <w:rsid w:val="001A7C53"/>
    <w:rsid w:val="001C2703"/>
    <w:rsid w:val="001D5706"/>
    <w:rsid w:val="001D668B"/>
    <w:rsid w:val="001E0504"/>
    <w:rsid w:val="00210446"/>
    <w:rsid w:val="002320F4"/>
    <w:rsid w:val="0024694C"/>
    <w:rsid w:val="00263D76"/>
    <w:rsid w:val="0027634D"/>
    <w:rsid w:val="00286999"/>
    <w:rsid w:val="002A5CE1"/>
    <w:rsid w:val="002B4A82"/>
    <w:rsid w:val="002B614A"/>
    <w:rsid w:val="002C6058"/>
    <w:rsid w:val="002E4E9F"/>
    <w:rsid w:val="002E79A7"/>
    <w:rsid w:val="0030692E"/>
    <w:rsid w:val="00314A0A"/>
    <w:rsid w:val="003164D5"/>
    <w:rsid w:val="003213C6"/>
    <w:rsid w:val="003365F4"/>
    <w:rsid w:val="00346169"/>
    <w:rsid w:val="003474CD"/>
    <w:rsid w:val="003528F7"/>
    <w:rsid w:val="00365D15"/>
    <w:rsid w:val="00370FDD"/>
    <w:rsid w:val="00374AF7"/>
    <w:rsid w:val="0039273E"/>
    <w:rsid w:val="003A7C7B"/>
    <w:rsid w:val="003C4129"/>
    <w:rsid w:val="003C63E5"/>
    <w:rsid w:val="003D389C"/>
    <w:rsid w:val="003F2E62"/>
    <w:rsid w:val="004056CD"/>
    <w:rsid w:val="00405CBC"/>
    <w:rsid w:val="00406E52"/>
    <w:rsid w:val="00407BF3"/>
    <w:rsid w:val="00410C05"/>
    <w:rsid w:val="004126B4"/>
    <w:rsid w:val="004248A5"/>
    <w:rsid w:val="00440CA2"/>
    <w:rsid w:val="00451277"/>
    <w:rsid w:val="004611B2"/>
    <w:rsid w:val="0046774A"/>
    <w:rsid w:val="0047743F"/>
    <w:rsid w:val="004852BB"/>
    <w:rsid w:val="004A11B9"/>
    <w:rsid w:val="004A4231"/>
    <w:rsid w:val="004A7772"/>
    <w:rsid w:val="004B52EF"/>
    <w:rsid w:val="004F2E33"/>
    <w:rsid w:val="004F565C"/>
    <w:rsid w:val="00504D2B"/>
    <w:rsid w:val="005076F1"/>
    <w:rsid w:val="005275D0"/>
    <w:rsid w:val="005363D0"/>
    <w:rsid w:val="00537CE3"/>
    <w:rsid w:val="00565582"/>
    <w:rsid w:val="00580465"/>
    <w:rsid w:val="005A6B11"/>
    <w:rsid w:val="005A7148"/>
    <w:rsid w:val="005A7AA6"/>
    <w:rsid w:val="005C3F9E"/>
    <w:rsid w:val="005D0EF8"/>
    <w:rsid w:val="005D5E57"/>
    <w:rsid w:val="005E0B11"/>
    <w:rsid w:val="005E16DE"/>
    <w:rsid w:val="005E2C52"/>
    <w:rsid w:val="005F1068"/>
    <w:rsid w:val="005F29FE"/>
    <w:rsid w:val="005F4055"/>
    <w:rsid w:val="00603AC2"/>
    <w:rsid w:val="006050BA"/>
    <w:rsid w:val="00613FC5"/>
    <w:rsid w:val="00624DBC"/>
    <w:rsid w:val="00636B94"/>
    <w:rsid w:val="00644100"/>
    <w:rsid w:val="00646996"/>
    <w:rsid w:val="00652582"/>
    <w:rsid w:val="00654439"/>
    <w:rsid w:val="00663D85"/>
    <w:rsid w:val="00665A67"/>
    <w:rsid w:val="006769FE"/>
    <w:rsid w:val="00680DB8"/>
    <w:rsid w:val="006820A6"/>
    <w:rsid w:val="00683D9C"/>
    <w:rsid w:val="00684F99"/>
    <w:rsid w:val="00685F1A"/>
    <w:rsid w:val="006B4CA4"/>
    <w:rsid w:val="006C2A28"/>
    <w:rsid w:val="006C4161"/>
    <w:rsid w:val="006D4395"/>
    <w:rsid w:val="006E19EB"/>
    <w:rsid w:val="006E52AD"/>
    <w:rsid w:val="006E581A"/>
    <w:rsid w:val="006E795F"/>
    <w:rsid w:val="006F1517"/>
    <w:rsid w:val="006F6FE2"/>
    <w:rsid w:val="00717C22"/>
    <w:rsid w:val="007215CD"/>
    <w:rsid w:val="0072511C"/>
    <w:rsid w:val="00730926"/>
    <w:rsid w:val="0073267C"/>
    <w:rsid w:val="00736AA9"/>
    <w:rsid w:val="00745A38"/>
    <w:rsid w:val="00750CCD"/>
    <w:rsid w:val="00752214"/>
    <w:rsid w:val="00776781"/>
    <w:rsid w:val="007767F3"/>
    <w:rsid w:val="00784D31"/>
    <w:rsid w:val="00785043"/>
    <w:rsid w:val="00792261"/>
    <w:rsid w:val="007A1E61"/>
    <w:rsid w:val="007C073B"/>
    <w:rsid w:val="007C1C5E"/>
    <w:rsid w:val="007C5FA7"/>
    <w:rsid w:val="007E7926"/>
    <w:rsid w:val="007F0350"/>
    <w:rsid w:val="007F0793"/>
    <w:rsid w:val="008016DC"/>
    <w:rsid w:val="0081184D"/>
    <w:rsid w:val="00831C05"/>
    <w:rsid w:val="00834D29"/>
    <w:rsid w:val="00837FE5"/>
    <w:rsid w:val="008516B8"/>
    <w:rsid w:val="008679BE"/>
    <w:rsid w:val="00870284"/>
    <w:rsid w:val="00871AFD"/>
    <w:rsid w:val="00873BC2"/>
    <w:rsid w:val="00876AE6"/>
    <w:rsid w:val="00890C4E"/>
    <w:rsid w:val="00892E09"/>
    <w:rsid w:val="00897DFA"/>
    <w:rsid w:val="00897DFE"/>
    <w:rsid w:val="008B3CED"/>
    <w:rsid w:val="008B47F7"/>
    <w:rsid w:val="008C604C"/>
    <w:rsid w:val="008E0DF6"/>
    <w:rsid w:val="008F402F"/>
    <w:rsid w:val="00901282"/>
    <w:rsid w:val="00915A67"/>
    <w:rsid w:val="00930F8A"/>
    <w:rsid w:val="0093486C"/>
    <w:rsid w:val="00934D97"/>
    <w:rsid w:val="00937609"/>
    <w:rsid w:val="00947043"/>
    <w:rsid w:val="00950A4A"/>
    <w:rsid w:val="009531E7"/>
    <w:rsid w:val="009539C0"/>
    <w:rsid w:val="00954B1D"/>
    <w:rsid w:val="0097347D"/>
    <w:rsid w:val="009742C7"/>
    <w:rsid w:val="00982C19"/>
    <w:rsid w:val="00984EAB"/>
    <w:rsid w:val="009A6C07"/>
    <w:rsid w:val="009B1957"/>
    <w:rsid w:val="009B4D85"/>
    <w:rsid w:val="009C748C"/>
    <w:rsid w:val="009D3475"/>
    <w:rsid w:val="009D3F91"/>
    <w:rsid w:val="009E1C6B"/>
    <w:rsid w:val="00A03180"/>
    <w:rsid w:val="00A06E30"/>
    <w:rsid w:val="00A10709"/>
    <w:rsid w:val="00A2050A"/>
    <w:rsid w:val="00A6333D"/>
    <w:rsid w:val="00A65DF4"/>
    <w:rsid w:val="00A66630"/>
    <w:rsid w:val="00A8603C"/>
    <w:rsid w:val="00AA4B71"/>
    <w:rsid w:val="00AA519D"/>
    <w:rsid w:val="00AB1778"/>
    <w:rsid w:val="00AB5BAB"/>
    <w:rsid w:val="00AC2E9E"/>
    <w:rsid w:val="00AD24D3"/>
    <w:rsid w:val="00AE0EB9"/>
    <w:rsid w:val="00AE58EA"/>
    <w:rsid w:val="00B15070"/>
    <w:rsid w:val="00B231A8"/>
    <w:rsid w:val="00B36478"/>
    <w:rsid w:val="00B51450"/>
    <w:rsid w:val="00B57D05"/>
    <w:rsid w:val="00B6396B"/>
    <w:rsid w:val="00B722DE"/>
    <w:rsid w:val="00B862EB"/>
    <w:rsid w:val="00B867A7"/>
    <w:rsid w:val="00B87741"/>
    <w:rsid w:val="00B94294"/>
    <w:rsid w:val="00BC2954"/>
    <w:rsid w:val="00BD0901"/>
    <w:rsid w:val="00BE09A4"/>
    <w:rsid w:val="00BE6C16"/>
    <w:rsid w:val="00BF20F1"/>
    <w:rsid w:val="00BF3227"/>
    <w:rsid w:val="00C0460A"/>
    <w:rsid w:val="00C17AAB"/>
    <w:rsid w:val="00C24F93"/>
    <w:rsid w:val="00C341DF"/>
    <w:rsid w:val="00C36462"/>
    <w:rsid w:val="00C54F9D"/>
    <w:rsid w:val="00C5736B"/>
    <w:rsid w:val="00C80A61"/>
    <w:rsid w:val="00C811FE"/>
    <w:rsid w:val="00C909E4"/>
    <w:rsid w:val="00C9349A"/>
    <w:rsid w:val="00C97300"/>
    <w:rsid w:val="00C97FCA"/>
    <w:rsid w:val="00CA412F"/>
    <w:rsid w:val="00CB14C6"/>
    <w:rsid w:val="00CB3ED7"/>
    <w:rsid w:val="00CB4B58"/>
    <w:rsid w:val="00CD43B5"/>
    <w:rsid w:val="00CE2638"/>
    <w:rsid w:val="00CE3FC0"/>
    <w:rsid w:val="00CE428D"/>
    <w:rsid w:val="00CF5518"/>
    <w:rsid w:val="00CF7411"/>
    <w:rsid w:val="00D112C1"/>
    <w:rsid w:val="00D24BEA"/>
    <w:rsid w:val="00D35752"/>
    <w:rsid w:val="00D51386"/>
    <w:rsid w:val="00D62D0E"/>
    <w:rsid w:val="00D646F5"/>
    <w:rsid w:val="00D65494"/>
    <w:rsid w:val="00D81526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B5CCF"/>
    <w:rsid w:val="00DD3F20"/>
    <w:rsid w:val="00DD5A45"/>
    <w:rsid w:val="00DD5BA1"/>
    <w:rsid w:val="00DD7899"/>
    <w:rsid w:val="00DE0434"/>
    <w:rsid w:val="00DF1F6B"/>
    <w:rsid w:val="00E07875"/>
    <w:rsid w:val="00E16BA5"/>
    <w:rsid w:val="00E20131"/>
    <w:rsid w:val="00E27D81"/>
    <w:rsid w:val="00E350A2"/>
    <w:rsid w:val="00E404BB"/>
    <w:rsid w:val="00E503C1"/>
    <w:rsid w:val="00E66B24"/>
    <w:rsid w:val="00E73680"/>
    <w:rsid w:val="00E84108"/>
    <w:rsid w:val="00E94EEF"/>
    <w:rsid w:val="00E97C7D"/>
    <w:rsid w:val="00E97E32"/>
    <w:rsid w:val="00EA7EFD"/>
    <w:rsid w:val="00EC2700"/>
    <w:rsid w:val="00ED2F80"/>
    <w:rsid w:val="00ED3935"/>
    <w:rsid w:val="00ED5659"/>
    <w:rsid w:val="00ED759F"/>
    <w:rsid w:val="00EF2C4D"/>
    <w:rsid w:val="00EF727A"/>
    <w:rsid w:val="00F0439A"/>
    <w:rsid w:val="00F17DA1"/>
    <w:rsid w:val="00F46798"/>
    <w:rsid w:val="00F51741"/>
    <w:rsid w:val="00F54832"/>
    <w:rsid w:val="00F626A8"/>
    <w:rsid w:val="00F65AFB"/>
    <w:rsid w:val="00F7024F"/>
    <w:rsid w:val="00F70780"/>
    <w:rsid w:val="00F76923"/>
    <w:rsid w:val="00F8004B"/>
    <w:rsid w:val="00F8192B"/>
    <w:rsid w:val="00FB09AF"/>
    <w:rsid w:val="00FC051E"/>
    <w:rsid w:val="00FD3F18"/>
    <w:rsid w:val="00FE1DE5"/>
    <w:rsid w:val="00FE1E38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BC7BBFD9-C458-40C5-B67F-CCB9CBD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24</cp:revision>
  <cp:lastPrinted>2022-05-13T06:01:00Z</cp:lastPrinted>
  <dcterms:created xsi:type="dcterms:W3CDTF">2024-01-14T04:35:00Z</dcterms:created>
  <dcterms:modified xsi:type="dcterms:W3CDTF">2024-01-17T13:39:00Z</dcterms:modified>
</cp:coreProperties>
</file>