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3CB14" w14:textId="55063BC4" w:rsidR="00451277" w:rsidRPr="0097347D" w:rsidRDefault="00F56476">
      <w:pPr>
        <w:spacing w:line="140" w:lineRule="exact"/>
        <w:rPr>
          <w:rFonts w:asciiTheme="minorHAnsi" w:hAnsiTheme="minorHAnsi" w:cstheme="minorHAnsi"/>
          <w:color w:val="0D0D0D" w:themeColor="text1" w:themeTint="F2"/>
          <w:sz w:val="24"/>
          <w:szCs w:val="24"/>
        </w:rPr>
      </w:pPr>
      <w:r>
        <w:rPr>
          <w:noProof/>
        </w:rPr>
        <mc:AlternateContent>
          <mc:Choice Requires="wpg">
            <w:drawing>
              <wp:anchor distT="0" distB="0" distL="114300" distR="114300" simplePos="0" relativeHeight="251658240" behindDoc="1" locked="0" layoutInCell="1" allowOverlap="1" wp14:anchorId="419E9BD9" wp14:editId="424B1234">
                <wp:simplePos x="0" y="0"/>
                <wp:positionH relativeFrom="page">
                  <wp:posOffset>19050</wp:posOffset>
                </wp:positionH>
                <wp:positionV relativeFrom="page">
                  <wp:posOffset>1038860</wp:posOffset>
                </wp:positionV>
                <wp:extent cx="7541260" cy="5587365"/>
                <wp:effectExtent l="0" t="0" r="0" b="0"/>
                <wp:wrapNone/>
                <wp:docPr id="94413982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260" cy="5587365"/>
                          <a:chOff x="30" y="1636"/>
                          <a:chExt cx="11876" cy="8799"/>
                        </a:xfrm>
                      </wpg:grpSpPr>
                      <pic:pic xmlns:pic="http://schemas.openxmlformats.org/drawingml/2006/picture">
                        <pic:nvPicPr>
                          <pic:cNvPr id="533202900" name="Picture 19"/>
                          <pic:cNvPicPr>
                            <a:picLocks noChangeAspect="1" noChangeArrowheads="1"/>
                          </pic:cNvPicPr>
                        </pic:nvPicPr>
                        <pic:blipFill>
                          <a:blip r:embed="rId8"/>
                          <a:srcRect/>
                          <a:stretch>
                            <a:fillRect/>
                          </a:stretch>
                        </pic:blipFill>
                        <pic:spPr bwMode="auto">
                          <a:xfrm>
                            <a:off x="30" y="1636"/>
                            <a:ext cx="11876" cy="4467"/>
                          </a:xfrm>
                          <a:prstGeom prst="rect">
                            <a:avLst/>
                          </a:prstGeom>
                          <a:noFill/>
                        </pic:spPr>
                      </pic:pic>
                      <wps:wsp>
                        <wps:cNvPr id="1987901106" name="Freeform 18"/>
                        <wps:cNvSpPr>
                          <a:spLocks/>
                        </wps:cNvSpPr>
                        <wps:spPr bwMode="auto">
                          <a:xfrm>
                            <a:off x="7441" y="5469"/>
                            <a:ext cx="4185" cy="101"/>
                          </a:xfrm>
                          <a:custGeom>
                            <a:avLst/>
                            <a:gdLst>
                              <a:gd name="T0" fmla="+- 0 7441 7441"/>
                              <a:gd name="T1" fmla="*/ T0 w 4185"/>
                              <a:gd name="T2" fmla="+- 0 5570 5469"/>
                              <a:gd name="T3" fmla="*/ 5570 h 101"/>
                              <a:gd name="T4" fmla="+- 0 11626 7441"/>
                              <a:gd name="T5" fmla="*/ T4 w 4185"/>
                              <a:gd name="T6" fmla="+- 0 5570 5469"/>
                              <a:gd name="T7" fmla="*/ 5570 h 101"/>
                              <a:gd name="T8" fmla="+- 0 11626 7441"/>
                              <a:gd name="T9" fmla="*/ T8 w 4185"/>
                              <a:gd name="T10" fmla="+- 0 5469 5469"/>
                              <a:gd name="T11" fmla="*/ 5469 h 101"/>
                              <a:gd name="T12" fmla="+- 0 7441 7441"/>
                              <a:gd name="T13" fmla="*/ T12 w 4185"/>
                              <a:gd name="T14" fmla="+- 0 5469 5469"/>
                              <a:gd name="T15" fmla="*/ 5469 h 101"/>
                              <a:gd name="T16" fmla="+- 0 7441 7441"/>
                              <a:gd name="T17" fmla="*/ T16 w 4185"/>
                              <a:gd name="T18" fmla="+- 0 5570 5469"/>
                              <a:gd name="T19" fmla="*/ 5570 h 101"/>
                            </a:gdLst>
                            <a:ahLst/>
                            <a:cxnLst>
                              <a:cxn ang="0">
                                <a:pos x="T1" y="T3"/>
                              </a:cxn>
                              <a:cxn ang="0">
                                <a:pos x="T5" y="T7"/>
                              </a:cxn>
                              <a:cxn ang="0">
                                <a:pos x="T9" y="T11"/>
                              </a:cxn>
                              <a:cxn ang="0">
                                <a:pos x="T13" y="T15"/>
                              </a:cxn>
                              <a:cxn ang="0">
                                <a:pos x="T17" y="T19"/>
                              </a:cxn>
                            </a:cxnLst>
                            <a:rect l="0" t="0" r="r" b="b"/>
                            <a:pathLst>
                              <a:path w="4185" h="101">
                                <a:moveTo>
                                  <a:pt x="0" y="101"/>
                                </a:moveTo>
                                <a:lnTo>
                                  <a:pt x="4185" y="101"/>
                                </a:lnTo>
                                <a:lnTo>
                                  <a:pt x="4185" y="0"/>
                                </a:lnTo>
                                <a:lnTo>
                                  <a:pt x="0" y="0"/>
                                </a:lnTo>
                                <a:lnTo>
                                  <a:pt x="0" y="101"/>
                                </a:lnTo>
                                <a:close/>
                              </a:path>
                            </a:pathLst>
                          </a:custGeom>
                          <a:solidFill>
                            <a:srgbClr val="006FC0"/>
                          </a:solidFill>
                          <a:ln>
                            <a:noFill/>
                          </a:ln>
                        </wps:spPr>
                        <wps:bodyPr rot="0" vert="horz" wrap="square" lIns="91440" tIns="45720" rIns="91440" bIns="45720" anchor="t" anchorCtr="0" upright="1">
                          <a:noAutofit/>
                        </wps:bodyPr>
                      </wps:wsp>
                      <wps:wsp>
                        <wps:cNvPr id="846804203" name="Freeform 17"/>
                        <wps:cNvSpPr>
                          <a:spLocks/>
                        </wps:cNvSpPr>
                        <wps:spPr bwMode="auto">
                          <a:xfrm>
                            <a:off x="7366" y="5917"/>
                            <a:ext cx="4151" cy="4508"/>
                          </a:xfrm>
                          <a:custGeom>
                            <a:avLst/>
                            <a:gdLst>
                              <a:gd name="T0" fmla="+- 0 7366 7366"/>
                              <a:gd name="T1" fmla="*/ T0 w 4151"/>
                              <a:gd name="T2" fmla="+- 0 10425 5917"/>
                              <a:gd name="T3" fmla="*/ 10425 h 4508"/>
                              <a:gd name="T4" fmla="+- 0 11517 7366"/>
                              <a:gd name="T5" fmla="*/ T4 w 4151"/>
                              <a:gd name="T6" fmla="+- 0 10425 5917"/>
                              <a:gd name="T7" fmla="*/ 10425 h 4508"/>
                              <a:gd name="T8" fmla="+- 0 11517 7366"/>
                              <a:gd name="T9" fmla="*/ T8 w 4151"/>
                              <a:gd name="T10" fmla="+- 0 5917 5917"/>
                              <a:gd name="T11" fmla="*/ 5917 h 4508"/>
                              <a:gd name="T12" fmla="+- 0 7366 7366"/>
                              <a:gd name="T13" fmla="*/ T12 w 4151"/>
                              <a:gd name="T14" fmla="+- 0 5917 5917"/>
                              <a:gd name="T15" fmla="*/ 5917 h 4508"/>
                              <a:gd name="T16" fmla="+- 0 7366 7366"/>
                              <a:gd name="T17" fmla="*/ T16 w 4151"/>
                              <a:gd name="T18" fmla="+- 0 10425 5917"/>
                              <a:gd name="T19" fmla="*/ 10425 h 4508"/>
                            </a:gdLst>
                            <a:ahLst/>
                            <a:cxnLst>
                              <a:cxn ang="0">
                                <a:pos x="T1" y="T3"/>
                              </a:cxn>
                              <a:cxn ang="0">
                                <a:pos x="T5" y="T7"/>
                              </a:cxn>
                              <a:cxn ang="0">
                                <a:pos x="T9" y="T11"/>
                              </a:cxn>
                              <a:cxn ang="0">
                                <a:pos x="T13" y="T15"/>
                              </a:cxn>
                              <a:cxn ang="0">
                                <a:pos x="T17" y="T19"/>
                              </a:cxn>
                            </a:cxnLst>
                            <a:rect l="0" t="0" r="r" b="b"/>
                            <a:pathLst>
                              <a:path w="4151" h="4508">
                                <a:moveTo>
                                  <a:pt x="0" y="4508"/>
                                </a:moveTo>
                                <a:lnTo>
                                  <a:pt x="4151" y="4508"/>
                                </a:lnTo>
                                <a:lnTo>
                                  <a:pt x="4151" y="0"/>
                                </a:lnTo>
                                <a:lnTo>
                                  <a:pt x="0" y="0"/>
                                </a:lnTo>
                                <a:lnTo>
                                  <a:pt x="0" y="4508"/>
                                </a:lnTo>
                                <a:close/>
                              </a:path>
                            </a:pathLst>
                          </a:custGeom>
                          <a:solidFill>
                            <a:srgbClr val="096CBC"/>
                          </a:solidFill>
                          <a:ln>
                            <a:noFill/>
                          </a:ln>
                        </wps:spPr>
                        <wps:bodyPr rot="0" vert="horz" wrap="square" lIns="91440" tIns="45720" rIns="91440" bIns="45720" anchor="t" anchorCtr="0" upright="1">
                          <a:noAutofit/>
                        </wps:bodyPr>
                      </wps:wsp>
                      <pic:pic xmlns:pic="http://schemas.openxmlformats.org/drawingml/2006/picture">
                        <pic:nvPicPr>
                          <pic:cNvPr id="1020766937" name="Picture 16"/>
                          <pic:cNvPicPr>
                            <a:picLocks noChangeAspect="1" noChangeArrowheads="1"/>
                          </pic:cNvPicPr>
                        </pic:nvPicPr>
                        <pic:blipFill>
                          <a:blip r:embed="rId9"/>
                          <a:srcRect/>
                          <a:stretch>
                            <a:fillRect/>
                          </a:stretch>
                        </pic:blipFill>
                        <pic:spPr bwMode="auto">
                          <a:xfrm>
                            <a:off x="7380" y="6221"/>
                            <a:ext cx="4121" cy="383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3835CD9F" id="Group 1" o:spid="_x0000_s1026" style="position:absolute;margin-left:1.5pt;margin-top:81.8pt;width:593.8pt;height:439.95pt;z-index:-251658240;mso-position-horizontal-relative:page;mso-position-vertical-relative:page" coordorigin="30,1636" coordsize="11876,879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30;top:1636;width:11876;height:4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">
                  <v:imagedata r:id="rId10" o:title=""/>
                </v:shape>
                <v:shape id="Freeform 18" o:spid="_x0000_s1028" style="position:absolute;left:7441;top:5469;width:4185;height:101;visibility:visible;mso-wrap-style:square;v-text-anchor:top" coordsize="4185,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" path="m,101r4185,l4185,,,,,101xe" fillcolor="#006fc0" stroked="f">
                  <v:path arrowok="t" o:connecttype="custom" o:connectlocs="0,5570;4185,5570;4185,5469;0,5469;0,5570" o:connectangles="0,0,0,0,0"/>
                </v:shape>
                <v:shape id="Freeform 17" o:spid="_x0000_s1029" style="position:absolute;left:7366;top:5917;width:4151;height:4508;visibility:visible;mso-wrap-style:square;v-text-anchor:top" coordsize="4151,4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" path="m,4508r4151,l4151,,,,,4508xe" fillcolor="#096cbc" stroked="f">
                  <v:path arrowok="t" o:connecttype="custom" o:connectlocs="0,10425;4151,10425;4151,5917;0,5917;0,10425" o:connectangles="0,0,0,0,0"/>
                </v:shape>
                <v:shape id="Picture 16" o:spid="_x0000_s1030" type="#_x0000_t75" style="position:absolute;left:7380;top:6221;width:4121;height:3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">
                  <v:imagedata r:id="rId11" o:title=""/>
                </v:shape>
                <w10:wrap anchorx="page" anchory="page"/>
              </v:group>
            </w:pict>
          </mc:Fallback>
        </mc:AlternateContent>
      </w:r>
    </w:p>
    <w:p w14:paraId="77E2958E"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A9059E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A5BD378" w14:textId="638FE6CE" w:rsidR="00451277" w:rsidRPr="0097347D" w:rsidRDefault="006E795F" w:rsidP="00743177">
      <w:pPr>
        <w:spacing w:line="540" w:lineRule="exact"/>
        <w:ind w:left="334" w:right="369"/>
        <w:jc w:val="center"/>
        <w:rPr>
          <w:rFonts w:asciiTheme="minorHAnsi" w:hAnsiTheme="minorHAnsi" w:cstheme="minorHAnsi"/>
          <w:color w:val="0D0D0D" w:themeColor="text1" w:themeTint="F2"/>
          <w:sz w:val="24"/>
          <w:szCs w:val="24"/>
        </w:rPr>
      </w:pPr>
      <w:r w:rsidRPr="0097347D">
        <w:rPr>
          <w:rFonts w:asciiTheme="minorHAnsi" w:eastAsia="Arial" w:hAnsiTheme="minorHAnsi" w:cstheme="minorHAnsi"/>
          <w:b/>
          <w:color w:val="0D0D0D" w:themeColor="text1" w:themeTint="F2"/>
          <w:position w:val="-1"/>
          <w:sz w:val="56"/>
          <w:szCs w:val="24"/>
        </w:rPr>
        <w:t xml:space="preserve">Lab Manual- </w:t>
      </w:r>
      <w:r w:rsidR="00372BB7" w:rsidRPr="00372BB7">
        <w:rPr>
          <w:rFonts w:asciiTheme="minorHAnsi" w:eastAsia="Arial" w:hAnsiTheme="minorHAnsi" w:cstheme="minorHAnsi"/>
          <w:b/>
          <w:color w:val="0D0D0D" w:themeColor="text1" w:themeTint="F2"/>
          <w:position w:val="-1"/>
          <w:sz w:val="56"/>
          <w:szCs w:val="24"/>
        </w:rPr>
        <w:t>Create an Azure Kubernetes Service (AKS) cluster that uses availability zones</w:t>
      </w:r>
    </w:p>
    <w:p w14:paraId="1FCC6069"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E9B705C"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C327FEB"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862360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BECA2F"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45F56A5"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88BF586"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C56D9A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E838C0"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9D6056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29915BB" w14:textId="77777777" w:rsidR="00451277" w:rsidRPr="0097347D" w:rsidRDefault="00451277">
      <w:pPr>
        <w:spacing w:before="17" w:line="260" w:lineRule="exact"/>
        <w:rPr>
          <w:rFonts w:asciiTheme="minorHAnsi" w:hAnsiTheme="minorHAnsi" w:cstheme="minorHAnsi"/>
          <w:color w:val="0D0D0D" w:themeColor="text1" w:themeTint="F2"/>
          <w:sz w:val="24"/>
          <w:szCs w:val="24"/>
        </w:rPr>
      </w:pPr>
    </w:p>
    <w:p w14:paraId="57DD6965" w14:textId="77777777" w:rsidR="00915A67" w:rsidRDefault="00915A67">
      <w:pPr>
        <w:spacing w:before="34"/>
        <w:ind w:left="6225"/>
        <w:rPr>
          <w:rFonts w:asciiTheme="minorHAnsi" w:eastAsia="Arial" w:hAnsiTheme="minorHAnsi" w:cstheme="minorHAnsi"/>
          <w:b/>
          <w:color w:val="FFFFFF" w:themeColor="background1"/>
          <w:w w:val="99"/>
          <w:sz w:val="24"/>
          <w:szCs w:val="24"/>
        </w:rPr>
      </w:pPr>
    </w:p>
    <w:p w14:paraId="05E38951" w14:textId="6F0CAA3D" w:rsidR="00451277" w:rsidRPr="007215CD" w:rsidRDefault="006E795F">
      <w:pPr>
        <w:spacing w:before="34"/>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Prepared</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for</w:t>
      </w:r>
      <w:r w:rsidRPr="007215CD">
        <w:rPr>
          <w:rFonts w:asciiTheme="minorHAnsi" w:eastAsia="Arial" w:hAnsiTheme="minorHAnsi" w:cstheme="minorHAnsi"/>
          <w:color w:val="FFFFFF" w:themeColor="background1"/>
          <w:w w:val="99"/>
          <w:sz w:val="24"/>
          <w:szCs w:val="24"/>
        </w:rPr>
        <w:t>:</w:t>
      </w:r>
      <w:r w:rsidRPr="007215CD">
        <w:rPr>
          <w:rFonts w:asciiTheme="minorHAnsi" w:eastAsia="Arial" w:hAnsiTheme="minorHAnsi" w:cstheme="minorHAnsi"/>
          <w:color w:val="FFFFFF" w:themeColor="background1"/>
          <w:sz w:val="24"/>
          <w:szCs w:val="24"/>
        </w:rPr>
        <w:t xml:space="preserve"> </w:t>
      </w:r>
    </w:p>
    <w:p w14:paraId="0517AEDD" w14:textId="77777777" w:rsidR="00451277" w:rsidRPr="007215CD" w:rsidRDefault="00451277">
      <w:pPr>
        <w:spacing w:before="6" w:line="160" w:lineRule="exact"/>
        <w:rPr>
          <w:rFonts w:asciiTheme="minorHAnsi" w:hAnsiTheme="minorHAnsi" w:cstheme="minorHAnsi"/>
          <w:color w:val="FFFFFF" w:themeColor="background1"/>
          <w:sz w:val="24"/>
          <w:szCs w:val="24"/>
        </w:rPr>
      </w:pPr>
    </w:p>
    <w:p w14:paraId="789BFDDE" w14:textId="060D95F7" w:rsidR="00451277" w:rsidRPr="007215CD" w:rsidRDefault="006E795F">
      <w:pPr>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Date:</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18</w:t>
      </w:r>
      <w:proofErr w:type="spellStart"/>
      <w:proofErr w:type="gramStart"/>
      <w:r w:rsidRPr="007215CD">
        <w:rPr>
          <w:rFonts w:asciiTheme="minorHAnsi" w:eastAsia="Arial" w:hAnsiTheme="minorHAnsi" w:cstheme="minorHAnsi"/>
          <w:color w:val="FFFFFF" w:themeColor="background1"/>
          <w:w w:val="99"/>
          <w:position w:val="6"/>
          <w:sz w:val="24"/>
          <w:szCs w:val="24"/>
        </w:rPr>
        <w:t>th</w:t>
      </w:r>
      <w:proofErr w:type="spellEnd"/>
      <w:r w:rsidRPr="007215CD">
        <w:rPr>
          <w:rFonts w:asciiTheme="minorHAnsi" w:eastAsia="Arial" w:hAnsiTheme="minorHAnsi" w:cstheme="minorHAnsi"/>
          <w:color w:val="FFFFFF" w:themeColor="background1"/>
          <w:position w:val="6"/>
          <w:sz w:val="24"/>
          <w:szCs w:val="24"/>
        </w:rPr>
        <w:t xml:space="preserve">  </w:t>
      </w:r>
      <w:r w:rsidR="00A6333D">
        <w:rPr>
          <w:rFonts w:asciiTheme="minorHAnsi" w:eastAsia="Arial" w:hAnsiTheme="minorHAnsi" w:cstheme="minorHAnsi"/>
          <w:color w:val="FFFFFF" w:themeColor="background1"/>
          <w:w w:val="99"/>
          <w:sz w:val="24"/>
          <w:szCs w:val="24"/>
        </w:rPr>
        <w:t>Dec</w:t>
      </w:r>
      <w:proofErr w:type="gramEnd"/>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20</w:t>
      </w:r>
      <w:r w:rsidR="00683D9C" w:rsidRPr="007215CD">
        <w:rPr>
          <w:rFonts w:asciiTheme="minorHAnsi" w:eastAsia="Arial" w:hAnsiTheme="minorHAnsi" w:cstheme="minorHAnsi"/>
          <w:color w:val="FFFFFF" w:themeColor="background1"/>
          <w:w w:val="99"/>
          <w:sz w:val="24"/>
          <w:szCs w:val="24"/>
        </w:rPr>
        <w:t>2</w:t>
      </w:r>
      <w:r w:rsidR="00A6333D">
        <w:rPr>
          <w:rFonts w:asciiTheme="minorHAnsi" w:eastAsia="Arial" w:hAnsiTheme="minorHAnsi" w:cstheme="minorHAnsi"/>
          <w:color w:val="FFFFFF" w:themeColor="background1"/>
          <w:w w:val="99"/>
          <w:sz w:val="24"/>
          <w:szCs w:val="24"/>
        </w:rPr>
        <w:t>3</w:t>
      </w:r>
    </w:p>
    <w:p w14:paraId="13672696" w14:textId="77777777" w:rsidR="00451277" w:rsidRPr="007215CD" w:rsidRDefault="00451277">
      <w:pPr>
        <w:spacing w:before="6" w:line="160" w:lineRule="exact"/>
        <w:rPr>
          <w:rFonts w:asciiTheme="minorHAnsi" w:hAnsiTheme="minorHAnsi" w:cstheme="minorHAnsi"/>
          <w:color w:val="FFFFFF" w:themeColor="background1"/>
          <w:sz w:val="24"/>
          <w:szCs w:val="24"/>
        </w:rPr>
      </w:pPr>
    </w:p>
    <w:p w14:paraId="408CD3F6" w14:textId="77777777" w:rsidR="002320F4" w:rsidRPr="007215CD" w:rsidRDefault="006E795F">
      <w:pPr>
        <w:spacing w:line="413" w:lineRule="auto"/>
        <w:ind w:left="6225" w:right="253"/>
        <w:rPr>
          <w:rFonts w:asciiTheme="minorHAnsi" w:eastAsia="Arial" w:hAnsiTheme="minorHAnsi" w:cstheme="minorHAnsi"/>
          <w:b/>
          <w:color w:val="FFFFFF" w:themeColor="background1"/>
          <w:sz w:val="24"/>
          <w:szCs w:val="24"/>
        </w:rPr>
      </w:pPr>
      <w:r w:rsidRPr="007215CD">
        <w:rPr>
          <w:rFonts w:asciiTheme="minorHAnsi" w:eastAsia="Arial" w:hAnsiTheme="minorHAnsi" w:cstheme="minorHAnsi"/>
          <w:b/>
          <w:color w:val="FFFFFF" w:themeColor="background1"/>
          <w:w w:val="99"/>
          <w:sz w:val="24"/>
          <w:szCs w:val="24"/>
        </w:rPr>
        <w:t>Prepared</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by:</w:t>
      </w:r>
      <w:r w:rsidRPr="007215CD">
        <w:rPr>
          <w:rFonts w:asciiTheme="minorHAnsi" w:eastAsia="Arial" w:hAnsiTheme="minorHAnsi" w:cstheme="minorHAnsi"/>
          <w:b/>
          <w:color w:val="FFFFFF" w:themeColor="background1"/>
          <w:sz w:val="24"/>
          <w:szCs w:val="24"/>
        </w:rPr>
        <w:t xml:space="preserve"> </w:t>
      </w:r>
    </w:p>
    <w:p w14:paraId="7740028F" w14:textId="5E68AEB5" w:rsidR="00451277" w:rsidRPr="007215CD" w:rsidRDefault="006E795F">
      <w:pPr>
        <w:spacing w:line="413" w:lineRule="auto"/>
        <w:ind w:left="6225" w:right="253"/>
        <w:rPr>
          <w:rFonts w:asciiTheme="minorHAnsi" w:eastAsia="Arial" w:hAnsiTheme="minorHAnsi" w:cstheme="minorHAnsi"/>
          <w:color w:val="FFFFFF" w:themeColor="background1"/>
          <w:sz w:val="24"/>
          <w:szCs w:val="24"/>
        </w:rPr>
      </w:pPr>
      <w:r w:rsidRPr="007215CD">
        <w:rPr>
          <w:rFonts w:asciiTheme="minorHAnsi" w:eastAsia="Arial" w:hAnsiTheme="minorHAnsi" w:cstheme="minorHAnsi"/>
          <w:color w:val="FFFFFF" w:themeColor="background1"/>
          <w:w w:val="99"/>
          <w:sz w:val="24"/>
          <w:szCs w:val="24"/>
        </w:rPr>
        <w:t>Document</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Name:</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Lab</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 xml:space="preserve">Manual </w:t>
      </w:r>
      <w:r w:rsidRPr="007215CD">
        <w:rPr>
          <w:rFonts w:asciiTheme="minorHAnsi" w:eastAsia="Arial" w:hAnsiTheme="minorHAnsi" w:cstheme="minorHAnsi"/>
          <w:b/>
          <w:color w:val="FFFFFF" w:themeColor="background1"/>
          <w:w w:val="99"/>
          <w:sz w:val="24"/>
          <w:szCs w:val="24"/>
        </w:rPr>
        <w:t>Document</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Number</w:t>
      </w:r>
      <w:r w:rsidRPr="007215CD">
        <w:rPr>
          <w:rFonts w:asciiTheme="minorHAnsi" w:eastAsia="Arial" w:hAnsiTheme="minorHAnsi" w:cstheme="minorHAnsi"/>
          <w:b/>
          <w:color w:val="FFFFFF" w:themeColor="background1"/>
          <w:sz w:val="24"/>
          <w:szCs w:val="24"/>
        </w:rPr>
        <w:t xml:space="preserve"> </w:t>
      </w:r>
      <w:r w:rsidR="00915A67">
        <w:rPr>
          <w:rFonts w:asciiTheme="minorHAnsi" w:eastAsia="Arial" w:hAnsiTheme="minorHAnsi" w:cstheme="minorHAnsi"/>
          <w:color w:val="FFFFFF" w:themeColor="background1"/>
          <w:w w:val="99"/>
          <w:sz w:val="24"/>
          <w:szCs w:val="24"/>
        </w:rPr>
        <w:t>AZ</w:t>
      </w:r>
      <w:r w:rsidR="00636B94" w:rsidRPr="007215CD">
        <w:rPr>
          <w:rFonts w:asciiTheme="minorHAnsi" w:eastAsia="Arial" w:hAnsiTheme="minorHAnsi" w:cstheme="minorHAnsi"/>
          <w:color w:val="FFFFFF" w:themeColor="background1"/>
          <w:w w:val="99"/>
          <w:sz w:val="24"/>
          <w:szCs w:val="24"/>
        </w:rPr>
        <w:t>Labn9</w:t>
      </w:r>
      <w:r w:rsidR="00C80A61">
        <w:rPr>
          <w:rFonts w:asciiTheme="minorHAnsi" w:eastAsia="Arial" w:hAnsiTheme="minorHAnsi" w:cstheme="minorHAnsi"/>
          <w:color w:val="FFFFFF" w:themeColor="background1"/>
          <w:w w:val="99"/>
          <w:sz w:val="24"/>
          <w:szCs w:val="24"/>
        </w:rPr>
        <w:t>1</w:t>
      </w:r>
      <w:r w:rsidR="005A6B11">
        <w:rPr>
          <w:rFonts w:asciiTheme="minorHAnsi" w:eastAsia="Arial" w:hAnsiTheme="minorHAnsi" w:cstheme="minorHAnsi"/>
          <w:color w:val="FFFFFF" w:themeColor="background1"/>
          <w:w w:val="99"/>
          <w:sz w:val="24"/>
          <w:szCs w:val="24"/>
        </w:rPr>
        <w:t>6</w:t>
      </w:r>
    </w:p>
    <w:p w14:paraId="6DAF1F62" w14:textId="77777777" w:rsidR="00451277" w:rsidRPr="007215CD" w:rsidRDefault="006E795F">
      <w:pPr>
        <w:spacing w:before="5"/>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Contributor:</w:t>
      </w:r>
    </w:p>
    <w:p w14:paraId="7253E11E" w14:textId="77777777" w:rsidR="00451277" w:rsidRPr="0097347D" w:rsidRDefault="00451277">
      <w:pPr>
        <w:spacing w:before="6" w:line="160" w:lineRule="exact"/>
        <w:rPr>
          <w:rFonts w:asciiTheme="minorHAnsi" w:hAnsiTheme="minorHAnsi" w:cstheme="minorHAnsi"/>
          <w:color w:val="0D0D0D" w:themeColor="text1" w:themeTint="F2"/>
          <w:sz w:val="24"/>
          <w:szCs w:val="24"/>
        </w:rPr>
      </w:pPr>
    </w:p>
    <w:p w14:paraId="18CB885E" w14:textId="77777777" w:rsidR="00451277" w:rsidRPr="0097347D" w:rsidRDefault="00451277">
      <w:pPr>
        <w:spacing w:before="2" w:line="100" w:lineRule="exact"/>
        <w:rPr>
          <w:rFonts w:asciiTheme="minorHAnsi" w:hAnsiTheme="minorHAnsi" w:cstheme="minorHAnsi"/>
          <w:color w:val="0D0D0D" w:themeColor="text1" w:themeTint="F2"/>
          <w:sz w:val="24"/>
          <w:szCs w:val="24"/>
        </w:rPr>
      </w:pPr>
    </w:p>
    <w:p w14:paraId="533B438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39A99E4"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D0E7F5D"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0391430"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8C84397"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5D5BCA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03B2AFAE"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90A605A"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E1F5B1A"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3F6B86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B0D3DF5" w14:textId="7272D43B" w:rsidR="00451277" w:rsidRPr="0097347D" w:rsidRDefault="00451277">
      <w:pPr>
        <w:spacing w:line="200" w:lineRule="exact"/>
        <w:rPr>
          <w:rFonts w:asciiTheme="minorHAnsi" w:hAnsiTheme="minorHAnsi" w:cstheme="minorHAnsi"/>
          <w:color w:val="0D0D0D" w:themeColor="text1" w:themeTint="F2"/>
          <w:sz w:val="24"/>
          <w:szCs w:val="24"/>
        </w:rPr>
      </w:pPr>
    </w:p>
    <w:p w14:paraId="3A44D425" w14:textId="7D8B5AE4" w:rsidR="002320F4" w:rsidRPr="0097347D" w:rsidRDefault="002320F4">
      <w:pPr>
        <w:spacing w:line="200" w:lineRule="exact"/>
        <w:rPr>
          <w:rFonts w:asciiTheme="minorHAnsi" w:hAnsiTheme="minorHAnsi" w:cstheme="minorHAnsi"/>
          <w:color w:val="0D0D0D" w:themeColor="text1" w:themeTint="F2"/>
          <w:sz w:val="24"/>
          <w:szCs w:val="24"/>
        </w:rPr>
      </w:pPr>
    </w:p>
    <w:p w14:paraId="662AD9A8" w14:textId="14ECF38D" w:rsidR="002320F4" w:rsidRPr="0097347D" w:rsidRDefault="002320F4">
      <w:pPr>
        <w:spacing w:line="200" w:lineRule="exact"/>
        <w:rPr>
          <w:rFonts w:asciiTheme="minorHAnsi" w:hAnsiTheme="minorHAnsi" w:cstheme="minorHAnsi"/>
          <w:color w:val="0D0D0D" w:themeColor="text1" w:themeTint="F2"/>
          <w:sz w:val="24"/>
          <w:szCs w:val="24"/>
        </w:rPr>
      </w:pPr>
    </w:p>
    <w:p w14:paraId="614822D1" w14:textId="276C876A" w:rsidR="002320F4" w:rsidRPr="0097347D" w:rsidRDefault="002320F4">
      <w:pPr>
        <w:spacing w:line="200" w:lineRule="exact"/>
        <w:rPr>
          <w:rFonts w:asciiTheme="minorHAnsi" w:hAnsiTheme="minorHAnsi" w:cstheme="minorHAnsi"/>
          <w:color w:val="0D0D0D" w:themeColor="text1" w:themeTint="F2"/>
          <w:sz w:val="24"/>
          <w:szCs w:val="24"/>
        </w:rPr>
      </w:pPr>
    </w:p>
    <w:p w14:paraId="0993BF09" w14:textId="0414615D" w:rsidR="002320F4" w:rsidRPr="0097347D" w:rsidRDefault="002320F4">
      <w:pPr>
        <w:spacing w:line="200" w:lineRule="exact"/>
        <w:rPr>
          <w:rFonts w:asciiTheme="minorHAnsi" w:hAnsiTheme="minorHAnsi" w:cstheme="minorHAnsi"/>
          <w:color w:val="0D0D0D" w:themeColor="text1" w:themeTint="F2"/>
          <w:sz w:val="24"/>
          <w:szCs w:val="24"/>
        </w:rPr>
      </w:pPr>
    </w:p>
    <w:p w14:paraId="1CE7DCE4" w14:textId="0611E1D6" w:rsidR="002320F4" w:rsidRPr="0097347D" w:rsidRDefault="002320F4">
      <w:pPr>
        <w:spacing w:line="200" w:lineRule="exact"/>
        <w:rPr>
          <w:rFonts w:asciiTheme="minorHAnsi" w:hAnsiTheme="minorHAnsi" w:cstheme="minorHAnsi"/>
          <w:color w:val="0D0D0D" w:themeColor="text1" w:themeTint="F2"/>
          <w:sz w:val="24"/>
          <w:szCs w:val="24"/>
        </w:rPr>
      </w:pPr>
    </w:p>
    <w:p w14:paraId="77117B65" w14:textId="74B7DBC8" w:rsidR="002320F4" w:rsidRPr="0097347D" w:rsidRDefault="002320F4">
      <w:pPr>
        <w:spacing w:line="200" w:lineRule="exact"/>
        <w:rPr>
          <w:rFonts w:asciiTheme="minorHAnsi" w:hAnsiTheme="minorHAnsi" w:cstheme="minorHAnsi"/>
          <w:color w:val="0D0D0D" w:themeColor="text1" w:themeTint="F2"/>
          <w:sz w:val="24"/>
          <w:szCs w:val="24"/>
        </w:rPr>
      </w:pPr>
    </w:p>
    <w:p w14:paraId="4C777EDE" w14:textId="1F4AE431" w:rsidR="002320F4" w:rsidRPr="0097347D" w:rsidRDefault="002320F4">
      <w:pPr>
        <w:spacing w:line="200" w:lineRule="exact"/>
        <w:rPr>
          <w:rFonts w:asciiTheme="minorHAnsi" w:hAnsiTheme="minorHAnsi" w:cstheme="minorHAnsi"/>
          <w:color w:val="0D0D0D" w:themeColor="text1" w:themeTint="F2"/>
          <w:sz w:val="24"/>
          <w:szCs w:val="24"/>
        </w:rPr>
      </w:pPr>
    </w:p>
    <w:p w14:paraId="1720E19A" w14:textId="637B9474" w:rsidR="002320F4" w:rsidRPr="0097347D" w:rsidRDefault="002320F4">
      <w:pPr>
        <w:spacing w:line="200" w:lineRule="exact"/>
        <w:rPr>
          <w:rFonts w:asciiTheme="minorHAnsi" w:hAnsiTheme="minorHAnsi" w:cstheme="minorHAnsi"/>
          <w:color w:val="0D0D0D" w:themeColor="text1" w:themeTint="F2"/>
          <w:sz w:val="24"/>
          <w:szCs w:val="24"/>
        </w:rPr>
      </w:pPr>
    </w:p>
    <w:p w14:paraId="16FB193C" w14:textId="3A03C646" w:rsidR="002320F4" w:rsidRPr="0097347D" w:rsidRDefault="002320F4">
      <w:pPr>
        <w:spacing w:line="200" w:lineRule="exact"/>
        <w:rPr>
          <w:rFonts w:asciiTheme="minorHAnsi" w:hAnsiTheme="minorHAnsi" w:cstheme="minorHAnsi"/>
          <w:color w:val="0D0D0D" w:themeColor="text1" w:themeTint="F2"/>
          <w:sz w:val="24"/>
          <w:szCs w:val="24"/>
        </w:rPr>
      </w:pPr>
    </w:p>
    <w:p w14:paraId="3DDA3D1A" w14:textId="7866E7D5" w:rsidR="002320F4" w:rsidRPr="0097347D" w:rsidRDefault="002320F4">
      <w:pPr>
        <w:spacing w:line="200" w:lineRule="exact"/>
        <w:rPr>
          <w:rFonts w:asciiTheme="minorHAnsi" w:hAnsiTheme="minorHAnsi" w:cstheme="minorHAnsi"/>
          <w:color w:val="0D0D0D" w:themeColor="text1" w:themeTint="F2"/>
          <w:sz w:val="24"/>
          <w:szCs w:val="24"/>
        </w:rPr>
      </w:pPr>
    </w:p>
    <w:p w14:paraId="1ED8CAF8" w14:textId="7DEF57D8" w:rsidR="002320F4" w:rsidRPr="0097347D" w:rsidRDefault="002320F4">
      <w:pPr>
        <w:spacing w:line="200" w:lineRule="exact"/>
        <w:rPr>
          <w:rFonts w:asciiTheme="minorHAnsi" w:hAnsiTheme="minorHAnsi" w:cstheme="minorHAnsi"/>
          <w:color w:val="0D0D0D" w:themeColor="text1" w:themeTint="F2"/>
          <w:sz w:val="24"/>
          <w:szCs w:val="24"/>
        </w:rPr>
      </w:pPr>
    </w:p>
    <w:p w14:paraId="6209EBCF" w14:textId="31A8453C" w:rsidR="002320F4" w:rsidRPr="0097347D" w:rsidRDefault="002320F4">
      <w:pPr>
        <w:spacing w:line="200" w:lineRule="exact"/>
        <w:rPr>
          <w:rFonts w:asciiTheme="minorHAnsi" w:hAnsiTheme="minorHAnsi" w:cstheme="minorHAnsi"/>
          <w:color w:val="0D0D0D" w:themeColor="text1" w:themeTint="F2"/>
          <w:sz w:val="24"/>
          <w:szCs w:val="24"/>
        </w:rPr>
      </w:pPr>
    </w:p>
    <w:p w14:paraId="1F74CAE4" w14:textId="5E985A3A" w:rsidR="002320F4" w:rsidRPr="0097347D" w:rsidRDefault="002320F4">
      <w:pPr>
        <w:spacing w:line="200" w:lineRule="exact"/>
        <w:rPr>
          <w:rFonts w:asciiTheme="minorHAnsi" w:hAnsiTheme="minorHAnsi" w:cstheme="minorHAnsi"/>
          <w:color w:val="0D0D0D" w:themeColor="text1" w:themeTint="F2"/>
          <w:sz w:val="24"/>
          <w:szCs w:val="24"/>
        </w:rPr>
      </w:pPr>
    </w:p>
    <w:p w14:paraId="15CA5544" w14:textId="0E35BE4A" w:rsidR="002320F4" w:rsidRPr="0097347D" w:rsidRDefault="002320F4">
      <w:pPr>
        <w:spacing w:line="200" w:lineRule="exact"/>
        <w:rPr>
          <w:rFonts w:asciiTheme="minorHAnsi" w:hAnsiTheme="minorHAnsi" w:cstheme="minorHAnsi"/>
          <w:color w:val="0D0D0D" w:themeColor="text1" w:themeTint="F2"/>
          <w:sz w:val="24"/>
          <w:szCs w:val="24"/>
        </w:rPr>
      </w:pPr>
    </w:p>
    <w:p w14:paraId="3ED1D348" w14:textId="12A3460E" w:rsidR="002320F4" w:rsidRPr="0097347D" w:rsidRDefault="002320F4">
      <w:pPr>
        <w:spacing w:line="200" w:lineRule="exact"/>
        <w:rPr>
          <w:rFonts w:asciiTheme="minorHAnsi" w:hAnsiTheme="minorHAnsi" w:cstheme="minorHAnsi"/>
          <w:color w:val="0D0D0D" w:themeColor="text1" w:themeTint="F2"/>
          <w:sz w:val="24"/>
          <w:szCs w:val="24"/>
        </w:rPr>
      </w:pPr>
    </w:p>
    <w:p w14:paraId="1CC332D9" w14:textId="0782654F" w:rsidR="002320F4" w:rsidRPr="0097347D" w:rsidRDefault="002320F4">
      <w:pPr>
        <w:spacing w:line="200" w:lineRule="exact"/>
        <w:rPr>
          <w:rFonts w:asciiTheme="minorHAnsi" w:hAnsiTheme="minorHAnsi" w:cstheme="minorHAnsi"/>
          <w:color w:val="0D0D0D" w:themeColor="text1" w:themeTint="F2"/>
          <w:sz w:val="24"/>
          <w:szCs w:val="24"/>
        </w:rPr>
      </w:pPr>
    </w:p>
    <w:p w14:paraId="30753D33" w14:textId="1CB99B88" w:rsidR="002320F4" w:rsidRPr="0097347D" w:rsidRDefault="002320F4">
      <w:pPr>
        <w:spacing w:line="200" w:lineRule="exact"/>
        <w:rPr>
          <w:rFonts w:asciiTheme="minorHAnsi" w:hAnsiTheme="minorHAnsi" w:cstheme="minorHAnsi"/>
          <w:color w:val="0D0D0D" w:themeColor="text1" w:themeTint="F2"/>
          <w:sz w:val="24"/>
          <w:szCs w:val="24"/>
        </w:rPr>
      </w:pPr>
    </w:p>
    <w:p w14:paraId="17906742" w14:textId="77777777" w:rsidR="002320F4" w:rsidRPr="0097347D" w:rsidRDefault="002320F4">
      <w:pPr>
        <w:spacing w:line="200" w:lineRule="exact"/>
        <w:rPr>
          <w:rFonts w:asciiTheme="minorHAnsi" w:hAnsiTheme="minorHAnsi" w:cstheme="minorHAnsi"/>
          <w:color w:val="0D0D0D" w:themeColor="text1" w:themeTint="F2"/>
          <w:sz w:val="24"/>
          <w:szCs w:val="24"/>
        </w:rPr>
      </w:pPr>
    </w:p>
    <w:p w14:paraId="660EA11D"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47CFD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7422671"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4FC98E33"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02610981"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621D6BCC" w14:textId="77777777" w:rsidR="00451277" w:rsidRPr="0097347D" w:rsidRDefault="00451277">
      <w:pPr>
        <w:spacing w:before="5" w:line="180" w:lineRule="exact"/>
        <w:rPr>
          <w:rFonts w:asciiTheme="minorHAnsi" w:hAnsiTheme="minorHAnsi" w:cstheme="minorHAnsi"/>
          <w:color w:val="0D0D0D" w:themeColor="text1" w:themeTint="F2"/>
          <w:sz w:val="24"/>
          <w:szCs w:val="24"/>
        </w:rPr>
      </w:pPr>
    </w:p>
    <w:p w14:paraId="6A01A254"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BBD721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sdt>
      <w:sdtPr>
        <w:rPr>
          <w:rFonts w:asciiTheme="minorHAnsi" w:eastAsia="Times New Roman" w:hAnsiTheme="minorHAnsi" w:cstheme="minorHAnsi"/>
          <w:color w:val="0D0D0D" w:themeColor="text1" w:themeTint="F2"/>
          <w:sz w:val="24"/>
          <w:szCs w:val="24"/>
        </w:rPr>
        <w:id w:val="1670598284"/>
        <w:docPartObj>
          <w:docPartGallery w:val="Table of Contents"/>
          <w:docPartUnique/>
        </w:docPartObj>
      </w:sdtPr>
      <w:sdtEndPr>
        <w:rPr>
          <w:b/>
          <w:bCs/>
          <w:noProof/>
        </w:rPr>
      </w:sdtEndPr>
      <w:sdtContent>
        <w:p w14:paraId="34D7B1E2" w14:textId="61666F54" w:rsidR="00F7024F" w:rsidRPr="0097347D" w:rsidRDefault="00F7024F">
          <w:pPr>
            <w:pStyle w:val="TOCHeading"/>
            <w:rPr>
              <w:rFonts w:asciiTheme="minorHAnsi" w:hAnsiTheme="minorHAnsi" w:cstheme="minorHAnsi"/>
              <w:color w:val="0D0D0D" w:themeColor="text1" w:themeTint="F2"/>
              <w:sz w:val="24"/>
              <w:szCs w:val="24"/>
            </w:rPr>
          </w:pPr>
          <w:r w:rsidRPr="0097347D">
            <w:rPr>
              <w:rFonts w:asciiTheme="minorHAnsi" w:hAnsiTheme="minorHAnsi" w:cstheme="minorHAnsi"/>
              <w:color w:val="0D0D0D" w:themeColor="text1" w:themeTint="F2"/>
              <w:sz w:val="24"/>
              <w:szCs w:val="24"/>
            </w:rPr>
            <w:t>Contents</w:t>
          </w:r>
        </w:p>
        <w:p w14:paraId="4A8B9FBE" w14:textId="55409F73" w:rsidR="00E2146E" w:rsidRDefault="00F7024F">
          <w:pPr>
            <w:pStyle w:val="TOC1"/>
            <w:tabs>
              <w:tab w:val="left" w:pos="440"/>
              <w:tab w:val="right" w:leader="dot" w:pos="9750"/>
            </w:tabs>
            <w:rPr>
              <w:rFonts w:cstheme="minorBidi"/>
              <w:noProof/>
              <w:kern w:val="2"/>
              <w14:ligatures w14:val="standardContextual"/>
            </w:rPr>
          </w:pPr>
          <w:r w:rsidRPr="0097347D">
            <w:rPr>
              <w:rFonts w:cstheme="minorHAnsi"/>
              <w:b/>
              <w:bCs/>
              <w:noProof/>
              <w:color w:val="0D0D0D" w:themeColor="text1" w:themeTint="F2"/>
              <w:sz w:val="24"/>
              <w:szCs w:val="24"/>
            </w:rPr>
            <w:fldChar w:fldCharType="begin"/>
          </w:r>
          <w:r w:rsidRPr="0097347D">
            <w:rPr>
              <w:rFonts w:cstheme="minorHAnsi"/>
              <w:b/>
              <w:bCs/>
              <w:noProof/>
              <w:color w:val="0D0D0D" w:themeColor="text1" w:themeTint="F2"/>
              <w:sz w:val="24"/>
              <w:szCs w:val="24"/>
            </w:rPr>
            <w:instrText xml:space="preserve"> TOC \o "1-3" \h \z \u </w:instrText>
          </w:r>
          <w:r w:rsidRPr="0097347D">
            <w:rPr>
              <w:rFonts w:cstheme="minorHAnsi"/>
              <w:b/>
              <w:bCs/>
              <w:noProof/>
              <w:color w:val="0D0D0D" w:themeColor="text1" w:themeTint="F2"/>
              <w:sz w:val="24"/>
              <w:szCs w:val="24"/>
            </w:rPr>
            <w:fldChar w:fldCharType="separate"/>
          </w:r>
          <w:hyperlink w:anchor="_Toc159344972" w:history="1">
            <w:r w:rsidR="00E2146E" w:rsidRPr="008451D0">
              <w:rPr>
                <w:rStyle w:val="Hyperlink"/>
                <w:rFonts w:eastAsia="Arial" w:cstheme="minorHAnsi"/>
                <w:noProof/>
              </w:rPr>
              <w:t>1.</w:t>
            </w:r>
            <w:r w:rsidR="00E2146E">
              <w:rPr>
                <w:rFonts w:cstheme="minorBidi"/>
                <w:noProof/>
                <w:kern w:val="2"/>
                <w14:ligatures w14:val="standardContextual"/>
              </w:rPr>
              <w:tab/>
            </w:r>
            <w:r w:rsidR="00E2146E" w:rsidRPr="008451D0">
              <w:rPr>
                <w:rStyle w:val="Hyperlink"/>
                <w:rFonts w:eastAsia="Arial" w:cstheme="minorHAnsi"/>
                <w:noProof/>
              </w:rPr>
              <w:t>Objective</w:t>
            </w:r>
            <w:r w:rsidR="00E2146E">
              <w:rPr>
                <w:noProof/>
                <w:webHidden/>
              </w:rPr>
              <w:tab/>
            </w:r>
            <w:r w:rsidR="00E2146E">
              <w:rPr>
                <w:noProof/>
                <w:webHidden/>
              </w:rPr>
              <w:fldChar w:fldCharType="begin"/>
            </w:r>
            <w:r w:rsidR="00E2146E">
              <w:rPr>
                <w:noProof/>
                <w:webHidden/>
              </w:rPr>
              <w:instrText xml:space="preserve"> PAGEREF _Toc159344972 \h </w:instrText>
            </w:r>
            <w:r w:rsidR="00E2146E">
              <w:rPr>
                <w:noProof/>
                <w:webHidden/>
              </w:rPr>
            </w:r>
            <w:r w:rsidR="00E2146E">
              <w:rPr>
                <w:noProof/>
                <w:webHidden/>
              </w:rPr>
              <w:fldChar w:fldCharType="separate"/>
            </w:r>
            <w:r w:rsidR="00E2146E">
              <w:rPr>
                <w:noProof/>
                <w:webHidden/>
              </w:rPr>
              <w:t>3</w:t>
            </w:r>
            <w:r w:rsidR="00E2146E">
              <w:rPr>
                <w:noProof/>
                <w:webHidden/>
              </w:rPr>
              <w:fldChar w:fldCharType="end"/>
            </w:r>
          </w:hyperlink>
        </w:p>
        <w:p w14:paraId="697C1782" w14:textId="662326E5" w:rsidR="00E2146E" w:rsidRDefault="00E2146E">
          <w:pPr>
            <w:pStyle w:val="TOC2"/>
            <w:tabs>
              <w:tab w:val="left" w:pos="660"/>
              <w:tab w:val="right" w:leader="dot" w:pos="9750"/>
            </w:tabs>
            <w:rPr>
              <w:rFonts w:cstheme="minorBidi"/>
              <w:noProof/>
              <w:kern w:val="2"/>
              <w14:ligatures w14:val="standardContextual"/>
            </w:rPr>
          </w:pPr>
          <w:hyperlink w:anchor="_Toc159344973" w:history="1">
            <w:r w:rsidRPr="008451D0">
              <w:rPr>
                <w:rStyle w:val="Hyperlink"/>
                <w:rFonts w:ascii="Segoe UI" w:hAnsi="Segoe UI" w:cs="Segoe UI"/>
                <w:noProof/>
              </w:rPr>
              <w:t>1.</w:t>
            </w:r>
            <w:r>
              <w:rPr>
                <w:rFonts w:cstheme="minorBidi"/>
                <w:noProof/>
                <w:kern w:val="2"/>
                <w14:ligatures w14:val="standardContextual"/>
              </w:rPr>
              <w:tab/>
            </w:r>
            <w:r w:rsidRPr="008451D0">
              <w:rPr>
                <w:rStyle w:val="Hyperlink"/>
                <w:rFonts w:ascii="Segoe UI" w:hAnsi="Segoe UI" w:cs="Segoe UI"/>
                <w:noProof/>
              </w:rPr>
              <w:t>Limitations and region availability</w:t>
            </w:r>
            <w:r>
              <w:rPr>
                <w:noProof/>
                <w:webHidden/>
              </w:rPr>
              <w:tab/>
            </w:r>
            <w:r>
              <w:rPr>
                <w:noProof/>
                <w:webHidden/>
              </w:rPr>
              <w:fldChar w:fldCharType="begin"/>
            </w:r>
            <w:r>
              <w:rPr>
                <w:noProof/>
                <w:webHidden/>
              </w:rPr>
              <w:instrText xml:space="preserve"> PAGEREF _Toc159344973 \h </w:instrText>
            </w:r>
            <w:r>
              <w:rPr>
                <w:noProof/>
                <w:webHidden/>
              </w:rPr>
            </w:r>
            <w:r>
              <w:rPr>
                <w:noProof/>
                <w:webHidden/>
              </w:rPr>
              <w:fldChar w:fldCharType="separate"/>
            </w:r>
            <w:r>
              <w:rPr>
                <w:noProof/>
                <w:webHidden/>
              </w:rPr>
              <w:t>3</w:t>
            </w:r>
            <w:r>
              <w:rPr>
                <w:noProof/>
                <w:webHidden/>
              </w:rPr>
              <w:fldChar w:fldCharType="end"/>
            </w:r>
          </w:hyperlink>
        </w:p>
        <w:p w14:paraId="589ECE1C" w14:textId="5DD339CB" w:rsidR="00E2146E" w:rsidRDefault="00E2146E">
          <w:pPr>
            <w:pStyle w:val="TOC1"/>
            <w:tabs>
              <w:tab w:val="left" w:pos="440"/>
              <w:tab w:val="right" w:leader="dot" w:pos="9750"/>
            </w:tabs>
            <w:rPr>
              <w:rFonts w:cstheme="minorBidi"/>
              <w:noProof/>
              <w:kern w:val="2"/>
              <w14:ligatures w14:val="standardContextual"/>
            </w:rPr>
          </w:pPr>
          <w:hyperlink w:anchor="_Toc159344974" w:history="1">
            <w:r w:rsidRPr="008451D0">
              <w:rPr>
                <w:rStyle w:val="Hyperlink"/>
                <w:rFonts w:eastAsia="Arial" w:cstheme="minorHAnsi"/>
                <w:noProof/>
              </w:rPr>
              <w:t>2.</w:t>
            </w:r>
            <w:r>
              <w:rPr>
                <w:rFonts w:cstheme="minorBidi"/>
                <w:noProof/>
                <w:kern w:val="2"/>
                <w14:ligatures w14:val="standardContextual"/>
              </w:rPr>
              <w:tab/>
            </w:r>
            <w:r w:rsidRPr="008451D0">
              <w:rPr>
                <w:rStyle w:val="Hyperlink"/>
                <w:rFonts w:eastAsia="Arial" w:cstheme="minorHAnsi"/>
                <w:noProof/>
              </w:rPr>
              <w:t>AKS Cluster with Availability Zone</w:t>
            </w:r>
            <w:r>
              <w:rPr>
                <w:noProof/>
                <w:webHidden/>
              </w:rPr>
              <w:tab/>
            </w:r>
            <w:r>
              <w:rPr>
                <w:noProof/>
                <w:webHidden/>
              </w:rPr>
              <w:fldChar w:fldCharType="begin"/>
            </w:r>
            <w:r>
              <w:rPr>
                <w:noProof/>
                <w:webHidden/>
              </w:rPr>
              <w:instrText xml:space="preserve"> PAGEREF _Toc159344974 \h </w:instrText>
            </w:r>
            <w:r>
              <w:rPr>
                <w:noProof/>
                <w:webHidden/>
              </w:rPr>
            </w:r>
            <w:r>
              <w:rPr>
                <w:noProof/>
                <w:webHidden/>
              </w:rPr>
              <w:fldChar w:fldCharType="separate"/>
            </w:r>
            <w:r>
              <w:rPr>
                <w:noProof/>
                <w:webHidden/>
              </w:rPr>
              <w:t>3</w:t>
            </w:r>
            <w:r>
              <w:rPr>
                <w:noProof/>
                <w:webHidden/>
              </w:rPr>
              <w:fldChar w:fldCharType="end"/>
            </w:r>
          </w:hyperlink>
        </w:p>
        <w:p w14:paraId="5F55F9FD" w14:textId="73E7E30E" w:rsidR="00E2146E" w:rsidRDefault="00E2146E">
          <w:pPr>
            <w:pStyle w:val="TOC1"/>
            <w:tabs>
              <w:tab w:val="left" w:pos="440"/>
              <w:tab w:val="right" w:leader="dot" w:pos="9750"/>
            </w:tabs>
            <w:rPr>
              <w:rFonts w:cstheme="minorBidi"/>
              <w:noProof/>
              <w:kern w:val="2"/>
              <w14:ligatures w14:val="standardContextual"/>
            </w:rPr>
          </w:pPr>
          <w:hyperlink w:anchor="_Toc159344975" w:history="1">
            <w:r w:rsidRPr="008451D0">
              <w:rPr>
                <w:rStyle w:val="Hyperlink"/>
                <w:rFonts w:eastAsia="Arial" w:cstheme="minorHAnsi"/>
                <w:noProof/>
              </w:rPr>
              <w:t>3.</w:t>
            </w:r>
            <w:r>
              <w:rPr>
                <w:rFonts w:cstheme="minorBidi"/>
                <w:noProof/>
                <w:kern w:val="2"/>
                <w14:ligatures w14:val="standardContextual"/>
              </w:rPr>
              <w:tab/>
            </w:r>
            <w:r w:rsidRPr="008451D0">
              <w:rPr>
                <w:rStyle w:val="Hyperlink"/>
                <w:rFonts w:eastAsia="Arial" w:cstheme="minorHAnsi"/>
                <w:noProof/>
              </w:rPr>
              <w:t>Verify node distribution across zones</w:t>
            </w:r>
            <w:r>
              <w:rPr>
                <w:noProof/>
                <w:webHidden/>
              </w:rPr>
              <w:tab/>
            </w:r>
            <w:r>
              <w:rPr>
                <w:noProof/>
                <w:webHidden/>
              </w:rPr>
              <w:fldChar w:fldCharType="begin"/>
            </w:r>
            <w:r>
              <w:rPr>
                <w:noProof/>
                <w:webHidden/>
              </w:rPr>
              <w:instrText xml:space="preserve"> PAGEREF _Toc159344975 \h </w:instrText>
            </w:r>
            <w:r>
              <w:rPr>
                <w:noProof/>
                <w:webHidden/>
              </w:rPr>
            </w:r>
            <w:r>
              <w:rPr>
                <w:noProof/>
                <w:webHidden/>
              </w:rPr>
              <w:fldChar w:fldCharType="separate"/>
            </w:r>
            <w:r>
              <w:rPr>
                <w:noProof/>
                <w:webHidden/>
              </w:rPr>
              <w:t>5</w:t>
            </w:r>
            <w:r>
              <w:rPr>
                <w:noProof/>
                <w:webHidden/>
              </w:rPr>
              <w:fldChar w:fldCharType="end"/>
            </w:r>
          </w:hyperlink>
        </w:p>
        <w:p w14:paraId="00643562" w14:textId="0CC78DB3" w:rsidR="00E2146E" w:rsidRDefault="00E2146E">
          <w:pPr>
            <w:pStyle w:val="TOC1"/>
            <w:tabs>
              <w:tab w:val="left" w:pos="440"/>
              <w:tab w:val="right" w:leader="dot" w:pos="9750"/>
            </w:tabs>
            <w:rPr>
              <w:rFonts w:cstheme="minorBidi"/>
              <w:noProof/>
              <w:kern w:val="2"/>
              <w14:ligatures w14:val="standardContextual"/>
            </w:rPr>
          </w:pPr>
          <w:hyperlink w:anchor="_Toc159344976" w:history="1">
            <w:r w:rsidRPr="008451D0">
              <w:rPr>
                <w:rStyle w:val="Hyperlink"/>
                <w:rFonts w:eastAsia="Arial" w:cstheme="minorHAnsi"/>
                <w:noProof/>
              </w:rPr>
              <w:t>4.</w:t>
            </w:r>
            <w:r>
              <w:rPr>
                <w:rFonts w:cstheme="minorBidi"/>
                <w:noProof/>
                <w:kern w:val="2"/>
                <w14:ligatures w14:val="standardContextual"/>
              </w:rPr>
              <w:tab/>
            </w:r>
            <w:r w:rsidRPr="008451D0">
              <w:rPr>
                <w:rStyle w:val="Hyperlink"/>
                <w:rFonts w:eastAsia="Arial" w:cstheme="minorHAnsi"/>
                <w:noProof/>
              </w:rPr>
              <w:t>Verify pod distribution across zones</w:t>
            </w:r>
            <w:r>
              <w:rPr>
                <w:noProof/>
                <w:webHidden/>
              </w:rPr>
              <w:tab/>
            </w:r>
            <w:r>
              <w:rPr>
                <w:noProof/>
                <w:webHidden/>
              </w:rPr>
              <w:fldChar w:fldCharType="begin"/>
            </w:r>
            <w:r>
              <w:rPr>
                <w:noProof/>
                <w:webHidden/>
              </w:rPr>
              <w:instrText xml:space="preserve"> PAGEREF _Toc159344976 \h </w:instrText>
            </w:r>
            <w:r>
              <w:rPr>
                <w:noProof/>
                <w:webHidden/>
              </w:rPr>
            </w:r>
            <w:r>
              <w:rPr>
                <w:noProof/>
                <w:webHidden/>
              </w:rPr>
              <w:fldChar w:fldCharType="separate"/>
            </w:r>
            <w:r>
              <w:rPr>
                <w:noProof/>
                <w:webHidden/>
              </w:rPr>
              <w:t>5</w:t>
            </w:r>
            <w:r>
              <w:rPr>
                <w:noProof/>
                <w:webHidden/>
              </w:rPr>
              <w:fldChar w:fldCharType="end"/>
            </w:r>
          </w:hyperlink>
        </w:p>
        <w:p w14:paraId="51CFEF10" w14:textId="1F60953E" w:rsidR="00F7024F" w:rsidRPr="0097347D" w:rsidRDefault="00F7024F">
          <w:pPr>
            <w:rPr>
              <w:rFonts w:asciiTheme="minorHAnsi" w:hAnsiTheme="minorHAnsi" w:cstheme="minorHAnsi"/>
              <w:color w:val="0D0D0D" w:themeColor="text1" w:themeTint="F2"/>
              <w:sz w:val="24"/>
              <w:szCs w:val="24"/>
            </w:rPr>
          </w:pPr>
          <w:r w:rsidRPr="0097347D">
            <w:rPr>
              <w:rFonts w:asciiTheme="minorHAnsi" w:hAnsiTheme="minorHAnsi" w:cstheme="minorHAnsi"/>
              <w:b/>
              <w:bCs/>
              <w:noProof/>
              <w:color w:val="0D0D0D" w:themeColor="text1" w:themeTint="F2"/>
              <w:sz w:val="24"/>
              <w:szCs w:val="24"/>
            </w:rPr>
            <w:fldChar w:fldCharType="end"/>
          </w:r>
        </w:p>
      </w:sdtContent>
    </w:sdt>
    <w:p w14:paraId="0DCDD23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C055760"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3F5D2D8"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8A6818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6C523AA"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3F60CF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715D5D1D"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5CA1082" w14:textId="77777777" w:rsidR="00F7024F" w:rsidRPr="00E66B24" w:rsidRDefault="00F7024F">
      <w:pPr>
        <w:spacing w:before="5" w:line="180" w:lineRule="exact"/>
        <w:rPr>
          <w:rFonts w:asciiTheme="minorHAnsi" w:hAnsiTheme="minorHAnsi" w:cstheme="minorHAnsi"/>
          <w:color w:val="0D0D0D" w:themeColor="text1" w:themeTint="F2"/>
          <w:sz w:val="24"/>
          <w:szCs w:val="24"/>
          <w:lang w:val="en-IN"/>
        </w:rPr>
      </w:pPr>
    </w:p>
    <w:p w14:paraId="53E7FF27"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634504A"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FF8E78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AD7B655"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307AB7D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EEC8315"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26DA8C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3EFABC9"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C9E1649"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37C9DE50"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6627D3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B69FB1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BD1D0CF"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B4464E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9E095C4"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7DE467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542EB6D"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734E690B"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220D0E5" w14:textId="77777777" w:rsidR="00F7024F" w:rsidRDefault="00F7024F">
      <w:pPr>
        <w:spacing w:before="5" w:line="180" w:lineRule="exact"/>
        <w:rPr>
          <w:rFonts w:asciiTheme="minorHAnsi" w:hAnsiTheme="minorHAnsi" w:cstheme="minorHAnsi"/>
          <w:color w:val="0D0D0D" w:themeColor="text1" w:themeTint="F2"/>
          <w:sz w:val="24"/>
          <w:szCs w:val="24"/>
        </w:rPr>
      </w:pPr>
    </w:p>
    <w:p w14:paraId="661CBE17" w14:textId="77777777" w:rsidR="00915A67" w:rsidRDefault="00915A67">
      <w:pPr>
        <w:spacing w:before="5" w:line="180" w:lineRule="exact"/>
        <w:rPr>
          <w:rFonts w:asciiTheme="minorHAnsi" w:hAnsiTheme="minorHAnsi" w:cstheme="minorHAnsi"/>
          <w:color w:val="0D0D0D" w:themeColor="text1" w:themeTint="F2"/>
          <w:sz w:val="24"/>
          <w:szCs w:val="24"/>
        </w:rPr>
      </w:pPr>
    </w:p>
    <w:p w14:paraId="77B55E7B" w14:textId="77777777" w:rsidR="00915A67" w:rsidRDefault="00915A67">
      <w:pPr>
        <w:spacing w:before="5" w:line="180" w:lineRule="exact"/>
        <w:rPr>
          <w:rFonts w:asciiTheme="minorHAnsi" w:hAnsiTheme="minorHAnsi" w:cstheme="minorHAnsi"/>
          <w:color w:val="0D0D0D" w:themeColor="text1" w:themeTint="F2"/>
          <w:sz w:val="24"/>
          <w:szCs w:val="24"/>
        </w:rPr>
      </w:pPr>
    </w:p>
    <w:p w14:paraId="03F684A1" w14:textId="77777777" w:rsidR="00915A67" w:rsidRDefault="00915A67">
      <w:pPr>
        <w:spacing w:before="5" w:line="180" w:lineRule="exact"/>
        <w:rPr>
          <w:rFonts w:asciiTheme="minorHAnsi" w:hAnsiTheme="minorHAnsi" w:cstheme="minorHAnsi"/>
          <w:color w:val="0D0D0D" w:themeColor="text1" w:themeTint="F2"/>
          <w:sz w:val="24"/>
          <w:szCs w:val="24"/>
        </w:rPr>
      </w:pPr>
    </w:p>
    <w:p w14:paraId="234AD65A" w14:textId="77777777" w:rsidR="00915A67" w:rsidRDefault="00915A67">
      <w:pPr>
        <w:spacing w:before="5" w:line="180" w:lineRule="exact"/>
        <w:rPr>
          <w:rFonts w:asciiTheme="minorHAnsi" w:hAnsiTheme="minorHAnsi" w:cstheme="minorHAnsi"/>
          <w:color w:val="0D0D0D" w:themeColor="text1" w:themeTint="F2"/>
          <w:sz w:val="24"/>
          <w:szCs w:val="24"/>
        </w:rPr>
      </w:pPr>
    </w:p>
    <w:p w14:paraId="090E0793" w14:textId="77777777" w:rsidR="00915A67" w:rsidRDefault="00915A67">
      <w:pPr>
        <w:spacing w:before="5" w:line="180" w:lineRule="exact"/>
        <w:rPr>
          <w:rFonts w:asciiTheme="minorHAnsi" w:hAnsiTheme="minorHAnsi" w:cstheme="minorHAnsi"/>
          <w:color w:val="0D0D0D" w:themeColor="text1" w:themeTint="F2"/>
          <w:sz w:val="24"/>
          <w:szCs w:val="24"/>
        </w:rPr>
      </w:pPr>
    </w:p>
    <w:p w14:paraId="7A4553D0" w14:textId="77777777" w:rsidR="00915A67" w:rsidRDefault="00915A67">
      <w:pPr>
        <w:spacing w:before="5" w:line="180" w:lineRule="exact"/>
        <w:rPr>
          <w:rFonts w:asciiTheme="minorHAnsi" w:hAnsiTheme="minorHAnsi" w:cstheme="minorHAnsi"/>
          <w:color w:val="0D0D0D" w:themeColor="text1" w:themeTint="F2"/>
          <w:sz w:val="24"/>
          <w:szCs w:val="24"/>
        </w:rPr>
      </w:pPr>
    </w:p>
    <w:p w14:paraId="50AD425B" w14:textId="77777777" w:rsidR="00915A67" w:rsidRDefault="00915A67">
      <w:pPr>
        <w:spacing w:before="5" w:line="180" w:lineRule="exact"/>
        <w:rPr>
          <w:rFonts w:asciiTheme="minorHAnsi" w:hAnsiTheme="minorHAnsi" w:cstheme="minorHAnsi"/>
          <w:color w:val="0D0D0D" w:themeColor="text1" w:themeTint="F2"/>
          <w:sz w:val="24"/>
          <w:szCs w:val="24"/>
        </w:rPr>
      </w:pPr>
    </w:p>
    <w:p w14:paraId="6BC4A45E" w14:textId="77777777" w:rsidR="00DA3A6A" w:rsidRDefault="00DA3A6A">
      <w:pPr>
        <w:spacing w:before="5" w:line="180" w:lineRule="exact"/>
        <w:rPr>
          <w:rFonts w:asciiTheme="minorHAnsi" w:hAnsiTheme="minorHAnsi" w:cstheme="minorHAnsi"/>
          <w:color w:val="0D0D0D" w:themeColor="text1" w:themeTint="F2"/>
          <w:sz w:val="24"/>
          <w:szCs w:val="24"/>
        </w:rPr>
      </w:pPr>
    </w:p>
    <w:p w14:paraId="1FC50F69" w14:textId="77777777" w:rsidR="00DA3A6A" w:rsidRDefault="00DA3A6A">
      <w:pPr>
        <w:spacing w:before="5" w:line="180" w:lineRule="exact"/>
        <w:rPr>
          <w:rFonts w:asciiTheme="minorHAnsi" w:hAnsiTheme="minorHAnsi" w:cstheme="minorHAnsi"/>
          <w:color w:val="0D0D0D" w:themeColor="text1" w:themeTint="F2"/>
          <w:sz w:val="24"/>
          <w:szCs w:val="24"/>
        </w:rPr>
      </w:pPr>
    </w:p>
    <w:p w14:paraId="4D8AAABE" w14:textId="77777777" w:rsidR="00DA3A6A" w:rsidRDefault="00DA3A6A">
      <w:pPr>
        <w:spacing w:before="5" w:line="180" w:lineRule="exact"/>
        <w:rPr>
          <w:rFonts w:asciiTheme="minorHAnsi" w:hAnsiTheme="minorHAnsi" w:cstheme="minorHAnsi"/>
          <w:color w:val="0D0D0D" w:themeColor="text1" w:themeTint="F2"/>
          <w:sz w:val="24"/>
          <w:szCs w:val="24"/>
        </w:rPr>
      </w:pPr>
    </w:p>
    <w:p w14:paraId="31990126" w14:textId="77777777" w:rsidR="00DA3A6A" w:rsidRDefault="00DA3A6A">
      <w:pPr>
        <w:spacing w:before="5" w:line="180" w:lineRule="exact"/>
        <w:rPr>
          <w:rFonts w:asciiTheme="minorHAnsi" w:hAnsiTheme="minorHAnsi" w:cstheme="minorHAnsi"/>
          <w:color w:val="0D0D0D" w:themeColor="text1" w:themeTint="F2"/>
          <w:sz w:val="24"/>
          <w:szCs w:val="24"/>
        </w:rPr>
      </w:pPr>
    </w:p>
    <w:p w14:paraId="5712573C" w14:textId="77777777" w:rsidR="00DA3A6A" w:rsidRDefault="00DA3A6A">
      <w:pPr>
        <w:spacing w:before="5" w:line="180" w:lineRule="exact"/>
        <w:rPr>
          <w:rFonts w:asciiTheme="minorHAnsi" w:hAnsiTheme="minorHAnsi" w:cstheme="minorHAnsi"/>
          <w:color w:val="0D0D0D" w:themeColor="text1" w:themeTint="F2"/>
          <w:sz w:val="24"/>
          <w:szCs w:val="24"/>
        </w:rPr>
      </w:pPr>
    </w:p>
    <w:p w14:paraId="0099E926" w14:textId="77777777" w:rsidR="00DA3A6A" w:rsidRDefault="00DA3A6A">
      <w:pPr>
        <w:spacing w:before="5" w:line="180" w:lineRule="exact"/>
        <w:rPr>
          <w:rFonts w:asciiTheme="minorHAnsi" w:hAnsiTheme="minorHAnsi" w:cstheme="minorHAnsi"/>
          <w:color w:val="0D0D0D" w:themeColor="text1" w:themeTint="F2"/>
          <w:sz w:val="24"/>
          <w:szCs w:val="24"/>
        </w:rPr>
      </w:pPr>
    </w:p>
    <w:p w14:paraId="1DCC3062" w14:textId="77777777" w:rsidR="00DA3A6A" w:rsidRDefault="00DA3A6A">
      <w:pPr>
        <w:spacing w:before="5" w:line="180" w:lineRule="exact"/>
        <w:rPr>
          <w:rFonts w:asciiTheme="minorHAnsi" w:hAnsiTheme="minorHAnsi" w:cstheme="minorHAnsi"/>
          <w:color w:val="0D0D0D" w:themeColor="text1" w:themeTint="F2"/>
          <w:sz w:val="24"/>
          <w:szCs w:val="24"/>
        </w:rPr>
      </w:pPr>
    </w:p>
    <w:p w14:paraId="7A21803D" w14:textId="77777777" w:rsidR="00DA3A6A" w:rsidRDefault="00DA3A6A">
      <w:pPr>
        <w:spacing w:before="5" w:line="180" w:lineRule="exact"/>
        <w:rPr>
          <w:rFonts w:asciiTheme="minorHAnsi" w:hAnsiTheme="minorHAnsi" w:cstheme="minorHAnsi"/>
          <w:color w:val="0D0D0D" w:themeColor="text1" w:themeTint="F2"/>
          <w:sz w:val="24"/>
          <w:szCs w:val="24"/>
        </w:rPr>
      </w:pPr>
    </w:p>
    <w:p w14:paraId="08D348D1" w14:textId="77777777" w:rsidR="00DA3A6A" w:rsidRDefault="00DA3A6A">
      <w:pPr>
        <w:spacing w:before="5" w:line="180" w:lineRule="exact"/>
        <w:rPr>
          <w:rFonts w:asciiTheme="minorHAnsi" w:hAnsiTheme="minorHAnsi" w:cstheme="minorHAnsi"/>
          <w:color w:val="0D0D0D" w:themeColor="text1" w:themeTint="F2"/>
          <w:sz w:val="24"/>
          <w:szCs w:val="24"/>
        </w:rPr>
      </w:pPr>
    </w:p>
    <w:p w14:paraId="74A1D459" w14:textId="77777777" w:rsidR="009539C0" w:rsidRDefault="009539C0">
      <w:pPr>
        <w:spacing w:before="5" w:line="180" w:lineRule="exact"/>
        <w:rPr>
          <w:rFonts w:asciiTheme="minorHAnsi" w:hAnsiTheme="minorHAnsi" w:cstheme="minorHAnsi"/>
          <w:color w:val="0D0D0D" w:themeColor="text1" w:themeTint="F2"/>
          <w:sz w:val="24"/>
          <w:szCs w:val="24"/>
        </w:rPr>
      </w:pPr>
    </w:p>
    <w:p w14:paraId="120A8DF9" w14:textId="77777777" w:rsidR="009539C0" w:rsidRDefault="009539C0">
      <w:pPr>
        <w:spacing w:before="5" w:line="180" w:lineRule="exact"/>
        <w:rPr>
          <w:rFonts w:asciiTheme="minorHAnsi" w:hAnsiTheme="minorHAnsi" w:cstheme="minorHAnsi"/>
          <w:color w:val="0D0D0D" w:themeColor="text1" w:themeTint="F2"/>
          <w:sz w:val="24"/>
          <w:szCs w:val="24"/>
        </w:rPr>
      </w:pPr>
    </w:p>
    <w:p w14:paraId="15B05701" w14:textId="77777777" w:rsidR="00585B46" w:rsidRDefault="00585B46">
      <w:pPr>
        <w:spacing w:before="5" w:line="180" w:lineRule="exact"/>
        <w:rPr>
          <w:rFonts w:asciiTheme="minorHAnsi" w:hAnsiTheme="minorHAnsi" w:cstheme="minorHAnsi"/>
          <w:color w:val="0D0D0D" w:themeColor="text1" w:themeTint="F2"/>
          <w:sz w:val="24"/>
          <w:szCs w:val="24"/>
        </w:rPr>
      </w:pPr>
    </w:p>
    <w:p w14:paraId="77F6AB30" w14:textId="77777777" w:rsidR="00585B46" w:rsidRDefault="00585B46">
      <w:pPr>
        <w:spacing w:before="5" w:line="180" w:lineRule="exact"/>
        <w:rPr>
          <w:rFonts w:asciiTheme="minorHAnsi" w:hAnsiTheme="minorHAnsi" w:cstheme="minorHAnsi"/>
          <w:color w:val="0D0D0D" w:themeColor="text1" w:themeTint="F2"/>
          <w:sz w:val="24"/>
          <w:szCs w:val="24"/>
        </w:rPr>
      </w:pPr>
    </w:p>
    <w:p w14:paraId="5A6707FD" w14:textId="77777777" w:rsidR="009441D5" w:rsidRDefault="009441D5">
      <w:pPr>
        <w:spacing w:before="5" w:line="180" w:lineRule="exact"/>
        <w:rPr>
          <w:rFonts w:asciiTheme="minorHAnsi" w:hAnsiTheme="minorHAnsi" w:cstheme="minorHAnsi"/>
          <w:color w:val="0D0D0D" w:themeColor="text1" w:themeTint="F2"/>
          <w:sz w:val="24"/>
          <w:szCs w:val="24"/>
        </w:rPr>
      </w:pPr>
    </w:p>
    <w:p w14:paraId="4C594DDE" w14:textId="77777777" w:rsidR="009441D5" w:rsidRDefault="009441D5">
      <w:pPr>
        <w:spacing w:before="5" w:line="180" w:lineRule="exact"/>
        <w:rPr>
          <w:rFonts w:asciiTheme="minorHAnsi" w:hAnsiTheme="minorHAnsi" w:cstheme="minorHAnsi"/>
          <w:color w:val="0D0D0D" w:themeColor="text1" w:themeTint="F2"/>
          <w:sz w:val="24"/>
          <w:szCs w:val="24"/>
        </w:rPr>
      </w:pPr>
    </w:p>
    <w:p w14:paraId="51C0BFEE" w14:textId="77777777" w:rsidR="00585B46" w:rsidRDefault="00585B46">
      <w:pPr>
        <w:spacing w:before="5" w:line="180" w:lineRule="exact"/>
        <w:rPr>
          <w:rFonts w:asciiTheme="minorHAnsi" w:hAnsiTheme="minorHAnsi" w:cstheme="minorHAnsi"/>
          <w:color w:val="0D0D0D" w:themeColor="text1" w:themeTint="F2"/>
          <w:sz w:val="24"/>
          <w:szCs w:val="24"/>
        </w:rPr>
      </w:pPr>
    </w:p>
    <w:p w14:paraId="2D89A812" w14:textId="77777777" w:rsidR="00585B46" w:rsidRDefault="00585B46">
      <w:pPr>
        <w:spacing w:before="5" w:line="180" w:lineRule="exact"/>
        <w:rPr>
          <w:rFonts w:asciiTheme="minorHAnsi" w:hAnsiTheme="minorHAnsi" w:cstheme="minorHAnsi"/>
          <w:color w:val="0D0D0D" w:themeColor="text1" w:themeTint="F2"/>
          <w:sz w:val="24"/>
          <w:szCs w:val="24"/>
        </w:rPr>
      </w:pPr>
    </w:p>
    <w:p w14:paraId="73E075DF" w14:textId="77777777" w:rsidR="00585B46" w:rsidRDefault="00585B46">
      <w:pPr>
        <w:spacing w:before="5" w:line="180" w:lineRule="exact"/>
        <w:rPr>
          <w:rFonts w:asciiTheme="minorHAnsi" w:hAnsiTheme="minorHAnsi" w:cstheme="minorHAnsi"/>
          <w:color w:val="0D0D0D" w:themeColor="text1" w:themeTint="F2"/>
          <w:sz w:val="24"/>
          <w:szCs w:val="24"/>
        </w:rPr>
      </w:pPr>
    </w:p>
    <w:p w14:paraId="21D77733" w14:textId="77777777" w:rsidR="00915A67" w:rsidRDefault="00915A67">
      <w:pPr>
        <w:spacing w:before="5" w:line="180" w:lineRule="exact"/>
        <w:rPr>
          <w:rFonts w:asciiTheme="minorHAnsi" w:hAnsiTheme="minorHAnsi" w:cstheme="minorHAnsi"/>
          <w:color w:val="0D0D0D" w:themeColor="text1" w:themeTint="F2"/>
          <w:sz w:val="24"/>
          <w:szCs w:val="24"/>
        </w:rPr>
      </w:pPr>
    </w:p>
    <w:p w14:paraId="708179A3" w14:textId="77777777" w:rsidR="00293B27" w:rsidRDefault="00293B27">
      <w:pPr>
        <w:spacing w:before="5" w:line="180" w:lineRule="exact"/>
        <w:rPr>
          <w:rFonts w:asciiTheme="minorHAnsi" w:hAnsiTheme="minorHAnsi" w:cstheme="minorHAnsi"/>
          <w:color w:val="0D0D0D" w:themeColor="text1" w:themeTint="F2"/>
          <w:sz w:val="24"/>
          <w:szCs w:val="24"/>
        </w:rPr>
      </w:pPr>
    </w:p>
    <w:p w14:paraId="391CD1D4" w14:textId="77777777" w:rsidR="00293B27" w:rsidRDefault="00293B27">
      <w:pPr>
        <w:spacing w:before="5" w:line="180" w:lineRule="exact"/>
        <w:rPr>
          <w:rFonts w:asciiTheme="minorHAnsi" w:hAnsiTheme="minorHAnsi" w:cstheme="minorHAnsi"/>
          <w:color w:val="0D0D0D" w:themeColor="text1" w:themeTint="F2"/>
          <w:sz w:val="24"/>
          <w:szCs w:val="24"/>
        </w:rPr>
      </w:pPr>
    </w:p>
    <w:p w14:paraId="7D7BA52D" w14:textId="77777777" w:rsidR="00AD3A54" w:rsidRDefault="00AD3A54">
      <w:pPr>
        <w:spacing w:before="5" w:line="180" w:lineRule="exact"/>
        <w:rPr>
          <w:rFonts w:asciiTheme="minorHAnsi" w:hAnsiTheme="minorHAnsi" w:cstheme="minorHAnsi"/>
          <w:color w:val="0D0D0D" w:themeColor="text1" w:themeTint="F2"/>
          <w:sz w:val="24"/>
          <w:szCs w:val="24"/>
        </w:rPr>
      </w:pPr>
    </w:p>
    <w:p w14:paraId="4687A714" w14:textId="77777777" w:rsidR="00AD3A54" w:rsidRDefault="00AD3A54">
      <w:pPr>
        <w:spacing w:before="5" w:line="180" w:lineRule="exact"/>
        <w:rPr>
          <w:rFonts w:asciiTheme="minorHAnsi" w:hAnsiTheme="minorHAnsi" w:cstheme="minorHAnsi"/>
          <w:color w:val="0D0D0D" w:themeColor="text1" w:themeTint="F2"/>
          <w:sz w:val="24"/>
          <w:szCs w:val="24"/>
        </w:rPr>
      </w:pPr>
    </w:p>
    <w:p w14:paraId="67F00756" w14:textId="77777777" w:rsidR="00AD3A54" w:rsidRDefault="00AD3A54">
      <w:pPr>
        <w:spacing w:before="5" w:line="180" w:lineRule="exact"/>
        <w:rPr>
          <w:rFonts w:asciiTheme="minorHAnsi" w:hAnsiTheme="minorHAnsi" w:cstheme="minorHAnsi"/>
          <w:color w:val="0D0D0D" w:themeColor="text1" w:themeTint="F2"/>
          <w:sz w:val="24"/>
          <w:szCs w:val="24"/>
        </w:rPr>
      </w:pPr>
    </w:p>
    <w:p w14:paraId="253A53F3" w14:textId="77777777" w:rsidR="00293B27" w:rsidRDefault="00293B27">
      <w:pPr>
        <w:spacing w:before="5" w:line="180" w:lineRule="exact"/>
        <w:rPr>
          <w:rFonts w:asciiTheme="minorHAnsi" w:hAnsiTheme="minorHAnsi" w:cstheme="minorHAnsi"/>
          <w:color w:val="0D0D0D" w:themeColor="text1" w:themeTint="F2"/>
          <w:sz w:val="24"/>
          <w:szCs w:val="24"/>
        </w:rPr>
      </w:pPr>
    </w:p>
    <w:p w14:paraId="016F231A" w14:textId="77777777" w:rsidR="00293B27" w:rsidRDefault="00293B27">
      <w:pPr>
        <w:spacing w:before="5" w:line="180" w:lineRule="exact"/>
        <w:rPr>
          <w:rFonts w:asciiTheme="minorHAnsi" w:hAnsiTheme="minorHAnsi" w:cstheme="minorHAnsi"/>
          <w:color w:val="0D0D0D" w:themeColor="text1" w:themeTint="F2"/>
          <w:sz w:val="24"/>
          <w:szCs w:val="24"/>
        </w:rPr>
      </w:pPr>
    </w:p>
    <w:p w14:paraId="32147492" w14:textId="77777777" w:rsidR="00293B27" w:rsidRDefault="00293B27">
      <w:pPr>
        <w:spacing w:before="5" w:line="180" w:lineRule="exact"/>
        <w:rPr>
          <w:rFonts w:asciiTheme="minorHAnsi" w:hAnsiTheme="minorHAnsi" w:cstheme="minorHAnsi"/>
          <w:color w:val="0D0D0D" w:themeColor="text1" w:themeTint="F2"/>
          <w:sz w:val="24"/>
          <w:szCs w:val="24"/>
        </w:rPr>
      </w:pPr>
    </w:p>
    <w:p w14:paraId="6204A6B5" w14:textId="77777777" w:rsidR="00915A67" w:rsidRDefault="00915A67">
      <w:pPr>
        <w:spacing w:before="5" w:line="180" w:lineRule="exact"/>
        <w:rPr>
          <w:rFonts w:asciiTheme="minorHAnsi" w:hAnsiTheme="minorHAnsi" w:cstheme="minorHAnsi"/>
          <w:color w:val="0D0D0D" w:themeColor="text1" w:themeTint="F2"/>
          <w:sz w:val="24"/>
          <w:szCs w:val="24"/>
        </w:rPr>
      </w:pPr>
    </w:p>
    <w:p w14:paraId="489CFE24" w14:textId="158B5D7E" w:rsidR="00F65AFB" w:rsidRDefault="00F65AFB" w:rsidP="00F65AFB">
      <w:pPr>
        <w:pStyle w:val="Heading1"/>
        <w:rPr>
          <w:rFonts w:asciiTheme="minorHAnsi" w:eastAsia="Arial" w:hAnsiTheme="minorHAnsi" w:cstheme="minorHAnsi"/>
          <w:color w:val="E36C0A" w:themeColor="accent6" w:themeShade="BF"/>
        </w:rPr>
      </w:pPr>
      <w:bookmarkStart w:id="0" w:name="_Toc159344972"/>
      <w:r>
        <w:rPr>
          <w:rFonts w:asciiTheme="minorHAnsi" w:eastAsia="Arial" w:hAnsiTheme="minorHAnsi" w:cstheme="minorHAnsi"/>
          <w:color w:val="E36C0A" w:themeColor="accent6" w:themeShade="BF"/>
        </w:rPr>
        <w:lastRenderedPageBreak/>
        <w:t>Objective</w:t>
      </w:r>
      <w:bookmarkEnd w:id="0"/>
      <w:r>
        <w:rPr>
          <w:rFonts w:asciiTheme="minorHAnsi" w:eastAsia="Arial" w:hAnsiTheme="minorHAnsi" w:cstheme="minorHAnsi"/>
          <w:color w:val="E36C0A" w:themeColor="accent6" w:themeShade="BF"/>
        </w:rPr>
        <w:t xml:space="preserve"> </w:t>
      </w:r>
    </w:p>
    <w:p w14:paraId="28CC62B8" w14:textId="77777777" w:rsidR="00372BB7" w:rsidRDefault="00372BB7" w:rsidP="00372BB7">
      <w:pPr>
        <w:pStyle w:val="NormalWeb"/>
        <w:shd w:val="clear" w:color="auto" w:fill="FFFFFF"/>
        <w:rPr>
          <w:rFonts w:ascii="Segoe UI" w:hAnsi="Segoe UI" w:cs="Segoe UI"/>
          <w:color w:val="161616"/>
        </w:rPr>
      </w:pPr>
      <w:r>
        <w:rPr>
          <w:rFonts w:ascii="Segoe UI" w:hAnsi="Segoe UI" w:cs="Segoe UI"/>
          <w:color w:val="161616"/>
        </w:rPr>
        <w:t>An Azure Kubernetes Service (AKS) cluster distributes resources such as nodes and storage across logical sections of underlying Azure infrastructure. Using availability zones physically separates nodes from other nodes deployed to different availability zones. AKS clusters deployed with multiple availability zones configured across a cluster provide a higher level of availability to protect against a hardware failure or a planned maintenance event.</w:t>
      </w:r>
    </w:p>
    <w:p w14:paraId="43F404CF" w14:textId="77777777" w:rsidR="00372BB7" w:rsidRDefault="00372BB7" w:rsidP="00372BB7">
      <w:pPr>
        <w:pStyle w:val="NormalWeb"/>
        <w:shd w:val="clear" w:color="auto" w:fill="FFFFFF"/>
        <w:rPr>
          <w:rFonts w:ascii="Segoe UI" w:hAnsi="Segoe UI" w:cs="Segoe UI"/>
          <w:color w:val="161616"/>
        </w:rPr>
      </w:pPr>
      <w:r>
        <w:rPr>
          <w:rFonts w:ascii="Segoe UI" w:hAnsi="Segoe UI" w:cs="Segoe UI"/>
          <w:color w:val="161616"/>
        </w:rPr>
        <w:t xml:space="preserve">By defining node pools in a cluster to span multiple zones, nodes in a given node pool are able to continue operating even if a single zone has gone down. Your applications can continue to be available even if there's a physical failure in a single </w:t>
      </w:r>
      <w:proofErr w:type="spellStart"/>
      <w:r>
        <w:rPr>
          <w:rFonts w:ascii="Segoe UI" w:hAnsi="Segoe UI" w:cs="Segoe UI"/>
          <w:color w:val="161616"/>
        </w:rPr>
        <w:t>datacenter</w:t>
      </w:r>
      <w:proofErr w:type="spellEnd"/>
      <w:r>
        <w:rPr>
          <w:rFonts w:ascii="Segoe UI" w:hAnsi="Segoe UI" w:cs="Segoe UI"/>
          <w:color w:val="161616"/>
        </w:rPr>
        <w:t xml:space="preserve"> if orchestrated to tolerate failure of a subset of nodes.</w:t>
      </w:r>
    </w:p>
    <w:p w14:paraId="34806989" w14:textId="13C070F7" w:rsidR="005917D8" w:rsidRDefault="005917D8" w:rsidP="00372BB7">
      <w:pPr>
        <w:pStyle w:val="NormalWeb"/>
        <w:shd w:val="clear" w:color="auto" w:fill="FFFFFF"/>
        <w:rPr>
          <w:rFonts w:ascii="Segoe UI" w:hAnsi="Segoe UI" w:cs="Segoe UI"/>
          <w:color w:val="161616"/>
        </w:rPr>
      </w:pPr>
      <w:r>
        <w:rPr>
          <w:noProof/>
        </w:rPr>
        <w:drawing>
          <wp:inline distT="0" distB="0" distL="0" distR="0" wp14:anchorId="469CA3A8" wp14:editId="08828F4F">
            <wp:extent cx="3429000" cy="2153920"/>
            <wp:effectExtent l="0" t="0" r="0" b="0"/>
            <wp:docPr id="1795988644" name="Picture 1" descr="AKS node distribution across availability z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S node distribution across availability zon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2153920"/>
                    </a:xfrm>
                    <a:prstGeom prst="rect">
                      <a:avLst/>
                    </a:prstGeom>
                    <a:noFill/>
                    <a:ln>
                      <a:noFill/>
                    </a:ln>
                  </pic:spPr>
                </pic:pic>
              </a:graphicData>
            </a:graphic>
          </wp:inline>
        </w:drawing>
      </w:r>
    </w:p>
    <w:p w14:paraId="45641E7A" w14:textId="37E1F91F" w:rsidR="005917D8" w:rsidRPr="005917D8" w:rsidRDefault="005917D8" w:rsidP="00372BB7">
      <w:pPr>
        <w:pStyle w:val="NormalWeb"/>
        <w:shd w:val="clear" w:color="auto" w:fill="FFFFFF"/>
        <w:rPr>
          <w:rFonts w:ascii="Segoe UI" w:hAnsi="Segoe UI" w:cs="Segoe UI"/>
          <w:color w:val="FF0000"/>
        </w:rPr>
      </w:pPr>
      <w:r w:rsidRPr="005917D8">
        <w:rPr>
          <w:rFonts w:ascii="Segoe UI" w:hAnsi="Segoe UI" w:cs="Segoe UI"/>
          <w:color w:val="FF0000"/>
          <w:shd w:val="clear" w:color="auto" w:fill="FFFFFF"/>
        </w:rPr>
        <w:t xml:space="preserve">Kubernetes is aware of Azure availability zones since version 1.12. You can deploy a </w:t>
      </w:r>
      <w:proofErr w:type="spellStart"/>
      <w:r w:rsidRPr="005917D8">
        <w:rPr>
          <w:rFonts w:ascii="Segoe UI" w:hAnsi="Segoe UI" w:cs="Segoe UI"/>
          <w:color w:val="FF0000"/>
          <w:shd w:val="clear" w:color="auto" w:fill="FFFFFF"/>
        </w:rPr>
        <w:t>PersistentVolumeClaim</w:t>
      </w:r>
      <w:proofErr w:type="spellEnd"/>
      <w:r w:rsidRPr="005917D8">
        <w:rPr>
          <w:rFonts w:ascii="Segoe UI" w:hAnsi="Segoe UI" w:cs="Segoe UI"/>
          <w:color w:val="FF0000"/>
          <w:shd w:val="clear" w:color="auto" w:fill="FFFFFF"/>
        </w:rPr>
        <w:t xml:space="preserve"> object referencing an Azure Managed Disk in a multi-zone AKS cluster and </w:t>
      </w:r>
      <w:hyperlink r:id="rId13" w:anchor="storage-access-for-zones" w:history="1">
        <w:r w:rsidRPr="005917D8">
          <w:rPr>
            <w:rStyle w:val="Hyperlink"/>
            <w:rFonts w:ascii="Segoe UI" w:eastAsiaTheme="majorEastAsia" w:hAnsi="Segoe UI" w:cs="Segoe UI"/>
            <w:color w:val="FF0000"/>
            <w:shd w:val="clear" w:color="auto" w:fill="FFFFFF"/>
          </w:rPr>
          <w:t>Kubernetes takes care of scheduling</w:t>
        </w:r>
      </w:hyperlink>
      <w:r w:rsidRPr="005917D8">
        <w:rPr>
          <w:rFonts w:ascii="Segoe UI" w:hAnsi="Segoe UI" w:cs="Segoe UI"/>
          <w:color w:val="FF0000"/>
          <w:shd w:val="clear" w:color="auto" w:fill="FFFFFF"/>
        </w:rPr>
        <w:t> any pod that claims this PVC in the correct availability zone.</w:t>
      </w:r>
    </w:p>
    <w:p w14:paraId="615641EF" w14:textId="77777777" w:rsidR="005917D8" w:rsidRDefault="005917D8" w:rsidP="005917D8">
      <w:pPr>
        <w:pStyle w:val="Heading2"/>
        <w:shd w:val="clear" w:color="auto" w:fill="FFFFFF"/>
        <w:spacing w:before="480" w:after="180"/>
        <w:rPr>
          <w:rFonts w:ascii="Segoe UI" w:hAnsi="Segoe UI" w:cs="Segoe UI"/>
          <w:color w:val="161616"/>
        </w:rPr>
      </w:pPr>
      <w:bookmarkStart w:id="1" w:name="_Toc159344973"/>
      <w:r>
        <w:rPr>
          <w:rFonts w:ascii="Segoe UI" w:hAnsi="Segoe UI" w:cs="Segoe UI"/>
          <w:color w:val="161616"/>
        </w:rPr>
        <w:t>Limitations and region availability</w:t>
      </w:r>
      <w:bookmarkEnd w:id="1"/>
    </w:p>
    <w:p w14:paraId="452C4D82" w14:textId="77777777" w:rsidR="005917D8" w:rsidRDefault="005917D8" w:rsidP="005917D8">
      <w:pPr>
        <w:pStyle w:val="NormalWeb"/>
        <w:shd w:val="clear" w:color="auto" w:fill="FFFFFF"/>
        <w:rPr>
          <w:rFonts w:ascii="Segoe UI" w:hAnsi="Segoe UI" w:cs="Segoe UI"/>
          <w:color w:val="161616"/>
        </w:rPr>
      </w:pPr>
      <w:r>
        <w:rPr>
          <w:rFonts w:ascii="Segoe UI" w:hAnsi="Segoe UI" w:cs="Segoe UI"/>
          <w:color w:val="161616"/>
        </w:rPr>
        <w:t>AKS clusters can use availability zones in any Azure region that has availability zones.</w:t>
      </w:r>
    </w:p>
    <w:p w14:paraId="4FA64C57" w14:textId="77777777" w:rsidR="005917D8" w:rsidRDefault="005917D8" w:rsidP="005917D8">
      <w:pPr>
        <w:pStyle w:val="NormalWeb"/>
        <w:shd w:val="clear" w:color="auto" w:fill="FFFFFF"/>
        <w:rPr>
          <w:rFonts w:ascii="Segoe UI" w:hAnsi="Segoe UI" w:cs="Segoe UI"/>
          <w:color w:val="161616"/>
        </w:rPr>
      </w:pPr>
      <w:r>
        <w:rPr>
          <w:rFonts w:ascii="Segoe UI" w:hAnsi="Segoe UI" w:cs="Segoe UI"/>
          <w:color w:val="161616"/>
        </w:rPr>
        <w:t>The following limitations apply when you create an AKS cluster using availability zones:</w:t>
      </w:r>
    </w:p>
    <w:p w14:paraId="39CB96D3" w14:textId="77777777" w:rsidR="005917D8" w:rsidRDefault="005917D8" w:rsidP="005917D8">
      <w:pPr>
        <w:numPr>
          <w:ilvl w:val="0"/>
          <w:numId w:val="34"/>
        </w:numPr>
        <w:shd w:val="clear" w:color="auto" w:fill="FFFFFF"/>
        <w:ind w:left="1290"/>
        <w:rPr>
          <w:rFonts w:ascii="Segoe UI" w:hAnsi="Segoe UI" w:cs="Segoe UI"/>
          <w:color w:val="161616"/>
        </w:rPr>
      </w:pPr>
      <w:r>
        <w:rPr>
          <w:rFonts w:ascii="Segoe UI" w:hAnsi="Segoe UI" w:cs="Segoe UI"/>
          <w:color w:val="161616"/>
        </w:rPr>
        <w:t>You can only define availability zones during creation of the cluster or node pool.</w:t>
      </w:r>
    </w:p>
    <w:p w14:paraId="5265E1BC" w14:textId="77777777" w:rsidR="005917D8" w:rsidRDefault="005917D8" w:rsidP="005917D8">
      <w:pPr>
        <w:numPr>
          <w:ilvl w:val="0"/>
          <w:numId w:val="34"/>
        </w:numPr>
        <w:shd w:val="clear" w:color="auto" w:fill="FFFFFF"/>
        <w:ind w:left="1290"/>
        <w:rPr>
          <w:rFonts w:ascii="Segoe UI" w:hAnsi="Segoe UI" w:cs="Segoe UI"/>
          <w:color w:val="161616"/>
        </w:rPr>
      </w:pPr>
      <w:r>
        <w:rPr>
          <w:rFonts w:ascii="Segoe UI" w:hAnsi="Segoe UI" w:cs="Segoe UI"/>
          <w:color w:val="161616"/>
        </w:rPr>
        <w:t>It is not possible to update an existing non-availability zone cluster to use availability zones after creating the cluster.</w:t>
      </w:r>
    </w:p>
    <w:p w14:paraId="2991D545" w14:textId="77777777" w:rsidR="005917D8" w:rsidRDefault="005917D8" w:rsidP="005917D8">
      <w:pPr>
        <w:numPr>
          <w:ilvl w:val="0"/>
          <w:numId w:val="34"/>
        </w:numPr>
        <w:shd w:val="clear" w:color="auto" w:fill="FFFFFF"/>
        <w:ind w:left="1290"/>
        <w:rPr>
          <w:rFonts w:ascii="Segoe UI" w:hAnsi="Segoe UI" w:cs="Segoe UI"/>
          <w:color w:val="161616"/>
        </w:rPr>
      </w:pPr>
      <w:r>
        <w:rPr>
          <w:rFonts w:ascii="Segoe UI" w:hAnsi="Segoe UI" w:cs="Segoe UI"/>
          <w:color w:val="161616"/>
        </w:rPr>
        <w:t>The chosen node size (VM SKU) selected must be available across all availability zones selected.</w:t>
      </w:r>
    </w:p>
    <w:p w14:paraId="5AAF8817" w14:textId="77777777" w:rsidR="005917D8" w:rsidRDefault="005917D8" w:rsidP="005917D8">
      <w:pPr>
        <w:numPr>
          <w:ilvl w:val="0"/>
          <w:numId w:val="34"/>
        </w:numPr>
        <w:shd w:val="clear" w:color="auto" w:fill="FFFFFF"/>
        <w:ind w:left="1290"/>
        <w:rPr>
          <w:rFonts w:ascii="Segoe UI" w:hAnsi="Segoe UI" w:cs="Segoe UI"/>
          <w:color w:val="161616"/>
        </w:rPr>
      </w:pPr>
      <w:r>
        <w:rPr>
          <w:rFonts w:ascii="Segoe UI" w:hAnsi="Segoe UI" w:cs="Segoe UI"/>
          <w:color w:val="161616"/>
        </w:rPr>
        <w:t>Clusters with availability zones enabled require using Azure Standard Load Balancers for distribution across zones. You can only define this load balancer type at cluster create time</w:t>
      </w:r>
    </w:p>
    <w:p w14:paraId="138D5FB6" w14:textId="77777777" w:rsidR="00CD5B90" w:rsidRDefault="00CD5B90">
      <w:pPr>
        <w:spacing w:before="5" w:line="180" w:lineRule="exact"/>
        <w:rPr>
          <w:rFonts w:ascii="Arial" w:hAnsi="Arial" w:cs="Arial"/>
          <w:color w:val="0D0D0D"/>
          <w:sz w:val="24"/>
          <w:szCs w:val="24"/>
          <w:shd w:val="clear" w:color="auto" w:fill="FFFFFF"/>
        </w:rPr>
      </w:pPr>
    </w:p>
    <w:p w14:paraId="1909210F" w14:textId="77777777" w:rsidR="00F669F3" w:rsidRDefault="00F669F3">
      <w:pPr>
        <w:spacing w:before="5" w:line="180" w:lineRule="exact"/>
        <w:rPr>
          <w:rFonts w:ascii="Arial" w:hAnsi="Arial" w:cs="Arial"/>
          <w:color w:val="0D0D0D"/>
          <w:sz w:val="24"/>
          <w:szCs w:val="24"/>
          <w:shd w:val="clear" w:color="auto" w:fill="FFFFFF"/>
        </w:rPr>
      </w:pPr>
    </w:p>
    <w:p w14:paraId="509BCC3E" w14:textId="5ED0BE33" w:rsidR="00684130" w:rsidRDefault="00684130" w:rsidP="00684130">
      <w:pPr>
        <w:pStyle w:val="Heading1"/>
        <w:spacing w:after="0"/>
        <w:rPr>
          <w:rFonts w:asciiTheme="minorHAnsi" w:eastAsia="Arial" w:hAnsiTheme="minorHAnsi" w:cstheme="minorHAnsi"/>
          <w:color w:val="E36C0A" w:themeColor="accent6" w:themeShade="BF"/>
        </w:rPr>
      </w:pPr>
      <w:bookmarkStart w:id="2" w:name="_Toc159344974"/>
      <w:r w:rsidRPr="001D79AF">
        <w:rPr>
          <w:rFonts w:asciiTheme="minorHAnsi" w:eastAsia="Arial" w:hAnsiTheme="minorHAnsi" w:cstheme="minorHAnsi"/>
          <w:color w:val="E36C0A" w:themeColor="accent6" w:themeShade="BF"/>
        </w:rPr>
        <w:t xml:space="preserve">AKS Cluster </w:t>
      </w:r>
      <w:r w:rsidR="00372BB7">
        <w:rPr>
          <w:rFonts w:asciiTheme="minorHAnsi" w:eastAsia="Arial" w:hAnsiTheme="minorHAnsi" w:cstheme="minorHAnsi"/>
          <w:color w:val="E36C0A" w:themeColor="accent6" w:themeShade="BF"/>
        </w:rPr>
        <w:t>with Availability Zone</w:t>
      </w:r>
      <w:bookmarkEnd w:id="2"/>
    </w:p>
    <w:p w14:paraId="2122FD37" w14:textId="77777777" w:rsidR="00372BB7" w:rsidRDefault="00372BB7" w:rsidP="00372BB7"/>
    <w:p w14:paraId="2BDDF3DD" w14:textId="4894D2A1" w:rsidR="00372BB7" w:rsidRPr="00372BB7" w:rsidRDefault="00372BB7" w:rsidP="00372BB7">
      <w:pPr>
        <w:rPr>
          <w:rFonts w:asciiTheme="minorHAnsi" w:hAnsiTheme="minorHAnsi" w:cstheme="minorHAnsi"/>
          <w:sz w:val="28"/>
          <w:szCs w:val="28"/>
        </w:rPr>
      </w:pPr>
      <w:r w:rsidRPr="00372BB7">
        <w:rPr>
          <w:rFonts w:asciiTheme="minorHAnsi" w:hAnsiTheme="minorHAnsi" w:cstheme="minorHAnsi"/>
          <w:color w:val="161616"/>
          <w:sz w:val="28"/>
          <w:szCs w:val="28"/>
          <w:shd w:val="clear" w:color="auto" w:fill="FFFFFF"/>
        </w:rPr>
        <w:t>creates an AKS cluster named </w:t>
      </w:r>
      <w:proofErr w:type="spellStart"/>
      <w:r w:rsidRPr="00372BB7">
        <w:rPr>
          <w:rStyle w:val="Emphasis"/>
          <w:rFonts w:asciiTheme="minorHAnsi" w:eastAsiaTheme="majorEastAsia" w:hAnsiTheme="minorHAnsi" w:cstheme="minorHAnsi"/>
          <w:color w:val="161616"/>
          <w:sz w:val="28"/>
          <w:szCs w:val="28"/>
          <w:shd w:val="clear" w:color="auto" w:fill="FFFFFF"/>
        </w:rPr>
        <w:t>myAKSCluster</w:t>
      </w:r>
      <w:proofErr w:type="spellEnd"/>
      <w:r w:rsidRPr="00372BB7">
        <w:rPr>
          <w:rFonts w:asciiTheme="minorHAnsi" w:hAnsiTheme="minorHAnsi" w:cstheme="minorHAnsi"/>
          <w:color w:val="161616"/>
          <w:sz w:val="28"/>
          <w:szCs w:val="28"/>
          <w:shd w:val="clear" w:color="auto" w:fill="FFFFFF"/>
        </w:rPr>
        <w:t> in the resource group</w:t>
      </w:r>
      <w:r w:rsidRPr="00372BB7">
        <w:rPr>
          <w:rFonts w:asciiTheme="minorHAnsi" w:hAnsiTheme="minorHAnsi" w:cstheme="minorHAnsi"/>
          <w:color w:val="161616"/>
          <w:sz w:val="28"/>
          <w:szCs w:val="28"/>
          <w:shd w:val="clear" w:color="auto" w:fill="FFFFFF"/>
        </w:rPr>
        <w:t xml:space="preserve"> </w:t>
      </w:r>
      <w:proofErr w:type="gramStart"/>
      <w:r w:rsidRPr="00372BB7">
        <w:rPr>
          <w:rFonts w:asciiTheme="minorHAnsi" w:hAnsiTheme="minorHAnsi" w:cstheme="minorHAnsi"/>
          <w:color w:val="161616"/>
          <w:sz w:val="28"/>
          <w:szCs w:val="28"/>
          <w:shd w:val="clear" w:color="auto" w:fill="FFFFFF"/>
        </w:rPr>
        <w:t>named</w:t>
      </w:r>
      <w:r w:rsidRPr="00372BB7">
        <w:rPr>
          <w:rFonts w:asciiTheme="minorHAnsi" w:hAnsiTheme="minorHAnsi" w:cstheme="minorHAnsi"/>
          <w:color w:val="161616"/>
          <w:sz w:val="28"/>
          <w:szCs w:val="28"/>
          <w:shd w:val="clear" w:color="auto" w:fill="FFFFFF"/>
        </w:rPr>
        <w:t xml:space="preserve"> </w:t>
      </w:r>
      <w:r w:rsidRPr="00372BB7">
        <w:rPr>
          <w:rFonts w:asciiTheme="minorHAnsi" w:hAnsiTheme="minorHAnsi" w:cstheme="minorHAnsi"/>
          <w:color w:val="161616"/>
          <w:sz w:val="28"/>
          <w:szCs w:val="28"/>
          <w:shd w:val="clear" w:color="auto" w:fill="FFFFFF"/>
        </w:rPr>
        <w:t> </w:t>
      </w:r>
      <w:proofErr w:type="spellStart"/>
      <w:r w:rsidRPr="00372BB7">
        <w:rPr>
          <w:rStyle w:val="Emphasis"/>
          <w:rFonts w:asciiTheme="minorHAnsi" w:eastAsiaTheme="majorEastAsia" w:hAnsiTheme="minorHAnsi" w:cstheme="minorHAnsi"/>
          <w:color w:val="161616"/>
          <w:sz w:val="28"/>
          <w:szCs w:val="28"/>
          <w:shd w:val="clear" w:color="auto" w:fill="FFFFFF"/>
        </w:rPr>
        <w:t>myResourceGroup</w:t>
      </w:r>
      <w:proofErr w:type="spellEnd"/>
      <w:proofErr w:type="gramEnd"/>
      <w:r w:rsidRPr="00372BB7">
        <w:rPr>
          <w:rFonts w:asciiTheme="minorHAnsi" w:hAnsiTheme="minorHAnsi" w:cstheme="minorHAnsi"/>
          <w:color w:val="161616"/>
          <w:sz w:val="28"/>
          <w:szCs w:val="28"/>
          <w:shd w:val="clear" w:color="auto" w:fill="FFFFFF"/>
        </w:rPr>
        <w:t> with a total of three nodes. One agent node in zone </w:t>
      </w:r>
      <w:r w:rsidRPr="00372BB7">
        <w:rPr>
          <w:rStyle w:val="Emphasis"/>
          <w:rFonts w:asciiTheme="minorHAnsi" w:eastAsiaTheme="majorEastAsia" w:hAnsiTheme="minorHAnsi" w:cstheme="minorHAnsi"/>
          <w:color w:val="161616"/>
          <w:sz w:val="28"/>
          <w:szCs w:val="28"/>
          <w:shd w:val="clear" w:color="auto" w:fill="FFFFFF"/>
        </w:rPr>
        <w:t>1</w:t>
      </w:r>
      <w:r w:rsidRPr="00372BB7">
        <w:rPr>
          <w:rFonts w:asciiTheme="minorHAnsi" w:hAnsiTheme="minorHAnsi" w:cstheme="minorHAnsi"/>
          <w:color w:val="161616"/>
          <w:sz w:val="28"/>
          <w:szCs w:val="28"/>
          <w:shd w:val="clear" w:color="auto" w:fill="FFFFFF"/>
        </w:rPr>
        <w:t>, one in </w:t>
      </w:r>
      <w:r w:rsidRPr="00372BB7">
        <w:rPr>
          <w:rStyle w:val="Emphasis"/>
          <w:rFonts w:asciiTheme="minorHAnsi" w:eastAsiaTheme="majorEastAsia" w:hAnsiTheme="minorHAnsi" w:cstheme="minorHAnsi"/>
          <w:color w:val="161616"/>
          <w:sz w:val="28"/>
          <w:szCs w:val="28"/>
          <w:shd w:val="clear" w:color="auto" w:fill="FFFFFF"/>
        </w:rPr>
        <w:t>2</w:t>
      </w:r>
      <w:r w:rsidRPr="00372BB7">
        <w:rPr>
          <w:rFonts w:asciiTheme="minorHAnsi" w:hAnsiTheme="minorHAnsi" w:cstheme="minorHAnsi"/>
          <w:color w:val="161616"/>
          <w:sz w:val="28"/>
          <w:szCs w:val="28"/>
          <w:shd w:val="clear" w:color="auto" w:fill="FFFFFF"/>
        </w:rPr>
        <w:t>, and then one in </w:t>
      </w:r>
      <w:r w:rsidRPr="00372BB7">
        <w:rPr>
          <w:rStyle w:val="Emphasis"/>
          <w:rFonts w:asciiTheme="minorHAnsi" w:eastAsiaTheme="majorEastAsia" w:hAnsiTheme="minorHAnsi" w:cstheme="minorHAnsi"/>
          <w:color w:val="161616"/>
          <w:sz w:val="28"/>
          <w:szCs w:val="28"/>
          <w:shd w:val="clear" w:color="auto" w:fill="FFFFFF"/>
        </w:rPr>
        <w:t>3</w:t>
      </w:r>
      <w:r w:rsidRPr="00372BB7">
        <w:rPr>
          <w:rFonts w:asciiTheme="minorHAnsi" w:hAnsiTheme="minorHAnsi" w:cstheme="minorHAnsi"/>
          <w:color w:val="161616"/>
          <w:sz w:val="28"/>
          <w:szCs w:val="28"/>
          <w:shd w:val="clear" w:color="auto" w:fill="FFFFFF"/>
        </w:rPr>
        <w:t>.</w:t>
      </w:r>
    </w:p>
    <w:p w14:paraId="3FD94BA1" w14:textId="19487A00" w:rsidR="0060678E" w:rsidRDefault="0060678E" w:rsidP="00EE0B6D">
      <w:pPr>
        <w:rPr>
          <w:noProof/>
        </w:rPr>
      </w:pPr>
    </w:p>
    <w:p w14:paraId="32CF306D" w14:textId="77777777" w:rsidR="00372BB7" w:rsidRDefault="00372BB7" w:rsidP="00EE0B6D">
      <w:pPr>
        <w:rPr>
          <w:noProof/>
        </w:rPr>
      </w:pPr>
    </w:p>
    <w:p w14:paraId="57790A8B" w14:textId="77777777" w:rsidR="00372BB7" w:rsidRDefault="00372BB7" w:rsidP="00EE0B6D">
      <w:pPr>
        <w:rPr>
          <w:noProof/>
        </w:rPr>
      </w:pPr>
    </w:p>
    <w:p w14:paraId="76C2C2D7" w14:textId="4F5FCEB2" w:rsidR="00372BB7" w:rsidRDefault="00372BB7" w:rsidP="00EE0B6D">
      <w:pPr>
        <w:rPr>
          <w:rFonts w:ascii="Consolas" w:hAnsi="Consolas"/>
          <w:color w:val="161616"/>
          <w:sz w:val="21"/>
          <w:szCs w:val="21"/>
          <w:shd w:val="clear" w:color="auto" w:fill="F2F2F2"/>
        </w:rPr>
      </w:pPr>
      <w:proofErr w:type="spellStart"/>
      <w:r>
        <w:rPr>
          <w:rStyle w:val="hljs-keyword"/>
          <w:rFonts w:ascii="Consolas" w:eastAsiaTheme="majorEastAsia" w:hAnsi="Consolas"/>
          <w:color w:val="0101FD"/>
          <w:sz w:val="21"/>
          <w:szCs w:val="21"/>
          <w:shd w:val="clear" w:color="auto" w:fill="F2F2F2"/>
        </w:rPr>
        <w:t>az</w:t>
      </w:r>
      <w:proofErr w:type="spellEnd"/>
      <w:r>
        <w:rPr>
          <w:rStyle w:val="hljs-keyword"/>
          <w:rFonts w:ascii="Consolas" w:eastAsiaTheme="majorEastAsia" w:hAnsi="Consolas"/>
          <w:color w:val="0101FD"/>
          <w:sz w:val="21"/>
          <w:szCs w:val="21"/>
          <w:shd w:val="clear" w:color="auto" w:fill="F2F2F2"/>
        </w:rPr>
        <w:t xml:space="preserve"> group create </w:t>
      </w:r>
      <w:r>
        <w:rPr>
          <w:rStyle w:val="hljs-parameter"/>
          <w:rFonts w:ascii="Consolas" w:eastAsiaTheme="majorEastAsia" w:hAnsi="Consolas"/>
          <w:color w:val="006881"/>
          <w:sz w:val="21"/>
          <w:szCs w:val="21"/>
          <w:shd w:val="clear" w:color="auto" w:fill="F2F2F2"/>
        </w:rPr>
        <w:t>--name</w:t>
      </w:r>
      <w:r>
        <w:rPr>
          <w:rFonts w:ascii="Consolas" w:hAnsi="Consolas"/>
          <w:color w:val="161616"/>
          <w:sz w:val="21"/>
          <w:szCs w:val="21"/>
          <w:shd w:val="clear" w:color="auto" w:fill="F2F2F2"/>
        </w:rPr>
        <w:t xml:space="preserve"> </w:t>
      </w:r>
      <w:proofErr w:type="spellStart"/>
      <w:r>
        <w:rPr>
          <w:rFonts w:ascii="Consolas" w:hAnsi="Consolas"/>
          <w:color w:val="161616"/>
          <w:sz w:val="21"/>
          <w:szCs w:val="21"/>
          <w:shd w:val="clear" w:color="auto" w:fill="F2F2F2"/>
        </w:rPr>
        <w:t>myResourceGroup</w:t>
      </w:r>
      <w:proofErr w:type="spellEnd"/>
      <w:r>
        <w:rPr>
          <w:rFonts w:ascii="Consolas" w:hAnsi="Consolas"/>
          <w:color w:val="161616"/>
          <w:sz w:val="21"/>
          <w:szCs w:val="21"/>
          <w:shd w:val="clear" w:color="auto" w:fill="F2F2F2"/>
        </w:rPr>
        <w:t xml:space="preserve"> </w:t>
      </w:r>
      <w:r>
        <w:rPr>
          <w:rStyle w:val="hljs-parameter"/>
          <w:rFonts w:ascii="Consolas" w:eastAsiaTheme="majorEastAsia" w:hAnsi="Consolas"/>
          <w:color w:val="006881"/>
          <w:sz w:val="21"/>
          <w:szCs w:val="21"/>
          <w:shd w:val="clear" w:color="auto" w:fill="F2F2F2"/>
        </w:rPr>
        <w:t>--location</w:t>
      </w:r>
      <w:r>
        <w:rPr>
          <w:rFonts w:ascii="Consolas" w:hAnsi="Consolas"/>
          <w:color w:val="161616"/>
          <w:sz w:val="21"/>
          <w:szCs w:val="21"/>
          <w:shd w:val="clear" w:color="auto" w:fill="F2F2F2"/>
        </w:rPr>
        <w:t xml:space="preserve"> </w:t>
      </w:r>
      <w:proofErr w:type="spellStart"/>
      <w:r>
        <w:rPr>
          <w:rFonts w:ascii="Consolas" w:hAnsi="Consolas"/>
          <w:color w:val="161616"/>
          <w:sz w:val="21"/>
          <w:szCs w:val="21"/>
          <w:shd w:val="clear" w:color="auto" w:fill="F2F2F2"/>
        </w:rPr>
        <w:t>eastus</w:t>
      </w:r>
      <w:proofErr w:type="spellEnd"/>
    </w:p>
    <w:p w14:paraId="3BF46647" w14:textId="77777777" w:rsidR="00372BB7" w:rsidRDefault="00372BB7" w:rsidP="00EE0B6D">
      <w:pPr>
        <w:rPr>
          <w:rFonts w:ascii="Consolas" w:hAnsi="Consolas"/>
          <w:color w:val="161616"/>
          <w:sz w:val="21"/>
          <w:szCs w:val="21"/>
          <w:shd w:val="clear" w:color="auto" w:fill="F2F2F2"/>
        </w:rPr>
      </w:pPr>
    </w:p>
    <w:p w14:paraId="08291D29" w14:textId="51489806" w:rsidR="00372BB7" w:rsidRDefault="00372BB7" w:rsidP="00EE0B6D">
      <w:r w:rsidRPr="00372BB7">
        <w:drawing>
          <wp:inline distT="0" distB="0" distL="0" distR="0" wp14:anchorId="68FD067A" wp14:editId="4DEE7087">
            <wp:extent cx="5159187" cy="1417443"/>
            <wp:effectExtent l="0" t="0" r="3810" b="0"/>
            <wp:docPr id="141924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45507" name=""/>
                    <pic:cNvPicPr/>
                  </pic:nvPicPr>
                  <pic:blipFill>
                    <a:blip r:embed="rId14"/>
                    <a:stretch>
                      <a:fillRect/>
                    </a:stretch>
                  </pic:blipFill>
                  <pic:spPr>
                    <a:xfrm>
                      <a:off x="0" y="0"/>
                      <a:ext cx="5159187" cy="1417443"/>
                    </a:xfrm>
                    <a:prstGeom prst="rect">
                      <a:avLst/>
                    </a:prstGeom>
                  </pic:spPr>
                </pic:pic>
              </a:graphicData>
            </a:graphic>
          </wp:inline>
        </w:drawing>
      </w:r>
    </w:p>
    <w:p w14:paraId="54C2EE28" w14:textId="77777777" w:rsidR="00372BB7" w:rsidRDefault="00372BB7" w:rsidP="00EE0B6D"/>
    <w:p w14:paraId="204C2B5C" w14:textId="77777777" w:rsidR="00372BB7" w:rsidRPr="00372BB7" w:rsidRDefault="00372BB7" w:rsidP="00372BB7">
      <w:pPr>
        <w:rPr>
          <w:rFonts w:ascii="Consolas" w:hAnsi="Consolas"/>
          <w:color w:val="161616"/>
          <w:sz w:val="21"/>
          <w:szCs w:val="21"/>
          <w:shd w:val="clear" w:color="auto" w:fill="F2F2F2"/>
        </w:rPr>
      </w:pPr>
      <w:proofErr w:type="spellStart"/>
      <w:r w:rsidRPr="00372BB7">
        <w:rPr>
          <w:rFonts w:ascii="Consolas" w:hAnsi="Consolas"/>
          <w:color w:val="0101FD"/>
          <w:sz w:val="21"/>
          <w:szCs w:val="21"/>
          <w:shd w:val="clear" w:color="auto" w:fill="F2F2F2"/>
        </w:rPr>
        <w:t>az</w:t>
      </w:r>
      <w:proofErr w:type="spellEnd"/>
      <w:r w:rsidRPr="00372BB7">
        <w:rPr>
          <w:rFonts w:ascii="Consolas" w:hAnsi="Consolas"/>
          <w:color w:val="0101FD"/>
          <w:sz w:val="21"/>
          <w:szCs w:val="21"/>
          <w:shd w:val="clear" w:color="auto" w:fill="F2F2F2"/>
        </w:rPr>
        <w:t xml:space="preserve"> </w:t>
      </w:r>
      <w:proofErr w:type="spellStart"/>
      <w:r w:rsidRPr="00372BB7">
        <w:rPr>
          <w:rFonts w:ascii="Consolas" w:hAnsi="Consolas"/>
          <w:color w:val="0101FD"/>
          <w:sz w:val="21"/>
          <w:szCs w:val="21"/>
          <w:shd w:val="clear" w:color="auto" w:fill="F2F2F2"/>
        </w:rPr>
        <w:t>aks</w:t>
      </w:r>
      <w:proofErr w:type="spellEnd"/>
      <w:r w:rsidRPr="00372BB7">
        <w:rPr>
          <w:rFonts w:ascii="Consolas" w:hAnsi="Consolas"/>
          <w:color w:val="0101FD"/>
          <w:sz w:val="21"/>
          <w:szCs w:val="21"/>
          <w:shd w:val="clear" w:color="auto" w:fill="F2F2F2"/>
        </w:rPr>
        <w:t xml:space="preserve"> create </w:t>
      </w:r>
      <w:r w:rsidRPr="00372BB7">
        <w:rPr>
          <w:rFonts w:ascii="Consolas" w:hAnsi="Consolas"/>
          <w:color w:val="161616"/>
          <w:sz w:val="21"/>
          <w:szCs w:val="21"/>
          <w:shd w:val="clear" w:color="auto" w:fill="F2F2F2"/>
        </w:rPr>
        <w:t>\</w:t>
      </w:r>
    </w:p>
    <w:p w14:paraId="25283633" w14:textId="702E74BF" w:rsidR="00372BB7" w:rsidRPr="00372BB7" w:rsidRDefault="00372BB7" w:rsidP="00372BB7">
      <w:pPr>
        <w:rPr>
          <w:rFonts w:ascii="Consolas" w:hAnsi="Consolas"/>
          <w:color w:val="161616"/>
          <w:sz w:val="21"/>
          <w:szCs w:val="21"/>
          <w:shd w:val="clear" w:color="auto" w:fill="F2F2F2"/>
        </w:rPr>
      </w:pPr>
      <w:r w:rsidRPr="00372BB7">
        <w:rPr>
          <w:rFonts w:ascii="Consolas" w:hAnsi="Consolas"/>
          <w:color w:val="161616"/>
          <w:sz w:val="21"/>
          <w:szCs w:val="21"/>
          <w:shd w:val="clear" w:color="auto" w:fill="F2F2F2"/>
        </w:rPr>
        <w:t xml:space="preserve">    </w:t>
      </w:r>
      <w:r w:rsidRPr="00372BB7">
        <w:rPr>
          <w:rFonts w:ascii="Consolas" w:hAnsi="Consolas"/>
          <w:color w:val="006881"/>
          <w:sz w:val="21"/>
          <w:szCs w:val="21"/>
          <w:shd w:val="clear" w:color="auto" w:fill="F2F2F2"/>
        </w:rPr>
        <w:t>--resource-group</w:t>
      </w:r>
      <w:r w:rsidRPr="00372BB7">
        <w:rPr>
          <w:rFonts w:ascii="Consolas" w:hAnsi="Consolas"/>
          <w:color w:val="161616"/>
          <w:sz w:val="21"/>
          <w:szCs w:val="21"/>
          <w:shd w:val="clear" w:color="auto" w:fill="F2F2F2"/>
        </w:rPr>
        <w:t xml:space="preserve"> </w:t>
      </w:r>
      <w:r w:rsidR="005917D8">
        <w:rPr>
          <w:rFonts w:ascii="Consolas" w:hAnsi="Consolas"/>
          <w:color w:val="161616"/>
          <w:sz w:val="21"/>
          <w:szCs w:val="21"/>
          <w:shd w:val="clear" w:color="auto" w:fill="F2F2F2"/>
        </w:rPr>
        <w:t>az800</w:t>
      </w:r>
      <w:r w:rsidRPr="00372BB7">
        <w:rPr>
          <w:rFonts w:ascii="Consolas" w:hAnsi="Consolas"/>
          <w:color w:val="161616"/>
          <w:sz w:val="21"/>
          <w:szCs w:val="21"/>
          <w:shd w:val="clear" w:color="auto" w:fill="F2F2F2"/>
        </w:rPr>
        <w:t xml:space="preserve"> \</w:t>
      </w:r>
    </w:p>
    <w:p w14:paraId="12B40AD6" w14:textId="3D26C30A" w:rsidR="00372BB7" w:rsidRPr="00372BB7" w:rsidRDefault="00372BB7" w:rsidP="00372BB7">
      <w:pPr>
        <w:rPr>
          <w:rFonts w:ascii="Consolas" w:hAnsi="Consolas"/>
          <w:color w:val="161616"/>
          <w:sz w:val="21"/>
          <w:szCs w:val="21"/>
          <w:shd w:val="clear" w:color="auto" w:fill="F2F2F2"/>
        </w:rPr>
      </w:pPr>
      <w:r w:rsidRPr="00372BB7">
        <w:rPr>
          <w:rFonts w:ascii="Consolas" w:hAnsi="Consolas"/>
          <w:color w:val="161616"/>
          <w:sz w:val="21"/>
          <w:szCs w:val="21"/>
          <w:shd w:val="clear" w:color="auto" w:fill="F2F2F2"/>
        </w:rPr>
        <w:t xml:space="preserve">    </w:t>
      </w:r>
      <w:r w:rsidRPr="00372BB7">
        <w:rPr>
          <w:rFonts w:ascii="Consolas" w:hAnsi="Consolas"/>
          <w:color w:val="006881"/>
          <w:sz w:val="21"/>
          <w:szCs w:val="21"/>
          <w:shd w:val="clear" w:color="auto" w:fill="F2F2F2"/>
        </w:rPr>
        <w:t>--name</w:t>
      </w:r>
      <w:r w:rsidRPr="00372BB7">
        <w:rPr>
          <w:rFonts w:ascii="Consolas" w:hAnsi="Consolas"/>
          <w:color w:val="161616"/>
          <w:sz w:val="21"/>
          <w:szCs w:val="21"/>
          <w:shd w:val="clear" w:color="auto" w:fill="F2F2F2"/>
        </w:rPr>
        <w:t xml:space="preserve"> </w:t>
      </w:r>
      <w:proofErr w:type="spellStart"/>
      <w:r w:rsidR="005917D8">
        <w:rPr>
          <w:rFonts w:ascii="Consolas" w:hAnsi="Consolas"/>
          <w:color w:val="161616"/>
          <w:sz w:val="21"/>
          <w:szCs w:val="21"/>
          <w:shd w:val="clear" w:color="auto" w:fill="F2F2F2"/>
        </w:rPr>
        <w:t>bipeenclus</w:t>
      </w:r>
      <w:proofErr w:type="spellEnd"/>
      <w:r w:rsidRPr="00372BB7">
        <w:rPr>
          <w:rFonts w:ascii="Consolas" w:hAnsi="Consolas"/>
          <w:color w:val="161616"/>
          <w:sz w:val="21"/>
          <w:szCs w:val="21"/>
          <w:shd w:val="clear" w:color="auto" w:fill="F2F2F2"/>
        </w:rPr>
        <w:t xml:space="preserve"> \</w:t>
      </w:r>
    </w:p>
    <w:p w14:paraId="20107216" w14:textId="77777777" w:rsidR="00372BB7" w:rsidRPr="00372BB7" w:rsidRDefault="00372BB7" w:rsidP="00372BB7">
      <w:pPr>
        <w:rPr>
          <w:rFonts w:ascii="Consolas" w:hAnsi="Consolas"/>
          <w:color w:val="161616"/>
          <w:sz w:val="21"/>
          <w:szCs w:val="21"/>
          <w:shd w:val="clear" w:color="auto" w:fill="F2F2F2"/>
        </w:rPr>
      </w:pPr>
      <w:r w:rsidRPr="00372BB7">
        <w:rPr>
          <w:rFonts w:ascii="Consolas" w:hAnsi="Consolas"/>
          <w:color w:val="161616"/>
          <w:sz w:val="21"/>
          <w:szCs w:val="21"/>
          <w:shd w:val="clear" w:color="auto" w:fill="F2F2F2"/>
        </w:rPr>
        <w:t xml:space="preserve">    </w:t>
      </w:r>
      <w:r w:rsidRPr="00372BB7">
        <w:rPr>
          <w:rFonts w:ascii="Consolas" w:hAnsi="Consolas"/>
          <w:color w:val="006881"/>
          <w:sz w:val="21"/>
          <w:szCs w:val="21"/>
          <w:shd w:val="clear" w:color="auto" w:fill="F2F2F2"/>
        </w:rPr>
        <w:t>--generate-ssh-keys</w:t>
      </w:r>
      <w:r w:rsidRPr="00372BB7">
        <w:rPr>
          <w:rFonts w:ascii="Consolas" w:hAnsi="Consolas"/>
          <w:color w:val="161616"/>
          <w:sz w:val="21"/>
          <w:szCs w:val="21"/>
          <w:shd w:val="clear" w:color="auto" w:fill="F2F2F2"/>
        </w:rPr>
        <w:t xml:space="preserve"> \</w:t>
      </w:r>
    </w:p>
    <w:p w14:paraId="31F56E44" w14:textId="77777777" w:rsidR="00372BB7" w:rsidRPr="00372BB7" w:rsidRDefault="00372BB7" w:rsidP="00372BB7">
      <w:pPr>
        <w:rPr>
          <w:rFonts w:ascii="Consolas" w:hAnsi="Consolas"/>
          <w:color w:val="161616"/>
          <w:sz w:val="21"/>
          <w:szCs w:val="21"/>
          <w:shd w:val="clear" w:color="auto" w:fill="F2F2F2"/>
        </w:rPr>
      </w:pPr>
      <w:r w:rsidRPr="00372BB7">
        <w:rPr>
          <w:rFonts w:ascii="Consolas" w:hAnsi="Consolas"/>
          <w:color w:val="161616"/>
          <w:sz w:val="21"/>
          <w:szCs w:val="21"/>
          <w:shd w:val="clear" w:color="auto" w:fill="F2F2F2"/>
        </w:rPr>
        <w:t xml:space="preserve">    </w:t>
      </w:r>
      <w:r w:rsidRPr="00372BB7">
        <w:rPr>
          <w:rFonts w:ascii="Consolas" w:hAnsi="Consolas"/>
          <w:color w:val="006881"/>
          <w:sz w:val="21"/>
          <w:szCs w:val="21"/>
          <w:shd w:val="clear" w:color="auto" w:fill="F2F2F2"/>
        </w:rPr>
        <w:t>--</w:t>
      </w:r>
      <w:proofErr w:type="spellStart"/>
      <w:r w:rsidRPr="00372BB7">
        <w:rPr>
          <w:rFonts w:ascii="Consolas" w:hAnsi="Consolas"/>
          <w:color w:val="006881"/>
          <w:sz w:val="21"/>
          <w:szCs w:val="21"/>
          <w:shd w:val="clear" w:color="auto" w:fill="F2F2F2"/>
        </w:rPr>
        <w:t>vm</w:t>
      </w:r>
      <w:proofErr w:type="spellEnd"/>
      <w:r w:rsidRPr="00372BB7">
        <w:rPr>
          <w:rFonts w:ascii="Consolas" w:hAnsi="Consolas"/>
          <w:color w:val="006881"/>
          <w:sz w:val="21"/>
          <w:szCs w:val="21"/>
          <w:shd w:val="clear" w:color="auto" w:fill="F2F2F2"/>
        </w:rPr>
        <w:t>-set-type</w:t>
      </w:r>
      <w:r w:rsidRPr="00372BB7">
        <w:rPr>
          <w:rFonts w:ascii="Consolas" w:hAnsi="Consolas"/>
          <w:color w:val="161616"/>
          <w:sz w:val="21"/>
          <w:szCs w:val="21"/>
          <w:shd w:val="clear" w:color="auto" w:fill="F2F2F2"/>
        </w:rPr>
        <w:t xml:space="preserve"> </w:t>
      </w:r>
      <w:proofErr w:type="spellStart"/>
      <w:r w:rsidRPr="00372BB7">
        <w:rPr>
          <w:rFonts w:ascii="Consolas" w:hAnsi="Consolas"/>
          <w:color w:val="161616"/>
          <w:sz w:val="21"/>
          <w:szCs w:val="21"/>
          <w:shd w:val="clear" w:color="auto" w:fill="F2F2F2"/>
        </w:rPr>
        <w:t>VirtualMachineScaleSets</w:t>
      </w:r>
      <w:proofErr w:type="spellEnd"/>
      <w:r w:rsidRPr="00372BB7">
        <w:rPr>
          <w:rFonts w:ascii="Consolas" w:hAnsi="Consolas"/>
          <w:color w:val="161616"/>
          <w:sz w:val="21"/>
          <w:szCs w:val="21"/>
          <w:shd w:val="clear" w:color="auto" w:fill="F2F2F2"/>
        </w:rPr>
        <w:t xml:space="preserve"> \</w:t>
      </w:r>
    </w:p>
    <w:p w14:paraId="2F93E9FD" w14:textId="77777777" w:rsidR="00372BB7" w:rsidRPr="00372BB7" w:rsidRDefault="00372BB7" w:rsidP="00372BB7">
      <w:pPr>
        <w:rPr>
          <w:rFonts w:ascii="Consolas" w:hAnsi="Consolas"/>
          <w:color w:val="161616"/>
          <w:sz w:val="21"/>
          <w:szCs w:val="21"/>
          <w:shd w:val="clear" w:color="auto" w:fill="F2F2F2"/>
        </w:rPr>
      </w:pPr>
      <w:r w:rsidRPr="00372BB7">
        <w:rPr>
          <w:rFonts w:ascii="Consolas" w:hAnsi="Consolas"/>
          <w:color w:val="161616"/>
          <w:sz w:val="21"/>
          <w:szCs w:val="21"/>
          <w:shd w:val="clear" w:color="auto" w:fill="F2F2F2"/>
        </w:rPr>
        <w:t xml:space="preserve">    </w:t>
      </w:r>
      <w:r w:rsidRPr="00372BB7">
        <w:rPr>
          <w:rFonts w:ascii="Consolas" w:hAnsi="Consolas"/>
          <w:color w:val="006881"/>
          <w:sz w:val="21"/>
          <w:szCs w:val="21"/>
          <w:shd w:val="clear" w:color="auto" w:fill="F2F2F2"/>
        </w:rPr>
        <w:t>--load-balancer-</w:t>
      </w:r>
      <w:proofErr w:type="spellStart"/>
      <w:r w:rsidRPr="00372BB7">
        <w:rPr>
          <w:rFonts w:ascii="Consolas" w:hAnsi="Consolas"/>
          <w:color w:val="006881"/>
          <w:sz w:val="21"/>
          <w:szCs w:val="21"/>
          <w:shd w:val="clear" w:color="auto" w:fill="F2F2F2"/>
        </w:rPr>
        <w:t>sku</w:t>
      </w:r>
      <w:proofErr w:type="spellEnd"/>
      <w:r w:rsidRPr="00372BB7">
        <w:rPr>
          <w:rFonts w:ascii="Consolas" w:hAnsi="Consolas"/>
          <w:color w:val="161616"/>
          <w:sz w:val="21"/>
          <w:szCs w:val="21"/>
          <w:shd w:val="clear" w:color="auto" w:fill="F2F2F2"/>
        </w:rPr>
        <w:t xml:space="preserve"> standard \</w:t>
      </w:r>
    </w:p>
    <w:p w14:paraId="58846D18" w14:textId="77777777" w:rsidR="00372BB7" w:rsidRPr="00372BB7" w:rsidRDefault="00372BB7" w:rsidP="00372BB7">
      <w:pPr>
        <w:rPr>
          <w:rFonts w:ascii="Consolas" w:hAnsi="Consolas"/>
          <w:color w:val="161616"/>
          <w:sz w:val="21"/>
          <w:szCs w:val="21"/>
          <w:shd w:val="clear" w:color="auto" w:fill="F2F2F2"/>
        </w:rPr>
      </w:pPr>
      <w:r w:rsidRPr="00372BB7">
        <w:rPr>
          <w:rFonts w:ascii="Consolas" w:hAnsi="Consolas"/>
          <w:color w:val="161616"/>
          <w:sz w:val="21"/>
          <w:szCs w:val="21"/>
          <w:shd w:val="clear" w:color="auto" w:fill="F2F2F2"/>
        </w:rPr>
        <w:t xml:space="preserve">    </w:t>
      </w:r>
      <w:r w:rsidRPr="00372BB7">
        <w:rPr>
          <w:rFonts w:ascii="Consolas" w:hAnsi="Consolas"/>
          <w:color w:val="006881"/>
          <w:sz w:val="21"/>
          <w:szCs w:val="21"/>
          <w:shd w:val="clear" w:color="auto" w:fill="F2F2F2"/>
        </w:rPr>
        <w:t>--node-count</w:t>
      </w:r>
      <w:r w:rsidRPr="00372BB7">
        <w:rPr>
          <w:rFonts w:ascii="Consolas" w:hAnsi="Consolas"/>
          <w:color w:val="161616"/>
          <w:sz w:val="21"/>
          <w:szCs w:val="21"/>
          <w:shd w:val="clear" w:color="auto" w:fill="F2F2F2"/>
        </w:rPr>
        <w:t xml:space="preserve"> 3 \</w:t>
      </w:r>
    </w:p>
    <w:p w14:paraId="44C0E6F5" w14:textId="6B5A17EB" w:rsidR="00372BB7" w:rsidRDefault="00372BB7" w:rsidP="00372BB7">
      <w:pPr>
        <w:rPr>
          <w:rFonts w:ascii="Consolas" w:hAnsi="Consolas"/>
          <w:color w:val="161616"/>
          <w:sz w:val="21"/>
          <w:szCs w:val="21"/>
          <w:shd w:val="clear" w:color="auto" w:fill="F2F2F2"/>
        </w:rPr>
      </w:pPr>
      <w:r w:rsidRPr="00372BB7">
        <w:rPr>
          <w:rFonts w:ascii="Consolas" w:hAnsi="Consolas"/>
          <w:color w:val="161616"/>
          <w:sz w:val="21"/>
          <w:szCs w:val="21"/>
          <w:shd w:val="clear" w:color="auto" w:fill="F2F2F2"/>
        </w:rPr>
        <w:t xml:space="preserve">    </w:t>
      </w:r>
      <w:r w:rsidRPr="00372BB7">
        <w:rPr>
          <w:rFonts w:ascii="Consolas" w:hAnsi="Consolas"/>
          <w:color w:val="006881"/>
          <w:sz w:val="21"/>
          <w:szCs w:val="21"/>
          <w:shd w:val="clear" w:color="auto" w:fill="F2F2F2"/>
        </w:rPr>
        <w:t>--zones</w:t>
      </w:r>
      <w:r w:rsidRPr="00372BB7">
        <w:rPr>
          <w:rFonts w:ascii="Consolas" w:hAnsi="Consolas"/>
          <w:color w:val="161616"/>
          <w:sz w:val="21"/>
          <w:szCs w:val="21"/>
          <w:shd w:val="clear" w:color="auto" w:fill="F2F2F2"/>
        </w:rPr>
        <w:t xml:space="preserve"> 1 2 3</w:t>
      </w:r>
    </w:p>
    <w:p w14:paraId="33E5EE3D" w14:textId="77777777" w:rsidR="00372BB7" w:rsidRDefault="00372BB7" w:rsidP="00372BB7">
      <w:pPr>
        <w:rPr>
          <w:rFonts w:ascii="Consolas" w:hAnsi="Consolas"/>
          <w:color w:val="161616"/>
          <w:sz w:val="21"/>
          <w:szCs w:val="21"/>
          <w:shd w:val="clear" w:color="auto" w:fill="F2F2F2"/>
        </w:rPr>
      </w:pPr>
    </w:p>
    <w:p w14:paraId="488E8F13" w14:textId="5E16AE26" w:rsidR="00372BB7" w:rsidRDefault="009D0167" w:rsidP="00372BB7">
      <w:r w:rsidRPr="009D0167">
        <w:drawing>
          <wp:inline distT="0" distB="0" distL="0" distR="0" wp14:anchorId="2723D50D" wp14:editId="24B1271F">
            <wp:extent cx="3673158" cy="5082980"/>
            <wp:effectExtent l="0" t="0" r="3810" b="3810"/>
            <wp:docPr id="106095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5286" name=""/>
                    <pic:cNvPicPr/>
                  </pic:nvPicPr>
                  <pic:blipFill>
                    <a:blip r:embed="rId15"/>
                    <a:stretch>
                      <a:fillRect/>
                    </a:stretch>
                  </pic:blipFill>
                  <pic:spPr>
                    <a:xfrm>
                      <a:off x="0" y="0"/>
                      <a:ext cx="3673158" cy="5082980"/>
                    </a:xfrm>
                    <a:prstGeom prst="rect">
                      <a:avLst/>
                    </a:prstGeom>
                  </pic:spPr>
                </pic:pic>
              </a:graphicData>
            </a:graphic>
          </wp:inline>
        </w:drawing>
      </w:r>
    </w:p>
    <w:p w14:paraId="7E902C11" w14:textId="77777777" w:rsidR="00372BB7" w:rsidRDefault="00372BB7" w:rsidP="00372BB7"/>
    <w:p w14:paraId="54ED7235" w14:textId="77777777" w:rsidR="00372BB7" w:rsidRDefault="00372BB7" w:rsidP="00372BB7"/>
    <w:p w14:paraId="5D2F5E5E" w14:textId="77777777" w:rsidR="00372BB7" w:rsidRDefault="00372BB7" w:rsidP="00372BB7"/>
    <w:p w14:paraId="1E56F6E2" w14:textId="77777777" w:rsidR="005917D8" w:rsidRDefault="005917D8" w:rsidP="005917D8">
      <w:pPr>
        <w:pStyle w:val="Heading1"/>
        <w:spacing w:after="0"/>
        <w:rPr>
          <w:rFonts w:asciiTheme="minorHAnsi" w:eastAsia="Arial" w:hAnsiTheme="minorHAnsi" w:cstheme="minorHAnsi"/>
          <w:color w:val="E36C0A" w:themeColor="accent6" w:themeShade="BF"/>
        </w:rPr>
      </w:pPr>
      <w:bookmarkStart w:id="3" w:name="_Toc159344975"/>
      <w:r w:rsidRPr="005917D8">
        <w:rPr>
          <w:rFonts w:asciiTheme="minorHAnsi" w:eastAsia="Arial" w:hAnsiTheme="minorHAnsi" w:cstheme="minorHAnsi"/>
          <w:color w:val="E36C0A" w:themeColor="accent6" w:themeShade="BF"/>
        </w:rPr>
        <w:lastRenderedPageBreak/>
        <w:t>Verify node distribution across zones</w:t>
      </w:r>
      <w:bookmarkEnd w:id="3"/>
    </w:p>
    <w:p w14:paraId="639AB10E" w14:textId="2F279866" w:rsidR="005917D8" w:rsidRPr="005917D8" w:rsidRDefault="005917D8" w:rsidP="005917D8">
      <w:r>
        <w:rPr>
          <w:rFonts w:ascii="Segoe UI" w:hAnsi="Segoe UI" w:cs="Segoe UI"/>
          <w:color w:val="161616"/>
          <w:shd w:val="clear" w:color="auto" w:fill="FFFFFF"/>
        </w:rPr>
        <w:t>First, get the AKS cluster credentials using the </w:t>
      </w:r>
      <w:proofErr w:type="spellStart"/>
      <w:r>
        <w:fldChar w:fldCharType="begin"/>
      </w:r>
      <w:r>
        <w:instrText>HYPERLINK "https://learn.microsoft.com/en-us/cli/azure/aks" \l "az-aks-get-credentials"</w:instrText>
      </w:r>
      <w:r>
        <w:fldChar w:fldCharType="separate"/>
      </w:r>
      <w:r>
        <w:rPr>
          <w:rStyle w:val="Hyperlink"/>
          <w:rFonts w:ascii="Segoe UI" w:eastAsiaTheme="majorEastAsia" w:hAnsi="Segoe UI" w:cs="Segoe UI"/>
          <w:shd w:val="clear" w:color="auto" w:fill="FFFFFF"/>
        </w:rPr>
        <w:t>az</w:t>
      </w:r>
      <w:proofErr w:type="spellEnd"/>
      <w:r>
        <w:rPr>
          <w:rStyle w:val="Hyperlink"/>
          <w:rFonts w:ascii="Segoe UI" w:eastAsiaTheme="majorEastAsia" w:hAnsi="Segoe UI" w:cs="Segoe UI"/>
          <w:shd w:val="clear" w:color="auto" w:fill="FFFFFF"/>
        </w:rPr>
        <w:t xml:space="preserve"> </w:t>
      </w:r>
      <w:proofErr w:type="spellStart"/>
      <w:r>
        <w:rPr>
          <w:rStyle w:val="Hyperlink"/>
          <w:rFonts w:ascii="Segoe UI" w:eastAsiaTheme="majorEastAsia" w:hAnsi="Segoe UI" w:cs="Segoe UI"/>
          <w:shd w:val="clear" w:color="auto" w:fill="FFFFFF"/>
        </w:rPr>
        <w:t>aks</w:t>
      </w:r>
      <w:proofErr w:type="spellEnd"/>
      <w:r>
        <w:rPr>
          <w:rStyle w:val="Hyperlink"/>
          <w:rFonts w:ascii="Segoe UI" w:eastAsiaTheme="majorEastAsia" w:hAnsi="Segoe UI" w:cs="Segoe UI"/>
          <w:shd w:val="clear" w:color="auto" w:fill="FFFFFF"/>
        </w:rPr>
        <w:t xml:space="preserve"> get-credentials</w:t>
      </w:r>
      <w:r>
        <w:fldChar w:fldCharType="end"/>
      </w:r>
      <w:r>
        <w:rPr>
          <w:rFonts w:ascii="Segoe UI" w:hAnsi="Segoe UI" w:cs="Segoe UI"/>
          <w:color w:val="161616"/>
          <w:shd w:val="clear" w:color="auto" w:fill="FFFFFF"/>
        </w:rPr>
        <w:t> command:</w:t>
      </w:r>
    </w:p>
    <w:p w14:paraId="3AFD7AB3" w14:textId="77777777" w:rsidR="00372BB7" w:rsidRDefault="00372BB7" w:rsidP="00372BB7"/>
    <w:p w14:paraId="574E2A29" w14:textId="4589B64B" w:rsidR="005917D8" w:rsidRDefault="005917D8" w:rsidP="00372BB7">
      <w:pPr>
        <w:rPr>
          <w:rFonts w:ascii="Consolas" w:hAnsi="Consolas"/>
          <w:color w:val="161616"/>
          <w:sz w:val="21"/>
          <w:szCs w:val="21"/>
          <w:shd w:val="clear" w:color="auto" w:fill="F2F2F2"/>
        </w:rPr>
      </w:pPr>
      <w:proofErr w:type="spellStart"/>
      <w:r>
        <w:rPr>
          <w:rStyle w:val="hljs-keyword"/>
          <w:rFonts w:ascii="Consolas" w:eastAsiaTheme="majorEastAsia" w:hAnsi="Consolas"/>
          <w:color w:val="0101FD"/>
          <w:sz w:val="21"/>
          <w:szCs w:val="21"/>
          <w:shd w:val="clear" w:color="auto" w:fill="F2F2F2"/>
        </w:rPr>
        <w:t>az</w:t>
      </w:r>
      <w:proofErr w:type="spellEnd"/>
      <w:r>
        <w:rPr>
          <w:rStyle w:val="hljs-keyword"/>
          <w:rFonts w:ascii="Consolas" w:eastAsiaTheme="majorEastAsia" w:hAnsi="Consolas"/>
          <w:color w:val="0101FD"/>
          <w:sz w:val="21"/>
          <w:szCs w:val="21"/>
          <w:shd w:val="clear" w:color="auto" w:fill="F2F2F2"/>
        </w:rPr>
        <w:t xml:space="preserve"> </w:t>
      </w:r>
      <w:proofErr w:type="spellStart"/>
      <w:r>
        <w:rPr>
          <w:rStyle w:val="hljs-keyword"/>
          <w:rFonts w:ascii="Consolas" w:eastAsiaTheme="majorEastAsia" w:hAnsi="Consolas"/>
          <w:color w:val="0101FD"/>
          <w:sz w:val="21"/>
          <w:szCs w:val="21"/>
          <w:shd w:val="clear" w:color="auto" w:fill="F2F2F2"/>
        </w:rPr>
        <w:t>aks</w:t>
      </w:r>
      <w:proofErr w:type="spellEnd"/>
      <w:r>
        <w:rPr>
          <w:rStyle w:val="hljs-keyword"/>
          <w:rFonts w:ascii="Consolas" w:eastAsiaTheme="majorEastAsia" w:hAnsi="Consolas"/>
          <w:color w:val="0101FD"/>
          <w:sz w:val="21"/>
          <w:szCs w:val="21"/>
          <w:shd w:val="clear" w:color="auto" w:fill="F2F2F2"/>
        </w:rPr>
        <w:t xml:space="preserve"> get-credentials </w:t>
      </w:r>
      <w:r>
        <w:rPr>
          <w:rStyle w:val="hljs-parameter"/>
          <w:rFonts w:ascii="Consolas" w:eastAsiaTheme="majorEastAsia" w:hAnsi="Consolas"/>
          <w:color w:val="006881"/>
          <w:sz w:val="21"/>
          <w:szCs w:val="21"/>
          <w:shd w:val="clear" w:color="auto" w:fill="F2F2F2"/>
        </w:rPr>
        <w:t>--resource-group</w:t>
      </w:r>
      <w:r>
        <w:rPr>
          <w:rFonts w:ascii="Consolas" w:hAnsi="Consolas"/>
          <w:color w:val="161616"/>
          <w:sz w:val="21"/>
          <w:szCs w:val="21"/>
          <w:shd w:val="clear" w:color="auto" w:fill="F2F2F2"/>
        </w:rPr>
        <w:t xml:space="preserve"> </w:t>
      </w:r>
      <w:r w:rsidR="009D0167">
        <w:rPr>
          <w:rFonts w:ascii="Consolas" w:hAnsi="Consolas"/>
          <w:color w:val="161616"/>
          <w:sz w:val="21"/>
          <w:szCs w:val="21"/>
          <w:shd w:val="clear" w:color="auto" w:fill="F2F2F2"/>
        </w:rPr>
        <w:t>az800</w:t>
      </w:r>
      <w:r>
        <w:rPr>
          <w:rFonts w:ascii="Consolas" w:hAnsi="Consolas"/>
          <w:color w:val="161616"/>
          <w:sz w:val="21"/>
          <w:szCs w:val="21"/>
          <w:shd w:val="clear" w:color="auto" w:fill="F2F2F2"/>
        </w:rPr>
        <w:t xml:space="preserve"> </w:t>
      </w:r>
      <w:r>
        <w:rPr>
          <w:rStyle w:val="hljs-parameter"/>
          <w:rFonts w:ascii="Consolas" w:eastAsiaTheme="majorEastAsia" w:hAnsi="Consolas"/>
          <w:color w:val="006881"/>
          <w:sz w:val="21"/>
          <w:szCs w:val="21"/>
          <w:shd w:val="clear" w:color="auto" w:fill="F2F2F2"/>
        </w:rPr>
        <w:t>--name</w:t>
      </w:r>
      <w:r>
        <w:rPr>
          <w:rFonts w:ascii="Consolas" w:hAnsi="Consolas"/>
          <w:color w:val="161616"/>
          <w:sz w:val="21"/>
          <w:szCs w:val="21"/>
          <w:shd w:val="clear" w:color="auto" w:fill="F2F2F2"/>
        </w:rPr>
        <w:t xml:space="preserve"> </w:t>
      </w:r>
      <w:proofErr w:type="spellStart"/>
      <w:r w:rsidR="009D0167">
        <w:rPr>
          <w:rFonts w:ascii="Consolas" w:hAnsi="Consolas"/>
          <w:color w:val="161616"/>
          <w:sz w:val="21"/>
          <w:szCs w:val="21"/>
          <w:shd w:val="clear" w:color="auto" w:fill="F2F2F2"/>
        </w:rPr>
        <w:t>bipeenclus</w:t>
      </w:r>
      <w:proofErr w:type="spellEnd"/>
    </w:p>
    <w:p w14:paraId="36D264E2" w14:textId="77777777" w:rsidR="009D0167" w:rsidRDefault="009D0167" w:rsidP="00372BB7">
      <w:pPr>
        <w:rPr>
          <w:rFonts w:ascii="Consolas" w:hAnsi="Consolas"/>
          <w:color w:val="161616"/>
          <w:sz w:val="21"/>
          <w:szCs w:val="21"/>
          <w:shd w:val="clear" w:color="auto" w:fill="F2F2F2"/>
        </w:rPr>
      </w:pPr>
    </w:p>
    <w:p w14:paraId="6529F04A" w14:textId="7B47FC51" w:rsidR="009D0167" w:rsidRDefault="009D0167" w:rsidP="00372BB7">
      <w:pPr>
        <w:rPr>
          <w:rFonts w:ascii="Consolas" w:hAnsi="Consolas"/>
          <w:color w:val="161616"/>
          <w:sz w:val="21"/>
          <w:szCs w:val="21"/>
          <w:shd w:val="clear" w:color="auto" w:fill="F2F2F2"/>
        </w:rPr>
      </w:pPr>
      <w:r w:rsidRPr="009D0167">
        <w:rPr>
          <w:rFonts w:ascii="Consolas" w:hAnsi="Consolas"/>
          <w:color w:val="161616"/>
          <w:sz w:val="21"/>
          <w:szCs w:val="21"/>
          <w:shd w:val="clear" w:color="auto" w:fill="F2F2F2"/>
        </w:rPr>
        <w:drawing>
          <wp:inline distT="0" distB="0" distL="0" distR="0" wp14:anchorId="13A7A152" wp14:editId="20E47DDD">
            <wp:extent cx="5105842" cy="586791"/>
            <wp:effectExtent l="0" t="0" r="0" b="3810"/>
            <wp:docPr id="1315847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47967" name=""/>
                    <pic:cNvPicPr/>
                  </pic:nvPicPr>
                  <pic:blipFill>
                    <a:blip r:embed="rId16"/>
                    <a:stretch>
                      <a:fillRect/>
                    </a:stretch>
                  </pic:blipFill>
                  <pic:spPr>
                    <a:xfrm>
                      <a:off x="0" y="0"/>
                      <a:ext cx="5105842" cy="586791"/>
                    </a:xfrm>
                    <a:prstGeom prst="rect">
                      <a:avLst/>
                    </a:prstGeom>
                  </pic:spPr>
                </pic:pic>
              </a:graphicData>
            </a:graphic>
          </wp:inline>
        </w:drawing>
      </w:r>
    </w:p>
    <w:p w14:paraId="116C9B05" w14:textId="77777777" w:rsidR="009D0167" w:rsidRDefault="009D0167" w:rsidP="00372BB7">
      <w:pPr>
        <w:rPr>
          <w:rFonts w:ascii="Consolas" w:hAnsi="Consolas"/>
          <w:color w:val="161616"/>
          <w:sz w:val="21"/>
          <w:szCs w:val="21"/>
          <w:shd w:val="clear" w:color="auto" w:fill="F2F2F2"/>
        </w:rPr>
      </w:pPr>
    </w:p>
    <w:p w14:paraId="2DFD549C" w14:textId="77777777" w:rsidR="009D0167" w:rsidRDefault="009D0167" w:rsidP="009D0167">
      <w:pPr>
        <w:shd w:val="clear" w:color="auto" w:fill="FFFFFF"/>
        <w:autoSpaceDE w:val="0"/>
        <w:autoSpaceDN w:val="0"/>
        <w:adjustRightInd w:val="0"/>
        <w:rPr>
          <w:rFonts w:ascii="Lucida Console" w:hAnsi="Lucida Console" w:cs="Lucida Console"/>
          <w:color w:val="8A2BE2"/>
          <w:sz w:val="18"/>
          <w:szCs w:val="18"/>
        </w:rPr>
      </w:pP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get</w:t>
      </w:r>
      <w:r>
        <w:rPr>
          <w:rFonts w:ascii="Lucida Console" w:hAnsi="Lucida Console" w:cs="Lucida Console"/>
          <w:sz w:val="18"/>
          <w:szCs w:val="18"/>
        </w:rPr>
        <w:t xml:space="preserve"> </w:t>
      </w:r>
      <w:r>
        <w:rPr>
          <w:rFonts w:ascii="Lucida Console" w:hAnsi="Lucida Console" w:cs="Lucida Console"/>
          <w:color w:val="8A2BE2"/>
          <w:sz w:val="18"/>
          <w:szCs w:val="18"/>
        </w:rPr>
        <w:t xml:space="preserve">nodes </w:t>
      </w:r>
    </w:p>
    <w:p w14:paraId="70B8BDCB" w14:textId="77777777" w:rsidR="009D0167" w:rsidRDefault="009D0167" w:rsidP="00372BB7">
      <w:pPr>
        <w:rPr>
          <w:rFonts w:ascii="Consolas" w:hAnsi="Consolas"/>
          <w:color w:val="161616"/>
          <w:sz w:val="21"/>
          <w:szCs w:val="21"/>
          <w:shd w:val="clear" w:color="auto" w:fill="F2F2F2"/>
        </w:rPr>
      </w:pPr>
    </w:p>
    <w:p w14:paraId="0EB24CD4" w14:textId="793346A7" w:rsidR="009D0167" w:rsidRDefault="009D0167" w:rsidP="00372BB7">
      <w:pPr>
        <w:rPr>
          <w:rFonts w:ascii="Consolas" w:hAnsi="Consolas"/>
          <w:color w:val="161616"/>
          <w:sz w:val="21"/>
          <w:szCs w:val="21"/>
          <w:shd w:val="clear" w:color="auto" w:fill="F2F2F2"/>
        </w:rPr>
      </w:pPr>
      <w:r w:rsidRPr="009D0167">
        <w:rPr>
          <w:rFonts w:ascii="Consolas" w:hAnsi="Consolas"/>
          <w:color w:val="161616"/>
          <w:sz w:val="21"/>
          <w:szCs w:val="21"/>
          <w:shd w:val="clear" w:color="auto" w:fill="F2F2F2"/>
        </w:rPr>
        <w:drawing>
          <wp:inline distT="0" distB="0" distL="0" distR="0" wp14:anchorId="3F2A6031" wp14:editId="57B90474">
            <wp:extent cx="4397121" cy="1089754"/>
            <wp:effectExtent l="0" t="0" r="3810" b="0"/>
            <wp:docPr id="93621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16646" name=""/>
                    <pic:cNvPicPr/>
                  </pic:nvPicPr>
                  <pic:blipFill>
                    <a:blip r:embed="rId17"/>
                    <a:stretch>
                      <a:fillRect/>
                    </a:stretch>
                  </pic:blipFill>
                  <pic:spPr>
                    <a:xfrm>
                      <a:off x="0" y="0"/>
                      <a:ext cx="4397121" cy="1089754"/>
                    </a:xfrm>
                    <a:prstGeom prst="rect">
                      <a:avLst/>
                    </a:prstGeom>
                  </pic:spPr>
                </pic:pic>
              </a:graphicData>
            </a:graphic>
          </wp:inline>
        </w:drawing>
      </w:r>
    </w:p>
    <w:p w14:paraId="57B8BEBA" w14:textId="77777777" w:rsidR="009D0167" w:rsidRDefault="009D0167" w:rsidP="00372BB7">
      <w:pPr>
        <w:rPr>
          <w:rFonts w:ascii="Consolas" w:hAnsi="Consolas"/>
          <w:color w:val="161616"/>
          <w:sz w:val="21"/>
          <w:szCs w:val="21"/>
          <w:shd w:val="clear" w:color="auto" w:fill="F2F2F2"/>
        </w:rPr>
      </w:pPr>
    </w:p>
    <w:p w14:paraId="09A87CB8" w14:textId="7D8D3800" w:rsidR="009D0167" w:rsidRDefault="009D0167" w:rsidP="00372BB7">
      <w:pPr>
        <w:rPr>
          <w:rFonts w:ascii="Consolas" w:hAnsi="Consolas"/>
          <w:color w:val="161616"/>
          <w:sz w:val="21"/>
          <w:szCs w:val="21"/>
          <w:shd w:val="clear" w:color="auto" w:fill="F2F2F2"/>
        </w:rPr>
      </w:pPr>
      <w:r>
        <w:rPr>
          <w:rFonts w:ascii="Segoe UI" w:hAnsi="Segoe UI" w:cs="Segoe UI"/>
          <w:color w:val="161616"/>
          <w:shd w:val="clear" w:color="auto" w:fill="FFFFFF"/>
        </w:rPr>
        <w:t>The following example output shows the three nodes distributed across the specified region and availability zones, such as </w:t>
      </w:r>
      <w:r>
        <w:rPr>
          <w:rStyle w:val="Emphasis"/>
          <w:rFonts w:ascii="Segoe UI" w:eastAsiaTheme="majorEastAsia" w:hAnsi="Segoe UI" w:cs="Segoe UI"/>
          <w:color w:val="161616"/>
          <w:shd w:val="clear" w:color="auto" w:fill="FFFFFF"/>
        </w:rPr>
        <w:t>eastus2-1</w:t>
      </w:r>
      <w:r>
        <w:rPr>
          <w:rFonts w:ascii="Segoe UI" w:hAnsi="Segoe UI" w:cs="Segoe UI"/>
          <w:color w:val="161616"/>
          <w:shd w:val="clear" w:color="auto" w:fill="FFFFFF"/>
        </w:rPr>
        <w:t> for the first availability zone and </w:t>
      </w:r>
      <w:r>
        <w:rPr>
          <w:rStyle w:val="Emphasis"/>
          <w:rFonts w:ascii="Segoe UI" w:eastAsiaTheme="majorEastAsia" w:hAnsi="Segoe UI" w:cs="Segoe UI"/>
          <w:color w:val="161616"/>
          <w:shd w:val="clear" w:color="auto" w:fill="FFFFFF"/>
        </w:rPr>
        <w:t>eastus2-2</w:t>
      </w:r>
      <w:r>
        <w:rPr>
          <w:rFonts w:ascii="Segoe UI" w:hAnsi="Segoe UI" w:cs="Segoe UI"/>
          <w:color w:val="161616"/>
          <w:shd w:val="clear" w:color="auto" w:fill="FFFFFF"/>
        </w:rPr>
        <w:t> for the second availability zone:</w:t>
      </w:r>
    </w:p>
    <w:p w14:paraId="651CADE1" w14:textId="77777777" w:rsidR="009D0167" w:rsidRDefault="009D0167" w:rsidP="00372BB7">
      <w:pPr>
        <w:rPr>
          <w:rFonts w:ascii="Consolas" w:hAnsi="Consolas"/>
          <w:color w:val="161616"/>
          <w:sz w:val="21"/>
          <w:szCs w:val="21"/>
          <w:shd w:val="clear" w:color="auto" w:fill="F2F2F2"/>
        </w:rPr>
      </w:pPr>
    </w:p>
    <w:p w14:paraId="0C738085" w14:textId="34804A03" w:rsidR="009D0167" w:rsidRDefault="009D0167" w:rsidP="00372BB7">
      <w:pPr>
        <w:rPr>
          <w:rStyle w:val="hljs-string"/>
          <w:rFonts w:ascii="Consolas" w:eastAsiaTheme="majorEastAsia" w:hAnsi="Consolas"/>
          <w:color w:val="A31515"/>
          <w:sz w:val="21"/>
          <w:szCs w:val="21"/>
          <w:shd w:val="clear" w:color="auto" w:fill="F2F2F2"/>
        </w:rPr>
      </w:pPr>
      <w:proofErr w:type="spellStart"/>
      <w:r>
        <w:rPr>
          <w:rFonts w:ascii="Consolas" w:hAnsi="Consolas"/>
          <w:color w:val="161616"/>
          <w:sz w:val="21"/>
          <w:szCs w:val="21"/>
          <w:shd w:val="clear" w:color="auto" w:fill="F2F2F2"/>
        </w:rPr>
        <w:t>kubectl</w:t>
      </w:r>
      <w:proofErr w:type="spellEnd"/>
      <w:r>
        <w:rPr>
          <w:rFonts w:ascii="Consolas" w:hAnsi="Consolas"/>
          <w:color w:val="161616"/>
          <w:sz w:val="21"/>
          <w:szCs w:val="21"/>
          <w:shd w:val="clear" w:color="auto" w:fill="F2F2F2"/>
        </w:rPr>
        <w:t xml:space="preserve"> describe nodes | grep -e </w:t>
      </w:r>
      <w:r>
        <w:rPr>
          <w:rStyle w:val="hljs-string"/>
          <w:rFonts w:ascii="Consolas" w:eastAsiaTheme="majorEastAsia" w:hAnsi="Consolas"/>
          <w:color w:val="A31515"/>
          <w:sz w:val="21"/>
          <w:szCs w:val="21"/>
          <w:shd w:val="clear" w:color="auto" w:fill="F2F2F2"/>
        </w:rPr>
        <w:t>"Name:"</w:t>
      </w:r>
      <w:r>
        <w:rPr>
          <w:rFonts w:ascii="Consolas" w:hAnsi="Consolas"/>
          <w:color w:val="161616"/>
          <w:sz w:val="21"/>
          <w:szCs w:val="21"/>
          <w:shd w:val="clear" w:color="auto" w:fill="F2F2F2"/>
        </w:rPr>
        <w:t xml:space="preserve"> -e </w:t>
      </w:r>
      <w:r>
        <w:rPr>
          <w:rStyle w:val="hljs-string"/>
          <w:rFonts w:ascii="Consolas" w:eastAsiaTheme="majorEastAsia" w:hAnsi="Consolas"/>
          <w:color w:val="A31515"/>
          <w:sz w:val="21"/>
          <w:szCs w:val="21"/>
          <w:shd w:val="clear" w:color="auto" w:fill="F2F2F2"/>
        </w:rPr>
        <w:t>"topology.kubernetes.io/zone"</w:t>
      </w:r>
    </w:p>
    <w:p w14:paraId="5C1750E7" w14:textId="77777777" w:rsidR="009D0167" w:rsidRDefault="009D0167" w:rsidP="00372BB7">
      <w:pPr>
        <w:rPr>
          <w:rStyle w:val="hljs-string"/>
          <w:rFonts w:ascii="Consolas" w:eastAsiaTheme="majorEastAsia" w:hAnsi="Consolas"/>
          <w:color w:val="A31515"/>
          <w:sz w:val="21"/>
          <w:szCs w:val="21"/>
          <w:shd w:val="clear" w:color="auto" w:fill="F2F2F2"/>
        </w:rPr>
      </w:pPr>
    </w:p>
    <w:p w14:paraId="3D69D863" w14:textId="3322D1DA" w:rsidR="009D0167" w:rsidRDefault="009D0167" w:rsidP="00372BB7">
      <w:pPr>
        <w:rPr>
          <w:rFonts w:ascii="Consolas" w:hAnsi="Consolas"/>
          <w:color w:val="161616"/>
          <w:sz w:val="21"/>
          <w:szCs w:val="21"/>
          <w:shd w:val="clear" w:color="auto" w:fill="F2F2F2"/>
        </w:rPr>
      </w:pPr>
      <w:r w:rsidRPr="009D0167">
        <w:rPr>
          <w:rFonts w:ascii="Consolas" w:hAnsi="Consolas"/>
          <w:color w:val="161616"/>
          <w:sz w:val="21"/>
          <w:szCs w:val="21"/>
          <w:shd w:val="clear" w:color="auto" w:fill="F2F2F2"/>
        </w:rPr>
        <w:drawing>
          <wp:inline distT="0" distB="0" distL="0" distR="0" wp14:anchorId="59D96213" wp14:editId="0394507E">
            <wp:extent cx="5494496" cy="1524132"/>
            <wp:effectExtent l="0" t="0" r="0" b="0"/>
            <wp:docPr id="2093896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96831" name=""/>
                    <pic:cNvPicPr/>
                  </pic:nvPicPr>
                  <pic:blipFill>
                    <a:blip r:embed="rId18"/>
                    <a:stretch>
                      <a:fillRect/>
                    </a:stretch>
                  </pic:blipFill>
                  <pic:spPr>
                    <a:xfrm>
                      <a:off x="0" y="0"/>
                      <a:ext cx="5494496" cy="1524132"/>
                    </a:xfrm>
                    <a:prstGeom prst="rect">
                      <a:avLst/>
                    </a:prstGeom>
                  </pic:spPr>
                </pic:pic>
              </a:graphicData>
            </a:graphic>
          </wp:inline>
        </w:drawing>
      </w:r>
    </w:p>
    <w:p w14:paraId="08B5F637" w14:textId="77777777" w:rsidR="009D0167" w:rsidRDefault="009D0167" w:rsidP="00372BB7">
      <w:pPr>
        <w:rPr>
          <w:rFonts w:ascii="Consolas" w:hAnsi="Consolas"/>
          <w:color w:val="161616"/>
          <w:sz w:val="21"/>
          <w:szCs w:val="21"/>
          <w:shd w:val="clear" w:color="auto" w:fill="F2F2F2"/>
        </w:rPr>
      </w:pPr>
    </w:p>
    <w:p w14:paraId="480FA9BE" w14:textId="3EEA7D3E" w:rsidR="009D0167" w:rsidRDefault="0005658E" w:rsidP="00372BB7">
      <w:pPr>
        <w:rPr>
          <w:rStyle w:val="hljs-string"/>
          <w:rFonts w:ascii="Consolas" w:eastAsiaTheme="majorEastAsia" w:hAnsi="Consolas"/>
          <w:color w:val="A31515"/>
          <w:sz w:val="21"/>
          <w:szCs w:val="21"/>
          <w:shd w:val="clear" w:color="auto" w:fill="F2F2F2"/>
        </w:rPr>
      </w:pPr>
      <w:proofErr w:type="spellStart"/>
      <w:r>
        <w:rPr>
          <w:rFonts w:ascii="Consolas" w:hAnsi="Consolas"/>
          <w:color w:val="161616"/>
          <w:sz w:val="21"/>
          <w:szCs w:val="21"/>
          <w:shd w:val="clear" w:color="auto" w:fill="F2F2F2"/>
        </w:rPr>
        <w:t>kubectl</w:t>
      </w:r>
      <w:proofErr w:type="spellEnd"/>
      <w:r>
        <w:rPr>
          <w:rFonts w:ascii="Consolas" w:hAnsi="Consolas"/>
          <w:color w:val="161616"/>
          <w:sz w:val="21"/>
          <w:szCs w:val="21"/>
          <w:shd w:val="clear" w:color="auto" w:fill="F2F2F2"/>
        </w:rPr>
        <w:t xml:space="preserve"> get nodes -o custom-columns=NAME:</w:t>
      </w:r>
      <w:r>
        <w:rPr>
          <w:rStyle w:val="hljs-string"/>
          <w:rFonts w:ascii="Consolas" w:eastAsiaTheme="majorEastAsia" w:hAnsi="Consolas"/>
          <w:color w:val="A31515"/>
          <w:sz w:val="21"/>
          <w:szCs w:val="21"/>
          <w:shd w:val="clear" w:color="auto" w:fill="F2F2F2"/>
        </w:rPr>
        <w:t>'</w:t>
      </w:r>
      <w:proofErr w:type="gramStart"/>
      <w:r>
        <w:rPr>
          <w:rStyle w:val="hljs-string"/>
          <w:rFonts w:ascii="Consolas" w:eastAsiaTheme="majorEastAsia" w:hAnsi="Consolas"/>
          <w:color w:val="A31515"/>
          <w:sz w:val="21"/>
          <w:szCs w:val="21"/>
          <w:shd w:val="clear" w:color="auto" w:fill="F2F2F2"/>
        </w:rPr>
        <w:t>{.metadata.name</w:t>
      </w:r>
      <w:proofErr w:type="gramEnd"/>
      <w:r>
        <w:rPr>
          <w:rStyle w:val="hljs-string"/>
          <w:rFonts w:ascii="Consolas" w:eastAsiaTheme="majorEastAsia" w:hAnsi="Consolas"/>
          <w:color w:val="A31515"/>
          <w:sz w:val="21"/>
          <w:szCs w:val="21"/>
          <w:shd w:val="clear" w:color="auto" w:fill="F2F2F2"/>
        </w:rPr>
        <w:t>}'</w:t>
      </w:r>
      <w:r>
        <w:rPr>
          <w:rFonts w:ascii="Consolas" w:hAnsi="Consolas"/>
          <w:color w:val="161616"/>
          <w:sz w:val="21"/>
          <w:szCs w:val="21"/>
          <w:shd w:val="clear" w:color="auto" w:fill="F2F2F2"/>
        </w:rPr>
        <w:t>,REGION:</w:t>
      </w:r>
      <w:r>
        <w:rPr>
          <w:rStyle w:val="hljs-string"/>
          <w:rFonts w:ascii="Consolas" w:eastAsiaTheme="majorEastAsia" w:hAnsi="Consolas"/>
          <w:color w:val="A31515"/>
          <w:sz w:val="21"/>
          <w:szCs w:val="21"/>
          <w:shd w:val="clear" w:color="auto" w:fill="F2F2F2"/>
        </w:rPr>
        <w:t>'{.metadata.labels.topology\.kubernetes\.io/region}'</w:t>
      </w:r>
      <w:r>
        <w:rPr>
          <w:rFonts w:ascii="Consolas" w:hAnsi="Consolas"/>
          <w:color w:val="161616"/>
          <w:sz w:val="21"/>
          <w:szCs w:val="21"/>
          <w:shd w:val="clear" w:color="auto" w:fill="F2F2F2"/>
        </w:rPr>
        <w:t>,ZONE:</w:t>
      </w:r>
      <w:r>
        <w:rPr>
          <w:rStyle w:val="hljs-string"/>
          <w:rFonts w:ascii="Consolas" w:eastAsiaTheme="majorEastAsia" w:hAnsi="Consolas"/>
          <w:color w:val="A31515"/>
          <w:sz w:val="21"/>
          <w:szCs w:val="21"/>
          <w:shd w:val="clear" w:color="auto" w:fill="F2F2F2"/>
        </w:rPr>
        <w:t>'{metadata.labels.topology\.kubernetes\.io/zone}'</w:t>
      </w:r>
    </w:p>
    <w:p w14:paraId="43210CF4" w14:textId="77777777" w:rsidR="0005658E" w:rsidRDefault="0005658E" w:rsidP="00372BB7">
      <w:pPr>
        <w:rPr>
          <w:rStyle w:val="hljs-string"/>
          <w:rFonts w:ascii="Consolas" w:eastAsiaTheme="majorEastAsia" w:hAnsi="Consolas"/>
          <w:color w:val="A31515"/>
          <w:sz w:val="21"/>
          <w:szCs w:val="21"/>
          <w:shd w:val="clear" w:color="auto" w:fill="F2F2F2"/>
        </w:rPr>
      </w:pPr>
    </w:p>
    <w:p w14:paraId="5FA3199B" w14:textId="52CD9D27" w:rsidR="0005658E" w:rsidRDefault="0005658E" w:rsidP="00372BB7">
      <w:pPr>
        <w:rPr>
          <w:rFonts w:ascii="Consolas" w:hAnsi="Consolas"/>
          <w:color w:val="161616"/>
          <w:sz w:val="21"/>
          <w:szCs w:val="21"/>
          <w:shd w:val="clear" w:color="auto" w:fill="F2F2F2"/>
        </w:rPr>
      </w:pPr>
      <w:r w:rsidRPr="0005658E">
        <w:rPr>
          <w:rFonts w:ascii="Consolas" w:hAnsi="Consolas"/>
          <w:color w:val="161616"/>
          <w:sz w:val="21"/>
          <w:szCs w:val="21"/>
          <w:shd w:val="clear" w:color="auto" w:fill="F2F2F2"/>
        </w:rPr>
        <w:drawing>
          <wp:inline distT="0" distB="0" distL="0" distR="0" wp14:anchorId="3512D528" wp14:editId="1862651D">
            <wp:extent cx="6197600" cy="915035"/>
            <wp:effectExtent l="0" t="0" r="0" b="0"/>
            <wp:docPr id="6930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0027" name=""/>
                    <pic:cNvPicPr/>
                  </pic:nvPicPr>
                  <pic:blipFill>
                    <a:blip r:embed="rId19"/>
                    <a:stretch>
                      <a:fillRect/>
                    </a:stretch>
                  </pic:blipFill>
                  <pic:spPr>
                    <a:xfrm>
                      <a:off x="0" y="0"/>
                      <a:ext cx="6197600" cy="915035"/>
                    </a:xfrm>
                    <a:prstGeom prst="rect">
                      <a:avLst/>
                    </a:prstGeom>
                  </pic:spPr>
                </pic:pic>
              </a:graphicData>
            </a:graphic>
          </wp:inline>
        </w:drawing>
      </w:r>
    </w:p>
    <w:p w14:paraId="236FC297" w14:textId="77777777" w:rsidR="009D0167" w:rsidRDefault="009D0167" w:rsidP="00372BB7">
      <w:pPr>
        <w:rPr>
          <w:rFonts w:ascii="Consolas" w:hAnsi="Consolas"/>
          <w:color w:val="161616"/>
          <w:sz w:val="21"/>
          <w:szCs w:val="21"/>
          <w:shd w:val="clear" w:color="auto" w:fill="F2F2F2"/>
        </w:rPr>
      </w:pPr>
    </w:p>
    <w:p w14:paraId="49745823" w14:textId="77777777" w:rsidR="009D0167" w:rsidRDefault="009D0167" w:rsidP="00372BB7">
      <w:pPr>
        <w:rPr>
          <w:rFonts w:ascii="Consolas" w:hAnsi="Consolas"/>
          <w:color w:val="161616"/>
          <w:sz w:val="21"/>
          <w:szCs w:val="21"/>
          <w:shd w:val="clear" w:color="auto" w:fill="F2F2F2"/>
        </w:rPr>
      </w:pPr>
    </w:p>
    <w:p w14:paraId="03DF9E2E" w14:textId="77777777" w:rsidR="005917D8" w:rsidRDefault="005917D8" w:rsidP="00372BB7">
      <w:pPr>
        <w:rPr>
          <w:rFonts w:ascii="Consolas" w:hAnsi="Consolas"/>
          <w:color w:val="161616"/>
          <w:sz w:val="21"/>
          <w:szCs w:val="21"/>
          <w:shd w:val="clear" w:color="auto" w:fill="F2F2F2"/>
        </w:rPr>
      </w:pPr>
    </w:p>
    <w:p w14:paraId="50D3FC5E" w14:textId="77777777" w:rsidR="0005658E" w:rsidRPr="0005658E" w:rsidRDefault="0005658E" w:rsidP="0005658E">
      <w:pPr>
        <w:pStyle w:val="Heading1"/>
        <w:spacing w:after="0"/>
        <w:rPr>
          <w:rFonts w:asciiTheme="minorHAnsi" w:eastAsia="Arial" w:hAnsiTheme="minorHAnsi" w:cstheme="minorHAnsi"/>
          <w:color w:val="E36C0A" w:themeColor="accent6" w:themeShade="BF"/>
        </w:rPr>
      </w:pPr>
      <w:bookmarkStart w:id="4" w:name="_Toc159344976"/>
      <w:r w:rsidRPr="0005658E">
        <w:rPr>
          <w:rFonts w:asciiTheme="minorHAnsi" w:eastAsia="Arial" w:hAnsiTheme="minorHAnsi" w:cstheme="minorHAnsi"/>
          <w:color w:val="E36C0A" w:themeColor="accent6" w:themeShade="BF"/>
        </w:rPr>
        <w:t>Verify pod distribution across zones</w:t>
      </w:r>
      <w:bookmarkEnd w:id="4"/>
    </w:p>
    <w:p w14:paraId="5E2F06C8" w14:textId="59CAEB0A" w:rsidR="005917D8" w:rsidRDefault="0005658E" w:rsidP="00372BB7">
      <w:pPr>
        <w:rPr>
          <w:rFonts w:ascii="Segoe UI" w:hAnsi="Segoe UI" w:cs="Segoe UI"/>
          <w:color w:val="161616"/>
          <w:shd w:val="clear" w:color="auto" w:fill="FFFFFF"/>
        </w:rPr>
      </w:pPr>
      <w:r>
        <w:rPr>
          <w:rFonts w:ascii="Segoe UI" w:hAnsi="Segoe UI" w:cs="Segoe UI"/>
          <w:color w:val="161616"/>
          <w:shd w:val="clear" w:color="auto" w:fill="FFFFFF"/>
        </w:rPr>
        <w:t>Kubernetes uses the </w:t>
      </w:r>
      <w:r w:rsidRPr="0005658E">
        <w:rPr>
          <w:rStyle w:val="HTMLCode"/>
          <w:rFonts w:ascii="Consolas" w:eastAsiaTheme="majorEastAsia" w:hAnsi="Consolas"/>
          <w:b/>
          <w:bCs/>
          <w:color w:val="161616"/>
        </w:rPr>
        <w:t>topology.kubernetes.io/zone</w:t>
      </w:r>
      <w:r>
        <w:rPr>
          <w:rFonts w:ascii="Segoe UI" w:hAnsi="Segoe UI" w:cs="Segoe UI"/>
          <w:color w:val="161616"/>
          <w:shd w:val="clear" w:color="auto" w:fill="FFFFFF"/>
        </w:rPr>
        <w:t> </w:t>
      </w:r>
      <w:r w:rsidRPr="0005658E">
        <w:rPr>
          <w:rFonts w:ascii="Segoe UI" w:hAnsi="Segoe UI" w:cs="Segoe UI"/>
          <w:color w:val="FF0000"/>
          <w:shd w:val="clear" w:color="auto" w:fill="FFFFFF"/>
        </w:rPr>
        <w:t xml:space="preserve">label </w:t>
      </w:r>
      <w:r>
        <w:rPr>
          <w:rFonts w:ascii="Segoe UI" w:hAnsi="Segoe UI" w:cs="Segoe UI"/>
          <w:color w:val="161616"/>
          <w:shd w:val="clear" w:color="auto" w:fill="FFFFFF"/>
        </w:rPr>
        <w:t>to automatically distribute pods in a replication controller or service across the different zones available. To test the label and scale your cluster from 3 to 5 nodes, run the following command to verify the pod correctly spreads:</w:t>
      </w:r>
    </w:p>
    <w:p w14:paraId="56AB8817" w14:textId="77777777" w:rsidR="0005658E" w:rsidRDefault="0005658E" w:rsidP="00372BB7">
      <w:pPr>
        <w:rPr>
          <w:rFonts w:ascii="Segoe UI" w:hAnsi="Segoe UI" w:cs="Segoe UI"/>
          <w:color w:val="161616"/>
          <w:shd w:val="clear" w:color="auto" w:fill="FFFFFF"/>
        </w:rPr>
      </w:pPr>
    </w:p>
    <w:p w14:paraId="130B1432" w14:textId="77777777" w:rsidR="0005658E" w:rsidRPr="0005658E" w:rsidRDefault="0005658E" w:rsidP="0005658E">
      <w:pPr>
        <w:rPr>
          <w:rFonts w:ascii="Consolas" w:hAnsi="Consolas"/>
          <w:color w:val="161616"/>
          <w:sz w:val="21"/>
          <w:szCs w:val="21"/>
          <w:shd w:val="clear" w:color="auto" w:fill="F2F2F2"/>
        </w:rPr>
      </w:pPr>
      <w:proofErr w:type="spellStart"/>
      <w:r w:rsidRPr="0005658E">
        <w:rPr>
          <w:rFonts w:ascii="Consolas" w:hAnsi="Consolas"/>
          <w:color w:val="0101FD"/>
          <w:sz w:val="21"/>
          <w:szCs w:val="21"/>
          <w:shd w:val="clear" w:color="auto" w:fill="F2F2F2"/>
        </w:rPr>
        <w:t>az</w:t>
      </w:r>
      <w:proofErr w:type="spellEnd"/>
      <w:r w:rsidRPr="0005658E">
        <w:rPr>
          <w:rFonts w:ascii="Consolas" w:hAnsi="Consolas"/>
          <w:color w:val="0101FD"/>
          <w:sz w:val="21"/>
          <w:szCs w:val="21"/>
          <w:shd w:val="clear" w:color="auto" w:fill="F2F2F2"/>
        </w:rPr>
        <w:t xml:space="preserve"> </w:t>
      </w:r>
      <w:proofErr w:type="spellStart"/>
      <w:r w:rsidRPr="0005658E">
        <w:rPr>
          <w:rFonts w:ascii="Consolas" w:hAnsi="Consolas"/>
          <w:color w:val="0101FD"/>
          <w:sz w:val="21"/>
          <w:szCs w:val="21"/>
          <w:shd w:val="clear" w:color="auto" w:fill="F2F2F2"/>
        </w:rPr>
        <w:t>aks</w:t>
      </w:r>
      <w:proofErr w:type="spellEnd"/>
      <w:r w:rsidRPr="0005658E">
        <w:rPr>
          <w:rFonts w:ascii="Consolas" w:hAnsi="Consolas"/>
          <w:color w:val="0101FD"/>
          <w:sz w:val="21"/>
          <w:szCs w:val="21"/>
          <w:shd w:val="clear" w:color="auto" w:fill="F2F2F2"/>
        </w:rPr>
        <w:t xml:space="preserve"> scale </w:t>
      </w:r>
      <w:r w:rsidRPr="0005658E">
        <w:rPr>
          <w:rFonts w:ascii="Consolas" w:hAnsi="Consolas"/>
          <w:color w:val="161616"/>
          <w:sz w:val="21"/>
          <w:szCs w:val="21"/>
          <w:shd w:val="clear" w:color="auto" w:fill="F2F2F2"/>
        </w:rPr>
        <w:t>\</w:t>
      </w:r>
    </w:p>
    <w:p w14:paraId="2B127857" w14:textId="48534A17" w:rsidR="0005658E" w:rsidRPr="0005658E" w:rsidRDefault="0005658E" w:rsidP="0005658E">
      <w:pPr>
        <w:rPr>
          <w:rFonts w:ascii="Consolas" w:hAnsi="Consolas"/>
          <w:color w:val="161616"/>
          <w:sz w:val="21"/>
          <w:szCs w:val="21"/>
          <w:shd w:val="clear" w:color="auto" w:fill="F2F2F2"/>
        </w:rPr>
      </w:pPr>
      <w:r w:rsidRPr="0005658E">
        <w:rPr>
          <w:rFonts w:ascii="Consolas" w:hAnsi="Consolas"/>
          <w:color w:val="161616"/>
          <w:sz w:val="21"/>
          <w:szCs w:val="21"/>
          <w:shd w:val="clear" w:color="auto" w:fill="F2F2F2"/>
        </w:rPr>
        <w:t xml:space="preserve">    </w:t>
      </w:r>
      <w:r w:rsidRPr="0005658E">
        <w:rPr>
          <w:rFonts w:ascii="Consolas" w:hAnsi="Consolas"/>
          <w:color w:val="006881"/>
          <w:sz w:val="21"/>
          <w:szCs w:val="21"/>
          <w:shd w:val="clear" w:color="auto" w:fill="F2F2F2"/>
        </w:rPr>
        <w:t>--resource-group</w:t>
      </w:r>
      <w:r w:rsidRPr="0005658E">
        <w:rPr>
          <w:rFonts w:ascii="Consolas" w:hAnsi="Consolas"/>
          <w:color w:val="161616"/>
          <w:sz w:val="21"/>
          <w:szCs w:val="21"/>
          <w:shd w:val="clear" w:color="auto" w:fill="F2F2F2"/>
        </w:rPr>
        <w:t xml:space="preserve"> </w:t>
      </w:r>
      <w:r>
        <w:rPr>
          <w:rFonts w:ascii="Consolas" w:hAnsi="Consolas"/>
          <w:color w:val="161616"/>
          <w:sz w:val="21"/>
          <w:szCs w:val="21"/>
          <w:shd w:val="clear" w:color="auto" w:fill="F2F2F2"/>
        </w:rPr>
        <w:t>az800</w:t>
      </w:r>
      <w:r w:rsidRPr="0005658E">
        <w:rPr>
          <w:rFonts w:ascii="Consolas" w:hAnsi="Consolas"/>
          <w:color w:val="161616"/>
          <w:sz w:val="21"/>
          <w:szCs w:val="21"/>
          <w:shd w:val="clear" w:color="auto" w:fill="F2F2F2"/>
        </w:rPr>
        <w:t xml:space="preserve"> \</w:t>
      </w:r>
    </w:p>
    <w:p w14:paraId="7E9F6197" w14:textId="30CC0130" w:rsidR="0005658E" w:rsidRPr="0005658E" w:rsidRDefault="0005658E" w:rsidP="0005658E">
      <w:pPr>
        <w:rPr>
          <w:rFonts w:ascii="Consolas" w:hAnsi="Consolas"/>
          <w:color w:val="161616"/>
          <w:sz w:val="21"/>
          <w:szCs w:val="21"/>
          <w:shd w:val="clear" w:color="auto" w:fill="F2F2F2"/>
        </w:rPr>
      </w:pPr>
      <w:r w:rsidRPr="0005658E">
        <w:rPr>
          <w:rFonts w:ascii="Consolas" w:hAnsi="Consolas"/>
          <w:color w:val="161616"/>
          <w:sz w:val="21"/>
          <w:szCs w:val="21"/>
          <w:shd w:val="clear" w:color="auto" w:fill="F2F2F2"/>
        </w:rPr>
        <w:t xml:space="preserve">    </w:t>
      </w:r>
      <w:r w:rsidRPr="0005658E">
        <w:rPr>
          <w:rFonts w:ascii="Consolas" w:hAnsi="Consolas"/>
          <w:color w:val="006881"/>
          <w:sz w:val="21"/>
          <w:szCs w:val="21"/>
          <w:shd w:val="clear" w:color="auto" w:fill="F2F2F2"/>
        </w:rPr>
        <w:t>--name</w:t>
      </w:r>
      <w:r w:rsidRPr="0005658E">
        <w:rPr>
          <w:rFonts w:ascii="Consolas" w:hAnsi="Consolas"/>
          <w:color w:val="161616"/>
          <w:sz w:val="21"/>
          <w:szCs w:val="21"/>
          <w:shd w:val="clear" w:color="auto" w:fill="F2F2F2"/>
        </w:rPr>
        <w:t xml:space="preserve"> </w:t>
      </w:r>
      <w:proofErr w:type="spellStart"/>
      <w:r>
        <w:rPr>
          <w:rFonts w:ascii="Consolas" w:hAnsi="Consolas"/>
          <w:color w:val="161616"/>
          <w:sz w:val="21"/>
          <w:szCs w:val="21"/>
          <w:shd w:val="clear" w:color="auto" w:fill="F2F2F2"/>
        </w:rPr>
        <w:t>bipeenclus</w:t>
      </w:r>
      <w:proofErr w:type="spellEnd"/>
      <w:r w:rsidRPr="0005658E">
        <w:rPr>
          <w:rFonts w:ascii="Consolas" w:hAnsi="Consolas"/>
          <w:color w:val="161616"/>
          <w:sz w:val="21"/>
          <w:szCs w:val="21"/>
          <w:shd w:val="clear" w:color="auto" w:fill="F2F2F2"/>
        </w:rPr>
        <w:t xml:space="preserve"> \</w:t>
      </w:r>
    </w:p>
    <w:p w14:paraId="03A2B0BC" w14:textId="436FE2B4" w:rsidR="0005658E" w:rsidRDefault="0005658E" w:rsidP="0005658E">
      <w:pPr>
        <w:rPr>
          <w:rFonts w:ascii="Consolas" w:hAnsi="Consolas"/>
          <w:color w:val="161616"/>
          <w:sz w:val="21"/>
          <w:szCs w:val="21"/>
          <w:shd w:val="clear" w:color="auto" w:fill="F2F2F2"/>
        </w:rPr>
      </w:pPr>
      <w:r w:rsidRPr="0005658E">
        <w:rPr>
          <w:rFonts w:ascii="Consolas" w:hAnsi="Consolas"/>
          <w:color w:val="161616"/>
          <w:sz w:val="21"/>
          <w:szCs w:val="21"/>
          <w:shd w:val="clear" w:color="auto" w:fill="F2F2F2"/>
        </w:rPr>
        <w:t xml:space="preserve">    </w:t>
      </w:r>
      <w:r w:rsidRPr="0005658E">
        <w:rPr>
          <w:rFonts w:ascii="Consolas" w:hAnsi="Consolas"/>
          <w:color w:val="006881"/>
          <w:sz w:val="21"/>
          <w:szCs w:val="21"/>
          <w:shd w:val="clear" w:color="auto" w:fill="F2F2F2"/>
        </w:rPr>
        <w:t>--node-count</w:t>
      </w:r>
      <w:r w:rsidRPr="0005658E">
        <w:rPr>
          <w:rFonts w:ascii="Consolas" w:hAnsi="Consolas"/>
          <w:color w:val="161616"/>
          <w:sz w:val="21"/>
          <w:szCs w:val="21"/>
          <w:shd w:val="clear" w:color="auto" w:fill="F2F2F2"/>
        </w:rPr>
        <w:t xml:space="preserve"> 5</w:t>
      </w:r>
    </w:p>
    <w:p w14:paraId="292F559F" w14:textId="77777777" w:rsidR="0005658E" w:rsidRDefault="0005658E" w:rsidP="0005658E">
      <w:pPr>
        <w:rPr>
          <w:rFonts w:ascii="Consolas" w:hAnsi="Consolas"/>
          <w:color w:val="161616"/>
          <w:sz w:val="21"/>
          <w:szCs w:val="21"/>
          <w:shd w:val="clear" w:color="auto" w:fill="F2F2F2"/>
        </w:rPr>
      </w:pPr>
    </w:p>
    <w:p w14:paraId="1A325116" w14:textId="77777777" w:rsidR="0005658E" w:rsidRDefault="0005658E" w:rsidP="0005658E">
      <w:pPr>
        <w:rPr>
          <w:rFonts w:ascii="Consolas" w:hAnsi="Consolas"/>
          <w:color w:val="161616"/>
          <w:sz w:val="21"/>
          <w:szCs w:val="21"/>
          <w:shd w:val="clear" w:color="auto" w:fill="F2F2F2"/>
        </w:rPr>
      </w:pPr>
    </w:p>
    <w:p w14:paraId="7ACE52F2" w14:textId="20036E0D" w:rsidR="0005658E" w:rsidRDefault="0005658E" w:rsidP="0005658E">
      <w:pPr>
        <w:rPr>
          <w:rFonts w:ascii="Consolas" w:hAnsi="Consolas"/>
          <w:color w:val="161616"/>
          <w:sz w:val="21"/>
          <w:szCs w:val="21"/>
          <w:shd w:val="clear" w:color="auto" w:fill="F2F2F2"/>
        </w:rPr>
      </w:pPr>
      <w:r w:rsidRPr="0005658E">
        <w:rPr>
          <w:rFonts w:ascii="Consolas" w:hAnsi="Consolas"/>
          <w:color w:val="161616"/>
          <w:sz w:val="21"/>
          <w:szCs w:val="21"/>
          <w:shd w:val="clear" w:color="auto" w:fill="F2F2F2"/>
        </w:rPr>
        <w:lastRenderedPageBreak/>
        <w:drawing>
          <wp:inline distT="0" distB="0" distL="0" distR="0" wp14:anchorId="3EA1A364" wp14:editId="2C4E1CC2">
            <wp:extent cx="6197600" cy="5590540"/>
            <wp:effectExtent l="0" t="0" r="0" b="0"/>
            <wp:docPr id="719274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74135" name=""/>
                    <pic:cNvPicPr/>
                  </pic:nvPicPr>
                  <pic:blipFill>
                    <a:blip r:embed="rId20"/>
                    <a:stretch>
                      <a:fillRect/>
                    </a:stretch>
                  </pic:blipFill>
                  <pic:spPr>
                    <a:xfrm>
                      <a:off x="0" y="0"/>
                      <a:ext cx="6197600" cy="5590540"/>
                    </a:xfrm>
                    <a:prstGeom prst="rect">
                      <a:avLst/>
                    </a:prstGeom>
                  </pic:spPr>
                </pic:pic>
              </a:graphicData>
            </a:graphic>
          </wp:inline>
        </w:drawing>
      </w:r>
    </w:p>
    <w:p w14:paraId="37D9AF2E" w14:textId="77777777" w:rsidR="0005658E" w:rsidRDefault="0005658E" w:rsidP="0005658E">
      <w:pPr>
        <w:rPr>
          <w:rFonts w:ascii="Consolas" w:hAnsi="Consolas"/>
          <w:color w:val="161616"/>
          <w:sz w:val="21"/>
          <w:szCs w:val="21"/>
          <w:shd w:val="clear" w:color="auto" w:fill="F2F2F2"/>
        </w:rPr>
      </w:pPr>
    </w:p>
    <w:p w14:paraId="53FDBB55" w14:textId="357BE0ED" w:rsidR="0005658E" w:rsidRDefault="0005658E" w:rsidP="0005658E">
      <w:pPr>
        <w:rPr>
          <w:rFonts w:ascii="Consolas" w:hAnsi="Consolas"/>
          <w:color w:val="161616"/>
          <w:shd w:val="clear" w:color="auto" w:fill="E6E6E6"/>
        </w:rPr>
      </w:pPr>
      <w:proofErr w:type="spellStart"/>
      <w:r>
        <w:rPr>
          <w:rFonts w:ascii="Consolas" w:hAnsi="Consolas"/>
          <w:color w:val="161616"/>
          <w:shd w:val="clear" w:color="auto" w:fill="E6E6E6"/>
        </w:rPr>
        <w:t>kubectl</w:t>
      </w:r>
      <w:proofErr w:type="spellEnd"/>
      <w:r>
        <w:rPr>
          <w:rFonts w:ascii="Consolas" w:hAnsi="Consolas"/>
          <w:color w:val="161616"/>
          <w:shd w:val="clear" w:color="auto" w:fill="E6E6E6"/>
        </w:rPr>
        <w:t xml:space="preserve"> describe nodes | grep -e "Name:" -e "topology.kubernetes.io/zone"</w:t>
      </w:r>
    </w:p>
    <w:p w14:paraId="4B0A3517" w14:textId="77777777" w:rsidR="0005658E" w:rsidRDefault="0005658E" w:rsidP="0005658E">
      <w:pPr>
        <w:rPr>
          <w:rFonts w:ascii="Consolas" w:hAnsi="Consolas"/>
          <w:color w:val="161616"/>
          <w:shd w:val="clear" w:color="auto" w:fill="E6E6E6"/>
        </w:rPr>
      </w:pPr>
    </w:p>
    <w:p w14:paraId="5ABA2558" w14:textId="0B36FD6A" w:rsidR="0005658E" w:rsidRDefault="0005658E" w:rsidP="0005658E">
      <w:pPr>
        <w:rPr>
          <w:rStyle w:val="hljs-string"/>
          <w:rFonts w:ascii="Consolas" w:eastAsiaTheme="majorEastAsia" w:hAnsi="Consolas"/>
          <w:color w:val="A31515"/>
          <w:sz w:val="21"/>
          <w:szCs w:val="21"/>
          <w:shd w:val="clear" w:color="auto" w:fill="F2F2F2"/>
        </w:rPr>
      </w:pPr>
      <w:r w:rsidRPr="0005658E">
        <w:rPr>
          <w:rStyle w:val="hljs-string"/>
          <w:rFonts w:ascii="Consolas" w:eastAsiaTheme="majorEastAsia" w:hAnsi="Consolas"/>
          <w:color w:val="A31515"/>
          <w:sz w:val="21"/>
          <w:szCs w:val="21"/>
          <w:shd w:val="clear" w:color="auto" w:fill="F2F2F2"/>
        </w:rPr>
        <w:drawing>
          <wp:inline distT="0" distB="0" distL="0" distR="0" wp14:anchorId="57A486ED" wp14:editId="5DD90D82">
            <wp:extent cx="5845047" cy="1920406"/>
            <wp:effectExtent l="0" t="0" r="3810" b="3810"/>
            <wp:docPr id="41147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7529" name=""/>
                    <pic:cNvPicPr/>
                  </pic:nvPicPr>
                  <pic:blipFill>
                    <a:blip r:embed="rId21"/>
                    <a:stretch>
                      <a:fillRect/>
                    </a:stretch>
                  </pic:blipFill>
                  <pic:spPr>
                    <a:xfrm>
                      <a:off x="0" y="0"/>
                      <a:ext cx="5845047" cy="1920406"/>
                    </a:xfrm>
                    <a:prstGeom prst="rect">
                      <a:avLst/>
                    </a:prstGeom>
                  </pic:spPr>
                </pic:pic>
              </a:graphicData>
            </a:graphic>
          </wp:inline>
        </w:drawing>
      </w:r>
    </w:p>
    <w:p w14:paraId="66E5CC03" w14:textId="77777777" w:rsidR="0005658E" w:rsidRDefault="0005658E" w:rsidP="0005658E">
      <w:pPr>
        <w:rPr>
          <w:rStyle w:val="hljs-string"/>
          <w:rFonts w:ascii="Consolas" w:eastAsiaTheme="majorEastAsia" w:hAnsi="Consolas"/>
          <w:color w:val="A31515"/>
          <w:sz w:val="21"/>
          <w:szCs w:val="21"/>
          <w:shd w:val="clear" w:color="auto" w:fill="F2F2F2"/>
        </w:rPr>
      </w:pPr>
    </w:p>
    <w:p w14:paraId="138C0821" w14:textId="2A05A57C" w:rsidR="0005658E" w:rsidRDefault="0005658E" w:rsidP="0005658E">
      <w:pPr>
        <w:rPr>
          <w:rFonts w:ascii="Segoe UI" w:hAnsi="Segoe UI" w:cs="Segoe UI"/>
          <w:color w:val="161616"/>
          <w:shd w:val="clear" w:color="auto" w:fill="FFFFFF"/>
        </w:rPr>
      </w:pPr>
      <w:r>
        <w:rPr>
          <w:rFonts w:ascii="Segoe UI" w:hAnsi="Segoe UI" w:cs="Segoe UI"/>
          <w:color w:val="161616"/>
          <w:shd w:val="clear" w:color="auto" w:fill="FFFFFF"/>
        </w:rPr>
        <w:t>You now have two more nodes in zones 1 and 2. You can deploy an application consisting of three replicas. The following example uses NGINX:</w:t>
      </w:r>
    </w:p>
    <w:p w14:paraId="15EF4DB7" w14:textId="77777777" w:rsidR="0005658E" w:rsidRDefault="0005658E" w:rsidP="0005658E">
      <w:pPr>
        <w:rPr>
          <w:rStyle w:val="hljs-string"/>
          <w:rFonts w:ascii="Consolas" w:eastAsiaTheme="majorEastAsia" w:hAnsi="Consolas"/>
          <w:color w:val="A31515"/>
          <w:sz w:val="21"/>
          <w:szCs w:val="21"/>
          <w:shd w:val="clear" w:color="auto" w:fill="F2F2F2"/>
        </w:rPr>
      </w:pPr>
    </w:p>
    <w:p w14:paraId="54D3A740" w14:textId="77777777" w:rsidR="0005658E" w:rsidRDefault="0005658E" w:rsidP="0005658E">
      <w:pPr>
        <w:shd w:val="clear" w:color="auto" w:fill="FFFFFF"/>
        <w:autoSpaceDE w:val="0"/>
        <w:autoSpaceDN w:val="0"/>
        <w:adjustRightInd w:val="0"/>
        <w:rPr>
          <w:rFonts w:ascii="Lucida Console" w:hAnsi="Lucida Console" w:cs="Lucida Console"/>
          <w:color w:val="8A2BE2"/>
          <w:sz w:val="18"/>
          <w:szCs w:val="18"/>
        </w:rPr>
      </w:pP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create</w:t>
      </w:r>
      <w:r>
        <w:rPr>
          <w:rFonts w:ascii="Lucida Console" w:hAnsi="Lucida Console" w:cs="Lucida Console"/>
          <w:sz w:val="18"/>
          <w:szCs w:val="18"/>
        </w:rPr>
        <w:t xml:space="preserve"> </w:t>
      </w:r>
      <w:r>
        <w:rPr>
          <w:rFonts w:ascii="Lucida Console" w:hAnsi="Lucida Console" w:cs="Lucida Console"/>
          <w:color w:val="8A2BE2"/>
          <w:sz w:val="18"/>
          <w:szCs w:val="18"/>
        </w:rPr>
        <w:t>deployment</w:t>
      </w:r>
      <w:r>
        <w:rPr>
          <w:rFonts w:ascii="Lucida Console" w:hAnsi="Lucida Console" w:cs="Lucida Console"/>
          <w:sz w:val="18"/>
          <w:szCs w:val="18"/>
        </w:rPr>
        <w:t xml:space="preserve"> </w:t>
      </w:r>
      <w:r>
        <w:rPr>
          <w:rFonts w:ascii="Lucida Console" w:hAnsi="Lucida Console" w:cs="Lucida Console"/>
          <w:color w:val="8A2BE2"/>
          <w:sz w:val="18"/>
          <w:szCs w:val="18"/>
        </w:rPr>
        <w:t>nginx</w:t>
      </w:r>
      <w:r>
        <w:rPr>
          <w:rFonts w:ascii="Lucida Console" w:hAnsi="Lucida Console" w:cs="Lucida Console"/>
          <w:sz w:val="18"/>
          <w:szCs w:val="18"/>
        </w:rPr>
        <w:t xml:space="preserve"> </w:t>
      </w:r>
      <w:r>
        <w:rPr>
          <w:rFonts w:ascii="Lucida Console" w:hAnsi="Lucida Console" w:cs="Lucida Console"/>
          <w:color w:val="8A2BE2"/>
          <w:sz w:val="18"/>
          <w:szCs w:val="18"/>
        </w:rPr>
        <w:t>--image=mcr.microsoft.com/</w:t>
      </w:r>
      <w:proofErr w:type="spellStart"/>
      <w:r>
        <w:rPr>
          <w:rFonts w:ascii="Lucida Console" w:hAnsi="Lucida Console" w:cs="Lucida Console"/>
          <w:color w:val="8A2BE2"/>
          <w:sz w:val="18"/>
          <w:szCs w:val="18"/>
        </w:rPr>
        <w:t>oss</w:t>
      </w:r>
      <w:proofErr w:type="spellEnd"/>
      <w:r>
        <w:rPr>
          <w:rFonts w:ascii="Lucida Console" w:hAnsi="Lucida Console" w:cs="Lucida Console"/>
          <w:color w:val="8A2BE2"/>
          <w:sz w:val="18"/>
          <w:szCs w:val="18"/>
        </w:rPr>
        <w:t>/nginx/nginx:1.15.5-alpine</w:t>
      </w:r>
    </w:p>
    <w:p w14:paraId="200A1AA8" w14:textId="77777777" w:rsidR="0005658E" w:rsidRDefault="0005658E" w:rsidP="0005658E">
      <w:pPr>
        <w:shd w:val="clear" w:color="auto" w:fill="FFFFFF"/>
        <w:autoSpaceDE w:val="0"/>
        <w:autoSpaceDN w:val="0"/>
        <w:adjustRightInd w:val="0"/>
        <w:rPr>
          <w:rFonts w:ascii="Lucida Console" w:hAnsi="Lucida Console" w:cs="Lucida Console"/>
          <w:color w:val="8A2BE2"/>
          <w:sz w:val="18"/>
          <w:szCs w:val="18"/>
        </w:rPr>
      </w:pPr>
    </w:p>
    <w:p w14:paraId="310A7CD0" w14:textId="5828B227" w:rsidR="0005658E" w:rsidRDefault="0005658E" w:rsidP="0005658E">
      <w:pPr>
        <w:shd w:val="clear" w:color="auto" w:fill="FFFFFF"/>
        <w:autoSpaceDE w:val="0"/>
        <w:autoSpaceDN w:val="0"/>
        <w:adjustRightInd w:val="0"/>
        <w:rPr>
          <w:rFonts w:ascii="Lucida Console" w:hAnsi="Lucida Console" w:cs="Lucida Console"/>
          <w:color w:val="8A2BE2"/>
          <w:sz w:val="18"/>
          <w:szCs w:val="18"/>
        </w:rPr>
      </w:pPr>
      <w:r w:rsidRPr="0005658E">
        <w:rPr>
          <w:rFonts w:ascii="Lucida Console" w:hAnsi="Lucida Console" w:cs="Lucida Console"/>
          <w:color w:val="8A2BE2"/>
          <w:sz w:val="18"/>
          <w:szCs w:val="18"/>
        </w:rPr>
        <w:drawing>
          <wp:inline distT="0" distB="0" distL="0" distR="0" wp14:anchorId="2C47764F" wp14:editId="446284D9">
            <wp:extent cx="6197600" cy="632460"/>
            <wp:effectExtent l="0" t="0" r="0" b="0"/>
            <wp:docPr id="1174114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14859" name=""/>
                    <pic:cNvPicPr/>
                  </pic:nvPicPr>
                  <pic:blipFill>
                    <a:blip r:embed="rId22"/>
                    <a:stretch>
                      <a:fillRect/>
                    </a:stretch>
                  </pic:blipFill>
                  <pic:spPr>
                    <a:xfrm>
                      <a:off x="0" y="0"/>
                      <a:ext cx="6197600" cy="632460"/>
                    </a:xfrm>
                    <a:prstGeom prst="rect">
                      <a:avLst/>
                    </a:prstGeom>
                  </pic:spPr>
                </pic:pic>
              </a:graphicData>
            </a:graphic>
          </wp:inline>
        </w:drawing>
      </w:r>
    </w:p>
    <w:p w14:paraId="6A5264F8" w14:textId="77777777" w:rsidR="0005658E" w:rsidRDefault="0005658E" w:rsidP="0005658E">
      <w:pPr>
        <w:shd w:val="clear" w:color="auto" w:fill="FFFFFF"/>
        <w:autoSpaceDE w:val="0"/>
        <w:autoSpaceDN w:val="0"/>
        <w:adjustRightInd w:val="0"/>
        <w:rPr>
          <w:rFonts w:ascii="Lucida Console" w:hAnsi="Lucida Console" w:cs="Lucida Console"/>
          <w:sz w:val="18"/>
          <w:szCs w:val="18"/>
        </w:rPr>
      </w:pPr>
    </w:p>
    <w:p w14:paraId="56C4144C" w14:textId="77777777" w:rsidR="0005658E" w:rsidRDefault="0005658E" w:rsidP="0005658E">
      <w:pPr>
        <w:shd w:val="clear" w:color="auto" w:fill="FFFFFF"/>
        <w:autoSpaceDE w:val="0"/>
        <w:autoSpaceDN w:val="0"/>
        <w:adjustRightInd w:val="0"/>
        <w:rPr>
          <w:rFonts w:ascii="Lucida Console" w:hAnsi="Lucida Console" w:cs="Lucida Console"/>
          <w:color w:val="8A2BE2"/>
          <w:sz w:val="18"/>
          <w:szCs w:val="18"/>
        </w:rPr>
      </w:pPr>
      <w:proofErr w:type="spellStart"/>
      <w:r>
        <w:rPr>
          <w:rFonts w:ascii="Lucida Console" w:hAnsi="Lucida Console" w:cs="Lucida Console"/>
          <w:color w:val="0000FF"/>
          <w:sz w:val="18"/>
          <w:szCs w:val="18"/>
        </w:rPr>
        <w:lastRenderedPageBreak/>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scale</w:t>
      </w:r>
      <w:r>
        <w:rPr>
          <w:rFonts w:ascii="Lucida Console" w:hAnsi="Lucida Console" w:cs="Lucida Console"/>
          <w:sz w:val="18"/>
          <w:szCs w:val="18"/>
        </w:rPr>
        <w:t xml:space="preserve"> </w:t>
      </w:r>
      <w:r>
        <w:rPr>
          <w:rFonts w:ascii="Lucida Console" w:hAnsi="Lucida Console" w:cs="Lucida Console"/>
          <w:color w:val="8A2BE2"/>
          <w:sz w:val="18"/>
          <w:szCs w:val="18"/>
        </w:rPr>
        <w:t>deployment</w:t>
      </w:r>
      <w:r>
        <w:rPr>
          <w:rFonts w:ascii="Lucida Console" w:hAnsi="Lucida Console" w:cs="Lucida Console"/>
          <w:sz w:val="18"/>
          <w:szCs w:val="18"/>
        </w:rPr>
        <w:t xml:space="preserve"> </w:t>
      </w:r>
      <w:r>
        <w:rPr>
          <w:rFonts w:ascii="Lucida Console" w:hAnsi="Lucida Console" w:cs="Lucida Console"/>
          <w:color w:val="8A2BE2"/>
          <w:sz w:val="18"/>
          <w:szCs w:val="18"/>
        </w:rPr>
        <w:t>nginx</w:t>
      </w:r>
      <w:r>
        <w:rPr>
          <w:rFonts w:ascii="Lucida Console" w:hAnsi="Lucida Console" w:cs="Lucida Console"/>
          <w:sz w:val="18"/>
          <w:szCs w:val="18"/>
        </w:rPr>
        <w:t xml:space="preserve"> </w:t>
      </w:r>
      <w:r>
        <w:rPr>
          <w:rFonts w:ascii="Lucida Console" w:hAnsi="Lucida Console" w:cs="Lucida Console"/>
          <w:color w:val="8A2BE2"/>
          <w:sz w:val="18"/>
          <w:szCs w:val="18"/>
        </w:rPr>
        <w:t xml:space="preserve">--replicas=3 </w:t>
      </w:r>
    </w:p>
    <w:p w14:paraId="10D4F6D1" w14:textId="77777777" w:rsidR="0005658E" w:rsidRDefault="0005658E" w:rsidP="0005658E">
      <w:pPr>
        <w:shd w:val="clear" w:color="auto" w:fill="FFFFFF"/>
        <w:autoSpaceDE w:val="0"/>
        <w:autoSpaceDN w:val="0"/>
        <w:adjustRightInd w:val="0"/>
        <w:rPr>
          <w:rFonts w:ascii="Lucida Console" w:hAnsi="Lucida Console" w:cs="Lucida Console"/>
          <w:color w:val="8A2BE2"/>
          <w:sz w:val="18"/>
          <w:szCs w:val="18"/>
        </w:rPr>
      </w:pPr>
    </w:p>
    <w:p w14:paraId="7DC2370D" w14:textId="07573C7C" w:rsidR="0005658E" w:rsidRDefault="0005658E" w:rsidP="0005658E">
      <w:pPr>
        <w:shd w:val="clear" w:color="auto" w:fill="FFFFFF"/>
        <w:autoSpaceDE w:val="0"/>
        <w:autoSpaceDN w:val="0"/>
        <w:adjustRightInd w:val="0"/>
        <w:rPr>
          <w:rFonts w:ascii="Lucida Console" w:hAnsi="Lucida Console" w:cs="Lucida Console"/>
          <w:color w:val="8A2BE2"/>
          <w:sz w:val="18"/>
          <w:szCs w:val="18"/>
        </w:rPr>
      </w:pPr>
      <w:r w:rsidRPr="0005658E">
        <w:rPr>
          <w:rFonts w:ascii="Lucida Console" w:hAnsi="Lucida Console" w:cs="Lucida Console"/>
          <w:color w:val="8A2BE2"/>
          <w:sz w:val="18"/>
          <w:szCs w:val="18"/>
        </w:rPr>
        <w:drawing>
          <wp:inline distT="0" distB="0" distL="0" distR="0" wp14:anchorId="38B80B88" wp14:editId="079F39E0">
            <wp:extent cx="3970364" cy="655377"/>
            <wp:effectExtent l="0" t="0" r="0" b="0"/>
            <wp:docPr id="431140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40004" name=""/>
                    <pic:cNvPicPr/>
                  </pic:nvPicPr>
                  <pic:blipFill>
                    <a:blip r:embed="rId23"/>
                    <a:stretch>
                      <a:fillRect/>
                    </a:stretch>
                  </pic:blipFill>
                  <pic:spPr>
                    <a:xfrm>
                      <a:off x="0" y="0"/>
                      <a:ext cx="3970364" cy="655377"/>
                    </a:xfrm>
                    <a:prstGeom prst="rect">
                      <a:avLst/>
                    </a:prstGeom>
                  </pic:spPr>
                </pic:pic>
              </a:graphicData>
            </a:graphic>
          </wp:inline>
        </w:drawing>
      </w:r>
    </w:p>
    <w:p w14:paraId="687AB9E2" w14:textId="77777777" w:rsidR="0005658E" w:rsidRDefault="0005658E" w:rsidP="0005658E">
      <w:pPr>
        <w:shd w:val="clear" w:color="auto" w:fill="FFFFFF"/>
        <w:autoSpaceDE w:val="0"/>
        <w:autoSpaceDN w:val="0"/>
        <w:adjustRightInd w:val="0"/>
        <w:rPr>
          <w:rFonts w:ascii="Lucida Console" w:hAnsi="Lucida Console" w:cs="Lucida Console"/>
          <w:color w:val="8A2BE2"/>
          <w:sz w:val="18"/>
          <w:szCs w:val="18"/>
        </w:rPr>
      </w:pPr>
    </w:p>
    <w:p w14:paraId="16F1F674" w14:textId="77777777" w:rsidR="00E2146E" w:rsidRDefault="00E2146E" w:rsidP="0005658E">
      <w:pPr>
        <w:shd w:val="clear" w:color="auto" w:fill="FFFFFF"/>
        <w:autoSpaceDE w:val="0"/>
        <w:autoSpaceDN w:val="0"/>
        <w:adjustRightInd w:val="0"/>
        <w:rPr>
          <w:rFonts w:ascii="Lucida Console" w:hAnsi="Lucida Console" w:cs="Lucida Console"/>
          <w:color w:val="8A2BE2"/>
          <w:sz w:val="18"/>
          <w:szCs w:val="18"/>
        </w:rPr>
      </w:pPr>
    </w:p>
    <w:p w14:paraId="1D2FC16B" w14:textId="2303BC9A" w:rsidR="00E2146E" w:rsidRDefault="00E2146E" w:rsidP="0005658E">
      <w:pPr>
        <w:shd w:val="clear" w:color="auto" w:fill="FFFFFF"/>
        <w:autoSpaceDE w:val="0"/>
        <w:autoSpaceDN w:val="0"/>
        <w:adjustRightInd w:val="0"/>
        <w:rPr>
          <w:rFonts w:ascii="Segoe UI" w:hAnsi="Segoe UI" w:cs="Segoe UI"/>
          <w:color w:val="161616"/>
          <w:shd w:val="clear" w:color="auto" w:fill="FFFFFF"/>
        </w:rPr>
      </w:pPr>
      <w:r>
        <w:rPr>
          <w:rFonts w:ascii="Segoe UI" w:hAnsi="Segoe UI" w:cs="Segoe UI"/>
          <w:color w:val="161616"/>
          <w:shd w:val="clear" w:color="auto" w:fill="FFFFFF"/>
        </w:rPr>
        <w:t>By viewing nodes where your pods are running, you see pods are running on the nodes corresponding to three different availability zones. For example, with the command </w:t>
      </w:r>
      <w:proofErr w:type="spellStart"/>
      <w:r>
        <w:rPr>
          <w:rStyle w:val="HTMLCode"/>
          <w:rFonts w:ascii="Consolas" w:eastAsiaTheme="majorEastAsia" w:hAnsi="Consolas"/>
          <w:color w:val="161616"/>
        </w:rPr>
        <w:t>kubectl</w:t>
      </w:r>
      <w:proofErr w:type="spellEnd"/>
      <w:r>
        <w:rPr>
          <w:rStyle w:val="HTMLCode"/>
          <w:rFonts w:ascii="Consolas" w:eastAsiaTheme="majorEastAsia" w:hAnsi="Consolas"/>
          <w:color w:val="161616"/>
        </w:rPr>
        <w:t xml:space="preserve"> describe pod | grep -e "^Name:" -e "^Node:"</w:t>
      </w:r>
      <w:r>
        <w:rPr>
          <w:rFonts w:ascii="Segoe UI" w:hAnsi="Segoe UI" w:cs="Segoe UI"/>
          <w:color w:val="161616"/>
          <w:shd w:val="clear" w:color="auto" w:fill="FFFFFF"/>
        </w:rPr>
        <w:t> in a Bash shell, you see the following example output:</w:t>
      </w:r>
    </w:p>
    <w:p w14:paraId="4DFD9A02" w14:textId="77777777" w:rsidR="00E2146E" w:rsidRDefault="00E2146E" w:rsidP="0005658E">
      <w:pPr>
        <w:shd w:val="clear" w:color="auto" w:fill="FFFFFF"/>
        <w:autoSpaceDE w:val="0"/>
        <w:autoSpaceDN w:val="0"/>
        <w:adjustRightInd w:val="0"/>
        <w:rPr>
          <w:rFonts w:ascii="Lucida Console" w:hAnsi="Lucida Console" w:cs="Lucida Console"/>
          <w:color w:val="8A2BE2"/>
          <w:sz w:val="18"/>
          <w:szCs w:val="18"/>
        </w:rPr>
      </w:pPr>
    </w:p>
    <w:p w14:paraId="50AF3335" w14:textId="77777777" w:rsidR="0005658E" w:rsidRDefault="0005658E" w:rsidP="0005658E">
      <w:pPr>
        <w:shd w:val="clear" w:color="auto" w:fill="FFFFFF"/>
        <w:autoSpaceDE w:val="0"/>
        <w:autoSpaceDN w:val="0"/>
        <w:adjustRightInd w:val="0"/>
        <w:rPr>
          <w:rFonts w:ascii="Lucida Console" w:hAnsi="Lucida Console" w:cs="Lucida Console"/>
          <w:color w:val="8B0000"/>
          <w:sz w:val="18"/>
          <w:szCs w:val="18"/>
        </w:rPr>
      </w:pP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describe</w:t>
      </w:r>
      <w:r>
        <w:rPr>
          <w:rFonts w:ascii="Lucida Console" w:hAnsi="Lucida Console" w:cs="Lucida Console"/>
          <w:sz w:val="18"/>
          <w:szCs w:val="18"/>
        </w:rPr>
        <w:t xml:space="preserve"> </w:t>
      </w:r>
      <w:r>
        <w:rPr>
          <w:rFonts w:ascii="Lucida Console" w:hAnsi="Lucida Console" w:cs="Lucida Console"/>
          <w:color w:val="8A2BE2"/>
          <w:sz w:val="18"/>
          <w:szCs w:val="18"/>
        </w:rPr>
        <w:t>pod</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grep</w:t>
      </w:r>
      <w:r>
        <w:rPr>
          <w:rFonts w:ascii="Lucida Console" w:hAnsi="Lucida Console" w:cs="Lucida Console"/>
          <w:sz w:val="18"/>
          <w:szCs w:val="18"/>
        </w:rPr>
        <w:t xml:space="preserve"> </w:t>
      </w:r>
      <w:r>
        <w:rPr>
          <w:rFonts w:ascii="Lucida Console" w:hAnsi="Lucida Console" w:cs="Lucida Console"/>
          <w:color w:val="000080"/>
          <w:sz w:val="18"/>
          <w:szCs w:val="18"/>
        </w:rPr>
        <w:t>-e</w:t>
      </w:r>
      <w:r>
        <w:rPr>
          <w:rFonts w:ascii="Lucida Console" w:hAnsi="Lucida Console" w:cs="Lucida Console"/>
          <w:sz w:val="18"/>
          <w:szCs w:val="18"/>
        </w:rPr>
        <w:t xml:space="preserve"> </w:t>
      </w:r>
      <w:r>
        <w:rPr>
          <w:rFonts w:ascii="Lucida Console" w:hAnsi="Lucida Console" w:cs="Lucida Console"/>
          <w:color w:val="8B0000"/>
          <w:sz w:val="18"/>
          <w:szCs w:val="18"/>
        </w:rPr>
        <w:t>"^Name:"</w:t>
      </w:r>
      <w:r>
        <w:rPr>
          <w:rFonts w:ascii="Lucida Console" w:hAnsi="Lucida Console" w:cs="Lucida Console"/>
          <w:sz w:val="18"/>
          <w:szCs w:val="18"/>
        </w:rPr>
        <w:t xml:space="preserve"> </w:t>
      </w:r>
      <w:r>
        <w:rPr>
          <w:rFonts w:ascii="Lucida Console" w:hAnsi="Lucida Console" w:cs="Lucida Console"/>
          <w:color w:val="000080"/>
          <w:sz w:val="18"/>
          <w:szCs w:val="18"/>
        </w:rPr>
        <w:t>-e</w:t>
      </w:r>
      <w:r>
        <w:rPr>
          <w:rFonts w:ascii="Lucida Console" w:hAnsi="Lucida Console" w:cs="Lucida Console"/>
          <w:sz w:val="18"/>
          <w:szCs w:val="18"/>
        </w:rPr>
        <w:t xml:space="preserve"> </w:t>
      </w:r>
      <w:r>
        <w:rPr>
          <w:rFonts w:ascii="Lucida Console" w:hAnsi="Lucida Console" w:cs="Lucida Console"/>
          <w:color w:val="8B0000"/>
          <w:sz w:val="18"/>
          <w:szCs w:val="18"/>
        </w:rPr>
        <w:t xml:space="preserve">"^Node:" </w:t>
      </w:r>
    </w:p>
    <w:p w14:paraId="17FE174B" w14:textId="77777777" w:rsidR="0005658E" w:rsidRDefault="0005658E" w:rsidP="0005658E">
      <w:pPr>
        <w:shd w:val="clear" w:color="auto" w:fill="FFFFFF"/>
        <w:autoSpaceDE w:val="0"/>
        <w:autoSpaceDN w:val="0"/>
        <w:adjustRightInd w:val="0"/>
        <w:rPr>
          <w:rFonts w:ascii="Lucida Console" w:hAnsi="Lucida Console" w:cs="Lucida Console"/>
          <w:color w:val="8A2BE2"/>
          <w:sz w:val="18"/>
          <w:szCs w:val="18"/>
        </w:rPr>
      </w:pPr>
    </w:p>
    <w:p w14:paraId="42B49655" w14:textId="77777777" w:rsidR="0005658E" w:rsidRDefault="0005658E" w:rsidP="0005658E">
      <w:pPr>
        <w:rPr>
          <w:rStyle w:val="hljs-string"/>
          <w:rFonts w:ascii="Consolas" w:eastAsiaTheme="majorEastAsia" w:hAnsi="Consolas"/>
          <w:color w:val="A31515"/>
          <w:sz w:val="21"/>
          <w:szCs w:val="21"/>
          <w:shd w:val="clear" w:color="auto" w:fill="F2F2F2"/>
        </w:rPr>
      </w:pPr>
    </w:p>
    <w:p w14:paraId="40CC891C" w14:textId="77777777" w:rsidR="0005658E" w:rsidRDefault="0005658E" w:rsidP="0005658E">
      <w:pPr>
        <w:rPr>
          <w:rStyle w:val="hljs-string"/>
          <w:rFonts w:ascii="Consolas" w:eastAsiaTheme="majorEastAsia" w:hAnsi="Consolas"/>
          <w:color w:val="A31515"/>
          <w:sz w:val="21"/>
          <w:szCs w:val="21"/>
          <w:shd w:val="clear" w:color="auto" w:fill="F2F2F2"/>
        </w:rPr>
      </w:pPr>
    </w:p>
    <w:p w14:paraId="12D419F8" w14:textId="72C6A08E" w:rsidR="0005658E" w:rsidRDefault="00E2146E" w:rsidP="0005658E">
      <w:pPr>
        <w:rPr>
          <w:rStyle w:val="hljs-string"/>
          <w:rFonts w:ascii="Consolas" w:eastAsiaTheme="majorEastAsia" w:hAnsi="Consolas"/>
          <w:color w:val="A31515"/>
          <w:sz w:val="21"/>
          <w:szCs w:val="21"/>
          <w:shd w:val="clear" w:color="auto" w:fill="F2F2F2"/>
        </w:rPr>
      </w:pPr>
      <w:r>
        <w:rPr>
          <w:rStyle w:val="hljs-string"/>
          <w:rFonts w:ascii="Consolas" w:eastAsiaTheme="majorEastAsia" w:hAnsi="Consolas"/>
          <w:noProof/>
          <w:color w:val="A31515"/>
          <w:sz w:val="21"/>
          <w:szCs w:val="21"/>
          <w:shd w:val="clear" w:color="auto" w:fill="F2F2F2"/>
        </w:rPr>
        <w:drawing>
          <wp:inline distT="0" distB="0" distL="0" distR="0" wp14:anchorId="2719CA16" wp14:editId="0D32D94A">
            <wp:extent cx="4211320" cy="1230630"/>
            <wp:effectExtent l="0" t="0" r="0" b="7620"/>
            <wp:docPr id="391937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1320" cy="1230630"/>
                    </a:xfrm>
                    <a:prstGeom prst="rect">
                      <a:avLst/>
                    </a:prstGeom>
                    <a:noFill/>
                    <a:ln>
                      <a:noFill/>
                    </a:ln>
                  </pic:spPr>
                </pic:pic>
              </a:graphicData>
            </a:graphic>
          </wp:inline>
        </w:drawing>
      </w:r>
    </w:p>
    <w:p w14:paraId="0B1E2896" w14:textId="77777777" w:rsidR="0005658E" w:rsidRDefault="0005658E" w:rsidP="0005658E"/>
    <w:p w14:paraId="3B065F35" w14:textId="77777777" w:rsidR="0005658E" w:rsidRDefault="0005658E" w:rsidP="0005658E"/>
    <w:p w14:paraId="72F83681" w14:textId="64C856F2" w:rsidR="0005658E" w:rsidRPr="00EE0B6D" w:rsidRDefault="00E2146E" w:rsidP="0005658E">
      <w:r>
        <w:rPr>
          <w:rFonts w:ascii="Segoe UI" w:hAnsi="Segoe UI" w:cs="Segoe UI"/>
          <w:color w:val="161616"/>
          <w:shd w:val="clear" w:color="auto" w:fill="FFFFFF"/>
        </w:rPr>
        <w:t xml:space="preserve">As you can see from the previous output, the first pod is running on </w:t>
      </w:r>
      <w:r w:rsidRPr="00E2146E">
        <w:rPr>
          <w:rFonts w:ascii="Segoe UI" w:hAnsi="Segoe UI" w:cs="Segoe UI"/>
          <w:b/>
          <w:bCs/>
          <w:color w:val="161616"/>
          <w:shd w:val="clear" w:color="auto" w:fill="FFFFFF"/>
        </w:rPr>
        <w:t>node 0</w:t>
      </w:r>
      <w:r>
        <w:rPr>
          <w:rFonts w:ascii="Segoe UI" w:hAnsi="Segoe UI" w:cs="Segoe UI"/>
          <w:color w:val="161616"/>
          <w:shd w:val="clear" w:color="auto" w:fill="FFFFFF"/>
        </w:rPr>
        <w:t xml:space="preserve"> located in the availability zone </w:t>
      </w:r>
      <w:r w:rsidRPr="00E2146E">
        <w:rPr>
          <w:rStyle w:val="HTMLCode"/>
          <w:rFonts w:ascii="Consolas" w:eastAsiaTheme="majorEastAsia" w:hAnsi="Consolas"/>
          <w:b/>
          <w:bCs/>
          <w:color w:val="FF0000"/>
        </w:rPr>
        <w:t>eastus-1</w:t>
      </w:r>
      <w:r w:rsidRPr="00E2146E">
        <w:rPr>
          <w:rFonts w:ascii="Segoe UI" w:hAnsi="Segoe UI" w:cs="Segoe UI"/>
          <w:b/>
          <w:bCs/>
          <w:color w:val="FF0000"/>
          <w:shd w:val="clear" w:color="auto" w:fill="FFFFFF"/>
        </w:rPr>
        <w:t>.</w:t>
      </w:r>
      <w:r w:rsidRPr="00E2146E">
        <w:rPr>
          <w:rFonts w:ascii="Segoe UI" w:hAnsi="Segoe UI" w:cs="Segoe UI"/>
          <w:color w:val="FF0000"/>
          <w:shd w:val="clear" w:color="auto" w:fill="FFFFFF"/>
        </w:rPr>
        <w:t xml:space="preserve"> </w:t>
      </w:r>
      <w:r>
        <w:rPr>
          <w:rFonts w:ascii="Segoe UI" w:hAnsi="Segoe UI" w:cs="Segoe UI"/>
          <w:color w:val="161616"/>
          <w:shd w:val="clear" w:color="auto" w:fill="FFFFFF"/>
        </w:rPr>
        <w:t xml:space="preserve">The second pod is running on </w:t>
      </w:r>
      <w:r w:rsidRPr="00E2146E">
        <w:rPr>
          <w:rFonts w:ascii="Segoe UI" w:hAnsi="Segoe UI" w:cs="Segoe UI"/>
          <w:b/>
          <w:bCs/>
          <w:color w:val="161616"/>
          <w:shd w:val="clear" w:color="auto" w:fill="FFFFFF"/>
        </w:rPr>
        <w:t>node 2</w:t>
      </w:r>
      <w:r>
        <w:rPr>
          <w:rFonts w:ascii="Segoe UI" w:hAnsi="Segoe UI" w:cs="Segoe UI"/>
          <w:color w:val="161616"/>
          <w:shd w:val="clear" w:color="auto" w:fill="FFFFFF"/>
        </w:rPr>
        <w:t>, corresponding to </w:t>
      </w:r>
      <w:r w:rsidRPr="00E2146E">
        <w:rPr>
          <w:rStyle w:val="HTMLCode"/>
          <w:rFonts w:ascii="Consolas" w:eastAsiaTheme="majorEastAsia" w:hAnsi="Consolas"/>
          <w:b/>
          <w:bCs/>
          <w:color w:val="FF0000"/>
        </w:rPr>
        <w:t>eastus-3,</w:t>
      </w:r>
      <w:r>
        <w:rPr>
          <w:rFonts w:ascii="Segoe UI" w:hAnsi="Segoe UI" w:cs="Segoe UI"/>
          <w:color w:val="161616"/>
          <w:shd w:val="clear" w:color="auto" w:fill="FFFFFF"/>
        </w:rPr>
        <w:t xml:space="preserve"> and the third one in </w:t>
      </w:r>
      <w:r w:rsidRPr="00E2146E">
        <w:rPr>
          <w:rFonts w:ascii="Segoe UI" w:hAnsi="Segoe UI" w:cs="Segoe UI"/>
          <w:b/>
          <w:bCs/>
          <w:color w:val="161616"/>
          <w:shd w:val="clear" w:color="auto" w:fill="FFFFFF"/>
        </w:rPr>
        <w:t>node 4</w:t>
      </w:r>
      <w:r>
        <w:rPr>
          <w:rFonts w:ascii="Segoe UI" w:hAnsi="Segoe UI" w:cs="Segoe UI"/>
          <w:color w:val="161616"/>
          <w:shd w:val="clear" w:color="auto" w:fill="FFFFFF"/>
        </w:rPr>
        <w:t>, in </w:t>
      </w:r>
      <w:r w:rsidRPr="00E2146E">
        <w:rPr>
          <w:rStyle w:val="HTMLCode"/>
          <w:rFonts w:ascii="Consolas" w:eastAsiaTheme="majorEastAsia" w:hAnsi="Consolas"/>
          <w:b/>
          <w:bCs/>
          <w:color w:val="FF0000"/>
        </w:rPr>
        <w:t>eastus-2.</w:t>
      </w:r>
      <w:r>
        <w:rPr>
          <w:rFonts w:ascii="Segoe UI" w:hAnsi="Segoe UI" w:cs="Segoe UI"/>
          <w:color w:val="161616"/>
          <w:shd w:val="clear" w:color="auto" w:fill="FFFFFF"/>
        </w:rPr>
        <w:t xml:space="preserve"> Without any extra configuration, Kubernetes spreads the pods correctly across all three availability zones.</w:t>
      </w:r>
    </w:p>
    <w:sectPr w:rsidR="0005658E" w:rsidRPr="00EE0B6D" w:rsidSect="00D546AA">
      <w:headerReference w:type="default" r:id="rId25"/>
      <w:pgSz w:w="11920" w:h="16840"/>
      <w:pgMar w:top="1280" w:right="860" w:bottom="280" w:left="1300" w:header="348"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FCEEE" w14:textId="77777777" w:rsidR="00D546AA" w:rsidRDefault="00D546AA">
      <w:r>
        <w:separator/>
      </w:r>
    </w:p>
  </w:endnote>
  <w:endnote w:type="continuationSeparator" w:id="0">
    <w:p w14:paraId="65925516" w14:textId="77777777" w:rsidR="00D546AA" w:rsidRDefault="00D54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A6F44" w14:textId="77777777" w:rsidR="00D546AA" w:rsidRDefault="00D546AA">
      <w:r>
        <w:separator/>
      </w:r>
    </w:p>
  </w:footnote>
  <w:footnote w:type="continuationSeparator" w:id="0">
    <w:p w14:paraId="6D2E3D56" w14:textId="77777777" w:rsidR="00D546AA" w:rsidRDefault="00D54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81937" w14:textId="5A4BB9C5" w:rsidR="006C4161" w:rsidRDefault="006C4161">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771D"/>
    <w:multiLevelType w:val="multilevel"/>
    <w:tmpl w:val="D1FA0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F3C14"/>
    <w:multiLevelType w:val="multilevel"/>
    <w:tmpl w:val="026C6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86EBD"/>
    <w:multiLevelType w:val="multilevel"/>
    <w:tmpl w:val="0EAA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74E07"/>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43433E"/>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D2193"/>
    <w:multiLevelType w:val="multilevel"/>
    <w:tmpl w:val="5694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03195"/>
    <w:multiLevelType w:val="multilevel"/>
    <w:tmpl w:val="E282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72328"/>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8716AC"/>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9A56AF"/>
    <w:multiLevelType w:val="multilevel"/>
    <w:tmpl w:val="979EF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3147FC"/>
    <w:multiLevelType w:val="multilevel"/>
    <w:tmpl w:val="A44A3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C42268"/>
    <w:multiLevelType w:val="multilevel"/>
    <w:tmpl w:val="5A8A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AB3BD9"/>
    <w:multiLevelType w:val="multilevel"/>
    <w:tmpl w:val="CA2C82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BA2BB4"/>
    <w:multiLevelType w:val="multilevel"/>
    <w:tmpl w:val="CB38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BF5483"/>
    <w:multiLevelType w:val="multilevel"/>
    <w:tmpl w:val="6424171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2."/>
      <w:lvlJc w:val="left"/>
      <w:pPr>
        <w:tabs>
          <w:tab w:val="num" w:pos="1440"/>
        </w:tabs>
        <w:ind w:left="1440" w:hanging="720"/>
      </w:pPr>
      <w:rPr>
        <w:rFonts w:hint="default"/>
      </w:rPr>
    </w:lvl>
    <w:lvl w:ilvl="2">
      <w:start w:val="1"/>
      <w:numFmt w:val="decimal"/>
      <w:pStyle w:val="Heading3"/>
      <w:lvlText w:val="%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15" w15:restartNumberingAfterBreak="0">
    <w:nsid w:val="5B4240E8"/>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88419F"/>
    <w:multiLevelType w:val="hybridMultilevel"/>
    <w:tmpl w:val="672A0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E2D5A"/>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C223E3"/>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AB0413"/>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D675CE"/>
    <w:multiLevelType w:val="multilevel"/>
    <w:tmpl w:val="3CC8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55226">
    <w:abstractNumId w:val="14"/>
  </w:num>
  <w:num w:numId="2" w16cid:durableId="1435713782">
    <w:abstractNumId w:val="13"/>
  </w:num>
  <w:num w:numId="3" w16cid:durableId="218513052">
    <w:abstractNumId w:val="4"/>
  </w:num>
  <w:num w:numId="4" w16cid:durableId="1861622341">
    <w:abstractNumId w:val="18"/>
  </w:num>
  <w:num w:numId="5" w16cid:durableId="1812988237">
    <w:abstractNumId w:val="7"/>
  </w:num>
  <w:num w:numId="6" w16cid:durableId="1847282385">
    <w:abstractNumId w:val="19"/>
  </w:num>
  <w:num w:numId="7" w16cid:durableId="1265962800">
    <w:abstractNumId w:val="15"/>
  </w:num>
  <w:num w:numId="8" w16cid:durableId="619534975">
    <w:abstractNumId w:val="3"/>
  </w:num>
  <w:num w:numId="9" w16cid:durableId="278491274">
    <w:abstractNumId w:val="17"/>
  </w:num>
  <w:num w:numId="10" w16cid:durableId="2013143098">
    <w:abstractNumId w:val="8"/>
  </w:num>
  <w:num w:numId="11" w16cid:durableId="157308001">
    <w:abstractNumId w:val="12"/>
    <w:lvlOverride w:ilvl="0">
      <w:lvl w:ilvl="0">
        <w:numFmt w:val="decimal"/>
        <w:lvlText w:val="%1."/>
        <w:lvlJc w:val="left"/>
      </w:lvl>
    </w:lvlOverride>
  </w:num>
  <w:num w:numId="12" w16cid:durableId="230041395">
    <w:abstractNumId w:val="20"/>
  </w:num>
  <w:num w:numId="13" w16cid:durableId="1568687423">
    <w:abstractNumId w:val="14"/>
  </w:num>
  <w:num w:numId="14" w16cid:durableId="1006637546">
    <w:abstractNumId w:val="16"/>
  </w:num>
  <w:num w:numId="15" w16cid:durableId="795029960">
    <w:abstractNumId w:val="14"/>
  </w:num>
  <w:num w:numId="16" w16cid:durableId="20453210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3462700">
    <w:abstractNumId w:val="14"/>
  </w:num>
  <w:num w:numId="18" w16cid:durableId="570232993">
    <w:abstractNumId w:val="14"/>
  </w:num>
  <w:num w:numId="19" w16cid:durableId="304480543">
    <w:abstractNumId w:val="14"/>
  </w:num>
  <w:num w:numId="20" w16cid:durableId="815535392">
    <w:abstractNumId w:val="14"/>
  </w:num>
  <w:num w:numId="21" w16cid:durableId="2055612274">
    <w:abstractNumId w:val="14"/>
  </w:num>
  <w:num w:numId="22" w16cid:durableId="956983775">
    <w:abstractNumId w:val="2"/>
  </w:num>
  <w:num w:numId="23" w16cid:durableId="1609504403">
    <w:abstractNumId w:val="14"/>
  </w:num>
  <w:num w:numId="24" w16cid:durableId="1217158677">
    <w:abstractNumId w:val="10"/>
  </w:num>
  <w:num w:numId="25" w16cid:durableId="745961220">
    <w:abstractNumId w:val="14"/>
  </w:num>
  <w:num w:numId="26" w16cid:durableId="1513758984">
    <w:abstractNumId w:val="14"/>
  </w:num>
  <w:num w:numId="27" w16cid:durableId="1623489344">
    <w:abstractNumId w:val="14"/>
  </w:num>
  <w:num w:numId="28" w16cid:durableId="2127501443">
    <w:abstractNumId w:val="11"/>
  </w:num>
  <w:num w:numId="29" w16cid:durableId="336612662">
    <w:abstractNumId w:val="6"/>
  </w:num>
  <w:num w:numId="30" w16cid:durableId="932324011">
    <w:abstractNumId w:val="14"/>
  </w:num>
  <w:num w:numId="31" w16cid:durableId="775098787">
    <w:abstractNumId w:val="0"/>
  </w:num>
  <w:num w:numId="32" w16cid:durableId="1684551371">
    <w:abstractNumId w:val="1"/>
  </w:num>
  <w:num w:numId="33" w16cid:durableId="1618833382">
    <w:abstractNumId w:val="9"/>
  </w:num>
  <w:num w:numId="34" w16cid:durableId="1949240664">
    <w:abstractNumId w:val="5"/>
  </w:num>
  <w:num w:numId="35" w16cid:durableId="363865420">
    <w:abstractNumId w:val="14"/>
  </w:num>
  <w:num w:numId="36" w16cid:durableId="1034845749">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77"/>
    <w:rsid w:val="00001D48"/>
    <w:rsid w:val="00003FDA"/>
    <w:rsid w:val="00016907"/>
    <w:rsid w:val="00020DB9"/>
    <w:rsid w:val="0002278C"/>
    <w:rsid w:val="00022B08"/>
    <w:rsid w:val="000252D7"/>
    <w:rsid w:val="00036107"/>
    <w:rsid w:val="00036E62"/>
    <w:rsid w:val="00053551"/>
    <w:rsid w:val="0005464F"/>
    <w:rsid w:val="0005658E"/>
    <w:rsid w:val="00057BAE"/>
    <w:rsid w:val="00057C46"/>
    <w:rsid w:val="00062857"/>
    <w:rsid w:val="00065991"/>
    <w:rsid w:val="00080475"/>
    <w:rsid w:val="0008629B"/>
    <w:rsid w:val="000924D7"/>
    <w:rsid w:val="000A348F"/>
    <w:rsid w:val="000A6C87"/>
    <w:rsid w:val="000B1796"/>
    <w:rsid w:val="000B272A"/>
    <w:rsid w:val="000B2E99"/>
    <w:rsid w:val="000B40A3"/>
    <w:rsid w:val="000B4614"/>
    <w:rsid w:val="000B4CEE"/>
    <w:rsid w:val="000C44D2"/>
    <w:rsid w:val="000C52FF"/>
    <w:rsid w:val="000D2DEA"/>
    <w:rsid w:val="000E1A6D"/>
    <w:rsid w:val="000F627F"/>
    <w:rsid w:val="00101CDF"/>
    <w:rsid w:val="00103B8B"/>
    <w:rsid w:val="00105C0B"/>
    <w:rsid w:val="0010741E"/>
    <w:rsid w:val="0011201E"/>
    <w:rsid w:val="001163AC"/>
    <w:rsid w:val="00123308"/>
    <w:rsid w:val="00130531"/>
    <w:rsid w:val="001428C7"/>
    <w:rsid w:val="001441AD"/>
    <w:rsid w:val="0015391D"/>
    <w:rsid w:val="001576DF"/>
    <w:rsid w:val="001612F3"/>
    <w:rsid w:val="0016134A"/>
    <w:rsid w:val="001637E0"/>
    <w:rsid w:val="00163932"/>
    <w:rsid w:val="0017294D"/>
    <w:rsid w:val="0017468D"/>
    <w:rsid w:val="00187536"/>
    <w:rsid w:val="0019183F"/>
    <w:rsid w:val="00193E21"/>
    <w:rsid w:val="001958C5"/>
    <w:rsid w:val="00196E70"/>
    <w:rsid w:val="001A7C53"/>
    <w:rsid w:val="001B6ED9"/>
    <w:rsid w:val="001C2703"/>
    <w:rsid w:val="001D2B36"/>
    <w:rsid w:val="001D3380"/>
    <w:rsid w:val="001D5706"/>
    <w:rsid w:val="001D668B"/>
    <w:rsid w:val="001D79AF"/>
    <w:rsid w:val="001E0504"/>
    <w:rsid w:val="001E1F77"/>
    <w:rsid w:val="001F3EE1"/>
    <w:rsid w:val="001F6DC9"/>
    <w:rsid w:val="002070AF"/>
    <w:rsid w:val="00210446"/>
    <w:rsid w:val="0022580E"/>
    <w:rsid w:val="002320F4"/>
    <w:rsid w:val="00244FB9"/>
    <w:rsid w:val="0024694C"/>
    <w:rsid w:val="00253A8F"/>
    <w:rsid w:val="00263D76"/>
    <w:rsid w:val="0027191B"/>
    <w:rsid w:val="00273CF0"/>
    <w:rsid w:val="0027634D"/>
    <w:rsid w:val="0028003C"/>
    <w:rsid w:val="00286999"/>
    <w:rsid w:val="0029299D"/>
    <w:rsid w:val="00293B27"/>
    <w:rsid w:val="002A5CE1"/>
    <w:rsid w:val="002B47F7"/>
    <w:rsid w:val="002B4A82"/>
    <w:rsid w:val="002B614A"/>
    <w:rsid w:val="002C1958"/>
    <w:rsid w:val="002C6058"/>
    <w:rsid w:val="002D0AD1"/>
    <w:rsid w:val="002E4E9F"/>
    <w:rsid w:val="002E79A7"/>
    <w:rsid w:val="002F75D5"/>
    <w:rsid w:val="0030692E"/>
    <w:rsid w:val="00314A0A"/>
    <w:rsid w:val="003164D5"/>
    <w:rsid w:val="003213C6"/>
    <w:rsid w:val="003365F4"/>
    <w:rsid w:val="0034501F"/>
    <w:rsid w:val="00346169"/>
    <w:rsid w:val="003474CD"/>
    <w:rsid w:val="003528F7"/>
    <w:rsid w:val="0036346F"/>
    <w:rsid w:val="00365D15"/>
    <w:rsid w:val="00370FDD"/>
    <w:rsid w:val="00372BB7"/>
    <w:rsid w:val="00374AF7"/>
    <w:rsid w:val="003816E2"/>
    <w:rsid w:val="0038236D"/>
    <w:rsid w:val="0039273E"/>
    <w:rsid w:val="003A7C7B"/>
    <w:rsid w:val="003B70D3"/>
    <w:rsid w:val="003C4129"/>
    <w:rsid w:val="003C5F7B"/>
    <w:rsid w:val="003D357B"/>
    <w:rsid w:val="003D389C"/>
    <w:rsid w:val="003D5033"/>
    <w:rsid w:val="003F2E62"/>
    <w:rsid w:val="003F3F22"/>
    <w:rsid w:val="004056CD"/>
    <w:rsid w:val="00405CBC"/>
    <w:rsid w:val="00406E52"/>
    <w:rsid w:val="00407BF3"/>
    <w:rsid w:val="00410C05"/>
    <w:rsid w:val="004126B4"/>
    <w:rsid w:val="00422096"/>
    <w:rsid w:val="004248A5"/>
    <w:rsid w:val="00424D3C"/>
    <w:rsid w:val="00427709"/>
    <w:rsid w:val="004313F6"/>
    <w:rsid w:val="0044074A"/>
    <w:rsid w:val="00440CA2"/>
    <w:rsid w:val="00440D8D"/>
    <w:rsid w:val="00451277"/>
    <w:rsid w:val="0045799B"/>
    <w:rsid w:val="00460671"/>
    <w:rsid w:val="004611B2"/>
    <w:rsid w:val="0046437A"/>
    <w:rsid w:val="0046774A"/>
    <w:rsid w:val="0047743F"/>
    <w:rsid w:val="00481DD0"/>
    <w:rsid w:val="004852BB"/>
    <w:rsid w:val="004A11B9"/>
    <w:rsid w:val="004A4231"/>
    <w:rsid w:val="004A7772"/>
    <w:rsid w:val="004B52EF"/>
    <w:rsid w:val="004B5A10"/>
    <w:rsid w:val="004C53CE"/>
    <w:rsid w:val="004C6414"/>
    <w:rsid w:val="004D32D8"/>
    <w:rsid w:val="004E25E1"/>
    <w:rsid w:val="004E6E59"/>
    <w:rsid w:val="004F1559"/>
    <w:rsid w:val="004F565C"/>
    <w:rsid w:val="004F638A"/>
    <w:rsid w:val="004F7BEF"/>
    <w:rsid w:val="00504D2B"/>
    <w:rsid w:val="005076F1"/>
    <w:rsid w:val="00510A1C"/>
    <w:rsid w:val="00516B70"/>
    <w:rsid w:val="005275D0"/>
    <w:rsid w:val="00530B21"/>
    <w:rsid w:val="005363D0"/>
    <w:rsid w:val="00537CE3"/>
    <w:rsid w:val="00553B65"/>
    <w:rsid w:val="00565582"/>
    <w:rsid w:val="00573C4D"/>
    <w:rsid w:val="00580465"/>
    <w:rsid w:val="00584C9B"/>
    <w:rsid w:val="00585B46"/>
    <w:rsid w:val="005917D8"/>
    <w:rsid w:val="005A07C0"/>
    <w:rsid w:val="005A45A8"/>
    <w:rsid w:val="005A6B11"/>
    <w:rsid w:val="005A7148"/>
    <w:rsid w:val="005A7AA6"/>
    <w:rsid w:val="005B0E2A"/>
    <w:rsid w:val="005B5949"/>
    <w:rsid w:val="005C3F9E"/>
    <w:rsid w:val="005C4BF8"/>
    <w:rsid w:val="005C528C"/>
    <w:rsid w:val="005D0EF8"/>
    <w:rsid w:val="005D5E57"/>
    <w:rsid w:val="005E0B11"/>
    <w:rsid w:val="005E16DE"/>
    <w:rsid w:val="005E2C52"/>
    <w:rsid w:val="005F0A80"/>
    <w:rsid w:val="005F29FE"/>
    <w:rsid w:val="005F4055"/>
    <w:rsid w:val="005F4322"/>
    <w:rsid w:val="006004B9"/>
    <w:rsid w:val="006033C0"/>
    <w:rsid w:val="00603AC2"/>
    <w:rsid w:val="006050BA"/>
    <w:rsid w:val="0060678E"/>
    <w:rsid w:val="006109F5"/>
    <w:rsid w:val="00613FC5"/>
    <w:rsid w:val="0061433C"/>
    <w:rsid w:val="0061778F"/>
    <w:rsid w:val="00624DBC"/>
    <w:rsid w:val="006362C2"/>
    <w:rsid w:val="00636B94"/>
    <w:rsid w:val="0064035D"/>
    <w:rsid w:val="00641C19"/>
    <w:rsid w:val="00644100"/>
    <w:rsid w:val="00646996"/>
    <w:rsid w:val="00652582"/>
    <w:rsid w:val="00654439"/>
    <w:rsid w:val="00654E18"/>
    <w:rsid w:val="00661951"/>
    <w:rsid w:val="00663D85"/>
    <w:rsid w:val="00664CEF"/>
    <w:rsid w:val="00665759"/>
    <w:rsid w:val="00665A67"/>
    <w:rsid w:val="00674AA6"/>
    <w:rsid w:val="006769FE"/>
    <w:rsid w:val="00680DB8"/>
    <w:rsid w:val="006820A6"/>
    <w:rsid w:val="00682D4E"/>
    <w:rsid w:val="00683D9C"/>
    <w:rsid w:val="00684130"/>
    <w:rsid w:val="00684F99"/>
    <w:rsid w:val="00685F1A"/>
    <w:rsid w:val="006954F9"/>
    <w:rsid w:val="006968D7"/>
    <w:rsid w:val="006A13C1"/>
    <w:rsid w:val="006A51D5"/>
    <w:rsid w:val="006A5363"/>
    <w:rsid w:val="006B3A49"/>
    <w:rsid w:val="006B4CA4"/>
    <w:rsid w:val="006C2A28"/>
    <w:rsid w:val="006C4161"/>
    <w:rsid w:val="006D4395"/>
    <w:rsid w:val="006D5A9F"/>
    <w:rsid w:val="006E19EB"/>
    <w:rsid w:val="006E1D80"/>
    <w:rsid w:val="006E52AD"/>
    <w:rsid w:val="006E581A"/>
    <w:rsid w:val="006E795F"/>
    <w:rsid w:val="006F1118"/>
    <w:rsid w:val="006F1517"/>
    <w:rsid w:val="006F6FE2"/>
    <w:rsid w:val="007146B0"/>
    <w:rsid w:val="00717C22"/>
    <w:rsid w:val="007215CD"/>
    <w:rsid w:val="0072511C"/>
    <w:rsid w:val="00730926"/>
    <w:rsid w:val="0073267C"/>
    <w:rsid w:val="00734FBF"/>
    <w:rsid w:val="00735385"/>
    <w:rsid w:val="00736AA9"/>
    <w:rsid w:val="00743177"/>
    <w:rsid w:val="00745A38"/>
    <w:rsid w:val="00746DC8"/>
    <w:rsid w:val="0074794D"/>
    <w:rsid w:val="00750CCD"/>
    <w:rsid w:val="00752214"/>
    <w:rsid w:val="00755178"/>
    <w:rsid w:val="00755B69"/>
    <w:rsid w:val="00774E0E"/>
    <w:rsid w:val="00776781"/>
    <w:rsid w:val="007767F3"/>
    <w:rsid w:val="0078007B"/>
    <w:rsid w:val="00784D31"/>
    <w:rsid w:val="00785043"/>
    <w:rsid w:val="00792261"/>
    <w:rsid w:val="00794F67"/>
    <w:rsid w:val="00796AB2"/>
    <w:rsid w:val="0079742F"/>
    <w:rsid w:val="007A1808"/>
    <w:rsid w:val="007A1E61"/>
    <w:rsid w:val="007C1C5E"/>
    <w:rsid w:val="007C23D1"/>
    <w:rsid w:val="007C2F31"/>
    <w:rsid w:val="007D4AD5"/>
    <w:rsid w:val="007D5A28"/>
    <w:rsid w:val="007E7926"/>
    <w:rsid w:val="007F0350"/>
    <w:rsid w:val="007F0793"/>
    <w:rsid w:val="008016DC"/>
    <w:rsid w:val="0081184D"/>
    <w:rsid w:val="00821267"/>
    <w:rsid w:val="00831C05"/>
    <w:rsid w:val="00834D29"/>
    <w:rsid w:val="00837FE5"/>
    <w:rsid w:val="00840A53"/>
    <w:rsid w:val="008516B8"/>
    <w:rsid w:val="00851F81"/>
    <w:rsid w:val="008679BE"/>
    <w:rsid w:val="00870284"/>
    <w:rsid w:val="00871AFD"/>
    <w:rsid w:val="00873BC2"/>
    <w:rsid w:val="00874FB4"/>
    <w:rsid w:val="00876AE6"/>
    <w:rsid w:val="00882B4D"/>
    <w:rsid w:val="00890C4E"/>
    <w:rsid w:val="00892E09"/>
    <w:rsid w:val="00897159"/>
    <w:rsid w:val="00897DFA"/>
    <w:rsid w:val="00897DFE"/>
    <w:rsid w:val="008A5DB6"/>
    <w:rsid w:val="008A7DE5"/>
    <w:rsid w:val="008B3CED"/>
    <w:rsid w:val="008B47F7"/>
    <w:rsid w:val="008B6BCE"/>
    <w:rsid w:val="008C1827"/>
    <w:rsid w:val="008C604C"/>
    <w:rsid w:val="008D2890"/>
    <w:rsid w:val="008D3AA3"/>
    <w:rsid w:val="008D4460"/>
    <w:rsid w:val="008E0DF6"/>
    <w:rsid w:val="008E7801"/>
    <w:rsid w:val="008F3DCC"/>
    <w:rsid w:val="008F402F"/>
    <w:rsid w:val="008F64CD"/>
    <w:rsid w:val="00901282"/>
    <w:rsid w:val="00915A67"/>
    <w:rsid w:val="00930F8A"/>
    <w:rsid w:val="0093486C"/>
    <w:rsid w:val="00934D97"/>
    <w:rsid w:val="00937609"/>
    <w:rsid w:val="009378F1"/>
    <w:rsid w:val="009441D5"/>
    <w:rsid w:val="00947043"/>
    <w:rsid w:val="00950A4A"/>
    <w:rsid w:val="009531E7"/>
    <w:rsid w:val="009539C0"/>
    <w:rsid w:val="00954B1D"/>
    <w:rsid w:val="00963BA3"/>
    <w:rsid w:val="00963BE8"/>
    <w:rsid w:val="00965E1D"/>
    <w:rsid w:val="0096671C"/>
    <w:rsid w:val="0097347D"/>
    <w:rsid w:val="009742C7"/>
    <w:rsid w:val="00982C19"/>
    <w:rsid w:val="00984EAB"/>
    <w:rsid w:val="00987FB8"/>
    <w:rsid w:val="00993F0C"/>
    <w:rsid w:val="00997231"/>
    <w:rsid w:val="009A6C07"/>
    <w:rsid w:val="009A7A5E"/>
    <w:rsid w:val="009B0013"/>
    <w:rsid w:val="009B1957"/>
    <w:rsid w:val="009B4D85"/>
    <w:rsid w:val="009B7F38"/>
    <w:rsid w:val="009C538B"/>
    <w:rsid w:val="009C748C"/>
    <w:rsid w:val="009D0167"/>
    <w:rsid w:val="009D3475"/>
    <w:rsid w:val="009D38BC"/>
    <w:rsid w:val="009D3F91"/>
    <w:rsid w:val="009D695B"/>
    <w:rsid w:val="009E038D"/>
    <w:rsid w:val="009E1C6B"/>
    <w:rsid w:val="00A03180"/>
    <w:rsid w:val="00A06E30"/>
    <w:rsid w:val="00A10709"/>
    <w:rsid w:val="00A11A5E"/>
    <w:rsid w:val="00A2050A"/>
    <w:rsid w:val="00A21952"/>
    <w:rsid w:val="00A272A8"/>
    <w:rsid w:val="00A30829"/>
    <w:rsid w:val="00A30E3C"/>
    <w:rsid w:val="00A361B3"/>
    <w:rsid w:val="00A4143F"/>
    <w:rsid w:val="00A6333D"/>
    <w:rsid w:val="00A65DF4"/>
    <w:rsid w:val="00A66630"/>
    <w:rsid w:val="00A8603C"/>
    <w:rsid w:val="00A93BF2"/>
    <w:rsid w:val="00A93D24"/>
    <w:rsid w:val="00AA4B71"/>
    <w:rsid w:val="00AA519D"/>
    <w:rsid w:val="00AB1778"/>
    <w:rsid w:val="00AB5BAB"/>
    <w:rsid w:val="00AC2E9E"/>
    <w:rsid w:val="00AC457B"/>
    <w:rsid w:val="00AD24D3"/>
    <w:rsid w:val="00AD3A54"/>
    <w:rsid w:val="00AD6237"/>
    <w:rsid w:val="00AD730C"/>
    <w:rsid w:val="00AE0EB9"/>
    <w:rsid w:val="00AE128D"/>
    <w:rsid w:val="00AE5415"/>
    <w:rsid w:val="00AE58EA"/>
    <w:rsid w:val="00B15070"/>
    <w:rsid w:val="00B15B40"/>
    <w:rsid w:val="00B231A8"/>
    <w:rsid w:val="00B24C9D"/>
    <w:rsid w:val="00B3107E"/>
    <w:rsid w:val="00B36478"/>
    <w:rsid w:val="00B51450"/>
    <w:rsid w:val="00B55E7F"/>
    <w:rsid w:val="00B57D05"/>
    <w:rsid w:val="00B619F9"/>
    <w:rsid w:val="00B6396B"/>
    <w:rsid w:val="00B64E7B"/>
    <w:rsid w:val="00B70344"/>
    <w:rsid w:val="00B722DE"/>
    <w:rsid w:val="00B75B63"/>
    <w:rsid w:val="00B862EB"/>
    <w:rsid w:val="00B867A7"/>
    <w:rsid w:val="00B87741"/>
    <w:rsid w:val="00B94294"/>
    <w:rsid w:val="00BA5B45"/>
    <w:rsid w:val="00BC2954"/>
    <w:rsid w:val="00BC3F60"/>
    <w:rsid w:val="00BD0901"/>
    <w:rsid w:val="00BE0084"/>
    <w:rsid w:val="00BE09A4"/>
    <w:rsid w:val="00BE6C16"/>
    <w:rsid w:val="00BF1D05"/>
    <w:rsid w:val="00BF20F1"/>
    <w:rsid w:val="00BF3227"/>
    <w:rsid w:val="00BF44D7"/>
    <w:rsid w:val="00C0460A"/>
    <w:rsid w:val="00C0538A"/>
    <w:rsid w:val="00C1744D"/>
    <w:rsid w:val="00C17AAB"/>
    <w:rsid w:val="00C24F93"/>
    <w:rsid w:val="00C341DF"/>
    <w:rsid w:val="00C36462"/>
    <w:rsid w:val="00C41908"/>
    <w:rsid w:val="00C54F9D"/>
    <w:rsid w:val="00C5736B"/>
    <w:rsid w:val="00C609DC"/>
    <w:rsid w:val="00C71D99"/>
    <w:rsid w:val="00C7337D"/>
    <w:rsid w:val="00C80A61"/>
    <w:rsid w:val="00C811FE"/>
    <w:rsid w:val="00C87B78"/>
    <w:rsid w:val="00C909E4"/>
    <w:rsid w:val="00C913C8"/>
    <w:rsid w:val="00C9349A"/>
    <w:rsid w:val="00C97300"/>
    <w:rsid w:val="00C97FCA"/>
    <w:rsid w:val="00CA1877"/>
    <w:rsid w:val="00CA412F"/>
    <w:rsid w:val="00CA4B05"/>
    <w:rsid w:val="00CB14C6"/>
    <w:rsid w:val="00CB3ED7"/>
    <w:rsid w:val="00CB4B58"/>
    <w:rsid w:val="00CB768D"/>
    <w:rsid w:val="00CC0169"/>
    <w:rsid w:val="00CD43B5"/>
    <w:rsid w:val="00CD5B90"/>
    <w:rsid w:val="00CE10BE"/>
    <w:rsid w:val="00CE3FC0"/>
    <w:rsid w:val="00CE428D"/>
    <w:rsid w:val="00CF5518"/>
    <w:rsid w:val="00CF7411"/>
    <w:rsid w:val="00D10167"/>
    <w:rsid w:val="00D112C1"/>
    <w:rsid w:val="00D24BEA"/>
    <w:rsid w:val="00D352A9"/>
    <w:rsid w:val="00D35752"/>
    <w:rsid w:val="00D45F2C"/>
    <w:rsid w:val="00D51386"/>
    <w:rsid w:val="00D546AA"/>
    <w:rsid w:val="00D613F2"/>
    <w:rsid w:val="00D62D0E"/>
    <w:rsid w:val="00D646F5"/>
    <w:rsid w:val="00D650FE"/>
    <w:rsid w:val="00D65494"/>
    <w:rsid w:val="00D81526"/>
    <w:rsid w:val="00D851BA"/>
    <w:rsid w:val="00D85389"/>
    <w:rsid w:val="00D8685B"/>
    <w:rsid w:val="00D92912"/>
    <w:rsid w:val="00D97A57"/>
    <w:rsid w:val="00D97BE3"/>
    <w:rsid w:val="00D97E6F"/>
    <w:rsid w:val="00DA1032"/>
    <w:rsid w:val="00DA3670"/>
    <w:rsid w:val="00DA3A6A"/>
    <w:rsid w:val="00DA3F12"/>
    <w:rsid w:val="00DA4AAE"/>
    <w:rsid w:val="00DA7A2A"/>
    <w:rsid w:val="00DB5CCF"/>
    <w:rsid w:val="00DD0011"/>
    <w:rsid w:val="00DD3F20"/>
    <w:rsid w:val="00DD5A45"/>
    <w:rsid w:val="00DD5BA1"/>
    <w:rsid w:val="00DD7899"/>
    <w:rsid w:val="00DE0434"/>
    <w:rsid w:val="00DF1F6B"/>
    <w:rsid w:val="00DF5B16"/>
    <w:rsid w:val="00E07875"/>
    <w:rsid w:val="00E1648D"/>
    <w:rsid w:val="00E16BA5"/>
    <w:rsid w:val="00E17D20"/>
    <w:rsid w:val="00E20131"/>
    <w:rsid w:val="00E2146E"/>
    <w:rsid w:val="00E21D9F"/>
    <w:rsid w:val="00E27D81"/>
    <w:rsid w:val="00E350A2"/>
    <w:rsid w:val="00E404BB"/>
    <w:rsid w:val="00E42B9F"/>
    <w:rsid w:val="00E44461"/>
    <w:rsid w:val="00E503C1"/>
    <w:rsid w:val="00E53631"/>
    <w:rsid w:val="00E56F5B"/>
    <w:rsid w:val="00E62813"/>
    <w:rsid w:val="00E66B24"/>
    <w:rsid w:val="00E70F11"/>
    <w:rsid w:val="00E73680"/>
    <w:rsid w:val="00E83678"/>
    <w:rsid w:val="00E83EA6"/>
    <w:rsid w:val="00E84108"/>
    <w:rsid w:val="00E84156"/>
    <w:rsid w:val="00E8456F"/>
    <w:rsid w:val="00E8626C"/>
    <w:rsid w:val="00E86C54"/>
    <w:rsid w:val="00E94EEF"/>
    <w:rsid w:val="00E97C7D"/>
    <w:rsid w:val="00E97E32"/>
    <w:rsid w:val="00EA0ED0"/>
    <w:rsid w:val="00EA7EFD"/>
    <w:rsid w:val="00EC2700"/>
    <w:rsid w:val="00ED0B9A"/>
    <w:rsid w:val="00ED218A"/>
    <w:rsid w:val="00ED2F80"/>
    <w:rsid w:val="00ED3935"/>
    <w:rsid w:val="00ED5659"/>
    <w:rsid w:val="00ED759F"/>
    <w:rsid w:val="00EE0B6D"/>
    <w:rsid w:val="00EF2C4D"/>
    <w:rsid w:val="00EF5F82"/>
    <w:rsid w:val="00EF727A"/>
    <w:rsid w:val="00F0439A"/>
    <w:rsid w:val="00F17DA1"/>
    <w:rsid w:val="00F244CB"/>
    <w:rsid w:val="00F36CF8"/>
    <w:rsid w:val="00F41843"/>
    <w:rsid w:val="00F46798"/>
    <w:rsid w:val="00F50031"/>
    <w:rsid w:val="00F51741"/>
    <w:rsid w:val="00F5245E"/>
    <w:rsid w:val="00F54832"/>
    <w:rsid w:val="00F56476"/>
    <w:rsid w:val="00F606AC"/>
    <w:rsid w:val="00F626A8"/>
    <w:rsid w:val="00F65AFB"/>
    <w:rsid w:val="00F665CB"/>
    <w:rsid w:val="00F669F3"/>
    <w:rsid w:val="00F7024F"/>
    <w:rsid w:val="00F70780"/>
    <w:rsid w:val="00F7230E"/>
    <w:rsid w:val="00F72D3F"/>
    <w:rsid w:val="00F76923"/>
    <w:rsid w:val="00F77EEA"/>
    <w:rsid w:val="00F8004B"/>
    <w:rsid w:val="00F8168E"/>
    <w:rsid w:val="00F82A5F"/>
    <w:rsid w:val="00F85E13"/>
    <w:rsid w:val="00FA2A8F"/>
    <w:rsid w:val="00FA35A5"/>
    <w:rsid w:val="00FA7795"/>
    <w:rsid w:val="00FB09AF"/>
    <w:rsid w:val="00FB2BC4"/>
    <w:rsid w:val="00FB40F6"/>
    <w:rsid w:val="00FB6B10"/>
    <w:rsid w:val="00FC051E"/>
    <w:rsid w:val="00FC4724"/>
    <w:rsid w:val="00FC52A9"/>
    <w:rsid w:val="00FD3F18"/>
    <w:rsid w:val="00FE1DE5"/>
    <w:rsid w:val="00FE1E38"/>
    <w:rsid w:val="00FE452D"/>
    <w:rsid w:val="00FE504C"/>
    <w:rsid w:val="00FE7BFA"/>
    <w:rsid w:val="00FF3B35"/>
    <w:rsid w:val="00FF6102"/>
    <w:rsid w:val="00FF6907"/>
    <w:rsid w:val="00FF6C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503A"/>
  <w15:docId w15:val="{90502CFA-AC41-40C1-88EE-B745D52FB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AD"/>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909E4"/>
    <w:pPr>
      <w:tabs>
        <w:tab w:val="center" w:pos="4513"/>
        <w:tab w:val="right" w:pos="9026"/>
      </w:tabs>
    </w:pPr>
  </w:style>
  <w:style w:type="character" w:customStyle="1" w:styleId="HeaderChar">
    <w:name w:val="Header Char"/>
    <w:basedOn w:val="DefaultParagraphFont"/>
    <w:link w:val="Header"/>
    <w:uiPriority w:val="99"/>
    <w:rsid w:val="00C909E4"/>
  </w:style>
  <w:style w:type="paragraph" w:styleId="Footer">
    <w:name w:val="footer"/>
    <w:basedOn w:val="Normal"/>
    <w:link w:val="FooterChar"/>
    <w:uiPriority w:val="99"/>
    <w:unhideWhenUsed/>
    <w:rsid w:val="00C909E4"/>
    <w:pPr>
      <w:tabs>
        <w:tab w:val="center" w:pos="4513"/>
        <w:tab w:val="right" w:pos="9026"/>
      </w:tabs>
    </w:pPr>
  </w:style>
  <w:style w:type="character" w:customStyle="1" w:styleId="FooterChar">
    <w:name w:val="Footer Char"/>
    <w:basedOn w:val="DefaultParagraphFont"/>
    <w:link w:val="Footer"/>
    <w:uiPriority w:val="99"/>
    <w:rsid w:val="00C909E4"/>
  </w:style>
  <w:style w:type="character" w:styleId="Strong">
    <w:name w:val="Strong"/>
    <w:basedOn w:val="DefaultParagraphFont"/>
    <w:uiPriority w:val="22"/>
    <w:qFormat/>
    <w:rsid w:val="00683D9C"/>
    <w:rPr>
      <w:b/>
      <w:bCs/>
    </w:rPr>
  </w:style>
  <w:style w:type="character" w:styleId="Emphasis">
    <w:name w:val="Emphasis"/>
    <w:basedOn w:val="DefaultParagraphFont"/>
    <w:uiPriority w:val="20"/>
    <w:qFormat/>
    <w:rsid w:val="00683D9C"/>
    <w:rPr>
      <w:i/>
      <w:iCs/>
    </w:rPr>
  </w:style>
  <w:style w:type="character" w:styleId="Hyperlink">
    <w:name w:val="Hyperlink"/>
    <w:basedOn w:val="DefaultParagraphFont"/>
    <w:uiPriority w:val="99"/>
    <w:unhideWhenUsed/>
    <w:rsid w:val="00683D9C"/>
    <w:rPr>
      <w:color w:val="0000FF"/>
      <w:u w:val="single"/>
    </w:rPr>
  </w:style>
  <w:style w:type="paragraph" w:styleId="TOCHeading">
    <w:name w:val="TOC Heading"/>
    <w:basedOn w:val="Heading1"/>
    <w:next w:val="Normal"/>
    <w:uiPriority w:val="39"/>
    <w:unhideWhenUsed/>
    <w:qFormat/>
    <w:rsid w:val="00F7024F"/>
    <w:pPr>
      <w:keepLines/>
      <w:numPr>
        <w:numId w:val="0"/>
      </w:numPr>
      <w:spacing w:after="0" w:line="259" w:lineRule="auto"/>
      <w:outlineLvl w:val="9"/>
    </w:pPr>
    <w:rPr>
      <w:b w:val="0"/>
      <w:bCs w:val="0"/>
      <w:color w:val="365F91" w:themeColor="accent1" w:themeShade="BF"/>
      <w:kern w:val="0"/>
    </w:rPr>
  </w:style>
  <w:style w:type="paragraph" w:styleId="TOC2">
    <w:name w:val="toc 2"/>
    <w:basedOn w:val="Normal"/>
    <w:next w:val="Normal"/>
    <w:autoRedefine/>
    <w:uiPriority w:val="39"/>
    <w:unhideWhenUsed/>
    <w:rsid w:val="00F7024F"/>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F7024F"/>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F7024F"/>
    <w:pPr>
      <w:spacing w:after="100" w:line="259" w:lineRule="auto"/>
      <w:ind w:left="440"/>
    </w:pPr>
    <w:rPr>
      <w:rFonts w:asciiTheme="minorHAnsi" w:eastAsiaTheme="minorEastAsia" w:hAnsiTheme="minorHAnsi"/>
      <w:sz w:val="22"/>
      <w:szCs w:val="22"/>
    </w:rPr>
  </w:style>
  <w:style w:type="paragraph" w:styleId="NormalWeb">
    <w:name w:val="Normal (Web)"/>
    <w:basedOn w:val="Normal"/>
    <w:uiPriority w:val="99"/>
    <w:unhideWhenUsed/>
    <w:rsid w:val="000D2DEA"/>
    <w:pPr>
      <w:spacing w:before="100" w:beforeAutospacing="1" w:after="100" w:afterAutospacing="1"/>
    </w:pPr>
    <w:rPr>
      <w:sz w:val="24"/>
      <w:szCs w:val="24"/>
      <w:lang w:val="en-IN" w:eastAsia="en-IN"/>
    </w:rPr>
  </w:style>
  <w:style w:type="paragraph" w:styleId="ListParagraph">
    <w:name w:val="List Paragraph"/>
    <w:basedOn w:val="Normal"/>
    <w:uiPriority w:val="34"/>
    <w:qFormat/>
    <w:rsid w:val="00406E52"/>
    <w:pPr>
      <w:ind w:left="720"/>
      <w:contextualSpacing/>
    </w:pPr>
  </w:style>
  <w:style w:type="paragraph" w:styleId="HTMLPreformatted">
    <w:name w:val="HTML Preformatted"/>
    <w:basedOn w:val="Normal"/>
    <w:link w:val="HTMLPreformattedChar"/>
    <w:uiPriority w:val="99"/>
    <w:unhideWhenUsed/>
    <w:rsid w:val="00D3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rsid w:val="00D35752"/>
    <w:rPr>
      <w:rFonts w:ascii="Courier New" w:hAnsi="Courier New" w:cs="Courier New"/>
      <w:lang w:val="en-IN" w:eastAsia="en-IN"/>
    </w:rPr>
  </w:style>
  <w:style w:type="character" w:customStyle="1" w:styleId="pl-k">
    <w:name w:val="pl-k"/>
    <w:basedOn w:val="DefaultParagraphFont"/>
    <w:rsid w:val="00D35752"/>
  </w:style>
  <w:style w:type="character" w:customStyle="1" w:styleId="pl-s">
    <w:name w:val="pl-s"/>
    <w:basedOn w:val="DefaultParagraphFont"/>
    <w:rsid w:val="00D35752"/>
  </w:style>
  <w:style w:type="character" w:customStyle="1" w:styleId="pl-pds">
    <w:name w:val="pl-pds"/>
    <w:basedOn w:val="DefaultParagraphFont"/>
    <w:rsid w:val="00D35752"/>
  </w:style>
  <w:style w:type="character" w:customStyle="1" w:styleId="pl-c1">
    <w:name w:val="pl-c1"/>
    <w:basedOn w:val="DefaultParagraphFont"/>
    <w:rsid w:val="00D35752"/>
  </w:style>
  <w:style w:type="character" w:styleId="HTMLCode">
    <w:name w:val="HTML Code"/>
    <w:basedOn w:val="DefaultParagraphFont"/>
    <w:uiPriority w:val="99"/>
    <w:semiHidden/>
    <w:unhideWhenUsed/>
    <w:rsid w:val="004A4231"/>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07BF3"/>
    <w:rPr>
      <w:rFonts w:ascii="Courier New" w:eastAsia="Times New Roman" w:hAnsi="Courier New" w:cs="Courier New"/>
      <w:sz w:val="20"/>
      <w:szCs w:val="20"/>
    </w:rPr>
  </w:style>
  <w:style w:type="character" w:customStyle="1" w:styleId="m">
    <w:name w:val="m"/>
    <w:basedOn w:val="DefaultParagraphFont"/>
    <w:rsid w:val="00A66630"/>
  </w:style>
  <w:style w:type="character" w:styleId="UnresolvedMention">
    <w:name w:val="Unresolved Mention"/>
    <w:basedOn w:val="DefaultParagraphFont"/>
    <w:uiPriority w:val="99"/>
    <w:semiHidden/>
    <w:unhideWhenUsed/>
    <w:rsid w:val="00D51386"/>
    <w:rPr>
      <w:color w:val="605E5C"/>
      <w:shd w:val="clear" w:color="auto" w:fill="E1DFDD"/>
    </w:rPr>
  </w:style>
  <w:style w:type="character" w:customStyle="1" w:styleId="fw-bold">
    <w:name w:val="fw-bold"/>
    <w:basedOn w:val="DefaultParagraphFont"/>
    <w:rsid w:val="00E44461"/>
  </w:style>
  <w:style w:type="paragraph" w:customStyle="1" w:styleId="pw-post-body-paragraph">
    <w:name w:val="pw-post-body-paragraph"/>
    <w:basedOn w:val="Normal"/>
    <w:rsid w:val="001428C7"/>
    <w:pPr>
      <w:spacing w:before="100" w:beforeAutospacing="1" w:after="100" w:afterAutospacing="1"/>
    </w:pPr>
    <w:rPr>
      <w:sz w:val="24"/>
      <w:szCs w:val="24"/>
    </w:rPr>
  </w:style>
  <w:style w:type="character" w:customStyle="1" w:styleId="token">
    <w:name w:val="token"/>
    <w:basedOn w:val="DefaultParagraphFont"/>
    <w:rsid w:val="00CA1877"/>
  </w:style>
  <w:style w:type="paragraph" w:customStyle="1" w:styleId="alert-title">
    <w:name w:val="alert-title"/>
    <w:basedOn w:val="Normal"/>
    <w:rsid w:val="00FA2A8F"/>
    <w:pPr>
      <w:spacing w:before="100" w:beforeAutospacing="1" w:after="100" w:afterAutospacing="1"/>
    </w:pPr>
    <w:rPr>
      <w:sz w:val="24"/>
      <w:szCs w:val="24"/>
    </w:rPr>
  </w:style>
  <w:style w:type="character" w:styleId="FollowedHyperlink">
    <w:name w:val="FollowedHyperlink"/>
    <w:basedOn w:val="DefaultParagraphFont"/>
    <w:uiPriority w:val="99"/>
    <w:semiHidden/>
    <w:unhideWhenUsed/>
    <w:rsid w:val="001D79AF"/>
    <w:rPr>
      <w:color w:val="800080" w:themeColor="followedHyperlink"/>
      <w:u w:val="single"/>
    </w:rPr>
  </w:style>
  <w:style w:type="character" w:customStyle="1" w:styleId="hljs-keyword">
    <w:name w:val="hljs-keyword"/>
    <w:basedOn w:val="DefaultParagraphFont"/>
    <w:rsid w:val="00372BB7"/>
  </w:style>
  <w:style w:type="character" w:customStyle="1" w:styleId="hljs-parameter">
    <w:name w:val="hljs-parameter"/>
    <w:basedOn w:val="DefaultParagraphFont"/>
    <w:rsid w:val="00372BB7"/>
  </w:style>
  <w:style w:type="character" w:customStyle="1" w:styleId="hljs-number">
    <w:name w:val="hljs-number"/>
    <w:basedOn w:val="DefaultParagraphFont"/>
    <w:rsid w:val="00372BB7"/>
  </w:style>
  <w:style w:type="character" w:customStyle="1" w:styleId="hljs-string">
    <w:name w:val="hljs-string"/>
    <w:basedOn w:val="DefaultParagraphFont"/>
    <w:rsid w:val="009D0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58">
      <w:bodyDiv w:val="1"/>
      <w:marLeft w:val="0"/>
      <w:marRight w:val="0"/>
      <w:marTop w:val="0"/>
      <w:marBottom w:val="0"/>
      <w:divBdr>
        <w:top w:val="none" w:sz="0" w:space="0" w:color="auto"/>
        <w:left w:val="none" w:sz="0" w:space="0" w:color="auto"/>
        <w:bottom w:val="none" w:sz="0" w:space="0" w:color="auto"/>
        <w:right w:val="none" w:sz="0" w:space="0" w:color="auto"/>
      </w:divBdr>
    </w:div>
    <w:div w:id="1706962">
      <w:bodyDiv w:val="1"/>
      <w:marLeft w:val="0"/>
      <w:marRight w:val="0"/>
      <w:marTop w:val="0"/>
      <w:marBottom w:val="0"/>
      <w:divBdr>
        <w:top w:val="none" w:sz="0" w:space="0" w:color="auto"/>
        <w:left w:val="none" w:sz="0" w:space="0" w:color="auto"/>
        <w:bottom w:val="none" w:sz="0" w:space="0" w:color="auto"/>
        <w:right w:val="none" w:sz="0" w:space="0" w:color="auto"/>
      </w:divBdr>
    </w:div>
    <w:div w:id="28998190">
      <w:bodyDiv w:val="1"/>
      <w:marLeft w:val="0"/>
      <w:marRight w:val="0"/>
      <w:marTop w:val="0"/>
      <w:marBottom w:val="0"/>
      <w:divBdr>
        <w:top w:val="none" w:sz="0" w:space="0" w:color="auto"/>
        <w:left w:val="none" w:sz="0" w:space="0" w:color="auto"/>
        <w:bottom w:val="none" w:sz="0" w:space="0" w:color="auto"/>
        <w:right w:val="none" w:sz="0" w:space="0" w:color="auto"/>
      </w:divBdr>
    </w:div>
    <w:div w:id="36855597">
      <w:bodyDiv w:val="1"/>
      <w:marLeft w:val="0"/>
      <w:marRight w:val="0"/>
      <w:marTop w:val="0"/>
      <w:marBottom w:val="0"/>
      <w:divBdr>
        <w:top w:val="none" w:sz="0" w:space="0" w:color="auto"/>
        <w:left w:val="none" w:sz="0" w:space="0" w:color="auto"/>
        <w:bottom w:val="none" w:sz="0" w:space="0" w:color="auto"/>
        <w:right w:val="none" w:sz="0" w:space="0" w:color="auto"/>
      </w:divBdr>
    </w:div>
    <w:div w:id="52893650">
      <w:bodyDiv w:val="1"/>
      <w:marLeft w:val="0"/>
      <w:marRight w:val="0"/>
      <w:marTop w:val="0"/>
      <w:marBottom w:val="0"/>
      <w:divBdr>
        <w:top w:val="none" w:sz="0" w:space="0" w:color="auto"/>
        <w:left w:val="none" w:sz="0" w:space="0" w:color="auto"/>
        <w:bottom w:val="none" w:sz="0" w:space="0" w:color="auto"/>
        <w:right w:val="none" w:sz="0" w:space="0" w:color="auto"/>
      </w:divBdr>
      <w:divsChild>
        <w:div w:id="437917391">
          <w:marLeft w:val="0"/>
          <w:marRight w:val="0"/>
          <w:marTop w:val="0"/>
          <w:marBottom w:val="0"/>
          <w:divBdr>
            <w:top w:val="none" w:sz="0" w:space="0" w:color="auto"/>
            <w:left w:val="none" w:sz="0" w:space="0" w:color="auto"/>
            <w:bottom w:val="none" w:sz="0" w:space="0" w:color="auto"/>
            <w:right w:val="none" w:sz="0" w:space="0" w:color="auto"/>
          </w:divBdr>
        </w:div>
      </w:divsChild>
    </w:div>
    <w:div w:id="69082568">
      <w:bodyDiv w:val="1"/>
      <w:marLeft w:val="0"/>
      <w:marRight w:val="0"/>
      <w:marTop w:val="0"/>
      <w:marBottom w:val="0"/>
      <w:divBdr>
        <w:top w:val="none" w:sz="0" w:space="0" w:color="auto"/>
        <w:left w:val="none" w:sz="0" w:space="0" w:color="auto"/>
        <w:bottom w:val="none" w:sz="0" w:space="0" w:color="auto"/>
        <w:right w:val="none" w:sz="0" w:space="0" w:color="auto"/>
      </w:divBdr>
    </w:div>
    <w:div w:id="80683142">
      <w:bodyDiv w:val="1"/>
      <w:marLeft w:val="0"/>
      <w:marRight w:val="0"/>
      <w:marTop w:val="0"/>
      <w:marBottom w:val="0"/>
      <w:divBdr>
        <w:top w:val="none" w:sz="0" w:space="0" w:color="auto"/>
        <w:left w:val="none" w:sz="0" w:space="0" w:color="auto"/>
        <w:bottom w:val="none" w:sz="0" w:space="0" w:color="auto"/>
        <w:right w:val="none" w:sz="0" w:space="0" w:color="auto"/>
      </w:divBdr>
    </w:div>
    <w:div w:id="88896758">
      <w:bodyDiv w:val="1"/>
      <w:marLeft w:val="0"/>
      <w:marRight w:val="0"/>
      <w:marTop w:val="0"/>
      <w:marBottom w:val="0"/>
      <w:divBdr>
        <w:top w:val="none" w:sz="0" w:space="0" w:color="auto"/>
        <w:left w:val="none" w:sz="0" w:space="0" w:color="auto"/>
        <w:bottom w:val="none" w:sz="0" w:space="0" w:color="auto"/>
        <w:right w:val="none" w:sz="0" w:space="0" w:color="auto"/>
      </w:divBdr>
    </w:div>
    <w:div w:id="89935693">
      <w:bodyDiv w:val="1"/>
      <w:marLeft w:val="0"/>
      <w:marRight w:val="0"/>
      <w:marTop w:val="0"/>
      <w:marBottom w:val="0"/>
      <w:divBdr>
        <w:top w:val="none" w:sz="0" w:space="0" w:color="auto"/>
        <w:left w:val="none" w:sz="0" w:space="0" w:color="auto"/>
        <w:bottom w:val="none" w:sz="0" w:space="0" w:color="auto"/>
        <w:right w:val="none" w:sz="0" w:space="0" w:color="auto"/>
      </w:divBdr>
    </w:div>
    <w:div w:id="108159219">
      <w:bodyDiv w:val="1"/>
      <w:marLeft w:val="0"/>
      <w:marRight w:val="0"/>
      <w:marTop w:val="0"/>
      <w:marBottom w:val="0"/>
      <w:divBdr>
        <w:top w:val="none" w:sz="0" w:space="0" w:color="auto"/>
        <w:left w:val="none" w:sz="0" w:space="0" w:color="auto"/>
        <w:bottom w:val="none" w:sz="0" w:space="0" w:color="auto"/>
        <w:right w:val="none" w:sz="0" w:space="0" w:color="auto"/>
      </w:divBdr>
    </w:div>
    <w:div w:id="112333944">
      <w:bodyDiv w:val="1"/>
      <w:marLeft w:val="0"/>
      <w:marRight w:val="0"/>
      <w:marTop w:val="0"/>
      <w:marBottom w:val="0"/>
      <w:divBdr>
        <w:top w:val="none" w:sz="0" w:space="0" w:color="auto"/>
        <w:left w:val="none" w:sz="0" w:space="0" w:color="auto"/>
        <w:bottom w:val="none" w:sz="0" w:space="0" w:color="auto"/>
        <w:right w:val="none" w:sz="0" w:space="0" w:color="auto"/>
      </w:divBdr>
    </w:div>
    <w:div w:id="121315642">
      <w:bodyDiv w:val="1"/>
      <w:marLeft w:val="0"/>
      <w:marRight w:val="0"/>
      <w:marTop w:val="0"/>
      <w:marBottom w:val="0"/>
      <w:divBdr>
        <w:top w:val="none" w:sz="0" w:space="0" w:color="auto"/>
        <w:left w:val="none" w:sz="0" w:space="0" w:color="auto"/>
        <w:bottom w:val="none" w:sz="0" w:space="0" w:color="auto"/>
        <w:right w:val="none" w:sz="0" w:space="0" w:color="auto"/>
      </w:divBdr>
    </w:div>
    <w:div w:id="132649476">
      <w:bodyDiv w:val="1"/>
      <w:marLeft w:val="0"/>
      <w:marRight w:val="0"/>
      <w:marTop w:val="0"/>
      <w:marBottom w:val="0"/>
      <w:divBdr>
        <w:top w:val="none" w:sz="0" w:space="0" w:color="auto"/>
        <w:left w:val="none" w:sz="0" w:space="0" w:color="auto"/>
        <w:bottom w:val="none" w:sz="0" w:space="0" w:color="auto"/>
        <w:right w:val="none" w:sz="0" w:space="0" w:color="auto"/>
      </w:divBdr>
    </w:div>
    <w:div w:id="135223198">
      <w:bodyDiv w:val="1"/>
      <w:marLeft w:val="0"/>
      <w:marRight w:val="0"/>
      <w:marTop w:val="0"/>
      <w:marBottom w:val="0"/>
      <w:divBdr>
        <w:top w:val="none" w:sz="0" w:space="0" w:color="auto"/>
        <w:left w:val="none" w:sz="0" w:space="0" w:color="auto"/>
        <w:bottom w:val="none" w:sz="0" w:space="0" w:color="auto"/>
        <w:right w:val="none" w:sz="0" w:space="0" w:color="auto"/>
      </w:divBdr>
      <w:divsChild>
        <w:div w:id="1798602030">
          <w:marLeft w:val="0"/>
          <w:marRight w:val="0"/>
          <w:marTop w:val="0"/>
          <w:marBottom w:val="0"/>
          <w:divBdr>
            <w:top w:val="none" w:sz="0" w:space="0" w:color="auto"/>
            <w:left w:val="none" w:sz="0" w:space="0" w:color="auto"/>
            <w:bottom w:val="none" w:sz="0" w:space="0" w:color="auto"/>
            <w:right w:val="none" w:sz="0" w:space="0" w:color="auto"/>
          </w:divBdr>
          <w:divsChild>
            <w:div w:id="1695033296">
              <w:marLeft w:val="180"/>
              <w:marRight w:val="240"/>
              <w:marTop w:val="0"/>
              <w:marBottom w:val="0"/>
              <w:divBdr>
                <w:top w:val="none" w:sz="0" w:space="0" w:color="auto"/>
                <w:left w:val="none" w:sz="0" w:space="0" w:color="auto"/>
                <w:bottom w:val="none" w:sz="0" w:space="0" w:color="auto"/>
                <w:right w:val="none" w:sz="0" w:space="0" w:color="auto"/>
              </w:divBdr>
              <w:divsChild>
                <w:div w:id="7874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4446">
          <w:marLeft w:val="0"/>
          <w:marRight w:val="0"/>
          <w:marTop w:val="0"/>
          <w:marBottom w:val="0"/>
          <w:divBdr>
            <w:top w:val="none" w:sz="0" w:space="0" w:color="auto"/>
            <w:left w:val="none" w:sz="0" w:space="0" w:color="auto"/>
            <w:bottom w:val="none" w:sz="0" w:space="0" w:color="auto"/>
            <w:right w:val="none" w:sz="0" w:space="0" w:color="auto"/>
          </w:divBdr>
        </w:div>
      </w:divsChild>
    </w:div>
    <w:div w:id="142746833">
      <w:bodyDiv w:val="1"/>
      <w:marLeft w:val="0"/>
      <w:marRight w:val="0"/>
      <w:marTop w:val="0"/>
      <w:marBottom w:val="0"/>
      <w:divBdr>
        <w:top w:val="none" w:sz="0" w:space="0" w:color="auto"/>
        <w:left w:val="none" w:sz="0" w:space="0" w:color="auto"/>
        <w:bottom w:val="none" w:sz="0" w:space="0" w:color="auto"/>
        <w:right w:val="none" w:sz="0" w:space="0" w:color="auto"/>
      </w:divBdr>
    </w:div>
    <w:div w:id="143162543">
      <w:bodyDiv w:val="1"/>
      <w:marLeft w:val="0"/>
      <w:marRight w:val="0"/>
      <w:marTop w:val="0"/>
      <w:marBottom w:val="0"/>
      <w:divBdr>
        <w:top w:val="none" w:sz="0" w:space="0" w:color="auto"/>
        <w:left w:val="none" w:sz="0" w:space="0" w:color="auto"/>
        <w:bottom w:val="none" w:sz="0" w:space="0" w:color="auto"/>
        <w:right w:val="none" w:sz="0" w:space="0" w:color="auto"/>
      </w:divBdr>
    </w:div>
    <w:div w:id="157815008">
      <w:bodyDiv w:val="1"/>
      <w:marLeft w:val="0"/>
      <w:marRight w:val="0"/>
      <w:marTop w:val="0"/>
      <w:marBottom w:val="0"/>
      <w:divBdr>
        <w:top w:val="none" w:sz="0" w:space="0" w:color="auto"/>
        <w:left w:val="none" w:sz="0" w:space="0" w:color="auto"/>
        <w:bottom w:val="none" w:sz="0" w:space="0" w:color="auto"/>
        <w:right w:val="none" w:sz="0" w:space="0" w:color="auto"/>
      </w:divBdr>
    </w:div>
    <w:div w:id="158427584">
      <w:bodyDiv w:val="1"/>
      <w:marLeft w:val="0"/>
      <w:marRight w:val="0"/>
      <w:marTop w:val="0"/>
      <w:marBottom w:val="0"/>
      <w:divBdr>
        <w:top w:val="none" w:sz="0" w:space="0" w:color="auto"/>
        <w:left w:val="none" w:sz="0" w:space="0" w:color="auto"/>
        <w:bottom w:val="none" w:sz="0" w:space="0" w:color="auto"/>
        <w:right w:val="none" w:sz="0" w:space="0" w:color="auto"/>
      </w:divBdr>
    </w:div>
    <w:div w:id="163282244">
      <w:bodyDiv w:val="1"/>
      <w:marLeft w:val="0"/>
      <w:marRight w:val="0"/>
      <w:marTop w:val="0"/>
      <w:marBottom w:val="0"/>
      <w:divBdr>
        <w:top w:val="none" w:sz="0" w:space="0" w:color="auto"/>
        <w:left w:val="none" w:sz="0" w:space="0" w:color="auto"/>
        <w:bottom w:val="none" w:sz="0" w:space="0" w:color="auto"/>
        <w:right w:val="none" w:sz="0" w:space="0" w:color="auto"/>
      </w:divBdr>
    </w:div>
    <w:div w:id="163906572">
      <w:bodyDiv w:val="1"/>
      <w:marLeft w:val="0"/>
      <w:marRight w:val="0"/>
      <w:marTop w:val="0"/>
      <w:marBottom w:val="0"/>
      <w:divBdr>
        <w:top w:val="none" w:sz="0" w:space="0" w:color="auto"/>
        <w:left w:val="none" w:sz="0" w:space="0" w:color="auto"/>
        <w:bottom w:val="none" w:sz="0" w:space="0" w:color="auto"/>
        <w:right w:val="none" w:sz="0" w:space="0" w:color="auto"/>
      </w:divBdr>
    </w:div>
    <w:div w:id="169486195">
      <w:bodyDiv w:val="1"/>
      <w:marLeft w:val="0"/>
      <w:marRight w:val="0"/>
      <w:marTop w:val="0"/>
      <w:marBottom w:val="0"/>
      <w:divBdr>
        <w:top w:val="none" w:sz="0" w:space="0" w:color="auto"/>
        <w:left w:val="none" w:sz="0" w:space="0" w:color="auto"/>
        <w:bottom w:val="none" w:sz="0" w:space="0" w:color="auto"/>
        <w:right w:val="none" w:sz="0" w:space="0" w:color="auto"/>
      </w:divBdr>
      <w:divsChild>
        <w:div w:id="1408308763">
          <w:marLeft w:val="0"/>
          <w:marRight w:val="0"/>
          <w:marTop w:val="0"/>
          <w:marBottom w:val="0"/>
          <w:divBdr>
            <w:top w:val="none" w:sz="0" w:space="0" w:color="auto"/>
            <w:left w:val="none" w:sz="0" w:space="0" w:color="auto"/>
            <w:bottom w:val="none" w:sz="0" w:space="0" w:color="auto"/>
            <w:right w:val="none" w:sz="0" w:space="0" w:color="auto"/>
          </w:divBdr>
          <w:divsChild>
            <w:div w:id="508258387">
              <w:marLeft w:val="0"/>
              <w:marRight w:val="0"/>
              <w:marTop w:val="0"/>
              <w:marBottom w:val="0"/>
              <w:divBdr>
                <w:top w:val="none" w:sz="0" w:space="0" w:color="auto"/>
                <w:left w:val="none" w:sz="0" w:space="0" w:color="auto"/>
                <w:bottom w:val="none" w:sz="0" w:space="0" w:color="auto"/>
                <w:right w:val="none" w:sz="0" w:space="0" w:color="auto"/>
              </w:divBdr>
            </w:div>
            <w:div w:id="1747726433">
              <w:marLeft w:val="0"/>
              <w:marRight w:val="0"/>
              <w:marTop w:val="0"/>
              <w:marBottom w:val="0"/>
              <w:divBdr>
                <w:top w:val="none" w:sz="0" w:space="0" w:color="auto"/>
                <w:left w:val="none" w:sz="0" w:space="0" w:color="auto"/>
                <w:bottom w:val="none" w:sz="0" w:space="0" w:color="auto"/>
                <w:right w:val="none" w:sz="0" w:space="0" w:color="auto"/>
              </w:divBdr>
            </w:div>
            <w:div w:id="18450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9088">
      <w:bodyDiv w:val="1"/>
      <w:marLeft w:val="0"/>
      <w:marRight w:val="0"/>
      <w:marTop w:val="0"/>
      <w:marBottom w:val="0"/>
      <w:divBdr>
        <w:top w:val="none" w:sz="0" w:space="0" w:color="auto"/>
        <w:left w:val="none" w:sz="0" w:space="0" w:color="auto"/>
        <w:bottom w:val="none" w:sz="0" w:space="0" w:color="auto"/>
        <w:right w:val="none" w:sz="0" w:space="0" w:color="auto"/>
      </w:divBdr>
    </w:div>
    <w:div w:id="178979276">
      <w:bodyDiv w:val="1"/>
      <w:marLeft w:val="0"/>
      <w:marRight w:val="0"/>
      <w:marTop w:val="0"/>
      <w:marBottom w:val="0"/>
      <w:divBdr>
        <w:top w:val="none" w:sz="0" w:space="0" w:color="auto"/>
        <w:left w:val="none" w:sz="0" w:space="0" w:color="auto"/>
        <w:bottom w:val="none" w:sz="0" w:space="0" w:color="auto"/>
        <w:right w:val="none" w:sz="0" w:space="0" w:color="auto"/>
      </w:divBdr>
    </w:div>
    <w:div w:id="185367061">
      <w:bodyDiv w:val="1"/>
      <w:marLeft w:val="0"/>
      <w:marRight w:val="0"/>
      <w:marTop w:val="0"/>
      <w:marBottom w:val="0"/>
      <w:divBdr>
        <w:top w:val="none" w:sz="0" w:space="0" w:color="auto"/>
        <w:left w:val="none" w:sz="0" w:space="0" w:color="auto"/>
        <w:bottom w:val="none" w:sz="0" w:space="0" w:color="auto"/>
        <w:right w:val="none" w:sz="0" w:space="0" w:color="auto"/>
      </w:divBdr>
      <w:divsChild>
        <w:div w:id="257175973">
          <w:marLeft w:val="0"/>
          <w:marRight w:val="0"/>
          <w:marTop w:val="0"/>
          <w:marBottom w:val="0"/>
          <w:divBdr>
            <w:top w:val="none" w:sz="0" w:space="0" w:color="auto"/>
            <w:left w:val="none" w:sz="0" w:space="0" w:color="auto"/>
            <w:bottom w:val="none" w:sz="0" w:space="0" w:color="auto"/>
            <w:right w:val="none" w:sz="0" w:space="0" w:color="auto"/>
          </w:divBdr>
          <w:divsChild>
            <w:div w:id="272396767">
              <w:marLeft w:val="0"/>
              <w:marRight w:val="0"/>
              <w:marTop w:val="0"/>
              <w:marBottom w:val="0"/>
              <w:divBdr>
                <w:top w:val="none" w:sz="0" w:space="0" w:color="auto"/>
                <w:left w:val="none" w:sz="0" w:space="0" w:color="auto"/>
                <w:bottom w:val="none" w:sz="0" w:space="0" w:color="auto"/>
                <w:right w:val="none" w:sz="0" w:space="0" w:color="auto"/>
              </w:divBdr>
            </w:div>
            <w:div w:id="881357072">
              <w:marLeft w:val="0"/>
              <w:marRight w:val="0"/>
              <w:marTop w:val="0"/>
              <w:marBottom w:val="0"/>
              <w:divBdr>
                <w:top w:val="none" w:sz="0" w:space="0" w:color="auto"/>
                <w:left w:val="none" w:sz="0" w:space="0" w:color="auto"/>
                <w:bottom w:val="none" w:sz="0" w:space="0" w:color="auto"/>
                <w:right w:val="none" w:sz="0" w:space="0" w:color="auto"/>
              </w:divBdr>
            </w:div>
            <w:div w:id="909654654">
              <w:marLeft w:val="0"/>
              <w:marRight w:val="0"/>
              <w:marTop w:val="0"/>
              <w:marBottom w:val="0"/>
              <w:divBdr>
                <w:top w:val="none" w:sz="0" w:space="0" w:color="auto"/>
                <w:left w:val="none" w:sz="0" w:space="0" w:color="auto"/>
                <w:bottom w:val="none" w:sz="0" w:space="0" w:color="auto"/>
                <w:right w:val="none" w:sz="0" w:space="0" w:color="auto"/>
              </w:divBdr>
            </w:div>
            <w:div w:id="14108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4561">
      <w:bodyDiv w:val="1"/>
      <w:marLeft w:val="0"/>
      <w:marRight w:val="0"/>
      <w:marTop w:val="0"/>
      <w:marBottom w:val="0"/>
      <w:divBdr>
        <w:top w:val="none" w:sz="0" w:space="0" w:color="auto"/>
        <w:left w:val="none" w:sz="0" w:space="0" w:color="auto"/>
        <w:bottom w:val="none" w:sz="0" w:space="0" w:color="auto"/>
        <w:right w:val="none" w:sz="0" w:space="0" w:color="auto"/>
      </w:divBdr>
      <w:divsChild>
        <w:div w:id="1177186906">
          <w:marLeft w:val="0"/>
          <w:marRight w:val="0"/>
          <w:marTop w:val="0"/>
          <w:marBottom w:val="0"/>
          <w:divBdr>
            <w:top w:val="none" w:sz="0" w:space="0" w:color="auto"/>
            <w:left w:val="none" w:sz="0" w:space="0" w:color="auto"/>
            <w:bottom w:val="none" w:sz="0" w:space="0" w:color="auto"/>
            <w:right w:val="none" w:sz="0" w:space="0" w:color="auto"/>
          </w:divBdr>
          <w:divsChild>
            <w:div w:id="8386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9529">
      <w:bodyDiv w:val="1"/>
      <w:marLeft w:val="0"/>
      <w:marRight w:val="0"/>
      <w:marTop w:val="0"/>
      <w:marBottom w:val="0"/>
      <w:divBdr>
        <w:top w:val="none" w:sz="0" w:space="0" w:color="auto"/>
        <w:left w:val="none" w:sz="0" w:space="0" w:color="auto"/>
        <w:bottom w:val="none" w:sz="0" w:space="0" w:color="auto"/>
        <w:right w:val="none" w:sz="0" w:space="0" w:color="auto"/>
      </w:divBdr>
    </w:div>
    <w:div w:id="186801164">
      <w:bodyDiv w:val="1"/>
      <w:marLeft w:val="0"/>
      <w:marRight w:val="0"/>
      <w:marTop w:val="0"/>
      <w:marBottom w:val="0"/>
      <w:divBdr>
        <w:top w:val="none" w:sz="0" w:space="0" w:color="auto"/>
        <w:left w:val="none" w:sz="0" w:space="0" w:color="auto"/>
        <w:bottom w:val="none" w:sz="0" w:space="0" w:color="auto"/>
        <w:right w:val="none" w:sz="0" w:space="0" w:color="auto"/>
      </w:divBdr>
    </w:div>
    <w:div w:id="193885295">
      <w:bodyDiv w:val="1"/>
      <w:marLeft w:val="0"/>
      <w:marRight w:val="0"/>
      <w:marTop w:val="0"/>
      <w:marBottom w:val="0"/>
      <w:divBdr>
        <w:top w:val="none" w:sz="0" w:space="0" w:color="auto"/>
        <w:left w:val="none" w:sz="0" w:space="0" w:color="auto"/>
        <w:bottom w:val="none" w:sz="0" w:space="0" w:color="auto"/>
        <w:right w:val="none" w:sz="0" w:space="0" w:color="auto"/>
      </w:divBdr>
    </w:div>
    <w:div w:id="194974200">
      <w:bodyDiv w:val="1"/>
      <w:marLeft w:val="0"/>
      <w:marRight w:val="0"/>
      <w:marTop w:val="0"/>
      <w:marBottom w:val="0"/>
      <w:divBdr>
        <w:top w:val="none" w:sz="0" w:space="0" w:color="auto"/>
        <w:left w:val="none" w:sz="0" w:space="0" w:color="auto"/>
        <w:bottom w:val="none" w:sz="0" w:space="0" w:color="auto"/>
        <w:right w:val="none" w:sz="0" w:space="0" w:color="auto"/>
      </w:divBdr>
    </w:div>
    <w:div w:id="195973658">
      <w:bodyDiv w:val="1"/>
      <w:marLeft w:val="0"/>
      <w:marRight w:val="0"/>
      <w:marTop w:val="0"/>
      <w:marBottom w:val="0"/>
      <w:divBdr>
        <w:top w:val="none" w:sz="0" w:space="0" w:color="auto"/>
        <w:left w:val="none" w:sz="0" w:space="0" w:color="auto"/>
        <w:bottom w:val="none" w:sz="0" w:space="0" w:color="auto"/>
        <w:right w:val="none" w:sz="0" w:space="0" w:color="auto"/>
      </w:divBdr>
    </w:div>
    <w:div w:id="204021728">
      <w:bodyDiv w:val="1"/>
      <w:marLeft w:val="0"/>
      <w:marRight w:val="0"/>
      <w:marTop w:val="0"/>
      <w:marBottom w:val="0"/>
      <w:divBdr>
        <w:top w:val="none" w:sz="0" w:space="0" w:color="auto"/>
        <w:left w:val="none" w:sz="0" w:space="0" w:color="auto"/>
        <w:bottom w:val="none" w:sz="0" w:space="0" w:color="auto"/>
        <w:right w:val="none" w:sz="0" w:space="0" w:color="auto"/>
      </w:divBdr>
    </w:div>
    <w:div w:id="204759823">
      <w:bodyDiv w:val="1"/>
      <w:marLeft w:val="0"/>
      <w:marRight w:val="0"/>
      <w:marTop w:val="0"/>
      <w:marBottom w:val="0"/>
      <w:divBdr>
        <w:top w:val="none" w:sz="0" w:space="0" w:color="auto"/>
        <w:left w:val="none" w:sz="0" w:space="0" w:color="auto"/>
        <w:bottom w:val="none" w:sz="0" w:space="0" w:color="auto"/>
        <w:right w:val="none" w:sz="0" w:space="0" w:color="auto"/>
      </w:divBdr>
      <w:divsChild>
        <w:div w:id="637027903">
          <w:marLeft w:val="0"/>
          <w:marRight w:val="0"/>
          <w:marTop w:val="0"/>
          <w:marBottom w:val="0"/>
          <w:divBdr>
            <w:top w:val="none" w:sz="0" w:space="0" w:color="auto"/>
            <w:left w:val="none" w:sz="0" w:space="0" w:color="auto"/>
            <w:bottom w:val="none" w:sz="0" w:space="0" w:color="auto"/>
            <w:right w:val="none" w:sz="0" w:space="0" w:color="auto"/>
          </w:divBdr>
          <w:divsChild>
            <w:div w:id="29426000">
              <w:marLeft w:val="0"/>
              <w:marRight w:val="0"/>
              <w:marTop w:val="0"/>
              <w:marBottom w:val="0"/>
              <w:divBdr>
                <w:top w:val="none" w:sz="0" w:space="0" w:color="auto"/>
                <w:left w:val="none" w:sz="0" w:space="0" w:color="auto"/>
                <w:bottom w:val="none" w:sz="0" w:space="0" w:color="auto"/>
                <w:right w:val="none" w:sz="0" w:space="0" w:color="auto"/>
              </w:divBdr>
            </w:div>
            <w:div w:id="62265532">
              <w:marLeft w:val="0"/>
              <w:marRight w:val="0"/>
              <w:marTop w:val="0"/>
              <w:marBottom w:val="0"/>
              <w:divBdr>
                <w:top w:val="none" w:sz="0" w:space="0" w:color="auto"/>
                <w:left w:val="none" w:sz="0" w:space="0" w:color="auto"/>
                <w:bottom w:val="none" w:sz="0" w:space="0" w:color="auto"/>
                <w:right w:val="none" w:sz="0" w:space="0" w:color="auto"/>
              </w:divBdr>
            </w:div>
            <w:div w:id="115611661">
              <w:marLeft w:val="0"/>
              <w:marRight w:val="0"/>
              <w:marTop w:val="0"/>
              <w:marBottom w:val="0"/>
              <w:divBdr>
                <w:top w:val="none" w:sz="0" w:space="0" w:color="auto"/>
                <w:left w:val="none" w:sz="0" w:space="0" w:color="auto"/>
                <w:bottom w:val="none" w:sz="0" w:space="0" w:color="auto"/>
                <w:right w:val="none" w:sz="0" w:space="0" w:color="auto"/>
              </w:divBdr>
            </w:div>
            <w:div w:id="295110341">
              <w:marLeft w:val="0"/>
              <w:marRight w:val="0"/>
              <w:marTop w:val="0"/>
              <w:marBottom w:val="0"/>
              <w:divBdr>
                <w:top w:val="none" w:sz="0" w:space="0" w:color="auto"/>
                <w:left w:val="none" w:sz="0" w:space="0" w:color="auto"/>
                <w:bottom w:val="none" w:sz="0" w:space="0" w:color="auto"/>
                <w:right w:val="none" w:sz="0" w:space="0" w:color="auto"/>
              </w:divBdr>
            </w:div>
            <w:div w:id="338774201">
              <w:marLeft w:val="0"/>
              <w:marRight w:val="0"/>
              <w:marTop w:val="0"/>
              <w:marBottom w:val="0"/>
              <w:divBdr>
                <w:top w:val="none" w:sz="0" w:space="0" w:color="auto"/>
                <w:left w:val="none" w:sz="0" w:space="0" w:color="auto"/>
                <w:bottom w:val="none" w:sz="0" w:space="0" w:color="auto"/>
                <w:right w:val="none" w:sz="0" w:space="0" w:color="auto"/>
              </w:divBdr>
            </w:div>
            <w:div w:id="358624624">
              <w:marLeft w:val="0"/>
              <w:marRight w:val="0"/>
              <w:marTop w:val="0"/>
              <w:marBottom w:val="0"/>
              <w:divBdr>
                <w:top w:val="none" w:sz="0" w:space="0" w:color="auto"/>
                <w:left w:val="none" w:sz="0" w:space="0" w:color="auto"/>
                <w:bottom w:val="none" w:sz="0" w:space="0" w:color="auto"/>
                <w:right w:val="none" w:sz="0" w:space="0" w:color="auto"/>
              </w:divBdr>
            </w:div>
            <w:div w:id="456414314">
              <w:marLeft w:val="0"/>
              <w:marRight w:val="0"/>
              <w:marTop w:val="0"/>
              <w:marBottom w:val="0"/>
              <w:divBdr>
                <w:top w:val="none" w:sz="0" w:space="0" w:color="auto"/>
                <w:left w:val="none" w:sz="0" w:space="0" w:color="auto"/>
                <w:bottom w:val="none" w:sz="0" w:space="0" w:color="auto"/>
                <w:right w:val="none" w:sz="0" w:space="0" w:color="auto"/>
              </w:divBdr>
            </w:div>
            <w:div w:id="511145305">
              <w:marLeft w:val="0"/>
              <w:marRight w:val="0"/>
              <w:marTop w:val="0"/>
              <w:marBottom w:val="0"/>
              <w:divBdr>
                <w:top w:val="none" w:sz="0" w:space="0" w:color="auto"/>
                <w:left w:val="none" w:sz="0" w:space="0" w:color="auto"/>
                <w:bottom w:val="none" w:sz="0" w:space="0" w:color="auto"/>
                <w:right w:val="none" w:sz="0" w:space="0" w:color="auto"/>
              </w:divBdr>
            </w:div>
            <w:div w:id="560142826">
              <w:marLeft w:val="0"/>
              <w:marRight w:val="0"/>
              <w:marTop w:val="0"/>
              <w:marBottom w:val="0"/>
              <w:divBdr>
                <w:top w:val="none" w:sz="0" w:space="0" w:color="auto"/>
                <w:left w:val="none" w:sz="0" w:space="0" w:color="auto"/>
                <w:bottom w:val="none" w:sz="0" w:space="0" w:color="auto"/>
                <w:right w:val="none" w:sz="0" w:space="0" w:color="auto"/>
              </w:divBdr>
            </w:div>
            <w:div w:id="594362694">
              <w:marLeft w:val="0"/>
              <w:marRight w:val="0"/>
              <w:marTop w:val="0"/>
              <w:marBottom w:val="0"/>
              <w:divBdr>
                <w:top w:val="none" w:sz="0" w:space="0" w:color="auto"/>
                <w:left w:val="none" w:sz="0" w:space="0" w:color="auto"/>
                <w:bottom w:val="none" w:sz="0" w:space="0" w:color="auto"/>
                <w:right w:val="none" w:sz="0" w:space="0" w:color="auto"/>
              </w:divBdr>
            </w:div>
            <w:div w:id="595945075">
              <w:marLeft w:val="0"/>
              <w:marRight w:val="0"/>
              <w:marTop w:val="0"/>
              <w:marBottom w:val="0"/>
              <w:divBdr>
                <w:top w:val="none" w:sz="0" w:space="0" w:color="auto"/>
                <w:left w:val="none" w:sz="0" w:space="0" w:color="auto"/>
                <w:bottom w:val="none" w:sz="0" w:space="0" w:color="auto"/>
                <w:right w:val="none" w:sz="0" w:space="0" w:color="auto"/>
              </w:divBdr>
            </w:div>
            <w:div w:id="606617167">
              <w:marLeft w:val="0"/>
              <w:marRight w:val="0"/>
              <w:marTop w:val="0"/>
              <w:marBottom w:val="0"/>
              <w:divBdr>
                <w:top w:val="none" w:sz="0" w:space="0" w:color="auto"/>
                <w:left w:val="none" w:sz="0" w:space="0" w:color="auto"/>
                <w:bottom w:val="none" w:sz="0" w:space="0" w:color="auto"/>
                <w:right w:val="none" w:sz="0" w:space="0" w:color="auto"/>
              </w:divBdr>
            </w:div>
            <w:div w:id="680207130">
              <w:marLeft w:val="0"/>
              <w:marRight w:val="0"/>
              <w:marTop w:val="0"/>
              <w:marBottom w:val="0"/>
              <w:divBdr>
                <w:top w:val="none" w:sz="0" w:space="0" w:color="auto"/>
                <w:left w:val="none" w:sz="0" w:space="0" w:color="auto"/>
                <w:bottom w:val="none" w:sz="0" w:space="0" w:color="auto"/>
                <w:right w:val="none" w:sz="0" w:space="0" w:color="auto"/>
              </w:divBdr>
            </w:div>
            <w:div w:id="744764248">
              <w:marLeft w:val="0"/>
              <w:marRight w:val="0"/>
              <w:marTop w:val="0"/>
              <w:marBottom w:val="0"/>
              <w:divBdr>
                <w:top w:val="none" w:sz="0" w:space="0" w:color="auto"/>
                <w:left w:val="none" w:sz="0" w:space="0" w:color="auto"/>
                <w:bottom w:val="none" w:sz="0" w:space="0" w:color="auto"/>
                <w:right w:val="none" w:sz="0" w:space="0" w:color="auto"/>
              </w:divBdr>
            </w:div>
            <w:div w:id="767576267">
              <w:marLeft w:val="0"/>
              <w:marRight w:val="0"/>
              <w:marTop w:val="0"/>
              <w:marBottom w:val="0"/>
              <w:divBdr>
                <w:top w:val="none" w:sz="0" w:space="0" w:color="auto"/>
                <w:left w:val="none" w:sz="0" w:space="0" w:color="auto"/>
                <w:bottom w:val="none" w:sz="0" w:space="0" w:color="auto"/>
                <w:right w:val="none" w:sz="0" w:space="0" w:color="auto"/>
              </w:divBdr>
            </w:div>
            <w:div w:id="786319270">
              <w:marLeft w:val="0"/>
              <w:marRight w:val="0"/>
              <w:marTop w:val="0"/>
              <w:marBottom w:val="0"/>
              <w:divBdr>
                <w:top w:val="none" w:sz="0" w:space="0" w:color="auto"/>
                <w:left w:val="none" w:sz="0" w:space="0" w:color="auto"/>
                <w:bottom w:val="none" w:sz="0" w:space="0" w:color="auto"/>
                <w:right w:val="none" w:sz="0" w:space="0" w:color="auto"/>
              </w:divBdr>
            </w:div>
            <w:div w:id="832766760">
              <w:marLeft w:val="0"/>
              <w:marRight w:val="0"/>
              <w:marTop w:val="0"/>
              <w:marBottom w:val="0"/>
              <w:divBdr>
                <w:top w:val="none" w:sz="0" w:space="0" w:color="auto"/>
                <w:left w:val="none" w:sz="0" w:space="0" w:color="auto"/>
                <w:bottom w:val="none" w:sz="0" w:space="0" w:color="auto"/>
                <w:right w:val="none" w:sz="0" w:space="0" w:color="auto"/>
              </w:divBdr>
            </w:div>
            <w:div w:id="970746201">
              <w:marLeft w:val="0"/>
              <w:marRight w:val="0"/>
              <w:marTop w:val="0"/>
              <w:marBottom w:val="0"/>
              <w:divBdr>
                <w:top w:val="none" w:sz="0" w:space="0" w:color="auto"/>
                <w:left w:val="none" w:sz="0" w:space="0" w:color="auto"/>
                <w:bottom w:val="none" w:sz="0" w:space="0" w:color="auto"/>
                <w:right w:val="none" w:sz="0" w:space="0" w:color="auto"/>
              </w:divBdr>
            </w:div>
            <w:div w:id="990207293">
              <w:marLeft w:val="0"/>
              <w:marRight w:val="0"/>
              <w:marTop w:val="0"/>
              <w:marBottom w:val="0"/>
              <w:divBdr>
                <w:top w:val="none" w:sz="0" w:space="0" w:color="auto"/>
                <w:left w:val="none" w:sz="0" w:space="0" w:color="auto"/>
                <w:bottom w:val="none" w:sz="0" w:space="0" w:color="auto"/>
                <w:right w:val="none" w:sz="0" w:space="0" w:color="auto"/>
              </w:divBdr>
            </w:div>
            <w:div w:id="1044521055">
              <w:marLeft w:val="0"/>
              <w:marRight w:val="0"/>
              <w:marTop w:val="0"/>
              <w:marBottom w:val="0"/>
              <w:divBdr>
                <w:top w:val="none" w:sz="0" w:space="0" w:color="auto"/>
                <w:left w:val="none" w:sz="0" w:space="0" w:color="auto"/>
                <w:bottom w:val="none" w:sz="0" w:space="0" w:color="auto"/>
                <w:right w:val="none" w:sz="0" w:space="0" w:color="auto"/>
              </w:divBdr>
            </w:div>
            <w:div w:id="1057364504">
              <w:marLeft w:val="0"/>
              <w:marRight w:val="0"/>
              <w:marTop w:val="0"/>
              <w:marBottom w:val="0"/>
              <w:divBdr>
                <w:top w:val="none" w:sz="0" w:space="0" w:color="auto"/>
                <w:left w:val="none" w:sz="0" w:space="0" w:color="auto"/>
                <w:bottom w:val="none" w:sz="0" w:space="0" w:color="auto"/>
                <w:right w:val="none" w:sz="0" w:space="0" w:color="auto"/>
              </w:divBdr>
            </w:div>
            <w:div w:id="1103451118">
              <w:marLeft w:val="0"/>
              <w:marRight w:val="0"/>
              <w:marTop w:val="0"/>
              <w:marBottom w:val="0"/>
              <w:divBdr>
                <w:top w:val="none" w:sz="0" w:space="0" w:color="auto"/>
                <w:left w:val="none" w:sz="0" w:space="0" w:color="auto"/>
                <w:bottom w:val="none" w:sz="0" w:space="0" w:color="auto"/>
                <w:right w:val="none" w:sz="0" w:space="0" w:color="auto"/>
              </w:divBdr>
            </w:div>
            <w:div w:id="1180437334">
              <w:marLeft w:val="0"/>
              <w:marRight w:val="0"/>
              <w:marTop w:val="0"/>
              <w:marBottom w:val="0"/>
              <w:divBdr>
                <w:top w:val="none" w:sz="0" w:space="0" w:color="auto"/>
                <w:left w:val="none" w:sz="0" w:space="0" w:color="auto"/>
                <w:bottom w:val="none" w:sz="0" w:space="0" w:color="auto"/>
                <w:right w:val="none" w:sz="0" w:space="0" w:color="auto"/>
              </w:divBdr>
            </w:div>
            <w:div w:id="1262180235">
              <w:marLeft w:val="0"/>
              <w:marRight w:val="0"/>
              <w:marTop w:val="0"/>
              <w:marBottom w:val="0"/>
              <w:divBdr>
                <w:top w:val="none" w:sz="0" w:space="0" w:color="auto"/>
                <w:left w:val="none" w:sz="0" w:space="0" w:color="auto"/>
                <w:bottom w:val="none" w:sz="0" w:space="0" w:color="auto"/>
                <w:right w:val="none" w:sz="0" w:space="0" w:color="auto"/>
              </w:divBdr>
            </w:div>
            <w:div w:id="1327855566">
              <w:marLeft w:val="0"/>
              <w:marRight w:val="0"/>
              <w:marTop w:val="0"/>
              <w:marBottom w:val="0"/>
              <w:divBdr>
                <w:top w:val="none" w:sz="0" w:space="0" w:color="auto"/>
                <w:left w:val="none" w:sz="0" w:space="0" w:color="auto"/>
                <w:bottom w:val="none" w:sz="0" w:space="0" w:color="auto"/>
                <w:right w:val="none" w:sz="0" w:space="0" w:color="auto"/>
              </w:divBdr>
            </w:div>
            <w:div w:id="1376080648">
              <w:marLeft w:val="0"/>
              <w:marRight w:val="0"/>
              <w:marTop w:val="0"/>
              <w:marBottom w:val="0"/>
              <w:divBdr>
                <w:top w:val="none" w:sz="0" w:space="0" w:color="auto"/>
                <w:left w:val="none" w:sz="0" w:space="0" w:color="auto"/>
                <w:bottom w:val="none" w:sz="0" w:space="0" w:color="auto"/>
                <w:right w:val="none" w:sz="0" w:space="0" w:color="auto"/>
              </w:divBdr>
            </w:div>
            <w:div w:id="1402826541">
              <w:marLeft w:val="0"/>
              <w:marRight w:val="0"/>
              <w:marTop w:val="0"/>
              <w:marBottom w:val="0"/>
              <w:divBdr>
                <w:top w:val="none" w:sz="0" w:space="0" w:color="auto"/>
                <w:left w:val="none" w:sz="0" w:space="0" w:color="auto"/>
                <w:bottom w:val="none" w:sz="0" w:space="0" w:color="auto"/>
                <w:right w:val="none" w:sz="0" w:space="0" w:color="auto"/>
              </w:divBdr>
            </w:div>
            <w:div w:id="1538422687">
              <w:marLeft w:val="0"/>
              <w:marRight w:val="0"/>
              <w:marTop w:val="0"/>
              <w:marBottom w:val="0"/>
              <w:divBdr>
                <w:top w:val="none" w:sz="0" w:space="0" w:color="auto"/>
                <w:left w:val="none" w:sz="0" w:space="0" w:color="auto"/>
                <w:bottom w:val="none" w:sz="0" w:space="0" w:color="auto"/>
                <w:right w:val="none" w:sz="0" w:space="0" w:color="auto"/>
              </w:divBdr>
            </w:div>
            <w:div w:id="1692871905">
              <w:marLeft w:val="0"/>
              <w:marRight w:val="0"/>
              <w:marTop w:val="0"/>
              <w:marBottom w:val="0"/>
              <w:divBdr>
                <w:top w:val="none" w:sz="0" w:space="0" w:color="auto"/>
                <w:left w:val="none" w:sz="0" w:space="0" w:color="auto"/>
                <w:bottom w:val="none" w:sz="0" w:space="0" w:color="auto"/>
                <w:right w:val="none" w:sz="0" w:space="0" w:color="auto"/>
              </w:divBdr>
            </w:div>
            <w:div w:id="1733966048">
              <w:marLeft w:val="0"/>
              <w:marRight w:val="0"/>
              <w:marTop w:val="0"/>
              <w:marBottom w:val="0"/>
              <w:divBdr>
                <w:top w:val="none" w:sz="0" w:space="0" w:color="auto"/>
                <w:left w:val="none" w:sz="0" w:space="0" w:color="auto"/>
                <w:bottom w:val="none" w:sz="0" w:space="0" w:color="auto"/>
                <w:right w:val="none" w:sz="0" w:space="0" w:color="auto"/>
              </w:divBdr>
            </w:div>
            <w:div w:id="1751272262">
              <w:marLeft w:val="0"/>
              <w:marRight w:val="0"/>
              <w:marTop w:val="0"/>
              <w:marBottom w:val="0"/>
              <w:divBdr>
                <w:top w:val="none" w:sz="0" w:space="0" w:color="auto"/>
                <w:left w:val="none" w:sz="0" w:space="0" w:color="auto"/>
                <w:bottom w:val="none" w:sz="0" w:space="0" w:color="auto"/>
                <w:right w:val="none" w:sz="0" w:space="0" w:color="auto"/>
              </w:divBdr>
            </w:div>
            <w:div w:id="1841891259">
              <w:marLeft w:val="0"/>
              <w:marRight w:val="0"/>
              <w:marTop w:val="0"/>
              <w:marBottom w:val="0"/>
              <w:divBdr>
                <w:top w:val="none" w:sz="0" w:space="0" w:color="auto"/>
                <w:left w:val="none" w:sz="0" w:space="0" w:color="auto"/>
                <w:bottom w:val="none" w:sz="0" w:space="0" w:color="auto"/>
                <w:right w:val="none" w:sz="0" w:space="0" w:color="auto"/>
              </w:divBdr>
            </w:div>
            <w:div w:id="1862087571">
              <w:marLeft w:val="0"/>
              <w:marRight w:val="0"/>
              <w:marTop w:val="0"/>
              <w:marBottom w:val="0"/>
              <w:divBdr>
                <w:top w:val="none" w:sz="0" w:space="0" w:color="auto"/>
                <w:left w:val="none" w:sz="0" w:space="0" w:color="auto"/>
                <w:bottom w:val="none" w:sz="0" w:space="0" w:color="auto"/>
                <w:right w:val="none" w:sz="0" w:space="0" w:color="auto"/>
              </w:divBdr>
            </w:div>
            <w:div w:id="1894077496">
              <w:marLeft w:val="0"/>
              <w:marRight w:val="0"/>
              <w:marTop w:val="0"/>
              <w:marBottom w:val="0"/>
              <w:divBdr>
                <w:top w:val="none" w:sz="0" w:space="0" w:color="auto"/>
                <w:left w:val="none" w:sz="0" w:space="0" w:color="auto"/>
                <w:bottom w:val="none" w:sz="0" w:space="0" w:color="auto"/>
                <w:right w:val="none" w:sz="0" w:space="0" w:color="auto"/>
              </w:divBdr>
            </w:div>
            <w:div w:id="1921870976">
              <w:marLeft w:val="0"/>
              <w:marRight w:val="0"/>
              <w:marTop w:val="0"/>
              <w:marBottom w:val="0"/>
              <w:divBdr>
                <w:top w:val="none" w:sz="0" w:space="0" w:color="auto"/>
                <w:left w:val="none" w:sz="0" w:space="0" w:color="auto"/>
                <w:bottom w:val="none" w:sz="0" w:space="0" w:color="auto"/>
                <w:right w:val="none" w:sz="0" w:space="0" w:color="auto"/>
              </w:divBdr>
            </w:div>
            <w:div w:id="1934321303">
              <w:marLeft w:val="0"/>
              <w:marRight w:val="0"/>
              <w:marTop w:val="0"/>
              <w:marBottom w:val="0"/>
              <w:divBdr>
                <w:top w:val="none" w:sz="0" w:space="0" w:color="auto"/>
                <w:left w:val="none" w:sz="0" w:space="0" w:color="auto"/>
                <w:bottom w:val="none" w:sz="0" w:space="0" w:color="auto"/>
                <w:right w:val="none" w:sz="0" w:space="0" w:color="auto"/>
              </w:divBdr>
            </w:div>
            <w:div w:id="211590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4084">
      <w:bodyDiv w:val="1"/>
      <w:marLeft w:val="0"/>
      <w:marRight w:val="0"/>
      <w:marTop w:val="0"/>
      <w:marBottom w:val="0"/>
      <w:divBdr>
        <w:top w:val="none" w:sz="0" w:space="0" w:color="auto"/>
        <w:left w:val="none" w:sz="0" w:space="0" w:color="auto"/>
        <w:bottom w:val="none" w:sz="0" w:space="0" w:color="auto"/>
        <w:right w:val="none" w:sz="0" w:space="0" w:color="auto"/>
      </w:divBdr>
    </w:div>
    <w:div w:id="232470684">
      <w:bodyDiv w:val="1"/>
      <w:marLeft w:val="0"/>
      <w:marRight w:val="0"/>
      <w:marTop w:val="0"/>
      <w:marBottom w:val="0"/>
      <w:divBdr>
        <w:top w:val="none" w:sz="0" w:space="0" w:color="auto"/>
        <w:left w:val="none" w:sz="0" w:space="0" w:color="auto"/>
        <w:bottom w:val="none" w:sz="0" w:space="0" w:color="auto"/>
        <w:right w:val="none" w:sz="0" w:space="0" w:color="auto"/>
      </w:divBdr>
    </w:div>
    <w:div w:id="242033250">
      <w:bodyDiv w:val="1"/>
      <w:marLeft w:val="0"/>
      <w:marRight w:val="0"/>
      <w:marTop w:val="0"/>
      <w:marBottom w:val="0"/>
      <w:divBdr>
        <w:top w:val="none" w:sz="0" w:space="0" w:color="auto"/>
        <w:left w:val="none" w:sz="0" w:space="0" w:color="auto"/>
        <w:bottom w:val="none" w:sz="0" w:space="0" w:color="auto"/>
        <w:right w:val="none" w:sz="0" w:space="0" w:color="auto"/>
      </w:divBdr>
      <w:divsChild>
        <w:div w:id="581763475">
          <w:marLeft w:val="0"/>
          <w:marRight w:val="0"/>
          <w:marTop w:val="0"/>
          <w:marBottom w:val="0"/>
          <w:divBdr>
            <w:top w:val="none" w:sz="0" w:space="0" w:color="auto"/>
            <w:left w:val="none" w:sz="0" w:space="0" w:color="auto"/>
            <w:bottom w:val="none" w:sz="0" w:space="0" w:color="auto"/>
            <w:right w:val="none" w:sz="0" w:space="0" w:color="auto"/>
          </w:divBdr>
        </w:div>
        <w:div w:id="1145393361">
          <w:marLeft w:val="0"/>
          <w:marRight w:val="0"/>
          <w:marTop w:val="0"/>
          <w:marBottom w:val="0"/>
          <w:divBdr>
            <w:top w:val="none" w:sz="0" w:space="0" w:color="auto"/>
            <w:left w:val="none" w:sz="0" w:space="0" w:color="auto"/>
            <w:bottom w:val="none" w:sz="0" w:space="0" w:color="auto"/>
            <w:right w:val="none" w:sz="0" w:space="0" w:color="auto"/>
          </w:divBdr>
        </w:div>
      </w:divsChild>
    </w:div>
    <w:div w:id="254286238">
      <w:bodyDiv w:val="1"/>
      <w:marLeft w:val="0"/>
      <w:marRight w:val="0"/>
      <w:marTop w:val="0"/>
      <w:marBottom w:val="0"/>
      <w:divBdr>
        <w:top w:val="none" w:sz="0" w:space="0" w:color="auto"/>
        <w:left w:val="none" w:sz="0" w:space="0" w:color="auto"/>
        <w:bottom w:val="none" w:sz="0" w:space="0" w:color="auto"/>
        <w:right w:val="none" w:sz="0" w:space="0" w:color="auto"/>
      </w:divBdr>
    </w:div>
    <w:div w:id="264731326">
      <w:bodyDiv w:val="1"/>
      <w:marLeft w:val="0"/>
      <w:marRight w:val="0"/>
      <w:marTop w:val="0"/>
      <w:marBottom w:val="0"/>
      <w:divBdr>
        <w:top w:val="none" w:sz="0" w:space="0" w:color="auto"/>
        <w:left w:val="none" w:sz="0" w:space="0" w:color="auto"/>
        <w:bottom w:val="none" w:sz="0" w:space="0" w:color="auto"/>
        <w:right w:val="none" w:sz="0" w:space="0" w:color="auto"/>
      </w:divBdr>
    </w:div>
    <w:div w:id="270086237">
      <w:bodyDiv w:val="1"/>
      <w:marLeft w:val="0"/>
      <w:marRight w:val="0"/>
      <w:marTop w:val="0"/>
      <w:marBottom w:val="0"/>
      <w:divBdr>
        <w:top w:val="none" w:sz="0" w:space="0" w:color="auto"/>
        <w:left w:val="none" w:sz="0" w:space="0" w:color="auto"/>
        <w:bottom w:val="none" w:sz="0" w:space="0" w:color="auto"/>
        <w:right w:val="none" w:sz="0" w:space="0" w:color="auto"/>
      </w:divBdr>
    </w:div>
    <w:div w:id="281613645">
      <w:bodyDiv w:val="1"/>
      <w:marLeft w:val="0"/>
      <w:marRight w:val="0"/>
      <w:marTop w:val="0"/>
      <w:marBottom w:val="0"/>
      <w:divBdr>
        <w:top w:val="none" w:sz="0" w:space="0" w:color="auto"/>
        <w:left w:val="none" w:sz="0" w:space="0" w:color="auto"/>
        <w:bottom w:val="none" w:sz="0" w:space="0" w:color="auto"/>
        <w:right w:val="none" w:sz="0" w:space="0" w:color="auto"/>
      </w:divBdr>
    </w:div>
    <w:div w:id="282004153">
      <w:bodyDiv w:val="1"/>
      <w:marLeft w:val="0"/>
      <w:marRight w:val="0"/>
      <w:marTop w:val="0"/>
      <w:marBottom w:val="0"/>
      <w:divBdr>
        <w:top w:val="none" w:sz="0" w:space="0" w:color="auto"/>
        <w:left w:val="none" w:sz="0" w:space="0" w:color="auto"/>
        <w:bottom w:val="none" w:sz="0" w:space="0" w:color="auto"/>
        <w:right w:val="none" w:sz="0" w:space="0" w:color="auto"/>
      </w:divBdr>
    </w:div>
    <w:div w:id="282536038">
      <w:bodyDiv w:val="1"/>
      <w:marLeft w:val="0"/>
      <w:marRight w:val="0"/>
      <w:marTop w:val="0"/>
      <w:marBottom w:val="0"/>
      <w:divBdr>
        <w:top w:val="none" w:sz="0" w:space="0" w:color="auto"/>
        <w:left w:val="none" w:sz="0" w:space="0" w:color="auto"/>
        <w:bottom w:val="none" w:sz="0" w:space="0" w:color="auto"/>
        <w:right w:val="none" w:sz="0" w:space="0" w:color="auto"/>
      </w:divBdr>
      <w:divsChild>
        <w:div w:id="1152914961">
          <w:marLeft w:val="0"/>
          <w:marRight w:val="0"/>
          <w:marTop w:val="0"/>
          <w:marBottom w:val="0"/>
          <w:divBdr>
            <w:top w:val="none" w:sz="0" w:space="0" w:color="auto"/>
            <w:left w:val="none" w:sz="0" w:space="0" w:color="auto"/>
            <w:bottom w:val="none" w:sz="0" w:space="0" w:color="auto"/>
            <w:right w:val="none" w:sz="0" w:space="0" w:color="auto"/>
          </w:divBdr>
        </w:div>
      </w:divsChild>
    </w:div>
    <w:div w:id="283539062">
      <w:bodyDiv w:val="1"/>
      <w:marLeft w:val="0"/>
      <w:marRight w:val="0"/>
      <w:marTop w:val="0"/>
      <w:marBottom w:val="0"/>
      <w:divBdr>
        <w:top w:val="none" w:sz="0" w:space="0" w:color="auto"/>
        <w:left w:val="none" w:sz="0" w:space="0" w:color="auto"/>
        <w:bottom w:val="none" w:sz="0" w:space="0" w:color="auto"/>
        <w:right w:val="none" w:sz="0" w:space="0" w:color="auto"/>
      </w:divBdr>
    </w:div>
    <w:div w:id="288778073">
      <w:bodyDiv w:val="1"/>
      <w:marLeft w:val="0"/>
      <w:marRight w:val="0"/>
      <w:marTop w:val="0"/>
      <w:marBottom w:val="0"/>
      <w:divBdr>
        <w:top w:val="none" w:sz="0" w:space="0" w:color="auto"/>
        <w:left w:val="none" w:sz="0" w:space="0" w:color="auto"/>
        <w:bottom w:val="none" w:sz="0" w:space="0" w:color="auto"/>
        <w:right w:val="none" w:sz="0" w:space="0" w:color="auto"/>
      </w:divBdr>
      <w:divsChild>
        <w:div w:id="1638992757">
          <w:marLeft w:val="0"/>
          <w:marRight w:val="0"/>
          <w:marTop w:val="0"/>
          <w:marBottom w:val="0"/>
          <w:divBdr>
            <w:top w:val="none" w:sz="0" w:space="0" w:color="auto"/>
            <w:left w:val="none" w:sz="0" w:space="0" w:color="auto"/>
            <w:bottom w:val="none" w:sz="0" w:space="0" w:color="auto"/>
            <w:right w:val="none" w:sz="0" w:space="0" w:color="auto"/>
          </w:divBdr>
        </w:div>
      </w:divsChild>
    </w:div>
    <w:div w:id="293221933">
      <w:bodyDiv w:val="1"/>
      <w:marLeft w:val="0"/>
      <w:marRight w:val="0"/>
      <w:marTop w:val="0"/>
      <w:marBottom w:val="0"/>
      <w:divBdr>
        <w:top w:val="none" w:sz="0" w:space="0" w:color="auto"/>
        <w:left w:val="none" w:sz="0" w:space="0" w:color="auto"/>
        <w:bottom w:val="none" w:sz="0" w:space="0" w:color="auto"/>
        <w:right w:val="none" w:sz="0" w:space="0" w:color="auto"/>
      </w:divBdr>
    </w:div>
    <w:div w:id="300621219">
      <w:bodyDiv w:val="1"/>
      <w:marLeft w:val="0"/>
      <w:marRight w:val="0"/>
      <w:marTop w:val="0"/>
      <w:marBottom w:val="0"/>
      <w:divBdr>
        <w:top w:val="none" w:sz="0" w:space="0" w:color="auto"/>
        <w:left w:val="none" w:sz="0" w:space="0" w:color="auto"/>
        <w:bottom w:val="none" w:sz="0" w:space="0" w:color="auto"/>
        <w:right w:val="none" w:sz="0" w:space="0" w:color="auto"/>
      </w:divBdr>
    </w:div>
    <w:div w:id="320735595">
      <w:bodyDiv w:val="1"/>
      <w:marLeft w:val="0"/>
      <w:marRight w:val="0"/>
      <w:marTop w:val="0"/>
      <w:marBottom w:val="0"/>
      <w:divBdr>
        <w:top w:val="none" w:sz="0" w:space="0" w:color="auto"/>
        <w:left w:val="none" w:sz="0" w:space="0" w:color="auto"/>
        <w:bottom w:val="none" w:sz="0" w:space="0" w:color="auto"/>
        <w:right w:val="none" w:sz="0" w:space="0" w:color="auto"/>
      </w:divBdr>
    </w:div>
    <w:div w:id="323122068">
      <w:bodyDiv w:val="1"/>
      <w:marLeft w:val="0"/>
      <w:marRight w:val="0"/>
      <w:marTop w:val="0"/>
      <w:marBottom w:val="0"/>
      <w:divBdr>
        <w:top w:val="none" w:sz="0" w:space="0" w:color="auto"/>
        <w:left w:val="none" w:sz="0" w:space="0" w:color="auto"/>
        <w:bottom w:val="none" w:sz="0" w:space="0" w:color="auto"/>
        <w:right w:val="none" w:sz="0" w:space="0" w:color="auto"/>
      </w:divBdr>
    </w:div>
    <w:div w:id="342979034">
      <w:bodyDiv w:val="1"/>
      <w:marLeft w:val="0"/>
      <w:marRight w:val="0"/>
      <w:marTop w:val="0"/>
      <w:marBottom w:val="0"/>
      <w:divBdr>
        <w:top w:val="none" w:sz="0" w:space="0" w:color="auto"/>
        <w:left w:val="none" w:sz="0" w:space="0" w:color="auto"/>
        <w:bottom w:val="none" w:sz="0" w:space="0" w:color="auto"/>
        <w:right w:val="none" w:sz="0" w:space="0" w:color="auto"/>
      </w:divBdr>
    </w:div>
    <w:div w:id="346559183">
      <w:bodyDiv w:val="1"/>
      <w:marLeft w:val="0"/>
      <w:marRight w:val="0"/>
      <w:marTop w:val="0"/>
      <w:marBottom w:val="0"/>
      <w:divBdr>
        <w:top w:val="none" w:sz="0" w:space="0" w:color="auto"/>
        <w:left w:val="none" w:sz="0" w:space="0" w:color="auto"/>
        <w:bottom w:val="none" w:sz="0" w:space="0" w:color="auto"/>
        <w:right w:val="none" w:sz="0" w:space="0" w:color="auto"/>
      </w:divBdr>
    </w:div>
    <w:div w:id="384525354">
      <w:bodyDiv w:val="1"/>
      <w:marLeft w:val="0"/>
      <w:marRight w:val="0"/>
      <w:marTop w:val="0"/>
      <w:marBottom w:val="0"/>
      <w:divBdr>
        <w:top w:val="none" w:sz="0" w:space="0" w:color="auto"/>
        <w:left w:val="none" w:sz="0" w:space="0" w:color="auto"/>
        <w:bottom w:val="none" w:sz="0" w:space="0" w:color="auto"/>
        <w:right w:val="none" w:sz="0" w:space="0" w:color="auto"/>
      </w:divBdr>
    </w:div>
    <w:div w:id="387919514">
      <w:bodyDiv w:val="1"/>
      <w:marLeft w:val="0"/>
      <w:marRight w:val="0"/>
      <w:marTop w:val="0"/>
      <w:marBottom w:val="0"/>
      <w:divBdr>
        <w:top w:val="none" w:sz="0" w:space="0" w:color="auto"/>
        <w:left w:val="none" w:sz="0" w:space="0" w:color="auto"/>
        <w:bottom w:val="none" w:sz="0" w:space="0" w:color="auto"/>
        <w:right w:val="none" w:sz="0" w:space="0" w:color="auto"/>
      </w:divBdr>
    </w:div>
    <w:div w:id="393503618">
      <w:bodyDiv w:val="1"/>
      <w:marLeft w:val="0"/>
      <w:marRight w:val="0"/>
      <w:marTop w:val="0"/>
      <w:marBottom w:val="0"/>
      <w:divBdr>
        <w:top w:val="none" w:sz="0" w:space="0" w:color="auto"/>
        <w:left w:val="none" w:sz="0" w:space="0" w:color="auto"/>
        <w:bottom w:val="none" w:sz="0" w:space="0" w:color="auto"/>
        <w:right w:val="none" w:sz="0" w:space="0" w:color="auto"/>
      </w:divBdr>
    </w:div>
    <w:div w:id="395471698">
      <w:bodyDiv w:val="1"/>
      <w:marLeft w:val="0"/>
      <w:marRight w:val="0"/>
      <w:marTop w:val="0"/>
      <w:marBottom w:val="0"/>
      <w:divBdr>
        <w:top w:val="none" w:sz="0" w:space="0" w:color="auto"/>
        <w:left w:val="none" w:sz="0" w:space="0" w:color="auto"/>
        <w:bottom w:val="none" w:sz="0" w:space="0" w:color="auto"/>
        <w:right w:val="none" w:sz="0" w:space="0" w:color="auto"/>
      </w:divBdr>
    </w:div>
    <w:div w:id="405880181">
      <w:bodyDiv w:val="1"/>
      <w:marLeft w:val="0"/>
      <w:marRight w:val="0"/>
      <w:marTop w:val="0"/>
      <w:marBottom w:val="0"/>
      <w:divBdr>
        <w:top w:val="none" w:sz="0" w:space="0" w:color="auto"/>
        <w:left w:val="none" w:sz="0" w:space="0" w:color="auto"/>
        <w:bottom w:val="none" w:sz="0" w:space="0" w:color="auto"/>
        <w:right w:val="none" w:sz="0" w:space="0" w:color="auto"/>
      </w:divBdr>
    </w:div>
    <w:div w:id="407969892">
      <w:bodyDiv w:val="1"/>
      <w:marLeft w:val="0"/>
      <w:marRight w:val="0"/>
      <w:marTop w:val="0"/>
      <w:marBottom w:val="0"/>
      <w:divBdr>
        <w:top w:val="none" w:sz="0" w:space="0" w:color="auto"/>
        <w:left w:val="none" w:sz="0" w:space="0" w:color="auto"/>
        <w:bottom w:val="none" w:sz="0" w:space="0" w:color="auto"/>
        <w:right w:val="none" w:sz="0" w:space="0" w:color="auto"/>
      </w:divBdr>
    </w:div>
    <w:div w:id="409471004">
      <w:bodyDiv w:val="1"/>
      <w:marLeft w:val="0"/>
      <w:marRight w:val="0"/>
      <w:marTop w:val="0"/>
      <w:marBottom w:val="0"/>
      <w:divBdr>
        <w:top w:val="none" w:sz="0" w:space="0" w:color="auto"/>
        <w:left w:val="none" w:sz="0" w:space="0" w:color="auto"/>
        <w:bottom w:val="none" w:sz="0" w:space="0" w:color="auto"/>
        <w:right w:val="none" w:sz="0" w:space="0" w:color="auto"/>
      </w:divBdr>
    </w:div>
    <w:div w:id="430902201">
      <w:bodyDiv w:val="1"/>
      <w:marLeft w:val="0"/>
      <w:marRight w:val="0"/>
      <w:marTop w:val="0"/>
      <w:marBottom w:val="0"/>
      <w:divBdr>
        <w:top w:val="none" w:sz="0" w:space="0" w:color="auto"/>
        <w:left w:val="none" w:sz="0" w:space="0" w:color="auto"/>
        <w:bottom w:val="none" w:sz="0" w:space="0" w:color="auto"/>
        <w:right w:val="none" w:sz="0" w:space="0" w:color="auto"/>
      </w:divBdr>
    </w:div>
    <w:div w:id="430904664">
      <w:bodyDiv w:val="1"/>
      <w:marLeft w:val="0"/>
      <w:marRight w:val="0"/>
      <w:marTop w:val="0"/>
      <w:marBottom w:val="0"/>
      <w:divBdr>
        <w:top w:val="none" w:sz="0" w:space="0" w:color="auto"/>
        <w:left w:val="none" w:sz="0" w:space="0" w:color="auto"/>
        <w:bottom w:val="none" w:sz="0" w:space="0" w:color="auto"/>
        <w:right w:val="none" w:sz="0" w:space="0" w:color="auto"/>
      </w:divBdr>
    </w:div>
    <w:div w:id="435636086">
      <w:bodyDiv w:val="1"/>
      <w:marLeft w:val="0"/>
      <w:marRight w:val="0"/>
      <w:marTop w:val="0"/>
      <w:marBottom w:val="0"/>
      <w:divBdr>
        <w:top w:val="none" w:sz="0" w:space="0" w:color="auto"/>
        <w:left w:val="none" w:sz="0" w:space="0" w:color="auto"/>
        <w:bottom w:val="none" w:sz="0" w:space="0" w:color="auto"/>
        <w:right w:val="none" w:sz="0" w:space="0" w:color="auto"/>
      </w:divBdr>
    </w:div>
    <w:div w:id="439303912">
      <w:bodyDiv w:val="1"/>
      <w:marLeft w:val="0"/>
      <w:marRight w:val="0"/>
      <w:marTop w:val="0"/>
      <w:marBottom w:val="0"/>
      <w:divBdr>
        <w:top w:val="none" w:sz="0" w:space="0" w:color="auto"/>
        <w:left w:val="none" w:sz="0" w:space="0" w:color="auto"/>
        <w:bottom w:val="none" w:sz="0" w:space="0" w:color="auto"/>
        <w:right w:val="none" w:sz="0" w:space="0" w:color="auto"/>
      </w:divBdr>
    </w:div>
    <w:div w:id="448546207">
      <w:bodyDiv w:val="1"/>
      <w:marLeft w:val="0"/>
      <w:marRight w:val="0"/>
      <w:marTop w:val="0"/>
      <w:marBottom w:val="0"/>
      <w:divBdr>
        <w:top w:val="none" w:sz="0" w:space="0" w:color="auto"/>
        <w:left w:val="none" w:sz="0" w:space="0" w:color="auto"/>
        <w:bottom w:val="none" w:sz="0" w:space="0" w:color="auto"/>
        <w:right w:val="none" w:sz="0" w:space="0" w:color="auto"/>
      </w:divBdr>
    </w:div>
    <w:div w:id="451051199">
      <w:bodyDiv w:val="1"/>
      <w:marLeft w:val="0"/>
      <w:marRight w:val="0"/>
      <w:marTop w:val="0"/>
      <w:marBottom w:val="0"/>
      <w:divBdr>
        <w:top w:val="none" w:sz="0" w:space="0" w:color="auto"/>
        <w:left w:val="none" w:sz="0" w:space="0" w:color="auto"/>
        <w:bottom w:val="none" w:sz="0" w:space="0" w:color="auto"/>
        <w:right w:val="none" w:sz="0" w:space="0" w:color="auto"/>
      </w:divBdr>
    </w:div>
    <w:div w:id="461073031">
      <w:bodyDiv w:val="1"/>
      <w:marLeft w:val="0"/>
      <w:marRight w:val="0"/>
      <w:marTop w:val="0"/>
      <w:marBottom w:val="0"/>
      <w:divBdr>
        <w:top w:val="none" w:sz="0" w:space="0" w:color="auto"/>
        <w:left w:val="none" w:sz="0" w:space="0" w:color="auto"/>
        <w:bottom w:val="none" w:sz="0" w:space="0" w:color="auto"/>
        <w:right w:val="none" w:sz="0" w:space="0" w:color="auto"/>
      </w:divBdr>
    </w:div>
    <w:div w:id="462432484">
      <w:bodyDiv w:val="1"/>
      <w:marLeft w:val="0"/>
      <w:marRight w:val="0"/>
      <w:marTop w:val="0"/>
      <w:marBottom w:val="0"/>
      <w:divBdr>
        <w:top w:val="none" w:sz="0" w:space="0" w:color="auto"/>
        <w:left w:val="none" w:sz="0" w:space="0" w:color="auto"/>
        <w:bottom w:val="none" w:sz="0" w:space="0" w:color="auto"/>
        <w:right w:val="none" w:sz="0" w:space="0" w:color="auto"/>
      </w:divBdr>
    </w:div>
    <w:div w:id="468517727">
      <w:bodyDiv w:val="1"/>
      <w:marLeft w:val="0"/>
      <w:marRight w:val="0"/>
      <w:marTop w:val="0"/>
      <w:marBottom w:val="0"/>
      <w:divBdr>
        <w:top w:val="none" w:sz="0" w:space="0" w:color="auto"/>
        <w:left w:val="none" w:sz="0" w:space="0" w:color="auto"/>
        <w:bottom w:val="none" w:sz="0" w:space="0" w:color="auto"/>
        <w:right w:val="none" w:sz="0" w:space="0" w:color="auto"/>
      </w:divBdr>
    </w:div>
    <w:div w:id="477190551">
      <w:bodyDiv w:val="1"/>
      <w:marLeft w:val="0"/>
      <w:marRight w:val="0"/>
      <w:marTop w:val="0"/>
      <w:marBottom w:val="0"/>
      <w:divBdr>
        <w:top w:val="none" w:sz="0" w:space="0" w:color="auto"/>
        <w:left w:val="none" w:sz="0" w:space="0" w:color="auto"/>
        <w:bottom w:val="none" w:sz="0" w:space="0" w:color="auto"/>
        <w:right w:val="none" w:sz="0" w:space="0" w:color="auto"/>
      </w:divBdr>
      <w:divsChild>
        <w:div w:id="609515095">
          <w:marLeft w:val="0"/>
          <w:marRight w:val="0"/>
          <w:marTop w:val="0"/>
          <w:marBottom w:val="0"/>
          <w:divBdr>
            <w:top w:val="none" w:sz="0" w:space="0" w:color="auto"/>
            <w:left w:val="none" w:sz="0" w:space="0" w:color="auto"/>
            <w:bottom w:val="none" w:sz="0" w:space="0" w:color="auto"/>
            <w:right w:val="none" w:sz="0" w:space="0" w:color="auto"/>
          </w:divBdr>
          <w:divsChild>
            <w:div w:id="53697146">
              <w:marLeft w:val="0"/>
              <w:marRight w:val="0"/>
              <w:marTop w:val="0"/>
              <w:marBottom w:val="0"/>
              <w:divBdr>
                <w:top w:val="none" w:sz="0" w:space="0" w:color="auto"/>
                <w:left w:val="none" w:sz="0" w:space="0" w:color="auto"/>
                <w:bottom w:val="none" w:sz="0" w:space="0" w:color="auto"/>
                <w:right w:val="none" w:sz="0" w:space="0" w:color="auto"/>
              </w:divBdr>
            </w:div>
            <w:div w:id="1689409402">
              <w:marLeft w:val="0"/>
              <w:marRight w:val="0"/>
              <w:marTop w:val="0"/>
              <w:marBottom w:val="0"/>
              <w:divBdr>
                <w:top w:val="none" w:sz="0" w:space="0" w:color="auto"/>
                <w:left w:val="none" w:sz="0" w:space="0" w:color="auto"/>
                <w:bottom w:val="none" w:sz="0" w:space="0" w:color="auto"/>
                <w:right w:val="none" w:sz="0" w:space="0" w:color="auto"/>
              </w:divBdr>
            </w:div>
            <w:div w:id="20028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5384">
      <w:bodyDiv w:val="1"/>
      <w:marLeft w:val="0"/>
      <w:marRight w:val="0"/>
      <w:marTop w:val="0"/>
      <w:marBottom w:val="0"/>
      <w:divBdr>
        <w:top w:val="none" w:sz="0" w:space="0" w:color="auto"/>
        <w:left w:val="none" w:sz="0" w:space="0" w:color="auto"/>
        <w:bottom w:val="none" w:sz="0" w:space="0" w:color="auto"/>
        <w:right w:val="none" w:sz="0" w:space="0" w:color="auto"/>
      </w:divBdr>
    </w:div>
    <w:div w:id="495457705">
      <w:bodyDiv w:val="1"/>
      <w:marLeft w:val="0"/>
      <w:marRight w:val="0"/>
      <w:marTop w:val="0"/>
      <w:marBottom w:val="0"/>
      <w:divBdr>
        <w:top w:val="none" w:sz="0" w:space="0" w:color="auto"/>
        <w:left w:val="none" w:sz="0" w:space="0" w:color="auto"/>
        <w:bottom w:val="none" w:sz="0" w:space="0" w:color="auto"/>
        <w:right w:val="none" w:sz="0" w:space="0" w:color="auto"/>
      </w:divBdr>
    </w:div>
    <w:div w:id="500046815">
      <w:bodyDiv w:val="1"/>
      <w:marLeft w:val="0"/>
      <w:marRight w:val="0"/>
      <w:marTop w:val="0"/>
      <w:marBottom w:val="0"/>
      <w:divBdr>
        <w:top w:val="none" w:sz="0" w:space="0" w:color="auto"/>
        <w:left w:val="none" w:sz="0" w:space="0" w:color="auto"/>
        <w:bottom w:val="none" w:sz="0" w:space="0" w:color="auto"/>
        <w:right w:val="none" w:sz="0" w:space="0" w:color="auto"/>
      </w:divBdr>
    </w:div>
    <w:div w:id="510609350">
      <w:bodyDiv w:val="1"/>
      <w:marLeft w:val="0"/>
      <w:marRight w:val="0"/>
      <w:marTop w:val="0"/>
      <w:marBottom w:val="0"/>
      <w:divBdr>
        <w:top w:val="none" w:sz="0" w:space="0" w:color="auto"/>
        <w:left w:val="none" w:sz="0" w:space="0" w:color="auto"/>
        <w:bottom w:val="none" w:sz="0" w:space="0" w:color="auto"/>
        <w:right w:val="none" w:sz="0" w:space="0" w:color="auto"/>
      </w:divBdr>
    </w:div>
    <w:div w:id="511526769">
      <w:bodyDiv w:val="1"/>
      <w:marLeft w:val="0"/>
      <w:marRight w:val="0"/>
      <w:marTop w:val="0"/>
      <w:marBottom w:val="0"/>
      <w:divBdr>
        <w:top w:val="none" w:sz="0" w:space="0" w:color="auto"/>
        <w:left w:val="none" w:sz="0" w:space="0" w:color="auto"/>
        <w:bottom w:val="none" w:sz="0" w:space="0" w:color="auto"/>
        <w:right w:val="none" w:sz="0" w:space="0" w:color="auto"/>
      </w:divBdr>
    </w:div>
    <w:div w:id="514149819">
      <w:bodyDiv w:val="1"/>
      <w:marLeft w:val="0"/>
      <w:marRight w:val="0"/>
      <w:marTop w:val="0"/>
      <w:marBottom w:val="0"/>
      <w:divBdr>
        <w:top w:val="none" w:sz="0" w:space="0" w:color="auto"/>
        <w:left w:val="none" w:sz="0" w:space="0" w:color="auto"/>
        <w:bottom w:val="none" w:sz="0" w:space="0" w:color="auto"/>
        <w:right w:val="none" w:sz="0" w:space="0" w:color="auto"/>
      </w:divBdr>
    </w:div>
    <w:div w:id="517741837">
      <w:bodyDiv w:val="1"/>
      <w:marLeft w:val="0"/>
      <w:marRight w:val="0"/>
      <w:marTop w:val="0"/>
      <w:marBottom w:val="0"/>
      <w:divBdr>
        <w:top w:val="none" w:sz="0" w:space="0" w:color="auto"/>
        <w:left w:val="none" w:sz="0" w:space="0" w:color="auto"/>
        <w:bottom w:val="none" w:sz="0" w:space="0" w:color="auto"/>
        <w:right w:val="none" w:sz="0" w:space="0" w:color="auto"/>
      </w:divBdr>
    </w:div>
    <w:div w:id="527566946">
      <w:bodyDiv w:val="1"/>
      <w:marLeft w:val="0"/>
      <w:marRight w:val="0"/>
      <w:marTop w:val="0"/>
      <w:marBottom w:val="0"/>
      <w:divBdr>
        <w:top w:val="none" w:sz="0" w:space="0" w:color="auto"/>
        <w:left w:val="none" w:sz="0" w:space="0" w:color="auto"/>
        <w:bottom w:val="none" w:sz="0" w:space="0" w:color="auto"/>
        <w:right w:val="none" w:sz="0" w:space="0" w:color="auto"/>
      </w:divBdr>
    </w:div>
    <w:div w:id="532886633">
      <w:bodyDiv w:val="1"/>
      <w:marLeft w:val="0"/>
      <w:marRight w:val="0"/>
      <w:marTop w:val="0"/>
      <w:marBottom w:val="0"/>
      <w:divBdr>
        <w:top w:val="none" w:sz="0" w:space="0" w:color="auto"/>
        <w:left w:val="none" w:sz="0" w:space="0" w:color="auto"/>
        <w:bottom w:val="none" w:sz="0" w:space="0" w:color="auto"/>
        <w:right w:val="none" w:sz="0" w:space="0" w:color="auto"/>
      </w:divBdr>
    </w:div>
    <w:div w:id="537857460">
      <w:bodyDiv w:val="1"/>
      <w:marLeft w:val="0"/>
      <w:marRight w:val="0"/>
      <w:marTop w:val="0"/>
      <w:marBottom w:val="0"/>
      <w:divBdr>
        <w:top w:val="none" w:sz="0" w:space="0" w:color="auto"/>
        <w:left w:val="none" w:sz="0" w:space="0" w:color="auto"/>
        <w:bottom w:val="none" w:sz="0" w:space="0" w:color="auto"/>
        <w:right w:val="none" w:sz="0" w:space="0" w:color="auto"/>
      </w:divBdr>
      <w:divsChild>
        <w:div w:id="933248325">
          <w:marLeft w:val="0"/>
          <w:marRight w:val="0"/>
          <w:marTop w:val="0"/>
          <w:marBottom w:val="0"/>
          <w:divBdr>
            <w:top w:val="none" w:sz="0" w:space="0" w:color="auto"/>
            <w:left w:val="none" w:sz="0" w:space="0" w:color="auto"/>
            <w:bottom w:val="none" w:sz="0" w:space="0" w:color="auto"/>
            <w:right w:val="none" w:sz="0" w:space="0" w:color="auto"/>
          </w:divBdr>
        </w:div>
      </w:divsChild>
    </w:div>
    <w:div w:id="538011687">
      <w:bodyDiv w:val="1"/>
      <w:marLeft w:val="0"/>
      <w:marRight w:val="0"/>
      <w:marTop w:val="0"/>
      <w:marBottom w:val="0"/>
      <w:divBdr>
        <w:top w:val="none" w:sz="0" w:space="0" w:color="auto"/>
        <w:left w:val="none" w:sz="0" w:space="0" w:color="auto"/>
        <w:bottom w:val="none" w:sz="0" w:space="0" w:color="auto"/>
        <w:right w:val="none" w:sz="0" w:space="0" w:color="auto"/>
      </w:divBdr>
    </w:div>
    <w:div w:id="542982950">
      <w:bodyDiv w:val="1"/>
      <w:marLeft w:val="0"/>
      <w:marRight w:val="0"/>
      <w:marTop w:val="0"/>
      <w:marBottom w:val="0"/>
      <w:divBdr>
        <w:top w:val="none" w:sz="0" w:space="0" w:color="auto"/>
        <w:left w:val="none" w:sz="0" w:space="0" w:color="auto"/>
        <w:bottom w:val="none" w:sz="0" w:space="0" w:color="auto"/>
        <w:right w:val="none" w:sz="0" w:space="0" w:color="auto"/>
      </w:divBdr>
    </w:div>
    <w:div w:id="545071139">
      <w:bodyDiv w:val="1"/>
      <w:marLeft w:val="0"/>
      <w:marRight w:val="0"/>
      <w:marTop w:val="0"/>
      <w:marBottom w:val="0"/>
      <w:divBdr>
        <w:top w:val="none" w:sz="0" w:space="0" w:color="auto"/>
        <w:left w:val="none" w:sz="0" w:space="0" w:color="auto"/>
        <w:bottom w:val="none" w:sz="0" w:space="0" w:color="auto"/>
        <w:right w:val="none" w:sz="0" w:space="0" w:color="auto"/>
      </w:divBdr>
      <w:divsChild>
        <w:div w:id="1245801839">
          <w:marLeft w:val="0"/>
          <w:marRight w:val="0"/>
          <w:marTop w:val="0"/>
          <w:marBottom w:val="0"/>
          <w:divBdr>
            <w:top w:val="none" w:sz="0" w:space="0" w:color="auto"/>
            <w:left w:val="none" w:sz="0" w:space="0" w:color="auto"/>
            <w:bottom w:val="none" w:sz="0" w:space="0" w:color="auto"/>
            <w:right w:val="none" w:sz="0" w:space="0" w:color="auto"/>
          </w:divBdr>
        </w:div>
      </w:divsChild>
    </w:div>
    <w:div w:id="545987835">
      <w:bodyDiv w:val="1"/>
      <w:marLeft w:val="0"/>
      <w:marRight w:val="0"/>
      <w:marTop w:val="0"/>
      <w:marBottom w:val="0"/>
      <w:divBdr>
        <w:top w:val="none" w:sz="0" w:space="0" w:color="auto"/>
        <w:left w:val="none" w:sz="0" w:space="0" w:color="auto"/>
        <w:bottom w:val="none" w:sz="0" w:space="0" w:color="auto"/>
        <w:right w:val="none" w:sz="0" w:space="0" w:color="auto"/>
      </w:divBdr>
    </w:div>
    <w:div w:id="547568524">
      <w:bodyDiv w:val="1"/>
      <w:marLeft w:val="0"/>
      <w:marRight w:val="0"/>
      <w:marTop w:val="0"/>
      <w:marBottom w:val="0"/>
      <w:divBdr>
        <w:top w:val="none" w:sz="0" w:space="0" w:color="auto"/>
        <w:left w:val="none" w:sz="0" w:space="0" w:color="auto"/>
        <w:bottom w:val="none" w:sz="0" w:space="0" w:color="auto"/>
        <w:right w:val="none" w:sz="0" w:space="0" w:color="auto"/>
      </w:divBdr>
      <w:divsChild>
        <w:div w:id="1403989069">
          <w:marLeft w:val="0"/>
          <w:marRight w:val="0"/>
          <w:marTop w:val="0"/>
          <w:marBottom w:val="0"/>
          <w:divBdr>
            <w:top w:val="none" w:sz="0" w:space="0" w:color="auto"/>
            <w:left w:val="none" w:sz="0" w:space="0" w:color="auto"/>
            <w:bottom w:val="none" w:sz="0" w:space="0" w:color="auto"/>
            <w:right w:val="none" w:sz="0" w:space="0" w:color="auto"/>
          </w:divBdr>
        </w:div>
      </w:divsChild>
    </w:div>
    <w:div w:id="547882592">
      <w:bodyDiv w:val="1"/>
      <w:marLeft w:val="0"/>
      <w:marRight w:val="0"/>
      <w:marTop w:val="0"/>
      <w:marBottom w:val="0"/>
      <w:divBdr>
        <w:top w:val="none" w:sz="0" w:space="0" w:color="auto"/>
        <w:left w:val="none" w:sz="0" w:space="0" w:color="auto"/>
        <w:bottom w:val="none" w:sz="0" w:space="0" w:color="auto"/>
        <w:right w:val="none" w:sz="0" w:space="0" w:color="auto"/>
      </w:divBdr>
      <w:divsChild>
        <w:div w:id="794639445">
          <w:marLeft w:val="0"/>
          <w:marRight w:val="0"/>
          <w:marTop w:val="0"/>
          <w:marBottom w:val="0"/>
          <w:divBdr>
            <w:top w:val="none" w:sz="0" w:space="0" w:color="auto"/>
            <w:left w:val="none" w:sz="0" w:space="0" w:color="auto"/>
            <w:bottom w:val="none" w:sz="0" w:space="0" w:color="auto"/>
            <w:right w:val="none" w:sz="0" w:space="0" w:color="auto"/>
          </w:divBdr>
        </w:div>
      </w:divsChild>
    </w:div>
    <w:div w:id="551355934">
      <w:bodyDiv w:val="1"/>
      <w:marLeft w:val="0"/>
      <w:marRight w:val="0"/>
      <w:marTop w:val="0"/>
      <w:marBottom w:val="0"/>
      <w:divBdr>
        <w:top w:val="none" w:sz="0" w:space="0" w:color="auto"/>
        <w:left w:val="none" w:sz="0" w:space="0" w:color="auto"/>
        <w:bottom w:val="none" w:sz="0" w:space="0" w:color="auto"/>
        <w:right w:val="none" w:sz="0" w:space="0" w:color="auto"/>
      </w:divBdr>
      <w:divsChild>
        <w:div w:id="220218113">
          <w:marLeft w:val="0"/>
          <w:marRight w:val="0"/>
          <w:marTop w:val="0"/>
          <w:marBottom w:val="0"/>
          <w:divBdr>
            <w:top w:val="none" w:sz="0" w:space="0" w:color="auto"/>
            <w:left w:val="none" w:sz="0" w:space="0" w:color="auto"/>
            <w:bottom w:val="none" w:sz="0" w:space="0" w:color="auto"/>
            <w:right w:val="none" w:sz="0" w:space="0" w:color="auto"/>
          </w:divBdr>
        </w:div>
        <w:div w:id="315257511">
          <w:marLeft w:val="0"/>
          <w:marRight w:val="0"/>
          <w:marTop w:val="0"/>
          <w:marBottom w:val="0"/>
          <w:divBdr>
            <w:top w:val="none" w:sz="0" w:space="0" w:color="auto"/>
            <w:left w:val="none" w:sz="0" w:space="0" w:color="auto"/>
            <w:bottom w:val="none" w:sz="0" w:space="0" w:color="auto"/>
            <w:right w:val="none" w:sz="0" w:space="0" w:color="auto"/>
          </w:divBdr>
        </w:div>
      </w:divsChild>
    </w:div>
    <w:div w:id="560361927">
      <w:bodyDiv w:val="1"/>
      <w:marLeft w:val="0"/>
      <w:marRight w:val="0"/>
      <w:marTop w:val="0"/>
      <w:marBottom w:val="0"/>
      <w:divBdr>
        <w:top w:val="none" w:sz="0" w:space="0" w:color="auto"/>
        <w:left w:val="none" w:sz="0" w:space="0" w:color="auto"/>
        <w:bottom w:val="none" w:sz="0" w:space="0" w:color="auto"/>
        <w:right w:val="none" w:sz="0" w:space="0" w:color="auto"/>
      </w:divBdr>
    </w:div>
    <w:div w:id="561789803">
      <w:bodyDiv w:val="1"/>
      <w:marLeft w:val="0"/>
      <w:marRight w:val="0"/>
      <w:marTop w:val="0"/>
      <w:marBottom w:val="0"/>
      <w:divBdr>
        <w:top w:val="none" w:sz="0" w:space="0" w:color="auto"/>
        <w:left w:val="none" w:sz="0" w:space="0" w:color="auto"/>
        <w:bottom w:val="none" w:sz="0" w:space="0" w:color="auto"/>
        <w:right w:val="none" w:sz="0" w:space="0" w:color="auto"/>
      </w:divBdr>
    </w:div>
    <w:div w:id="563099293">
      <w:bodyDiv w:val="1"/>
      <w:marLeft w:val="0"/>
      <w:marRight w:val="0"/>
      <w:marTop w:val="0"/>
      <w:marBottom w:val="0"/>
      <w:divBdr>
        <w:top w:val="none" w:sz="0" w:space="0" w:color="auto"/>
        <w:left w:val="none" w:sz="0" w:space="0" w:color="auto"/>
        <w:bottom w:val="none" w:sz="0" w:space="0" w:color="auto"/>
        <w:right w:val="none" w:sz="0" w:space="0" w:color="auto"/>
      </w:divBdr>
    </w:div>
    <w:div w:id="565191084">
      <w:bodyDiv w:val="1"/>
      <w:marLeft w:val="0"/>
      <w:marRight w:val="0"/>
      <w:marTop w:val="0"/>
      <w:marBottom w:val="0"/>
      <w:divBdr>
        <w:top w:val="none" w:sz="0" w:space="0" w:color="auto"/>
        <w:left w:val="none" w:sz="0" w:space="0" w:color="auto"/>
        <w:bottom w:val="none" w:sz="0" w:space="0" w:color="auto"/>
        <w:right w:val="none" w:sz="0" w:space="0" w:color="auto"/>
      </w:divBdr>
    </w:div>
    <w:div w:id="571894543">
      <w:bodyDiv w:val="1"/>
      <w:marLeft w:val="0"/>
      <w:marRight w:val="0"/>
      <w:marTop w:val="0"/>
      <w:marBottom w:val="0"/>
      <w:divBdr>
        <w:top w:val="none" w:sz="0" w:space="0" w:color="auto"/>
        <w:left w:val="none" w:sz="0" w:space="0" w:color="auto"/>
        <w:bottom w:val="none" w:sz="0" w:space="0" w:color="auto"/>
        <w:right w:val="none" w:sz="0" w:space="0" w:color="auto"/>
      </w:divBdr>
    </w:div>
    <w:div w:id="573398823">
      <w:bodyDiv w:val="1"/>
      <w:marLeft w:val="0"/>
      <w:marRight w:val="0"/>
      <w:marTop w:val="0"/>
      <w:marBottom w:val="0"/>
      <w:divBdr>
        <w:top w:val="none" w:sz="0" w:space="0" w:color="auto"/>
        <w:left w:val="none" w:sz="0" w:space="0" w:color="auto"/>
        <w:bottom w:val="none" w:sz="0" w:space="0" w:color="auto"/>
        <w:right w:val="none" w:sz="0" w:space="0" w:color="auto"/>
      </w:divBdr>
    </w:div>
    <w:div w:id="587691326">
      <w:bodyDiv w:val="1"/>
      <w:marLeft w:val="0"/>
      <w:marRight w:val="0"/>
      <w:marTop w:val="0"/>
      <w:marBottom w:val="0"/>
      <w:divBdr>
        <w:top w:val="none" w:sz="0" w:space="0" w:color="auto"/>
        <w:left w:val="none" w:sz="0" w:space="0" w:color="auto"/>
        <w:bottom w:val="none" w:sz="0" w:space="0" w:color="auto"/>
        <w:right w:val="none" w:sz="0" w:space="0" w:color="auto"/>
      </w:divBdr>
      <w:divsChild>
        <w:div w:id="832530673">
          <w:marLeft w:val="0"/>
          <w:marRight w:val="0"/>
          <w:marTop w:val="0"/>
          <w:marBottom w:val="0"/>
          <w:divBdr>
            <w:top w:val="none" w:sz="0" w:space="0" w:color="auto"/>
            <w:left w:val="none" w:sz="0" w:space="0" w:color="auto"/>
            <w:bottom w:val="none" w:sz="0" w:space="0" w:color="auto"/>
            <w:right w:val="none" w:sz="0" w:space="0" w:color="auto"/>
          </w:divBdr>
        </w:div>
        <w:div w:id="1482651974">
          <w:marLeft w:val="0"/>
          <w:marRight w:val="0"/>
          <w:marTop w:val="0"/>
          <w:marBottom w:val="0"/>
          <w:divBdr>
            <w:top w:val="none" w:sz="0" w:space="0" w:color="auto"/>
            <w:left w:val="none" w:sz="0" w:space="0" w:color="auto"/>
            <w:bottom w:val="none" w:sz="0" w:space="0" w:color="auto"/>
            <w:right w:val="none" w:sz="0" w:space="0" w:color="auto"/>
          </w:divBdr>
          <w:divsChild>
            <w:div w:id="1123308412">
              <w:marLeft w:val="180"/>
              <w:marRight w:val="240"/>
              <w:marTop w:val="0"/>
              <w:marBottom w:val="0"/>
              <w:divBdr>
                <w:top w:val="none" w:sz="0" w:space="0" w:color="auto"/>
                <w:left w:val="none" w:sz="0" w:space="0" w:color="auto"/>
                <w:bottom w:val="none" w:sz="0" w:space="0" w:color="auto"/>
                <w:right w:val="none" w:sz="0" w:space="0" w:color="auto"/>
              </w:divBdr>
              <w:divsChild>
                <w:div w:id="4750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492">
          <w:marLeft w:val="0"/>
          <w:marRight w:val="0"/>
          <w:marTop w:val="0"/>
          <w:marBottom w:val="0"/>
          <w:divBdr>
            <w:top w:val="none" w:sz="0" w:space="0" w:color="auto"/>
            <w:left w:val="none" w:sz="0" w:space="0" w:color="auto"/>
            <w:bottom w:val="none" w:sz="0" w:space="0" w:color="auto"/>
            <w:right w:val="none" w:sz="0" w:space="0" w:color="auto"/>
          </w:divBdr>
          <w:divsChild>
            <w:div w:id="2073507173">
              <w:marLeft w:val="180"/>
              <w:marRight w:val="240"/>
              <w:marTop w:val="0"/>
              <w:marBottom w:val="0"/>
              <w:divBdr>
                <w:top w:val="none" w:sz="0" w:space="0" w:color="auto"/>
                <w:left w:val="none" w:sz="0" w:space="0" w:color="auto"/>
                <w:bottom w:val="none" w:sz="0" w:space="0" w:color="auto"/>
                <w:right w:val="none" w:sz="0" w:space="0" w:color="auto"/>
              </w:divBdr>
              <w:divsChild>
                <w:div w:id="2295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03109">
      <w:bodyDiv w:val="1"/>
      <w:marLeft w:val="0"/>
      <w:marRight w:val="0"/>
      <w:marTop w:val="0"/>
      <w:marBottom w:val="0"/>
      <w:divBdr>
        <w:top w:val="none" w:sz="0" w:space="0" w:color="auto"/>
        <w:left w:val="none" w:sz="0" w:space="0" w:color="auto"/>
        <w:bottom w:val="none" w:sz="0" w:space="0" w:color="auto"/>
        <w:right w:val="none" w:sz="0" w:space="0" w:color="auto"/>
      </w:divBdr>
      <w:divsChild>
        <w:div w:id="861094294">
          <w:marLeft w:val="0"/>
          <w:marRight w:val="0"/>
          <w:marTop w:val="0"/>
          <w:marBottom w:val="0"/>
          <w:divBdr>
            <w:top w:val="none" w:sz="0" w:space="0" w:color="auto"/>
            <w:left w:val="none" w:sz="0" w:space="0" w:color="auto"/>
            <w:bottom w:val="none" w:sz="0" w:space="0" w:color="auto"/>
            <w:right w:val="none" w:sz="0" w:space="0" w:color="auto"/>
          </w:divBdr>
        </w:div>
      </w:divsChild>
    </w:div>
    <w:div w:id="596448500">
      <w:bodyDiv w:val="1"/>
      <w:marLeft w:val="0"/>
      <w:marRight w:val="0"/>
      <w:marTop w:val="0"/>
      <w:marBottom w:val="0"/>
      <w:divBdr>
        <w:top w:val="none" w:sz="0" w:space="0" w:color="auto"/>
        <w:left w:val="none" w:sz="0" w:space="0" w:color="auto"/>
        <w:bottom w:val="none" w:sz="0" w:space="0" w:color="auto"/>
        <w:right w:val="none" w:sz="0" w:space="0" w:color="auto"/>
      </w:divBdr>
    </w:div>
    <w:div w:id="605498574">
      <w:bodyDiv w:val="1"/>
      <w:marLeft w:val="0"/>
      <w:marRight w:val="0"/>
      <w:marTop w:val="0"/>
      <w:marBottom w:val="0"/>
      <w:divBdr>
        <w:top w:val="none" w:sz="0" w:space="0" w:color="auto"/>
        <w:left w:val="none" w:sz="0" w:space="0" w:color="auto"/>
        <w:bottom w:val="none" w:sz="0" w:space="0" w:color="auto"/>
        <w:right w:val="none" w:sz="0" w:space="0" w:color="auto"/>
      </w:divBdr>
    </w:div>
    <w:div w:id="607782526">
      <w:bodyDiv w:val="1"/>
      <w:marLeft w:val="0"/>
      <w:marRight w:val="0"/>
      <w:marTop w:val="0"/>
      <w:marBottom w:val="0"/>
      <w:divBdr>
        <w:top w:val="none" w:sz="0" w:space="0" w:color="auto"/>
        <w:left w:val="none" w:sz="0" w:space="0" w:color="auto"/>
        <w:bottom w:val="none" w:sz="0" w:space="0" w:color="auto"/>
        <w:right w:val="none" w:sz="0" w:space="0" w:color="auto"/>
      </w:divBdr>
    </w:div>
    <w:div w:id="610551198">
      <w:bodyDiv w:val="1"/>
      <w:marLeft w:val="0"/>
      <w:marRight w:val="0"/>
      <w:marTop w:val="0"/>
      <w:marBottom w:val="0"/>
      <w:divBdr>
        <w:top w:val="none" w:sz="0" w:space="0" w:color="auto"/>
        <w:left w:val="none" w:sz="0" w:space="0" w:color="auto"/>
        <w:bottom w:val="none" w:sz="0" w:space="0" w:color="auto"/>
        <w:right w:val="none" w:sz="0" w:space="0" w:color="auto"/>
      </w:divBdr>
    </w:div>
    <w:div w:id="615018280">
      <w:bodyDiv w:val="1"/>
      <w:marLeft w:val="0"/>
      <w:marRight w:val="0"/>
      <w:marTop w:val="0"/>
      <w:marBottom w:val="0"/>
      <w:divBdr>
        <w:top w:val="none" w:sz="0" w:space="0" w:color="auto"/>
        <w:left w:val="none" w:sz="0" w:space="0" w:color="auto"/>
        <w:bottom w:val="none" w:sz="0" w:space="0" w:color="auto"/>
        <w:right w:val="none" w:sz="0" w:space="0" w:color="auto"/>
      </w:divBdr>
    </w:div>
    <w:div w:id="632685011">
      <w:bodyDiv w:val="1"/>
      <w:marLeft w:val="0"/>
      <w:marRight w:val="0"/>
      <w:marTop w:val="0"/>
      <w:marBottom w:val="0"/>
      <w:divBdr>
        <w:top w:val="none" w:sz="0" w:space="0" w:color="auto"/>
        <w:left w:val="none" w:sz="0" w:space="0" w:color="auto"/>
        <w:bottom w:val="none" w:sz="0" w:space="0" w:color="auto"/>
        <w:right w:val="none" w:sz="0" w:space="0" w:color="auto"/>
      </w:divBdr>
    </w:div>
    <w:div w:id="641694059">
      <w:bodyDiv w:val="1"/>
      <w:marLeft w:val="0"/>
      <w:marRight w:val="0"/>
      <w:marTop w:val="0"/>
      <w:marBottom w:val="0"/>
      <w:divBdr>
        <w:top w:val="none" w:sz="0" w:space="0" w:color="auto"/>
        <w:left w:val="none" w:sz="0" w:space="0" w:color="auto"/>
        <w:bottom w:val="none" w:sz="0" w:space="0" w:color="auto"/>
        <w:right w:val="none" w:sz="0" w:space="0" w:color="auto"/>
      </w:divBdr>
      <w:divsChild>
        <w:div w:id="1228881021">
          <w:marLeft w:val="0"/>
          <w:marRight w:val="0"/>
          <w:marTop w:val="0"/>
          <w:marBottom w:val="0"/>
          <w:divBdr>
            <w:top w:val="none" w:sz="0" w:space="0" w:color="auto"/>
            <w:left w:val="none" w:sz="0" w:space="0" w:color="auto"/>
            <w:bottom w:val="none" w:sz="0" w:space="0" w:color="auto"/>
            <w:right w:val="none" w:sz="0" w:space="0" w:color="auto"/>
          </w:divBdr>
        </w:div>
      </w:divsChild>
    </w:div>
    <w:div w:id="645470087">
      <w:bodyDiv w:val="1"/>
      <w:marLeft w:val="0"/>
      <w:marRight w:val="0"/>
      <w:marTop w:val="0"/>
      <w:marBottom w:val="0"/>
      <w:divBdr>
        <w:top w:val="none" w:sz="0" w:space="0" w:color="auto"/>
        <w:left w:val="none" w:sz="0" w:space="0" w:color="auto"/>
        <w:bottom w:val="none" w:sz="0" w:space="0" w:color="auto"/>
        <w:right w:val="none" w:sz="0" w:space="0" w:color="auto"/>
      </w:divBdr>
    </w:div>
    <w:div w:id="645551953">
      <w:bodyDiv w:val="1"/>
      <w:marLeft w:val="0"/>
      <w:marRight w:val="0"/>
      <w:marTop w:val="0"/>
      <w:marBottom w:val="0"/>
      <w:divBdr>
        <w:top w:val="none" w:sz="0" w:space="0" w:color="auto"/>
        <w:left w:val="none" w:sz="0" w:space="0" w:color="auto"/>
        <w:bottom w:val="none" w:sz="0" w:space="0" w:color="auto"/>
        <w:right w:val="none" w:sz="0" w:space="0" w:color="auto"/>
      </w:divBdr>
      <w:divsChild>
        <w:div w:id="1375688534">
          <w:marLeft w:val="0"/>
          <w:marRight w:val="0"/>
          <w:marTop w:val="0"/>
          <w:marBottom w:val="0"/>
          <w:divBdr>
            <w:top w:val="none" w:sz="0" w:space="0" w:color="auto"/>
            <w:left w:val="none" w:sz="0" w:space="0" w:color="auto"/>
            <w:bottom w:val="none" w:sz="0" w:space="0" w:color="auto"/>
            <w:right w:val="none" w:sz="0" w:space="0" w:color="auto"/>
          </w:divBdr>
          <w:divsChild>
            <w:div w:id="3022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3635">
      <w:bodyDiv w:val="1"/>
      <w:marLeft w:val="0"/>
      <w:marRight w:val="0"/>
      <w:marTop w:val="0"/>
      <w:marBottom w:val="0"/>
      <w:divBdr>
        <w:top w:val="none" w:sz="0" w:space="0" w:color="auto"/>
        <w:left w:val="none" w:sz="0" w:space="0" w:color="auto"/>
        <w:bottom w:val="none" w:sz="0" w:space="0" w:color="auto"/>
        <w:right w:val="none" w:sz="0" w:space="0" w:color="auto"/>
      </w:divBdr>
    </w:div>
    <w:div w:id="650331971">
      <w:bodyDiv w:val="1"/>
      <w:marLeft w:val="0"/>
      <w:marRight w:val="0"/>
      <w:marTop w:val="0"/>
      <w:marBottom w:val="0"/>
      <w:divBdr>
        <w:top w:val="none" w:sz="0" w:space="0" w:color="auto"/>
        <w:left w:val="none" w:sz="0" w:space="0" w:color="auto"/>
        <w:bottom w:val="none" w:sz="0" w:space="0" w:color="auto"/>
        <w:right w:val="none" w:sz="0" w:space="0" w:color="auto"/>
      </w:divBdr>
    </w:div>
    <w:div w:id="650450593">
      <w:bodyDiv w:val="1"/>
      <w:marLeft w:val="0"/>
      <w:marRight w:val="0"/>
      <w:marTop w:val="0"/>
      <w:marBottom w:val="0"/>
      <w:divBdr>
        <w:top w:val="none" w:sz="0" w:space="0" w:color="auto"/>
        <w:left w:val="none" w:sz="0" w:space="0" w:color="auto"/>
        <w:bottom w:val="none" w:sz="0" w:space="0" w:color="auto"/>
        <w:right w:val="none" w:sz="0" w:space="0" w:color="auto"/>
      </w:divBdr>
    </w:div>
    <w:div w:id="657920417">
      <w:bodyDiv w:val="1"/>
      <w:marLeft w:val="0"/>
      <w:marRight w:val="0"/>
      <w:marTop w:val="0"/>
      <w:marBottom w:val="0"/>
      <w:divBdr>
        <w:top w:val="none" w:sz="0" w:space="0" w:color="auto"/>
        <w:left w:val="none" w:sz="0" w:space="0" w:color="auto"/>
        <w:bottom w:val="none" w:sz="0" w:space="0" w:color="auto"/>
        <w:right w:val="none" w:sz="0" w:space="0" w:color="auto"/>
      </w:divBdr>
    </w:div>
    <w:div w:id="659894789">
      <w:bodyDiv w:val="1"/>
      <w:marLeft w:val="0"/>
      <w:marRight w:val="0"/>
      <w:marTop w:val="0"/>
      <w:marBottom w:val="0"/>
      <w:divBdr>
        <w:top w:val="none" w:sz="0" w:space="0" w:color="auto"/>
        <w:left w:val="none" w:sz="0" w:space="0" w:color="auto"/>
        <w:bottom w:val="none" w:sz="0" w:space="0" w:color="auto"/>
        <w:right w:val="none" w:sz="0" w:space="0" w:color="auto"/>
      </w:divBdr>
      <w:divsChild>
        <w:div w:id="643198708">
          <w:marLeft w:val="0"/>
          <w:marRight w:val="0"/>
          <w:marTop w:val="0"/>
          <w:marBottom w:val="0"/>
          <w:divBdr>
            <w:top w:val="none" w:sz="0" w:space="0" w:color="auto"/>
            <w:left w:val="none" w:sz="0" w:space="0" w:color="auto"/>
            <w:bottom w:val="none" w:sz="0" w:space="0" w:color="auto"/>
            <w:right w:val="none" w:sz="0" w:space="0" w:color="auto"/>
          </w:divBdr>
          <w:divsChild>
            <w:div w:id="1990746653">
              <w:marLeft w:val="180"/>
              <w:marRight w:val="240"/>
              <w:marTop w:val="0"/>
              <w:marBottom w:val="0"/>
              <w:divBdr>
                <w:top w:val="none" w:sz="0" w:space="0" w:color="auto"/>
                <w:left w:val="none" w:sz="0" w:space="0" w:color="auto"/>
                <w:bottom w:val="none" w:sz="0" w:space="0" w:color="auto"/>
                <w:right w:val="none" w:sz="0" w:space="0" w:color="auto"/>
              </w:divBdr>
              <w:divsChild>
                <w:div w:id="4015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2633">
          <w:marLeft w:val="0"/>
          <w:marRight w:val="0"/>
          <w:marTop w:val="0"/>
          <w:marBottom w:val="0"/>
          <w:divBdr>
            <w:top w:val="none" w:sz="0" w:space="0" w:color="auto"/>
            <w:left w:val="none" w:sz="0" w:space="0" w:color="auto"/>
            <w:bottom w:val="none" w:sz="0" w:space="0" w:color="auto"/>
            <w:right w:val="none" w:sz="0" w:space="0" w:color="auto"/>
          </w:divBdr>
        </w:div>
        <w:div w:id="1645574403">
          <w:marLeft w:val="0"/>
          <w:marRight w:val="0"/>
          <w:marTop w:val="0"/>
          <w:marBottom w:val="0"/>
          <w:divBdr>
            <w:top w:val="none" w:sz="0" w:space="0" w:color="auto"/>
            <w:left w:val="none" w:sz="0" w:space="0" w:color="auto"/>
            <w:bottom w:val="none" w:sz="0" w:space="0" w:color="auto"/>
            <w:right w:val="none" w:sz="0" w:space="0" w:color="auto"/>
          </w:divBdr>
          <w:divsChild>
            <w:div w:id="1902446685">
              <w:marLeft w:val="180"/>
              <w:marRight w:val="240"/>
              <w:marTop w:val="0"/>
              <w:marBottom w:val="0"/>
              <w:divBdr>
                <w:top w:val="none" w:sz="0" w:space="0" w:color="auto"/>
                <w:left w:val="none" w:sz="0" w:space="0" w:color="auto"/>
                <w:bottom w:val="none" w:sz="0" w:space="0" w:color="auto"/>
                <w:right w:val="none" w:sz="0" w:space="0" w:color="auto"/>
              </w:divBdr>
              <w:divsChild>
                <w:div w:id="7653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40929">
      <w:bodyDiv w:val="1"/>
      <w:marLeft w:val="0"/>
      <w:marRight w:val="0"/>
      <w:marTop w:val="0"/>
      <w:marBottom w:val="0"/>
      <w:divBdr>
        <w:top w:val="none" w:sz="0" w:space="0" w:color="auto"/>
        <w:left w:val="none" w:sz="0" w:space="0" w:color="auto"/>
        <w:bottom w:val="none" w:sz="0" w:space="0" w:color="auto"/>
        <w:right w:val="none" w:sz="0" w:space="0" w:color="auto"/>
      </w:divBdr>
    </w:div>
    <w:div w:id="676808281">
      <w:bodyDiv w:val="1"/>
      <w:marLeft w:val="0"/>
      <w:marRight w:val="0"/>
      <w:marTop w:val="0"/>
      <w:marBottom w:val="0"/>
      <w:divBdr>
        <w:top w:val="none" w:sz="0" w:space="0" w:color="auto"/>
        <w:left w:val="none" w:sz="0" w:space="0" w:color="auto"/>
        <w:bottom w:val="none" w:sz="0" w:space="0" w:color="auto"/>
        <w:right w:val="none" w:sz="0" w:space="0" w:color="auto"/>
      </w:divBdr>
      <w:divsChild>
        <w:div w:id="1578635386">
          <w:marLeft w:val="0"/>
          <w:marRight w:val="0"/>
          <w:marTop w:val="0"/>
          <w:marBottom w:val="0"/>
          <w:divBdr>
            <w:top w:val="none" w:sz="0" w:space="0" w:color="auto"/>
            <w:left w:val="none" w:sz="0" w:space="0" w:color="auto"/>
            <w:bottom w:val="none" w:sz="0" w:space="0" w:color="auto"/>
            <w:right w:val="none" w:sz="0" w:space="0" w:color="auto"/>
          </w:divBdr>
          <w:divsChild>
            <w:div w:id="20472258">
              <w:marLeft w:val="0"/>
              <w:marRight w:val="0"/>
              <w:marTop w:val="0"/>
              <w:marBottom w:val="0"/>
              <w:divBdr>
                <w:top w:val="none" w:sz="0" w:space="0" w:color="auto"/>
                <w:left w:val="none" w:sz="0" w:space="0" w:color="auto"/>
                <w:bottom w:val="none" w:sz="0" w:space="0" w:color="auto"/>
                <w:right w:val="none" w:sz="0" w:space="0" w:color="auto"/>
              </w:divBdr>
            </w:div>
            <w:div w:id="87192608">
              <w:marLeft w:val="0"/>
              <w:marRight w:val="0"/>
              <w:marTop w:val="0"/>
              <w:marBottom w:val="0"/>
              <w:divBdr>
                <w:top w:val="none" w:sz="0" w:space="0" w:color="auto"/>
                <w:left w:val="none" w:sz="0" w:space="0" w:color="auto"/>
                <w:bottom w:val="none" w:sz="0" w:space="0" w:color="auto"/>
                <w:right w:val="none" w:sz="0" w:space="0" w:color="auto"/>
              </w:divBdr>
            </w:div>
            <w:div w:id="260187051">
              <w:marLeft w:val="0"/>
              <w:marRight w:val="0"/>
              <w:marTop w:val="0"/>
              <w:marBottom w:val="0"/>
              <w:divBdr>
                <w:top w:val="none" w:sz="0" w:space="0" w:color="auto"/>
                <w:left w:val="none" w:sz="0" w:space="0" w:color="auto"/>
                <w:bottom w:val="none" w:sz="0" w:space="0" w:color="auto"/>
                <w:right w:val="none" w:sz="0" w:space="0" w:color="auto"/>
              </w:divBdr>
            </w:div>
            <w:div w:id="267585665">
              <w:marLeft w:val="0"/>
              <w:marRight w:val="0"/>
              <w:marTop w:val="0"/>
              <w:marBottom w:val="0"/>
              <w:divBdr>
                <w:top w:val="none" w:sz="0" w:space="0" w:color="auto"/>
                <w:left w:val="none" w:sz="0" w:space="0" w:color="auto"/>
                <w:bottom w:val="none" w:sz="0" w:space="0" w:color="auto"/>
                <w:right w:val="none" w:sz="0" w:space="0" w:color="auto"/>
              </w:divBdr>
            </w:div>
            <w:div w:id="364449560">
              <w:marLeft w:val="0"/>
              <w:marRight w:val="0"/>
              <w:marTop w:val="0"/>
              <w:marBottom w:val="0"/>
              <w:divBdr>
                <w:top w:val="none" w:sz="0" w:space="0" w:color="auto"/>
                <w:left w:val="none" w:sz="0" w:space="0" w:color="auto"/>
                <w:bottom w:val="none" w:sz="0" w:space="0" w:color="auto"/>
                <w:right w:val="none" w:sz="0" w:space="0" w:color="auto"/>
              </w:divBdr>
            </w:div>
            <w:div w:id="365059443">
              <w:marLeft w:val="0"/>
              <w:marRight w:val="0"/>
              <w:marTop w:val="0"/>
              <w:marBottom w:val="0"/>
              <w:divBdr>
                <w:top w:val="none" w:sz="0" w:space="0" w:color="auto"/>
                <w:left w:val="none" w:sz="0" w:space="0" w:color="auto"/>
                <w:bottom w:val="none" w:sz="0" w:space="0" w:color="auto"/>
                <w:right w:val="none" w:sz="0" w:space="0" w:color="auto"/>
              </w:divBdr>
            </w:div>
            <w:div w:id="374551037">
              <w:marLeft w:val="0"/>
              <w:marRight w:val="0"/>
              <w:marTop w:val="0"/>
              <w:marBottom w:val="0"/>
              <w:divBdr>
                <w:top w:val="none" w:sz="0" w:space="0" w:color="auto"/>
                <w:left w:val="none" w:sz="0" w:space="0" w:color="auto"/>
                <w:bottom w:val="none" w:sz="0" w:space="0" w:color="auto"/>
                <w:right w:val="none" w:sz="0" w:space="0" w:color="auto"/>
              </w:divBdr>
            </w:div>
            <w:div w:id="513888083">
              <w:marLeft w:val="0"/>
              <w:marRight w:val="0"/>
              <w:marTop w:val="0"/>
              <w:marBottom w:val="0"/>
              <w:divBdr>
                <w:top w:val="none" w:sz="0" w:space="0" w:color="auto"/>
                <w:left w:val="none" w:sz="0" w:space="0" w:color="auto"/>
                <w:bottom w:val="none" w:sz="0" w:space="0" w:color="auto"/>
                <w:right w:val="none" w:sz="0" w:space="0" w:color="auto"/>
              </w:divBdr>
            </w:div>
            <w:div w:id="536547455">
              <w:marLeft w:val="0"/>
              <w:marRight w:val="0"/>
              <w:marTop w:val="0"/>
              <w:marBottom w:val="0"/>
              <w:divBdr>
                <w:top w:val="none" w:sz="0" w:space="0" w:color="auto"/>
                <w:left w:val="none" w:sz="0" w:space="0" w:color="auto"/>
                <w:bottom w:val="none" w:sz="0" w:space="0" w:color="auto"/>
                <w:right w:val="none" w:sz="0" w:space="0" w:color="auto"/>
              </w:divBdr>
            </w:div>
            <w:div w:id="551768511">
              <w:marLeft w:val="0"/>
              <w:marRight w:val="0"/>
              <w:marTop w:val="0"/>
              <w:marBottom w:val="0"/>
              <w:divBdr>
                <w:top w:val="none" w:sz="0" w:space="0" w:color="auto"/>
                <w:left w:val="none" w:sz="0" w:space="0" w:color="auto"/>
                <w:bottom w:val="none" w:sz="0" w:space="0" w:color="auto"/>
                <w:right w:val="none" w:sz="0" w:space="0" w:color="auto"/>
              </w:divBdr>
            </w:div>
            <w:div w:id="613950390">
              <w:marLeft w:val="0"/>
              <w:marRight w:val="0"/>
              <w:marTop w:val="0"/>
              <w:marBottom w:val="0"/>
              <w:divBdr>
                <w:top w:val="none" w:sz="0" w:space="0" w:color="auto"/>
                <w:left w:val="none" w:sz="0" w:space="0" w:color="auto"/>
                <w:bottom w:val="none" w:sz="0" w:space="0" w:color="auto"/>
                <w:right w:val="none" w:sz="0" w:space="0" w:color="auto"/>
              </w:divBdr>
            </w:div>
            <w:div w:id="615216737">
              <w:marLeft w:val="0"/>
              <w:marRight w:val="0"/>
              <w:marTop w:val="0"/>
              <w:marBottom w:val="0"/>
              <w:divBdr>
                <w:top w:val="none" w:sz="0" w:space="0" w:color="auto"/>
                <w:left w:val="none" w:sz="0" w:space="0" w:color="auto"/>
                <w:bottom w:val="none" w:sz="0" w:space="0" w:color="auto"/>
                <w:right w:val="none" w:sz="0" w:space="0" w:color="auto"/>
              </w:divBdr>
            </w:div>
            <w:div w:id="649670889">
              <w:marLeft w:val="0"/>
              <w:marRight w:val="0"/>
              <w:marTop w:val="0"/>
              <w:marBottom w:val="0"/>
              <w:divBdr>
                <w:top w:val="none" w:sz="0" w:space="0" w:color="auto"/>
                <w:left w:val="none" w:sz="0" w:space="0" w:color="auto"/>
                <w:bottom w:val="none" w:sz="0" w:space="0" w:color="auto"/>
                <w:right w:val="none" w:sz="0" w:space="0" w:color="auto"/>
              </w:divBdr>
            </w:div>
            <w:div w:id="790825713">
              <w:marLeft w:val="0"/>
              <w:marRight w:val="0"/>
              <w:marTop w:val="0"/>
              <w:marBottom w:val="0"/>
              <w:divBdr>
                <w:top w:val="none" w:sz="0" w:space="0" w:color="auto"/>
                <w:left w:val="none" w:sz="0" w:space="0" w:color="auto"/>
                <w:bottom w:val="none" w:sz="0" w:space="0" w:color="auto"/>
                <w:right w:val="none" w:sz="0" w:space="0" w:color="auto"/>
              </w:divBdr>
            </w:div>
            <w:div w:id="916986167">
              <w:marLeft w:val="0"/>
              <w:marRight w:val="0"/>
              <w:marTop w:val="0"/>
              <w:marBottom w:val="0"/>
              <w:divBdr>
                <w:top w:val="none" w:sz="0" w:space="0" w:color="auto"/>
                <w:left w:val="none" w:sz="0" w:space="0" w:color="auto"/>
                <w:bottom w:val="none" w:sz="0" w:space="0" w:color="auto"/>
                <w:right w:val="none" w:sz="0" w:space="0" w:color="auto"/>
              </w:divBdr>
            </w:div>
            <w:div w:id="923539397">
              <w:marLeft w:val="0"/>
              <w:marRight w:val="0"/>
              <w:marTop w:val="0"/>
              <w:marBottom w:val="0"/>
              <w:divBdr>
                <w:top w:val="none" w:sz="0" w:space="0" w:color="auto"/>
                <w:left w:val="none" w:sz="0" w:space="0" w:color="auto"/>
                <w:bottom w:val="none" w:sz="0" w:space="0" w:color="auto"/>
                <w:right w:val="none" w:sz="0" w:space="0" w:color="auto"/>
              </w:divBdr>
            </w:div>
            <w:div w:id="933825522">
              <w:marLeft w:val="0"/>
              <w:marRight w:val="0"/>
              <w:marTop w:val="0"/>
              <w:marBottom w:val="0"/>
              <w:divBdr>
                <w:top w:val="none" w:sz="0" w:space="0" w:color="auto"/>
                <w:left w:val="none" w:sz="0" w:space="0" w:color="auto"/>
                <w:bottom w:val="none" w:sz="0" w:space="0" w:color="auto"/>
                <w:right w:val="none" w:sz="0" w:space="0" w:color="auto"/>
              </w:divBdr>
            </w:div>
            <w:div w:id="975064273">
              <w:marLeft w:val="0"/>
              <w:marRight w:val="0"/>
              <w:marTop w:val="0"/>
              <w:marBottom w:val="0"/>
              <w:divBdr>
                <w:top w:val="none" w:sz="0" w:space="0" w:color="auto"/>
                <w:left w:val="none" w:sz="0" w:space="0" w:color="auto"/>
                <w:bottom w:val="none" w:sz="0" w:space="0" w:color="auto"/>
                <w:right w:val="none" w:sz="0" w:space="0" w:color="auto"/>
              </w:divBdr>
            </w:div>
            <w:div w:id="978069901">
              <w:marLeft w:val="0"/>
              <w:marRight w:val="0"/>
              <w:marTop w:val="0"/>
              <w:marBottom w:val="0"/>
              <w:divBdr>
                <w:top w:val="none" w:sz="0" w:space="0" w:color="auto"/>
                <w:left w:val="none" w:sz="0" w:space="0" w:color="auto"/>
                <w:bottom w:val="none" w:sz="0" w:space="0" w:color="auto"/>
                <w:right w:val="none" w:sz="0" w:space="0" w:color="auto"/>
              </w:divBdr>
            </w:div>
            <w:div w:id="1103841976">
              <w:marLeft w:val="0"/>
              <w:marRight w:val="0"/>
              <w:marTop w:val="0"/>
              <w:marBottom w:val="0"/>
              <w:divBdr>
                <w:top w:val="none" w:sz="0" w:space="0" w:color="auto"/>
                <w:left w:val="none" w:sz="0" w:space="0" w:color="auto"/>
                <w:bottom w:val="none" w:sz="0" w:space="0" w:color="auto"/>
                <w:right w:val="none" w:sz="0" w:space="0" w:color="auto"/>
              </w:divBdr>
            </w:div>
            <w:div w:id="1208758805">
              <w:marLeft w:val="0"/>
              <w:marRight w:val="0"/>
              <w:marTop w:val="0"/>
              <w:marBottom w:val="0"/>
              <w:divBdr>
                <w:top w:val="none" w:sz="0" w:space="0" w:color="auto"/>
                <w:left w:val="none" w:sz="0" w:space="0" w:color="auto"/>
                <w:bottom w:val="none" w:sz="0" w:space="0" w:color="auto"/>
                <w:right w:val="none" w:sz="0" w:space="0" w:color="auto"/>
              </w:divBdr>
            </w:div>
            <w:div w:id="1266426249">
              <w:marLeft w:val="0"/>
              <w:marRight w:val="0"/>
              <w:marTop w:val="0"/>
              <w:marBottom w:val="0"/>
              <w:divBdr>
                <w:top w:val="none" w:sz="0" w:space="0" w:color="auto"/>
                <w:left w:val="none" w:sz="0" w:space="0" w:color="auto"/>
                <w:bottom w:val="none" w:sz="0" w:space="0" w:color="auto"/>
                <w:right w:val="none" w:sz="0" w:space="0" w:color="auto"/>
              </w:divBdr>
            </w:div>
            <w:div w:id="1292784310">
              <w:marLeft w:val="0"/>
              <w:marRight w:val="0"/>
              <w:marTop w:val="0"/>
              <w:marBottom w:val="0"/>
              <w:divBdr>
                <w:top w:val="none" w:sz="0" w:space="0" w:color="auto"/>
                <w:left w:val="none" w:sz="0" w:space="0" w:color="auto"/>
                <w:bottom w:val="none" w:sz="0" w:space="0" w:color="auto"/>
                <w:right w:val="none" w:sz="0" w:space="0" w:color="auto"/>
              </w:divBdr>
            </w:div>
            <w:div w:id="1325741920">
              <w:marLeft w:val="0"/>
              <w:marRight w:val="0"/>
              <w:marTop w:val="0"/>
              <w:marBottom w:val="0"/>
              <w:divBdr>
                <w:top w:val="none" w:sz="0" w:space="0" w:color="auto"/>
                <w:left w:val="none" w:sz="0" w:space="0" w:color="auto"/>
                <w:bottom w:val="none" w:sz="0" w:space="0" w:color="auto"/>
                <w:right w:val="none" w:sz="0" w:space="0" w:color="auto"/>
              </w:divBdr>
            </w:div>
            <w:div w:id="1464352377">
              <w:marLeft w:val="0"/>
              <w:marRight w:val="0"/>
              <w:marTop w:val="0"/>
              <w:marBottom w:val="0"/>
              <w:divBdr>
                <w:top w:val="none" w:sz="0" w:space="0" w:color="auto"/>
                <w:left w:val="none" w:sz="0" w:space="0" w:color="auto"/>
                <w:bottom w:val="none" w:sz="0" w:space="0" w:color="auto"/>
                <w:right w:val="none" w:sz="0" w:space="0" w:color="auto"/>
              </w:divBdr>
            </w:div>
            <w:div w:id="1485858380">
              <w:marLeft w:val="0"/>
              <w:marRight w:val="0"/>
              <w:marTop w:val="0"/>
              <w:marBottom w:val="0"/>
              <w:divBdr>
                <w:top w:val="none" w:sz="0" w:space="0" w:color="auto"/>
                <w:left w:val="none" w:sz="0" w:space="0" w:color="auto"/>
                <w:bottom w:val="none" w:sz="0" w:space="0" w:color="auto"/>
                <w:right w:val="none" w:sz="0" w:space="0" w:color="auto"/>
              </w:divBdr>
            </w:div>
            <w:div w:id="1580365670">
              <w:marLeft w:val="0"/>
              <w:marRight w:val="0"/>
              <w:marTop w:val="0"/>
              <w:marBottom w:val="0"/>
              <w:divBdr>
                <w:top w:val="none" w:sz="0" w:space="0" w:color="auto"/>
                <w:left w:val="none" w:sz="0" w:space="0" w:color="auto"/>
                <w:bottom w:val="none" w:sz="0" w:space="0" w:color="auto"/>
                <w:right w:val="none" w:sz="0" w:space="0" w:color="auto"/>
              </w:divBdr>
            </w:div>
            <w:div w:id="1611669164">
              <w:marLeft w:val="0"/>
              <w:marRight w:val="0"/>
              <w:marTop w:val="0"/>
              <w:marBottom w:val="0"/>
              <w:divBdr>
                <w:top w:val="none" w:sz="0" w:space="0" w:color="auto"/>
                <w:left w:val="none" w:sz="0" w:space="0" w:color="auto"/>
                <w:bottom w:val="none" w:sz="0" w:space="0" w:color="auto"/>
                <w:right w:val="none" w:sz="0" w:space="0" w:color="auto"/>
              </w:divBdr>
            </w:div>
            <w:div w:id="1657681589">
              <w:marLeft w:val="0"/>
              <w:marRight w:val="0"/>
              <w:marTop w:val="0"/>
              <w:marBottom w:val="0"/>
              <w:divBdr>
                <w:top w:val="none" w:sz="0" w:space="0" w:color="auto"/>
                <w:left w:val="none" w:sz="0" w:space="0" w:color="auto"/>
                <w:bottom w:val="none" w:sz="0" w:space="0" w:color="auto"/>
                <w:right w:val="none" w:sz="0" w:space="0" w:color="auto"/>
              </w:divBdr>
            </w:div>
            <w:div w:id="1839804010">
              <w:marLeft w:val="0"/>
              <w:marRight w:val="0"/>
              <w:marTop w:val="0"/>
              <w:marBottom w:val="0"/>
              <w:divBdr>
                <w:top w:val="none" w:sz="0" w:space="0" w:color="auto"/>
                <w:left w:val="none" w:sz="0" w:space="0" w:color="auto"/>
                <w:bottom w:val="none" w:sz="0" w:space="0" w:color="auto"/>
                <w:right w:val="none" w:sz="0" w:space="0" w:color="auto"/>
              </w:divBdr>
            </w:div>
            <w:div w:id="1906336022">
              <w:marLeft w:val="0"/>
              <w:marRight w:val="0"/>
              <w:marTop w:val="0"/>
              <w:marBottom w:val="0"/>
              <w:divBdr>
                <w:top w:val="none" w:sz="0" w:space="0" w:color="auto"/>
                <w:left w:val="none" w:sz="0" w:space="0" w:color="auto"/>
                <w:bottom w:val="none" w:sz="0" w:space="0" w:color="auto"/>
                <w:right w:val="none" w:sz="0" w:space="0" w:color="auto"/>
              </w:divBdr>
            </w:div>
            <w:div w:id="19765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9604">
      <w:bodyDiv w:val="1"/>
      <w:marLeft w:val="0"/>
      <w:marRight w:val="0"/>
      <w:marTop w:val="0"/>
      <w:marBottom w:val="0"/>
      <w:divBdr>
        <w:top w:val="none" w:sz="0" w:space="0" w:color="auto"/>
        <w:left w:val="none" w:sz="0" w:space="0" w:color="auto"/>
        <w:bottom w:val="none" w:sz="0" w:space="0" w:color="auto"/>
        <w:right w:val="none" w:sz="0" w:space="0" w:color="auto"/>
      </w:divBdr>
      <w:divsChild>
        <w:div w:id="109052362">
          <w:marLeft w:val="0"/>
          <w:marRight w:val="0"/>
          <w:marTop w:val="0"/>
          <w:marBottom w:val="0"/>
          <w:divBdr>
            <w:top w:val="none" w:sz="0" w:space="0" w:color="auto"/>
            <w:left w:val="none" w:sz="0" w:space="0" w:color="auto"/>
            <w:bottom w:val="none" w:sz="0" w:space="0" w:color="auto"/>
            <w:right w:val="none" w:sz="0" w:space="0" w:color="auto"/>
          </w:divBdr>
        </w:div>
      </w:divsChild>
    </w:div>
    <w:div w:id="679888853">
      <w:bodyDiv w:val="1"/>
      <w:marLeft w:val="0"/>
      <w:marRight w:val="0"/>
      <w:marTop w:val="0"/>
      <w:marBottom w:val="0"/>
      <w:divBdr>
        <w:top w:val="none" w:sz="0" w:space="0" w:color="auto"/>
        <w:left w:val="none" w:sz="0" w:space="0" w:color="auto"/>
        <w:bottom w:val="none" w:sz="0" w:space="0" w:color="auto"/>
        <w:right w:val="none" w:sz="0" w:space="0" w:color="auto"/>
      </w:divBdr>
      <w:divsChild>
        <w:div w:id="156043396">
          <w:marLeft w:val="0"/>
          <w:marRight w:val="0"/>
          <w:marTop w:val="0"/>
          <w:marBottom w:val="0"/>
          <w:divBdr>
            <w:top w:val="none" w:sz="0" w:space="0" w:color="auto"/>
            <w:left w:val="none" w:sz="0" w:space="0" w:color="auto"/>
            <w:bottom w:val="none" w:sz="0" w:space="0" w:color="auto"/>
            <w:right w:val="none" w:sz="0" w:space="0" w:color="auto"/>
          </w:divBdr>
          <w:divsChild>
            <w:div w:id="2059209278">
              <w:marLeft w:val="180"/>
              <w:marRight w:val="240"/>
              <w:marTop w:val="0"/>
              <w:marBottom w:val="0"/>
              <w:divBdr>
                <w:top w:val="none" w:sz="0" w:space="0" w:color="auto"/>
                <w:left w:val="none" w:sz="0" w:space="0" w:color="auto"/>
                <w:bottom w:val="none" w:sz="0" w:space="0" w:color="auto"/>
                <w:right w:val="none" w:sz="0" w:space="0" w:color="auto"/>
              </w:divBdr>
              <w:divsChild>
                <w:div w:id="901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09805">
          <w:marLeft w:val="0"/>
          <w:marRight w:val="0"/>
          <w:marTop w:val="0"/>
          <w:marBottom w:val="0"/>
          <w:divBdr>
            <w:top w:val="none" w:sz="0" w:space="0" w:color="auto"/>
            <w:left w:val="none" w:sz="0" w:space="0" w:color="auto"/>
            <w:bottom w:val="none" w:sz="0" w:space="0" w:color="auto"/>
            <w:right w:val="none" w:sz="0" w:space="0" w:color="auto"/>
          </w:divBdr>
        </w:div>
        <w:div w:id="1472210734">
          <w:marLeft w:val="0"/>
          <w:marRight w:val="0"/>
          <w:marTop w:val="0"/>
          <w:marBottom w:val="0"/>
          <w:divBdr>
            <w:top w:val="none" w:sz="0" w:space="0" w:color="auto"/>
            <w:left w:val="none" w:sz="0" w:space="0" w:color="auto"/>
            <w:bottom w:val="none" w:sz="0" w:space="0" w:color="auto"/>
            <w:right w:val="none" w:sz="0" w:space="0" w:color="auto"/>
          </w:divBdr>
          <w:divsChild>
            <w:div w:id="507982994">
              <w:marLeft w:val="180"/>
              <w:marRight w:val="240"/>
              <w:marTop w:val="0"/>
              <w:marBottom w:val="0"/>
              <w:divBdr>
                <w:top w:val="none" w:sz="0" w:space="0" w:color="auto"/>
                <w:left w:val="none" w:sz="0" w:space="0" w:color="auto"/>
                <w:bottom w:val="none" w:sz="0" w:space="0" w:color="auto"/>
                <w:right w:val="none" w:sz="0" w:space="0" w:color="auto"/>
              </w:divBdr>
              <w:divsChild>
                <w:div w:id="16915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5012">
          <w:marLeft w:val="0"/>
          <w:marRight w:val="0"/>
          <w:marTop w:val="0"/>
          <w:marBottom w:val="0"/>
          <w:divBdr>
            <w:top w:val="none" w:sz="0" w:space="0" w:color="auto"/>
            <w:left w:val="none" w:sz="0" w:space="0" w:color="auto"/>
            <w:bottom w:val="none" w:sz="0" w:space="0" w:color="auto"/>
            <w:right w:val="none" w:sz="0" w:space="0" w:color="auto"/>
          </w:divBdr>
          <w:divsChild>
            <w:div w:id="786583383">
              <w:marLeft w:val="180"/>
              <w:marRight w:val="240"/>
              <w:marTop w:val="0"/>
              <w:marBottom w:val="0"/>
              <w:divBdr>
                <w:top w:val="none" w:sz="0" w:space="0" w:color="auto"/>
                <w:left w:val="none" w:sz="0" w:space="0" w:color="auto"/>
                <w:bottom w:val="none" w:sz="0" w:space="0" w:color="auto"/>
                <w:right w:val="none" w:sz="0" w:space="0" w:color="auto"/>
              </w:divBdr>
              <w:divsChild>
                <w:div w:id="9289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61269">
      <w:bodyDiv w:val="1"/>
      <w:marLeft w:val="0"/>
      <w:marRight w:val="0"/>
      <w:marTop w:val="0"/>
      <w:marBottom w:val="0"/>
      <w:divBdr>
        <w:top w:val="none" w:sz="0" w:space="0" w:color="auto"/>
        <w:left w:val="none" w:sz="0" w:space="0" w:color="auto"/>
        <w:bottom w:val="none" w:sz="0" w:space="0" w:color="auto"/>
        <w:right w:val="none" w:sz="0" w:space="0" w:color="auto"/>
      </w:divBdr>
    </w:div>
    <w:div w:id="699625742">
      <w:bodyDiv w:val="1"/>
      <w:marLeft w:val="0"/>
      <w:marRight w:val="0"/>
      <w:marTop w:val="0"/>
      <w:marBottom w:val="0"/>
      <w:divBdr>
        <w:top w:val="none" w:sz="0" w:space="0" w:color="auto"/>
        <w:left w:val="none" w:sz="0" w:space="0" w:color="auto"/>
        <w:bottom w:val="none" w:sz="0" w:space="0" w:color="auto"/>
        <w:right w:val="none" w:sz="0" w:space="0" w:color="auto"/>
      </w:divBdr>
      <w:divsChild>
        <w:div w:id="872963357">
          <w:marLeft w:val="0"/>
          <w:marRight w:val="0"/>
          <w:marTop w:val="0"/>
          <w:marBottom w:val="0"/>
          <w:divBdr>
            <w:top w:val="none" w:sz="0" w:space="0" w:color="auto"/>
            <w:left w:val="none" w:sz="0" w:space="0" w:color="auto"/>
            <w:bottom w:val="none" w:sz="0" w:space="0" w:color="auto"/>
            <w:right w:val="none" w:sz="0" w:space="0" w:color="auto"/>
          </w:divBdr>
          <w:divsChild>
            <w:div w:id="130098080">
              <w:marLeft w:val="180"/>
              <w:marRight w:val="240"/>
              <w:marTop w:val="0"/>
              <w:marBottom w:val="0"/>
              <w:divBdr>
                <w:top w:val="none" w:sz="0" w:space="0" w:color="auto"/>
                <w:left w:val="none" w:sz="0" w:space="0" w:color="auto"/>
                <w:bottom w:val="none" w:sz="0" w:space="0" w:color="auto"/>
                <w:right w:val="none" w:sz="0" w:space="0" w:color="auto"/>
              </w:divBdr>
              <w:divsChild>
                <w:div w:id="20051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3008">
          <w:marLeft w:val="0"/>
          <w:marRight w:val="0"/>
          <w:marTop w:val="0"/>
          <w:marBottom w:val="0"/>
          <w:divBdr>
            <w:top w:val="none" w:sz="0" w:space="0" w:color="auto"/>
            <w:left w:val="none" w:sz="0" w:space="0" w:color="auto"/>
            <w:bottom w:val="none" w:sz="0" w:space="0" w:color="auto"/>
            <w:right w:val="none" w:sz="0" w:space="0" w:color="auto"/>
          </w:divBdr>
          <w:divsChild>
            <w:div w:id="1544249166">
              <w:marLeft w:val="180"/>
              <w:marRight w:val="240"/>
              <w:marTop w:val="0"/>
              <w:marBottom w:val="0"/>
              <w:divBdr>
                <w:top w:val="none" w:sz="0" w:space="0" w:color="auto"/>
                <w:left w:val="none" w:sz="0" w:space="0" w:color="auto"/>
                <w:bottom w:val="none" w:sz="0" w:space="0" w:color="auto"/>
                <w:right w:val="none" w:sz="0" w:space="0" w:color="auto"/>
              </w:divBdr>
              <w:divsChild>
                <w:div w:id="8866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4040">
          <w:marLeft w:val="0"/>
          <w:marRight w:val="0"/>
          <w:marTop w:val="0"/>
          <w:marBottom w:val="0"/>
          <w:divBdr>
            <w:top w:val="none" w:sz="0" w:space="0" w:color="auto"/>
            <w:left w:val="none" w:sz="0" w:space="0" w:color="auto"/>
            <w:bottom w:val="none" w:sz="0" w:space="0" w:color="auto"/>
            <w:right w:val="none" w:sz="0" w:space="0" w:color="auto"/>
          </w:divBdr>
        </w:div>
      </w:divsChild>
    </w:div>
    <w:div w:id="699673094">
      <w:bodyDiv w:val="1"/>
      <w:marLeft w:val="0"/>
      <w:marRight w:val="0"/>
      <w:marTop w:val="0"/>
      <w:marBottom w:val="0"/>
      <w:divBdr>
        <w:top w:val="none" w:sz="0" w:space="0" w:color="auto"/>
        <w:left w:val="none" w:sz="0" w:space="0" w:color="auto"/>
        <w:bottom w:val="none" w:sz="0" w:space="0" w:color="auto"/>
        <w:right w:val="none" w:sz="0" w:space="0" w:color="auto"/>
      </w:divBdr>
    </w:div>
    <w:div w:id="700743653">
      <w:bodyDiv w:val="1"/>
      <w:marLeft w:val="0"/>
      <w:marRight w:val="0"/>
      <w:marTop w:val="0"/>
      <w:marBottom w:val="0"/>
      <w:divBdr>
        <w:top w:val="none" w:sz="0" w:space="0" w:color="auto"/>
        <w:left w:val="none" w:sz="0" w:space="0" w:color="auto"/>
        <w:bottom w:val="none" w:sz="0" w:space="0" w:color="auto"/>
        <w:right w:val="none" w:sz="0" w:space="0" w:color="auto"/>
      </w:divBdr>
    </w:div>
    <w:div w:id="711459062">
      <w:bodyDiv w:val="1"/>
      <w:marLeft w:val="0"/>
      <w:marRight w:val="0"/>
      <w:marTop w:val="0"/>
      <w:marBottom w:val="0"/>
      <w:divBdr>
        <w:top w:val="none" w:sz="0" w:space="0" w:color="auto"/>
        <w:left w:val="none" w:sz="0" w:space="0" w:color="auto"/>
        <w:bottom w:val="none" w:sz="0" w:space="0" w:color="auto"/>
        <w:right w:val="none" w:sz="0" w:space="0" w:color="auto"/>
      </w:divBdr>
      <w:divsChild>
        <w:div w:id="1455830674">
          <w:marLeft w:val="0"/>
          <w:marRight w:val="0"/>
          <w:marTop w:val="0"/>
          <w:marBottom w:val="0"/>
          <w:divBdr>
            <w:top w:val="none" w:sz="0" w:space="0" w:color="auto"/>
            <w:left w:val="none" w:sz="0" w:space="0" w:color="auto"/>
            <w:bottom w:val="none" w:sz="0" w:space="0" w:color="auto"/>
            <w:right w:val="none" w:sz="0" w:space="0" w:color="auto"/>
          </w:divBdr>
          <w:divsChild>
            <w:div w:id="26601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8415">
      <w:bodyDiv w:val="1"/>
      <w:marLeft w:val="0"/>
      <w:marRight w:val="0"/>
      <w:marTop w:val="0"/>
      <w:marBottom w:val="0"/>
      <w:divBdr>
        <w:top w:val="none" w:sz="0" w:space="0" w:color="auto"/>
        <w:left w:val="none" w:sz="0" w:space="0" w:color="auto"/>
        <w:bottom w:val="none" w:sz="0" w:space="0" w:color="auto"/>
        <w:right w:val="none" w:sz="0" w:space="0" w:color="auto"/>
      </w:divBdr>
      <w:divsChild>
        <w:div w:id="351223994">
          <w:marLeft w:val="0"/>
          <w:marRight w:val="0"/>
          <w:marTop w:val="0"/>
          <w:marBottom w:val="0"/>
          <w:divBdr>
            <w:top w:val="none" w:sz="0" w:space="0" w:color="auto"/>
            <w:left w:val="none" w:sz="0" w:space="0" w:color="auto"/>
            <w:bottom w:val="none" w:sz="0" w:space="0" w:color="auto"/>
            <w:right w:val="none" w:sz="0" w:space="0" w:color="auto"/>
          </w:divBdr>
        </w:div>
      </w:divsChild>
    </w:div>
    <w:div w:id="714550972">
      <w:bodyDiv w:val="1"/>
      <w:marLeft w:val="0"/>
      <w:marRight w:val="0"/>
      <w:marTop w:val="0"/>
      <w:marBottom w:val="0"/>
      <w:divBdr>
        <w:top w:val="none" w:sz="0" w:space="0" w:color="auto"/>
        <w:left w:val="none" w:sz="0" w:space="0" w:color="auto"/>
        <w:bottom w:val="none" w:sz="0" w:space="0" w:color="auto"/>
        <w:right w:val="none" w:sz="0" w:space="0" w:color="auto"/>
      </w:divBdr>
    </w:div>
    <w:div w:id="725489743">
      <w:bodyDiv w:val="1"/>
      <w:marLeft w:val="0"/>
      <w:marRight w:val="0"/>
      <w:marTop w:val="0"/>
      <w:marBottom w:val="0"/>
      <w:divBdr>
        <w:top w:val="none" w:sz="0" w:space="0" w:color="auto"/>
        <w:left w:val="none" w:sz="0" w:space="0" w:color="auto"/>
        <w:bottom w:val="none" w:sz="0" w:space="0" w:color="auto"/>
        <w:right w:val="none" w:sz="0" w:space="0" w:color="auto"/>
      </w:divBdr>
    </w:div>
    <w:div w:id="738092101">
      <w:bodyDiv w:val="1"/>
      <w:marLeft w:val="0"/>
      <w:marRight w:val="0"/>
      <w:marTop w:val="0"/>
      <w:marBottom w:val="0"/>
      <w:divBdr>
        <w:top w:val="none" w:sz="0" w:space="0" w:color="auto"/>
        <w:left w:val="none" w:sz="0" w:space="0" w:color="auto"/>
        <w:bottom w:val="none" w:sz="0" w:space="0" w:color="auto"/>
        <w:right w:val="none" w:sz="0" w:space="0" w:color="auto"/>
      </w:divBdr>
      <w:divsChild>
        <w:div w:id="1011879591">
          <w:marLeft w:val="0"/>
          <w:marRight w:val="0"/>
          <w:marTop w:val="0"/>
          <w:marBottom w:val="0"/>
          <w:divBdr>
            <w:top w:val="none" w:sz="0" w:space="0" w:color="auto"/>
            <w:left w:val="none" w:sz="0" w:space="0" w:color="auto"/>
            <w:bottom w:val="none" w:sz="0" w:space="0" w:color="auto"/>
            <w:right w:val="none" w:sz="0" w:space="0" w:color="auto"/>
          </w:divBdr>
        </w:div>
      </w:divsChild>
    </w:div>
    <w:div w:id="741367863">
      <w:bodyDiv w:val="1"/>
      <w:marLeft w:val="0"/>
      <w:marRight w:val="0"/>
      <w:marTop w:val="0"/>
      <w:marBottom w:val="0"/>
      <w:divBdr>
        <w:top w:val="none" w:sz="0" w:space="0" w:color="auto"/>
        <w:left w:val="none" w:sz="0" w:space="0" w:color="auto"/>
        <w:bottom w:val="none" w:sz="0" w:space="0" w:color="auto"/>
        <w:right w:val="none" w:sz="0" w:space="0" w:color="auto"/>
      </w:divBdr>
      <w:divsChild>
        <w:div w:id="10956334">
          <w:marLeft w:val="0"/>
          <w:marRight w:val="0"/>
          <w:marTop w:val="0"/>
          <w:marBottom w:val="150"/>
          <w:divBdr>
            <w:top w:val="none" w:sz="0" w:space="0" w:color="auto"/>
            <w:left w:val="none" w:sz="0" w:space="0" w:color="auto"/>
            <w:bottom w:val="none" w:sz="0" w:space="0" w:color="auto"/>
            <w:right w:val="none" w:sz="0" w:space="0" w:color="auto"/>
          </w:divBdr>
        </w:div>
      </w:divsChild>
    </w:div>
    <w:div w:id="753478621">
      <w:bodyDiv w:val="1"/>
      <w:marLeft w:val="0"/>
      <w:marRight w:val="0"/>
      <w:marTop w:val="0"/>
      <w:marBottom w:val="0"/>
      <w:divBdr>
        <w:top w:val="none" w:sz="0" w:space="0" w:color="auto"/>
        <w:left w:val="none" w:sz="0" w:space="0" w:color="auto"/>
        <w:bottom w:val="none" w:sz="0" w:space="0" w:color="auto"/>
        <w:right w:val="none" w:sz="0" w:space="0" w:color="auto"/>
      </w:divBdr>
    </w:div>
    <w:div w:id="756170527">
      <w:bodyDiv w:val="1"/>
      <w:marLeft w:val="0"/>
      <w:marRight w:val="0"/>
      <w:marTop w:val="0"/>
      <w:marBottom w:val="0"/>
      <w:divBdr>
        <w:top w:val="none" w:sz="0" w:space="0" w:color="auto"/>
        <w:left w:val="none" w:sz="0" w:space="0" w:color="auto"/>
        <w:bottom w:val="none" w:sz="0" w:space="0" w:color="auto"/>
        <w:right w:val="none" w:sz="0" w:space="0" w:color="auto"/>
      </w:divBdr>
    </w:div>
    <w:div w:id="769425226">
      <w:bodyDiv w:val="1"/>
      <w:marLeft w:val="0"/>
      <w:marRight w:val="0"/>
      <w:marTop w:val="0"/>
      <w:marBottom w:val="0"/>
      <w:divBdr>
        <w:top w:val="none" w:sz="0" w:space="0" w:color="auto"/>
        <w:left w:val="none" w:sz="0" w:space="0" w:color="auto"/>
        <w:bottom w:val="none" w:sz="0" w:space="0" w:color="auto"/>
        <w:right w:val="none" w:sz="0" w:space="0" w:color="auto"/>
      </w:divBdr>
    </w:div>
    <w:div w:id="777068517">
      <w:bodyDiv w:val="1"/>
      <w:marLeft w:val="0"/>
      <w:marRight w:val="0"/>
      <w:marTop w:val="0"/>
      <w:marBottom w:val="0"/>
      <w:divBdr>
        <w:top w:val="none" w:sz="0" w:space="0" w:color="auto"/>
        <w:left w:val="none" w:sz="0" w:space="0" w:color="auto"/>
        <w:bottom w:val="none" w:sz="0" w:space="0" w:color="auto"/>
        <w:right w:val="none" w:sz="0" w:space="0" w:color="auto"/>
      </w:divBdr>
    </w:div>
    <w:div w:id="778331176">
      <w:bodyDiv w:val="1"/>
      <w:marLeft w:val="0"/>
      <w:marRight w:val="0"/>
      <w:marTop w:val="0"/>
      <w:marBottom w:val="0"/>
      <w:divBdr>
        <w:top w:val="none" w:sz="0" w:space="0" w:color="auto"/>
        <w:left w:val="none" w:sz="0" w:space="0" w:color="auto"/>
        <w:bottom w:val="none" w:sz="0" w:space="0" w:color="auto"/>
        <w:right w:val="none" w:sz="0" w:space="0" w:color="auto"/>
      </w:divBdr>
      <w:divsChild>
        <w:div w:id="11616158">
          <w:marLeft w:val="0"/>
          <w:marRight w:val="0"/>
          <w:marTop w:val="0"/>
          <w:marBottom w:val="0"/>
          <w:divBdr>
            <w:top w:val="none" w:sz="0" w:space="0" w:color="auto"/>
            <w:left w:val="none" w:sz="0" w:space="0" w:color="auto"/>
            <w:bottom w:val="none" w:sz="0" w:space="0" w:color="auto"/>
            <w:right w:val="none" w:sz="0" w:space="0" w:color="auto"/>
          </w:divBdr>
        </w:div>
        <w:div w:id="31423410">
          <w:marLeft w:val="0"/>
          <w:marRight w:val="0"/>
          <w:marTop w:val="0"/>
          <w:marBottom w:val="0"/>
          <w:divBdr>
            <w:top w:val="none" w:sz="0" w:space="0" w:color="auto"/>
            <w:left w:val="none" w:sz="0" w:space="0" w:color="auto"/>
            <w:bottom w:val="none" w:sz="0" w:space="0" w:color="auto"/>
            <w:right w:val="none" w:sz="0" w:space="0" w:color="auto"/>
          </w:divBdr>
        </w:div>
        <w:div w:id="32534914">
          <w:marLeft w:val="0"/>
          <w:marRight w:val="0"/>
          <w:marTop w:val="0"/>
          <w:marBottom w:val="0"/>
          <w:divBdr>
            <w:top w:val="none" w:sz="0" w:space="0" w:color="auto"/>
            <w:left w:val="none" w:sz="0" w:space="0" w:color="auto"/>
            <w:bottom w:val="none" w:sz="0" w:space="0" w:color="auto"/>
            <w:right w:val="none" w:sz="0" w:space="0" w:color="auto"/>
          </w:divBdr>
        </w:div>
        <w:div w:id="55864616">
          <w:marLeft w:val="0"/>
          <w:marRight w:val="0"/>
          <w:marTop w:val="0"/>
          <w:marBottom w:val="0"/>
          <w:divBdr>
            <w:top w:val="none" w:sz="0" w:space="0" w:color="auto"/>
            <w:left w:val="none" w:sz="0" w:space="0" w:color="auto"/>
            <w:bottom w:val="none" w:sz="0" w:space="0" w:color="auto"/>
            <w:right w:val="none" w:sz="0" w:space="0" w:color="auto"/>
          </w:divBdr>
        </w:div>
        <w:div w:id="65423789">
          <w:marLeft w:val="0"/>
          <w:marRight w:val="0"/>
          <w:marTop w:val="0"/>
          <w:marBottom w:val="0"/>
          <w:divBdr>
            <w:top w:val="none" w:sz="0" w:space="0" w:color="auto"/>
            <w:left w:val="none" w:sz="0" w:space="0" w:color="auto"/>
            <w:bottom w:val="none" w:sz="0" w:space="0" w:color="auto"/>
            <w:right w:val="none" w:sz="0" w:space="0" w:color="auto"/>
          </w:divBdr>
        </w:div>
        <w:div w:id="78988755">
          <w:marLeft w:val="0"/>
          <w:marRight w:val="0"/>
          <w:marTop w:val="0"/>
          <w:marBottom w:val="0"/>
          <w:divBdr>
            <w:top w:val="none" w:sz="0" w:space="0" w:color="auto"/>
            <w:left w:val="none" w:sz="0" w:space="0" w:color="auto"/>
            <w:bottom w:val="none" w:sz="0" w:space="0" w:color="auto"/>
            <w:right w:val="none" w:sz="0" w:space="0" w:color="auto"/>
          </w:divBdr>
        </w:div>
        <w:div w:id="135412483">
          <w:marLeft w:val="0"/>
          <w:marRight w:val="0"/>
          <w:marTop w:val="0"/>
          <w:marBottom w:val="0"/>
          <w:divBdr>
            <w:top w:val="none" w:sz="0" w:space="0" w:color="auto"/>
            <w:left w:val="none" w:sz="0" w:space="0" w:color="auto"/>
            <w:bottom w:val="none" w:sz="0" w:space="0" w:color="auto"/>
            <w:right w:val="none" w:sz="0" w:space="0" w:color="auto"/>
          </w:divBdr>
        </w:div>
        <w:div w:id="140200402">
          <w:marLeft w:val="0"/>
          <w:marRight w:val="0"/>
          <w:marTop w:val="0"/>
          <w:marBottom w:val="0"/>
          <w:divBdr>
            <w:top w:val="none" w:sz="0" w:space="0" w:color="auto"/>
            <w:left w:val="none" w:sz="0" w:space="0" w:color="auto"/>
            <w:bottom w:val="none" w:sz="0" w:space="0" w:color="auto"/>
            <w:right w:val="none" w:sz="0" w:space="0" w:color="auto"/>
          </w:divBdr>
        </w:div>
        <w:div w:id="177081115">
          <w:marLeft w:val="0"/>
          <w:marRight w:val="0"/>
          <w:marTop w:val="0"/>
          <w:marBottom w:val="0"/>
          <w:divBdr>
            <w:top w:val="none" w:sz="0" w:space="0" w:color="auto"/>
            <w:left w:val="none" w:sz="0" w:space="0" w:color="auto"/>
            <w:bottom w:val="none" w:sz="0" w:space="0" w:color="auto"/>
            <w:right w:val="none" w:sz="0" w:space="0" w:color="auto"/>
          </w:divBdr>
        </w:div>
        <w:div w:id="188224676">
          <w:marLeft w:val="0"/>
          <w:marRight w:val="0"/>
          <w:marTop w:val="0"/>
          <w:marBottom w:val="0"/>
          <w:divBdr>
            <w:top w:val="none" w:sz="0" w:space="0" w:color="auto"/>
            <w:left w:val="none" w:sz="0" w:space="0" w:color="auto"/>
            <w:bottom w:val="none" w:sz="0" w:space="0" w:color="auto"/>
            <w:right w:val="none" w:sz="0" w:space="0" w:color="auto"/>
          </w:divBdr>
        </w:div>
        <w:div w:id="190996224">
          <w:marLeft w:val="0"/>
          <w:marRight w:val="0"/>
          <w:marTop w:val="0"/>
          <w:marBottom w:val="0"/>
          <w:divBdr>
            <w:top w:val="none" w:sz="0" w:space="0" w:color="auto"/>
            <w:left w:val="none" w:sz="0" w:space="0" w:color="auto"/>
            <w:bottom w:val="none" w:sz="0" w:space="0" w:color="auto"/>
            <w:right w:val="none" w:sz="0" w:space="0" w:color="auto"/>
          </w:divBdr>
        </w:div>
        <w:div w:id="204373000">
          <w:marLeft w:val="0"/>
          <w:marRight w:val="0"/>
          <w:marTop w:val="0"/>
          <w:marBottom w:val="0"/>
          <w:divBdr>
            <w:top w:val="none" w:sz="0" w:space="0" w:color="auto"/>
            <w:left w:val="none" w:sz="0" w:space="0" w:color="auto"/>
            <w:bottom w:val="none" w:sz="0" w:space="0" w:color="auto"/>
            <w:right w:val="none" w:sz="0" w:space="0" w:color="auto"/>
          </w:divBdr>
        </w:div>
        <w:div w:id="205988296">
          <w:marLeft w:val="0"/>
          <w:marRight w:val="0"/>
          <w:marTop w:val="0"/>
          <w:marBottom w:val="0"/>
          <w:divBdr>
            <w:top w:val="none" w:sz="0" w:space="0" w:color="auto"/>
            <w:left w:val="none" w:sz="0" w:space="0" w:color="auto"/>
            <w:bottom w:val="none" w:sz="0" w:space="0" w:color="auto"/>
            <w:right w:val="none" w:sz="0" w:space="0" w:color="auto"/>
          </w:divBdr>
        </w:div>
        <w:div w:id="209075562">
          <w:marLeft w:val="0"/>
          <w:marRight w:val="0"/>
          <w:marTop w:val="0"/>
          <w:marBottom w:val="0"/>
          <w:divBdr>
            <w:top w:val="none" w:sz="0" w:space="0" w:color="auto"/>
            <w:left w:val="none" w:sz="0" w:space="0" w:color="auto"/>
            <w:bottom w:val="none" w:sz="0" w:space="0" w:color="auto"/>
            <w:right w:val="none" w:sz="0" w:space="0" w:color="auto"/>
          </w:divBdr>
        </w:div>
        <w:div w:id="209808472">
          <w:marLeft w:val="0"/>
          <w:marRight w:val="0"/>
          <w:marTop w:val="0"/>
          <w:marBottom w:val="0"/>
          <w:divBdr>
            <w:top w:val="none" w:sz="0" w:space="0" w:color="auto"/>
            <w:left w:val="none" w:sz="0" w:space="0" w:color="auto"/>
            <w:bottom w:val="none" w:sz="0" w:space="0" w:color="auto"/>
            <w:right w:val="none" w:sz="0" w:space="0" w:color="auto"/>
          </w:divBdr>
        </w:div>
        <w:div w:id="219706764">
          <w:marLeft w:val="0"/>
          <w:marRight w:val="0"/>
          <w:marTop w:val="0"/>
          <w:marBottom w:val="0"/>
          <w:divBdr>
            <w:top w:val="none" w:sz="0" w:space="0" w:color="auto"/>
            <w:left w:val="none" w:sz="0" w:space="0" w:color="auto"/>
            <w:bottom w:val="none" w:sz="0" w:space="0" w:color="auto"/>
            <w:right w:val="none" w:sz="0" w:space="0" w:color="auto"/>
          </w:divBdr>
        </w:div>
        <w:div w:id="231433223">
          <w:marLeft w:val="0"/>
          <w:marRight w:val="0"/>
          <w:marTop w:val="0"/>
          <w:marBottom w:val="0"/>
          <w:divBdr>
            <w:top w:val="none" w:sz="0" w:space="0" w:color="auto"/>
            <w:left w:val="none" w:sz="0" w:space="0" w:color="auto"/>
            <w:bottom w:val="none" w:sz="0" w:space="0" w:color="auto"/>
            <w:right w:val="none" w:sz="0" w:space="0" w:color="auto"/>
          </w:divBdr>
        </w:div>
        <w:div w:id="273294946">
          <w:marLeft w:val="0"/>
          <w:marRight w:val="0"/>
          <w:marTop w:val="0"/>
          <w:marBottom w:val="0"/>
          <w:divBdr>
            <w:top w:val="none" w:sz="0" w:space="0" w:color="auto"/>
            <w:left w:val="none" w:sz="0" w:space="0" w:color="auto"/>
            <w:bottom w:val="none" w:sz="0" w:space="0" w:color="auto"/>
            <w:right w:val="none" w:sz="0" w:space="0" w:color="auto"/>
          </w:divBdr>
        </w:div>
        <w:div w:id="279338571">
          <w:marLeft w:val="0"/>
          <w:marRight w:val="0"/>
          <w:marTop w:val="0"/>
          <w:marBottom w:val="0"/>
          <w:divBdr>
            <w:top w:val="none" w:sz="0" w:space="0" w:color="auto"/>
            <w:left w:val="none" w:sz="0" w:space="0" w:color="auto"/>
            <w:bottom w:val="none" w:sz="0" w:space="0" w:color="auto"/>
            <w:right w:val="none" w:sz="0" w:space="0" w:color="auto"/>
          </w:divBdr>
        </w:div>
        <w:div w:id="294606505">
          <w:marLeft w:val="0"/>
          <w:marRight w:val="0"/>
          <w:marTop w:val="0"/>
          <w:marBottom w:val="0"/>
          <w:divBdr>
            <w:top w:val="none" w:sz="0" w:space="0" w:color="auto"/>
            <w:left w:val="none" w:sz="0" w:space="0" w:color="auto"/>
            <w:bottom w:val="none" w:sz="0" w:space="0" w:color="auto"/>
            <w:right w:val="none" w:sz="0" w:space="0" w:color="auto"/>
          </w:divBdr>
        </w:div>
        <w:div w:id="297810210">
          <w:marLeft w:val="0"/>
          <w:marRight w:val="0"/>
          <w:marTop w:val="0"/>
          <w:marBottom w:val="0"/>
          <w:divBdr>
            <w:top w:val="none" w:sz="0" w:space="0" w:color="auto"/>
            <w:left w:val="none" w:sz="0" w:space="0" w:color="auto"/>
            <w:bottom w:val="none" w:sz="0" w:space="0" w:color="auto"/>
            <w:right w:val="none" w:sz="0" w:space="0" w:color="auto"/>
          </w:divBdr>
        </w:div>
        <w:div w:id="331031183">
          <w:marLeft w:val="0"/>
          <w:marRight w:val="0"/>
          <w:marTop w:val="0"/>
          <w:marBottom w:val="0"/>
          <w:divBdr>
            <w:top w:val="none" w:sz="0" w:space="0" w:color="auto"/>
            <w:left w:val="none" w:sz="0" w:space="0" w:color="auto"/>
            <w:bottom w:val="none" w:sz="0" w:space="0" w:color="auto"/>
            <w:right w:val="none" w:sz="0" w:space="0" w:color="auto"/>
          </w:divBdr>
        </w:div>
        <w:div w:id="338506992">
          <w:marLeft w:val="0"/>
          <w:marRight w:val="0"/>
          <w:marTop w:val="0"/>
          <w:marBottom w:val="0"/>
          <w:divBdr>
            <w:top w:val="none" w:sz="0" w:space="0" w:color="auto"/>
            <w:left w:val="none" w:sz="0" w:space="0" w:color="auto"/>
            <w:bottom w:val="none" w:sz="0" w:space="0" w:color="auto"/>
            <w:right w:val="none" w:sz="0" w:space="0" w:color="auto"/>
          </w:divBdr>
        </w:div>
        <w:div w:id="348920529">
          <w:marLeft w:val="0"/>
          <w:marRight w:val="0"/>
          <w:marTop w:val="0"/>
          <w:marBottom w:val="0"/>
          <w:divBdr>
            <w:top w:val="none" w:sz="0" w:space="0" w:color="auto"/>
            <w:left w:val="none" w:sz="0" w:space="0" w:color="auto"/>
            <w:bottom w:val="none" w:sz="0" w:space="0" w:color="auto"/>
            <w:right w:val="none" w:sz="0" w:space="0" w:color="auto"/>
          </w:divBdr>
        </w:div>
        <w:div w:id="357974982">
          <w:marLeft w:val="0"/>
          <w:marRight w:val="0"/>
          <w:marTop w:val="0"/>
          <w:marBottom w:val="0"/>
          <w:divBdr>
            <w:top w:val="none" w:sz="0" w:space="0" w:color="auto"/>
            <w:left w:val="none" w:sz="0" w:space="0" w:color="auto"/>
            <w:bottom w:val="none" w:sz="0" w:space="0" w:color="auto"/>
            <w:right w:val="none" w:sz="0" w:space="0" w:color="auto"/>
          </w:divBdr>
        </w:div>
        <w:div w:id="370153330">
          <w:marLeft w:val="0"/>
          <w:marRight w:val="0"/>
          <w:marTop w:val="0"/>
          <w:marBottom w:val="0"/>
          <w:divBdr>
            <w:top w:val="none" w:sz="0" w:space="0" w:color="auto"/>
            <w:left w:val="none" w:sz="0" w:space="0" w:color="auto"/>
            <w:bottom w:val="none" w:sz="0" w:space="0" w:color="auto"/>
            <w:right w:val="none" w:sz="0" w:space="0" w:color="auto"/>
          </w:divBdr>
        </w:div>
        <w:div w:id="394165328">
          <w:marLeft w:val="0"/>
          <w:marRight w:val="0"/>
          <w:marTop w:val="0"/>
          <w:marBottom w:val="0"/>
          <w:divBdr>
            <w:top w:val="none" w:sz="0" w:space="0" w:color="auto"/>
            <w:left w:val="none" w:sz="0" w:space="0" w:color="auto"/>
            <w:bottom w:val="none" w:sz="0" w:space="0" w:color="auto"/>
            <w:right w:val="none" w:sz="0" w:space="0" w:color="auto"/>
          </w:divBdr>
        </w:div>
        <w:div w:id="432744907">
          <w:marLeft w:val="0"/>
          <w:marRight w:val="0"/>
          <w:marTop w:val="0"/>
          <w:marBottom w:val="0"/>
          <w:divBdr>
            <w:top w:val="none" w:sz="0" w:space="0" w:color="auto"/>
            <w:left w:val="none" w:sz="0" w:space="0" w:color="auto"/>
            <w:bottom w:val="none" w:sz="0" w:space="0" w:color="auto"/>
            <w:right w:val="none" w:sz="0" w:space="0" w:color="auto"/>
          </w:divBdr>
        </w:div>
        <w:div w:id="461775762">
          <w:marLeft w:val="0"/>
          <w:marRight w:val="0"/>
          <w:marTop w:val="0"/>
          <w:marBottom w:val="0"/>
          <w:divBdr>
            <w:top w:val="none" w:sz="0" w:space="0" w:color="auto"/>
            <w:left w:val="none" w:sz="0" w:space="0" w:color="auto"/>
            <w:bottom w:val="none" w:sz="0" w:space="0" w:color="auto"/>
            <w:right w:val="none" w:sz="0" w:space="0" w:color="auto"/>
          </w:divBdr>
        </w:div>
        <w:div w:id="471288106">
          <w:marLeft w:val="0"/>
          <w:marRight w:val="0"/>
          <w:marTop w:val="0"/>
          <w:marBottom w:val="0"/>
          <w:divBdr>
            <w:top w:val="none" w:sz="0" w:space="0" w:color="auto"/>
            <w:left w:val="none" w:sz="0" w:space="0" w:color="auto"/>
            <w:bottom w:val="none" w:sz="0" w:space="0" w:color="auto"/>
            <w:right w:val="none" w:sz="0" w:space="0" w:color="auto"/>
          </w:divBdr>
        </w:div>
        <w:div w:id="486434328">
          <w:marLeft w:val="0"/>
          <w:marRight w:val="0"/>
          <w:marTop w:val="0"/>
          <w:marBottom w:val="0"/>
          <w:divBdr>
            <w:top w:val="none" w:sz="0" w:space="0" w:color="auto"/>
            <w:left w:val="none" w:sz="0" w:space="0" w:color="auto"/>
            <w:bottom w:val="none" w:sz="0" w:space="0" w:color="auto"/>
            <w:right w:val="none" w:sz="0" w:space="0" w:color="auto"/>
          </w:divBdr>
        </w:div>
        <w:div w:id="488404189">
          <w:marLeft w:val="0"/>
          <w:marRight w:val="0"/>
          <w:marTop w:val="0"/>
          <w:marBottom w:val="0"/>
          <w:divBdr>
            <w:top w:val="none" w:sz="0" w:space="0" w:color="auto"/>
            <w:left w:val="none" w:sz="0" w:space="0" w:color="auto"/>
            <w:bottom w:val="none" w:sz="0" w:space="0" w:color="auto"/>
            <w:right w:val="none" w:sz="0" w:space="0" w:color="auto"/>
          </w:divBdr>
        </w:div>
        <w:div w:id="492986884">
          <w:marLeft w:val="0"/>
          <w:marRight w:val="0"/>
          <w:marTop w:val="0"/>
          <w:marBottom w:val="0"/>
          <w:divBdr>
            <w:top w:val="none" w:sz="0" w:space="0" w:color="auto"/>
            <w:left w:val="none" w:sz="0" w:space="0" w:color="auto"/>
            <w:bottom w:val="none" w:sz="0" w:space="0" w:color="auto"/>
            <w:right w:val="none" w:sz="0" w:space="0" w:color="auto"/>
          </w:divBdr>
        </w:div>
        <w:div w:id="514922251">
          <w:marLeft w:val="0"/>
          <w:marRight w:val="0"/>
          <w:marTop w:val="0"/>
          <w:marBottom w:val="0"/>
          <w:divBdr>
            <w:top w:val="none" w:sz="0" w:space="0" w:color="auto"/>
            <w:left w:val="none" w:sz="0" w:space="0" w:color="auto"/>
            <w:bottom w:val="none" w:sz="0" w:space="0" w:color="auto"/>
            <w:right w:val="none" w:sz="0" w:space="0" w:color="auto"/>
          </w:divBdr>
        </w:div>
        <w:div w:id="551113063">
          <w:marLeft w:val="0"/>
          <w:marRight w:val="0"/>
          <w:marTop w:val="0"/>
          <w:marBottom w:val="0"/>
          <w:divBdr>
            <w:top w:val="none" w:sz="0" w:space="0" w:color="auto"/>
            <w:left w:val="none" w:sz="0" w:space="0" w:color="auto"/>
            <w:bottom w:val="none" w:sz="0" w:space="0" w:color="auto"/>
            <w:right w:val="none" w:sz="0" w:space="0" w:color="auto"/>
          </w:divBdr>
        </w:div>
        <w:div w:id="559366238">
          <w:marLeft w:val="0"/>
          <w:marRight w:val="0"/>
          <w:marTop w:val="0"/>
          <w:marBottom w:val="0"/>
          <w:divBdr>
            <w:top w:val="none" w:sz="0" w:space="0" w:color="auto"/>
            <w:left w:val="none" w:sz="0" w:space="0" w:color="auto"/>
            <w:bottom w:val="none" w:sz="0" w:space="0" w:color="auto"/>
            <w:right w:val="none" w:sz="0" w:space="0" w:color="auto"/>
          </w:divBdr>
        </w:div>
        <w:div w:id="560335123">
          <w:marLeft w:val="0"/>
          <w:marRight w:val="0"/>
          <w:marTop w:val="0"/>
          <w:marBottom w:val="0"/>
          <w:divBdr>
            <w:top w:val="none" w:sz="0" w:space="0" w:color="auto"/>
            <w:left w:val="none" w:sz="0" w:space="0" w:color="auto"/>
            <w:bottom w:val="none" w:sz="0" w:space="0" w:color="auto"/>
            <w:right w:val="none" w:sz="0" w:space="0" w:color="auto"/>
          </w:divBdr>
        </w:div>
        <w:div w:id="570622642">
          <w:marLeft w:val="0"/>
          <w:marRight w:val="0"/>
          <w:marTop w:val="0"/>
          <w:marBottom w:val="0"/>
          <w:divBdr>
            <w:top w:val="none" w:sz="0" w:space="0" w:color="auto"/>
            <w:left w:val="none" w:sz="0" w:space="0" w:color="auto"/>
            <w:bottom w:val="none" w:sz="0" w:space="0" w:color="auto"/>
            <w:right w:val="none" w:sz="0" w:space="0" w:color="auto"/>
          </w:divBdr>
        </w:div>
        <w:div w:id="588007901">
          <w:marLeft w:val="0"/>
          <w:marRight w:val="0"/>
          <w:marTop w:val="0"/>
          <w:marBottom w:val="0"/>
          <w:divBdr>
            <w:top w:val="none" w:sz="0" w:space="0" w:color="auto"/>
            <w:left w:val="none" w:sz="0" w:space="0" w:color="auto"/>
            <w:bottom w:val="none" w:sz="0" w:space="0" w:color="auto"/>
            <w:right w:val="none" w:sz="0" w:space="0" w:color="auto"/>
          </w:divBdr>
        </w:div>
        <w:div w:id="601106239">
          <w:marLeft w:val="0"/>
          <w:marRight w:val="0"/>
          <w:marTop w:val="0"/>
          <w:marBottom w:val="0"/>
          <w:divBdr>
            <w:top w:val="none" w:sz="0" w:space="0" w:color="auto"/>
            <w:left w:val="none" w:sz="0" w:space="0" w:color="auto"/>
            <w:bottom w:val="none" w:sz="0" w:space="0" w:color="auto"/>
            <w:right w:val="none" w:sz="0" w:space="0" w:color="auto"/>
          </w:divBdr>
        </w:div>
        <w:div w:id="622420735">
          <w:marLeft w:val="0"/>
          <w:marRight w:val="0"/>
          <w:marTop w:val="0"/>
          <w:marBottom w:val="0"/>
          <w:divBdr>
            <w:top w:val="none" w:sz="0" w:space="0" w:color="auto"/>
            <w:left w:val="none" w:sz="0" w:space="0" w:color="auto"/>
            <w:bottom w:val="none" w:sz="0" w:space="0" w:color="auto"/>
            <w:right w:val="none" w:sz="0" w:space="0" w:color="auto"/>
          </w:divBdr>
        </w:div>
        <w:div w:id="634337521">
          <w:marLeft w:val="0"/>
          <w:marRight w:val="0"/>
          <w:marTop w:val="0"/>
          <w:marBottom w:val="0"/>
          <w:divBdr>
            <w:top w:val="none" w:sz="0" w:space="0" w:color="auto"/>
            <w:left w:val="none" w:sz="0" w:space="0" w:color="auto"/>
            <w:bottom w:val="none" w:sz="0" w:space="0" w:color="auto"/>
            <w:right w:val="none" w:sz="0" w:space="0" w:color="auto"/>
          </w:divBdr>
        </w:div>
        <w:div w:id="643855957">
          <w:marLeft w:val="0"/>
          <w:marRight w:val="0"/>
          <w:marTop w:val="0"/>
          <w:marBottom w:val="0"/>
          <w:divBdr>
            <w:top w:val="none" w:sz="0" w:space="0" w:color="auto"/>
            <w:left w:val="none" w:sz="0" w:space="0" w:color="auto"/>
            <w:bottom w:val="none" w:sz="0" w:space="0" w:color="auto"/>
            <w:right w:val="none" w:sz="0" w:space="0" w:color="auto"/>
          </w:divBdr>
        </w:div>
        <w:div w:id="764113549">
          <w:marLeft w:val="0"/>
          <w:marRight w:val="0"/>
          <w:marTop w:val="0"/>
          <w:marBottom w:val="0"/>
          <w:divBdr>
            <w:top w:val="none" w:sz="0" w:space="0" w:color="auto"/>
            <w:left w:val="none" w:sz="0" w:space="0" w:color="auto"/>
            <w:bottom w:val="none" w:sz="0" w:space="0" w:color="auto"/>
            <w:right w:val="none" w:sz="0" w:space="0" w:color="auto"/>
          </w:divBdr>
        </w:div>
        <w:div w:id="781648680">
          <w:marLeft w:val="0"/>
          <w:marRight w:val="0"/>
          <w:marTop w:val="0"/>
          <w:marBottom w:val="0"/>
          <w:divBdr>
            <w:top w:val="none" w:sz="0" w:space="0" w:color="auto"/>
            <w:left w:val="none" w:sz="0" w:space="0" w:color="auto"/>
            <w:bottom w:val="none" w:sz="0" w:space="0" w:color="auto"/>
            <w:right w:val="none" w:sz="0" w:space="0" w:color="auto"/>
          </w:divBdr>
        </w:div>
        <w:div w:id="808091406">
          <w:marLeft w:val="0"/>
          <w:marRight w:val="0"/>
          <w:marTop w:val="0"/>
          <w:marBottom w:val="0"/>
          <w:divBdr>
            <w:top w:val="none" w:sz="0" w:space="0" w:color="auto"/>
            <w:left w:val="none" w:sz="0" w:space="0" w:color="auto"/>
            <w:bottom w:val="none" w:sz="0" w:space="0" w:color="auto"/>
            <w:right w:val="none" w:sz="0" w:space="0" w:color="auto"/>
          </w:divBdr>
        </w:div>
        <w:div w:id="836963395">
          <w:marLeft w:val="0"/>
          <w:marRight w:val="0"/>
          <w:marTop w:val="0"/>
          <w:marBottom w:val="0"/>
          <w:divBdr>
            <w:top w:val="none" w:sz="0" w:space="0" w:color="auto"/>
            <w:left w:val="none" w:sz="0" w:space="0" w:color="auto"/>
            <w:bottom w:val="none" w:sz="0" w:space="0" w:color="auto"/>
            <w:right w:val="none" w:sz="0" w:space="0" w:color="auto"/>
          </w:divBdr>
        </w:div>
        <w:div w:id="863785943">
          <w:marLeft w:val="0"/>
          <w:marRight w:val="0"/>
          <w:marTop w:val="0"/>
          <w:marBottom w:val="0"/>
          <w:divBdr>
            <w:top w:val="none" w:sz="0" w:space="0" w:color="auto"/>
            <w:left w:val="none" w:sz="0" w:space="0" w:color="auto"/>
            <w:bottom w:val="none" w:sz="0" w:space="0" w:color="auto"/>
            <w:right w:val="none" w:sz="0" w:space="0" w:color="auto"/>
          </w:divBdr>
        </w:div>
        <w:div w:id="866021925">
          <w:marLeft w:val="0"/>
          <w:marRight w:val="0"/>
          <w:marTop w:val="0"/>
          <w:marBottom w:val="0"/>
          <w:divBdr>
            <w:top w:val="none" w:sz="0" w:space="0" w:color="auto"/>
            <w:left w:val="none" w:sz="0" w:space="0" w:color="auto"/>
            <w:bottom w:val="none" w:sz="0" w:space="0" w:color="auto"/>
            <w:right w:val="none" w:sz="0" w:space="0" w:color="auto"/>
          </w:divBdr>
        </w:div>
        <w:div w:id="884828574">
          <w:marLeft w:val="0"/>
          <w:marRight w:val="0"/>
          <w:marTop w:val="0"/>
          <w:marBottom w:val="0"/>
          <w:divBdr>
            <w:top w:val="none" w:sz="0" w:space="0" w:color="auto"/>
            <w:left w:val="none" w:sz="0" w:space="0" w:color="auto"/>
            <w:bottom w:val="none" w:sz="0" w:space="0" w:color="auto"/>
            <w:right w:val="none" w:sz="0" w:space="0" w:color="auto"/>
          </w:divBdr>
        </w:div>
        <w:div w:id="900290562">
          <w:marLeft w:val="0"/>
          <w:marRight w:val="0"/>
          <w:marTop w:val="0"/>
          <w:marBottom w:val="0"/>
          <w:divBdr>
            <w:top w:val="none" w:sz="0" w:space="0" w:color="auto"/>
            <w:left w:val="none" w:sz="0" w:space="0" w:color="auto"/>
            <w:bottom w:val="none" w:sz="0" w:space="0" w:color="auto"/>
            <w:right w:val="none" w:sz="0" w:space="0" w:color="auto"/>
          </w:divBdr>
        </w:div>
        <w:div w:id="932393520">
          <w:marLeft w:val="0"/>
          <w:marRight w:val="0"/>
          <w:marTop w:val="0"/>
          <w:marBottom w:val="0"/>
          <w:divBdr>
            <w:top w:val="none" w:sz="0" w:space="0" w:color="auto"/>
            <w:left w:val="none" w:sz="0" w:space="0" w:color="auto"/>
            <w:bottom w:val="none" w:sz="0" w:space="0" w:color="auto"/>
            <w:right w:val="none" w:sz="0" w:space="0" w:color="auto"/>
          </w:divBdr>
        </w:div>
        <w:div w:id="936913616">
          <w:marLeft w:val="0"/>
          <w:marRight w:val="0"/>
          <w:marTop w:val="0"/>
          <w:marBottom w:val="0"/>
          <w:divBdr>
            <w:top w:val="none" w:sz="0" w:space="0" w:color="auto"/>
            <w:left w:val="none" w:sz="0" w:space="0" w:color="auto"/>
            <w:bottom w:val="none" w:sz="0" w:space="0" w:color="auto"/>
            <w:right w:val="none" w:sz="0" w:space="0" w:color="auto"/>
          </w:divBdr>
        </w:div>
        <w:div w:id="938174267">
          <w:marLeft w:val="0"/>
          <w:marRight w:val="0"/>
          <w:marTop w:val="0"/>
          <w:marBottom w:val="0"/>
          <w:divBdr>
            <w:top w:val="none" w:sz="0" w:space="0" w:color="auto"/>
            <w:left w:val="none" w:sz="0" w:space="0" w:color="auto"/>
            <w:bottom w:val="none" w:sz="0" w:space="0" w:color="auto"/>
            <w:right w:val="none" w:sz="0" w:space="0" w:color="auto"/>
          </w:divBdr>
        </w:div>
        <w:div w:id="938878587">
          <w:marLeft w:val="0"/>
          <w:marRight w:val="0"/>
          <w:marTop w:val="0"/>
          <w:marBottom w:val="0"/>
          <w:divBdr>
            <w:top w:val="none" w:sz="0" w:space="0" w:color="auto"/>
            <w:left w:val="none" w:sz="0" w:space="0" w:color="auto"/>
            <w:bottom w:val="none" w:sz="0" w:space="0" w:color="auto"/>
            <w:right w:val="none" w:sz="0" w:space="0" w:color="auto"/>
          </w:divBdr>
        </w:div>
        <w:div w:id="945116829">
          <w:marLeft w:val="0"/>
          <w:marRight w:val="0"/>
          <w:marTop w:val="0"/>
          <w:marBottom w:val="0"/>
          <w:divBdr>
            <w:top w:val="none" w:sz="0" w:space="0" w:color="auto"/>
            <w:left w:val="none" w:sz="0" w:space="0" w:color="auto"/>
            <w:bottom w:val="none" w:sz="0" w:space="0" w:color="auto"/>
            <w:right w:val="none" w:sz="0" w:space="0" w:color="auto"/>
          </w:divBdr>
        </w:div>
        <w:div w:id="1009867862">
          <w:marLeft w:val="0"/>
          <w:marRight w:val="0"/>
          <w:marTop w:val="0"/>
          <w:marBottom w:val="0"/>
          <w:divBdr>
            <w:top w:val="none" w:sz="0" w:space="0" w:color="auto"/>
            <w:left w:val="none" w:sz="0" w:space="0" w:color="auto"/>
            <w:bottom w:val="none" w:sz="0" w:space="0" w:color="auto"/>
            <w:right w:val="none" w:sz="0" w:space="0" w:color="auto"/>
          </w:divBdr>
        </w:div>
        <w:div w:id="1010915458">
          <w:marLeft w:val="0"/>
          <w:marRight w:val="0"/>
          <w:marTop w:val="0"/>
          <w:marBottom w:val="0"/>
          <w:divBdr>
            <w:top w:val="none" w:sz="0" w:space="0" w:color="auto"/>
            <w:left w:val="none" w:sz="0" w:space="0" w:color="auto"/>
            <w:bottom w:val="none" w:sz="0" w:space="0" w:color="auto"/>
            <w:right w:val="none" w:sz="0" w:space="0" w:color="auto"/>
          </w:divBdr>
        </w:div>
        <w:div w:id="1016419564">
          <w:marLeft w:val="0"/>
          <w:marRight w:val="0"/>
          <w:marTop w:val="0"/>
          <w:marBottom w:val="0"/>
          <w:divBdr>
            <w:top w:val="none" w:sz="0" w:space="0" w:color="auto"/>
            <w:left w:val="none" w:sz="0" w:space="0" w:color="auto"/>
            <w:bottom w:val="none" w:sz="0" w:space="0" w:color="auto"/>
            <w:right w:val="none" w:sz="0" w:space="0" w:color="auto"/>
          </w:divBdr>
        </w:div>
        <w:div w:id="1022829185">
          <w:marLeft w:val="0"/>
          <w:marRight w:val="0"/>
          <w:marTop w:val="0"/>
          <w:marBottom w:val="0"/>
          <w:divBdr>
            <w:top w:val="none" w:sz="0" w:space="0" w:color="auto"/>
            <w:left w:val="none" w:sz="0" w:space="0" w:color="auto"/>
            <w:bottom w:val="none" w:sz="0" w:space="0" w:color="auto"/>
            <w:right w:val="none" w:sz="0" w:space="0" w:color="auto"/>
          </w:divBdr>
        </w:div>
        <w:div w:id="1034229244">
          <w:marLeft w:val="0"/>
          <w:marRight w:val="0"/>
          <w:marTop w:val="0"/>
          <w:marBottom w:val="0"/>
          <w:divBdr>
            <w:top w:val="none" w:sz="0" w:space="0" w:color="auto"/>
            <w:left w:val="none" w:sz="0" w:space="0" w:color="auto"/>
            <w:bottom w:val="none" w:sz="0" w:space="0" w:color="auto"/>
            <w:right w:val="none" w:sz="0" w:space="0" w:color="auto"/>
          </w:divBdr>
        </w:div>
        <w:div w:id="1047532098">
          <w:marLeft w:val="0"/>
          <w:marRight w:val="0"/>
          <w:marTop w:val="0"/>
          <w:marBottom w:val="0"/>
          <w:divBdr>
            <w:top w:val="none" w:sz="0" w:space="0" w:color="auto"/>
            <w:left w:val="none" w:sz="0" w:space="0" w:color="auto"/>
            <w:bottom w:val="none" w:sz="0" w:space="0" w:color="auto"/>
            <w:right w:val="none" w:sz="0" w:space="0" w:color="auto"/>
          </w:divBdr>
        </w:div>
        <w:div w:id="1070232968">
          <w:marLeft w:val="0"/>
          <w:marRight w:val="0"/>
          <w:marTop w:val="0"/>
          <w:marBottom w:val="0"/>
          <w:divBdr>
            <w:top w:val="none" w:sz="0" w:space="0" w:color="auto"/>
            <w:left w:val="none" w:sz="0" w:space="0" w:color="auto"/>
            <w:bottom w:val="none" w:sz="0" w:space="0" w:color="auto"/>
            <w:right w:val="none" w:sz="0" w:space="0" w:color="auto"/>
          </w:divBdr>
        </w:div>
        <w:div w:id="1071392372">
          <w:marLeft w:val="0"/>
          <w:marRight w:val="0"/>
          <w:marTop w:val="0"/>
          <w:marBottom w:val="0"/>
          <w:divBdr>
            <w:top w:val="none" w:sz="0" w:space="0" w:color="auto"/>
            <w:left w:val="none" w:sz="0" w:space="0" w:color="auto"/>
            <w:bottom w:val="none" w:sz="0" w:space="0" w:color="auto"/>
            <w:right w:val="none" w:sz="0" w:space="0" w:color="auto"/>
          </w:divBdr>
        </w:div>
        <w:div w:id="1086924789">
          <w:marLeft w:val="0"/>
          <w:marRight w:val="0"/>
          <w:marTop w:val="0"/>
          <w:marBottom w:val="0"/>
          <w:divBdr>
            <w:top w:val="none" w:sz="0" w:space="0" w:color="auto"/>
            <w:left w:val="none" w:sz="0" w:space="0" w:color="auto"/>
            <w:bottom w:val="none" w:sz="0" w:space="0" w:color="auto"/>
            <w:right w:val="none" w:sz="0" w:space="0" w:color="auto"/>
          </w:divBdr>
        </w:div>
        <w:div w:id="1092975705">
          <w:marLeft w:val="0"/>
          <w:marRight w:val="0"/>
          <w:marTop w:val="0"/>
          <w:marBottom w:val="0"/>
          <w:divBdr>
            <w:top w:val="none" w:sz="0" w:space="0" w:color="auto"/>
            <w:left w:val="none" w:sz="0" w:space="0" w:color="auto"/>
            <w:bottom w:val="none" w:sz="0" w:space="0" w:color="auto"/>
            <w:right w:val="none" w:sz="0" w:space="0" w:color="auto"/>
          </w:divBdr>
        </w:div>
        <w:div w:id="1096436200">
          <w:marLeft w:val="0"/>
          <w:marRight w:val="0"/>
          <w:marTop w:val="0"/>
          <w:marBottom w:val="0"/>
          <w:divBdr>
            <w:top w:val="none" w:sz="0" w:space="0" w:color="auto"/>
            <w:left w:val="none" w:sz="0" w:space="0" w:color="auto"/>
            <w:bottom w:val="none" w:sz="0" w:space="0" w:color="auto"/>
            <w:right w:val="none" w:sz="0" w:space="0" w:color="auto"/>
          </w:divBdr>
        </w:div>
        <w:div w:id="1112700710">
          <w:marLeft w:val="0"/>
          <w:marRight w:val="0"/>
          <w:marTop w:val="0"/>
          <w:marBottom w:val="0"/>
          <w:divBdr>
            <w:top w:val="none" w:sz="0" w:space="0" w:color="auto"/>
            <w:left w:val="none" w:sz="0" w:space="0" w:color="auto"/>
            <w:bottom w:val="none" w:sz="0" w:space="0" w:color="auto"/>
            <w:right w:val="none" w:sz="0" w:space="0" w:color="auto"/>
          </w:divBdr>
        </w:div>
        <w:div w:id="1147894946">
          <w:marLeft w:val="0"/>
          <w:marRight w:val="0"/>
          <w:marTop w:val="0"/>
          <w:marBottom w:val="0"/>
          <w:divBdr>
            <w:top w:val="none" w:sz="0" w:space="0" w:color="auto"/>
            <w:left w:val="none" w:sz="0" w:space="0" w:color="auto"/>
            <w:bottom w:val="none" w:sz="0" w:space="0" w:color="auto"/>
            <w:right w:val="none" w:sz="0" w:space="0" w:color="auto"/>
          </w:divBdr>
        </w:div>
        <w:div w:id="1180239725">
          <w:marLeft w:val="0"/>
          <w:marRight w:val="0"/>
          <w:marTop w:val="0"/>
          <w:marBottom w:val="0"/>
          <w:divBdr>
            <w:top w:val="none" w:sz="0" w:space="0" w:color="auto"/>
            <w:left w:val="none" w:sz="0" w:space="0" w:color="auto"/>
            <w:bottom w:val="none" w:sz="0" w:space="0" w:color="auto"/>
            <w:right w:val="none" w:sz="0" w:space="0" w:color="auto"/>
          </w:divBdr>
          <w:divsChild>
            <w:div w:id="627858957">
              <w:marLeft w:val="0"/>
              <w:marRight w:val="0"/>
              <w:marTop w:val="0"/>
              <w:marBottom w:val="0"/>
              <w:divBdr>
                <w:top w:val="none" w:sz="0" w:space="0" w:color="auto"/>
                <w:left w:val="none" w:sz="0" w:space="0" w:color="auto"/>
                <w:bottom w:val="none" w:sz="0" w:space="0" w:color="auto"/>
                <w:right w:val="none" w:sz="0" w:space="0" w:color="auto"/>
              </w:divBdr>
            </w:div>
          </w:divsChild>
        </w:div>
        <w:div w:id="1198423687">
          <w:marLeft w:val="0"/>
          <w:marRight w:val="0"/>
          <w:marTop w:val="0"/>
          <w:marBottom w:val="0"/>
          <w:divBdr>
            <w:top w:val="none" w:sz="0" w:space="0" w:color="auto"/>
            <w:left w:val="none" w:sz="0" w:space="0" w:color="auto"/>
            <w:bottom w:val="none" w:sz="0" w:space="0" w:color="auto"/>
            <w:right w:val="none" w:sz="0" w:space="0" w:color="auto"/>
          </w:divBdr>
        </w:div>
        <w:div w:id="1202281878">
          <w:marLeft w:val="0"/>
          <w:marRight w:val="0"/>
          <w:marTop w:val="0"/>
          <w:marBottom w:val="0"/>
          <w:divBdr>
            <w:top w:val="none" w:sz="0" w:space="0" w:color="auto"/>
            <w:left w:val="none" w:sz="0" w:space="0" w:color="auto"/>
            <w:bottom w:val="none" w:sz="0" w:space="0" w:color="auto"/>
            <w:right w:val="none" w:sz="0" w:space="0" w:color="auto"/>
          </w:divBdr>
        </w:div>
        <w:div w:id="1231623033">
          <w:marLeft w:val="0"/>
          <w:marRight w:val="0"/>
          <w:marTop w:val="0"/>
          <w:marBottom w:val="0"/>
          <w:divBdr>
            <w:top w:val="none" w:sz="0" w:space="0" w:color="auto"/>
            <w:left w:val="none" w:sz="0" w:space="0" w:color="auto"/>
            <w:bottom w:val="none" w:sz="0" w:space="0" w:color="auto"/>
            <w:right w:val="none" w:sz="0" w:space="0" w:color="auto"/>
          </w:divBdr>
        </w:div>
        <w:div w:id="1289047923">
          <w:marLeft w:val="0"/>
          <w:marRight w:val="0"/>
          <w:marTop w:val="0"/>
          <w:marBottom w:val="0"/>
          <w:divBdr>
            <w:top w:val="none" w:sz="0" w:space="0" w:color="auto"/>
            <w:left w:val="none" w:sz="0" w:space="0" w:color="auto"/>
            <w:bottom w:val="none" w:sz="0" w:space="0" w:color="auto"/>
            <w:right w:val="none" w:sz="0" w:space="0" w:color="auto"/>
          </w:divBdr>
        </w:div>
        <w:div w:id="1300573783">
          <w:marLeft w:val="0"/>
          <w:marRight w:val="0"/>
          <w:marTop w:val="0"/>
          <w:marBottom w:val="0"/>
          <w:divBdr>
            <w:top w:val="none" w:sz="0" w:space="0" w:color="auto"/>
            <w:left w:val="none" w:sz="0" w:space="0" w:color="auto"/>
            <w:bottom w:val="none" w:sz="0" w:space="0" w:color="auto"/>
            <w:right w:val="none" w:sz="0" w:space="0" w:color="auto"/>
          </w:divBdr>
        </w:div>
        <w:div w:id="1306160344">
          <w:marLeft w:val="0"/>
          <w:marRight w:val="0"/>
          <w:marTop w:val="0"/>
          <w:marBottom w:val="0"/>
          <w:divBdr>
            <w:top w:val="none" w:sz="0" w:space="0" w:color="auto"/>
            <w:left w:val="none" w:sz="0" w:space="0" w:color="auto"/>
            <w:bottom w:val="none" w:sz="0" w:space="0" w:color="auto"/>
            <w:right w:val="none" w:sz="0" w:space="0" w:color="auto"/>
          </w:divBdr>
        </w:div>
        <w:div w:id="1316836670">
          <w:marLeft w:val="0"/>
          <w:marRight w:val="0"/>
          <w:marTop w:val="0"/>
          <w:marBottom w:val="0"/>
          <w:divBdr>
            <w:top w:val="none" w:sz="0" w:space="0" w:color="auto"/>
            <w:left w:val="none" w:sz="0" w:space="0" w:color="auto"/>
            <w:bottom w:val="none" w:sz="0" w:space="0" w:color="auto"/>
            <w:right w:val="none" w:sz="0" w:space="0" w:color="auto"/>
          </w:divBdr>
        </w:div>
        <w:div w:id="1320572488">
          <w:marLeft w:val="0"/>
          <w:marRight w:val="0"/>
          <w:marTop w:val="0"/>
          <w:marBottom w:val="0"/>
          <w:divBdr>
            <w:top w:val="none" w:sz="0" w:space="0" w:color="auto"/>
            <w:left w:val="none" w:sz="0" w:space="0" w:color="auto"/>
            <w:bottom w:val="none" w:sz="0" w:space="0" w:color="auto"/>
            <w:right w:val="none" w:sz="0" w:space="0" w:color="auto"/>
          </w:divBdr>
        </w:div>
        <w:div w:id="1352680242">
          <w:marLeft w:val="0"/>
          <w:marRight w:val="0"/>
          <w:marTop w:val="0"/>
          <w:marBottom w:val="0"/>
          <w:divBdr>
            <w:top w:val="none" w:sz="0" w:space="0" w:color="auto"/>
            <w:left w:val="none" w:sz="0" w:space="0" w:color="auto"/>
            <w:bottom w:val="none" w:sz="0" w:space="0" w:color="auto"/>
            <w:right w:val="none" w:sz="0" w:space="0" w:color="auto"/>
          </w:divBdr>
        </w:div>
        <w:div w:id="1363088252">
          <w:marLeft w:val="0"/>
          <w:marRight w:val="0"/>
          <w:marTop w:val="0"/>
          <w:marBottom w:val="0"/>
          <w:divBdr>
            <w:top w:val="none" w:sz="0" w:space="0" w:color="auto"/>
            <w:left w:val="none" w:sz="0" w:space="0" w:color="auto"/>
            <w:bottom w:val="none" w:sz="0" w:space="0" w:color="auto"/>
            <w:right w:val="none" w:sz="0" w:space="0" w:color="auto"/>
          </w:divBdr>
        </w:div>
        <w:div w:id="1368948053">
          <w:marLeft w:val="0"/>
          <w:marRight w:val="0"/>
          <w:marTop w:val="0"/>
          <w:marBottom w:val="0"/>
          <w:divBdr>
            <w:top w:val="none" w:sz="0" w:space="0" w:color="auto"/>
            <w:left w:val="none" w:sz="0" w:space="0" w:color="auto"/>
            <w:bottom w:val="none" w:sz="0" w:space="0" w:color="auto"/>
            <w:right w:val="none" w:sz="0" w:space="0" w:color="auto"/>
          </w:divBdr>
        </w:div>
        <w:div w:id="1423181410">
          <w:marLeft w:val="0"/>
          <w:marRight w:val="0"/>
          <w:marTop w:val="0"/>
          <w:marBottom w:val="0"/>
          <w:divBdr>
            <w:top w:val="none" w:sz="0" w:space="0" w:color="auto"/>
            <w:left w:val="none" w:sz="0" w:space="0" w:color="auto"/>
            <w:bottom w:val="none" w:sz="0" w:space="0" w:color="auto"/>
            <w:right w:val="none" w:sz="0" w:space="0" w:color="auto"/>
          </w:divBdr>
        </w:div>
        <w:div w:id="1426144805">
          <w:marLeft w:val="0"/>
          <w:marRight w:val="0"/>
          <w:marTop w:val="0"/>
          <w:marBottom w:val="0"/>
          <w:divBdr>
            <w:top w:val="none" w:sz="0" w:space="0" w:color="auto"/>
            <w:left w:val="none" w:sz="0" w:space="0" w:color="auto"/>
            <w:bottom w:val="none" w:sz="0" w:space="0" w:color="auto"/>
            <w:right w:val="none" w:sz="0" w:space="0" w:color="auto"/>
          </w:divBdr>
        </w:div>
        <w:div w:id="1433935246">
          <w:marLeft w:val="0"/>
          <w:marRight w:val="0"/>
          <w:marTop w:val="0"/>
          <w:marBottom w:val="0"/>
          <w:divBdr>
            <w:top w:val="none" w:sz="0" w:space="0" w:color="auto"/>
            <w:left w:val="none" w:sz="0" w:space="0" w:color="auto"/>
            <w:bottom w:val="none" w:sz="0" w:space="0" w:color="auto"/>
            <w:right w:val="none" w:sz="0" w:space="0" w:color="auto"/>
          </w:divBdr>
        </w:div>
        <w:div w:id="1436709049">
          <w:marLeft w:val="0"/>
          <w:marRight w:val="0"/>
          <w:marTop w:val="0"/>
          <w:marBottom w:val="0"/>
          <w:divBdr>
            <w:top w:val="none" w:sz="0" w:space="0" w:color="auto"/>
            <w:left w:val="none" w:sz="0" w:space="0" w:color="auto"/>
            <w:bottom w:val="none" w:sz="0" w:space="0" w:color="auto"/>
            <w:right w:val="none" w:sz="0" w:space="0" w:color="auto"/>
          </w:divBdr>
        </w:div>
        <w:div w:id="1469087129">
          <w:marLeft w:val="0"/>
          <w:marRight w:val="0"/>
          <w:marTop w:val="0"/>
          <w:marBottom w:val="0"/>
          <w:divBdr>
            <w:top w:val="none" w:sz="0" w:space="0" w:color="auto"/>
            <w:left w:val="none" w:sz="0" w:space="0" w:color="auto"/>
            <w:bottom w:val="none" w:sz="0" w:space="0" w:color="auto"/>
            <w:right w:val="none" w:sz="0" w:space="0" w:color="auto"/>
          </w:divBdr>
        </w:div>
        <w:div w:id="1474565733">
          <w:marLeft w:val="0"/>
          <w:marRight w:val="0"/>
          <w:marTop w:val="0"/>
          <w:marBottom w:val="0"/>
          <w:divBdr>
            <w:top w:val="none" w:sz="0" w:space="0" w:color="auto"/>
            <w:left w:val="none" w:sz="0" w:space="0" w:color="auto"/>
            <w:bottom w:val="none" w:sz="0" w:space="0" w:color="auto"/>
            <w:right w:val="none" w:sz="0" w:space="0" w:color="auto"/>
          </w:divBdr>
        </w:div>
        <w:div w:id="1475826745">
          <w:marLeft w:val="0"/>
          <w:marRight w:val="0"/>
          <w:marTop w:val="0"/>
          <w:marBottom w:val="0"/>
          <w:divBdr>
            <w:top w:val="none" w:sz="0" w:space="0" w:color="auto"/>
            <w:left w:val="none" w:sz="0" w:space="0" w:color="auto"/>
            <w:bottom w:val="none" w:sz="0" w:space="0" w:color="auto"/>
            <w:right w:val="none" w:sz="0" w:space="0" w:color="auto"/>
          </w:divBdr>
        </w:div>
        <w:div w:id="1489177092">
          <w:marLeft w:val="0"/>
          <w:marRight w:val="0"/>
          <w:marTop w:val="0"/>
          <w:marBottom w:val="0"/>
          <w:divBdr>
            <w:top w:val="none" w:sz="0" w:space="0" w:color="auto"/>
            <w:left w:val="none" w:sz="0" w:space="0" w:color="auto"/>
            <w:bottom w:val="none" w:sz="0" w:space="0" w:color="auto"/>
            <w:right w:val="none" w:sz="0" w:space="0" w:color="auto"/>
          </w:divBdr>
        </w:div>
        <w:div w:id="1504399006">
          <w:marLeft w:val="0"/>
          <w:marRight w:val="0"/>
          <w:marTop w:val="0"/>
          <w:marBottom w:val="0"/>
          <w:divBdr>
            <w:top w:val="none" w:sz="0" w:space="0" w:color="auto"/>
            <w:left w:val="none" w:sz="0" w:space="0" w:color="auto"/>
            <w:bottom w:val="none" w:sz="0" w:space="0" w:color="auto"/>
            <w:right w:val="none" w:sz="0" w:space="0" w:color="auto"/>
          </w:divBdr>
        </w:div>
        <w:div w:id="1530993707">
          <w:marLeft w:val="0"/>
          <w:marRight w:val="0"/>
          <w:marTop w:val="0"/>
          <w:marBottom w:val="0"/>
          <w:divBdr>
            <w:top w:val="none" w:sz="0" w:space="0" w:color="auto"/>
            <w:left w:val="none" w:sz="0" w:space="0" w:color="auto"/>
            <w:bottom w:val="none" w:sz="0" w:space="0" w:color="auto"/>
            <w:right w:val="none" w:sz="0" w:space="0" w:color="auto"/>
          </w:divBdr>
        </w:div>
        <w:div w:id="1540555716">
          <w:marLeft w:val="0"/>
          <w:marRight w:val="0"/>
          <w:marTop w:val="0"/>
          <w:marBottom w:val="0"/>
          <w:divBdr>
            <w:top w:val="none" w:sz="0" w:space="0" w:color="auto"/>
            <w:left w:val="none" w:sz="0" w:space="0" w:color="auto"/>
            <w:bottom w:val="none" w:sz="0" w:space="0" w:color="auto"/>
            <w:right w:val="none" w:sz="0" w:space="0" w:color="auto"/>
          </w:divBdr>
        </w:div>
        <w:div w:id="1540849142">
          <w:marLeft w:val="0"/>
          <w:marRight w:val="0"/>
          <w:marTop w:val="0"/>
          <w:marBottom w:val="0"/>
          <w:divBdr>
            <w:top w:val="none" w:sz="0" w:space="0" w:color="auto"/>
            <w:left w:val="none" w:sz="0" w:space="0" w:color="auto"/>
            <w:bottom w:val="none" w:sz="0" w:space="0" w:color="auto"/>
            <w:right w:val="none" w:sz="0" w:space="0" w:color="auto"/>
          </w:divBdr>
        </w:div>
        <w:div w:id="1548448322">
          <w:marLeft w:val="0"/>
          <w:marRight w:val="0"/>
          <w:marTop w:val="0"/>
          <w:marBottom w:val="0"/>
          <w:divBdr>
            <w:top w:val="none" w:sz="0" w:space="0" w:color="auto"/>
            <w:left w:val="none" w:sz="0" w:space="0" w:color="auto"/>
            <w:bottom w:val="none" w:sz="0" w:space="0" w:color="auto"/>
            <w:right w:val="none" w:sz="0" w:space="0" w:color="auto"/>
          </w:divBdr>
        </w:div>
        <w:div w:id="1549563791">
          <w:marLeft w:val="0"/>
          <w:marRight w:val="0"/>
          <w:marTop w:val="0"/>
          <w:marBottom w:val="0"/>
          <w:divBdr>
            <w:top w:val="none" w:sz="0" w:space="0" w:color="auto"/>
            <w:left w:val="none" w:sz="0" w:space="0" w:color="auto"/>
            <w:bottom w:val="none" w:sz="0" w:space="0" w:color="auto"/>
            <w:right w:val="none" w:sz="0" w:space="0" w:color="auto"/>
          </w:divBdr>
        </w:div>
        <w:div w:id="1566993480">
          <w:marLeft w:val="0"/>
          <w:marRight w:val="0"/>
          <w:marTop w:val="0"/>
          <w:marBottom w:val="0"/>
          <w:divBdr>
            <w:top w:val="none" w:sz="0" w:space="0" w:color="auto"/>
            <w:left w:val="none" w:sz="0" w:space="0" w:color="auto"/>
            <w:bottom w:val="none" w:sz="0" w:space="0" w:color="auto"/>
            <w:right w:val="none" w:sz="0" w:space="0" w:color="auto"/>
          </w:divBdr>
        </w:div>
        <w:div w:id="1597782120">
          <w:marLeft w:val="0"/>
          <w:marRight w:val="0"/>
          <w:marTop w:val="0"/>
          <w:marBottom w:val="0"/>
          <w:divBdr>
            <w:top w:val="none" w:sz="0" w:space="0" w:color="auto"/>
            <w:left w:val="none" w:sz="0" w:space="0" w:color="auto"/>
            <w:bottom w:val="none" w:sz="0" w:space="0" w:color="auto"/>
            <w:right w:val="none" w:sz="0" w:space="0" w:color="auto"/>
          </w:divBdr>
        </w:div>
        <w:div w:id="1605068465">
          <w:marLeft w:val="0"/>
          <w:marRight w:val="0"/>
          <w:marTop w:val="0"/>
          <w:marBottom w:val="0"/>
          <w:divBdr>
            <w:top w:val="none" w:sz="0" w:space="0" w:color="auto"/>
            <w:left w:val="none" w:sz="0" w:space="0" w:color="auto"/>
            <w:bottom w:val="none" w:sz="0" w:space="0" w:color="auto"/>
            <w:right w:val="none" w:sz="0" w:space="0" w:color="auto"/>
          </w:divBdr>
        </w:div>
        <w:div w:id="1608610634">
          <w:marLeft w:val="0"/>
          <w:marRight w:val="0"/>
          <w:marTop w:val="0"/>
          <w:marBottom w:val="0"/>
          <w:divBdr>
            <w:top w:val="none" w:sz="0" w:space="0" w:color="auto"/>
            <w:left w:val="none" w:sz="0" w:space="0" w:color="auto"/>
            <w:bottom w:val="none" w:sz="0" w:space="0" w:color="auto"/>
            <w:right w:val="none" w:sz="0" w:space="0" w:color="auto"/>
          </w:divBdr>
        </w:div>
        <w:div w:id="1625386509">
          <w:marLeft w:val="0"/>
          <w:marRight w:val="0"/>
          <w:marTop w:val="0"/>
          <w:marBottom w:val="0"/>
          <w:divBdr>
            <w:top w:val="none" w:sz="0" w:space="0" w:color="auto"/>
            <w:left w:val="none" w:sz="0" w:space="0" w:color="auto"/>
            <w:bottom w:val="none" w:sz="0" w:space="0" w:color="auto"/>
            <w:right w:val="none" w:sz="0" w:space="0" w:color="auto"/>
          </w:divBdr>
        </w:div>
        <w:div w:id="1664162578">
          <w:marLeft w:val="0"/>
          <w:marRight w:val="0"/>
          <w:marTop w:val="0"/>
          <w:marBottom w:val="0"/>
          <w:divBdr>
            <w:top w:val="none" w:sz="0" w:space="0" w:color="auto"/>
            <w:left w:val="none" w:sz="0" w:space="0" w:color="auto"/>
            <w:bottom w:val="none" w:sz="0" w:space="0" w:color="auto"/>
            <w:right w:val="none" w:sz="0" w:space="0" w:color="auto"/>
          </w:divBdr>
        </w:div>
        <w:div w:id="1686008948">
          <w:marLeft w:val="0"/>
          <w:marRight w:val="0"/>
          <w:marTop w:val="0"/>
          <w:marBottom w:val="0"/>
          <w:divBdr>
            <w:top w:val="none" w:sz="0" w:space="0" w:color="auto"/>
            <w:left w:val="none" w:sz="0" w:space="0" w:color="auto"/>
            <w:bottom w:val="none" w:sz="0" w:space="0" w:color="auto"/>
            <w:right w:val="none" w:sz="0" w:space="0" w:color="auto"/>
          </w:divBdr>
        </w:div>
        <w:div w:id="1688168876">
          <w:marLeft w:val="0"/>
          <w:marRight w:val="0"/>
          <w:marTop w:val="0"/>
          <w:marBottom w:val="0"/>
          <w:divBdr>
            <w:top w:val="none" w:sz="0" w:space="0" w:color="auto"/>
            <w:left w:val="none" w:sz="0" w:space="0" w:color="auto"/>
            <w:bottom w:val="none" w:sz="0" w:space="0" w:color="auto"/>
            <w:right w:val="none" w:sz="0" w:space="0" w:color="auto"/>
          </w:divBdr>
        </w:div>
        <w:div w:id="1735156778">
          <w:marLeft w:val="0"/>
          <w:marRight w:val="0"/>
          <w:marTop w:val="0"/>
          <w:marBottom w:val="0"/>
          <w:divBdr>
            <w:top w:val="none" w:sz="0" w:space="0" w:color="auto"/>
            <w:left w:val="none" w:sz="0" w:space="0" w:color="auto"/>
            <w:bottom w:val="none" w:sz="0" w:space="0" w:color="auto"/>
            <w:right w:val="none" w:sz="0" w:space="0" w:color="auto"/>
          </w:divBdr>
        </w:div>
        <w:div w:id="1741319991">
          <w:marLeft w:val="0"/>
          <w:marRight w:val="0"/>
          <w:marTop w:val="0"/>
          <w:marBottom w:val="0"/>
          <w:divBdr>
            <w:top w:val="none" w:sz="0" w:space="0" w:color="auto"/>
            <w:left w:val="none" w:sz="0" w:space="0" w:color="auto"/>
            <w:bottom w:val="none" w:sz="0" w:space="0" w:color="auto"/>
            <w:right w:val="none" w:sz="0" w:space="0" w:color="auto"/>
          </w:divBdr>
        </w:div>
        <w:div w:id="1779056383">
          <w:marLeft w:val="0"/>
          <w:marRight w:val="0"/>
          <w:marTop w:val="0"/>
          <w:marBottom w:val="0"/>
          <w:divBdr>
            <w:top w:val="none" w:sz="0" w:space="0" w:color="auto"/>
            <w:left w:val="none" w:sz="0" w:space="0" w:color="auto"/>
            <w:bottom w:val="none" w:sz="0" w:space="0" w:color="auto"/>
            <w:right w:val="none" w:sz="0" w:space="0" w:color="auto"/>
          </w:divBdr>
        </w:div>
        <w:div w:id="1791976490">
          <w:marLeft w:val="0"/>
          <w:marRight w:val="0"/>
          <w:marTop w:val="0"/>
          <w:marBottom w:val="0"/>
          <w:divBdr>
            <w:top w:val="none" w:sz="0" w:space="0" w:color="auto"/>
            <w:left w:val="none" w:sz="0" w:space="0" w:color="auto"/>
            <w:bottom w:val="none" w:sz="0" w:space="0" w:color="auto"/>
            <w:right w:val="none" w:sz="0" w:space="0" w:color="auto"/>
          </w:divBdr>
        </w:div>
        <w:div w:id="1792550088">
          <w:marLeft w:val="0"/>
          <w:marRight w:val="0"/>
          <w:marTop w:val="0"/>
          <w:marBottom w:val="0"/>
          <w:divBdr>
            <w:top w:val="none" w:sz="0" w:space="0" w:color="auto"/>
            <w:left w:val="none" w:sz="0" w:space="0" w:color="auto"/>
            <w:bottom w:val="none" w:sz="0" w:space="0" w:color="auto"/>
            <w:right w:val="none" w:sz="0" w:space="0" w:color="auto"/>
          </w:divBdr>
        </w:div>
        <w:div w:id="1808401731">
          <w:marLeft w:val="0"/>
          <w:marRight w:val="0"/>
          <w:marTop w:val="0"/>
          <w:marBottom w:val="0"/>
          <w:divBdr>
            <w:top w:val="none" w:sz="0" w:space="0" w:color="auto"/>
            <w:left w:val="none" w:sz="0" w:space="0" w:color="auto"/>
            <w:bottom w:val="none" w:sz="0" w:space="0" w:color="auto"/>
            <w:right w:val="none" w:sz="0" w:space="0" w:color="auto"/>
          </w:divBdr>
        </w:div>
        <w:div w:id="1808468657">
          <w:marLeft w:val="0"/>
          <w:marRight w:val="0"/>
          <w:marTop w:val="0"/>
          <w:marBottom w:val="0"/>
          <w:divBdr>
            <w:top w:val="none" w:sz="0" w:space="0" w:color="auto"/>
            <w:left w:val="none" w:sz="0" w:space="0" w:color="auto"/>
            <w:bottom w:val="none" w:sz="0" w:space="0" w:color="auto"/>
            <w:right w:val="none" w:sz="0" w:space="0" w:color="auto"/>
          </w:divBdr>
        </w:div>
        <w:div w:id="1835877642">
          <w:marLeft w:val="0"/>
          <w:marRight w:val="0"/>
          <w:marTop w:val="0"/>
          <w:marBottom w:val="0"/>
          <w:divBdr>
            <w:top w:val="none" w:sz="0" w:space="0" w:color="auto"/>
            <w:left w:val="none" w:sz="0" w:space="0" w:color="auto"/>
            <w:bottom w:val="none" w:sz="0" w:space="0" w:color="auto"/>
            <w:right w:val="none" w:sz="0" w:space="0" w:color="auto"/>
          </w:divBdr>
        </w:div>
        <w:div w:id="1849364863">
          <w:marLeft w:val="0"/>
          <w:marRight w:val="0"/>
          <w:marTop w:val="0"/>
          <w:marBottom w:val="0"/>
          <w:divBdr>
            <w:top w:val="none" w:sz="0" w:space="0" w:color="auto"/>
            <w:left w:val="none" w:sz="0" w:space="0" w:color="auto"/>
            <w:bottom w:val="none" w:sz="0" w:space="0" w:color="auto"/>
            <w:right w:val="none" w:sz="0" w:space="0" w:color="auto"/>
          </w:divBdr>
        </w:div>
        <w:div w:id="1876581731">
          <w:marLeft w:val="0"/>
          <w:marRight w:val="0"/>
          <w:marTop w:val="0"/>
          <w:marBottom w:val="0"/>
          <w:divBdr>
            <w:top w:val="none" w:sz="0" w:space="0" w:color="auto"/>
            <w:left w:val="none" w:sz="0" w:space="0" w:color="auto"/>
            <w:bottom w:val="none" w:sz="0" w:space="0" w:color="auto"/>
            <w:right w:val="none" w:sz="0" w:space="0" w:color="auto"/>
          </w:divBdr>
        </w:div>
        <w:div w:id="1881166806">
          <w:marLeft w:val="0"/>
          <w:marRight w:val="0"/>
          <w:marTop w:val="0"/>
          <w:marBottom w:val="0"/>
          <w:divBdr>
            <w:top w:val="none" w:sz="0" w:space="0" w:color="auto"/>
            <w:left w:val="none" w:sz="0" w:space="0" w:color="auto"/>
            <w:bottom w:val="none" w:sz="0" w:space="0" w:color="auto"/>
            <w:right w:val="none" w:sz="0" w:space="0" w:color="auto"/>
          </w:divBdr>
        </w:div>
        <w:div w:id="1914855066">
          <w:marLeft w:val="0"/>
          <w:marRight w:val="0"/>
          <w:marTop w:val="0"/>
          <w:marBottom w:val="0"/>
          <w:divBdr>
            <w:top w:val="none" w:sz="0" w:space="0" w:color="auto"/>
            <w:left w:val="none" w:sz="0" w:space="0" w:color="auto"/>
            <w:bottom w:val="none" w:sz="0" w:space="0" w:color="auto"/>
            <w:right w:val="none" w:sz="0" w:space="0" w:color="auto"/>
          </w:divBdr>
        </w:div>
        <w:div w:id="1932930220">
          <w:marLeft w:val="0"/>
          <w:marRight w:val="0"/>
          <w:marTop w:val="0"/>
          <w:marBottom w:val="0"/>
          <w:divBdr>
            <w:top w:val="none" w:sz="0" w:space="0" w:color="auto"/>
            <w:left w:val="none" w:sz="0" w:space="0" w:color="auto"/>
            <w:bottom w:val="none" w:sz="0" w:space="0" w:color="auto"/>
            <w:right w:val="none" w:sz="0" w:space="0" w:color="auto"/>
          </w:divBdr>
        </w:div>
        <w:div w:id="1934970385">
          <w:marLeft w:val="0"/>
          <w:marRight w:val="0"/>
          <w:marTop w:val="0"/>
          <w:marBottom w:val="0"/>
          <w:divBdr>
            <w:top w:val="none" w:sz="0" w:space="0" w:color="auto"/>
            <w:left w:val="none" w:sz="0" w:space="0" w:color="auto"/>
            <w:bottom w:val="none" w:sz="0" w:space="0" w:color="auto"/>
            <w:right w:val="none" w:sz="0" w:space="0" w:color="auto"/>
          </w:divBdr>
        </w:div>
        <w:div w:id="1943612456">
          <w:marLeft w:val="0"/>
          <w:marRight w:val="0"/>
          <w:marTop w:val="0"/>
          <w:marBottom w:val="0"/>
          <w:divBdr>
            <w:top w:val="none" w:sz="0" w:space="0" w:color="auto"/>
            <w:left w:val="none" w:sz="0" w:space="0" w:color="auto"/>
            <w:bottom w:val="none" w:sz="0" w:space="0" w:color="auto"/>
            <w:right w:val="none" w:sz="0" w:space="0" w:color="auto"/>
          </w:divBdr>
        </w:div>
        <w:div w:id="1958903429">
          <w:marLeft w:val="0"/>
          <w:marRight w:val="0"/>
          <w:marTop w:val="0"/>
          <w:marBottom w:val="0"/>
          <w:divBdr>
            <w:top w:val="none" w:sz="0" w:space="0" w:color="auto"/>
            <w:left w:val="none" w:sz="0" w:space="0" w:color="auto"/>
            <w:bottom w:val="none" w:sz="0" w:space="0" w:color="auto"/>
            <w:right w:val="none" w:sz="0" w:space="0" w:color="auto"/>
          </w:divBdr>
        </w:div>
        <w:div w:id="1961644093">
          <w:marLeft w:val="0"/>
          <w:marRight w:val="0"/>
          <w:marTop w:val="0"/>
          <w:marBottom w:val="0"/>
          <w:divBdr>
            <w:top w:val="none" w:sz="0" w:space="0" w:color="auto"/>
            <w:left w:val="none" w:sz="0" w:space="0" w:color="auto"/>
            <w:bottom w:val="none" w:sz="0" w:space="0" w:color="auto"/>
            <w:right w:val="none" w:sz="0" w:space="0" w:color="auto"/>
          </w:divBdr>
        </w:div>
        <w:div w:id="1964731978">
          <w:marLeft w:val="0"/>
          <w:marRight w:val="0"/>
          <w:marTop w:val="0"/>
          <w:marBottom w:val="0"/>
          <w:divBdr>
            <w:top w:val="none" w:sz="0" w:space="0" w:color="auto"/>
            <w:left w:val="none" w:sz="0" w:space="0" w:color="auto"/>
            <w:bottom w:val="none" w:sz="0" w:space="0" w:color="auto"/>
            <w:right w:val="none" w:sz="0" w:space="0" w:color="auto"/>
          </w:divBdr>
        </w:div>
        <w:div w:id="1974866873">
          <w:marLeft w:val="0"/>
          <w:marRight w:val="0"/>
          <w:marTop w:val="0"/>
          <w:marBottom w:val="0"/>
          <w:divBdr>
            <w:top w:val="none" w:sz="0" w:space="0" w:color="auto"/>
            <w:left w:val="none" w:sz="0" w:space="0" w:color="auto"/>
            <w:bottom w:val="none" w:sz="0" w:space="0" w:color="auto"/>
            <w:right w:val="none" w:sz="0" w:space="0" w:color="auto"/>
          </w:divBdr>
        </w:div>
        <w:div w:id="1999964017">
          <w:marLeft w:val="0"/>
          <w:marRight w:val="0"/>
          <w:marTop w:val="0"/>
          <w:marBottom w:val="0"/>
          <w:divBdr>
            <w:top w:val="none" w:sz="0" w:space="0" w:color="auto"/>
            <w:left w:val="none" w:sz="0" w:space="0" w:color="auto"/>
            <w:bottom w:val="none" w:sz="0" w:space="0" w:color="auto"/>
            <w:right w:val="none" w:sz="0" w:space="0" w:color="auto"/>
          </w:divBdr>
        </w:div>
        <w:div w:id="2020692423">
          <w:marLeft w:val="0"/>
          <w:marRight w:val="0"/>
          <w:marTop w:val="0"/>
          <w:marBottom w:val="0"/>
          <w:divBdr>
            <w:top w:val="none" w:sz="0" w:space="0" w:color="auto"/>
            <w:left w:val="none" w:sz="0" w:space="0" w:color="auto"/>
            <w:bottom w:val="none" w:sz="0" w:space="0" w:color="auto"/>
            <w:right w:val="none" w:sz="0" w:space="0" w:color="auto"/>
          </w:divBdr>
        </w:div>
        <w:div w:id="2027369324">
          <w:marLeft w:val="0"/>
          <w:marRight w:val="0"/>
          <w:marTop w:val="0"/>
          <w:marBottom w:val="0"/>
          <w:divBdr>
            <w:top w:val="none" w:sz="0" w:space="0" w:color="auto"/>
            <w:left w:val="none" w:sz="0" w:space="0" w:color="auto"/>
            <w:bottom w:val="none" w:sz="0" w:space="0" w:color="auto"/>
            <w:right w:val="none" w:sz="0" w:space="0" w:color="auto"/>
          </w:divBdr>
        </w:div>
        <w:div w:id="2033677594">
          <w:marLeft w:val="0"/>
          <w:marRight w:val="0"/>
          <w:marTop w:val="0"/>
          <w:marBottom w:val="0"/>
          <w:divBdr>
            <w:top w:val="none" w:sz="0" w:space="0" w:color="auto"/>
            <w:left w:val="none" w:sz="0" w:space="0" w:color="auto"/>
            <w:bottom w:val="none" w:sz="0" w:space="0" w:color="auto"/>
            <w:right w:val="none" w:sz="0" w:space="0" w:color="auto"/>
          </w:divBdr>
        </w:div>
        <w:div w:id="2088376244">
          <w:marLeft w:val="0"/>
          <w:marRight w:val="0"/>
          <w:marTop w:val="0"/>
          <w:marBottom w:val="0"/>
          <w:divBdr>
            <w:top w:val="none" w:sz="0" w:space="0" w:color="auto"/>
            <w:left w:val="none" w:sz="0" w:space="0" w:color="auto"/>
            <w:bottom w:val="none" w:sz="0" w:space="0" w:color="auto"/>
            <w:right w:val="none" w:sz="0" w:space="0" w:color="auto"/>
          </w:divBdr>
        </w:div>
        <w:div w:id="2091613778">
          <w:marLeft w:val="0"/>
          <w:marRight w:val="0"/>
          <w:marTop w:val="0"/>
          <w:marBottom w:val="0"/>
          <w:divBdr>
            <w:top w:val="none" w:sz="0" w:space="0" w:color="auto"/>
            <w:left w:val="none" w:sz="0" w:space="0" w:color="auto"/>
            <w:bottom w:val="none" w:sz="0" w:space="0" w:color="auto"/>
            <w:right w:val="none" w:sz="0" w:space="0" w:color="auto"/>
          </w:divBdr>
        </w:div>
        <w:div w:id="2099325458">
          <w:marLeft w:val="0"/>
          <w:marRight w:val="0"/>
          <w:marTop w:val="0"/>
          <w:marBottom w:val="0"/>
          <w:divBdr>
            <w:top w:val="none" w:sz="0" w:space="0" w:color="auto"/>
            <w:left w:val="none" w:sz="0" w:space="0" w:color="auto"/>
            <w:bottom w:val="none" w:sz="0" w:space="0" w:color="auto"/>
            <w:right w:val="none" w:sz="0" w:space="0" w:color="auto"/>
          </w:divBdr>
        </w:div>
        <w:div w:id="2121950186">
          <w:marLeft w:val="0"/>
          <w:marRight w:val="0"/>
          <w:marTop w:val="0"/>
          <w:marBottom w:val="0"/>
          <w:divBdr>
            <w:top w:val="none" w:sz="0" w:space="0" w:color="auto"/>
            <w:left w:val="none" w:sz="0" w:space="0" w:color="auto"/>
            <w:bottom w:val="none" w:sz="0" w:space="0" w:color="auto"/>
            <w:right w:val="none" w:sz="0" w:space="0" w:color="auto"/>
          </w:divBdr>
        </w:div>
        <w:div w:id="2126580390">
          <w:marLeft w:val="0"/>
          <w:marRight w:val="0"/>
          <w:marTop w:val="0"/>
          <w:marBottom w:val="0"/>
          <w:divBdr>
            <w:top w:val="none" w:sz="0" w:space="0" w:color="auto"/>
            <w:left w:val="none" w:sz="0" w:space="0" w:color="auto"/>
            <w:bottom w:val="none" w:sz="0" w:space="0" w:color="auto"/>
            <w:right w:val="none" w:sz="0" w:space="0" w:color="auto"/>
          </w:divBdr>
        </w:div>
        <w:div w:id="2134277443">
          <w:marLeft w:val="0"/>
          <w:marRight w:val="0"/>
          <w:marTop w:val="0"/>
          <w:marBottom w:val="0"/>
          <w:divBdr>
            <w:top w:val="none" w:sz="0" w:space="0" w:color="auto"/>
            <w:left w:val="none" w:sz="0" w:space="0" w:color="auto"/>
            <w:bottom w:val="none" w:sz="0" w:space="0" w:color="auto"/>
            <w:right w:val="none" w:sz="0" w:space="0" w:color="auto"/>
          </w:divBdr>
        </w:div>
        <w:div w:id="2142796905">
          <w:marLeft w:val="0"/>
          <w:marRight w:val="0"/>
          <w:marTop w:val="0"/>
          <w:marBottom w:val="0"/>
          <w:divBdr>
            <w:top w:val="none" w:sz="0" w:space="0" w:color="auto"/>
            <w:left w:val="none" w:sz="0" w:space="0" w:color="auto"/>
            <w:bottom w:val="none" w:sz="0" w:space="0" w:color="auto"/>
            <w:right w:val="none" w:sz="0" w:space="0" w:color="auto"/>
          </w:divBdr>
        </w:div>
        <w:div w:id="2145542337">
          <w:marLeft w:val="0"/>
          <w:marRight w:val="0"/>
          <w:marTop w:val="0"/>
          <w:marBottom w:val="0"/>
          <w:divBdr>
            <w:top w:val="none" w:sz="0" w:space="0" w:color="auto"/>
            <w:left w:val="none" w:sz="0" w:space="0" w:color="auto"/>
            <w:bottom w:val="none" w:sz="0" w:space="0" w:color="auto"/>
            <w:right w:val="none" w:sz="0" w:space="0" w:color="auto"/>
          </w:divBdr>
        </w:div>
      </w:divsChild>
    </w:div>
    <w:div w:id="778334519">
      <w:bodyDiv w:val="1"/>
      <w:marLeft w:val="0"/>
      <w:marRight w:val="0"/>
      <w:marTop w:val="0"/>
      <w:marBottom w:val="0"/>
      <w:divBdr>
        <w:top w:val="none" w:sz="0" w:space="0" w:color="auto"/>
        <w:left w:val="none" w:sz="0" w:space="0" w:color="auto"/>
        <w:bottom w:val="none" w:sz="0" w:space="0" w:color="auto"/>
        <w:right w:val="none" w:sz="0" w:space="0" w:color="auto"/>
      </w:divBdr>
    </w:div>
    <w:div w:id="779227329">
      <w:bodyDiv w:val="1"/>
      <w:marLeft w:val="0"/>
      <w:marRight w:val="0"/>
      <w:marTop w:val="0"/>
      <w:marBottom w:val="0"/>
      <w:divBdr>
        <w:top w:val="none" w:sz="0" w:space="0" w:color="auto"/>
        <w:left w:val="none" w:sz="0" w:space="0" w:color="auto"/>
        <w:bottom w:val="none" w:sz="0" w:space="0" w:color="auto"/>
        <w:right w:val="none" w:sz="0" w:space="0" w:color="auto"/>
      </w:divBdr>
    </w:div>
    <w:div w:id="804541779">
      <w:bodyDiv w:val="1"/>
      <w:marLeft w:val="0"/>
      <w:marRight w:val="0"/>
      <w:marTop w:val="0"/>
      <w:marBottom w:val="0"/>
      <w:divBdr>
        <w:top w:val="none" w:sz="0" w:space="0" w:color="auto"/>
        <w:left w:val="none" w:sz="0" w:space="0" w:color="auto"/>
        <w:bottom w:val="none" w:sz="0" w:space="0" w:color="auto"/>
        <w:right w:val="none" w:sz="0" w:space="0" w:color="auto"/>
      </w:divBdr>
    </w:div>
    <w:div w:id="807170142">
      <w:bodyDiv w:val="1"/>
      <w:marLeft w:val="0"/>
      <w:marRight w:val="0"/>
      <w:marTop w:val="0"/>
      <w:marBottom w:val="0"/>
      <w:divBdr>
        <w:top w:val="none" w:sz="0" w:space="0" w:color="auto"/>
        <w:left w:val="none" w:sz="0" w:space="0" w:color="auto"/>
        <w:bottom w:val="none" w:sz="0" w:space="0" w:color="auto"/>
        <w:right w:val="none" w:sz="0" w:space="0" w:color="auto"/>
      </w:divBdr>
    </w:div>
    <w:div w:id="822307759">
      <w:bodyDiv w:val="1"/>
      <w:marLeft w:val="0"/>
      <w:marRight w:val="0"/>
      <w:marTop w:val="0"/>
      <w:marBottom w:val="0"/>
      <w:divBdr>
        <w:top w:val="none" w:sz="0" w:space="0" w:color="auto"/>
        <w:left w:val="none" w:sz="0" w:space="0" w:color="auto"/>
        <w:bottom w:val="none" w:sz="0" w:space="0" w:color="auto"/>
        <w:right w:val="none" w:sz="0" w:space="0" w:color="auto"/>
      </w:divBdr>
      <w:divsChild>
        <w:div w:id="385567680">
          <w:marLeft w:val="0"/>
          <w:marRight w:val="0"/>
          <w:marTop w:val="0"/>
          <w:marBottom w:val="0"/>
          <w:divBdr>
            <w:top w:val="none" w:sz="0" w:space="0" w:color="auto"/>
            <w:left w:val="none" w:sz="0" w:space="0" w:color="auto"/>
            <w:bottom w:val="none" w:sz="0" w:space="0" w:color="auto"/>
            <w:right w:val="none" w:sz="0" w:space="0" w:color="auto"/>
          </w:divBdr>
          <w:divsChild>
            <w:div w:id="5474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2761">
      <w:bodyDiv w:val="1"/>
      <w:marLeft w:val="0"/>
      <w:marRight w:val="0"/>
      <w:marTop w:val="0"/>
      <w:marBottom w:val="0"/>
      <w:divBdr>
        <w:top w:val="none" w:sz="0" w:space="0" w:color="auto"/>
        <w:left w:val="none" w:sz="0" w:space="0" w:color="auto"/>
        <w:bottom w:val="none" w:sz="0" w:space="0" w:color="auto"/>
        <w:right w:val="none" w:sz="0" w:space="0" w:color="auto"/>
      </w:divBdr>
    </w:div>
    <w:div w:id="830877031">
      <w:bodyDiv w:val="1"/>
      <w:marLeft w:val="0"/>
      <w:marRight w:val="0"/>
      <w:marTop w:val="0"/>
      <w:marBottom w:val="0"/>
      <w:divBdr>
        <w:top w:val="none" w:sz="0" w:space="0" w:color="auto"/>
        <w:left w:val="none" w:sz="0" w:space="0" w:color="auto"/>
        <w:bottom w:val="none" w:sz="0" w:space="0" w:color="auto"/>
        <w:right w:val="none" w:sz="0" w:space="0" w:color="auto"/>
      </w:divBdr>
      <w:divsChild>
        <w:div w:id="373777096">
          <w:marLeft w:val="0"/>
          <w:marRight w:val="0"/>
          <w:marTop w:val="0"/>
          <w:marBottom w:val="240"/>
          <w:divBdr>
            <w:top w:val="none" w:sz="0" w:space="0" w:color="auto"/>
            <w:left w:val="none" w:sz="0" w:space="0" w:color="auto"/>
            <w:bottom w:val="none" w:sz="0" w:space="0" w:color="auto"/>
            <w:right w:val="none" w:sz="0" w:space="0" w:color="auto"/>
          </w:divBdr>
        </w:div>
        <w:div w:id="949968071">
          <w:marLeft w:val="0"/>
          <w:marRight w:val="0"/>
          <w:marTop w:val="0"/>
          <w:marBottom w:val="240"/>
          <w:divBdr>
            <w:top w:val="none" w:sz="0" w:space="0" w:color="auto"/>
            <w:left w:val="none" w:sz="0" w:space="0" w:color="auto"/>
            <w:bottom w:val="none" w:sz="0" w:space="0" w:color="auto"/>
            <w:right w:val="none" w:sz="0" w:space="0" w:color="auto"/>
          </w:divBdr>
        </w:div>
      </w:divsChild>
    </w:div>
    <w:div w:id="839539413">
      <w:bodyDiv w:val="1"/>
      <w:marLeft w:val="0"/>
      <w:marRight w:val="0"/>
      <w:marTop w:val="0"/>
      <w:marBottom w:val="0"/>
      <w:divBdr>
        <w:top w:val="none" w:sz="0" w:space="0" w:color="auto"/>
        <w:left w:val="none" w:sz="0" w:space="0" w:color="auto"/>
        <w:bottom w:val="none" w:sz="0" w:space="0" w:color="auto"/>
        <w:right w:val="none" w:sz="0" w:space="0" w:color="auto"/>
      </w:divBdr>
    </w:div>
    <w:div w:id="841697950">
      <w:bodyDiv w:val="1"/>
      <w:marLeft w:val="0"/>
      <w:marRight w:val="0"/>
      <w:marTop w:val="0"/>
      <w:marBottom w:val="0"/>
      <w:divBdr>
        <w:top w:val="none" w:sz="0" w:space="0" w:color="auto"/>
        <w:left w:val="none" w:sz="0" w:space="0" w:color="auto"/>
        <w:bottom w:val="none" w:sz="0" w:space="0" w:color="auto"/>
        <w:right w:val="none" w:sz="0" w:space="0" w:color="auto"/>
      </w:divBdr>
    </w:div>
    <w:div w:id="848258772">
      <w:bodyDiv w:val="1"/>
      <w:marLeft w:val="0"/>
      <w:marRight w:val="0"/>
      <w:marTop w:val="0"/>
      <w:marBottom w:val="0"/>
      <w:divBdr>
        <w:top w:val="none" w:sz="0" w:space="0" w:color="auto"/>
        <w:left w:val="none" w:sz="0" w:space="0" w:color="auto"/>
        <w:bottom w:val="none" w:sz="0" w:space="0" w:color="auto"/>
        <w:right w:val="none" w:sz="0" w:space="0" w:color="auto"/>
      </w:divBdr>
    </w:div>
    <w:div w:id="853226003">
      <w:bodyDiv w:val="1"/>
      <w:marLeft w:val="0"/>
      <w:marRight w:val="0"/>
      <w:marTop w:val="0"/>
      <w:marBottom w:val="0"/>
      <w:divBdr>
        <w:top w:val="none" w:sz="0" w:space="0" w:color="auto"/>
        <w:left w:val="none" w:sz="0" w:space="0" w:color="auto"/>
        <w:bottom w:val="none" w:sz="0" w:space="0" w:color="auto"/>
        <w:right w:val="none" w:sz="0" w:space="0" w:color="auto"/>
      </w:divBdr>
    </w:div>
    <w:div w:id="859198194">
      <w:bodyDiv w:val="1"/>
      <w:marLeft w:val="0"/>
      <w:marRight w:val="0"/>
      <w:marTop w:val="0"/>
      <w:marBottom w:val="0"/>
      <w:divBdr>
        <w:top w:val="none" w:sz="0" w:space="0" w:color="auto"/>
        <w:left w:val="none" w:sz="0" w:space="0" w:color="auto"/>
        <w:bottom w:val="none" w:sz="0" w:space="0" w:color="auto"/>
        <w:right w:val="none" w:sz="0" w:space="0" w:color="auto"/>
      </w:divBdr>
    </w:div>
    <w:div w:id="862133352">
      <w:bodyDiv w:val="1"/>
      <w:marLeft w:val="0"/>
      <w:marRight w:val="0"/>
      <w:marTop w:val="0"/>
      <w:marBottom w:val="0"/>
      <w:divBdr>
        <w:top w:val="none" w:sz="0" w:space="0" w:color="auto"/>
        <w:left w:val="none" w:sz="0" w:space="0" w:color="auto"/>
        <w:bottom w:val="none" w:sz="0" w:space="0" w:color="auto"/>
        <w:right w:val="none" w:sz="0" w:space="0" w:color="auto"/>
      </w:divBdr>
      <w:divsChild>
        <w:div w:id="45105952">
          <w:marLeft w:val="0"/>
          <w:marRight w:val="0"/>
          <w:marTop w:val="0"/>
          <w:marBottom w:val="0"/>
          <w:divBdr>
            <w:top w:val="none" w:sz="0" w:space="0" w:color="auto"/>
            <w:left w:val="none" w:sz="0" w:space="0" w:color="auto"/>
            <w:bottom w:val="none" w:sz="0" w:space="0" w:color="auto"/>
            <w:right w:val="none" w:sz="0" w:space="0" w:color="auto"/>
          </w:divBdr>
          <w:divsChild>
            <w:div w:id="522593669">
              <w:marLeft w:val="180"/>
              <w:marRight w:val="240"/>
              <w:marTop w:val="0"/>
              <w:marBottom w:val="0"/>
              <w:divBdr>
                <w:top w:val="none" w:sz="0" w:space="0" w:color="auto"/>
                <w:left w:val="none" w:sz="0" w:space="0" w:color="auto"/>
                <w:bottom w:val="none" w:sz="0" w:space="0" w:color="auto"/>
                <w:right w:val="none" w:sz="0" w:space="0" w:color="auto"/>
              </w:divBdr>
              <w:divsChild>
                <w:div w:id="15521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1943">
          <w:marLeft w:val="0"/>
          <w:marRight w:val="0"/>
          <w:marTop w:val="0"/>
          <w:marBottom w:val="0"/>
          <w:divBdr>
            <w:top w:val="none" w:sz="0" w:space="0" w:color="auto"/>
            <w:left w:val="none" w:sz="0" w:space="0" w:color="auto"/>
            <w:bottom w:val="none" w:sz="0" w:space="0" w:color="auto"/>
            <w:right w:val="none" w:sz="0" w:space="0" w:color="auto"/>
          </w:divBdr>
        </w:div>
      </w:divsChild>
    </w:div>
    <w:div w:id="882206142">
      <w:bodyDiv w:val="1"/>
      <w:marLeft w:val="0"/>
      <w:marRight w:val="0"/>
      <w:marTop w:val="0"/>
      <w:marBottom w:val="0"/>
      <w:divBdr>
        <w:top w:val="none" w:sz="0" w:space="0" w:color="auto"/>
        <w:left w:val="none" w:sz="0" w:space="0" w:color="auto"/>
        <w:bottom w:val="none" w:sz="0" w:space="0" w:color="auto"/>
        <w:right w:val="none" w:sz="0" w:space="0" w:color="auto"/>
      </w:divBdr>
    </w:div>
    <w:div w:id="901671206">
      <w:bodyDiv w:val="1"/>
      <w:marLeft w:val="0"/>
      <w:marRight w:val="0"/>
      <w:marTop w:val="0"/>
      <w:marBottom w:val="0"/>
      <w:divBdr>
        <w:top w:val="none" w:sz="0" w:space="0" w:color="auto"/>
        <w:left w:val="none" w:sz="0" w:space="0" w:color="auto"/>
        <w:bottom w:val="none" w:sz="0" w:space="0" w:color="auto"/>
        <w:right w:val="none" w:sz="0" w:space="0" w:color="auto"/>
      </w:divBdr>
    </w:div>
    <w:div w:id="907150330">
      <w:bodyDiv w:val="1"/>
      <w:marLeft w:val="0"/>
      <w:marRight w:val="0"/>
      <w:marTop w:val="0"/>
      <w:marBottom w:val="0"/>
      <w:divBdr>
        <w:top w:val="none" w:sz="0" w:space="0" w:color="auto"/>
        <w:left w:val="none" w:sz="0" w:space="0" w:color="auto"/>
        <w:bottom w:val="none" w:sz="0" w:space="0" w:color="auto"/>
        <w:right w:val="none" w:sz="0" w:space="0" w:color="auto"/>
      </w:divBdr>
      <w:divsChild>
        <w:div w:id="1843660378">
          <w:marLeft w:val="0"/>
          <w:marRight w:val="0"/>
          <w:marTop w:val="0"/>
          <w:marBottom w:val="0"/>
          <w:divBdr>
            <w:top w:val="none" w:sz="0" w:space="0" w:color="auto"/>
            <w:left w:val="none" w:sz="0" w:space="0" w:color="auto"/>
            <w:bottom w:val="none" w:sz="0" w:space="0" w:color="auto"/>
            <w:right w:val="none" w:sz="0" w:space="0" w:color="auto"/>
          </w:divBdr>
          <w:divsChild>
            <w:div w:id="1654991731">
              <w:marLeft w:val="0"/>
              <w:marRight w:val="0"/>
              <w:marTop w:val="0"/>
              <w:marBottom w:val="0"/>
              <w:divBdr>
                <w:top w:val="none" w:sz="0" w:space="0" w:color="auto"/>
                <w:left w:val="none" w:sz="0" w:space="0" w:color="auto"/>
                <w:bottom w:val="none" w:sz="0" w:space="0" w:color="auto"/>
                <w:right w:val="none" w:sz="0" w:space="0" w:color="auto"/>
              </w:divBdr>
            </w:div>
            <w:div w:id="1731146831">
              <w:marLeft w:val="0"/>
              <w:marRight w:val="0"/>
              <w:marTop w:val="0"/>
              <w:marBottom w:val="0"/>
              <w:divBdr>
                <w:top w:val="none" w:sz="0" w:space="0" w:color="auto"/>
                <w:left w:val="none" w:sz="0" w:space="0" w:color="auto"/>
                <w:bottom w:val="none" w:sz="0" w:space="0" w:color="auto"/>
                <w:right w:val="none" w:sz="0" w:space="0" w:color="auto"/>
              </w:divBdr>
            </w:div>
            <w:div w:id="1301115232">
              <w:marLeft w:val="0"/>
              <w:marRight w:val="0"/>
              <w:marTop w:val="0"/>
              <w:marBottom w:val="0"/>
              <w:divBdr>
                <w:top w:val="none" w:sz="0" w:space="0" w:color="auto"/>
                <w:left w:val="none" w:sz="0" w:space="0" w:color="auto"/>
                <w:bottom w:val="none" w:sz="0" w:space="0" w:color="auto"/>
                <w:right w:val="none" w:sz="0" w:space="0" w:color="auto"/>
              </w:divBdr>
            </w:div>
            <w:div w:id="519858161">
              <w:marLeft w:val="0"/>
              <w:marRight w:val="0"/>
              <w:marTop w:val="0"/>
              <w:marBottom w:val="0"/>
              <w:divBdr>
                <w:top w:val="none" w:sz="0" w:space="0" w:color="auto"/>
                <w:left w:val="none" w:sz="0" w:space="0" w:color="auto"/>
                <w:bottom w:val="none" w:sz="0" w:space="0" w:color="auto"/>
                <w:right w:val="none" w:sz="0" w:space="0" w:color="auto"/>
              </w:divBdr>
            </w:div>
            <w:div w:id="942881115">
              <w:marLeft w:val="0"/>
              <w:marRight w:val="0"/>
              <w:marTop w:val="0"/>
              <w:marBottom w:val="0"/>
              <w:divBdr>
                <w:top w:val="none" w:sz="0" w:space="0" w:color="auto"/>
                <w:left w:val="none" w:sz="0" w:space="0" w:color="auto"/>
                <w:bottom w:val="none" w:sz="0" w:space="0" w:color="auto"/>
                <w:right w:val="none" w:sz="0" w:space="0" w:color="auto"/>
              </w:divBdr>
            </w:div>
            <w:div w:id="1638297759">
              <w:marLeft w:val="0"/>
              <w:marRight w:val="0"/>
              <w:marTop w:val="0"/>
              <w:marBottom w:val="0"/>
              <w:divBdr>
                <w:top w:val="none" w:sz="0" w:space="0" w:color="auto"/>
                <w:left w:val="none" w:sz="0" w:space="0" w:color="auto"/>
                <w:bottom w:val="none" w:sz="0" w:space="0" w:color="auto"/>
                <w:right w:val="none" w:sz="0" w:space="0" w:color="auto"/>
              </w:divBdr>
            </w:div>
            <w:div w:id="938754887">
              <w:marLeft w:val="0"/>
              <w:marRight w:val="0"/>
              <w:marTop w:val="0"/>
              <w:marBottom w:val="0"/>
              <w:divBdr>
                <w:top w:val="none" w:sz="0" w:space="0" w:color="auto"/>
                <w:left w:val="none" w:sz="0" w:space="0" w:color="auto"/>
                <w:bottom w:val="none" w:sz="0" w:space="0" w:color="auto"/>
                <w:right w:val="none" w:sz="0" w:space="0" w:color="auto"/>
              </w:divBdr>
            </w:div>
            <w:div w:id="332032221">
              <w:marLeft w:val="0"/>
              <w:marRight w:val="0"/>
              <w:marTop w:val="0"/>
              <w:marBottom w:val="0"/>
              <w:divBdr>
                <w:top w:val="none" w:sz="0" w:space="0" w:color="auto"/>
                <w:left w:val="none" w:sz="0" w:space="0" w:color="auto"/>
                <w:bottom w:val="none" w:sz="0" w:space="0" w:color="auto"/>
                <w:right w:val="none" w:sz="0" w:space="0" w:color="auto"/>
              </w:divBdr>
            </w:div>
            <w:div w:id="413279071">
              <w:marLeft w:val="0"/>
              <w:marRight w:val="0"/>
              <w:marTop w:val="0"/>
              <w:marBottom w:val="0"/>
              <w:divBdr>
                <w:top w:val="none" w:sz="0" w:space="0" w:color="auto"/>
                <w:left w:val="none" w:sz="0" w:space="0" w:color="auto"/>
                <w:bottom w:val="none" w:sz="0" w:space="0" w:color="auto"/>
                <w:right w:val="none" w:sz="0" w:space="0" w:color="auto"/>
              </w:divBdr>
            </w:div>
            <w:div w:id="67850935">
              <w:marLeft w:val="0"/>
              <w:marRight w:val="0"/>
              <w:marTop w:val="0"/>
              <w:marBottom w:val="0"/>
              <w:divBdr>
                <w:top w:val="none" w:sz="0" w:space="0" w:color="auto"/>
                <w:left w:val="none" w:sz="0" w:space="0" w:color="auto"/>
                <w:bottom w:val="none" w:sz="0" w:space="0" w:color="auto"/>
                <w:right w:val="none" w:sz="0" w:space="0" w:color="auto"/>
              </w:divBdr>
            </w:div>
            <w:div w:id="1695033159">
              <w:marLeft w:val="0"/>
              <w:marRight w:val="0"/>
              <w:marTop w:val="0"/>
              <w:marBottom w:val="0"/>
              <w:divBdr>
                <w:top w:val="none" w:sz="0" w:space="0" w:color="auto"/>
                <w:left w:val="none" w:sz="0" w:space="0" w:color="auto"/>
                <w:bottom w:val="none" w:sz="0" w:space="0" w:color="auto"/>
                <w:right w:val="none" w:sz="0" w:space="0" w:color="auto"/>
              </w:divBdr>
            </w:div>
            <w:div w:id="1457329112">
              <w:marLeft w:val="0"/>
              <w:marRight w:val="0"/>
              <w:marTop w:val="0"/>
              <w:marBottom w:val="0"/>
              <w:divBdr>
                <w:top w:val="none" w:sz="0" w:space="0" w:color="auto"/>
                <w:left w:val="none" w:sz="0" w:space="0" w:color="auto"/>
                <w:bottom w:val="none" w:sz="0" w:space="0" w:color="auto"/>
                <w:right w:val="none" w:sz="0" w:space="0" w:color="auto"/>
              </w:divBdr>
            </w:div>
            <w:div w:id="1340348277">
              <w:marLeft w:val="0"/>
              <w:marRight w:val="0"/>
              <w:marTop w:val="0"/>
              <w:marBottom w:val="0"/>
              <w:divBdr>
                <w:top w:val="none" w:sz="0" w:space="0" w:color="auto"/>
                <w:left w:val="none" w:sz="0" w:space="0" w:color="auto"/>
                <w:bottom w:val="none" w:sz="0" w:space="0" w:color="auto"/>
                <w:right w:val="none" w:sz="0" w:space="0" w:color="auto"/>
              </w:divBdr>
            </w:div>
            <w:div w:id="87819649">
              <w:marLeft w:val="0"/>
              <w:marRight w:val="0"/>
              <w:marTop w:val="0"/>
              <w:marBottom w:val="0"/>
              <w:divBdr>
                <w:top w:val="none" w:sz="0" w:space="0" w:color="auto"/>
                <w:left w:val="none" w:sz="0" w:space="0" w:color="auto"/>
                <w:bottom w:val="none" w:sz="0" w:space="0" w:color="auto"/>
                <w:right w:val="none" w:sz="0" w:space="0" w:color="auto"/>
              </w:divBdr>
            </w:div>
            <w:div w:id="1115827412">
              <w:marLeft w:val="0"/>
              <w:marRight w:val="0"/>
              <w:marTop w:val="0"/>
              <w:marBottom w:val="0"/>
              <w:divBdr>
                <w:top w:val="none" w:sz="0" w:space="0" w:color="auto"/>
                <w:left w:val="none" w:sz="0" w:space="0" w:color="auto"/>
                <w:bottom w:val="none" w:sz="0" w:space="0" w:color="auto"/>
                <w:right w:val="none" w:sz="0" w:space="0" w:color="auto"/>
              </w:divBdr>
            </w:div>
            <w:div w:id="15427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6897">
      <w:bodyDiv w:val="1"/>
      <w:marLeft w:val="0"/>
      <w:marRight w:val="0"/>
      <w:marTop w:val="0"/>
      <w:marBottom w:val="0"/>
      <w:divBdr>
        <w:top w:val="none" w:sz="0" w:space="0" w:color="auto"/>
        <w:left w:val="none" w:sz="0" w:space="0" w:color="auto"/>
        <w:bottom w:val="none" w:sz="0" w:space="0" w:color="auto"/>
        <w:right w:val="none" w:sz="0" w:space="0" w:color="auto"/>
      </w:divBdr>
    </w:div>
    <w:div w:id="916132235">
      <w:bodyDiv w:val="1"/>
      <w:marLeft w:val="0"/>
      <w:marRight w:val="0"/>
      <w:marTop w:val="0"/>
      <w:marBottom w:val="0"/>
      <w:divBdr>
        <w:top w:val="none" w:sz="0" w:space="0" w:color="auto"/>
        <w:left w:val="none" w:sz="0" w:space="0" w:color="auto"/>
        <w:bottom w:val="none" w:sz="0" w:space="0" w:color="auto"/>
        <w:right w:val="none" w:sz="0" w:space="0" w:color="auto"/>
      </w:divBdr>
    </w:div>
    <w:div w:id="923345156">
      <w:bodyDiv w:val="1"/>
      <w:marLeft w:val="0"/>
      <w:marRight w:val="0"/>
      <w:marTop w:val="0"/>
      <w:marBottom w:val="0"/>
      <w:divBdr>
        <w:top w:val="none" w:sz="0" w:space="0" w:color="auto"/>
        <w:left w:val="none" w:sz="0" w:space="0" w:color="auto"/>
        <w:bottom w:val="none" w:sz="0" w:space="0" w:color="auto"/>
        <w:right w:val="none" w:sz="0" w:space="0" w:color="auto"/>
      </w:divBdr>
    </w:div>
    <w:div w:id="927693504">
      <w:bodyDiv w:val="1"/>
      <w:marLeft w:val="0"/>
      <w:marRight w:val="0"/>
      <w:marTop w:val="0"/>
      <w:marBottom w:val="0"/>
      <w:divBdr>
        <w:top w:val="none" w:sz="0" w:space="0" w:color="auto"/>
        <w:left w:val="none" w:sz="0" w:space="0" w:color="auto"/>
        <w:bottom w:val="none" w:sz="0" w:space="0" w:color="auto"/>
        <w:right w:val="none" w:sz="0" w:space="0" w:color="auto"/>
      </w:divBdr>
    </w:div>
    <w:div w:id="934754029">
      <w:bodyDiv w:val="1"/>
      <w:marLeft w:val="0"/>
      <w:marRight w:val="0"/>
      <w:marTop w:val="0"/>
      <w:marBottom w:val="0"/>
      <w:divBdr>
        <w:top w:val="none" w:sz="0" w:space="0" w:color="auto"/>
        <w:left w:val="none" w:sz="0" w:space="0" w:color="auto"/>
        <w:bottom w:val="none" w:sz="0" w:space="0" w:color="auto"/>
        <w:right w:val="none" w:sz="0" w:space="0" w:color="auto"/>
      </w:divBdr>
    </w:div>
    <w:div w:id="935403006">
      <w:bodyDiv w:val="1"/>
      <w:marLeft w:val="0"/>
      <w:marRight w:val="0"/>
      <w:marTop w:val="0"/>
      <w:marBottom w:val="0"/>
      <w:divBdr>
        <w:top w:val="none" w:sz="0" w:space="0" w:color="auto"/>
        <w:left w:val="none" w:sz="0" w:space="0" w:color="auto"/>
        <w:bottom w:val="none" w:sz="0" w:space="0" w:color="auto"/>
        <w:right w:val="none" w:sz="0" w:space="0" w:color="auto"/>
      </w:divBdr>
    </w:div>
    <w:div w:id="935478176">
      <w:bodyDiv w:val="1"/>
      <w:marLeft w:val="0"/>
      <w:marRight w:val="0"/>
      <w:marTop w:val="0"/>
      <w:marBottom w:val="0"/>
      <w:divBdr>
        <w:top w:val="none" w:sz="0" w:space="0" w:color="auto"/>
        <w:left w:val="none" w:sz="0" w:space="0" w:color="auto"/>
        <w:bottom w:val="none" w:sz="0" w:space="0" w:color="auto"/>
        <w:right w:val="none" w:sz="0" w:space="0" w:color="auto"/>
      </w:divBdr>
    </w:div>
    <w:div w:id="944077011">
      <w:bodyDiv w:val="1"/>
      <w:marLeft w:val="0"/>
      <w:marRight w:val="0"/>
      <w:marTop w:val="0"/>
      <w:marBottom w:val="0"/>
      <w:divBdr>
        <w:top w:val="none" w:sz="0" w:space="0" w:color="auto"/>
        <w:left w:val="none" w:sz="0" w:space="0" w:color="auto"/>
        <w:bottom w:val="none" w:sz="0" w:space="0" w:color="auto"/>
        <w:right w:val="none" w:sz="0" w:space="0" w:color="auto"/>
      </w:divBdr>
    </w:div>
    <w:div w:id="948049487">
      <w:bodyDiv w:val="1"/>
      <w:marLeft w:val="0"/>
      <w:marRight w:val="0"/>
      <w:marTop w:val="0"/>
      <w:marBottom w:val="0"/>
      <w:divBdr>
        <w:top w:val="none" w:sz="0" w:space="0" w:color="auto"/>
        <w:left w:val="none" w:sz="0" w:space="0" w:color="auto"/>
        <w:bottom w:val="none" w:sz="0" w:space="0" w:color="auto"/>
        <w:right w:val="none" w:sz="0" w:space="0" w:color="auto"/>
      </w:divBdr>
    </w:div>
    <w:div w:id="975178274">
      <w:bodyDiv w:val="1"/>
      <w:marLeft w:val="0"/>
      <w:marRight w:val="0"/>
      <w:marTop w:val="0"/>
      <w:marBottom w:val="0"/>
      <w:divBdr>
        <w:top w:val="none" w:sz="0" w:space="0" w:color="auto"/>
        <w:left w:val="none" w:sz="0" w:space="0" w:color="auto"/>
        <w:bottom w:val="none" w:sz="0" w:space="0" w:color="auto"/>
        <w:right w:val="none" w:sz="0" w:space="0" w:color="auto"/>
      </w:divBdr>
    </w:div>
    <w:div w:id="979194573">
      <w:bodyDiv w:val="1"/>
      <w:marLeft w:val="0"/>
      <w:marRight w:val="0"/>
      <w:marTop w:val="0"/>
      <w:marBottom w:val="0"/>
      <w:divBdr>
        <w:top w:val="none" w:sz="0" w:space="0" w:color="auto"/>
        <w:left w:val="none" w:sz="0" w:space="0" w:color="auto"/>
        <w:bottom w:val="none" w:sz="0" w:space="0" w:color="auto"/>
        <w:right w:val="none" w:sz="0" w:space="0" w:color="auto"/>
      </w:divBdr>
      <w:divsChild>
        <w:div w:id="37904305">
          <w:marLeft w:val="0"/>
          <w:marRight w:val="0"/>
          <w:marTop w:val="0"/>
          <w:marBottom w:val="0"/>
          <w:divBdr>
            <w:top w:val="none" w:sz="0" w:space="0" w:color="auto"/>
            <w:left w:val="none" w:sz="0" w:space="0" w:color="auto"/>
            <w:bottom w:val="none" w:sz="0" w:space="0" w:color="auto"/>
            <w:right w:val="none" w:sz="0" w:space="0" w:color="auto"/>
          </w:divBdr>
          <w:divsChild>
            <w:div w:id="110251050">
              <w:marLeft w:val="180"/>
              <w:marRight w:val="240"/>
              <w:marTop w:val="0"/>
              <w:marBottom w:val="0"/>
              <w:divBdr>
                <w:top w:val="none" w:sz="0" w:space="0" w:color="auto"/>
                <w:left w:val="none" w:sz="0" w:space="0" w:color="auto"/>
                <w:bottom w:val="none" w:sz="0" w:space="0" w:color="auto"/>
                <w:right w:val="none" w:sz="0" w:space="0" w:color="auto"/>
              </w:divBdr>
              <w:divsChild>
                <w:div w:id="6929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8133">
          <w:marLeft w:val="0"/>
          <w:marRight w:val="0"/>
          <w:marTop w:val="0"/>
          <w:marBottom w:val="0"/>
          <w:divBdr>
            <w:top w:val="none" w:sz="0" w:space="0" w:color="auto"/>
            <w:left w:val="none" w:sz="0" w:space="0" w:color="auto"/>
            <w:bottom w:val="none" w:sz="0" w:space="0" w:color="auto"/>
            <w:right w:val="none" w:sz="0" w:space="0" w:color="auto"/>
          </w:divBdr>
          <w:divsChild>
            <w:div w:id="227376270">
              <w:marLeft w:val="180"/>
              <w:marRight w:val="240"/>
              <w:marTop w:val="0"/>
              <w:marBottom w:val="0"/>
              <w:divBdr>
                <w:top w:val="none" w:sz="0" w:space="0" w:color="auto"/>
                <w:left w:val="none" w:sz="0" w:space="0" w:color="auto"/>
                <w:bottom w:val="none" w:sz="0" w:space="0" w:color="auto"/>
                <w:right w:val="none" w:sz="0" w:space="0" w:color="auto"/>
              </w:divBdr>
              <w:divsChild>
                <w:div w:id="13669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80989">
          <w:marLeft w:val="0"/>
          <w:marRight w:val="0"/>
          <w:marTop w:val="0"/>
          <w:marBottom w:val="0"/>
          <w:divBdr>
            <w:top w:val="none" w:sz="0" w:space="0" w:color="auto"/>
            <w:left w:val="none" w:sz="0" w:space="0" w:color="auto"/>
            <w:bottom w:val="none" w:sz="0" w:space="0" w:color="auto"/>
            <w:right w:val="none" w:sz="0" w:space="0" w:color="auto"/>
          </w:divBdr>
          <w:divsChild>
            <w:div w:id="426657418">
              <w:marLeft w:val="180"/>
              <w:marRight w:val="240"/>
              <w:marTop w:val="0"/>
              <w:marBottom w:val="0"/>
              <w:divBdr>
                <w:top w:val="none" w:sz="0" w:space="0" w:color="auto"/>
                <w:left w:val="none" w:sz="0" w:space="0" w:color="auto"/>
                <w:bottom w:val="none" w:sz="0" w:space="0" w:color="auto"/>
                <w:right w:val="none" w:sz="0" w:space="0" w:color="auto"/>
              </w:divBdr>
              <w:divsChild>
                <w:div w:id="2460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9589">
          <w:marLeft w:val="0"/>
          <w:marRight w:val="0"/>
          <w:marTop w:val="0"/>
          <w:marBottom w:val="0"/>
          <w:divBdr>
            <w:top w:val="none" w:sz="0" w:space="0" w:color="auto"/>
            <w:left w:val="none" w:sz="0" w:space="0" w:color="auto"/>
            <w:bottom w:val="none" w:sz="0" w:space="0" w:color="auto"/>
            <w:right w:val="none" w:sz="0" w:space="0" w:color="auto"/>
          </w:divBdr>
          <w:divsChild>
            <w:div w:id="982544456">
              <w:marLeft w:val="180"/>
              <w:marRight w:val="240"/>
              <w:marTop w:val="0"/>
              <w:marBottom w:val="0"/>
              <w:divBdr>
                <w:top w:val="none" w:sz="0" w:space="0" w:color="auto"/>
                <w:left w:val="none" w:sz="0" w:space="0" w:color="auto"/>
                <w:bottom w:val="none" w:sz="0" w:space="0" w:color="auto"/>
                <w:right w:val="none" w:sz="0" w:space="0" w:color="auto"/>
              </w:divBdr>
              <w:divsChild>
                <w:div w:id="10326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14637">
          <w:marLeft w:val="0"/>
          <w:marRight w:val="0"/>
          <w:marTop w:val="0"/>
          <w:marBottom w:val="0"/>
          <w:divBdr>
            <w:top w:val="none" w:sz="0" w:space="0" w:color="auto"/>
            <w:left w:val="none" w:sz="0" w:space="0" w:color="auto"/>
            <w:bottom w:val="none" w:sz="0" w:space="0" w:color="auto"/>
            <w:right w:val="none" w:sz="0" w:space="0" w:color="auto"/>
          </w:divBdr>
        </w:div>
        <w:div w:id="1726683743">
          <w:marLeft w:val="0"/>
          <w:marRight w:val="0"/>
          <w:marTop w:val="0"/>
          <w:marBottom w:val="0"/>
          <w:divBdr>
            <w:top w:val="none" w:sz="0" w:space="0" w:color="auto"/>
            <w:left w:val="none" w:sz="0" w:space="0" w:color="auto"/>
            <w:bottom w:val="none" w:sz="0" w:space="0" w:color="auto"/>
            <w:right w:val="none" w:sz="0" w:space="0" w:color="auto"/>
          </w:divBdr>
          <w:divsChild>
            <w:div w:id="1708290719">
              <w:marLeft w:val="180"/>
              <w:marRight w:val="240"/>
              <w:marTop w:val="0"/>
              <w:marBottom w:val="0"/>
              <w:divBdr>
                <w:top w:val="none" w:sz="0" w:space="0" w:color="auto"/>
                <w:left w:val="none" w:sz="0" w:space="0" w:color="auto"/>
                <w:bottom w:val="none" w:sz="0" w:space="0" w:color="auto"/>
                <w:right w:val="none" w:sz="0" w:space="0" w:color="auto"/>
              </w:divBdr>
              <w:divsChild>
                <w:div w:id="7297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664">
          <w:marLeft w:val="0"/>
          <w:marRight w:val="0"/>
          <w:marTop w:val="0"/>
          <w:marBottom w:val="0"/>
          <w:divBdr>
            <w:top w:val="none" w:sz="0" w:space="0" w:color="auto"/>
            <w:left w:val="none" w:sz="0" w:space="0" w:color="auto"/>
            <w:bottom w:val="none" w:sz="0" w:space="0" w:color="auto"/>
            <w:right w:val="none" w:sz="0" w:space="0" w:color="auto"/>
          </w:divBdr>
          <w:divsChild>
            <w:div w:id="1675525535">
              <w:marLeft w:val="180"/>
              <w:marRight w:val="240"/>
              <w:marTop w:val="0"/>
              <w:marBottom w:val="0"/>
              <w:divBdr>
                <w:top w:val="none" w:sz="0" w:space="0" w:color="auto"/>
                <w:left w:val="none" w:sz="0" w:space="0" w:color="auto"/>
                <w:bottom w:val="none" w:sz="0" w:space="0" w:color="auto"/>
                <w:right w:val="none" w:sz="0" w:space="0" w:color="auto"/>
              </w:divBdr>
              <w:divsChild>
                <w:div w:id="10869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034858">
      <w:bodyDiv w:val="1"/>
      <w:marLeft w:val="0"/>
      <w:marRight w:val="0"/>
      <w:marTop w:val="0"/>
      <w:marBottom w:val="0"/>
      <w:divBdr>
        <w:top w:val="none" w:sz="0" w:space="0" w:color="auto"/>
        <w:left w:val="none" w:sz="0" w:space="0" w:color="auto"/>
        <w:bottom w:val="none" w:sz="0" w:space="0" w:color="auto"/>
        <w:right w:val="none" w:sz="0" w:space="0" w:color="auto"/>
      </w:divBdr>
    </w:div>
    <w:div w:id="995688685">
      <w:bodyDiv w:val="1"/>
      <w:marLeft w:val="0"/>
      <w:marRight w:val="0"/>
      <w:marTop w:val="0"/>
      <w:marBottom w:val="0"/>
      <w:divBdr>
        <w:top w:val="none" w:sz="0" w:space="0" w:color="auto"/>
        <w:left w:val="none" w:sz="0" w:space="0" w:color="auto"/>
        <w:bottom w:val="none" w:sz="0" w:space="0" w:color="auto"/>
        <w:right w:val="none" w:sz="0" w:space="0" w:color="auto"/>
      </w:divBdr>
    </w:div>
    <w:div w:id="995958053">
      <w:bodyDiv w:val="1"/>
      <w:marLeft w:val="0"/>
      <w:marRight w:val="0"/>
      <w:marTop w:val="0"/>
      <w:marBottom w:val="0"/>
      <w:divBdr>
        <w:top w:val="none" w:sz="0" w:space="0" w:color="auto"/>
        <w:left w:val="none" w:sz="0" w:space="0" w:color="auto"/>
        <w:bottom w:val="none" w:sz="0" w:space="0" w:color="auto"/>
        <w:right w:val="none" w:sz="0" w:space="0" w:color="auto"/>
      </w:divBdr>
    </w:div>
    <w:div w:id="1001616891">
      <w:bodyDiv w:val="1"/>
      <w:marLeft w:val="0"/>
      <w:marRight w:val="0"/>
      <w:marTop w:val="0"/>
      <w:marBottom w:val="0"/>
      <w:divBdr>
        <w:top w:val="none" w:sz="0" w:space="0" w:color="auto"/>
        <w:left w:val="none" w:sz="0" w:space="0" w:color="auto"/>
        <w:bottom w:val="none" w:sz="0" w:space="0" w:color="auto"/>
        <w:right w:val="none" w:sz="0" w:space="0" w:color="auto"/>
      </w:divBdr>
    </w:div>
    <w:div w:id="1009867348">
      <w:bodyDiv w:val="1"/>
      <w:marLeft w:val="0"/>
      <w:marRight w:val="0"/>
      <w:marTop w:val="0"/>
      <w:marBottom w:val="0"/>
      <w:divBdr>
        <w:top w:val="none" w:sz="0" w:space="0" w:color="auto"/>
        <w:left w:val="none" w:sz="0" w:space="0" w:color="auto"/>
        <w:bottom w:val="none" w:sz="0" w:space="0" w:color="auto"/>
        <w:right w:val="none" w:sz="0" w:space="0" w:color="auto"/>
      </w:divBdr>
    </w:div>
    <w:div w:id="1011298599">
      <w:bodyDiv w:val="1"/>
      <w:marLeft w:val="0"/>
      <w:marRight w:val="0"/>
      <w:marTop w:val="0"/>
      <w:marBottom w:val="0"/>
      <w:divBdr>
        <w:top w:val="none" w:sz="0" w:space="0" w:color="auto"/>
        <w:left w:val="none" w:sz="0" w:space="0" w:color="auto"/>
        <w:bottom w:val="none" w:sz="0" w:space="0" w:color="auto"/>
        <w:right w:val="none" w:sz="0" w:space="0" w:color="auto"/>
      </w:divBdr>
    </w:div>
    <w:div w:id="1017002723">
      <w:bodyDiv w:val="1"/>
      <w:marLeft w:val="0"/>
      <w:marRight w:val="0"/>
      <w:marTop w:val="0"/>
      <w:marBottom w:val="0"/>
      <w:divBdr>
        <w:top w:val="none" w:sz="0" w:space="0" w:color="auto"/>
        <w:left w:val="none" w:sz="0" w:space="0" w:color="auto"/>
        <w:bottom w:val="none" w:sz="0" w:space="0" w:color="auto"/>
        <w:right w:val="none" w:sz="0" w:space="0" w:color="auto"/>
      </w:divBdr>
      <w:divsChild>
        <w:div w:id="210266765">
          <w:marLeft w:val="0"/>
          <w:marRight w:val="0"/>
          <w:marTop w:val="0"/>
          <w:marBottom w:val="0"/>
          <w:divBdr>
            <w:top w:val="none" w:sz="0" w:space="0" w:color="auto"/>
            <w:left w:val="none" w:sz="0" w:space="0" w:color="auto"/>
            <w:bottom w:val="none" w:sz="0" w:space="0" w:color="auto"/>
            <w:right w:val="none" w:sz="0" w:space="0" w:color="auto"/>
          </w:divBdr>
          <w:divsChild>
            <w:div w:id="281422196">
              <w:marLeft w:val="0"/>
              <w:marRight w:val="0"/>
              <w:marTop w:val="0"/>
              <w:marBottom w:val="0"/>
              <w:divBdr>
                <w:top w:val="none" w:sz="0" w:space="0" w:color="auto"/>
                <w:left w:val="none" w:sz="0" w:space="0" w:color="auto"/>
                <w:bottom w:val="none" w:sz="0" w:space="0" w:color="auto"/>
                <w:right w:val="none" w:sz="0" w:space="0" w:color="auto"/>
              </w:divBdr>
            </w:div>
            <w:div w:id="359358564">
              <w:marLeft w:val="0"/>
              <w:marRight w:val="0"/>
              <w:marTop w:val="0"/>
              <w:marBottom w:val="0"/>
              <w:divBdr>
                <w:top w:val="none" w:sz="0" w:space="0" w:color="auto"/>
                <w:left w:val="none" w:sz="0" w:space="0" w:color="auto"/>
                <w:bottom w:val="none" w:sz="0" w:space="0" w:color="auto"/>
                <w:right w:val="none" w:sz="0" w:space="0" w:color="auto"/>
              </w:divBdr>
            </w:div>
            <w:div w:id="709378029">
              <w:marLeft w:val="0"/>
              <w:marRight w:val="0"/>
              <w:marTop w:val="0"/>
              <w:marBottom w:val="0"/>
              <w:divBdr>
                <w:top w:val="none" w:sz="0" w:space="0" w:color="auto"/>
                <w:left w:val="none" w:sz="0" w:space="0" w:color="auto"/>
                <w:bottom w:val="none" w:sz="0" w:space="0" w:color="auto"/>
                <w:right w:val="none" w:sz="0" w:space="0" w:color="auto"/>
              </w:divBdr>
            </w:div>
            <w:div w:id="1037848746">
              <w:marLeft w:val="0"/>
              <w:marRight w:val="0"/>
              <w:marTop w:val="0"/>
              <w:marBottom w:val="0"/>
              <w:divBdr>
                <w:top w:val="none" w:sz="0" w:space="0" w:color="auto"/>
                <w:left w:val="none" w:sz="0" w:space="0" w:color="auto"/>
                <w:bottom w:val="none" w:sz="0" w:space="0" w:color="auto"/>
                <w:right w:val="none" w:sz="0" w:space="0" w:color="auto"/>
              </w:divBdr>
            </w:div>
            <w:div w:id="1264648525">
              <w:marLeft w:val="0"/>
              <w:marRight w:val="0"/>
              <w:marTop w:val="0"/>
              <w:marBottom w:val="0"/>
              <w:divBdr>
                <w:top w:val="none" w:sz="0" w:space="0" w:color="auto"/>
                <w:left w:val="none" w:sz="0" w:space="0" w:color="auto"/>
                <w:bottom w:val="none" w:sz="0" w:space="0" w:color="auto"/>
                <w:right w:val="none" w:sz="0" w:space="0" w:color="auto"/>
              </w:divBdr>
            </w:div>
            <w:div w:id="1607230845">
              <w:marLeft w:val="0"/>
              <w:marRight w:val="0"/>
              <w:marTop w:val="0"/>
              <w:marBottom w:val="0"/>
              <w:divBdr>
                <w:top w:val="none" w:sz="0" w:space="0" w:color="auto"/>
                <w:left w:val="none" w:sz="0" w:space="0" w:color="auto"/>
                <w:bottom w:val="none" w:sz="0" w:space="0" w:color="auto"/>
                <w:right w:val="none" w:sz="0" w:space="0" w:color="auto"/>
              </w:divBdr>
            </w:div>
            <w:div w:id="1628126071">
              <w:marLeft w:val="0"/>
              <w:marRight w:val="0"/>
              <w:marTop w:val="0"/>
              <w:marBottom w:val="0"/>
              <w:divBdr>
                <w:top w:val="none" w:sz="0" w:space="0" w:color="auto"/>
                <w:left w:val="none" w:sz="0" w:space="0" w:color="auto"/>
                <w:bottom w:val="none" w:sz="0" w:space="0" w:color="auto"/>
                <w:right w:val="none" w:sz="0" w:space="0" w:color="auto"/>
              </w:divBdr>
            </w:div>
            <w:div w:id="1908033248">
              <w:marLeft w:val="0"/>
              <w:marRight w:val="0"/>
              <w:marTop w:val="0"/>
              <w:marBottom w:val="0"/>
              <w:divBdr>
                <w:top w:val="none" w:sz="0" w:space="0" w:color="auto"/>
                <w:left w:val="none" w:sz="0" w:space="0" w:color="auto"/>
                <w:bottom w:val="none" w:sz="0" w:space="0" w:color="auto"/>
                <w:right w:val="none" w:sz="0" w:space="0" w:color="auto"/>
              </w:divBdr>
            </w:div>
            <w:div w:id="19082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106">
      <w:bodyDiv w:val="1"/>
      <w:marLeft w:val="0"/>
      <w:marRight w:val="0"/>
      <w:marTop w:val="0"/>
      <w:marBottom w:val="0"/>
      <w:divBdr>
        <w:top w:val="none" w:sz="0" w:space="0" w:color="auto"/>
        <w:left w:val="none" w:sz="0" w:space="0" w:color="auto"/>
        <w:bottom w:val="none" w:sz="0" w:space="0" w:color="auto"/>
        <w:right w:val="none" w:sz="0" w:space="0" w:color="auto"/>
      </w:divBdr>
    </w:div>
    <w:div w:id="1022173003">
      <w:bodyDiv w:val="1"/>
      <w:marLeft w:val="0"/>
      <w:marRight w:val="0"/>
      <w:marTop w:val="0"/>
      <w:marBottom w:val="0"/>
      <w:divBdr>
        <w:top w:val="none" w:sz="0" w:space="0" w:color="auto"/>
        <w:left w:val="none" w:sz="0" w:space="0" w:color="auto"/>
        <w:bottom w:val="none" w:sz="0" w:space="0" w:color="auto"/>
        <w:right w:val="none" w:sz="0" w:space="0" w:color="auto"/>
      </w:divBdr>
    </w:div>
    <w:div w:id="1027678650">
      <w:bodyDiv w:val="1"/>
      <w:marLeft w:val="0"/>
      <w:marRight w:val="0"/>
      <w:marTop w:val="0"/>
      <w:marBottom w:val="0"/>
      <w:divBdr>
        <w:top w:val="none" w:sz="0" w:space="0" w:color="auto"/>
        <w:left w:val="none" w:sz="0" w:space="0" w:color="auto"/>
        <w:bottom w:val="none" w:sz="0" w:space="0" w:color="auto"/>
        <w:right w:val="none" w:sz="0" w:space="0" w:color="auto"/>
      </w:divBdr>
      <w:divsChild>
        <w:div w:id="791482364">
          <w:marLeft w:val="0"/>
          <w:marRight w:val="0"/>
          <w:marTop w:val="0"/>
          <w:marBottom w:val="0"/>
          <w:divBdr>
            <w:top w:val="none" w:sz="0" w:space="0" w:color="auto"/>
            <w:left w:val="none" w:sz="0" w:space="0" w:color="auto"/>
            <w:bottom w:val="none" w:sz="0" w:space="0" w:color="auto"/>
            <w:right w:val="none" w:sz="0" w:space="0" w:color="auto"/>
          </w:divBdr>
        </w:div>
      </w:divsChild>
    </w:div>
    <w:div w:id="1030686598">
      <w:bodyDiv w:val="1"/>
      <w:marLeft w:val="0"/>
      <w:marRight w:val="0"/>
      <w:marTop w:val="0"/>
      <w:marBottom w:val="0"/>
      <w:divBdr>
        <w:top w:val="none" w:sz="0" w:space="0" w:color="auto"/>
        <w:left w:val="none" w:sz="0" w:space="0" w:color="auto"/>
        <w:bottom w:val="none" w:sz="0" w:space="0" w:color="auto"/>
        <w:right w:val="none" w:sz="0" w:space="0" w:color="auto"/>
      </w:divBdr>
    </w:div>
    <w:div w:id="1035354161">
      <w:bodyDiv w:val="1"/>
      <w:marLeft w:val="0"/>
      <w:marRight w:val="0"/>
      <w:marTop w:val="0"/>
      <w:marBottom w:val="0"/>
      <w:divBdr>
        <w:top w:val="none" w:sz="0" w:space="0" w:color="auto"/>
        <w:left w:val="none" w:sz="0" w:space="0" w:color="auto"/>
        <w:bottom w:val="none" w:sz="0" w:space="0" w:color="auto"/>
        <w:right w:val="none" w:sz="0" w:space="0" w:color="auto"/>
      </w:divBdr>
    </w:div>
    <w:div w:id="1039890951">
      <w:bodyDiv w:val="1"/>
      <w:marLeft w:val="0"/>
      <w:marRight w:val="0"/>
      <w:marTop w:val="0"/>
      <w:marBottom w:val="0"/>
      <w:divBdr>
        <w:top w:val="none" w:sz="0" w:space="0" w:color="auto"/>
        <w:left w:val="none" w:sz="0" w:space="0" w:color="auto"/>
        <w:bottom w:val="none" w:sz="0" w:space="0" w:color="auto"/>
        <w:right w:val="none" w:sz="0" w:space="0" w:color="auto"/>
      </w:divBdr>
    </w:div>
    <w:div w:id="1043403799">
      <w:bodyDiv w:val="1"/>
      <w:marLeft w:val="0"/>
      <w:marRight w:val="0"/>
      <w:marTop w:val="0"/>
      <w:marBottom w:val="0"/>
      <w:divBdr>
        <w:top w:val="none" w:sz="0" w:space="0" w:color="auto"/>
        <w:left w:val="none" w:sz="0" w:space="0" w:color="auto"/>
        <w:bottom w:val="none" w:sz="0" w:space="0" w:color="auto"/>
        <w:right w:val="none" w:sz="0" w:space="0" w:color="auto"/>
      </w:divBdr>
    </w:div>
    <w:div w:id="1046955592">
      <w:bodyDiv w:val="1"/>
      <w:marLeft w:val="0"/>
      <w:marRight w:val="0"/>
      <w:marTop w:val="0"/>
      <w:marBottom w:val="0"/>
      <w:divBdr>
        <w:top w:val="none" w:sz="0" w:space="0" w:color="auto"/>
        <w:left w:val="none" w:sz="0" w:space="0" w:color="auto"/>
        <w:bottom w:val="none" w:sz="0" w:space="0" w:color="auto"/>
        <w:right w:val="none" w:sz="0" w:space="0" w:color="auto"/>
      </w:divBdr>
    </w:div>
    <w:div w:id="1059793105">
      <w:bodyDiv w:val="1"/>
      <w:marLeft w:val="0"/>
      <w:marRight w:val="0"/>
      <w:marTop w:val="0"/>
      <w:marBottom w:val="0"/>
      <w:divBdr>
        <w:top w:val="none" w:sz="0" w:space="0" w:color="auto"/>
        <w:left w:val="none" w:sz="0" w:space="0" w:color="auto"/>
        <w:bottom w:val="none" w:sz="0" w:space="0" w:color="auto"/>
        <w:right w:val="none" w:sz="0" w:space="0" w:color="auto"/>
      </w:divBdr>
    </w:div>
    <w:div w:id="1060518296">
      <w:bodyDiv w:val="1"/>
      <w:marLeft w:val="0"/>
      <w:marRight w:val="0"/>
      <w:marTop w:val="0"/>
      <w:marBottom w:val="0"/>
      <w:divBdr>
        <w:top w:val="none" w:sz="0" w:space="0" w:color="auto"/>
        <w:left w:val="none" w:sz="0" w:space="0" w:color="auto"/>
        <w:bottom w:val="none" w:sz="0" w:space="0" w:color="auto"/>
        <w:right w:val="none" w:sz="0" w:space="0" w:color="auto"/>
      </w:divBdr>
    </w:div>
    <w:div w:id="1060902972">
      <w:bodyDiv w:val="1"/>
      <w:marLeft w:val="0"/>
      <w:marRight w:val="0"/>
      <w:marTop w:val="0"/>
      <w:marBottom w:val="0"/>
      <w:divBdr>
        <w:top w:val="none" w:sz="0" w:space="0" w:color="auto"/>
        <w:left w:val="none" w:sz="0" w:space="0" w:color="auto"/>
        <w:bottom w:val="none" w:sz="0" w:space="0" w:color="auto"/>
        <w:right w:val="none" w:sz="0" w:space="0" w:color="auto"/>
      </w:divBdr>
    </w:div>
    <w:div w:id="1066612248">
      <w:bodyDiv w:val="1"/>
      <w:marLeft w:val="0"/>
      <w:marRight w:val="0"/>
      <w:marTop w:val="0"/>
      <w:marBottom w:val="0"/>
      <w:divBdr>
        <w:top w:val="none" w:sz="0" w:space="0" w:color="auto"/>
        <w:left w:val="none" w:sz="0" w:space="0" w:color="auto"/>
        <w:bottom w:val="none" w:sz="0" w:space="0" w:color="auto"/>
        <w:right w:val="none" w:sz="0" w:space="0" w:color="auto"/>
      </w:divBdr>
    </w:div>
    <w:div w:id="1106001248">
      <w:bodyDiv w:val="1"/>
      <w:marLeft w:val="0"/>
      <w:marRight w:val="0"/>
      <w:marTop w:val="0"/>
      <w:marBottom w:val="0"/>
      <w:divBdr>
        <w:top w:val="none" w:sz="0" w:space="0" w:color="auto"/>
        <w:left w:val="none" w:sz="0" w:space="0" w:color="auto"/>
        <w:bottom w:val="none" w:sz="0" w:space="0" w:color="auto"/>
        <w:right w:val="none" w:sz="0" w:space="0" w:color="auto"/>
      </w:divBdr>
      <w:divsChild>
        <w:div w:id="38819708">
          <w:marLeft w:val="0"/>
          <w:marRight w:val="0"/>
          <w:marTop w:val="0"/>
          <w:marBottom w:val="0"/>
          <w:divBdr>
            <w:top w:val="none" w:sz="0" w:space="0" w:color="auto"/>
            <w:left w:val="none" w:sz="0" w:space="0" w:color="auto"/>
            <w:bottom w:val="none" w:sz="0" w:space="0" w:color="auto"/>
            <w:right w:val="none" w:sz="0" w:space="0" w:color="auto"/>
          </w:divBdr>
          <w:divsChild>
            <w:div w:id="166796599">
              <w:marLeft w:val="0"/>
              <w:marRight w:val="0"/>
              <w:marTop w:val="0"/>
              <w:marBottom w:val="0"/>
              <w:divBdr>
                <w:top w:val="none" w:sz="0" w:space="0" w:color="auto"/>
                <w:left w:val="none" w:sz="0" w:space="0" w:color="auto"/>
                <w:bottom w:val="none" w:sz="0" w:space="0" w:color="auto"/>
                <w:right w:val="none" w:sz="0" w:space="0" w:color="auto"/>
              </w:divBdr>
            </w:div>
            <w:div w:id="756513810">
              <w:marLeft w:val="0"/>
              <w:marRight w:val="0"/>
              <w:marTop w:val="0"/>
              <w:marBottom w:val="0"/>
              <w:divBdr>
                <w:top w:val="none" w:sz="0" w:space="0" w:color="auto"/>
                <w:left w:val="none" w:sz="0" w:space="0" w:color="auto"/>
                <w:bottom w:val="none" w:sz="0" w:space="0" w:color="auto"/>
                <w:right w:val="none" w:sz="0" w:space="0" w:color="auto"/>
              </w:divBdr>
            </w:div>
            <w:div w:id="863594141">
              <w:marLeft w:val="0"/>
              <w:marRight w:val="0"/>
              <w:marTop w:val="0"/>
              <w:marBottom w:val="0"/>
              <w:divBdr>
                <w:top w:val="none" w:sz="0" w:space="0" w:color="auto"/>
                <w:left w:val="none" w:sz="0" w:space="0" w:color="auto"/>
                <w:bottom w:val="none" w:sz="0" w:space="0" w:color="auto"/>
                <w:right w:val="none" w:sz="0" w:space="0" w:color="auto"/>
              </w:divBdr>
            </w:div>
            <w:div w:id="899558008">
              <w:marLeft w:val="0"/>
              <w:marRight w:val="0"/>
              <w:marTop w:val="0"/>
              <w:marBottom w:val="0"/>
              <w:divBdr>
                <w:top w:val="none" w:sz="0" w:space="0" w:color="auto"/>
                <w:left w:val="none" w:sz="0" w:space="0" w:color="auto"/>
                <w:bottom w:val="none" w:sz="0" w:space="0" w:color="auto"/>
                <w:right w:val="none" w:sz="0" w:space="0" w:color="auto"/>
              </w:divBdr>
            </w:div>
            <w:div w:id="976111272">
              <w:marLeft w:val="0"/>
              <w:marRight w:val="0"/>
              <w:marTop w:val="0"/>
              <w:marBottom w:val="0"/>
              <w:divBdr>
                <w:top w:val="none" w:sz="0" w:space="0" w:color="auto"/>
                <w:left w:val="none" w:sz="0" w:space="0" w:color="auto"/>
                <w:bottom w:val="none" w:sz="0" w:space="0" w:color="auto"/>
                <w:right w:val="none" w:sz="0" w:space="0" w:color="auto"/>
              </w:divBdr>
            </w:div>
            <w:div w:id="1050568417">
              <w:marLeft w:val="0"/>
              <w:marRight w:val="0"/>
              <w:marTop w:val="0"/>
              <w:marBottom w:val="0"/>
              <w:divBdr>
                <w:top w:val="none" w:sz="0" w:space="0" w:color="auto"/>
                <w:left w:val="none" w:sz="0" w:space="0" w:color="auto"/>
                <w:bottom w:val="none" w:sz="0" w:space="0" w:color="auto"/>
                <w:right w:val="none" w:sz="0" w:space="0" w:color="auto"/>
              </w:divBdr>
            </w:div>
            <w:div w:id="1074670004">
              <w:marLeft w:val="0"/>
              <w:marRight w:val="0"/>
              <w:marTop w:val="0"/>
              <w:marBottom w:val="0"/>
              <w:divBdr>
                <w:top w:val="none" w:sz="0" w:space="0" w:color="auto"/>
                <w:left w:val="none" w:sz="0" w:space="0" w:color="auto"/>
                <w:bottom w:val="none" w:sz="0" w:space="0" w:color="auto"/>
                <w:right w:val="none" w:sz="0" w:space="0" w:color="auto"/>
              </w:divBdr>
            </w:div>
            <w:div w:id="1079327489">
              <w:marLeft w:val="0"/>
              <w:marRight w:val="0"/>
              <w:marTop w:val="0"/>
              <w:marBottom w:val="0"/>
              <w:divBdr>
                <w:top w:val="none" w:sz="0" w:space="0" w:color="auto"/>
                <w:left w:val="none" w:sz="0" w:space="0" w:color="auto"/>
                <w:bottom w:val="none" w:sz="0" w:space="0" w:color="auto"/>
                <w:right w:val="none" w:sz="0" w:space="0" w:color="auto"/>
              </w:divBdr>
            </w:div>
            <w:div w:id="1153719853">
              <w:marLeft w:val="0"/>
              <w:marRight w:val="0"/>
              <w:marTop w:val="0"/>
              <w:marBottom w:val="0"/>
              <w:divBdr>
                <w:top w:val="none" w:sz="0" w:space="0" w:color="auto"/>
                <w:left w:val="none" w:sz="0" w:space="0" w:color="auto"/>
                <w:bottom w:val="none" w:sz="0" w:space="0" w:color="auto"/>
                <w:right w:val="none" w:sz="0" w:space="0" w:color="auto"/>
              </w:divBdr>
            </w:div>
            <w:div w:id="1222256738">
              <w:marLeft w:val="0"/>
              <w:marRight w:val="0"/>
              <w:marTop w:val="0"/>
              <w:marBottom w:val="0"/>
              <w:divBdr>
                <w:top w:val="none" w:sz="0" w:space="0" w:color="auto"/>
                <w:left w:val="none" w:sz="0" w:space="0" w:color="auto"/>
                <w:bottom w:val="none" w:sz="0" w:space="0" w:color="auto"/>
                <w:right w:val="none" w:sz="0" w:space="0" w:color="auto"/>
              </w:divBdr>
            </w:div>
            <w:div w:id="1420637504">
              <w:marLeft w:val="0"/>
              <w:marRight w:val="0"/>
              <w:marTop w:val="0"/>
              <w:marBottom w:val="0"/>
              <w:divBdr>
                <w:top w:val="none" w:sz="0" w:space="0" w:color="auto"/>
                <w:left w:val="none" w:sz="0" w:space="0" w:color="auto"/>
                <w:bottom w:val="none" w:sz="0" w:space="0" w:color="auto"/>
                <w:right w:val="none" w:sz="0" w:space="0" w:color="auto"/>
              </w:divBdr>
            </w:div>
            <w:div w:id="1685748531">
              <w:marLeft w:val="0"/>
              <w:marRight w:val="0"/>
              <w:marTop w:val="0"/>
              <w:marBottom w:val="0"/>
              <w:divBdr>
                <w:top w:val="none" w:sz="0" w:space="0" w:color="auto"/>
                <w:left w:val="none" w:sz="0" w:space="0" w:color="auto"/>
                <w:bottom w:val="none" w:sz="0" w:space="0" w:color="auto"/>
                <w:right w:val="none" w:sz="0" w:space="0" w:color="auto"/>
              </w:divBdr>
            </w:div>
            <w:div w:id="1813516429">
              <w:marLeft w:val="0"/>
              <w:marRight w:val="0"/>
              <w:marTop w:val="0"/>
              <w:marBottom w:val="0"/>
              <w:divBdr>
                <w:top w:val="none" w:sz="0" w:space="0" w:color="auto"/>
                <w:left w:val="none" w:sz="0" w:space="0" w:color="auto"/>
                <w:bottom w:val="none" w:sz="0" w:space="0" w:color="auto"/>
                <w:right w:val="none" w:sz="0" w:space="0" w:color="auto"/>
              </w:divBdr>
            </w:div>
            <w:div w:id="1939942037">
              <w:marLeft w:val="0"/>
              <w:marRight w:val="0"/>
              <w:marTop w:val="0"/>
              <w:marBottom w:val="0"/>
              <w:divBdr>
                <w:top w:val="none" w:sz="0" w:space="0" w:color="auto"/>
                <w:left w:val="none" w:sz="0" w:space="0" w:color="auto"/>
                <w:bottom w:val="none" w:sz="0" w:space="0" w:color="auto"/>
                <w:right w:val="none" w:sz="0" w:space="0" w:color="auto"/>
              </w:divBdr>
            </w:div>
            <w:div w:id="1988506068">
              <w:marLeft w:val="0"/>
              <w:marRight w:val="0"/>
              <w:marTop w:val="0"/>
              <w:marBottom w:val="0"/>
              <w:divBdr>
                <w:top w:val="none" w:sz="0" w:space="0" w:color="auto"/>
                <w:left w:val="none" w:sz="0" w:space="0" w:color="auto"/>
                <w:bottom w:val="none" w:sz="0" w:space="0" w:color="auto"/>
                <w:right w:val="none" w:sz="0" w:space="0" w:color="auto"/>
              </w:divBdr>
            </w:div>
            <w:div w:id="21342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0751">
      <w:bodyDiv w:val="1"/>
      <w:marLeft w:val="0"/>
      <w:marRight w:val="0"/>
      <w:marTop w:val="0"/>
      <w:marBottom w:val="0"/>
      <w:divBdr>
        <w:top w:val="none" w:sz="0" w:space="0" w:color="auto"/>
        <w:left w:val="none" w:sz="0" w:space="0" w:color="auto"/>
        <w:bottom w:val="none" w:sz="0" w:space="0" w:color="auto"/>
        <w:right w:val="none" w:sz="0" w:space="0" w:color="auto"/>
      </w:divBdr>
    </w:div>
    <w:div w:id="1117530056">
      <w:bodyDiv w:val="1"/>
      <w:marLeft w:val="0"/>
      <w:marRight w:val="0"/>
      <w:marTop w:val="0"/>
      <w:marBottom w:val="0"/>
      <w:divBdr>
        <w:top w:val="none" w:sz="0" w:space="0" w:color="auto"/>
        <w:left w:val="none" w:sz="0" w:space="0" w:color="auto"/>
        <w:bottom w:val="none" w:sz="0" w:space="0" w:color="auto"/>
        <w:right w:val="none" w:sz="0" w:space="0" w:color="auto"/>
      </w:divBdr>
    </w:div>
    <w:div w:id="1117867455">
      <w:bodyDiv w:val="1"/>
      <w:marLeft w:val="0"/>
      <w:marRight w:val="0"/>
      <w:marTop w:val="0"/>
      <w:marBottom w:val="0"/>
      <w:divBdr>
        <w:top w:val="none" w:sz="0" w:space="0" w:color="auto"/>
        <w:left w:val="none" w:sz="0" w:space="0" w:color="auto"/>
        <w:bottom w:val="none" w:sz="0" w:space="0" w:color="auto"/>
        <w:right w:val="none" w:sz="0" w:space="0" w:color="auto"/>
      </w:divBdr>
      <w:divsChild>
        <w:div w:id="819345257">
          <w:marLeft w:val="0"/>
          <w:marRight w:val="0"/>
          <w:marTop w:val="0"/>
          <w:marBottom w:val="0"/>
          <w:divBdr>
            <w:top w:val="none" w:sz="0" w:space="0" w:color="auto"/>
            <w:left w:val="none" w:sz="0" w:space="0" w:color="auto"/>
            <w:bottom w:val="none" w:sz="0" w:space="0" w:color="auto"/>
            <w:right w:val="none" w:sz="0" w:space="0" w:color="auto"/>
          </w:divBdr>
          <w:divsChild>
            <w:div w:id="12008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9625">
      <w:bodyDiv w:val="1"/>
      <w:marLeft w:val="0"/>
      <w:marRight w:val="0"/>
      <w:marTop w:val="0"/>
      <w:marBottom w:val="0"/>
      <w:divBdr>
        <w:top w:val="none" w:sz="0" w:space="0" w:color="auto"/>
        <w:left w:val="none" w:sz="0" w:space="0" w:color="auto"/>
        <w:bottom w:val="none" w:sz="0" w:space="0" w:color="auto"/>
        <w:right w:val="none" w:sz="0" w:space="0" w:color="auto"/>
      </w:divBdr>
    </w:div>
    <w:div w:id="1127241574">
      <w:bodyDiv w:val="1"/>
      <w:marLeft w:val="0"/>
      <w:marRight w:val="0"/>
      <w:marTop w:val="0"/>
      <w:marBottom w:val="0"/>
      <w:divBdr>
        <w:top w:val="none" w:sz="0" w:space="0" w:color="auto"/>
        <w:left w:val="none" w:sz="0" w:space="0" w:color="auto"/>
        <w:bottom w:val="none" w:sz="0" w:space="0" w:color="auto"/>
        <w:right w:val="none" w:sz="0" w:space="0" w:color="auto"/>
      </w:divBdr>
    </w:div>
    <w:div w:id="1129475201">
      <w:bodyDiv w:val="1"/>
      <w:marLeft w:val="0"/>
      <w:marRight w:val="0"/>
      <w:marTop w:val="0"/>
      <w:marBottom w:val="0"/>
      <w:divBdr>
        <w:top w:val="none" w:sz="0" w:space="0" w:color="auto"/>
        <w:left w:val="none" w:sz="0" w:space="0" w:color="auto"/>
        <w:bottom w:val="none" w:sz="0" w:space="0" w:color="auto"/>
        <w:right w:val="none" w:sz="0" w:space="0" w:color="auto"/>
      </w:divBdr>
    </w:div>
    <w:div w:id="1130441290">
      <w:bodyDiv w:val="1"/>
      <w:marLeft w:val="0"/>
      <w:marRight w:val="0"/>
      <w:marTop w:val="0"/>
      <w:marBottom w:val="0"/>
      <w:divBdr>
        <w:top w:val="none" w:sz="0" w:space="0" w:color="auto"/>
        <w:left w:val="none" w:sz="0" w:space="0" w:color="auto"/>
        <w:bottom w:val="none" w:sz="0" w:space="0" w:color="auto"/>
        <w:right w:val="none" w:sz="0" w:space="0" w:color="auto"/>
      </w:divBdr>
    </w:div>
    <w:div w:id="1134057126">
      <w:bodyDiv w:val="1"/>
      <w:marLeft w:val="0"/>
      <w:marRight w:val="0"/>
      <w:marTop w:val="0"/>
      <w:marBottom w:val="0"/>
      <w:divBdr>
        <w:top w:val="none" w:sz="0" w:space="0" w:color="auto"/>
        <w:left w:val="none" w:sz="0" w:space="0" w:color="auto"/>
        <w:bottom w:val="none" w:sz="0" w:space="0" w:color="auto"/>
        <w:right w:val="none" w:sz="0" w:space="0" w:color="auto"/>
      </w:divBdr>
    </w:div>
    <w:div w:id="1136030125">
      <w:bodyDiv w:val="1"/>
      <w:marLeft w:val="0"/>
      <w:marRight w:val="0"/>
      <w:marTop w:val="0"/>
      <w:marBottom w:val="0"/>
      <w:divBdr>
        <w:top w:val="none" w:sz="0" w:space="0" w:color="auto"/>
        <w:left w:val="none" w:sz="0" w:space="0" w:color="auto"/>
        <w:bottom w:val="none" w:sz="0" w:space="0" w:color="auto"/>
        <w:right w:val="none" w:sz="0" w:space="0" w:color="auto"/>
      </w:divBdr>
    </w:div>
    <w:div w:id="1139497526">
      <w:bodyDiv w:val="1"/>
      <w:marLeft w:val="0"/>
      <w:marRight w:val="0"/>
      <w:marTop w:val="0"/>
      <w:marBottom w:val="0"/>
      <w:divBdr>
        <w:top w:val="none" w:sz="0" w:space="0" w:color="auto"/>
        <w:left w:val="none" w:sz="0" w:space="0" w:color="auto"/>
        <w:bottom w:val="none" w:sz="0" w:space="0" w:color="auto"/>
        <w:right w:val="none" w:sz="0" w:space="0" w:color="auto"/>
      </w:divBdr>
    </w:div>
    <w:div w:id="1148012073">
      <w:bodyDiv w:val="1"/>
      <w:marLeft w:val="0"/>
      <w:marRight w:val="0"/>
      <w:marTop w:val="0"/>
      <w:marBottom w:val="0"/>
      <w:divBdr>
        <w:top w:val="none" w:sz="0" w:space="0" w:color="auto"/>
        <w:left w:val="none" w:sz="0" w:space="0" w:color="auto"/>
        <w:bottom w:val="none" w:sz="0" w:space="0" w:color="auto"/>
        <w:right w:val="none" w:sz="0" w:space="0" w:color="auto"/>
      </w:divBdr>
    </w:div>
    <w:div w:id="1152218030">
      <w:bodyDiv w:val="1"/>
      <w:marLeft w:val="0"/>
      <w:marRight w:val="0"/>
      <w:marTop w:val="0"/>
      <w:marBottom w:val="0"/>
      <w:divBdr>
        <w:top w:val="none" w:sz="0" w:space="0" w:color="auto"/>
        <w:left w:val="none" w:sz="0" w:space="0" w:color="auto"/>
        <w:bottom w:val="none" w:sz="0" w:space="0" w:color="auto"/>
        <w:right w:val="none" w:sz="0" w:space="0" w:color="auto"/>
      </w:divBdr>
    </w:div>
    <w:div w:id="1163549038">
      <w:bodyDiv w:val="1"/>
      <w:marLeft w:val="0"/>
      <w:marRight w:val="0"/>
      <w:marTop w:val="0"/>
      <w:marBottom w:val="0"/>
      <w:divBdr>
        <w:top w:val="none" w:sz="0" w:space="0" w:color="auto"/>
        <w:left w:val="none" w:sz="0" w:space="0" w:color="auto"/>
        <w:bottom w:val="none" w:sz="0" w:space="0" w:color="auto"/>
        <w:right w:val="none" w:sz="0" w:space="0" w:color="auto"/>
      </w:divBdr>
    </w:div>
    <w:div w:id="1168521203">
      <w:bodyDiv w:val="1"/>
      <w:marLeft w:val="0"/>
      <w:marRight w:val="0"/>
      <w:marTop w:val="0"/>
      <w:marBottom w:val="0"/>
      <w:divBdr>
        <w:top w:val="none" w:sz="0" w:space="0" w:color="auto"/>
        <w:left w:val="none" w:sz="0" w:space="0" w:color="auto"/>
        <w:bottom w:val="none" w:sz="0" w:space="0" w:color="auto"/>
        <w:right w:val="none" w:sz="0" w:space="0" w:color="auto"/>
      </w:divBdr>
    </w:div>
    <w:div w:id="1176071295">
      <w:bodyDiv w:val="1"/>
      <w:marLeft w:val="0"/>
      <w:marRight w:val="0"/>
      <w:marTop w:val="0"/>
      <w:marBottom w:val="0"/>
      <w:divBdr>
        <w:top w:val="none" w:sz="0" w:space="0" w:color="auto"/>
        <w:left w:val="none" w:sz="0" w:space="0" w:color="auto"/>
        <w:bottom w:val="none" w:sz="0" w:space="0" w:color="auto"/>
        <w:right w:val="none" w:sz="0" w:space="0" w:color="auto"/>
      </w:divBdr>
    </w:div>
    <w:div w:id="1181168269">
      <w:bodyDiv w:val="1"/>
      <w:marLeft w:val="0"/>
      <w:marRight w:val="0"/>
      <w:marTop w:val="0"/>
      <w:marBottom w:val="0"/>
      <w:divBdr>
        <w:top w:val="none" w:sz="0" w:space="0" w:color="auto"/>
        <w:left w:val="none" w:sz="0" w:space="0" w:color="auto"/>
        <w:bottom w:val="none" w:sz="0" w:space="0" w:color="auto"/>
        <w:right w:val="none" w:sz="0" w:space="0" w:color="auto"/>
      </w:divBdr>
    </w:div>
    <w:div w:id="1181968403">
      <w:bodyDiv w:val="1"/>
      <w:marLeft w:val="0"/>
      <w:marRight w:val="0"/>
      <w:marTop w:val="0"/>
      <w:marBottom w:val="0"/>
      <w:divBdr>
        <w:top w:val="none" w:sz="0" w:space="0" w:color="auto"/>
        <w:left w:val="none" w:sz="0" w:space="0" w:color="auto"/>
        <w:bottom w:val="none" w:sz="0" w:space="0" w:color="auto"/>
        <w:right w:val="none" w:sz="0" w:space="0" w:color="auto"/>
      </w:divBdr>
      <w:divsChild>
        <w:div w:id="1510412307">
          <w:marLeft w:val="0"/>
          <w:marRight w:val="0"/>
          <w:marTop w:val="0"/>
          <w:marBottom w:val="0"/>
          <w:divBdr>
            <w:top w:val="single" w:sz="2" w:space="0" w:color="E3E3E3"/>
            <w:left w:val="single" w:sz="2" w:space="0" w:color="E3E3E3"/>
            <w:bottom w:val="single" w:sz="2" w:space="0" w:color="E3E3E3"/>
            <w:right w:val="single" w:sz="2" w:space="0" w:color="E3E3E3"/>
          </w:divBdr>
          <w:divsChild>
            <w:div w:id="503932294">
              <w:marLeft w:val="0"/>
              <w:marRight w:val="0"/>
              <w:marTop w:val="0"/>
              <w:marBottom w:val="0"/>
              <w:divBdr>
                <w:top w:val="single" w:sz="2" w:space="0" w:color="E3E3E3"/>
                <w:left w:val="single" w:sz="2" w:space="0" w:color="E3E3E3"/>
                <w:bottom w:val="single" w:sz="2" w:space="0" w:color="E3E3E3"/>
                <w:right w:val="single" w:sz="2" w:space="0" w:color="E3E3E3"/>
              </w:divBdr>
            </w:div>
            <w:div w:id="2063016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0069261">
      <w:bodyDiv w:val="1"/>
      <w:marLeft w:val="0"/>
      <w:marRight w:val="0"/>
      <w:marTop w:val="0"/>
      <w:marBottom w:val="0"/>
      <w:divBdr>
        <w:top w:val="none" w:sz="0" w:space="0" w:color="auto"/>
        <w:left w:val="none" w:sz="0" w:space="0" w:color="auto"/>
        <w:bottom w:val="none" w:sz="0" w:space="0" w:color="auto"/>
        <w:right w:val="none" w:sz="0" w:space="0" w:color="auto"/>
      </w:divBdr>
    </w:div>
    <w:div w:id="1197623449">
      <w:bodyDiv w:val="1"/>
      <w:marLeft w:val="0"/>
      <w:marRight w:val="0"/>
      <w:marTop w:val="0"/>
      <w:marBottom w:val="0"/>
      <w:divBdr>
        <w:top w:val="none" w:sz="0" w:space="0" w:color="auto"/>
        <w:left w:val="none" w:sz="0" w:space="0" w:color="auto"/>
        <w:bottom w:val="none" w:sz="0" w:space="0" w:color="auto"/>
        <w:right w:val="none" w:sz="0" w:space="0" w:color="auto"/>
      </w:divBdr>
    </w:div>
    <w:div w:id="1200437218">
      <w:bodyDiv w:val="1"/>
      <w:marLeft w:val="0"/>
      <w:marRight w:val="0"/>
      <w:marTop w:val="0"/>
      <w:marBottom w:val="0"/>
      <w:divBdr>
        <w:top w:val="none" w:sz="0" w:space="0" w:color="auto"/>
        <w:left w:val="none" w:sz="0" w:space="0" w:color="auto"/>
        <w:bottom w:val="none" w:sz="0" w:space="0" w:color="auto"/>
        <w:right w:val="none" w:sz="0" w:space="0" w:color="auto"/>
      </w:divBdr>
      <w:divsChild>
        <w:div w:id="827600861">
          <w:marLeft w:val="0"/>
          <w:marRight w:val="0"/>
          <w:marTop w:val="0"/>
          <w:marBottom w:val="0"/>
          <w:divBdr>
            <w:top w:val="none" w:sz="0" w:space="0" w:color="auto"/>
            <w:left w:val="none" w:sz="0" w:space="0" w:color="auto"/>
            <w:bottom w:val="none" w:sz="0" w:space="0" w:color="auto"/>
            <w:right w:val="none" w:sz="0" w:space="0" w:color="auto"/>
          </w:divBdr>
        </w:div>
      </w:divsChild>
    </w:div>
    <w:div w:id="1209731787">
      <w:bodyDiv w:val="1"/>
      <w:marLeft w:val="0"/>
      <w:marRight w:val="0"/>
      <w:marTop w:val="0"/>
      <w:marBottom w:val="0"/>
      <w:divBdr>
        <w:top w:val="none" w:sz="0" w:space="0" w:color="auto"/>
        <w:left w:val="none" w:sz="0" w:space="0" w:color="auto"/>
        <w:bottom w:val="none" w:sz="0" w:space="0" w:color="auto"/>
        <w:right w:val="none" w:sz="0" w:space="0" w:color="auto"/>
      </w:divBdr>
    </w:div>
    <w:div w:id="1212814789">
      <w:bodyDiv w:val="1"/>
      <w:marLeft w:val="0"/>
      <w:marRight w:val="0"/>
      <w:marTop w:val="0"/>
      <w:marBottom w:val="0"/>
      <w:divBdr>
        <w:top w:val="none" w:sz="0" w:space="0" w:color="auto"/>
        <w:left w:val="none" w:sz="0" w:space="0" w:color="auto"/>
        <w:bottom w:val="none" w:sz="0" w:space="0" w:color="auto"/>
        <w:right w:val="none" w:sz="0" w:space="0" w:color="auto"/>
      </w:divBdr>
    </w:div>
    <w:div w:id="1213425945">
      <w:bodyDiv w:val="1"/>
      <w:marLeft w:val="0"/>
      <w:marRight w:val="0"/>
      <w:marTop w:val="0"/>
      <w:marBottom w:val="0"/>
      <w:divBdr>
        <w:top w:val="none" w:sz="0" w:space="0" w:color="auto"/>
        <w:left w:val="none" w:sz="0" w:space="0" w:color="auto"/>
        <w:bottom w:val="none" w:sz="0" w:space="0" w:color="auto"/>
        <w:right w:val="none" w:sz="0" w:space="0" w:color="auto"/>
      </w:divBdr>
    </w:div>
    <w:div w:id="1228566158">
      <w:bodyDiv w:val="1"/>
      <w:marLeft w:val="0"/>
      <w:marRight w:val="0"/>
      <w:marTop w:val="0"/>
      <w:marBottom w:val="0"/>
      <w:divBdr>
        <w:top w:val="none" w:sz="0" w:space="0" w:color="auto"/>
        <w:left w:val="none" w:sz="0" w:space="0" w:color="auto"/>
        <w:bottom w:val="none" w:sz="0" w:space="0" w:color="auto"/>
        <w:right w:val="none" w:sz="0" w:space="0" w:color="auto"/>
      </w:divBdr>
    </w:div>
    <w:div w:id="1229225324">
      <w:bodyDiv w:val="1"/>
      <w:marLeft w:val="0"/>
      <w:marRight w:val="0"/>
      <w:marTop w:val="0"/>
      <w:marBottom w:val="0"/>
      <w:divBdr>
        <w:top w:val="none" w:sz="0" w:space="0" w:color="auto"/>
        <w:left w:val="none" w:sz="0" w:space="0" w:color="auto"/>
        <w:bottom w:val="none" w:sz="0" w:space="0" w:color="auto"/>
        <w:right w:val="none" w:sz="0" w:space="0" w:color="auto"/>
      </w:divBdr>
    </w:div>
    <w:div w:id="1234437102">
      <w:bodyDiv w:val="1"/>
      <w:marLeft w:val="0"/>
      <w:marRight w:val="0"/>
      <w:marTop w:val="0"/>
      <w:marBottom w:val="0"/>
      <w:divBdr>
        <w:top w:val="none" w:sz="0" w:space="0" w:color="auto"/>
        <w:left w:val="none" w:sz="0" w:space="0" w:color="auto"/>
        <w:bottom w:val="none" w:sz="0" w:space="0" w:color="auto"/>
        <w:right w:val="none" w:sz="0" w:space="0" w:color="auto"/>
      </w:divBdr>
      <w:divsChild>
        <w:div w:id="330790346">
          <w:marLeft w:val="0"/>
          <w:marRight w:val="0"/>
          <w:marTop w:val="240"/>
          <w:marBottom w:val="0"/>
          <w:divBdr>
            <w:top w:val="none" w:sz="0" w:space="0" w:color="auto"/>
            <w:left w:val="none" w:sz="0" w:space="0" w:color="auto"/>
            <w:bottom w:val="none" w:sz="0" w:space="0" w:color="auto"/>
            <w:right w:val="none" w:sz="0" w:space="0" w:color="auto"/>
          </w:divBdr>
        </w:div>
        <w:div w:id="2127041264">
          <w:marLeft w:val="0"/>
          <w:marRight w:val="0"/>
          <w:marTop w:val="0"/>
          <w:marBottom w:val="0"/>
          <w:divBdr>
            <w:top w:val="none" w:sz="0" w:space="0" w:color="auto"/>
            <w:left w:val="none" w:sz="0" w:space="0" w:color="auto"/>
            <w:bottom w:val="none" w:sz="0" w:space="0" w:color="auto"/>
            <w:right w:val="none" w:sz="0" w:space="0" w:color="auto"/>
          </w:divBdr>
        </w:div>
      </w:divsChild>
    </w:div>
    <w:div w:id="1239827726">
      <w:bodyDiv w:val="1"/>
      <w:marLeft w:val="0"/>
      <w:marRight w:val="0"/>
      <w:marTop w:val="0"/>
      <w:marBottom w:val="0"/>
      <w:divBdr>
        <w:top w:val="none" w:sz="0" w:space="0" w:color="auto"/>
        <w:left w:val="none" w:sz="0" w:space="0" w:color="auto"/>
        <w:bottom w:val="none" w:sz="0" w:space="0" w:color="auto"/>
        <w:right w:val="none" w:sz="0" w:space="0" w:color="auto"/>
      </w:divBdr>
    </w:div>
    <w:div w:id="1241451416">
      <w:bodyDiv w:val="1"/>
      <w:marLeft w:val="0"/>
      <w:marRight w:val="0"/>
      <w:marTop w:val="0"/>
      <w:marBottom w:val="0"/>
      <w:divBdr>
        <w:top w:val="none" w:sz="0" w:space="0" w:color="auto"/>
        <w:left w:val="none" w:sz="0" w:space="0" w:color="auto"/>
        <w:bottom w:val="none" w:sz="0" w:space="0" w:color="auto"/>
        <w:right w:val="none" w:sz="0" w:space="0" w:color="auto"/>
      </w:divBdr>
      <w:divsChild>
        <w:div w:id="1193497484">
          <w:marLeft w:val="0"/>
          <w:marRight w:val="0"/>
          <w:marTop w:val="0"/>
          <w:marBottom w:val="0"/>
          <w:divBdr>
            <w:top w:val="none" w:sz="0" w:space="0" w:color="auto"/>
            <w:left w:val="none" w:sz="0" w:space="0" w:color="auto"/>
            <w:bottom w:val="none" w:sz="0" w:space="0" w:color="auto"/>
            <w:right w:val="none" w:sz="0" w:space="0" w:color="auto"/>
          </w:divBdr>
          <w:divsChild>
            <w:div w:id="242759185">
              <w:marLeft w:val="0"/>
              <w:marRight w:val="0"/>
              <w:marTop w:val="0"/>
              <w:marBottom w:val="0"/>
              <w:divBdr>
                <w:top w:val="none" w:sz="0" w:space="0" w:color="auto"/>
                <w:left w:val="none" w:sz="0" w:space="0" w:color="auto"/>
                <w:bottom w:val="none" w:sz="0" w:space="0" w:color="auto"/>
                <w:right w:val="none" w:sz="0" w:space="0" w:color="auto"/>
              </w:divBdr>
            </w:div>
            <w:div w:id="259996712">
              <w:marLeft w:val="0"/>
              <w:marRight w:val="0"/>
              <w:marTop w:val="0"/>
              <w:marBottom w:val="0"/>
              <w:divBdr>
                <w:top w:val="none" w:sz="0" w:space="0" w:color="auto"/>
                <w:left w:val="none" w:sz="0" w:space="0" w:color="auto"/>
                <w:bottom w:val="none" w:sz="0" w:space="0" w:color="auto"/>
                <w:right w:val="none" w:sz="0" w:space="0" w:color="auto"/>
              </w:divBdr>
            </w:div>
            <w:div w:id="703746861">
              <w:marLeft w:val="0"/>
              <w:marRight w:val="0"/>
              <w:marTop w:val="0"/>
              <w:marBottom w:val="0"/>
              <w:divBdr>
                <w:top w:val="none" w:sz="0" w:space="0" w:color="auto"/>
                <w:left w:val="none" w:sz="0" w:space="0" w:color="auto"/>
                <w:bottom w:val="none" w:sz="0" w:space="0" w:color="auto"/>
                <w:right w:val="none" w:sz="0" w:space="0" w:color="auto"/>
              </w:divBdr>
            </w:div>
            <w:div w:id="891766744">
              <w:marLeft w:val="0"/>
              <w:marRight w:val="0"/>
              <w:marTop w:val="0"/>
              <w:marBottom w:val="0"/>
              <w:divBdr>
                <w:top w:val="none" w:sz="0" w:space="0" w:color="auto"/>
                <w:left w:val="none" w:sz="0" w:space="0" w:color="auto"/>
                <w:bottom w:val="none" w:sz="0" w:space="0" w:color="auto"/>
                <w:right w:val="none" w:sz="0" w:space="0" w:color="auto"/>
              </w:divBdr>
            </w:div>
            <w:div w:id="908467537">
              <w:marLeft w:val="0"/>
              <w:marRight w:val="0"/>
              <w:marTop w:val="0"/>
              <w:marBottom w:val="0"/>
              <w:divBdr>
                <w:top w:val="none" w:sz="0" w:space="0" w:color="auto"/>
                <w:left w:val="none" w:sz="0" w:space="0" w:color="auto"/>
                <w:bottom w:val="none" w:sz="0" w:space="0" w:color="auto"/>
                <w:right w:val="none" w:sz="0" w:space="0" w:color="auto"/>
              </w:divBdr>
            </w:div>
            <w:div w:id="943195193">
              <w:marLeft w:val="0"/>
              <w:marRight w:val="0"/>
              <w:marTop w:val="0"/>
              <w:marBottom w:val="0"/>
              <w:divBdr>
                <w:top w:val="none" w:sz="0" w:space="0" w:color="auto"/>
                <w:left w:val="none" w:sz="0" w:space="0" w:color="auto"/>
                <w:bottom w:val="none" w:sz="0" w:space="0" w:color="auto"/>
                <w:right w:val="none" w:sz="0" w:space="0" w:color="auto"/>
              </w:divBdr>
            </w:div>
            <w:div w:id="986586643">
              <w:marLeft w:val="0"/>
              <w:marRight w:val="0"/>
              <w:marTop w:val="0"/>
              <w:marBottom w:val="0"/>
              <w:divBdr>
                <w:top w:val="none" w:sz="0" w:space="0" w:color="auto"/>
                <w:left w:val="none" w:sz="0" w:space="0" w:color="auto"/>
                <w:bottom w:val="none" w:sz="0" w:space="0" w:color="auto"/>
                <w:right w:val="none" w:sz="0" w:space="0" w:color="auto"/>
              </w:divBdr>
            </w:div>
            <w:div w:id="1156995635">
              <w:marLeft w:val="0"/>
              <w:marRight w:val="0"/>
              <w:marTop w:val="0"/>
              <w:marBottom w:val="0"/>
              <w:divBdr>
                <w:top w:val="none" w:sz="0" w:space="0" w:color="auto"/>
                <w:left w:val="none" w:sz="0" w:space="0" w:color="auto"/>
                <w:bottom w:val="none" w:sz="0" w:space="0" w:color="auto"/>
                <w:right w:val="none" w:sz="0" w:space="0" w:color="auto"/>
              </w:divBdr>
            </w:div>
            <w:div w:id="1215921797">
              <w:marLeft w:val="0"/>
              <w:marRight w:val="0"/>
              <w:marTop w:val="0"/>
              <w:marBottom w:val="0"/>
              <w:divBdr>
                <w:top w:val="none" w:sz="0" w:space="0" w:color="auto"/>
                <w:left w:val="none" w:sz="0" w:space="0" w:color="auto"/>
                <w:bottom w:val="none" w:sz="0" w:space="0" w:color="auto"/>
                <w:right w:val="none" w:sz="0" w:space="0" w:color="auto"/>
              </w:divBdr>
            </w:div>
            <w:div w:id="1601185429">
              <w:marLeft w:val="0"/>
              <w:marRight w:val="0"/>
              <w:marTop w:val="0"/>
              <w:marBottom w:val="0"/>
              <w:divBdr>
                <w:top w:val="none" w:sz="0" w:space="0" w:color="auto"/>
                <w:left w:val="none" w:sz="0" w:space="0" w:color="auto"/>
                <w:bottom w:val="none" w:sz="0" w:space="0" w:color="auto"/>
                <w:right w:val="none" w:sz="0" w:space="0" w:color="auto"/>
              </w:divBdr>
            </w:div>
            <w:div w:id="1780299414">
              <w:marLeft w:val="0"/>
              <w:marRight w:val="0"/>
              <w:marTop w:val="0"/>
              <w:marBottom w:val="0"/>
              <w:divBdr>
                <w:top w:val="none" w:sz="0" w:space="0" w:color="auto"/>
                <w:left w:val="none" w:sz="0" w:space="0" w:color="auto"/>
                <w:bottom w:val="none" w:sz="0" w:space="0" w:color="auto"/>
                <w:right w:val="none" w:sz="0" w:space="0" w:color="auto"/>
              </w:divBdr>
            </w:div>
            <w:div w:id="1886983727">
              <w:marLeft w:val="0"/>
              <w:marRight w:val="0"/>
              <w:marTop w:val="0"/>
              <w:marBottom w:val="0"/>
              <w:divBdr>
                <w:top w:val="none" w:sz="0" w:space="0" w:color="auto"/>
                <w:left w:val="none" w:sz="0" w:space="0" w:color="auto"/>
                <w:bottom w:val="none" w:sz="0" w:space="0" w:color="auto"/>
                <w:right w:val="none" w:sz="0" w:space="0" w:color="auto"/>
              </w:divBdr>
            </w:div>
            <w:div w:id="1966038331">
              <w:marLeft w:val="0"/>
              <w:marRight w:val="0"/>
              <w:marTop w:val="0"/>
              <w:marBottom w:val="0"/>
              <w:divBdr>
                <w:top w:val="none" w:sz="0" w:space="0" w:color="auto"/>
                <w:left w:val="none" w:sz="0" w:space="0" w:color="auto"/>
                <w:bottom w:val="none" w:sz="0" w:space="0" w:color="auto"/>
                <w:right w:val="none" w:sz="0" w:space="0" w:color="auto"/>
              </w:divBdr>
            </w:div>
            <w:div w:id="2014138134">
              <w:marLeft w:val="0"/>
              <w:marRight w:val="0"/>
              <w:marTop w:val="0"/>
              <w:marBottom w:val="0"/>
              <w:divBdr>
                <w:top w:val="none" w:sz="0" w:space="0" w:color="auto"/>
                <w:left w:val="none" w:sz="0" w:space="0" w:color="auto"/>
                <w:bottom w:val="none" w:sz="0" w:space="0" w:color="auto"/>
                <w:right w:val="none" w:sz="0" w:space="0" w:color="auto"/>
              </w:divBdr>
            </w:div>
            <w:div w:id="2087335446">
              <w:marLeft w:val="0"/>
              <w:marRight w:val="0"/>
              <w:marTop w:val="0"/>
              <w:marBottom w:val="0"/>
              <w:divBdr>
                <w:top w:val="none" w:sz="0" w:space="0" w:color="auto"/>
                <w:left w:val="none" w:sz="0" w:space="0" w:color="auto"/>
                <w:bottom w:val="none" w:sz="0" w:space="0" w:color="auto"/>
                <w:right w:val="none" w:sz="0" w:space="0" w:color="auto"/>
              </w:divBdr>
            </w:div>
            <w:div w:id="20907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0534">
      <w:bodyDiv w:val="1"/>
      <w:marLeft w:val="0"/>
      <w:marRight w:val="0"/>
      <w:marTop w:val="0"/>
      <w:marBottom w:val="0"/>
      <w:divBdr>
        <w:top w:val="none" w:sz="0" w:space="0" w:color="auto"/>
        <w:left w:val="none" w:sz="0" w:space="0" w:color="auto"/>
        <w:bottom w:val="none" w:sz="0" w:space="0" w:color="auto"/>
        <w:right w:val="none" w:sz="0" w:space="0" w:color="auto"/>
      </w:divBdr>
    </w:div>
    <w:div w:id="1253586341">
      <w:bodyDiv w:val="1"/>
      <w:marLeft w:val="0"/>
      <w:marRight w:val="0"/>
      <w:marTop w:val="0"/>
      <w:marBottom w:val="0"/>
      <w:divBdr>
        <w:top w:val="none" w:sz="0" w:space="0" w:color="auto"/>
        <w:left w:val="none" w:sz="0" w:space="0" w:color="auto"/>
        <w:bottom w:val="none" w:sz="0" w:space="0" w:color="auto"/>
        <w:right w:val="none" w:sz="0" w:space="0" w:color="auto"/>
      </w:divBdr>
    </w:div>
    <w:div w:id="1258442733">
      <w:bodyDiv w:val="1"/>
      <w:marLeft w:val="0"/>
      <w:marRight w:val="0"/>
      <w:marTop w:val="0"/>
      <w:marBottom w:val="0"/>
      <w:divBdr>
        <w:top w:val="none" w:sz="0" w:space="0" w:color="auto"/>
        <w:left w:val="none" w:sz="0" w:space="0" w:color="auto"/>
        <w:bottom w:val="none" w:sz="0" w:space="0" w:color="auto"/>
        <w:right w:val="none" w:sz="0" w:space="0" w:color="auto"/>
      </w:divBdr>
      <w:divsChild>
        <w:div w:id="879053427">
          <w:marLeft w:val="0"/>
          <w:marRight w:val="0"/>
          <w:marTop w:val="0"/>
          <w:marBottom w:val="0"/>
          <w:divBdr>
            <w:top w:val="none" w:sz="0" w:space="0" w:color="auto"/>
            <w:left w:val="none" w:sz="0" w:space="0" w:color="auto"/>
            <w:bottom w:val="none" w:sz="0" w:space="0" w:color="auto"/>
            <w:right w:val="none" w:sz="0" w:space="0" w:color="auto"/>
          </w:divBdr>
          <w:divsChild>
            <w:div w:id="186527218">
              <w:marLeft w:val="0"/>
              <w:marRight w:val="0"/>
              <w:marTop w:val="0"/>
              <w:marBottom w:val="0"/>
              <w:divBdr>
                <w:top w:val="none" w:sz="0" w:space="0" w:color="auto"/>
                <w:left w:val="none" w:sz="0" w:space="0" w:color="auto"/>
                <w:bottom w:val="none" w:sz="0" w:space="0" w:color="auto"/>
                <w:right w:val="none" w:sz="0" w:space="0" w:color="auto"/>
              </w:divBdr>
            </w:div>
            <w:div w:id="563610407">
              <w:marLeft w:val="0"/>
              <w:marRight w:val="0"/>
              <w:marTop w:val="0"/>
              <w:marBottom w:val="0"/>
              <w:divBdr>
                <w:top w:val="none" w:sz="0" w:space="0" w:color="auto"/>
                <w:left w:val="none" w:sz="0" w:space="0" w:color="auto"/>
                <w:bottom w:val="none" w:sz="0" w:space="0" w:color="auto"/>
                <w:right w:val="none" w:sz="0" w:space="0" w:color="auto"/>
              </w:divBdr>
            </w:div>
            <w:div w:id="563837590">
              <w:marLeft w:val="0"/>
              <w:marRight w:val="0"/>
              <w:marTop w:val="0"/>
              <w:marBottom w:val="0"/>
              <w:divBdr>
                <w:top w:val="none" w:sz="0" w:space="0" w:color="auto"/>
                <w:left w:val="none" w:sz="0" w:space="0" w:color="auto"/>
                <w:bottom w:val="none" w:sz="0" w:space="0" w:color="auto"/>
                <w:right w:val="none" w:sz="0" w:space="0" w:color="auto"/>
              </w:divBdr>
            </w:div>
            <w:div w:id="788359840">
              <w:marLeft w:val="0"/>
              <w:marRight w:val="0"/>
              <w:marTop w:val="0"/>
              <w:marBottom w:val="0"/>
              <w:divBdr>
                <w:top w:val="none" w:sz="0" w:space="0" w:color="auto"/>
                <w:left w:val="none" w:sz="0" w:space="0" w:color="auto"/>
                <w:bottom w:val="none" w:sz="0" w:space="0" w:color="auto"/>
                <w:right w:val="none" w:sz="0" w:space="0" w:color="auto"/>
              </w:divBdr>
            </w:div>
            <w:div w:id="825514045">
              <w:marLeft w:val="0"/>
              <w:marRight w:val="0"/>
              <w:marTop w:val="0"/>
              <w:marBottom w:val="0"/>
              <w:divBdr>
                <w:top w:val="none" w:sz="0" w:space="0" w:color="auto"/>
                <w:left w:val="none" w:sz="0" w:space="0" w:color="auto"/>
                <w:bottom w:val="none" w:sz="0" w:space="0" w:color="auto"/>
                <w:right w:val="none" w:sz="0" w:space="0" w:color="auto"/>
              </w:divBdr>
            </w:div>
            <w:div w:id="1149634585">
              <w:marLeft w:val="0"/>
              <w:marRight w:val="0"/>
              <w:marTop w:val="0"/>
              <w:marBottom w:val="0"/>
              <w:divBdr>
                <w:top w:val="none" w:sz="0" w:space="0" w:color="auto"/>
                <w:left w:val="none" w:sz="0" w:space="0" w:color="auto"/>
                <w:bottom w:val="none" w:sz="0" w:space="0" w:color="auto"/>
                <w:right w:val="none" w:sz="0" w:space="0" w:color="auto"/>
              </w:divBdr>
            </w:div>
            <w:div w:id="1396389655">
              <w:marLeft w:val="0"/>
              <w:marRight w:val="0"/>
              <w:marTop w:val="0"/>
              <w:marBottom w:val="0"/>
              <w:divBdr>
                <w:top w:val="none" w:sz="0" w:space="0" w:color="auto"/>
                <w:left w:val="none" w:sz="0" w:space="0" w:color="auto"/>
                <w:bottom w:val="none" w:sz="0" w:space="0" w:color="auto"/>
                <w:right w:val="none" w:sz="0" w:space="0" w:color="auto"/>
              </w:divBdr>
            </w:div>
            <w:div w:id="1586767950">
              <w:marLeft w:val="0"/>
              <w:marRight w:val="0"/>
              <w:marTop w:val="0"/>
              <w:marBottom w:val="0"/>
              <w:divBdr>
                <w:top w:val="none" w:sz="0" w:space="0" w:color="auto"/>
                <w:left w:val="none" w:sz="0" w:space="0" w:color="auto"/>
                <w:bottom w:val="none" w:sz="0" w:space="0" w:color="auto"/>
                <w:right w:val="none" w:sz="0" w:space="0" w:color="auto"/>
              </w:divBdr>
            </w:div>
            <w:div w:id="2022538280">
              <w:marLeft w:val="0"/>
              <w:marRight w:val="0"/>
              <w:marTop w:val="0"/>
              <w:marBottom w:val="0"/>
              <w:divBdr>
                <w:top w:val="none" w:sz="0" w:space="0" w:color="auto"/>
                <w:left w:val="none" w:sz="0" w:space="0" w:color="auto"/>
                <w:bottom w:val="none" w:sz="0" w:space="0" w:color="auto"/>
                <w:right w:val="none" w:sz="0" w:space="0" w:color="auto"/>
              </w:divBdr>
            </w:div>
            <w:div w:id="207207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49154">
      <w:bodyDiv w:val="1"/>
      <w:marLeft w:val="0"/>
      <w:marRight w:val="0"/>
      <w:marTop w:val="0"/>
      <w:marBottom w:val="0"/>
      <w:divBdr>
        <w:top w:val="none" w:sz="0" w:space="0" w:color="auto"/>
        <w:left w:val="none" w:sz="0" w:space="0" w:color="auto"/>
        <w:bottom w:val="none" w:sz="0" w:space="0" w:color="auto"/>
        <w:right w:val="none" w:sz="0" w:space="0" w:color="auto"/>
      </w:divBdr>
    </w:div>
    <w:div w:id="1266881420">
      <w:bodyDiv w:val="1"/>
      <w:marLeft w:val="0"/>
      <w:marRight w:val="0"/>
      <w:marTop w:val="0"/>
      <w:marBottom w:val="0"/>
      <w:divBdr>
        <w:top w:val="none" w:sz="0" w:space="0" w:color="auto"/>
        <w:left w:val="none" w:sz="0" w:space="0" w:color="auto"/>
        <w:bottom w:val="none" w:sz="0" w:space="0" w:color="auto"/>
        <w:right w:val="none" w:sz="0" w:space="0" w:color="auto"/>
      </w:divBdr>
    </w:div>
    <w:div w:id="1270042496">
      <w:bodyDiv w:val="1"/>
      <w:marLeft w:val="0"/>
      <w:marRight w:val="0"/>
      <w:marTop w:val="0"/>
      <w:marBottom w:val="0"/>
      <w:divBdr>
        <w:top w:val="none" w:sz="0" w:space="0" w:color="auto"/>
        <w:left w:val="none" w:sz="0" w:space="0" w:color="auto"/>
        <w:bottom w:val="none" w:sz="0" w:space="0" w:color="auto"/>
        <w:right w:val="none" w:sz="0" w:space="0" w:color="auto"/>
      </w:divBdr>
    </w:div>
    <w:div w:id="1275402220">
      <w:bodyDiv w:val="1"/>
      <w:marLeft w:val="0"/>
      <w:marRight w:val="0"/>
      <w:marTop w:val="0"/>
      <w:marBottom w:val="0"/>
      <w:divBdr>
        <w:top w:val="none" w:sz="0" w:space="0" w:color="auto"/>
        <w:left w:val="none" w:sz="0" w:space="0" w:color="auto"/>
        <w:bottom w:val="none" w:sz="0" w:space="0" w:color="auto"/>
        <w:right w:val="none" w:sz="0" w:space="0" w:color="auto"/>
      </w:divBdr>
    </w:div>
    <w:div w:id="1287542297">
      <w:bodyDiv w:val="1"/>
      <w:marLeft w:val="0"/>
      <w:marRight w:val="0"/>
      <w:marTop w:val="0"/>
      <w:marBottom w:val="0"/>
      <w:divBdr>
        <w:top w:val="none" w:sz="0" w:space="0" w:color="auto"/>
        <w:left w:val="none" w:sz="0" w:space="0" w:color="auto"/>
        <w:bottom w:val="none" w:sz="0" w:space="0" w:color="auto"/>
        <w:right w:val="none" w:sz="0" w:space="0" w:color="auto"/>
      </w:divBdr>
      <w:divsChild>
        <w:div w:id="1492717671">
          <w:marLeft w:val="0"/>
          <w:marRight w:val="0"/>
          <w:marTop w:val="0"/>
          <w:marBottom w:val="0"/>
          <w:divBdr>
            <w:top w:val="none" w:sz="0" w:space="0" w:color="auto"/>
            <w:left w:val="none" w:sz="0" w:space="0" w:color="auto"/>
            <w:bottom w:val="none" w:sz="0" w:space="0" w:color="auto"/>
            <w:right w:val="none" w:sz="0" w:space="0" w:color="auto"/>
          </w:divBdr>
        </w:div>
      </w:divsChild>
    </w:div>
    <w:div w:id="1291088341">
      <w:bodyDiv w:val="1"/>
      <w:marLeft w:val="0"/>
      <w:marRight w:val="0"/>
      <w:marTop w:val="0"/>
      <w:marBottom w:val="0"/>
      <w:divBdr>
        <w:top w:val="none" w:sz="0" w:space="0" w:color="auto"/>
        <w:left w:val="none" w:sz="0" w:space="0" w:color="auto"/>
        <w:bottom w:val="none" w:sz="0" w:space="0" w:color="auto"/>
        <w:right w:val="none" w:sz="0" w:space="0" w:color="auto"/>
      </w:divBdr>
    </w:div>
    <w:div w:id="1294368271">
      <w:bodyDiv w:val="1"/>
      <w:marLeft w:val="0"/>
      <w:marRight w:val="0"/>
      <w:marTop w:val="0"/>
      <w:marBottom w:val="0"/>
      <w:divBdr>
        <w:top w:val="none" w:sz="0" w:space="0" w:color="auto"/>
        <w:left w:val="none" w:sz="0" w:space="0" w:color="auto"/>
        <w:bottom w:val="none" w:sz="0" w:space="0" w:color="auto"/>
        <w:right w:val="none" w:sz="0" w:space="0" w:color="auto"/>
      </w:divBdr>
    </w:div>
    <w:div w:id="1296716519">
      <w:bodyDiv w:val="1"/>
      <w:marLeft w:val="0"/>
      <w:marRight w:val="0"/>
      <w:marTop w:val="0"/>
      <w:marBottom w:val="0"/>
      <w:divBdr>
        <w:top w:val="none" w:sz="0" w:space="0" w:color="auto"/>
        <w:left w:val="none" w:sz="0" w:space="0" w:color="auto"/>
        <w:bottom w:val="none" w:sz="0" w:space="0" w:color="auto"/>
        <w:right w:val="none" w:sz="0" w:space="0" w:color="auto"/>
      </w:divBdr>
    </w:div>
    <w:div w:id="1296983848">
      <w:bodyDiv w:val="1"/>
      <w:marLeft w:val="0"/>
      <w:marRight w:val="0"/>
      <w:marTop w:val="0"/>
      <w:marBottom w:val="0"/>
      <w:divBdr>
        <w:top w:val="none" w:sz="0" w:space="0" w:color="auto"/>
        <w:left w:val="none" w:sz="0" w:space="0" w:color="auto"/>
        <w:bottom w:val="none" w:sz="0" w:space="0" w:color="auto"/>
        <w:right w:val="none" w:sz="0" w:space="0" w:color="auto"/>
      </w:divBdr>
    </w:div>
    <w:div w:id="1311443685">
      <w:bodyDiv w:val="1"/>
      <w:marLeft w:val="0"/>
      <w:marRight w:val="0"/>
      <w:marTop w:val="0"/>
      <w:marBottom w:val="0"/>
      <w:divBdr>
        <w:top w:val="none" w:sz="0" w:space="0" w:color="auto"/>
        <w:left w:val="none" w:sz="0" w:space="0" w:color="auto"/>
        <w:bottom w:val="none" w:sz="0" w:space="0" w:color="auto"/>
        <w:right w:val="none" w:sz="0" w:space="0" w:color="auto"/>
      </w:divBdr>
      <w:divsChild>
        <w:div w:id="88359239">
          <w:marLeft w:val="0"/>
          <w:marRight w:val="0"/>
          <w:marTop w:val="0"/>
          <w:marBottom w:val="0"/>
          <w:divBdr>
            <w:top w:val="none" w:sz="0" w:space="0" w:color="auto"/>
            <w:left w:val="none" w:sz="0" w:space="0" w:color="auto"/>
            <w:bottom w:val="none" w:sz="0" w:space="0" w:color="auto"/>
            <w:right w:val="none" w:sz="0" w:space="0" w:color="auto"/>
          </w:divBdr>
        </w:div>
        <w:div w:id="409278019">
          <w:marLeft w:val="0"/>
          <w:marRight w:val="0"/>
          <w:marTop w:val="0"/>
          <w:marBottom w:val="0"/>
          <w:divBdr>
            <w:top w:val="none" w:sz="0" w:space="0" w:color="auto"/>
            <w:left w:val="none" w:sz="0" w:space="0" w:color="auto"/>
            <w:bottom w:val="none" w:sz="0" w:space="0" w:color="auto"/>
            <w:right w:val="none" w:sz="0" w:space="0" w:color="auto"/>
          </w:divBdr>
          <w:divsChild>
            <w:div w:id="1755742087">
              <w:marLeft w:val="180"/>
              <w:marRight w:val="240"/>
              <w:marTop w:val="0"/>
              <w:marBottom w:val="0"/>
              <w:divBdr>
                <w:top w:val="none" w:sz="0" w:space="0" w:color="auto"/>
                <w:left w:val="none" w:sz="0" w:space="0" w:color="auto"/>
                <w:bottom w:val="none" w:sz="0" w:space="0" w:color="auto"/>
                <w:right w:val="none" w:sz="0" w:space="0" w:color="auto"/>
              </w:divBdr>
              <w:divsChild>
                <w:div w:id="3159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0238">
          <w:marLeft w:val="0"/>
          <w:marRight w:val="0"/>
          <w:marTop w:val="0"/>
          <w:marBottom w:val="0"/>
          <w:divBdr>
            <w:top w:val="none" w:sz="0" w:space="0" w:color="auto"/>
            <w:left w:val="none" w:sz="0" w:space="0" w:color="auto"/>
            <w:bottom w:val="none" w:sz="0" w:space="0" w:color="auto"/>
            <w:right w:val="none" w:sz="0" w:space="0" w:color="auto"/>
          </w:divBdr>
          <w:divsChild>
            <w:div w:id="564724574">
              <w:marLeft w:val="180"/>
              <w:marRight w:val="240"/>
              <w:marTop w:val="0"/>
              <w:marBottom w:val="0"/>
              <w:divBdr>
                <w:top w:val="none" w:sz="0" w:space="0" w:color="auto"/>
                <w:left w:val="none" w:sz="0" w:space="0" w:color="auto"/>
                <w:bottom w:val="none" w:sz="0" w:space="0" w:color="auto"/>
                <w:right w:val="none" w:sz="0" w:space="0" w:color="auto"/>
              </w:divBdr>
              <w:divsChild>
                <w:div w:id="16795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5212">
          <w:marLeft w:val="0"/>
          <w:marRight w:val="0"/>
          <w:marTop w:val="0"/>
          <w:marBottom w:val="0"/>
          <w:divBdr>
            <w:top w:val="none" w:sz="0" w:space="0" w:color="auto"/>
            <w:left w:val="none" w:sz="0" w:space="0" w:color="auto"/>
            <w:bottom w:val="none" w:sz="0" w:space="0" w:color="auto"/>
            <w:right w:val="none" w:sz="0" w:space="0" w:color="auto"/>
          </w:divBdr>
          <w:divsChild>
            <w:div w:id="912081032">
              <w:marLeft w:val="180"/>
              <w:marRight w:val="240"/>
              <w:marTop w:val="0"/>
              <w:marBottom w:val="0"/>
              <w:divBdr>
                <w:top w:val="none" w:sz="0" w:space="0" w:color="auto"/>
                <w:left w:val="none" w:sz="0" w:space="0" w:color="auto"/>
                <w:bottom w:val="none" w:sz="0" w:space="0" w:color="auto"/>
                <w:right w:val="none" w:sz="0" w:space="0" w:color="auto"/>
              </w:divBdr>
              <w:divsChild>
                <w:div w:id="4244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1970">
          <w:marLeft w:val="0"/>
          <w:marRight w:val="0"/>
          <w:marTop w:val="0"/>
          <w:marBottom w:val="0"/>
          <w:divBdr>
            <w:top w:val="none" w:sz="0" w:space="0" w:color="auto"/>
            <w:left w:val="none" w:sz="0" w:space="0" w:color="auto"/>
            <w:bottom w:val="none" w:sz="0" w:space="0" w:color="auto"/>
            <w:right w:val="none" w:sz="0" w:space="0" w:color="auto"/>
          </w:divBdr>
          <w:divsChild>
            <w:div w:id="1127048147">
              <w:marLeft w:val="180"/>
              <w:marRight w:val="240"/>
              <w:marTop w:val="0"/>
              <w:marBottom w:val="0"/>
              <w:divBdr>
                <w:top w:val="none" w:sz="0" w:space="0" w:color="auto"/>
                <w:left w:val="none" w:sz="0" w:space="0" w:color="auto"/>
                <w:bottom w:val="none" w:sz="0" w:space="0" w:color="auto"/>
                <w:right w:val="none" w:sz="0" w:space="0" w:color="auto"/>
              </w:divBdr>
              <w:divsChild>
                <w:div w:id="6741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8051">
          <w:marLeft w:val="0"/>
          <w:marRight w:val="0"/>
          <w:marTop w:val="0"/>
          <w:marBottom w:val="0"/>
          <w:divBdr>
            <w:top w:val="none" w:sz="0" w:space="0" w:color="auto"/>
            <w:left w:val="none" w:sz="0" w:space="0" w:color="auto"/>
            <w:bottom w:val="none" w:sz="0" w:space="0" w:color="auto"/>
            <w:right w:val="none" w:sz="0" w:space="0" w:color="auto"/>
          </w:divBdr>
          <w:divsChild>
            <w:div w:id="1020199724">
              <w:marLeft w:val="180"/>
              <w:marRight w:val="240"/>
              <w:marTop w:val="0"/>
              <w:marBottom w:val="0"/>
              <w:divBdr>
                <w:top w:val="none" w:sz="0" w:space="0" w:color="auto"/>
                <w:left w:val="none" w:sz="0" w:space="0" w:color="auto"/>
                <w:bottom w:val="none" w:sz="0" w:space="0" w:color="auto"/>
                <w:right w:val="none" w:sz="0" w:space="0" w:color="auto"/>
              </w:divBdr>
              <w:divsChild>
                <w:div w:id="15440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7750">
          <w:marLeft w:val="0"/>
          <w:marRight w:val="0"/>
          <w:marTop w:val="0"/>
          <w:marBottom w:val="0"/>
          <w:divBdr>
            <w:top w:val="none" w:sz="0" w:space="0" w:color="auto"/>
            <w:left w:val="none" w:sz="0" w:space="0" w:color="auto"/>
            <w:bottom w:val="none" w:sz="0" w:space="0" w:color="auto"/>
            <w:right w:val="none" w:sz="0" w:space="0" w:color="auto"/>
          </w:divBdr>
          <w:divsChild>
            <w:div w:id="2101245629">
              <w:marLeft w:val="180"/>
              <w:marRight w:val="240"/>
              <w:marTop w:val="0"/>
              <w:marBottom w:val="0"/>
              <w:divBdr>
                <w:top w:val="none" w:sz="0" w:space="0" w:color="auto"/>
                <w:left w:val="none" w:sz="0" w:space="0" w:color="auto"/>
                <w:bottom w:val="none" w:sz="0" w:space="0" w:color="auto"/>
                <w:right w:val="none" w:sz="0" w:space="0" w:color="auto"/>
              </w:divBdr>
              <w:divsChild>
                <w:div w:id="4326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6745">
          <w:marLeft w:val="0"/>
          <w:marRight w:val="0"/>
          <w:marTop w:val="0"/>
          <w:marBottom w:val="0"/>
          <w:divBdr>
            <w:top w:val="none" w:sz="0" w:space="0" w:color="auto"/>
            <w:left w:val="none" w:sz="0" w:space="0" w:color="auto"/>
            <w:bottom w:val="none" w:sz="0" w:space="0" w:color="auto"/>
            <w:right w:val="none" w:sz="0" w:space="0" w:color="auto"/>
          </w:divBdr>
          <w:divsChild>
            <w:div w:id="1854876270">
              <w:marLeft w:val="180"/>
              <w:marRight w:val="240"/>
              <w:marTop w:val="0"/>
              <w:marBottom w:val="0"/>
              <w:divBdr>
                <w:top w:val="none" w:sz="0" w:space="0" w:color="auto"/>
                <w:left w:val="none" w:sz="0" w:space="0" w:color="auto"/>
                <w:bottom w:val="none" w:sz="0" w:space="0" w:color="auto"/>
                <w:right w:val="none" w:sz="0" w:space="0" w:color="auto"/>
              </w:divBdr>
              <w:divsChild>
                <w:div w:id="13896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701574">
      <w:bodyDiv w:val="1"/>
      <w:marLeft w:val="0"/>
      <w:marRight w:val="0"/>
      <w:marTop w:val="0"/>
      <w:marBottom w:val="0"/>
      <w:divBdr>
        <w:top w:val="none" w:sz="0" w:space="0" w:color="auto"/>
        <w:left w:val="none" w:sz="0" w:space="0" w:color="auto"/>
        <w:bottom w:val="none" w:sz="0" w:space="0" w:color="auto"/>
        <w:right w:val="none" w:sz="0" w:space="0" w:color="auto"/>
      </w:divBdr>
      <w:divsChild>
        <w:div w:id="293409408">
          <w:marLeft w:val="0"/>
          <w:marRight w:val="0"/>
          <w:marTop w:val="0"/>
          <w:marBottom w:val="0"/>
          <w:divBdr>
            <w:top w:val="none" w:sz="0" w:space="0" w:color="auto"/>
            <w:left w:val="none" w:sz="0" w:space="0" w:color="auto"/>
            <w:bottom w:val="none" w:sz="0" w:space="0" w:color="auto"/>
            <w:right w:val="none" w:sz="0" w:space="0" w:color="auto"/>
          </w:divBdr>
        </w:div>
      </w:divsChild>
    </w:div>
    <w:div w:id="1345740204">
      <w:bodyDiv w:val="1"/>
      <w:marLeft w:val="0"/>
      <w:marRight w:val="0"/>
      <w:marTop w:val="0"/>
      <w:marBottom w:val="0"/>
      <w:divBdr>
        <w:top w:val="none" w:sz="0" w:space="0" w:color="auto"/>
        <w:left w:val="none" w:sz="0" w:space="0" w:color="auto"/>
        <w:bottom w:val="none" w:sz="0" w:space="0" w:color="auto"/>
        <w:right w:val="none" w:sz="0" w:space="0" w:color="auto"/>
      </w:divBdr>
    </w:div>
    <w:div w:id="1354839209">
      <w:bodyDiv w:val="1"/>
      <w:marLeft w:val="0"/>
      <w:marRight w:val="0"/>
      <w:marTop w:val="0"/>
      <w:marBottom w:val="0"/>
      <w:divBdr>
        <w:top w:val="none" w:sz="0" w:space="0" w:color="auto"/>
        <w:left w:val="none" w:sz="0" w:space="0" w:color="auto"/>
        <w:bottom w:val="none" w:sz="0" w:space="0" w:color="auto"/>
        <w:right w:val="none" w:sz="0" w:space="0" w:color="auto"/>
      </w:divBdr>
    </w:div>
    <w:div w:id="1363477298">
      <w:bodyDiv w:val="1"/>
      <w:marLeft w:val="0"/>
      <w:marRight w:val="0"/>
      <w:marTop w:val="0"/>
      <w:marBottom w:val="0"/>
      <w:divBdr>
        <w:top w:val="none" w:sz="0" w:space="0" w:color="auto"/>
        <w:left w:val="none" w:sz="0" w:space="0" w:color="auto"/>
        <w:bottom w:val="none" w:sz="0" w:space="0" w:color="auto"/>
        <w:right w:val="none" w:sz="0" w:space="0" w:color="auto"/>
      </w:divBdr>
    </w:div>
    <w:div w:id="1363752591">
      <w:bodyDiv w:val="1"/>
      <w:marLeft w:val="0"/>
      <w:marRight w:val="0"/>
      <w:marTop w:val="0"/>
      <w:marBottom w:val="0"/>
      <w:divBdr>
        <w:top w:val="none" w:sz="0" w:space="0" w:color="auto"/>
        <w:left w:val="none" w:sz="0" w:space="0" w:color="auto"/>
        <w:bottom w:val="none" w:sz="0" w:space="0" w:color="auto"/>
        <w:right w:val="none" w:sz="0" w:space="0" w:color="auto"/>
      </w:divBdr>
    </w:div>
    <w:div w:id="1365053865">
      <w:bodyDiv w:val="1"/>
      <w:marLeft w:val="0"/>
      <w:marRight w:val="0"/>
      <w:marTop w:val="0"/>
      <w:marBottom w:val="0"/>
      <w:divBdr>
        <w:top w:val="none" w:sz="0" w:space="0" w:color="auto"/>
        <w:left w:val="none" w:sz="0" w:space="0" w:color="auto"/>
        <w:bottom w:val="none" w:sz="0" w:space="0" w:color="auto"/>
        <w:right w:val="none" w:sz="0" w:space="0" w:color="auto"/>
      </w:divBdr>
    </w:div>
    <w:div w:id="1366642349">
      <w:bodyDiv w:val="1"/>
      <w:marLeft w:val="0"/>
      <w:marRight w:val="0"/>
      <w:marTop w:val="0"/>
      <w:marBottom w:val="0"/>
      <w:divBdr>
        <w:top w:val="none" w:sz="0" w:space="0" w:color="auto"/>
        <w:left w:val="none" w:sz="0" w:space="0" w:color="auto"/>
        <w:bottom w:val="none" w:sz="0" w:space="0" w:color="auto"/>
        <w:right w:val="none" w:sz="0" w:space="0" w:color="auto"/>
      </w:divBdr>
    </w:div>
    <w:div w:id="1368800820">
      <w:bodyDiv w:val="1"/>
      <w:marLeft w:val="0"/>
      <w:marRight w:val="0"/>
      <w:marTop w:val="0"/>
      <w:marBottom w:val="0"/>
      <w:divBdr>
        <w:top w:val="none" w:sz="0" w:space="0" w:color="auto"/>
        <w:left w:val="none" w:sz="0" w:space="0" w:color="auto"/>
        <w:bottom w:val="none" w:sz="0" w:space="0" w:color="auto"/>
        <w:right w:val="none" w:sz="0" w:space="0" w:color="auto"/>
      </w:divBdr>
    </w:div>
    <w:div w:id="1369524680">
      <w:bodyDiv w:val="1"/>
      <w:marLeft w:val="0"/>
      <w:marRight w:val="0"/>
      <w:marTop w:val="0"/>
      <w:marBottom w:val="0"/>
      <w:divBdr>
        <w:top w:val="none" w:sz="0" w:space="0" w:color="auto"/>
        <w:left w:val="none" w:sz="0" w:space="0" w:color="auto"/>
        <w:bottom w:val="none" w:sz="0" w:space="0" w:color="auto"/>
        <w:right w:val="none" w:sz="0" w:space="0" w:color="auto"/>
      </w:divBdr>
    </w:div>
    <w:div w:id="1374429304">
      <w:bodyDiv w:val="1"/>
      <w:marLeft w:val="0"/>
      <w:marRight w:val="0"/>
      <w:marTop w:val="0"/>
      <w:marBottom w:val="0"/>
      <w:divBdr>
        <w:top w:val="none" w:sz="0" w:space="0" w:color="auto"/>
        <w:left w:val="none" w:sz="0" w:space="0" w:color="auto"/>
        <w:bottom w:val="none" w:sz="0" w:space="0" w:color="auto"/>
        <w:right w:val="none" w:sz="0" w:space="0" w:color="auto"/>
      </w:divBdr>
    </w:div>
    <w:div w:id="1374499606">
      <w:bodyDiv w:val="1"/>
      <w:marLeft w:val="0"/>
      <w:marRight w:val="0"/>
      <w:marTop w:val="0"/>
      <w:marBottom w:val="0"/>
      <w:divBdr>
        <w:top w:val="none" w:sz="0" w:space="0" w:color="auto"/>
        <w:left w:val="none" w:sz="0" w:space="0" w:color="auto"/>
        <w:bottom w:val="none" w:sz="0" w:space="0" w:color="auto"/>
        <w:right w:val="none" w:sz="0" w:space="0" w:color="auto"/>
      </w:divBdr>
      <w:divsChild>
        <w:div w:id="402946135">
          <w:marLeft w:val="0"/>
          <w:marRight w:val="0"/>
          <w:marTop w:val="0"/>
          <w:marBottom w:val="0"/>
          <w:divBdr>
            <w:top w:val="none" w:sz="0" w:space="0" w:color="auto"/>
            <w:left w:val="none" w:sz="0" w:space="0" w:color="auto"/>
            <w:bottom w:val="none" w:sz="0" w:space="0" w:color="auto"/>
            <w:right w:val="none" w:sz="0" w:space="0" w:color="auto"/>
          </w:divBdr>
        </w:div>
      </w:divsChild>
    </w:div>
    <w:div w:id="1388455893">
      <w:bodyDiv w:val="1"/>
      <w:marLeft w:val="0"/>
      <w:marRight w:val="0"/>
      <w:marTop w:val="0"/>
      <w:marBottom w:val="0"/>
      <w:divBdr>
        <w:top w:val="none" w:sz="0" w:space="0" w:color="auto"/>
        <w:left w:val="none" w:sz="0" w:space="0" w:color="auto"/>
        <w:bottom w:val="none" w:sz="0" w:space="0" w:color="auto"/>
        <w:right w:val="none" w:sz="0" w:space="0" w:color="auto"/>
      </w:divBdr>
      <w:divsChild>
        <w:div w:id="1195461436">
          <w:marLeft w:val="0"/>
          <w:marRight w:val="0"/>
          <w:marTop w:val="0"/>
          <w:marBottom w:val="0"/>
          <w:divBdr>
            <w:top w:val="none" w:sz="0" w:space="0" w:color="auto"/>
            <w:left w:val="none" w:sz="0" w:space="0" w:color="auto"/>
            <w:bottom w:val="none" w:sz="0" w:space="0" w:color="auto"/>
            <w:right w:val="none" w:sz="0" w:space="0" w:color="auto"/>
          </w:divBdr>
          <w:divsChild>
            <w:div w:id="328558815">
              <w:marLeft w:val="0"/>
              <w:marRight w:val="0"/>
              <w:marTop w:val="0"/>
              <w:marBottom w:val="0"/>
              <w:divBdr>
                <w:top w:val="none" w:sz="0" w:space="0" w:color="auto"/>
                <w:left w:val="none" w:sz="0" w:space="0" w:color="auto"/>
                <w:bottom w:val="none" w:sz="0" w:space="0" w:color="auto"/>
                <w:right w:val="none" w:sz="0" w:space="0" w:color="auto"/>
              </w:divBdr>
            </w:div>
            <w:div w:id="9291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5544">
      <w:bodyDiv w:val="1"/>
      <w:marLeft w:val="0"/>
      <w:marRight w:val="0"/>
      <w:marTop w:val="0"/>
      <w:marBottom w:val="0"/>
      <w:divBdr>
        <w:top w:val="none" w:sz="0" w:space="0" w:color="auto"/>
        <w:left w:val="none" w:sz="0" w:space="0" w:color="auto"/>
        <w:bottom w:val="none" w:sz="0" w:space="0" w:color="auto"/>
        <w:right w:val="none" w:sz="0" w:space="0" w:color="auto"/>
      </w:divBdr>
    </w:div>
    <w:div w:id="1394424943">
      <w:bodyDiv w:val="1"/>
      <w:marLeft w:val="0"/>
      <w:marRight w:val="0"/>
      <w:marTop w:val="0"/>
      <w:marBottom w:val="0"/>
      <w:divBdr>
        <w:top w:val="none" w:sz="0" w:space="0" w:color="auto"/>
        <w:left w:val="none" w:sz="0" w:space="0" w:color="auto"/>
        <w:bottom w:val="none" w:sz="0" w:space="0" w:color="auto"/>
        <w:right w:val="none" w:sz="0" w:space="0" w:color="auto"/>
      </w:divBdr>
    </w:div>
    <w:div w:id="1402829709">
      <w:bodyDiv w:val="1"/>
      <w:marLeft w:val="0"/>
      <w:marRight w:val="0"/>
      <w:marTop w:val="0"/>
      <w:marBottom w:val="0"/>
      <w:divBdr>
        <w:top w:val="none" w:sz="0" w:space="0" w:color="auto"/>
        <w:left w:val="none" w:sz="0" w:space="0" w:color="auto"/>
        <w:bottom w:val="none" w:sz="0" w:space="0" w:color="auto"/>
        <w:right w:val="none" w:sz="0" w:space="0" w:color="auto"/>
      </w:divBdr>
      <w:divsChild>
        <w:div w:id="634413151">
          <w:marLeft w:val="0"/>
          <w:marRight w:val="0"/>
          <w:marTop w:val="0"/>
          <w:marBottom w:val="0"/>
          <w:divBdr>
            <w:top w:val="none" w:sz="0" w:space="0" w:color="auto"/>
            <w:left w:val="none" w:sz="0" w:space="0" w:color="auto"/>
            <w:bottom w:val="none" w:sz="0" w:space="0" w:color="auto"/>
            <w:right w:val="none" w:sz="0" w:space="0" w:color="auto"/>
          </w:divBdr>
          <w:divsChild>
            <w:div w:id="653945968">
              <w:marLeft w:val="180"/>
              <w:marRight w:val="240"/>
              <w:marTop w:val="0"/>
              <w:marBottom w:val="0"/>
              <w:divBdr>
                <w:top w:val="none" w:sz="0" w:space="0" w:color="auto"/>
                <w:left w:val="none" w:sz="0" w:space="0" w:color="auto"/>
                <w:bottom w:val="none" w:sz="0" w:space="0" w:color="auto"/>
                <w:right w:val="none" w:sz="0" w:space="0" w:color="auto"/>
              </w:divBdr>
              <w:divsChild>
                <w:div w:id="14137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2390">
          <w:marLeft w:val="0"/>
          <w:marRight w:val="0"/>
          <w:marTop w:val="0"/>
          <w:marBottom w:val="0"/>
          <w:divBdr>
            <w:top w:val="none" w:sz="0" w:space="0" w:color="auto"/>
            <w:left w:val="none" w:sz="0" w:space="0" w:color="auto"/>
            <w:bottom w:val="none" w:sz="0" w:space="0" w:color="auto"/>
            <w:right w:val="none" w:sz="0" w:space="0" w:color="auto"/>
          </w:divBdr>
        </w:div>
        <w:div w:id="1144471596">
          <w:marLeft w:val="0"/>
          <w:marRight w:val="0"/>
          <w:marTop w:val="0"/>
          <w:marBottom w:val="0"/>
          <w:divBdr>
            <w:top w:val="none" w:sz="0" w:space="0" w:color="auto"/>
            <w:left w:val="none" w:sz="0" w:space="0" w:color="auto"/>
            <w:bottom w:val="none" w:sz="0" w:space="0" w:color="auto"/>
            <w:right w:val="none" w:sz="0" w:space="0" w:color="auto"/>
          </w:divBdr>
          <w:divsChild>
            <w:div w:id="1673021377">
              <w:marLeft w:val="180"/>
              <w:marRight w:val="240"/>
              <w:marTop w:val="0"/>
              <w:marBottom w:val="0"/>
              <w:divBdr>
                <w:top w:val="none" w:sz="0" w:space="0" w:color="auto"/>
                <w:left w:val="none" w:sz="0" w:space="0" w:color="auto"/>
                <w:bottom w:val="none" w:sz="0" w:space="0" w:color="auto"/>
                <w:right w:val="none" w:sz="0" w:space="0" w:color="auto"/>
              </w:divBdr>
              <w:divsChild>
                <w:div w:id="2559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08071">
          <w:marLeft w:val="0"/>
          <w:marRight w:val="0"/>
          <w:marTop w:val="0"/>
          <w:marBottom w:val="0"/>
          <w:divBdr>
            <w:top w:val="none" w:sz="0" w:space="0" w:color="auto"/>
            <w:left w:val="none" w:sz="0" w:space="0" w:color="auto"/>
            <w:bottom w:val="none" w:sz="0" w:space="0" w:color="auto"/>
            <w:right w:val="none" w:sz="0" w:space="0" w:color="auto"/>
          </w:divBdr>
          <w:divsChild>
            <w:div w:id="393050066">
              <w:marLeft w:val="180"/>
              <w:marRight w:val="240"/>
              <w:marTop w:val="0"/>
              <w:marBottom w:val="0"/>
              <w:divBdr>
                <w:top w:val="none" w:sz="0" w:space="0" w:color="auto"/>
                <w:left w:val="none" w:sz="0" w:space="0" w:color="auto"/>
                <w:bottom w:val="none" w:sz="0" w:space="0" w:color="auto"/>
                <w:right w:val="none" w:sz="0" w:space="0" w:color="auto"/>
              </w:divBdr>
              <w:divsChild>
                <w:div w:id="18277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1335">
          <w:marLeft w:val="0"/>
          <w:marRight w:val="0"/>
          <w:marTop w:val="0"/>
          <w:marBottom w:val="0"/>
          <w:divBdr>
            <w:top w:val="none" w:sz="0" w:space="0" w:color="auto"/>
            <w:left w:val="none" w:sz="0" w:space="0" w:color="auto"/>
            <w:bottom w:val="none" w:sz="0" w:space="0" w:color="auto"/>
            <w:right w:val="none" w:sz="0" w:space="0" w:color="auto"/>
          </w:divBdr>
          <w:divsChild>
            <w:div w:id="566111891">
              <w:marLeft w:val="180"/>
              <w:marRight w:val="240"/>
              <w:marTop w:val="0"/>
              <w:marBottom w:val="0"/>
              <w:divBdr>
                <w:top w:val="none" w:sz="0" w:space="0" w:color="auto"/>
                <w:left w:val="none" w:sz="0" w:space="0" w:color="auto"/>
                <w:bottom w:val="none" w:sz="0" w:space="0" w:color="auto"/>
                <w:right w:val="none" w:sz="0" w:space="0" w:color="auto"/>
              </w:divBdr>
              <w:divsChild>
                <w:div w:id="18502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62214">
      <w:bodyDiv w:val="1"/>
      <w:marLeft w:val="0"/>
      <w:marRight w:val="0"/>
      <w:marTop w:val="0"/>
      <w:marBottom w:val="0"/>
      <w:divBdr>
        <w:top w:val="none" w:sz="0" w:space="0" w:color="auto"/>
        <w:left w:val="none" w:sz="0" w:space="0" w:color="auto"/>
        <w:bottom w:val="none" w:sz="0" w:space="0" w:color="auto"/>
        <w:right w:val="none" w:sz="0" w:space="0" w:color="auto"/>
      </w:divBdr>
      <w:divsChild>
        <w:div w:id="1493108769">
          <w:marLeft w:val="0"/>
          <w:marRight w:val="0"/>
          <w:marTop w:val="0"/>
          <w:marBottom w:val="0"/>
          <w:divBdr>
            <w:top w:val="single" w:sz="2" w:space="0" w:color="E3E3E3"/>
            <w:left w:val="single" w:sz="2" w:space="0" w:color="E3E3E3"/>
            <w:bottom w:val="single" w:sz="2" w:space="0" w:color="E3E3E3"/>
            <w:right w:val="single" w:sz="2" w:space="0" w:color="E3E3E3"/>
          </w:divBdr>
          <w:divsChild>
            <w:div w:id="1661614572">
              <w:marLeft w:val="0"/>
              <w:marRight w:val="0"/>
              <w:marTop w:val="0"/>
              <w:marBottom w:val="0"/>
              <w:divBdr>
                <w:top w:val="single" w:sz="2" w:space="0" w:color="E3E3E3"/>
                <w:left w:val="single" w:sz="2" w:space="0" w:color="E3E3E3"/>
                <w:bottom w:val="single" w:sz="2" w:space="0" w:color="E3E3E3"/>
                <w:right w:val="single" w:sz="2" w:space="0" w:color="E3E3E3"/>
              </w:divBdr>
            </w:div>
            <w:div w:id="591669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7264919">
      <w:bodyDiv w:val="1"/>
      <w:marLeft w:val="0"/>
      <w:marRight w:val="0"/>
      <w:marTop w:val="0"/>
      <w:marBottom w:val="0"/>
      <w:divBdr>
        <w:top w:val="none" w:sz="0" w:space="0" w:color="auto"/>
        <w:left w:val="none" w:sz="0" w:space="0" w:color="auto"/>
        <w:bottom w:val="none" w:sz="0" w:space="0" w:color="auto"/>
        <w:right w:val="none" w:sz="0" w:space="0" w:color="auto"/>
      </w:divBdr>
      <w:divsChild>
        <w:div w:id="2088646825">
          <w:marLeft w:val="0"/>
          <w:marRight w:val="0"/>
          <w:marTop w:val="0"/>
          <w:marBottom w:val="0"/>
          <w:divBdr>
            <w:top w:val="single" w:sz="2" w:space="0" w:color="E3E3E3"/>
            <w:left w:val="single" w:sz="2" w:space="0" w:color="E3E3E3"/>
            <w:bottom w:val="single" w:sz="2" w:space="0" w:color="E3E3E3"/>
            <w:right w:val="single" w:sz="2" w:space="0" w:color="E3E3E3"/>
          </w:divBdr>
          <w:divsChild>
            <w:div w:id="205262797">
              <w:marLeft w:val="0"/>
              <w:marRight w:val="0"/>
              <w:marTop w:val="0"/>
              <w:marBottom w:val="0"/>
              <w:divBdr>
                <w:top w:val="single" w:sz="2" w:space="0" w:color="E3E3E3"/>
                <w:left w:val="single" w:sz="2" w:space="0" w:color="E3E3E3"/>
                <w:bottom w:val="single" w:sz="2" w:space="0" w:color="E3E3E3"/>
                <w:right w:val="single" w:sz="2" w:space="0" w:color="E3E3E3"/>
              </w:divBdr>
            </w:div>
            <w:div w:id="1099176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8461094">
      <w:bodyDiv w:val="1"/>
      <w:marLeft w:val="0"/>
      <w:marRight w:val="0"/>
      <w:marTop w:val="0"/>
      <w:marBottom w:val="0"/>
      <w:divBdr>
        <w:top w:val="none" w:sz="0" w:space="0" w:color="auto"/>
        <w:left w:val="none" w:sz="0" w:space="0" w:color="auto"/>
        <w:bottom w:val="none" w:sz="0" w:space="0" w:color="auto"/>
        <w:right w:val="none" w:sz="0" w:space="0" w:color="auto"/>
      </w:divBdr>
      <w:divsChild>
        <w:div w:id="114374850">
          <w:marLeft w:val="0"/>
          <w:marRight w:val="0"/>
          <w:marTop w:val="0"/>
          <w:marBottom w:val="0"/>
          <w:divBdr>
            <w:top w:val="none" w:sz="0" w:space="0" w:color="auto"/>
            <w:left w:val="none" w:sz="0" w:space="0" w:color="auto"/>
            <w:bottom w:val="none" w:sz="0" w:space="0" w:color="auto"/>
            <w:right w:val="none" w:sz="0" w:space="0" w:color="auto"/>
          </w:divBdr>
          <w:divsChild>
            <w:div w:id="579995081">
              <w:marLeft w:val="180"/>
              <w:marRight w:val="240"/>
              <w:marTop w:val="0"/>
              <w:marBottom w:val="0"/>
              <w:divBdr>
                <w:top w:val="none" w:sz="0" w:space="0" w:color="auto"/>
                <w:left w:val="none" w:sz="0" w:space="0" w:color="auto"/>
                <w:bottom w:val="none" w:sz="0" w:space="0" w:color="auto"/>
                <w:right w:val="none" w:sz="0" w:space="0" w:color="auto"/>
              </w:divBdr>
              <w:divsChild>
                <w:div w:id="10294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3977">
          <w:marLeft w:val="0"/>
          <w:marRight w:val="0"/>
          <w:marTop w:val="0"/>
          <w:marBottom w:val="0"/>
          <w:divBdr>
            <w:top w:val="none" w:sz="0" w:space="0" w:color="auto"/>
            <w:left w:val="none" w:sz="0" w:space="0" w:color="auto"/>
            <w:bottom w:val="none" w:sz="0" w:space="0" w:color="auto"/>
            <w:right w:val="none" w:sz="0" w:space="0" w:color="auto"/>
          </w:divBdr>
          <w:divsChild>
            <w:div w:id="1142965634">
              <w:marLeft w:val="180"/>
              <w:marRight w:val="240"/>
              <w:marTop w:val="0"/>
              <w:marBottom w:val="0"/>
              <w:divBdr>
                <w:top w:val="none" w:sz="0" w:space="0" w:color="auto"/>
                <w:left w:val="none" w:sz="0" w:space="0" w:color="auto"/>
                <w:bottom w:val="none" w:sz="0" w:space="0" w:color="auto"/>
                <w:right w:val="none" w:sz="0" w:space="0" w:color="auto"/>
              </w:divBdr>
              <w:divsChild>
                <w:div w:id="19301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3693">
          <w:marLeft w:val="0"/>
          <w:marRight w:val="0"/>
          <w:marTop w:val="0"/>
          <w:marBottom w:val="0"/>
          <w:divBdr>
            <w:top w:val="none" w:sz="0" w:space="0" w:color="auto"/>
            <w:left w:val="none" w:sz="0" w:space="0" w:color="auto"/>
            <w:bottom w:val="none" w:sz="0" w:space="0" w:color="auto"/>
            <w:right w:val="none" w:sz="0" w:space="0" w:color="auto"/>
          </w:divBdr>
        </w:div>
        <w:div w:id="1395156142">
          <w:marLeft w:val="0"/>
          <w:marRight w:val="0"/>
          <w:marTop w:val="0"/>
          <w:marBottom w:val="0"/>
          <w:divBdr>
            <w:top w:val="none" w:sz="0" w:space="0" w:color="auto"/>
            <w:left w:val="none" w:sz="0" w:space="0" w:color="auto"/>
            <w:bottom w:val="none" w:sz="0" w:space="0" w:color="auto"/>
            <w:right w:val="none" w:sz="0" w:space="0" w:color="auto"/>
          </w:divBdr>
          <w:divsChild>
            <w:div w:id="381906503">
              <w:marLeft w:val="180"/>
              <w:marRight w:val="240"/>
              <w:marTop w:val="0"/>
              <w:marBottom w:val="0"/>
              <w:divBdr>
                <w:top w:val="none" w:sz="0" w:space="0" w:color="auto"/>
                <w:left w:val="none" w:sz="0" w:space="0" w:color="auto"/>
                <w:bottom w:val="none" w:sz="0" w:space="0" w:color="auto"/>
                <w:right w:val="none" w:sz="0" w:space="0" w:color="auto"/>
              </w:divBdr>
              <w:divsChild>
                <w:div w:id="1124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5946">
          <w:marLeft w:val="0"/>
          <w:marRight w:val="0"/>
          <w:marTop w:val="0"/>
          <w:marBottom w:val="0"/>
          <w:divBdr>
            <w:top w:val="none" w:sz="0" w:space="0" w:color="auto"/>
            <w:left w:val="none" w:sz="0" w:space="0" w:color="auto"/>
            <w:bottom w:val="none" w:sz="0" w:space="0" w:color="auto"/>
            <w:right w:val="none" w:sz="0" w:space="0" w:color="auto"/>
          </w:divBdr>
          <w:divsChild>
            <w:div w:id="1571302769">
              <w:marLeft w:val="180"/>
              <w:marRight w:val="240"/>
              <w:marTop w:val="0"/>
              <w:marBottom w:val="0"/>
              <w:divBdr>
                <w:top w:val="none" w:sz="0" w:space="0" w:color="auto"/>
                <w:left w:val="none" w:sz="0" w:space="0" w:color="auto"/>
                <w:bottom w:val="none" w:sz="0" w:space="0" w:color="auto"/>
                <w:right w:val="none" w:sz="0" w:space="0" w:color="auto"/>
              </w:divBdr>
              <w:divsChild>
                <w:div w:id="21351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12635">
          <w:marLeft w:val="0"/>
          <w:marRight w:val="0"/>
          <w:marTop w:val="0"/>
          <w:marBottom w:val="0"/>
          <w:divBdr>
            <w:top w:val="none" w:sz="0" w:space="0" w:color="auto"/>
            <w:left w:val="none" w:sz="0" w:space="0" w:color="auto"/>
            <w:bottom w:val="none" w:sz="0" w:space="0" w:color="auto"/>
            <w:right w:val="none" w:sz="0" w:space="0" w:color="auto"/>
          </w:divBdr>
          <w:divsChild>
            <w:div w:id="1392460600">
              <w:marLeft w:val="180"/>
              <w:marRight w:val="240"/>
              <w:marTop w:val="0"/>
              <w:marBottom w:val="0"/>
              <w:divBdr>
                <w:top w:val="none" w:sz="0" w:space="0" w:color="auto"/>
                <w:left w:val="none" w:sz="0" w:space="0" w:color="auto"/>
                <w:bottom w:val="none" w:sz="0" w:space="0" w:color="auto"/>
                <w:right w:val="none" w:sz="0" w:space="0" w:color="auto"/>
              </w:divBdr>
              <w:divsChild>
                <w:div w:id="12402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4149">
          <w:marLeft w:val="0"/>
          <w:marRight w:val="0"/>
          <w:marTop w:val="0"/>
          <w:marBottom w:val="0"/>
          <w:divBdr>
            <w:top w:val="none" w:sz="0" w:space="0" w:color="auto"/>
            <w:left w:val="none" w:sz="0" w:space="0" w:color="auto"/>
            <w:bottom w:val="none" w:sz="0" w:space="0" w:color="auto"/>
            <w:right w:val="none" w:sz="0" w:space="0" w:color="auto"/>
          </w:divBdr>
          <w:divsChild>
            <w:div w:id="782843638">
              <w:marLeft w:val="180"/>
              <w:marRight w:val="240"/>
              <w:marTop w:val="0"/>
              <w:marBottom w:val="0"/>
              <w:divBdr>
                <w:top w:val="none" w:sz="0" w:space="0" w:color="auto"/>
                <w:left w:val="none" w:sz="0" w:space="0" w:color="auto"/>
                <w:bottom w:val="none" w:sz="0" w:space="0" w:color="auto"/>
                <w:right w:val="none" w:sz="0" w:space="0" w:color="auto"/>
              </w:divBdr>
              <w:divsChild>
                <w:div w:id="3384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5174">
          <w:marLeft w:val="0"/>
          <w:marRight w:val="0"/>
          <w:marTop w:val="0"/>
          <w:marBottom w:val="0"/>
          <w:divBdr>
            <w:top w:val="none" w:sz="0" w:space="0" w:color="auto"/>
            <w:left w:val="none" w:sz="0" w:space="0" w:color="auto"/>
            <w:bottom w:val="none" w:sz="0" w:space="0" w:color="auto"/>
            <w:right w:val="none" w:sz="0" w:space="0" w:color="auto"/>
          </w:divBdr>
          <w:divsChild>
            <w:div w:id="2014263730">
              <w:marLeft w:val="180"/>
              <w:marRight w:val="240"/>
              <w:marTop w:val="0"/>
              <w:marBottom w:val="0"/>
              <w:divBdr>
                <w:top w:val="none" w:sz="0" w:space="0" w:color="auto"/>
                <w:left w:val="none" w:sz="0" w:space="0" w:color="auto"/>
                <w:bottom w:val="none" w:sz="0" w:space="0" w:color="auto"/>
                <w:right w:val="none" w:sz="0" w:space="0" w:color="auto"/>
              </w:divBdr>
              <w:divsChild>
                <w:div w:id="2893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2950">
          <w:marLeft w:val="0"/>
          <w:marRight w:val="0"/>
          <w:marTop w:val="0"/>
          <w:marBottom w:val="0"/>
          <w:divBdr>
            <w:top w:val="none" w:sz="0" w:space="0" w:color="auto"/>
            <w:left w:val="none" w:sz="0" w:space="0" w:color="auto"/>
            <w:bottom w:val="none" w:sz="0" w:space="0" w:color="auto"/>
            <w:right w:val="none" w:sz="0" w:space="0" w:color="auto"/>
          </w:divBdr>
          <w:divsChild>
            <w:div w:id="2100759746">
              <w:marLeft w:val="180"/>
              <w:marRight w:val="240"/>
              <w:marTop w:val="0"/>
              <w:marBottom w:val="0"/>
              <w:divBdr>
                <w:top w:val="none" w:sz="0" w:space="0" w:color="auto"/>
                <w:left w:val="none" w:sz="0" w:space="0" w:color="auto"/>
                <w:bottom w:val="none" w:sz="0" w:space="0" w:color="auto"/>
                <w:right w:val="none" w:sz="0" w:space="0" w:color="auto"/>
              </w:divBdr>
              <w:divsChild>
                <w:div w:id="6644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16077">
      <w:bodyDiv w:val="1"/>
      <w:marLeft w:val="0"/>
      <w:marRight w:val="0"/>
      <w:marTop w:val="0"/>
      <w:marBottom w:val="0"/>
      <w:divBdr>
        <w:top w:val="none" w:sz="0" w:space="0" w:color="auto"/>
        <w:left w:val="none" w:sz="0" w:space="0" w:color="auto"/>
        <w:bottom w:val="none" w:sz="0" w:space="0" w:color="auto"/>
        <w:right w:val="none" w:sz="0" w:space="0" w:color="auto"/>
      </w:divBdr>
      <w:divsChild>
        <w:div w:id="1810243846">
          <w:marLeft w:val="0"/>
          <w:marRight w:val="0"/>
          <w:marTop w:val="0"/>
          <w:marBottom w:val="0"/>
          <w:divBdr>
            <w:top w:val="none" w:sz="0" w:space="0" w:color="auto"/>
            <w:left w:val="none" w:sz="0" w:space="0" w:color="auto"/>
            <w:bottom w:val="none" w:sz="0" w:space="0" w:color="auto"/>
            <w:right w:val="none" w:sz="0" w:space="0" w:color="auto"/>
          </w:divBdr>
        </w:div>
      </w:divsChild>
    </w:div>
    <w:div w:id="1435058548">
      <w:bodyDiv w:val="1"/>
      <w:marLeft w:val="0"/>
      <w:marRight w:val="0"/>
      <w:marTop w:val="0"/>
      <w:marBottom w:val="0"/>
      <w:divBdr>
        <w:top w:val="none" w:sz="0" w:space="0" w:color="auto"/>
        <w:left w:val="none" w:sz="0" w:space="0" w:color="auto"/>
        <w:bottom w:val="none" w:sz="0" w:space="0" w:color="auto"/>
        <w:right w:val="none" w:sz="0" w:space="0" w:color="auto"/>
      </w:divBdr>
    </w:div>
    <w:div w:id="1435899667">
      <w:bodyDiv w:val="1"/>
      <w:marLeft w:val="0"/>
      <w:marRight w:val="0"/>
      <w:marTop w:val="0"/>
      <w:marBottom w:val="0"/>
      <w:divBdr>
        <w:top w:val="none" w:sz="0" w:space="0" w:color="auto"/>
        <w:left w:val="none" w:sz="0" w:space="0" w:color="auto"/>
        <w:bottom w:val="none" w:sz="0" w:space="0" w:color="auto"/>
        <w:right w:val="none" w:sz="0" w:space="0" w:color="auto"/>
      </w:divBdr>
    </w:div>
    <w:div w:id="1454398646">
      <w:bodyDiv w:val="1"/>
      <w:marLeft w:val="0"/>
      <w:marRight w:val="0"/>
      <w:marTop w:val="0"/>
      <w:marBottom w:val="0"/>
      <w:divBdr>
        <w:top w:val="none" w:sz="0" w:space="0" w:color="auto"/>
        <w:left w:val="none" w:sz="0" w:space="0" w:color="auto"/>
        <w:bottom w:val="none" w:sz="0" w:space="0" w:color="auto"/>
        <w:right w:val="none" w:sz="0" w:space="0" w:color="auto"/>
      </w:divBdr>
      <w:divsChild>
        <w:div w:id="210843578">
          <w:marLeft w:val="0"/>
          <w:marRight w:val="0"/>
          <w:marTop w:val="0"/>
          <w:marBottom w:val="0"/>
          <w:divBdr>
            <w:top w:val="none" w:sz="0" w:space="0" w:color="auto"/>
            <w:left w:val="none" w:sz="0" w:space="0" w:color="auto"/>
            <w:bottom w:val="none" w:sz="0" w:space="0" w:color="auto"/>
            <w:right w:val="none" w:sz="0" w:space="0" w:color="auto"/>
          </w:divBdr>
          <w:divsChild>
            <w:div w:id="686952966">
              <w:marLeft w:val="0"/>
              <w:marRight w:val="0"/>
              <w:marTop w:val="0"/>
              <w:marBottom w:val="0"/>
              <w:divBdr>
                <w:top w:val="none" w:sz="0" w:space="0" w:color="auto"/>
                <w:left w:val="none" w:sz="0" w:space="0" w:color="auto"/>
                <w:bottom w:val="none" w:sz="0" w:space="0" w:color="auto"/>
                <w:right w:val="none" w:sz="0" w:space="0" w:color="auto"/>
              </w:divBdr>
            </w:div>
          </w:divsChild>
        </w:div>
        <w:div w:id="345835311">
          <w:marLeft w:val="0"/>
          <w:marRight w:val="0"/>
          <w:marTop w:val="0"/>
          <w:marBottom w:val="0"/>
          <w:divBdr>
            <w:top w:val="none" w:sz="0" w:space="0" w:color="auto"/>
            <w:left w:val="none" w:sz="0" w:space="0" w:color="auto"/>
            <w:bottom w:val="none" w:sz="0" w:space="0" w:color="auto"/>
            <w:right w:val="none" w:sz="0" w:space="0" w:color="auto"/>
          </w:divBdr>
          <w:divsChild>
            <w:div w:id="9167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6607">
      <w:bodyDiv w:val="1"/>
      <w:marLeft w:val="0"/>
      <w:marRight w:val="0"/>
      <w:marTop w:val="0"/>
      <w:marBottom w:val="0"/>
      <w:divBdr>
        <w:top w:val="none" w:sz="0" w:space="0" w:color="auto"/>
        <w:left w:val="none" w:sz="0" w:space="0" w:color="auto"/>
        <w:bottom w:val="none" w:sz="0" w:space="0" w:color="auto"/>
        <w:right w:val="none" w:sz="0" w:space="0" w:color="auto"/>
      </w:divBdr>
    </w:div>
    <w:div w:id="1483277905">
      <w:bodyDiv w:val="1"/>
      <w:marLeft w:val="0"/>
      <w:marRight w:val="0"/>
      <w:marTop w:val="0"/>
      <w:marBottom w:val="0"/>
      <w:divBdr>
        <w:top w:val="none" w:sz="0" w:space="0" w:color="auto"/>
        <w:left w:val="none" w:sz="0" w:space="0" w:color="auto"/>
        <w:bottom w:val="none" w:sz="0" w:space="0" w:color="auto"/>
        <w:right w:val="none" w:sz="0" w:space="0" w:color="auto"/>
      </w:divBdr>
    </w:div>
    <w:div w:id="1488015922">
      <w:bodyDiv w:val="1"/>
      <w:marLeft w:val="0"/>
      <w:marRight w:val="0"/>
      <w:marTop w:val="0"/>
      <w:marBottom w:val="0"/>
      <w:divBdr>
        <w:top w:val="none" w:sz="0" w:space="0" w:color="auto"/>
        <w:left w:val="none" w:sz="0" w:space="0" w:color="auto"/>
        <w:bottom w:val="none" w:sz="0" w:space="0" w:color="auto"/>
        <w:right w:val="none" w:sz="0" w:space="0" w:color="auto"/>
      </w:divBdr>
      <w:divsChild>
        <w:div w:id="1151337164">
          <w:marLeft w:val="0"/>
          <w:marRight w:val="0"/>
          <w:marTop w:val="0"/>
          <w:marBottom w:val="0"/>
          <w:divBdr>
            <w:top w:val="none" w:sz="0" w:space="0" w:color="auto"/>
            <w:left w:val="none" w:sz="0" w:space="0" w:color="auto"/>
            <w:bottom w:val="none" w:sz="0" w:space="0" w:color="auto"/>
            <w:right w:val="none" w:sz="0" w:space="0" w:color="auto"/>
          </w:divBdr>
        </w:div>
      </w:divsChild>
    </w:div>
    <w:div w:id="1489858831">
      <w:bodyDiv w:val="1"/>
      <w:marLeft w:val="0"/>
      <w:marRight w:val="0"/>
      <w:marTop w:val="0"/>
      <w:marBottom w:val="0"/>
      <w:divBdr>
        <w:top w:val="none" w:sz="0" w:space="0" w:color="auto"/>
        <w:left w:val="none" w:sz="0" w:space="0" w:color="auto"/>
        <w:bottom w:val="none" w:sz="0" w:space="0" w:color="auto"/>
        <w:right w:val="none" w:sz="0" w:space="0" w:color="auto"/>
      </w:divBdr>
    </w:div>
    <w:div w:id="1493838946">
      <w:bodyDiv w:val="1"/>
      <w:marLeft w:val="0"/>
      <w:marRight w:val="0"/>
      <w:marTop w:val="0"/>
      <w:marBottom w:val="0"/>
      <w:divBdr>
        <w:top w:val="none" w:sz="0" w:space="0" w:color="auto"/>
        <w:left w:val="none" w:sz="0" w:space="0" w:color="auto"/>
        <w:bottom w:val="none" w:sz="0" w:space="0" w:color="auto"/>
        <w:right w:val="none" w:sz="0" w:space="0" w:color="auto"/>
      </w:divBdr>
    </w:div>
    <w:div w:id="1493988866">
      <w:bodyDiv w:val="1"/>
      <w:marLeft w:val="0"/>
      <w:marRight w:val="0"/>
      <w:marTop w:val="0"/>
      <w:marBottom w:val="0"/>
      <w:divBdr>
        <w:top w:val="none" w:sz="0" w:space="0" w:color="auto"/>
        <w:left w:val="none" w:sz="0" w:space="0" w:color="auto"/>
        <w:bottom w:val="none" w:sz="0" w:space="0" w:color="auto"/>
        <w:right w:val="none" w:sz="0" w:space="0" w:color="auto"/>
      </w:divBdr>
    </w:div>
    <w:div w:id="1494567648">
      <w:bodyDiv w:val="1"/>
      <w:marLeft w:val="0"/>
      <w:marRight w:val="0"/>
      <w:marTop w:val="0"/>
      <w:marBottom w:val="0"/>
      <w:divBdr>
        <w:top w:val="none" w:sz="0" w:space="0" w:color="auto"/>
        <w:left w:val="none" w:sz="0" w:space="0" w:color="auto"/>
        <w:bottom w:val="none" w:sz="0" w:space="0" w:color="auto"/>
        <w:right w:val="none" w:sz="0" w:space="0" w:color="auto"/>
      </w:divBdr>
    </w:div>
    <w:div w:id="1496192171">
      <w:bodyDiv w:val="1"/>
      <w:marLeft w:val="0"/>
      <w:marRight w:val="0"/>
      <w:marTop w:val="0"/>
      <w:marBottom w:val="0"/>
      <w:divBdr>
        <w:top w:val="none" w:sz="0" w:space="0" w:color="auto"/>
        <w:left w:val="none" w:sz="0" w:space="0" w:color="auto"/>
        <w:bottom w:val="none" w:sz="0" w:space="0" w:color="auto"/>
        <w:right w:val="none" w:sz="0" w:space="0" w:color="auto"/>
      </w:divBdr>
    </w:div>
    <w:div w:id="1500458605">
      <w:bodyDiv w:val="1"/>
      <w:marLeft w:val="0"/>
      <w:marRight w:val="0"/>
      <w:marTop w:val="0"/>
      <w:marBottom w:val="0"/>
      <w:divBdr>
        <w:top w:val="none" w:sz="0" w:space="0" w:color="auto"/>
        <w:left w:val="none" w:sz="0" w:space="0" w:color="auto"/>
        <w:bottom w:val="none" w:sz="0" w:space="0" w:color="auto"/>
        <w:right w:val="none" w:sz="0" w:space="0" w:color="auto"/>
      </w:divBdr>
    </w:div>
    <w:div w:id="1502894401">
      <w:bodyDiv w:val="1"/>
      <w:marLeft w:val="0"/>
      <w:marRight w:val="0"/>
      <w:marTop w:val="0"/>
      <w:marBottom w:val="0"/>
      <w:divBdr>
        <w:top w:val="none" w:sz="0" w:space="0" w:color="auto"/>
        <w:left w:val="none" w:sz="0" w:space="0" w:color="auto"/>
        <w:bottom w:val="none" w:sz="0" w:space="0" w:color="auto"/>
        <w:right w:val="none" w:sz="0" w:space="0" w:color="auto"/>
      </w:divBdr>
      <w:divsChild>
        <w:div w:id="387849530">
          <w:marLeft w:val="0"/>
          <w:marRight w:val="0"/>
          <w:marTop w:val="0"/>
          <w:marBottom w:val="0"/>
          <w:divBdr>
            <w:top w:val="none" w:sz="0" w:space="0" w:color="auto"/>
            <w:left w:val="none" w:sz="0" w:space="0" w:color="auto"/>
            <w:bottom w:val="none" w:sz="0" w:space="0" w:color="auto"/>
            <w:right w:val="none" w:sz="0" w:space="0" w:color="auto"/>
          </w:divBdr>
        </w:div>
      </w:divsChild>
    </w:div>
    <w:div w:id="1503007656">
      <w:bodyDiv w:val="1"/>
      <w:marLeft w:val="0"/>
      <w:marRight w:val="0"/>
      <w:marTop w:val="0"/>
      <w:marBottom w:val="0"/>
      <w:divBdr>
        <w:top w:val="none" w:sz="0" w:space="0" w:color="auto"/>
        <w:left w:val="none" w:sz="0" w:space="0" w:color="auto"/>
        <w:bottom w:val="none" w:sz="0" w:space="0" w:color="auto"/>
        <w:right w:val="none" w:sz="0" w:space="0" w:color="auto"/>
      </w:divBdr>
    </w:div>
    <w:div w:id="1514874426">
      <w:bodyDiv w:val="1"/>
      <w:marLeft w:val="0"/>
      <w:marRight w:val="0"/>
      <w:marTop w:val="0"/>
      <w:marBottom w:val="0"/>
      <w:divBdr>
        <w:top w:val="none" w:sz="0" w:space="0" w:color="auto"/>
        <w:left w:val="none" w:sz="0" w:space="0" w:color="auto"/>
        <w:bottom w:val="none" w:sz="0" w:space="0" w:color="auto"/>
        <w:right w:val="none" w:sz="0" w:space="0" w:color="auto"/>
      </w:divBdr>
    </w:div>
    <w:div w:id="1519346189">
      <w:bodyDiv w:val="1"/>
      <w:marLeft w:val="0"/>
      <w:marRight w:val="0"/>
      <w:marTop w:val="0"/>
      <w:marBottom w:val="0"/>
      <w:divBdr>
        <w:top w:val="none" w:sz="0" w:space="0" w:color="auto"/>
        <w:left w:val="none" w:sz="0" w:space="0" w:color="auto"/>
        <w:bottom w:val="none" w:sz="0" w:space="0" w:color="auto"/>
        <w:right w:val="none" w:sz="0" w:space="0" w:color="auto"/>
      </w:divBdr>
    </w:div>
    <w:div w:id="1553538658">
      <w:bodyDiv w:val="1"/>
      <w:marLeft w:val="0"/>
      <w:marRight w:val="0"/>
      <w:marTop w:val="0"/>
      <w:marBottom w:val="0"/>
      <w:divBdr>
        <w:top w:val="none" w:sz="0" w:space="0" w:color="auto"/>
        <w:left w:val="none" w:sz="0" w:space="0" w:color="auto"/>
        <w:bottom w:val="none" w:sz="0" w:space="0" w:color="auto"/>
        <w:right w:val="none" w:sz="0" w:space="0" w:color="auto"/>
      </w:divBdr>
    </w:div>
    <w:div w:id="1556963330">
      <w:bodyDiv w:val="1"/>
      <w:marLeft w:val="0"/>
      <w:marRight w:val="0"/>
      <w:marTop w:val="0"/>
      <w:marBottom w:val="0"/>
      <w:divBdr>
        <w:top w:val="none" w:sz="0" w:space="0" w:color="auto"/>
        <w:left w:val="none" w:sz="0" w:space="0" w:color="auto"/>
        <w:bottom w:val="none" w:sz="0" w:space="0" w:color="auto"/>
        <w:right w:val="none" w:sz="0" w:space="0" w:color="auto"/>
      </w:divBdr>
    </w:div>
    <w:div w:id="1560289809">
      <w:bodyDiv w:val="1"/>
      <w:marLeft w:val="0"/>
      <w:marRight w:val="0"/>
      <w:marTop w:val="0"/>
      <w:marBottom w:val="0"/>
      <w:divBdr>
        <w:top w:val="none" w:sz="0" w:space="0" w:color="auto"/>
        <w:left w:val="none" w:sz="0" w:space="0" w:color="auto"/>
        <w:bottom w:val="none" w:sz="0" w:space="0" w:color="auto"/>
        <w:right w:val="none" w:sz="0" w:space="0" w:color="auto"/>
      </w:divBdr>
    </w:div>
    <w:div w:id="1586956682">
      <w:bodyDiv w:val="1"/>
      <w:marLeft w:val="0"/>
      <w:marRight w:val="0"/>
      <w:marTop w:val="0"/>
      <w:marBottom w:val="0"/>
      <w:divBdr>
        <w:top w:val="none" w:sz="0" w:space="0" w:color="auto"/>
        <w:left w:val="none" w:sz="0" w:space="0" w:color="auto"/>
        <w:bottom w:val="none" w:sz="0" w:space="0" w:color="auto"/>
        <w:right w:val="none" w:sz="0" w:space="0" w:color="auto"/>
      </w:divBdr>
    </w:div>
    <w:div w:id="1590578949">
      <w:bodyDiv w:val="1"/>
      <w:marLeft w:val="0"/>
      <w:marRight w:val="0"/>
      <w:marTop w:val="0"/>
      <w:marBottom w:val="0"/>
      <w:divBdr>
        <w:top w:val="none" w:sz="0" w:space="0" w:color="auto"/>
        <w:left w:val="none" w:sz="0" w:space="0" w:color="auto"/>
        <w:bottom w:val="none" w:sz="0" w:space="0" w:color="auto"/>
        <w:right w:val="none" w:sz="0" w:space="0" w:color="auto"/>
      </w:divBdr>
    </w:div>
    <w:div w:id="1592348581">
      <w:bodyDiv w:val="1"/>
      <w:marLeft w:val="0"/>
      <w:marRight w:val="0"/>
      <w:marTop w:val="0"/>
      <w:marBottom w:val="0"/>
      <w:divBdr>
        <w:top w:val="none" w:sz="0" w:space="0" w:color="auto"/>
        <w:left w:val="none" w:sz="0" w:space="0" w:color="auto"/>
        <w:bottom w:val="none" w:sz="0" w:space="0" w:color="auto"/>
        <w:right w:val="none" w:sz="0" w:space="0" w:color="auto"/>
      </w:divBdr>
    </w:div>
    <w:div w:id="1602951804">
      <w:bodyDiv w:val="1"/>
      <w:marLeft w:val="0"/>
      <w:marRight w:val="0"/>
      <w:marTop w:val="0"/>
      <w:marBottom w:val="0"/>
      <w:divBdr>
        <w:top w:val="none" w:sz="0" w:space="0" w:color="auto"/>
        <w:left w:val="none" w:sz="0" w:space="0" w:color="auto"/>
        <w:bottom w:val="none" w:sz="0" w:space="0" w:color="auto"/>
        <w:right w:val="none" w:sz="0" w:space="0" w:color="auto"/>
      </w:divBdr>
    </w:div>
    <w:div w:id="1603295594">
      <w:bodyDiv w:val="1"/>
      <w:marLeft w:val="0"/>
      <w:marRight w:val="0"/>
      <w:marTop w:val="0"/>
      <w:marBottom w:val="0"/>
      <w:divBdr>
        <w:top w:val="none" w:sz="0" w:space="0" w:color="auto"/>
        <w:left w:val="none" w:sz="0" w:space="0" w:color="auto"/>
        <w:bottom w:val="none" w:sz="0" w:space="0" w:color="auto"/>
        <w:right w:val="none" w:sz="0" w:space="0" w:color="auto"/>
      </w:divBdr>
      <w:divsChild>
        <w:div w:id="1560091210">
          <w:marLeft w:val="0"/>
          <w:marRight w:val="0"/>
          <w:marTop w:val="0"/>
          <w:marBottom w:val="0"/>
          <w:divBdr>
            <w:top w:val="none" w:sz="0" w:space="0" w:color="auto"/>
            <w:left w:val="none" w:sz="0" w:space="0" w:color="auto"/>
            <w:bottom w:val="none" w:sz="0" w:space="0" w:color="auto"/>
            <w:right w:val="none" w:sz="0" w:space="0" w:color="auto"/>
          </w:divBdr>
        </w:div>
      </w:divsChild>
    </w:div>
    <w:div w:id="1605117382">
      <w:bodyDiv w:val="1"/>
      <w:marLeft w:val="0"/>
      <w:marRight w:val="0"/>
      <w:marTop w:val="0"/>
      <w:marBottom w:val="0"/>
      <w:divBdr>
        <w:top w:val="none" w:sz="0" w:space="0" w:color="auto"/>
        <w:left w:val="none" w:sz="0" w:space="0" w:color="auto"/>
        <w:bottom w:val="none" w:sz="0" w:space="0" w:color="auto"/>
        <w:right w:val="none" w:sz="0" w:space="0" w:color="auto"/>
      </w:divBdr>
    </w:div>
    <w:div w:id="1621178762">
      <w:bodyDiv w:val="1"/>
      <w:marLeft w:val="0"/>
      <w:marRight w:val="0"/>
      <w:marTop w:val="0"/>
      <w:marBottom w:val="0"/>
      <w:divBdr>
        <w:top w:val="none" w:sz="0" w:space="0" w:color="auto"/>
        <w:left w:val="none" w:sz="0" w:space="0" w:color="auto"/>
        <w:bottom w:val="none" w:sz="0" w:space="0" w:color="auto"/>
        <w:right w:val="none" w:sz="0" w:space="0" w:color="auto"/>
      </w:divBdr>
      <w:divsChild>
        <w:div w:id="437339190">
          <w:marLeft w:val="0"/>
          <w:marRight w:val="0"/>
          <w:marTop w:val="0"/>
          <w:marBottom w:val="0"/>
          <w:divBdr>
            <w:top w:val="none" w:sz="0" w:space="0" w:color="auto"/>
            <w:left w:val="none" w:sz="0" w:space="0" w:color="auto"/>
            <w:bottom w:val="none" w:sz="0" w:space="0" w:color="auto"/>
            <w:right w:val="none" w:sz="0" w:space="0" w:color="auto"/>
          </w:divBdr>
          <w:divsChild>
            <w:div w:id="617490949">
              <w:marLeft w:val="180"/>
              <w:marRight w:val="240"/>
              <w:marTop w:val="0"/>
              <w:marBottom w:val="0"/>
              <w:divBdr>
                <w:top w:val="none" w:sz="0" w:space="0" w:color="auto"/>
                <w:left w:val="none" w:sz="0" w:space="0" w:color="auto"/>
                <w:bottom w:val="none" w:sz="0" w:space="0" w:color="auto"/>
                <w:right w:val="none" w:sz="0" w:space="0" w:color="auto"/>
              </w:divBdr>
              <w:divsChild>
                <w:div w:id="4298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2925">
          <w:marLeft w:val="0"/>
          <w:marRight w:val="0"/>
          <w:marTop w:val="0"/>
          <w:marBottom w:val="0"/>
          <w:divBdr>
            <w:top w:val="none" w:sz="0" w:space="0" w:color="auto"/>
            <w:left w:val="none" w:sz="0" w:space="0" w:color="auto"/>
            <w:bottom w:val="none" w:sz="0" w:space="0" w:color="auto"/>
            <w:right w:val="none" w:sz="0" w:space="0" w:color="auto"/>
          </w:divBdr>
          <w:divsChild>
            <w:div w:id="1917666557">
              <w:marLeft w:val="180"/>
              <w:marRight w:val="240"/>
              <w:marTop w:val="0"/>
              <w:marBottom w:val="0"/>
              <w:divBdr>
                <w:top w:val="none" w:sz="0" w:space="0" w:color="auto"/>
                <w:left w:val="none" w:sz="0" w:space="0" w:color="auto"/>
                <w:bottom w:val="none" w:sz="0" w:space="0" w:color="auto"/>
                <w:right w:val="none" w:sz="0" w:space="0" w:color="auto"/>
              </w:divBdr>
              <w:divsChild>
                <w:div w:id="5987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1783">
          <w:marLeft w:val="0"/>
          <w:marRight w:val="0"/>
          <w:marTop w:val="0"/>
          <w:marBottom w:val="0"/>
          <w:divBdr>
            <w:top w:val="none" w:sz="0" w:space="0" w:color="auto"/>
            <w:left w:val="none" w:sz="0" w:space="0" w:color="auto"/>
            <w:bottom w:val="none" w:sz="0" w:space="0" w:color="auto"/>
            <w:right w:val="none" w:sz="0" w:space="0" w:color="auto"/>
          </w:divBdr>
          <w:divsChild>
            <w:div w:id="1177118598">
              <w:marLeft w:val="180"/>
              <w:marRight w:val="240"/>
              <w:marTop w:val="0"/>
              <w:marBottom w:val="0"/>
              <w:divBdr>
                <w:top w:val="none" w:sz="0" w:space="0" w:color="auto"/>
                <w:left w:val="none" w:sz="0" w:space="0" w:color="auto"/>
                <w:bottom w:val="none" w:sz="0" w:space="0" w:color="auto"/>
                <w:right w:val="none" w:sz="0" w:space="0" w:color="auto"/>
              </w:divBdr>
              <w:divsChild>
                <w:div w:id="3909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0707">
          <w:marLeft w:val="0"/>
          <w:marRight w:val="0"/>
          <w:marTop w:val="0"/>
          <w:marBottom w:val="0"/>
          <w:divBdr>
            <w:top w:val="none" w:sz="0" w:space="0" w:color="auto"/>
            <w:left w:val="none" w:sz="0" w:space="0" w:color="auto"/>
            <w:bottom w:val="none" w:sz="0" w:space="0" w:color="auto"/>
            <w:right w:val="none" w:sz="0" w:space="0" w:color="auto"/>
          </w:divBdr>
          <w:divsChild>
            <w:div w:id="912590566">
              <w:marLeft w:val="180"/>
              <w:marRight w:val="240"/>
              <w:marTop w:val="0"/>
              <w:marBottom w:val="0"/>
              <w:divBdr>
                <w:top w:val="none" w:sz="0" w:space="0" w:color="auto"/>
                <w:left w:val="none" w:sz="0" w:space="0" w:color="auto"/>
                <w:bottom w:val="none" w:sz="0" w:space="0" w:color="auto"/>
                <w:right w:val="none" w:sz="0" w:space="0" w:color="auto"/>
              </w:divBdr>
              <w:divsChild>
                <w:div w:id="15823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6757">
          <w:marLeft w:val="0"/>
          <w:marRight w:val="0"/>
          <w:marTop w:val="0"/>
          <w:marBottom w:val="0"/>
          <w:divBdr>
            <w:top w:val="none" w:sz="0" w:space="0" w:color="auto"/>
            <w:left w:val="none" w:sz="0" w:space="0" w:color="auto"/>
            <w:bottom w:val="none" w:sz="0" w:space="0" w:color="auto"/>
            <w:right w:val="none" w:sz="0" w:space="0" w:color="auto"/>
          </w:divBdr>
          <w:divsChild>
            <w:div w:id="944920534">
              <w:marLeft w:val="180"/>
              <w:marRight w:val="240"/>
              <w:marTop w:val="0"/>
              <w:marBottom w:val="0"/>
              <w:divBdr>
                <w:top w:val="none" w:sz="0" w:space="0" w:color="auto"/>
                <w:left w:val="none" w:sz="0" w:space="0" w:color="auto"/>
                <w:bottom w:val="none" w:sz="0" w:space="0" w:color="auto"/>
                <w:right w:val="none" w:sz="0" w:space="0" w:color="auto"/>
              </w:divBdr>
              <w:divsChild>
                <w:div w:id="4962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6114">
          <w:marLeft w:val="0"/>
          <w:marRight w:val="0"/>
          <w:marTop w:val="0"/>
          <w:marBottom w:val="0"/>
          <w:divBdr>
            <w:top w:val="none" w:sz="0" w:space="0" w:color="auto"/>
            <w:left w:val="none" w:sz="0" w:space="0" w:color="auto"/>
            <w:bottom w:val="none" w:sz="0" w:space="0" w:color="auto"/>
            <w:right w:val="none" w:sz="0" w:space="0" w:color="auto"/>
          </w:divBdr>
          <w:divsChild>
            <w:div w:id="465467770">
              <w:marLeft w:val="180"/>
              <w:marRight w:val="240"/>
              <w:marTop w:val="0"/>
              <w:marBottom w:val="0"/>
              <w:divBdr>
                <w:top w:val="none" w:sz="0" w:space="0" w:color="auto"/>
                <w:left w:val="none" w:sz="0" w:space="0" w:color="auto"/>
                <w:bottom w:val="none" w:sz="0" w:space="0" w:color="auto"/>
                <w:right w:val="none" w:sz="0" w:space="0" w:color="auto"/>
              </w:divBdr>
              <w:divsChild>
                <w:div w:id="19132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9413">
          <w:marLeft w:val="0"/>
          <w:marRight w:val="0"/>
          <w:marTop w:val="0"/>
          <w:marBottom w:val="0"/>
          <w:divBdr>
            <w:top w:val="none" w:sz="0" w:space="0" w:color="auto"/>
            <w:left w:val="none" w:sz="0" w:space="0" w:color="auto"/>
            <w:bottom w:val="none" w:sz="0" w:space="0" w:color="auto"/>
            <w:right w:val="none" w:sz="0" w:space="0" w:color="auto"/>
          </w:divBdr>
          <w:divsChild>
            <w:div w:id="1799840450">
              <w:marLeft w:val="180"/>
              <w:marRight w:val="240"/>
              <w:marTop w:val="0"/>
              <w:marBottom w:val="0"/>
              <w:divBdr>
                <w:top w:val="none" w:sz="0" w:space="0" w:color="auto"/>
                <w:left w:val="none" w:sz="0" w:space="0" w:color="auto"/>
                <w:bottom w:val="none" w:sz="0" w:space="0" w:color="auto"/>
                <w:right w:val="none" w:sz="0" w:space="0" w:color="auto"/>
              </w:divBdr>
              <w:divsChild>
                <w:div w:id="2236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47279">
          <w:marLeft w:val="0"/>
          <w:marRight w:val="0"/>
          <w:marTop w:val="0"/>
          <w:marBottom w:val="0"/>
          <w:divBdr>
            <w:top w:val="none" w:sz="0" w:space="0" w:color="auto"/>
            <w:left w:val="none" w:sz="0" w:space="0" w:color="auto"/>
            <w:bottom w:val="none" w:sz="0" w:space="0" w:color="auto"/>
            <w:right w:val="none" w:sz="0" w:space="0" w:color="auto"/>
          </w:divBdr>
        </w:div>
        <w:div w:id="2077169645">
          <w:marLeft w:val="0"/>
          <w:marRight w:val="0"/>
          <w:marTop w:val="0"/>
          <w:marBottom w:val="0"/>
          <w:divBdr>
            <w:top w:val="none" w:sz="0" w:space="0" w:color="auto"/>
            <w:left w:val="none" w:sz="0" w:space="0" w:color="auto"/>
            <w:bottom w:val="none" w:sz="0" w:space="0" w:color="auto"/>
            <w:right w:val="none" w:sz="0" w:space="0" w:color="auto"/>
          </w:divBdr>
          <w:divsChild>
            <w:div w:id="595139956">
              <w:marLeft w:val="180"/>
              <w:marRight w:val="240"/>
              <w:marTop w:val="0"/>
              <w:marBottom w:val="0"/>
              <w:divBdr>
                <w:top w:val="none" w:sz="0" w:space="0" w:color="auto"/>
                <w:left w:val="none" w:sz="0" w:space="0" w:color="auto"/>
                <w:bottom w:val="none" w:sz="0" w:space="0" w:color="auto"/>
                <w:right w:val="none" w:sz="0" w:space="0" w:color="auto"/>
              </w:divBdr>
              <w:divsChild>
                <w:div w:id="4898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96445">
      <w:bodyDiv w:val="1"/>
      <w:marLeft w:val="0"/>
      <w:marRight w:val="0"/>
      <w:marTop w:val="0"/>
      <w:marBottom w:val="0"/>
      <w:divBdr>
        <w:top w:val="none" w:sz="0" w:space="0" w:color="auto"/>
        <w:left w:val="none" w:sz="0" w:space="0" w:color="auto"/>
        <w:bottom w:val="none" w:sz="0" w:space="0" w:color="auto"/>
        <w:right w:val="none" w:sz="0" w:space="0" w:color="auto"/>
      </w:divBdr>
    </w:div>
    <w:div w:id="1625190675">
      <w:bodyDiv w:val="1"/>
      <w:marLeft w:val="0"/>
      <w:marRight w:val="0"/>
      <w:marTop w:val="0"/>
      <w:marBottom w:val="0"/>
      <w:divBdr>
        <w:top w:val="none" w:sz="0" w:space="0" w:color="auto"/>
        <w:left w:val="none" w:sz="0" w:space="0" w:color="auto"/>
        <w:bottom w:val="none" w:sz="0" w:space="0" w:color="auto"/>
        <w:right w:val="none" w:sz="0" w:space="0" w:color="auto"/>
      </w:divBdr>
    </w:div>
    <w:div w:id="1627155570">
      <w:bodyDiv w:val="1"/>
      <w:marLeft w:val="0"/>
      <w:marRight w:val="0"/>
      <w:marTop w:val="0"/>
      <w:marBottom w:val="0"/>
      <w:divBdr>
        <w:top w:val="none" w:sz="0" w:space="0" w:color="auto"/>
        <w:left w:val="none" w:sz="0" w:space="0" w:color="auto"/>
        <w:bottom w:val="none" w:sz="0" w:space="0" w:color="auto"/>
        <w:right w:val="none" w:sz="0" w:space="0" w:color="auto"/>
      </w:divBdr>
      <w:divsChild>
        <w:div w:id="290550744">
          <w:marLeft w:val="0"/>
          <w:marRight w:val="0"/>
          <w:marTop w:val="0"/>
          <w:marBottom w:val="0"/>
          <w:divBdr>
            <w:top w:val="none" w:sz="0" w:space="0" w:color="auto"/>
            <w:left w:val="none" w:sz="0" w:space="0" w:color="auto"/>
            <w:bottom w:val="none" w:sz="0" w:space="0" w:color="auto"/>
            <w:right w:val="none" w:sz="0" w:space="0" w:color="auto"/>
          </w:divBdr>
          <w:divsChild>
            <w:div w:id="926959077">
              <w:marLeft w:val="0"/>
              <w:marRight w:val="0"/>
              <w:marTop w:val="0"/>
              <w:marBottom w:val="0"/>
              <w:divBdr>
                <w:top w:val="none" w:sz="0" w:space="0" w:color="auto"/>
                <w:left w:val="none" w:sz="0" w:space="0" w:color="auto"/>
                <w:bottom w:val="none" w:sz="0" w:space="0" w:color="auto"/>
                <w:right w:val="none" w:sz="0" w:space="0" w:color="auto"/>
              </w:divBdr>
            </w:div>
            <w:div w:id="1465343868">
              <w:marLeft w:val="0"/>
              <w:marRight w:val="0"/>
              <w:marTop w:val="0"/>
              <w:marBottom w:val="0"/>
              <w:divBdr>
                <w:top w:val="none" w:sz="0" w:space="0" w:color="auto"/>
                <w:left w:val="none" w:sz="0" w:space="0" w:color="auto"/>
                <w:bottom w:val="none" w:sz="0" w:space="0" w:color="auto"/>
                <w:right w:val="none" w:sz="0" w:space="0" w:color="auto"/>
              </w:divBdr>
            </w:div>
            <w:div w:id="19896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62837">
      <w:bodyDiv w:val="1"/>
      <w:marLeft w:val="0"/>
      <w:marRight w:val="0"/>
      <w:marTop w:val="0"/>
      <w:marBottom w:val="0"/>
      <w:divBdr>
        <w:top w:val="none" w:sz="0" w:space="0" w:color="auto"/>
        <w:left w:val="none" w:sz="0" w:space="0" w:color="auto"/>
        <w:bottom w:val="none" w:sz="0" w:space="0" w:color="auto"/>
        <w:right w:val="none" w:sz="0" w:space="0" w:color="auto"/>
      </w:divBdr>
    </w:div>
    <w:div w:id="1635677098">
      <w:bodyDiv w:val="1"/>
      <w:marLeft w:val="0"/>
      <w:marRight w:val="0"/>
      <w:marTop w:val="0"/>
      <w:marBottom w:val="0"/>
      <w:divBdr>
        <w:top w:val="none" w:sz="0" w:space="0" w:color="auto"/>
        <w:left w:val="none" w:sz="0" w:space="0" w:color="auto"/>
        <w:bottom w:val="none" w:sz="0" w:space="0" w:color="auto"/>
        <w:right w:val="none" w:sz="0" w:space="0" w:color="auto"/>
      </w:divBdr>
    </w:div>
    <w:div w:id="1642149464">
      <w:bodyDiv w:val="1"/>
      <w:marLeft w:val="0"/>
      <w:marRight w:val="0"/>
      <w:marTop w:val="0"/>
      <w:marBottom w:val="0"/>
      <w:divBdr>
        <w:top w:val="none" w:sz="0" w:space="0" w:color="auto"/>
        <w:left w:val="none" w:sz="0" w:space="0" w:color="auto"/>
        <w:bottom w:val="none" w:sz="0" w:space="0" w:color="auto"/>
        <w:right w:val="none" w:sz="0" w:space="0" w:color="auto"/>
      </w:divBdr>
      <w:divsChild>
        <w:div w:id="1016273040">
          <w:marLeft w:val="0"/>
          <w:marRight w:val="0"/>
          <w:marTop w:val="0"/>
          <w:marBottom w:val="0"/>
          <w:divBdr>
            <w:top w:val="none" w:sz="0" w:space="0" w:color="auto"/>
            <w:left w:val="none" w:sz="0" w:space="0" w:color="auto"/>
            <w:bottom w:val="none" w:sz="0" w:space="0" w:color="auto"/>
            <w:right w:val="none" w:sz="0" w:space="0" w:color="auto"/>
          </w:divBdr>
          <w:divsChild>
            <w:div w:id="1485048684">
              <w:marLeft w:val="0"/>
              <w:marRight w:val="0"/>
              <w:marTop w:val="0"/>
              <w:marBottom w:val="0"/>
              <w:divBdr>
                <w:top w:val="none" w:sz="0" w:space="0" w:color="auto"/>
                <w:left w:val="none" w:sz="0" w:space="0" w:color="auto"/>
                <w:bottom w:val="none" w:sz="0" w:space="0" w:color="auto"/>
                <w:right w:val="none" w:sz="0" w:space="0" w:color="auto"/>
              </w:divBdr>
            </w:div>
            <w:div w:id="1710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9165">
      <w:bodyDiv w:val="1"/>
      <w:marLeft w:val="0"/>
      <w:marRight w:val="0"/>
      <w:marTop w:val="0"/>
      <w:marBottom w:val="0"/>
      <w:divBdr>
        <w:top w:val="none" w:sz="0" w:space="0" w:color="auto"/>
        <w:left w:val="none" w:sz="0" w:space="0" w:color="auto"/>
        <w:bottom w:val="none" w:sz="0" w:space="0" w:color="auto"/>
        <w:right w:val="none" w:sz="0" w:space="0" w:color="auto"/>
      </w:divBdr>
    </w:div>
    <w:div w:id="1693144017">
      <w:bodyDiv w:val="1"/>
      <w:marLeft w:val="0"/>
      <w:marRight w:val="0"/>
      <w:marTop w:val="0"/>
      <w:marBottom w:val="0"/>
      <w:divBdr>
        <w:top w:val="none" w:sz="0" w:space="0" w:color="auto"/>
        <w:left w:val="none" w:sz="0" w:space="0" w:color="auto"/>
        <w:bottom w:val="none" w:sz="0" w:space="0" w:color="auto"/>
        <w:right w:val="none" w:sz="0" w:space="0" w:color="auto"/>
      </w:divBdr>
    </w:div>
    <w:div w:id="1702124463">
      <w:bodyDiv w:val="1"/>
      <w:marLeft w:val="0"/>
      <w:marRight w:val="0"/>
      <w:marTop w:val="0"/>
      <w:marBottom w:val="0"/>
      <w:divBdr>
        <w:top w:val="none" w:sz="0" w:space="0" w:color="auto"/>
        <w:left w:val="none" w:sz="0" w:space="0" w:color="auto"/>
        <w:bottom w:val="none" w:sz="0" w:space="0" w:color="auto"/>
        <w:right w:val="none" w:sz="0" w:space="0" w:color="auto"/>
      </w:divBdr>
      <w:divsChild>
        <w:div w:id="1801655862">
          <w:marLeft w:val="0"/>
          <w:marRight w:val="0"/>
          <w:marTop w:val="0"/>
          <w:marBottom w:val="0"/>
          <w:divBdr>
            <w:top w:val="none" w:sz="0" w:space="0" w:color="auto"/>
            <w:left w:val="none" w:sz="0" w:space="0" w:color="auto"/>
            <w:bottom w:val="none" w:sz="0" w:space="0" w:color="auto"/>
            <w:right w:val="none" w:sz="0" w:space="0" w:color="auto"/>
          </w:divBdr>
        </w:div>
      </w:divsChild>
    </w:div>
    <w:div w:id="1704359796">
      <w:bodyDiv w:val="1"/>
      <w:marLeft w:val="0"/>
      <w:marRight w:val="0"/>
      <w:marTop w:val="0"/>
      <w:marBottom w:val="0"/>
      <w:divBdr>
        <w:top w:val="none" w:sz="0" w:space="0" w:color="auto"/>
        <w:left w:val="none" w:sz="0" w:space="0" w:color="auto"/>
        <w:bottom w:val="none" w:sz="0" w:space="0" w:color="auto"/>
        <w:right w:val="none" w:sz="0" w:space="0" w:color="auto"/>
      </w:divBdr>
    </w:div>
    <w:div w:id="1706905022">
      <w:bodyDiv w:val="1"/>
      <w:marLeft w:val="0"/>
      <w:marRight w:val="0"/>
      <w:marTop w:val="0"/>
      <w:marBottom w:val="0"/>
      <w:divBdr>
        <w:top w:val="none" w:sz="0" w:space="0" w:color="auto"/>
        <w:left w:val="none" w:sz="0" w:space="0" w:color="auto"/>
        <w:bottom w:val="none" w:sz="0" w:space="0" w:color="auto"/>
        <w:right w:val="none" w:sz="0" w:space="0" w:color="auto"/>
      </w:divBdr>
    </w:div>
    <w:div w:id="1707296387">
      <w:bodyDiv w:val="1"/>
      <w:marLeft w:val="0"/>
      <w:marRight w:val="0"/>
      <w:marTop w:val="0"/>
      <w:marBottom w:val="0"/>
      <w:divBdr>
        <w:top w:val="none" w:sz="0" w:space="0" w:color="auto"/>
        <w:left w:val="none" w:sz="0" w:space="0" w:color="auto"/>
        <w:bottom w:val="none" w:sz="0" w:space="0" w:color="auto"/>
        <w:right w:val="none" w:sz="0" w:space="0" w:color="auto"/>
      </w:divBdr>
    </w:div>
    <w:div w:id="1708334284">
      <w:bodyDiv w:val="1"/>
      <w:marLeft w:val="0"/>
      <w:marRight w:val="0"/>
      <w:marTop w:val="0"/>
      <w:marBottom w:val="0"/>
      <w:divBdr>
        <w:top w:val="none" w:sz="0" w:space="0" w:color="auto"/>
        <w:left w:val="none" w:sz="0" w:space="0" w:color="auto"/>
        <w:bottom w:val="none" w:sz="0" w:space="0" w:color="auto"/>
        <w:right w:val="none" w:sz="0" w:space="0" w:color="auto"/>
      </w:divBdr>
    </w:div>
    <w:div w:id="1710766429">
      <w:bodyDiv w:val="1"/>
      <w:marLeft w:val="0"/>
      <w:marRight w:val="0"/>
      <w:marTop w:val="0"/>
      <w:marBottom w:val="0"/>
      <w:divBdr>
        <w:top w:val="none" w:sz="0" w:space="0" w:color="auto"/>
        <w:left w:val="none" w:sz="0" w:space="0" w:color="auto"/>
        <w:bottom w:val="none" w:sz="0" w:space="0" w:color="auto"/>
        <w:right w:val="none" w:sz="0" w:space="0" w:color="auto"/>
      </w:divBdr>
    </w:div>
    <w:div w:id="1711033701">
      <w:bodyDiv w:val="1"/>
      <w:marLeft w:val="0"/>
      <w:marRight w:val="0"/>
      <w:marTop w:val="0"/>
      <w:marBottom w:val="0"/>
      <w:divBdr>
        <w:top w:val="none" w:sz="0" w:space="0" w:color="auto"/>
        <w:left w:val="none" w:sz="0" w:space="0" w:color="auto"/>
        <w:bottom w:val="none" w:sz="0" w:space="0" w:color="auto"/>
        <w:right w:val="none" w:sz="0" w:space="0" w:color="auto"/>
      </w:divBdr>
    </w:div>
    <w:div w:id="1712151435">
      <w:bodyDiv w:val="1"/>
      <w:marLeft w:val="0"/>
      <w:marRight w:val="0"/>
      <w:marTop w:val="0"/>
      <w:marBottom w:val="0"/>
      <w:divBdr>
        <w:top w:val="none" w:sz="0" w:space="0" w:color="auto"/>
        <w:left w:val="none" w:sz="0" w:space="0" w:color="auto"/>
        <w:bottom w:val="none" w:sz="0" w:space="0" w:color="auto"/>
        <w:right w:val="none" w:sz="0" w:space="0" w:color="auto"/>
      </w:divBdr>
      <w:divsChild>
        <w:div w:id="391856554">
          <w:marLeft w:val="0"/>
          <w:marRight w:val="0"/>
          <w:marTop w:val="0"/>
          <w:marBottom w:val="0"/>
          <w:divBdr>
            <w:top w:val="none" w:sz="0" w:space="0" w:color="auto"/>
            <w:left w:val="none" w:sz="0" w:space="0" w:color="auto"/>
            <w:bottom w:val="none" w:sz="0" w:space="0" w:color="auto"/>
            <w:right w:val="none" w:sz="0" w:space="0" w:color="auto"/>
          </w:divBdr>
        </w:div>
      </w:divsChild>
    </w:div>
    <w:div w:id="1712728411">
      <w:bodyDiv w:val="1"/>
      <w:marLeft w:val="0"/>
      <w:marRight w:val="0"/>
      <w:marTop w:val="0"/>
      <w:marBottom w:val="0"/>
      <w:divBdr>
        <w:top w:val="none" w:sz="0" w:space="0" w:color="auto"/>
        <w:left w:val="none" w:sz="0" w:space="0" w:color="auto"/>
        <w:bottom w:val="none" w:sz="0" w:space="0" w:color="auto"/>
        <w:right w:val="none" w:sz="0" w:space="0" w:color="auto"/>
      </w:divBdr>
    </w:div>
    <w:div w:id="1716615100">
      <w:bodyDiv w:val="1"/>
      <w:marLeft w:val="0"/>
      <w:marRight w:val="0"/>
      <w:marTop w:val="0"/>
      <w:marBottom w:val="0"/>
      <w:divBdr>
        <w:top w:val="none" w:sz="0" w:space="0" w:color="auto"/>
        <w:left w:val="none" w:sz="0" w:space="0" w:color="auto"/>
        <w:bottom w:val="none" w:sz="0" w:space="0" w:color="auto"/>
        <w:right w:val="none" w:sz="0" w:space="0" w:color="auto"/>
      </w:divBdr>
    </w:div>
    <w:div w:id="1743675687">
      <w:bodyDiv w:val="1"/>
      <w:marLeft w:val="0"/>
      <w:marRight w:val="0"/>
      <w:marTop w:val="0"/>
      <w:marBottom w:val="0"/>
      <w:divBdr>
        <w:top w:val="none" w:sz="0" w:space="0" w:color="auto"/>
        <w:left w:val="none" w:sz="0" w:space="0" w:color="auto"/>
        <w:bottom w:val="none" w:sz="0" w:space="0" w:color="auto"/>
        <w:right w:val="none" w:sz="0" w:space="0" w:color="auto"/>
      </w:divBdr>
    </w:div>
    <w:div w:id="1752577643">
      <w:bodyDiv w:val="1"/>
      <w:marLeft w:val="0"/>
      <w:marRight w:val="0"/>
      <w:marTop w:val="0"/>
      <w:marBottom w:val="0"/>
      <w:divBdr>
        <w:top w:val="none" w:sz="0" w:space="0" w:color="auto"/>
        <w:left w:val="none" w:sz="0" w:space="0" w:color="auto"/>
        <w:bottom w:val="none" w:sz="0" w:space="0" w:color="auto"/>
        <w:right w:val="none" w:sz="0" w:space="0" w:color="auto"/>
      </w:divBdr>
    </w:div>
    <w:div w:id="1757750550">
      <w:bodyDiv w:val="1"/>
      <w:marLeft w:val="0"/>
      <w:marRight w:val="0"/>
      <w:marTop w:val="0"/>
      <w:marBottom w:val="0"/>
      <w:divBdr>
        <w:top w:val="none" w:sz="0" w:space="0" w:color="auto"/>
        <w:left w:val="none" w:sz="0" w:space="0" w:color="auto"/>
        <w:bottom w:val="none" w:sz="0" w:space="0" w:color="auto"/>
        <w:right w:val="none" w:sz="0" w:space="0" w:color="auto"/>
      </w:divBdr>
    </w:div>
    <w:div w:id="1773086773">
      <w:bodyDiv w:val="1"/>
      <w:marLeft w:val="0"/>
      <w:marRight w:val="0"/>
      <w:marTop w:val="0"/>
      <w:marBottom w:val="0"/>
      <w:divBdr>
        <w:top w:val="none" w:sz="0" w:space="0" w:color="auto"/>
        <w:left w:val="none" w:sz="0" w:space="0" w:color="auto"/>
        <w:bottom w:val="none" w:sz="0" w:space="0" w:color="auto"/>
        <w:right w:val="none" w:sz="0" w:space="0" w:color="auto"/>
      </w:divBdr>
    </w:div>
    <w:div w:id="1790857470">
      <w:bodyDiv w:val="1"/>
      <w:marLeft w:val="0"/>
      <w:marRight w:val="0"/>
      <w:marTop w:val="0"/>
      <w:marBottom w:val="0"/>
      <w:divBdr>
        <w:top w:val="none" w:sz="0" w:space="0" w:color="auto"/>
        <w:left w:val="none" w:sz="0" w:space="0" w:color="auto"/>
        <w:bottom w:val="none" w:sz="0" w:space="0" w:color="auto"/>
        <w:right w:val="none" w:sz="0" w:space="0" w:color="auto"/>
      </w:divBdr>
    </w:div>
    <w:div w:id="1795515792">
      <w:bodyDiv w:val="1"/>
      <w:marLeft w:val="0"/>
      <w:marRight w:val="0"/>
      <w:marTop w:val="0"/>
      <w:marBottom w:val="0"/>
      <w:divBdr>
        <w:top w:val="none" w:sz="0" w:space="0" w:color="auto"/>
        <w:left w:val="none" w:sz="0" w:space="0" w:color="auto"/>
        <w:bottom w:val="none" w:sz="0" w:space="0" w:color="auto"/>
        <w:right w:val="none" w:sz="0" w:space="0" w:color="auto"/>
      </w:divBdr>
    </w:div>
    <w:div w:id="1796219249">
      <w:bodyDiv w:val="1"/>
      <w:marLeft w:val="0"/>
      <w:marRight w:val="0"/>
      <w:marTop w:val="0"/>
      <w:marBottom w:val="0"/>
      <w:divBdr>
        <w:top w:val="none" w:sz="0" w:space="0" w:color="auto"/>
        <w:left w:val="none" w:sz="0" w:space="0" w:color="auto"/>
        <w:bottom w:val="none" w:sz="0" w:space="0" w:color="auto"/>
        <w:right w:val="none" w:sz="0" w:space="0" w:color="auto"/>
      </w:divBdr>
    </w:div>
    <w:div w:id="1812672553">
      <w:bodyDiv w:val="1"/>
      <w:marLeft w:val="0"/>
      <w:marRight w:val="0"/>
      <w:marTop w:val="0"/>
      <w:marBottom w:val="0"/>
      <w:divBdr>
        <w:top w:val="none" w:sz="0" w:space="0" w:color="auto"/>
        <w:left w:val="none" w:sz="0" w:space="0" w:color="auto"/>
        <w:bottom w:val="none" w:sz="0" w:space="0" w:color="auto"/>
        <w:right w:val="none" w:sz="0" w:space="0" w:color="auto"/>
      </w:divBdr>
      <w:divsChild>
        <w:div w:id="1218513463">
          <w:marLeft w:val="0"/>
          <w:marRight w:val="0"/>
          <w:marTop w:val="0"/>
          <w:marBottom w:val="0"/>
          <w:divBdr>
            <w:top w:val="none" w:sz="0" w:space="0" w:color="auto"/>
            <w:left w:val="none" w:sz="0" w:space="0" w:color="auto"/>
            <w:bottom w:val="none" w:sz="0" w:space="0" w:color="auto"/>
            <w:right w:val="none" w:sz="0" w:space="0" w:color="auto"/>
          </w:divBdr>
          <w:divsChild>
            <w:div w:id="30494076">
              <w:marLeft w:val="0"/>
              <w:marRight w:val="0"/>
              <w:marTop w:val="0"/>
              <w:marBottom w:val="0"/>
              <w:divBdr>
                <w:top w:val="none" w:sz="0" w:space="0" w:color="auto"/>
                <w:left w:val="none" w:sz="0" w:space="0" w:color="auto"/>
                <w:bottom w:val="none" w:sz="0" w:space="0" w:color="auto"/>
                <w:right w:val="none" w:sz="0" w:space="0" w:color="auto"/>
              </w:divBdr>
            </w:div>
            <w:div w:id="112094550">
              <w:marLeft w:val="0"/>
              <w:marRight w:val="0"/>
              <w:marTop w:val="0"/>
              <w:marBottom w:val="0"/>
              <w:divBdr>
                <w:top w:val="none" w:sz="0" w:space="0" w:color="auto"/>
                <w:left w:val="none" w:sz="0" w:space="0" w:color="auto"/>
                <w:bottom w:val="none" w:sz="0" w:space="0" w:color="auto"/>
                <w:right w:val="none" w:sz="0" w:space="0" w:color="auto"/>
              </w:divBdr>
            </w:div>
            <w:div w:id="175116300">
              <w:marLeft w:val="0"/>
              <w:marRight w:val="0"/>
              <w:marTop w:val="0"/>
              <w:marBottom w:val="0"/>
              <w:divBdr>
                <w:top w:val="none" w:sz="0" w:space="0" w:color="auto"/>
                <w:left w:val="none" w:sz="0" w:space="0" w:color="auto"/>
                <w:bottom w:val="none" w:sz="0" w:space="0" w:color="auto"/>
                <w:right w:val="none" w:sz="0" w:space="0" w:color="auto"/>
              </w:divBdr>
            </w:div>
            <w:div w:id="290669166">
              <w:marLeft w:val="0"/>
              <w:marRight w:val="0"/>
              <w:marTop w:val="0"/>
              <w:marBottom w:val="0"/>
              <w:divBdr>
                <w:top w:val="none" w:sz="0" w:space="0" w:color="auto"/>
                <w:left w:val="none" w:sz="0" w:space="0" w:color="auto"/>
                <w:bottom w:val="none" w:sz="0" w:space="0" w:color="auto"/>
                <w:right w:val="none" w:sz="0" w:space="0" w:color="auto"/>
              </w:divBdr>
            </w:div>
            <w:div w:id="363990299">
              <w:marLeft w:val="0"/>
              <w:marRight w:val="0"/>
              <w:marTop w:val="0"/>
              <w:marBottom w:val="0"/>
              <w:divBdr>
                <w:top w:val="none" w:sz="0" w:space="0" w:color="auto"/>
                <w:left w:val="none" w:sz="0" w:space="0" w:color="auto"/>
                <w:bottom w:val="none" w:sz="0" w:space="0" w:color="auto"/>
                <w:right w:val="none" w:sz="0" w:space="0" w:color="auto"/>
              </w:divBdr>
            </w:div>
            <w:div w:id="419256692">
              <w:marLeft w:val="0"/>
              <w:marRight w:val="0"/>
              <w:marTop w:val="0"/>
              <w:marBottom w:val="0"/>
              <w:divBdr>
                <w:top w:val="none" w:sz="0" w:space="0" w:color="auto"/>
                <w:left w:val="none" w:sz="0" w:space="0" w:color="auto"/>
                <w:bottom w:val="none" w:sz="0" w:space="0" w:color="auto"/>
                <w:right w:val="none" w:sz="0" w:space="0" w:color="auto"/>
              </w:divBdr>
            </w:div>
            <w:div w:id="421410515">
              <w:marLeft w:val="0"/>
              <w:marRight w:val="0"/>
              <w:marTop w:val="0"/>
              <w:marBottom w:val="0"/>
              <w:divBdr>
                <w:top w:val="none" w:sz="0" w:space="0" w:color="auto"/>
                <w:left w:val="none" w:sz="0" w:space="0" w:color="auto"/>
                <w:bottom w:val="none" w:sz="0" w:space="0" w:color="auto"/>
                <w:right w:val="none" w:sz="0" w:space="0" w:color="auto"/>
              </w:divBdr>
            </w:div>
            <w:div w:id="496656564">
              <w:marLeft w:val="0"/>
              <w:marRight w:val="0"/>
              <w:marTop w:val="0"/>
              <w:marBottom w:val="0"/>
              <w:divBdr>
                <w:top w:val="none" w:sz="0" w:space="0" w:color="auto"/>
                <w:left w:val="none" w:sz="0" w:space="0" w:color="auto"/>
                <w:bottom w:val="none" w:sz="0" w:space="0" w:color="auto"/>
                <w:right w:val="none" w:sz="0" w:space="0" w:color="auto"/>
              </w:divBdr>
            </w:div>
            <w:div w:id="579027843">
              <w:marLeft w:val="0"/>
              <w:marRight w:val="0"/>
              <w:marTop w:val="0"/>
              <w:marBottom w:val="0"/>
              <w:divBdr>
                <w:top w:val="none" w:sz="0" w:space="0" w:color="auto"/>
                <w:left w:val="none" w:sz="0" w:space="0" w:color="auto"/>
                <w:bottom w:val="none" w:sz="0" w:space="0" w:color="auto"/>
                <w:right w:val="none" w:sz="0" w:space="0" w:color="auto"/>
              </w:divBdr>
            </w:div>
            <w:div w:id="697201385">
              <w:marLeft w:val="0"/>
              <w:marRight w:val="0"/>
              <w:marTop w:val="0"/>
              <w:marBottom w:val="0"/>
              <w:divBdr>
                <w:top w:val="none" w:sz="0" w:space="0" w:color="auto"/>
                <w:left w:val="none" w:sz="0" w:space="0" w:color="auto"/>
                <w:bottom w:val="none" w:sz="0" w:space="0" w:color="auto"/>
                <w:right w:val="none" w:sz="0" w:space="0" w:color="auto"/>
              </w:divBdr>
            </w:div>
            <w:div w:id="909659625">
              <w:marLeft w:val="0"/>
              <w:marRight w:val="0"/>
              <w:marTop w:val="0"/>
              <w:marBottom w:val="0"/>
              <w:divBdr>
                <w:top w:val="none" w:sz="0" w:space="0" w:color="auto"/>
                <w:left w:val="none" w:sz="0" w:space="0" w:color="auto"/>
                <w:bottom w:val="none" w:sz="0" w:space="0" w:color="auto"/>
                <w:right w:val="none" w:sz="0" w:space="0" w:color="auto"/>
              </w:divBdr>
            </w:div>
            <w:div w:id="1056779098">
              <w:marLeft w:val="0"/>
              <w:marRight w:val="0"/>
              <w:marTop w:val="0"/>
              <w:marBottom w:val="0"/>
              <w:divBdr>
                <w:top w:val="none" w:sz="0" w:space="0" w:color="auto"/>
                <w:left w:val="none" w:sz="0" w:space="0" w:color="auto"/>
                <w:bottom w:val="none" w:sz="0" w:space="0" w:color="auto"/>
                <w:right w:val="none" w:sz="0" w:space="0" w:color="auto"/>
              </w:divBdr>
            </w:div>
            <w:div w:id="1371220919">
              <w:marLeft w:val="0"/>
              <w:marRight w:val="0"/>
              <w:marTop w:val="0"/>
              <w:marBottom w:val="0"/>
              <w:divBdr>
                <w:top w:val="none" w:sz="0" w:space="0" w:color="auto"/>
                <w:left w:val="none" w:sz="0" w:space="0" w:color="auto"/>
                <w:bottom w:val="none" w:sz="0" w:space="0" w:color="auto"/>
                <w:right w:val="none" w:sz="0" w:space="0" w:color="auto"/>
              </w:divBdr>
            </w:div>
            <w:div w:id="2100515076">
              <w:marLeft w:val="0"/>
              <w:marRight w:val="0"/>
              <w:marTop w:val="0"/>
              <w:marBottom w:val="0"/>
              <w:divBdr>
                <w:top w:val="none" w:sz="0" w:space="0" w:color="auto"/>
                <w:left w:val="none" w:sz="0" w:space="0" w:color="auto"/>
                <w:bottom w:val="none" w:sz="0" w:space="0" w:color="auto"/>
                <w:right w:val="none" w:sz="0" w:space="0" w:color="auto"/>
              </w:divBdr>
            </w:div>
            <w:div w:id="21150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2158">
      <w:bodyDiv w:val="1"/>
      <w:marLeft w:val="0"/>
      <w:marRight w:val="0"/>
      <w:marTop w:val="0"/>
      <w:marBottom w:val="0"/>
      <w:divBdr>
        <w:top w:val="none" w:sz="0" w:space="0" w:color="auto"/>
        <w:left w:val="none" w:sz="0" w:space="0" w:color="auto"/>
        <w:bottom w:val="none" w:sz="0" w:space="0" w:color="auto"/>
        <w:right w:val="none" w:sz="0" w:space="0" w:color="auto"/>
      </w:divBdr>
    </w:div>
    <w:div w:id="1832746068">
      <w:bodyDiv w:val="1"/>
      <w:marLeft w:val="0"/>
      <w:marRight w:val="0"/>
      <w:marTop w:val="0"/>
      <w:marBottom w:val="0"/>
      <w:divBdr>
        <w:top w:val="none" w:sz="0" w:space="0" w:color="auto"/>
        <w:left w:val="none" w:sz="0" w:space="0" w:color="auto"/>
        <w:bottom w:val="none" w:sz="0" w:space="0" w:color="auto"/>
        <w:right w:val="none" w:sz="0" w:space="0" w:color="auto"/>
      </w:divBdr>
    </w:div>
    <w:div w:id="1837501954">
      <w:bodyDiv w:val="1"/>
      <w:marLeft w:val="0"/>
      <w:marRight w:val="0"/>
      <w:marTop w:val="0"/>
      <w:marBottom w:val="0"/>
      <w:divBdr>
        <w:top w:val="none" w:sz="0" w:space="0" w:color="auto"/>
        <w:left w:val="none" w:sz="0" w:space="0" w:color="auto"/>
        <w:bottom w:val="none" w:sz="0" w:space="0" w:color="auto"/>
        <w:right w:val="none" w:sz="0" w:space="0" w:color="auto"/>
      </w:divBdr>
    </w:div>
    <w:div w:id="1838493906">
      <w:bodyDiv w:val="1"/>
      <w:marLeft w:val="0"/>
      <w:marRight w:val="0"/>
      <w:marTop w:val="0"/>
      <w:marBottom w:val="0"/>
      <w:divBdr>
        <w:top w:val="none" w:sz="0" w:space="0" w:color="auto"/>
        <w:left w:val="none" w:sz="0" w:space="0" w:color="auto"/>
        <w:bottom w:val="none" w:sz="0" w:space="0" w:color="auto"/>
        <w:right w:val="none" w:sz="0" w:space="0" w:color="auto"/>
      </w:divBdr>
      <w:divsChild>
        <w:div w:id="1428578750">
          <w:marLeft w:val="0"/>
          <w:marRight w:val="0"/>
          <w:marTop w:val="0"/>
          <w:marBottom w:val="0"/>
          <w:divBdr>
            <w:top w:val="none" w:sz="0" w:space="0" w:color="auto"/>
            <w:left w:val="none" w:sz="0" w:space="0" w:color="auto"/>
            <w:bottom w:val="none" w:sz="0" w:space="0" w:color="auto"/>
            <w:right w:val="none" w:sz="0" w:space="0" w:color="auto"/>
          </w:divBdr>
        </w:div>
      </w:divsChild>
    </w:div>
    <w:div w:id="1842425907">
      <w:bodyDiv w:val="1"/>
      <w:marLeft w:val="0"/>
      <w:marRight w:val="0"/>
      <w:marTop w:val="0"/>
      <w:marBottom w:val="0"/>
      <w:divBdr>
        <w:top w:val="none" w:sz="0" w:space="0" w:color="auto"/>
        <w:left w:val="none" w:sz="0" w:space="0" w:color="auto"/>
        <w:bottom w:val="none" w:sz="0" w:space="0" w:color="auto"/>
        <w:right w:val="none" w:sz="0" w:space="0" w:color="auto"/>
      </w:divBdr>
      <w:divsChild>
        <w:div w:id="818350353">
          <w:marLeft w:val="0"/>
          <w:marRight w:val="0"/>
          <w:marTop w:val="0"/>
          <w:marBottom w:val="0"/>
          <w:divBdr>
            <w:top w:val="none" w:sz="0" w:space="0" w:color="auto"/>
            <w:left w:val="none" w:sz="0" w:space="0" w:color="auto"/>
            <w:bottom w:val="none" w:sz="0" w:space="0" w:color="auto"/>
            <w:right w:val="none" w:sz="0" w:space="0" w:color="auto"/>
          </w:divBdr>
          <w:divsChild>
            <w:div w:id="46758140">
              <w:marLeft w:val="0"/>
              <w:marRight w:val="0"/>
              <w:marTop w:val="0"/>
              <w:marBottom w:val="0"/>
              <w:divBdr>
                <w:top w:val="none" w:sz="0" w:space="0" w:color="auto"/>
                <w:left w:val="none" w:sz="0" w:space="0" w:color="auto"/>
                <w:bottom w:val="none" w:sz="0" w:space="0" w:color="auto"/>
                <w:right w:val="none" w:sz="0" w:space="0" w:color="auto"/>
              </w:divBdr>
            </w:div>
            <w:div w:id="111289026">
              <w:marLeft w:val="0"/>
              <w:marRight w:val="0"/>
              <w:marTop w:val="0"/>
              <w:marBottom w:val="0"/>
              <w:divBdr>
                <w:top w:val="none" w:sz="0" w:space="0" w:color="auto"/>
                <w:left w:val="none" w:sz="0" w:space="0" w:color="auto"/>
                <w:bottom w:val="none" w:sz="0" w:space="0" w:color="auto"/>
                <w:right w:val="none" w:sz="0" w:space="0" w:color="auto"/>
              </w:divBdr>
            </w:div>
            <w:div w:id="173375294">
              <w:marLeft w:val="0"/>
              <w:marRight w:val="0"/>
              <w:marTop w:val="0"/>
              <w:marBottom w:val="0"/>
              <w:divBdr>
                <w:top w:val="none" w:sz="0" w:space="0" w:color="auto"/>
                <w:left w:val="none" w:sz="0" w:space="0" w:color="auto"/>
                <w:bottom w:val="none" w:sz="0" w:space="0" w:color="auto"/>
                <w:right w:val="none" w:sz="0" w:space="0" w:color="auto"/>
              </w:divBdr>
            </w:div>
            <w:div w:id="178744156">
              <w:marLeft w:val="0"/>
              <w:marRight w:val="0"/>
              <w:marTop w:val="0"/>
              <w:marBottom w:val="0"/>
              <w:divBdr>
                <w:top w:val="none" w:sz="0" w:space="0" w:color="auto"/>
                <w:left w:val="none" w:sz="0" w:space="0" w:color="auto"/>
                <w:bottom w:val="none" w:sz="0" w:space="0" w:color="auto"/>
                <w:right w:val="none" w:sz="0" w:space="0" w:color="auto"/>
              </w:divBdr>
            </w:div>
            <w:div w:id="182284978">
              <w:marLeft w:val="0"/>
              <w:marRight w:val="0"/>
              <w:marTop w:val="0"/>
              <w:marBottom w:val="0"/>
              <w:divBdr>
                <w:top w:val="none" w:sz="0" w:space="0" w:color="auto"/>
                <w:left w:val="none" w:sz="0" w:space="0" w:color="auto"/>
                <w:bottom w:val="none" w:sz="0" w:space="0" w:color="auto"/>
                <w:right w:val="none" w:sz="0" w:space="0" w:color="auto"/>
              </w:divBdr>
            </w:div>
            <w:div w:id="274754624">
              <w:marLeft w:val="0"/>
              <w:marRight w:val="0"/>
              <w:marTop w:val="0"/>
              <w:marBottom w:val="0"/>
              <w:divBdr>
                <w:top w:val="none" w:sz="0" w:space="0" w:color="auto"/>
                <w:left w:val="none" w:sz="0" w:space="0" w:color="auto"/>
                <w:bottom w:val="none" w:sz="0" w:space="0" w:color="auto"/>
                <w:right w:val="none" w:sz="0" w:space="0" w:color="auto"/>
              </w:divBdr>
            </w:div>
            <w:div w:id="277689951">
              <w:marLeft w:val="0"/>
              <w:marRight w:val="0"/>
              <w:marTop w:val="0"/>
              <w:marBottom w:val="0"/>
              <w:divBdr>
                <w:top w:val="none" w:sz="0" w:space="0" w:color="auto"/>
                <w:left w:val="none" w:sz="0" w:space="0" w:color="auto"/>
                <w:bottom w:val="none" w:sz="0" w:space="0" w:color="auto"/>
                <w:right w:val="none" w:sz="0" w:space="0" w:color="auto"/>
              </w:divBdr>
            </w:div>
            <w:div w:id="283463629">
              <w:marLeft w:val="0"/>
              <w:marRight w:val="0"/>
              <w:marTop w:val="0"/>
              <w:marBottom w:val="0"/>
              <w:divBdr>
                <w:top w:val="none" w:sz="0" w:space="0" w:color="auto"/>
                <w:left w:val="none" w:sz="0" w:space="0" w:color="auto"/>
                <w:bottom w:val="none" w:sz="0" w:space="0" w:color="auto"/>
                <w:right w:val="none" w:sz="0" w:space="0" w:color="auto"/>
              </w:divBdr>
            </w:div>
            <w:div w:id="291248030">
              <w:marLeft w:val="0"/>
              <w:marRight w:val="0"/>
              <w:marTop w:val="0"/>
              <w:marBottom w:val="0"/>
              <w:divBdr>
                <w:top w:val="none" w:sz="0" w:space="0" w:color="auto"/>
                <w:left w:val="none" w:sz="0" w:space="0" w:color="auto"/>
                <w:bottom w:val="none" w:sz="0" w:space="0" w:color="auto"/>
                <w:right w:val="none" w:sz="0" w:space="0" w:color="auto"/>
              </w:divBdr>
            </w:div>
            <w:div w:id="465003128">
              <w:marLeft w:val="0"/>
              <w:marRight w:val="0"/>
              <w:marTop w:val="0"/>
              <w:marBottom w:val="0"/>
              <w:divBdr>
                <w:top w:val="none" w:sz="0" w:space="0" w:color="auto"/>
                <w:left w:val="none" w:sz="0" w:space="0" w:color="auto"/>
                <w:bottom w:val="none" w:sz="0" w:space="0" w:color="auto"/>
                <w:right w:val="none" w:sz="0" w:space="0" w:color="auto"/>
              </w:divBdr>
            </w:div>
            <w:div w:id="592398151">
              <w:marLeft w:val="0"/>
              <w:marRight w:val="0"/>
              <w:marTop w:val="0"/>
              <w:marBottom w:val="0"/>
              <w:divBdr>
                <w:top w:val="none" w:sz="0" w:space="0" w:color="auto"/>
                <w:left w:val="none" w:sz="0" w:space="0" w:color="auto"/>
                <w:bottom w:val="none" w:sz="0" w:space="0" w:color="auto"/>
                <w:right w:val="none" w:sz="0" w:space="0" w:color="auto"/>
              </w:divBdr>
            </w:div>
            <w:div w:id="602885854">
              <w:marLeft w:val="0"/>
              <w:marRight w:val="0"/>
              <w:marTop w:val="0"/>
              <w:marBottom w:val="0"/>
              <w:divBdr>
                <w:top w:val="none" w:sz="0" w:space="0" w:color="auto"/>
                <w:left w:val="none" w:sz="0" w:space="0" w:color="auto"/>
                <w:bottom w:val="none" w:sz="0" w:space="0" w:color="auto"/>
                <w:right w:val="none" w:sz="0" w:space="0" w:color="auto"/>
              </w:divBdr>
            </w:div>
            <w:div w:id="703791859">
              <w:marLeft w:val="0"/>
              <w:marRight w:val="0"/>
              <w:marTop w:val="0"/>
              <w:marBottom w:val="0"/>
              <w:divBdr>
                <w:top w:val="none" w:sz="0" w:space="0" w:color="auto"/>
                <w:left w:val="none" w:sz="0" w:space="0" w:color="auto"/>
                <w:bottom w:val="none" w:sz="0" w:space="0" w:color="auto"/>
                <w:right w:val="none" w:sz="0" w:space="0" w:color="auto"/>
              </w:divBdr>
            </w:div>
            <w:div w:id="845437935">
              <w:marLeft w:val="0"/>
              <w:marRight w:val="0"/>
              <w:marTop w:val="0"/>
              <w:marBottom w:val="0"/>
              <w:divBdr>
                <w:top w:val="none" w:sz="0" w:space="0" w:color="auto"/>
                <w:left w:val="none" w:sz="0" w:space="0" w:color="auto"/>
                <w:bottom w:val="none" w:sz="0" w:space="0" w:color="auto"/>
                <w:right w:val="none" w:sz="0" w:space="0" w:color="auto"/>
              </w:divBdr>
            </w:div>
            <w:div w:id="902176663">
              <w:marLeft w:val="0"/>
              <w:marRight w:val="0"/>
              <w:marTop w:val="0"/>
              <w:marBottom w:val="0"/>
              <w:divBdr>
                <w:top w:val="none" w:sz="0" w:space="0" w:color="auto"/>
                <w:left w:val="none" w:sz="0" w:space="0" w:color="auto"/>
                <w:bottom w:val="none" w:sz="0" w:space="0" w:color="auto"/>
                <w:right w:val="none" w:sz="0" w:space="0" w:color="auto"/>
              </w:divBdr>
            </w:div>
            <w:div w:id="1073552839">
              <w:marLeft w:val="0"/>
              <w:marRight w:val="0"/>
              <w:marTop w:val="0"/>
              <w:marBottom w:val="0"/>
              <w:divBdr>
                <w:top w:val="none" w:sz="0" w:space="0" w:color="auto"/>
                <w:left w:val="none" w:sz="0" w:space="0" w:color="auto"/>
                <w:bottom w:val="none" w:sz="0" w:space="0" w:color="auto"/>
                <w:right w:val="none" w:sz="0" w:space="0" w:color="auto"/>
              </w:divBdr>
            </w:div>
            <w:div w:id="1309239964">
              <w:marLeft w:val="0"/>
              <w:marRight w:val="0"/>
              <w:marTop w:val="0"/>
              <w:marBottom w:val="0"/>
              <w:divBdr>
                <w:top w:val="none" w:sz="0" w:space="0" w:color="auto"/>
                <w:left w:val="none" w:sz="0" w:space="0" w:color="auto"/>
                <w:bottom w:val="none" w:sz="0" w:space="0" w:color="auto"/>
                <w:right w:val="none" w:sz="0" w:space="0" w:color="auto"/>
              </w:divBdr>
            </w:div>
            <w:div w:id="1384980607">
              <w:marLeft w:val="0"/>
              <w:marRight w:val="0"/>
              <w:marTop w:val="0"/>
              <w:marBottom w:val="0"/>
              <w:divBdr>
                <w:top w:val="none" w:sz="0" w:space="0" w:color="auto"/>
                <w:left w:val="none" w:sz="0" w:space="0" w:color="auto"/>
                <w:bottom w:val="none" w:sz="0" w:space="0" w:color="auto"/>
                <w:right w:val="none" w:sz="0" w:space="0" w:color="auto"/>
              </w:divBdr>
            </w:div>
            <w:div w:id="1395354994">
              <w:marLeft w:val="0"/>
              <w:marRight w:val="0"/>
              <w:marTop w:val="0"/>
              <w:marBottom w:val="0"/>
              <w:divBdr>
                <w:top w:val="none" w:sz="0" w:space="0" w:color="auto"/>
                <w:left w:val="none" w:sz="0" w:space="0" w:color="auto"/>
                <w:bottom w:val="none" w:sz="0" w:space="0" w:color="auto"/>
                <w:right w:val="none" w:sz="0" w:space="0" w:color="auto"/>
              </w:divBdr>
            </w:div>
            <w:div w:id="1487740216">
              <w:marLeft w:val="0"/>
              <w:marRight w:val="0"/>
              <w:marTop w:val="0"/>
              <w:marBottom w:val="0"/>
              <w:divBdr>
                <w:top w:val="none" w:sz="0" w:space="0" w:color="auto"/>
                <w:left w:val="none" w:sz="0" w:space="0" w:color="auto"/>
                <w:bottom w:val="none" w:sz="0" w:space="0" w:color="auto"/>
                <w:right w:val="none" w:sz="0" w:space="0" w:color="auto"/>
              </w:divBdr>
            </w:div>
            <w:div w:id="1538658638">
              <w:marLeft w:val="0"/>
              <w:marRight w:val="0"/>
              <w:marTop w:val="0"/>
              <w:marBottom w:val="0"/>
              <w:divBdr>
                <w:top w:val="none" w:sz="0" w:space="0" w:color="auto"/>
                <w:left w:val="none" w:sz="0" w:space="0" w:color="auto"/>
                <w:bottom w:val="none" w:sz="0" w:space="0" w:color="auto"/>
                <w:right w:val="none" w:sz="0" w:space="0" w:color="auto"/>
              </w:divBdr>
            </w:div>
            <w:div w:id="1612131253">
              <w:marLeft w:val="0"/>
              <w:marRight w:val="0"/>
              <w:marTop w:val="0"/>
              <w:marBottom w:val="0"/>
              <w:divBdr>
                <w:top w:val="none" w:sz="0" w:space="0" w:color="auto"/>
                <w:left w:val="none" w:sz="0" w:space="0" w:color="auto"/>
                <w:bottom w:val="none" w:sz="0" w:space="0" w:color="auto"/>
                <w:right w:val="none" w:sz="0" w:space="0" w:color="auto"/>
              </w:divBdr>
            </w:div>
            <w:div w:id="1690719344">
              <w:marLeft w:val="0"/>
              <w:marRight w:val="0"/>
              <w:marTop w:val="0"/>
              <w:marBottom w:val="0"/>
              <w:divBdr>
                <w:top w:val="none" w:sz="0" w:space="0" w:color="auto"/>
                <w:left w:val="none" w:sz="0" w:space="0" w:color="auto"/>
                <w:bottom w:val="none" w:sz="0" w:space="0" w:color="auto"/>
                <w:right w:val="none" w:sz="0" w:space="0" w:color="auto"/>
              </w:divBdr>
            </w:div>
            <w:div w:id="1801652065">
              <w:marLeft w:val="0"/>
              <w:marRight w:val="0"/>
              <w:marTop w:val="0"/>
              <w:marBottom w:val="0"/>
              <w:divBdr>
                <w:top w:val="none" w:sz="0" w:space="0" w:color="auto"/>
                <w:left w:val="none" w:sz="0" w:space="0" w:color="auto"/>
                <w:bottom w:val="none" w:sz="0" w:space="0" w:color="auto"/>
                <w:right w:val="none" w:sz="0" w:space="0" w:color="auto"/>
              </w:divBdr>
            </w:div>
            <w:div w:id="1823347284">
              <w:marLeft w:val="0"/>
              <w:marRight w:val="0"/>
              <w:marTop w:val="0"/>
              <w:marBottom w:val="0"/>
              <w:divBdr>
                <w:top w:val="none" w:sz="0" w:space="0" w:color="auto"/>
                <w:left w:val="none" w:sz="0" w:space="0" w:color="auto"/>
                <w:bottom w:val="none" w:sz="0" w:space="0" w:color="auto"/>
                <w:right w:val="none" w:sz="0" w:space="0" w:color="auto"/>
              </w:divBdr>
            </w:div>
            <w:div w:id="1865630074">
              <w:marLeft w:val="0"/>
              <w:marRight w:val="0"/>
              <w:marTop w:val="0"/>
              <w:marBottom w:val="0"/>
              <w:divBdr>
                <w:top w:val="none" w:sz="0" w:space="0" w:color="auto"/>
                <w:left w:val="none" w:sz="0" w:space="0" w:color="auto"/>
                <w:bottom w:val="none" w:sz="0" w:space="0" w:color="auto"/>
                <w:right w:val="none" w:sz="0" w:space="0" w:color="auto"/>
              </w:divBdr>
            </w:div>
            <w:div w:id="1927953948">
              <w:marLeft w:val="0"/>
              <w:marRight w:val="0"/>
              <w:marTop w:val="0"/>
              <w:marBottom w:val="0"/>
              <w:divBdr>
                <w:top w:val="none" w:sz="0" w:space="0" w:color="auto"/>
                <w:left w:val="none" w:sz="0" w:space="0" w:color="auto"/>
                <w:bottom w:val="none" w:sz="0" w:space="0" w:color="auto"/>
                <w:right w:val="none" w:sz="0" w:space="0" w:color="auto"/>
              </w:divBdr>
            </w:div>
            <w:div w:id="1977683554">
              <w:marLeft w:val="0"/>
              <w:marRight w:val="0"/>
              <w:marTop w:val="0"/>
              <w:marBottom w:val="0"/>
              <w:divBdr>
                <w:top w:val="none" w:sz="0" w:space="0" w:color="auto"/>
                <w:left w:val="none" w:sz="0" w:space="0" w:color="auto"/>
                <w:bottom w:val="none" w:sz="0" w:space="0" w:color="auto"/>
                <w:right w:val="none" w:sz="0" w:space="0" w:color="auto"/>
              </w:divBdr>
            </w:div>
            <w:div w:id="1994985777">
              <w:marLeft w:val="0"/>
              <w:marRight w:val="0"/>
              <w:marTop w:val="0"/>
              <w:marBottom w:val="0"/>
              <w:divBdr>
                <w:top w:val="none" w:sz="0" w:space="0" w:color="auto"/>
                <w:left w:val="none" w:sz="0" w:space="0" w:color="auto"/>
                <w:bottom w:val="none" w:sz="0" w:space="0" w:color="auto"/>
                <w:right w:val="none" w:sz="0" w:space="0" w:color="auto"/>
              </w:divBdr>
            </w:div>
            <w:div w:id="2115397325">
              <w:marLeft w:val="0"/>
              <w:marRight w:val="0"/>
              <w:marTop w:val="0"/>
              <w:marBottom w:val="0"/>
              <w:divBdr>
                <w:top w:val="none" w:sz="0" w:space="0" w:color="auto"/>
                <w:left w:val="none" w:sz="0" w:space="0" w:color="auto"/>
                <w:bottom w:val="none" w:sz="0" w:space="0" w:color="auto"/>
                <w:right w:val="none" w:sz="0" w:space="0" w:color="auto"/>
              </w:divBdr>
            </w:div>
            <w:div w:id="21399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6766">
      <w:bodyDiv w:val="1"/>
      <w:marLeft w:val="0"/>
      <w:marRight w:val="0"/>
      <w:marTop w:val="0"/>
      <w:marBottom w:val="0"/>
      <w:divBdr>
        <w:top w:val="none" w:sz="0" w:space="0" w:color="auto"/>
        <w:left w:val="none" w:sz="0" w:space="0" w:color="auto"/>
        <w:bottom w:val="none" w:sz="0" w:space="0" w:color="auto"/>
        <w:right w:val="none" w:sz="0" w:space="0" w:color="auto"/>
      </w:divBdr>
    </w:div>
    <w:div w:id="1857690315">
      <w:bodyDiv w:val="1"/>
      <w:marLeft w:val="0"/>
      <w:marRight w:val="0"/>
      <w:marTop w:val="0"/>
      <w:marBottom w:val="0"/>
      <w:divBdr>
        <w:top w:val="none" w:sz="0" w:space="0" w:color="auto"/>
        <w:left w:val="none" w:sz="0" w:space="0" w:color="auto"/>
        <w:bottom w:val="none" w:sz="0" w:space="0" w:color="auto"/>
        <w:right w:val="none" w:sz="0" w:space="0" w:color="auto"/>
      </w:divBdr>
    </w:div>
    <w:div w:id="1861163693">
      <w:bodyDiv w:val="1"/>
      <w:marLeft w:val="0"/>
      <w:marRight w:val="0"/>
      <w:marTop w:val="0"/>
      <w:marBottom w:val="0"/>
      <w:divBdr>
        <w:top w:val="none" w:sz="0" w:space="0" w:color="auto"/>
        <w:left w:val="none" w:sz="0" w:space="0" w:color="auto"/>
        <w:bottom w:val="none" w:sz="0" w:space="0" w:color="auto"/>
        <w:right w:val="none" w:sz="0" w:space="0" w:color="auto"/>
      </w:divBdr>
    </w:div>
    <w:div w:id="1866940215">
      <w:bodyDiv w:val="1"/>
      <w:marLeft w:val="0"/>
      <w:marRight w:val="0"/>
      <w:marTop w:val="0"/>
      <w:marBottom w:val="0"/>
      <w:divBdr>
        <w:top w:val="none" w:sz="0" w:space="0" w:color="auto"/>
        <w:left w:val="none" w:sz="0" w:space="0" w:color="auto"/>
        <w:bottom w:val="none" w:sz="0" w:space="0" w:color="auto"/>
        <w:right w:val="none" w:sz="0" w:space="0" w:color="auto"/>
      </w:divBdr>
    </w:div>
    <w:div w:id="1883597007">
      <w:bodyDiv w:val="1"/>
      <w:marLeft w:val="0"/>
      <w:marRight w:val="0"/>
      <w:marTop w:val="0"/>
      <w:marBottom w:val="0"/>
      <w:divBdr>
        <w:top w:val="none" w:sz="0" w:space="0" w:color="auto"/>
        <w:left w:val="none" w:sz="0" w:space="0" w:color="auto"/>
        <w:bottom w:val="none" w:sz="0" w:space="0" w:color="auto"/>
        <w:right w:val="none" w:sz="0" w:space="0" w:color="auto"/>
      </w:divBdr>
    </w:div>
    <w:div w:id="1897010743">
      <w:bodyDiv w:val="1"/>
      <w:marLeft w:val="0"/>
      <w:marRight w:val="0"/>
      <w:marTop w:val="0"/>
      <w:marBottom w:val="0"/>
      <w:divBdr>
        <w:top w:val="none" w:sz="0" w:space="0" w:color="auto"/>
        <w:left w:val="none" w:sz="0" w:space="0" w:color="auto"/>
        <w:bottom w:val="none" w:sz="0" w:space="0" w:color="auto"/>
        <w:right w:val="none" w:sz="0" w:space="0" w:color="auto"/>
      </w:divBdr>
    </w:div>
    <w:div w:id="1915239654">
      <w:bodyDiv w:val="1"/>
      <w:marLeft w:val="0"/>
      <w:marRight w:val="0"/>
      <w:marTop w:val="0"/>
      <w:marBottom w:val="0"/>
      <w:divBdr>
        <w:top w:val="none" w:sz="0" w:space="0" w:color="auto"/>
        <w:left w:val="none" w:sz="0" w:space="0" w:color="auto"/>
        <w:bottom w:val="none" w:sz="0" w:space="0" w:color="auto"/>
        <w:right w:val="none" w:sz="0" w:space="0" w:color="auto"/>
      </w:divBdr>
    </w:div>
    <w:div w:id="1923445580">
      <w:bodyDiv w:val="1"/>
      <w:marLeft w:val="0"/>
      <w:marRight w:val="0"/>
      <w:marTop w:val="0"/>
      <w:marBottom w:val="0"/>
      <w:divBdr>
        <w:top w:val="none" w:sz="0" w:space="0" w:color="auto"/>
        <w:left w:val="none" w:sz="0" w:space="0" w:color="auto"/>
        <w:bottom w:val="none" w:sz="0" w:space="0" w:color="auto"/>
        <w:right w:val="none" w:sz="0" w:space="0" w:color="auto"/>
      </w:divBdr>
    </w:div>
    <w:div w:id="1925602523">
      <w:bodyDiv w:val="1"/>
      <w:marLeft w:val="0"/>
      <w:marRight w:val="0"/>
      <w:marTop w:val="0"/>
      <w:marBottom w:val="0"/>
      <w:divBdr>
        <w:top w:val="none" w:sz="0" w:space="0" w:color="auto"/>
        <w:left w:val="none" w:sz="0" w:space="0" w:color="auto"/>
        <w:bottom w:val="none" w:sz="0" w:space="0" w:color="auto"/>
        <w:right w:val="none" w:sz="0" w:space="0" w:color="auto"/>
      </w:divBdr>
    </w:div>
    <w:div w:id="1930237347">
      <w:bodyDiv w:val="1"/>
      <w:marLeft w:val="0"/>
      <w:marRight w:val="0"/>
      <w:marTop w:val="0"/>
      <w:marBottom w:val="0"/>
      <w:divBdr>
        <w:top w:val="none" w:sz="0" w:space="0" w:color="auto"/>
        <w:left w:val="none" w:sz="0" w:space="0" w:color="auto"/>
        <w:bottom w:val="none" w:sz="0" w:space="0" w:color="auto"/>
        <w:right w:val="none" w:sz="0" w:space="0" w:color="auto"/>
      </w:divBdr>
    </w:div>
    <w:div w:id="1946157542">
      <w:bodyDiv w:val="1"/>
      <w:marLeft w:val="0"/>
      <w:marRight w:val="0"/>
      <w:marTop w:val="0"/>
      <w:marBottom w:val="0"/>
      <w:divBdr>
        <w:top w:val="none" w:sz="0" w:space="0" w:color="auto"/>
        <w:left w:val="none" w:sz="0" w:space="0" w:color="auto"/>
        <w:bottom w:val="none" w:sz="0" w:space="0" w:color="auto"/>
        <w:right w:val="none" w:sz="0" w:space="0" w:color="auto"/>
      </w:divBdr>
    </w:div>
    <w:div w:id="1946960120">
      <w:bodyDiv w:val="1"/>
      <w:marLeft w:val="0"/>
      <w:marRight w:val="0"/>
      <w:marTop w:val="0"/>
      <w:marBottom w:val="0"/>
      <w:divBdr>
        <w:top w:val="none" w:sz="0" w:space="0" w:color="auto"/>
        <w:left w:val="none" w:sz="0" w:space="0" w:color="auto"/>
        <w:bottom w:val="none" w:sz="0" w:space="0" w:color="auto"/>
        <w:right w:val="none" w:sz="0" w:space="0" w:color="auto"/>
      </w:divBdr>
    </w:div>
    <w:div w:id="1951082273">
      <w:bodyDiv w:val="1"/>
      <w:marLeft w:val="0"/>
      <w:marRight w:val="0"/>
      <w:marTop w:val="0"/>
      <w:marBottom w:val="0"/>
      <w:divBdr>
        <w:top w:val="none" w:sz="0" w:space="0" w:color="auto"/>
        <w:left w:val="none" w:sz="0" w:space="0" w:color="auto"/>
        <w:bottom w:val="none" w:sz="0" w:space="0" w:color="auto"/>
        <w:right w:val="none" w:sz="0" w:space="0" w:color="auto"/>
      </w:divBdr>
    </w:div>
    <w:div w:id="1953053060">
      <w:bodyDiv w:val="1"/>
      <w:marLeft w:val="0"/>
      <w:marRight w:val="0"/>
      <w:marTop w:val="0"/>
      <w:marBottom w:val="0"/>
      <w:divBdr>
        <w:top w:val="none" w:sz="0" w:space="0" w:color="auto"/>
        <w:left w:val="none" w:sz="0" w:space="0" w:color="auto"/>
        <w:bottom w:val="none" w:sz="0" w:space="0" w:color="auto"/>
        <w:right w:val="none" w:sz="0" w:space="0" w:color="auto"/>
      </w:divBdr>
    </w:div>
    <w:div w:id="1966498838">
      <w:bodyDiv w:val="1"/>
      <w:marLeft w:val="0"/>
      <w:marRight w:val="0"/>
      <w:marTop w:val="0"/>
      <w:marBottom w:val="0"/>
      <w:divBdr>
        <w:top w:val="none" w:sz="0" w:space="0" w:color="auto"/>
        <w:left w:val="none" w:sz="0" w:space="0" w:color="auto"/>
        <w:bottom w:val="none" w:sz="0" w:space="0" w:color="auto"/>
        <w:right w:val="none" w:sz="0" w:space="0" w:color="auto"/>
      </w:divBdr>
    </w:div>
    <w:div w:id="1967541748">
      <w:bodyDiv w:val="1"/>
      <w:marLeft w:val="0"/>
      <w:marRight w:val="0"/>
      <w:marTop w:val="0"/>
      <w:marBottom w:val="0"/>
      <w:divBdr>
        <w:top w:val="none" w:sz="0" w:space="0" w:color="auto"/>
        <w:left w:val="none" w:sz="0" w:space="0" w:color="auto"/>
        <w:bottom w:val="none" w:sz="0" w:space="0" w:color="auto"/>
        <w:right w:val="none" w:sz="0" w:space="0" w:color="auto"/>
      </w:divBdr>
    </w:div>
    <w:div w:id="1967999770">
      <w:bodyDiv w:val="1"/>
      <w:marLeft w:val="0"/>
      <w:marRight w:val="0"/>
      <w:marTop w:val="0"/>
      <w:marBottom w:val="0"/>
      <w:divBdr>
        <w:top w:val="none" w:sz="0" w:space="0" w:color="auto"/>
        <w:left w:val="none" w:sz="0" w:space="0" w:color="auto"/>
        <w:bottom w:val="none" w:sz="0" w:space="0" w:color="auto"/>
        <w:right w:val="none" w:sz="0" w:space="0" w:color="auto"/>
      </w:divBdr>
    </w:div>
    <w:div w:id="1971007444">
      <w:bodyDiv w:val="1"/>
      <w:marLeft w:val="0"/>
      <w:marRight w:val="0"/>
      <w:marTop w:val="0"/>
      <w:marBottom w:val="0"/>
      <w:divBdr>
        <w:top w:val="none" w:sz="0" w:space="0" w:color="auto"/>
        <w:left w:val="none" w:sz="0" w:space="0" w:color="auto"/>
        <w:bottom w:val="none" w:sz="0" w:space="0" w:color="auto"/>
        <w:right w:val="none" w:sz="0" w:space="0" w:color="auto"/>
      </w:divBdr>
    </w:div>
    <w:div w:id="1984120853">
      <w:bodyDiv w:val="1"/>
      <w:marLeft w:val="0"/>
      <w:marRight w:val="0"/>
      <w:marTop w:val="0"/>
      <w:marBottom w:val="0"/>
      <w:divBdr>
        <w:top w:val="none" w:sz="0" w:space="0" w:color="auto"/>
        <w:left w:val="none" w:sz="0" w:space="0" w:color="auto"/>
        <w:bottom w:val="none" w:sz="0" w:space="0" w:color="auto"/>
        <w:right w:val="none" w:sz="0" w:space="0" w:color="auto"/>
      </w:divBdr>
    </w:div>
    <w:div w:id="1985616573">
      <w:bodyDiv w:val="1"/>
      <w:marLeft w:val="0"/>
      <w:marRight w:val="0"/>
      <w:marTop w:val="0"/>
      <w:marBottom w:val="0"/>
      <w:divBdr>
        <w:top w:val="none" w:sz="0" w:space="0" w:color="auto"/>
        <w:left w:val="none" w:sz="0" w:space="0" w:color="auto"/>
        <w:bottom w:val="none" w:sz="0" w:space="0" w:color="auto"/>
        <w:right w:val="none" w:sz="0" w:space="0" w:color="auto"/>
      </w:divBdr>
    </w:div>
    <w:div w:id="1993680334">
      <w:bodyDiv w:val="1"/>
      <w:marLeft w:val="0"/>
      <w:marRight w:val="0"/>
      <w:marTop w:val="0"/>
      <w:marBottom w:val="0"/>
      <w:divBdr>
        <w:top w:val="none" w:sz="0" w:space="0" w:color="auto"/>
        <w:left w:val="none" w:sz="0" w:space="0" w:color="auto"/>
        <w:bottom w:val="none" w:sz="0" w:space="0" w:color="auto"/>
        <w:right w:val="none" w:sz="0" w:space="0" w:color="auto"/>
      </w:divBdr>
    </w:div>
    <w:div w:id="1995522831">
      <w:bodyDiv w:val="1"/>
      <w:marLeft w:val="0"/>
      <w:marRight w:val="0"/>
      <w:marTop w:val="0"/>
      <w:marBottom w:val="0"/>
      <w:divBdr>
        <w:top w:val="none" w:sz="0" w:space="0" w:color="auto"/>
        <w:left w:val="none" w:sz="0" w:space="0" w:color="auto"/>
        <w:bottom w:val="none" w:sz="0" w:space="0" w:color="auto"/>
        <w:right w:val="none" w:sz="0" w:space="0" w:color="auto"/>
      </w:divBdr>
    </w:div>
    <w:div w:id="1997415564">
      <w:bodyDiv w:val="1"/>
      <w:marLeft w:val="0"/>
      <w:marRight w:val="0"/>
      <w:marTop w:val="0"/>
      <w:marBottom w:val="0"/>
      <w:divBdr>
        <w:top w:val="none" w:sz="0" w:space="0" w:color="auto"/>
        <w:left w:val="none" w:sz="0" w:space="0" w:color="auto"/>
        <w:bottom w:val="none" w:sz="0" w:space="0" w:color="auto"/>
        <w:right w:val="none" w:sz="0" w:space="0" w:color="auto"/>
      </w:divBdr>
    </w:div>
    <w:div w:id="2000303345">
      <w:bodyDiv w:val="1"/>
      <w:marLeft w:val="0"/>
      <w:marRight w:val="0"/>
      <w:marTop w:val="0"/>
      <w:marBottom w:val="0"/>
      <w:divBdr>
        <w:top w:val="none" w:sz="0" w:space="0" w:color="auto"/>
        <w:left w:val="none" w:sz="0" w:space="0" w:color="auto"/>
        <w:bottom w:val="none" w:sz="0" w:space="0" w:color="auto"/>
        <w:right w:val="none" w:sz="0" w:space="0" w:color="auto"/>
      </w:divBdr>
    </w:div>
    <w:div w:id="2002152950">
      <w:bodyDiv w:val="1"/>
      <w:marLeft w:val="0"/>
      <w:marRight w:val="0"/>
      <w:marTop w:val="0"/>
      <w:marBottom w:val="0"/>
      <w:divBdr>
        <w:top w:val="none" w:sz="0" w:space="0" w:color="auto"/>
        <w:left w:val="none" w:sz="0" w:space="0" w:color="auto"/>
        <w:bottom w:val="none" w:sz="0" w:space="0" w:color="auto"/>
        <w:right w:val="none" w:sz="0" w:space="0" w:color="auto"/>
      </w:divBdr>
    </w:div>
    <w:div w:id="2002267879">
      <w:bodyDiv w:val="1"/>
      <w:marLeft w:val="0"/>
      <w:marRight w:val="0"/>
      <w:marTop w:val="0"/>
      <w:marBottom w:val="0"/>
      <w:divBdr>
        <w:top w:val="none" w:sz="0" w:space="0" w:color="auto"/>
        <w:left w:val="none" w:sz="0" w:space="0" w:color="auto"/>
        <w:bottom w:val="none" w:sz="0" w:space="0" w:color="auto"/>
        <w:right w:val="none" w:sz="0" w:space="0" w:color="auto"/>
      </w:divBdr>
    </w:div>
    <w:div w:id="2002468175">
      <w:bodyDiv w:val="1"/>
      <w:marLeft w:val="0"/>
      <w:marRight w:val="0"/>
      <w:marTop w:val="0"/>
      <w:marBottom w:val="0"/>
      <w:divBdr>
        <w:top w:val="none" w:sz="0" w:space="0" w:color="auto"/>
        <w:left w:val="none" w:sz="0" w:space="0" w:color="auto"/>
        <w:bottom w:val="none" w:sz="0" w:space="0" w:color="auto"/>
        <w:right w:val="none" w:sz="0" w:space="0" w:color="auto"/>
      </w:divBdr>
    </w:div>
    <w:div w:id="2021543055">
      <w:bodyDiv w:val="1"/>
      <w:marLeft w:val="0"/>
      <w:marRight w:val="0"/>
      <w:marTop w:val="0"/>
      <w:marBottom w:val="0"/>
      <w:divBdr>
        <w:top w:val="none" w:sz="0" w:space="0" w:color="auto"/>
        <w:left w:val="none" w:sz="0" w:space="0" w:color="auto"/>
        <w:bottom w:val="none" w:sz="0" w:space="0" w:color="auto"/>
        <w:right w:val="none" w:sz="0" w:space="0" w:color="auto"/>
      </w:divBdr>
    </w:div>
    <w:div w:id="2039769212">
      <w:bodyDiv w:val="1"/>
      <w:marLeft w:val="0"/>
      <w:marRight w:val="0"/>
      <w:marTop w:val="0"/>
      <w:marBottom w:val="0"/>
      <w:divBdr>
        <w:top w:val="none" w:sz="0" w:space="0" w:color="auto"/>
        <w:left w:val="none" w:sz="0" w:space="0" w:color="auto"/>
        <w:bottom w:val="none" w:sz="0" w:space="0" w:color="auto"/>
        <w:right w:val="none" w:sz="0" w:space="0" w:color="auto"/>
      </w:divBdr>
    </w:div>
    <w:div w:id="2049333872">
      <w:bodyDiv w:val="1"/>
      <w:marLeft w:val="0"/>
      <w:marRight w:val="0"/>
      <w:marTop w:val="0"/>
      <w:marBottom w:val="0"/>
      <w:divBdr>
        <w:top w:val="none" w:sz="0" w:space="0" w:color="auto"/>
        <w:left w:val="none" w:sz="0" w:space="0" w:color="auto"/>
        <w:bottom w:val="none" w:sz="0" w:space="0" w:color="auto"/>
        <w:right w:val="none" w:sz="0" w:space="0" w:color="auto"/>
      </w:divBdr>
    </w:div>
    <w:div w:id="2055033176">
      <w:bodyDiv w:val="1"/>
      <w:marLeft w:val="0"/>
      <w:marRight w:val="0"/>
      <w:marTop w:val="0"/>
      <w:marBottom w:val="0"/>
      <w:divBdr>
        <w:top w:val="none" w:sz="0" w:space="0" w:color="auto"/>
        <w:left w:val="none" w:sz="0" w:space="0" w:color="auto"/>
        <w:bottom w:val="none" w:sz="0" w:space="0" w:color="auto"/>
        <w:right w:val="none" w:sz="0" w:space="0" w:color="auto"/>
      </w:divBdr>
    </w:div>
    <w:div w:id="2055303826">
      <w:bodyDiv w:val="1"/>
      <w:marLeft w:val="0"/>
      <w:marRight w:val="0"/>
      <w:marTop w:val="0"/>
      <w:marBottom w:val="0"/>
      <w:divBdr>
        <w:top w:val="none" w:sz="0" w:space="0" w:color="auto"/>
        <w:left w:val="none" w:sz="0" w:space="0" w:color="auto"/>
        <w:bottom w:val="none" w:sz="0" w:space="0" w:color="auto"/>
        <w:right w:val="none" w:sz="0" w:space="0" w:color="auto"/>
      </w:divBdr>
    </w:div>
    <w:div w:id="2057047696">
      <w:bodyDiv w:val="1"/>
      <w:marLeft w:val="0"/>
      <w:marRight w:val="0"/>
      <w:marTop w:val="0"/>
      <w:marBottom w:val="0"/>
      <w:divBdr>
        <w:top w:val="none" w:sz="0" w:space="0" w:color="auto"/>
        <w:left w:val="none" w:sz="0" w:space="0" w:color="auto"/>
        <w:bottom w:val="none" w:sz="0" w:space="0" w:color="auto"/>
        <w:right w:val="none" w:sz="0" w:space="0" w:color="auto"/>
      </w:divBdr>
    </w:div>
    <w:div w:id="2064331659">
      <w:bodyDiv w:val="1"/>
      <w:marLeft w:val="0"/>
      <w:marRight w:val="0"/>
      <w:marTop w:val="0"/>
      <w:marBottom w:val="0"/>
      <w:divBdr>
        <w:top w:val="none" w:sz="0" w:space="0" w:color="auto"/>
        <w:left w:val="none" w:sz="0" w:space="0" w:color="auto"/>
        <w:bottom w:val="none" w:sz="0" w:space="0" w:color="auto"/>
        <w:right w:val="none" w:sz="0" w:space="0" w:color="auto"/>
      </w:divBdr>
    </w:div>
    <w:div w:id="2070417971">
      <w:bodyDiv w:val="1"/>
      <w:marLeft w:val="0"/>
      <w:marRight w:val="0"/>
      <w:marTop w:val="0"/>
      <w:marBottom w:val="0"/>
      <w:divBdr>
        <w:top w:val="none" w:sz="0" w:space="0" w:color="auto"/>
        <w:left w:val="none" w:sz="0" w:space="0" w:color="auto"/>
        <w:bottom w:val="none" w:sz="0" w:space="0" w:color="auto"/>
        <w:right w:val="none" w:sz="0" w:space="0" w:color="auto"/>
      </w:divBdr>
    </w:div>
    <w:div w:id="2070419615">
      <w:bodyDiv w:val="1"/>
      <w:marLeft w:val="0"/>
      <w:marRight w:val="0"/>
      <w:marTop w:val="0"/>
      <w:marBottom w:val="0"/>
      <w:divBdr>
        <w:top w:val="none" w:sz="0" w:space="0" w:color="auto"/>
        <w:left w:val="none" w:sz="0" w:space="0" w:color="auto"/>
        <w:bottom w:val="none" w:sz="0" w:space="0" w:color="auto"/>
        <w:right w:val="none" w:sz="0" w:space="0" w:color="auto"/>
      </w:divBdr>
    </w:div>
    <w:div w:id="2072924596">
      <w:bodyDiv w:val="1"/>
      <w:marLeft w:val="0"/>
      <w:marRight w:val="0"/>
      <w:marTop w:val="0"/>
      <w:marBottom w:val="0"/>
      <w:divBdr>
        <w:top w:val="none" w:sz="0" w:space="0" w:color="auto"/>
        <w:left w:val="none" w:sz="0" w:space="0" w:color="auto"/>
        <w:bottom w:val="none" w:sz="0" w:space="0" w:color="auto"/>
        <w:right w:val="none" w:sz="0" w:space="0" w:color="auto"/>
      </w:divBdr>
    </w:div>
    <w:div w:id="2082485071">
      <w:bodyDiv w:val="1"/>
      <w:marLeft w:val="0"/>
      <w:marRight w:val="0"/>
      <w:marTop w:val="0"/>
      <w:marBottom w:val="0"/>
      <w:divBdr>
        <w:top w:val="none" w:sz="0" w:space="0" w:color="auto"/>
        <w:left w:val="none" w:sz="0" w:space="0" w:color="auto"/>
        <w:bottom w:val="none" w:sz="0" w:space="0" w:color="auto"/>
        <w:right w:val="none" w:sz="0" w:space="0" w:color="auto"/>
      </w:divBdr>
    </w:div>
    <w:div w:id="2085567929">
      <w:bodyDiv w:val="1"/>
      <w:marLeft w:val="0"/>
      <w:marRight w:val="0"/>
      <w:marTop w:val="0"/>
      <w:marBottom w:val="0"/>
      <w:divBdr>
        <w:top w:val="none" w:sz="0" w:space="0" w:color="auto"/>
        <w:left w:val="none" w:sz="0" w:space="0" w:color="auto"/>
        <w:bottom w:val="none" w:sz="0" w:space="0" w:color="auto"/>
        <w:right w:val="none" w:sz="0" w:space="0" w:color="auto"/>
      </w:divBdr>
    </w:div>
    <w:div w:id="2088111492">
      <w:bodyDiv w:val="1"/>
      <w:marLeft w:val="0"/>
      <w:marRight w:val="0"/>
      <w:marTop w:val="0"/>
      <w:marBottom w:val="0"/>
      <w:divBdr>
        <w:top w:val="none" w:sz="0" w:space="0" w:color="auto"/>
        <w:left w:val="none" w:sz="0" w:space="0" w:color="auto"/>
        <w:bottom w:val="none" w:sz="0" w:space="0" w:color="auto"/>
        <w:right w:val="none" w:sz="0" w:space="0" w:color="auto"/>
      </w:divBdr>
      <w:divsChild>
        <w:div w:id="505443844">
          <w:marLeft w:val="0"/>
          <w:marRight w:val="0"/>
          <w:marTop w:val="0"/>
          <w:marBottom w:val="0"/>
          <w:divBdr>
            <w:top w:val="none" w:sz="0" w:space="0" w:color="auto"/>
            <w:left w:val="none" w:sz="0" w:space="0" w:color="auto"/>
            <w:bottom w:val="none" w:sz="0" w:space="0" w:color="auto"/>
            <w:right w:val="none" w:sz="0" w:space="0" w:color="auto"/>
          </w:divBdr>
        </w:div>
      </w:divsChild>
    </w:div>
    <w:div w:id="2090346666">
      <w:bodyDiv w:val="1"/>
      <w:marLeft w:val="0"/>
      <w:marRight w:val="0"/>
      <w:marTop w:val="0"/>
      <w:marBottom w:val="0"/>
      <w:divBdr>
        <w:top w:val="none" w:sz="0" w:space="0" w:color="auto"/>
        <w:left w:val="none" w:sz="0" w:space="0" w:color="auto"/>
        <w:bottom w:val="none" w:sz="0" w:space="0" w:color="auto"/>
        <w:right w:val="none" w:sz="0" w:space="0" w:color="auto"/>
      </w:divBdr>
    </w:div>
    <w:div w:id="2095080396">
      <w:bodyDiv w:val="1"/>
      <w:marLeft w:val="0"/>
      <w:marRight w:val="0"/>
      <w:marTop w:val="0"/>
      <w:marBottom w:val="0"/>
      <w:divBdr>
        <w:top w:val="none" w:sz="0" w:space="0" w:color="auto"/>
        <w:left w:val="none" w:sz="0" w:space="0" w:color="auto"/>
        <w:bottom w:val="none" w:sz="0" w:space="0" w:color="auto"/>
        <w:right w:val="none" w:sz="0" w:space="0" w:color="auto"/>
      </w:divBdr>
    </w:div>
    <w:div w:id="2097087308">
      <w:bodyDiv w:val="1"/>
      <w:marLeft w:val="0"/>
      <w:marRight w:val="0"/>
      <w:marTop w:val="0"/>
      <w:marBottom w:val="0"/>
      <w:divBdr>
        <w:top w:val="none" w:sz="0" w:space="0" w:color="auto"/>
        <w:left w:val="none" w:sz="0" w:space="0" w:color="auto"/>
        <w:bottom w:val="none" w:sz="0" w:space="0" w:color="auto"/>
        <w:right w:val="none" w:sz="0" w:space="0" w:color="auto"/>
      </w:divBdr>
    </w:div>
    <w:div w:id="2099281771">
      <w:bodyDiv w:val="1"/>
      <w:marLeft w:val="0"/>
      <w:marRight w:val="0"/>
      <w:marTop w:val="0"/>
      <w:marBottom w:val="0"/>
      <w:divBdr>
        <w:top w:val="none" w:sz="0" w:space="0" w:color="auto"/>
        <w:left w:val="none" w:sz="0" w:space="0" w:color="auto"/>
        <w:bottom w:val="none" w:sz="0" w:space="0" w:color="auto"/>
        <w:right w:val="none" w:sz="0" w:space="0" w:color="auto"/>
      </w:divBdr>
    </w:div>
    <w:div w:id="2136558033">
      <w:bodyDiv w:val="1"/>
      <w:marLeft w:val="0"/>
      <w:marRight w:val="0"/>
      <w:marTop w:val="0"/>
      <w:marBottom w:val="0"/>
      <w:divBdr>
        <w:top w:val="none" w:sz="0" w:space="0" w:color="auto"/>
        <w:left w:val="none" w:sz="0" w:space="0" w:color="auto"/>
        <w:bottom w:val="none" w:sz="0" w:space="0" w:color="auto"/>
        <w:right w:val="none" w:sz="0" w:space="0" w:color="auto"/>
      </w:divBdr>
    </w:div>
    <w:div w:id="2141069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kubernetes.io/docs/setup/best-practices/multiple-zones/"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D59FA-56F5-41B3-93E2-4CC73A893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Bipeen Sinha</cp:lastModifiedBy>
  <cp:revision>3</cp:revision>
  <cp:lastPrinted>2022-05-13T06:01:00Z</cp:lastPrinted>
  <dcterms:created xsi:type="dcterms:W3CDTF">2024-02-20T11:55:00Z</dcterms:created>
  <dcterms:modified xsi:type="dcterms:W3CDTF">2024-02-20T12:39:00Z</dcterms:modified>
</cp:coreProperties>
</file>