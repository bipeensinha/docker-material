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CB14" w14:textId="61E12DB4" w:rsidR="00451277" w:rsidRPr="0097347D" w:rsidRDefault="00B6396B">
      <w:pPr>
        <w:spacing w:line="140" w:lineRule="exact"/>
        <w:rPr>
          <w:rFonts w:asciiTheme="minorHAnsi" w:hAnsiTheme="minorHAnsi" w:cstheme="minorHAnsi"/>
          <w:color w:val="0D0D0D" w:themeColor="text1" w:themeTint="F2"/>
          <w:sz w:val="24"/>
          <w:szCs w:val="24"/>
        </w:rPr>
      </w:pPr>
      <w:r>
        <w:rPr>
          <w:rFonts w:asciiTheme="minorHAnsi" w:hAnsiTheme="minorHAnsi" w:cstheme="minorHAnsi"/>
          <w:noProof/>
          <w:color w:val="0D0D0D" w:themeColor="text1" w:themeTint="F2"/>
          <w:sz w:val="24"/>
          <w:szCs w:val="24"/>
        </w:rPr>
        <mc:AlternateContent>
          <mc:Choice Requires="wpg">
            <w:drawing>
              <wp:anchor distT="0" distB="0" distL="114300" distR="114300" simplePos="0" relativeHeight="251658240" behindDoc="1" locked="0" layoutInCell="1" allowOverlap="1" wp14:anchorId="1C188838" wp14:editId="50EE5289">
                <wp:simplePos x="0" y="0"/>
                <wp:positionH relativeFrom="page">
                  <wp:posOffset>19050</wp:posOffset>
                </wp:positionH>
                <wp:positionV relativeFrom="page">
                  <wp:posOffset>1038860</wp:posOffset>
                </wp:positionV>
                <wp:extent cx="7541260" cy="5587365"/>
                <wp:effectExtent l="0" t="635" r="2540" b="0"/>
                <wp:wrapNone/>
                <wp:docPr id="59807661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5587365"/>
                          <a:chOff x="30" y="1636"/>
                          <a:chExt cx="11876" cy="8799"/>
                        </a:xfrm>
                      </wpg:grpSpPr>
                      <pic:pic xmlns:pic="http://schemas.openxmlformats.org/drawingml/2006/picture">
                        <pic:nvPicPr>
                          <pic:cNvPr id="1355642501"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0" y="1636"/>
                            <a:ext cx="11876" cy="4467"/>
                          </a:xfrm>
                          <a:prstGeom prst="rect">
                            <a:avLst/>
                          </a:prstGeom>
                          <a:noFill/>
                          <a:extLst>
                            <a:ext uri="{909E8E84-426E-40DD-AFC4-6F175D3DCCD1}">
                              <a14:hiddenFill xmlns:a14="http://schemas.microsoft.com/office/drawing/2010/main">
                                <a:solidFill>
                                  <a:srgbClr val="FFFFFF"/>
                                </a:solidFill>
                              </a14:hiddenFill>
                            </a:ext>
                          </a:extLst>
                        </pic:spPr>
                      </pic:pic>
                      <wps:wsp>
                        <wps:cNvPr id="181428973" name="Freeform 18"/>
                        <wps:cNvSpPr>
                          <a:spLocks/>
                        </wps:cNvSpPr>
                        <wps:spPr bwMode="auto">
                          <a:xfrm>
                            <a:off x="7441" y="5469"/>
                            <a:ext cx="4185" cy="101"/>
                          </a:xfrm>
                          <a:custGeom>
                            <a:avLst/>
                            <a:gdLst>
                              <a:gd name="T0" fmla="+- 0 7441 7441"/>
                              <a:gd name="T1" fmla="*/ T0 w 4185"/>
                              <a:gd name="T2" fmla="+- 0 5570 5469"/>
                              <a:gd name="T3" fmla="*/ 5570 h 101"/>
                              <a:gd name="T4" fmla="+- 0 11626 7441"/>
                              <a:gd name="T5" fmla="*/ T4 w 4185"/>
                              <a:gd name="T6" fmla="+- 0 5570 5469"/>
                              <a:gd name="T7" fmla="*/ 5570 h 101"/>
                              <a:gd name="T8" fmla="+- 0 11626 7441"/>
                              <a:gd name="T9" fmla="*/ T8 w 4185"/>
                              <a:gd name="T10" fmla="+- 0 5469 5469"/>
                              <a:gd name="T11" fmla="*/ 5469 h 101"/>
                              <a:gd name="T12" fmla="+- 0 7441 7441"/>
                              <a:gd name="T13" fmla="*/ T12 w 4185"/>
                              <a:gd name="T14" fmla="+- 0 5469 5469"/>
                              <a:gd name="T15" fmla="*/ 5469 h 101"/>
                              <a:gd name="T16" fmla="+- 0 7441 7441"/>
                              <a:gd name="T17" fmla="*/ T16 w 4185"/>
                              <a:gd name="T18" fmla="+- 0 5570 5469"/>
                              <a:gd name="T19" fmla="*/ 5570 h 101"/>
                            </a:gdLst>
                            <a:ahLst/>
                            <a:cxnLst>
                              <a:cxn ang="0">
                                <a:pos x="T1" y="T3"/>
                              </a:cxn>
                              <a:cxn ang="0">
                                <a:pos x="T5" y="T7"/>
                              </a:cxn>
                              <a:cxn ang="0">
                                <a:pos x="T9" y="T11"/>
                              </a:cxn>
                              <a:cxn ang="0">
                                <a:pos x="T13" y="T15"/>
                              </a:cxn>
                              <a:cxn ang="0">
                                <a:pos x="T17" y="T19"/>
                              </a:cxn>
                            </a:cxnLst>
                            <a:rect l="0" t="0" r="r" b="b"/>
                            <a:pathLst>
                              <a:path w="4185" h="101">
                                <a:moveTo>
                                  <a:pt x="0" y="101"/>
                                </a:moveTo>
                                <a:lnTo>
                                  <a:pt x="4185" y="101"/>
                                </a:lnTo>
                                <a:lnTo>
                                  <a:pt x="4185" y="0"/>
                                </a:lnTo>
                                <a:lnTo>
                                  <a:pt x="0" y="0"/>
                                </a:lnTo>
                                <a:lnTo>
                                  <a:pt x="0" y="10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798781" name="Freeform 17"/>
                        <wps:cNvSpPr>
                          <a:spLocks/>
                        </wps:cNvSpPr>
                        <wps:spPr bwMode="auto">
                          <a:xfrm>
                            <a:off x="7366" y="5917"/>
                            <a:ext cx="4151" cy="4508"/>
                          </a:xfrm>
                          <a:custGeom>
                            <a:avLst/>
                            <a:gdLst>
                              <a:gd name="T0" fmla="+- 0 7366 7366"/>
                              <a:gd name="T1" fmla="*/ T0 w 4151"/>
                              <a:gd name="T2" fmla="+- 0 10425 5917"/>
                              <a:gd name="T3" fmla="*/ 10425 h 4508"/>
                              <a:gd name="T4" fmla="+- 0 11517 7366"/>
                              <a:gd name="T5" fmla="*/ T4 w 4151"/>
                              <a:gd name="T6" fmla="+- 0 10425 5917"/>
                              <a:gd name="T7" fmla="*/ 10425 h 4508"/>
                              <a:gd name="T8" fmla="+- 0 11517 7366"/>
                              <a:gd name="T9" fmla="*/ T8 w 4151"/>
                              <a:gd name="T10" fmla="+- 0 5917 5917"/>
                              <a:gd name="T11" fmla="*/ 5917 h 4508"/>
                              <a:gd name="T12" fmla="+- 0 7366 7366"/>
                              <a:gd name="T13" fmla="*/ T12 w 4151"/>
                              <a:gd name="T14" fmla="+- 0 5917 5917"/>
                              <a:gd name="T15" fmla="*/ 5917 h 4508"/>
                              <a:gd name="T16" fmla="+- 0 7366 7366"/>
                              <a:gd name="T17" fmla="*/ T16 w 4151"/>
                              <a:gd name="T18" fmla="+- 0 10425 5917"/>
                              <a:gd name="T19" fmla="*/ 10425 h 4508"/>
                            </a:gdLst>
                            <a:ahLst/>
                            <a:cxnLst>
                              <a:cxn ang="0">
                                <a:pos x="T1" y="T3"/>
                              </a:cxn>
                              <a:cxn ang="0">
                                <a:pos x="T5" y="T7"/>
                              </a:cxn>
                              <a:cxn ang="0">
                                <a:pos x="T9" y="T11"/>
                              </a:cxn>
                              <a:cxn ang="0">
                                <a:pos x="T13" y="T15"/>
                              </a:cxn>
                              <a:cxn ang="0">
                                <a:pos x="T17" y="T19"/>
                              </a:cxn>
                            </a:cxnLst>
                            <a:rect l="0" t="0" r="r" b="b"/>
                            <a:pathLst>
                              <a:path w="4151" h="4508">
                                <a:moveTo>
                                  <a:pt x="0" y="4508"/>
                                </a:moveTo>
                                <a:lnTo>
                                  <a:pt x="4151" y="4508"/>
                                </a:lnTo>
                                <a:lnTo>
                                  <a:pt x="4151" y="0"/>
                                </a:lnTo>
                                <a:lnTo>
                                  <a:pt x="0" y="0"/>
                                </a:lnTo>
                                <a:lnTo>
                                  <a:pt x="0" y="4508"/>
                                </a:lnTo>
                                <a:close/>
                              </a:path>
                            </a:pathLst>
                          </a:custGeom>
                          <a:solidFill>
                            <a:srgbClr val="096C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5357889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80" y="6221"/>
                            <a:ext cx="4121" cy="38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2D4C9B3" id="Group 15" o:spid="_x0000_s1026" style="position:absolute;margin-left:1.5pt;margin-top:81.8pt;width:593.8pt;height:439.95pt;z-index:-251658240;mso-position-horizontal-relative:page;mso-position-vertical-relative:page" coordorigin="30,1636" coordsize="11876,879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30;top:1636;width:11876;height:4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">
                  <v:imagedata r:id="rId10" o:title=""/>
                </v:shape>
                <v:shape id="Freeform 18" o:spid="_x0000_s1028" style="position:absolute;left:7441;top:5469;width:4185;height:101;visibility:visible;mso-wrap-style:square;v-text-anchor:top" coordsize="4185,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" path="m,101r4185,l4185,,,,,101xe" fillcolor="#006fc0" stroked="f">
                  <v:path arrowok="t" o:connecttype="custom" o:connectlocs="0,5570;4185,5570;4185,5469;0,5469;0,5570" o:connectangles="0,0,0,0,0"/>
                </v:shape>
                <v:shape id="Freeform 17" o:spid="_x0000_s1029" style="position:absolute;left:7366;top:5917;width:4151;height:4508;visibility:visible;mso-wrap-style:square;v-text-anchor:top" coordsize="4151,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" path="m,4508r4151,l4151,,,,,4508xe" fillcolor="#096cbc" stroked="f">
                  <v:path arrowok="t" o:connecttype="custom" o:connectlocs="0,10425;4151,10425;4151,5917;0,5917;0,10425" o:connectangles="0,0,0,0,0"/>
                </v:shape>
                <v:shape id="Picture 16" o:spid="_x0000_s1030" type="#_x0000_t75" style="position:absolute;left:7380;top:6221;width:4121;height: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">
                  <v:imagedata r:id="rId11" o:title=""/>
                </v:shape>
                <w10:wrap anchorx="page" anchory="page"/>
              </v:group>
            </w:pict>
          </mc:Fallback>
        </mc:AlternateContent>
      </w:r>
    </w:p>
    <w:p w14:paraId="77E2958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A9059E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72B7CB5" w14:textId="60A69D43" w:rsidR="00451277" w:rsidRPr="0097347D" w:rsidRDefault="006E795F" w:rsidP="00F42892">
      <w:pPr>
        <w:spacing w:line="540" w:lineRule="exact"/>
        <w:ind w:left="334" w:right="369"/>
        <w:jc w:val="center"/>
        <w:rPr>
          <w:rFonts w:asciiTheme="minorHAnsi" w:hAnsiTheme="minorHAnsi" w:cstheme="minorHAnsi"/>
          <w:color w:val="0D0D0D" w:themeColor="text1" w:themeTint="F2"/>
          <w:sz w:val="24"/>
          <w:szCs w:val="24"/>
        </w:rPr>
      </w:pPr>
      <w:r w:rsidRPr="0097347D">
        <w:rPr>
          <w:rFonts w:asciiTheme="minorHAnsi" w:eastAsia="Arial" w:hAnsiTheme="minorHAnsi" w:cstheme="minorHAnsi"/>
          <w:b/>
          <w:color w:val="0D0D0D" w:themeColor="text1" w:themeTint="F2"/>
          <w:position w:val="-1"/>
          <w:sz w:val="56"/>
          <w:szCs w:val="24"/>
        </w:rPr>
        <w:t xml:space="preserve">Lab Manual- </w:t>
      </w:r>
      <w:r w:rsidR="00146418">
        <w:rPr>
          <w:rFonts w:asciiTheme="minorHAnsi" w:eastAsia="Arial" w:hAnsiTheme="minorHAnsi" w:cstheme="minorHAnsi"/>
          <w:b/>
          <w:color w:val="0D0D0D" w:themeColor="text1" w:themeTint="F2"/>
          <w:position w:val="-1"/>
          <w:sz w:val="56"/>
          <w:szCs w:val="24"/>
        </w:rPr>
        <w:t xml:space="preserve">AKS </w:t>
      </w:r>
      <w:r w:rsidR="00146418" w:rsidRPr="00146418">
        <w:rPr>
          <w:rFonts w:asciiTheme="minorHAnsi" w:eastAsia="Arial" w:hAnsiTheme="minorHAnsi" w:cstheme="minorHAnsi"/>
          <w:b/>
          <w:color w:val="0D0D0D" w:themeColor="text1" w:themeTint="F2"/>
          <w:position w:val="-1"/>
          <w:sz w:val="56"/>
          <w:szCs w:val="24"/>
        </w:rPr>
        <w:t>Taints and tolerations</w:t>
      </w:r>
    </w:p>
    <w:p w14:paraId="2A5BD37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FCC6069"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E9B705C"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C327FEB"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862360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BECA2F"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45F56A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88BF586"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C56D9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E838C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9D6056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29915BB" w14:textId="77777777" w:rsidR="00451277" w:rsidRPr="0097347D" w:rsidRDefault="00451277">
      <w:pPr>
        <w:spacing w:before="17" w:line="260" w:lineRule="exact"/>
        <w:rPr>
          <w:rFonts w:asciiTheme="minorHAnsi" w:hAnsiTheme="minorHAnsi" w:cstheme="minorHAnsi"/>
          <w:color w:val="0D0D0D" w:themeColor="text1" w:themeTint="F2"/>
          <w:sz w:val="24"/>
          <w:szCs w:val="24"/>
        </w:rPr>
      </w:pPr>
    </w:p>
    <w:p w14:paraId="57DD6965" w14:textId="77777777" w:rsidR="00915A67" w:rsidRDefault="00915A67">
      <w:pPr>
        <w:spacing w:before="34"/>
        <w:ind w:left="6225"/>
        <w:rPr>
          <w:rFonts w:asciiTheme="minorHAnsi" w:eastAsia="Arial" w:hAnsiTheme="minorHAnsi" w:cstheme="minorHAnsi"/>
          <w:b/>
          <w:color w:val="FFFFFF" w:themeColor="background1"/>
          <w:w w:val="99"/>
          <w:sz w:val="24"/>
          <w:szCs w:val="24"/>
        </w:rPr>
      </w:pPr>
    </w:p>
    <w:p w14:paraId="05E38951" w14:textId="6F0CAA3D" w:rsidR="00451277" w:rsidRPr="007215CD" w:rsidRDefault="006E795F">
      <w:pPr>
        <w:spacing w:before="34"/>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for</w:t>
      </w:r>
      <w:r w:rsidRPr="007215CD">
        <w:rPr>
          <w:rFonts w:asciiTheme="minorHAnsi" w:eastAsia="Arial" w:hAnsiTheme="minorHAnsi" w:cstheme="minorHAnsi"/>
          <w:color w:val="FFFFFF" w:themeColor="background1"/>
          <w:w w:val="99"/>
          <w:sz w:val="24"/>
          <w:szCs w:val="24"/>
        </w:rPr>
        <w:t>:</w:t>
      </w:r>
      <w:r w:rsidRPr="007215CD">
        <w:rPr>
          <w:rFonts w:asciiTheme="minorHAnsi" w:eastAsia="Arial" w:hAnsiTheme="minorHAnsi" w:cstheme="minorHAnsi"/>
          <w:color w:val="FFFFFF" w:themeColor="background1"/>
          <w:sz w:val="24"/>
          <w:szCs w:val="24"/>
        </w:rPr>
        <w:t xml:space="preserve"> </w:t>
      </w:r>
    </w:p>
    <w:p w14:paraId="0517AEDD"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789BFDDE" w14:textId="060D95F7" w:rsidR="00451277" w:rsidRPr="007215CD" w:rsidRDefault="006E795F">
      <w:pPr>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Date:</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18</w:t>
      </w:r>
      <w:proofErr w:type="spellStart"/>
      <w:proofErr w:type="gramStart"/>
      <w:r w:rsidRPr="007215CD">
        <w:rPr>
          <w:rFonts w:asciiTheme="minorHAnsi" w:eastAsia="Arial" w:hAnsiTheme="minorHAnsi" w:cstheme="minorHAnsi"/>
          <w:color w:val="FFFFFF" w:themeColor="background1"/>
          <w:w w:val="99"/>
          <w:position w:val="6"/>
          <w:sz w:val="24"/>
          <w:szCs w:val="24"/>
        </w:rPr>
        <w:t>th</w:t>
      </w:r>
      <w:proofErr w:type="spellEnd"/>
      <w:r w:rsidRPr="007215CD">
        <w:rPr>
          <w:rFonts w:asciiTheme="minorHAnsi" w:eastAsia="Arial" w:hAnsiTheme="minorHAnsi" w:cstheme="minorHAnsi"/>
          <w:color w:val="FFFFFF" w:themeColor="background1"/>
          <w:position w:val="6"/>
          <w:sz w:val="24"/>
          <w:szCs w:val="24"/>
        </w:rPr>
        <w:t xml:space="preserve">  </w:t>
      </w:r>
      <w:r w:rsidR="00A6333D">
        <w:rPr>
          <w:rFonts w:asciiTheme="minorHAnsi" w:eastAsia="Arial" w:hAnsiTheme="minorHAnsi" w:cstheme="minorHAnsi"/>
          <w:color w:val="FFFFFF" w:themeColor="background1"/>
          <w:w w:val="99"/>
          <w:sz w:val="24"/>
          <w:szCs w:val="24"/>
        </w:rPr>
        <w:t>Dec</w:t>
      </w:r>
      <w:proofErr w:type="gramEnd"/>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20</w:t>
      </w:r>
      <w:r w:rsidR="00683D9C" w:rsidRPr="007215CD">
        <w:rPr>
          <w:rFonts w:asciiTheme="minorHAnsi" w:eastAsia="Arial" w:hAnsiTheme="minorHAnsi" w:cstheme="minorHAnsi"/>
          <w:color w:val="FFFFFF" w:themeColor="background1"/>
          <w:w w:val="99"/>
          <w:sz w:val="24"/>
          <w:szCs w:val="24"/>
        </w:rPr>
        <w:t>2</w:t>
      </w:r>
      <w:r w:rsidR="00A6333D">
        <w:rPr>
          <w:rFonts w:asciiTheme="minorHAnsi" w:eastAsia="Arial" w:hAnsiTheme="minorHAnsi" w:cstheme="minorHAnsi"/>
          <w:color w:val="FFFFFF" w:themeColor="background1"/>
          <w:w w:val="99"/>
          <w:sz w:val="24"/>
          <w:szCs w:val="24"/>
        </w:rPr>
        <w:t>3</w:t>
      </w:r>
    </w:p>
    <w:p w14:paraId="13672696"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408CD3F6" w14:textId="77777777" w:rsidR="002320F4" w:rsidRPr="007215CD" w:rsidRDefault="006E795F">
      <w:pPr>
        <w:spacing w:line="413" w:lineRule="auto"/>
        <w:ind w:left="6225" w:right="253"/>
        <w:rPr>
          <w:rFonts w:asciiTheme="minorHAnsi" w:eastAsia="Arial" w:hAnsiTheme="minorHAnsi" w:cstheme="minorHAnsi"/>
          <w:b/>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by:</w:t>
      </w:r>
      <w:r w:rsidRPr="007215CD">
        <w:rPr>
          <w:rFonts w:asciiTheme="minorHAnsi" w:eastAsia="Arial" w:hAnsiTheme="minorHAnsi" w:cstheme="minorHAnsi"/>
          <w:b/>
          <w:color w:val="FFFFFF" w:themeColor="background1"/>
          <w:sz w:val="24"/>
          <w:szCs w:val="24"/>
        </w:rPr>
        <w:t xml:space="preserve"> </w:t>
      </w:r>
    </w:p>
    <w:p w14:paraId="7740028F" w14:textId="5E68AEB5" w:rsidR="00451277" w:rsidRPr="007215CD" w:rsidRDefault="006E795F">
      <w:pPr>
        <w:spacing w:line="413" w:lineRule="auto"/>
        <w:ind w:left="6225" w:right="253"/>
        <w:rPr>
          <w:rFonts w:asciiTheme="minorHAnsi" w:eastAsia="Arial" w:hAnsiTheme="minorHAnsi" w:cstheme="minorHAnsi"/>
          <w:color w:val="FFFFFF" w:themeColor="background1"/>
          <w:sz w:val="24"/>
          <w:szCs w:val="24"/>
        </w:rPr>
      </w:pPr>
      <w:r w:rsidRPr="007215CD">
        <w:rPr>
          <w:rFonts w:asciiTheme="minorHAnsi" w:eastAsia="Arial" w:hAnsiTheme="minorHAnsi" w:cstheme="minorHAnsi"/>
          <w:color w:val="FFFFFF" w:themeColor="background1"/>
          <w:w w:val="99"/>
          <w:sz w:val="24"/>
          <w:szCs w:val="24"/>
        </w:rPr>
        <w:t>Document</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Name:</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Lab</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 xml:space="preserve">Manual </w:t>
      </w:r>
      <w:r w:rsidRPr="007215CD">
        <w:rPr>
          <w:rFonts w:asciiTheme="minorHAnsi" w:eastAsia="Arial" w:hAnsiTheme="minorHAnsi" w:cstheme="minorHAnsi"/>
          <w:b/>
          <w:color w:val="FFFFFF" w:themeColor="background1"/>
          <w:w w:val="99"/>
          <w:sz w:val="24"/>
          <w:szCs w:val="24"/>
        </w:rPr>
        <w:t>Document</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Number</w:t>
      </w:r>
      <w:r w:rsidRPr="007215CD">
        <w:rPr>
          <w:rFonts w:asciiTheme="minorHAnsi" w:eastAsia="Arial" w:hAnsiTheme="minorHAnsi" w:cstheme="minorHAnsi"/>
          <w:b/>
          <w:color w:val="FFFFFF" w:themeColor="background1"/>
          <w:sz w:val="24"/>
          <w:szCs w:val="24"/>
        </w:rPr>
        <w:t xml:space="preserve"> </w:t>
      </w:r>
      <w:r w:rsidR="00915A67">
        <w:rPr>
          <w:rFonts w:asciiTheme="minorHAnsi" w:eastAsia="Arial" w:hAnsiTheme="minorHAnsi" w:cstheme="minorHAnsi"/>
          <w:color w:val="FFFFFF" w:themeColor="background1"/>
          <w:w w:val="99"/>
          <w:sz w:val="24"/>
          <w:szCs w:val="24"/>
        </w:rPr>
        <w:t>AZ</w:t>
      </w:r>
      <w:r w:rsidR="00636B94" w:rsidRPr="007215CD">
        <w:rPr>
          <w:rFonts w:asciiTheme="minorHAnsi" w:eastAsia="Arial" w:hAnsiTheme="minorHAnsi" w:cstheme="minorHAnsi"/>
          <w:color w:val="FFFFFF" w:themeColor="background1"/>
          <w:w w:val="99"/>
          <w:sz w:val="24"/>
          <w:szCs w:val="24"/>
        </w:rPr>
        <w:t>Labn9</w:t>
      </w:r>
      <w:r w:rsidR="00C80A61">
        <w:rPr>
          <w:rFonts w:asciiTheme="minorHAnsi" w:eastAsia="Arial" w:hAnsiTheme="minorHAnsi" w:cstheme="minorHAnsi"/>
          <w:color w:val="FFFFFF" w:themeColor="background1"/>
          <w:w w:val="99"/>
          <w:sz w:val="24"/>
          <w:szCs w:val="24"/>
        </w:rPr>
        <w:t>1</w:t>
      </w:r>
      <w:r w:rsidR="005A6B11">
        <w:rPr>
          <w:rFonts w:asciiTheme="minorHAnsi" w:eastAsia="Arial" w:hAnsiTheme="minorHAnsi" w:cstheme="minorHAnsi"/>
          <w:color w:val="FFFFFF" w:themeColor="background1"/>
          <w:w w:val="99"/>
          <w:sz w:val="24"/>
          <w:szCs w:val="24"/>
        </w:rPr>
        <w:t>6</w:t>
      </w:r>
    </w:p>
    <w:p w14:paraId="6DAF1F62" w14:textId="77777777" w:rsidR="00451277" w:rsidRPr="007215CD" w:rsidRDefault="006E795F">
      <w:pPr>
        <w:spacing w:before="5"/>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Contributor:</w:t>
      </w:r>
    </w:p>
    <w:p w14:paraId="7253E11E" w14:textId="77777777" w:rsidR="00451277" w:rsidRPr="0097347D" w:rsidRDefault="00451277">
      <w:pPr>
        <w:spacing w:before="6" w:line="160" w:lineRule="exact"/>
        <w:rPr>
          <w:rFonts w:asciiTheme="minorHAnsi" w:hAnsiTheme="minorHAnsi" w:cstheme="minorHAnsi"/>
          <w:color w:val="0D0D0D" w:themeColor="text1" w:themeTint="F2"/>
          <w:sz w:val="24"/>
          <w:szCs w:val="24"/>
        </w:rPr>
      </w:pPr>
    </w:p>
    <w:p w14:paraId="18CB885E" w14:textId="77777777" w:rsidR="00451277" w:rsidRPr="0097347D" w:rsidRDefault="00451277">
      <w:pPr>
        <w:spacing w:before="2" w:line="100" w:lineRule="exact"/>
        <w:rPr>
          <w:rFonts w:asciiTheme="minorHAnsi" w:hAnsiTheme="minorHAnsi" w:cstheme="minorHAnsi"/>
          <w:color w:val="0D0D0D" w:themeColor="text1" w:themeTint="F2"/>
          <w:sz w:val="24"/>
          <w:szCs w:val="24"/>
        </w:rPr>
      </w:pPr>
    </w:p>
    <w:p w14:paraId="533B438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39A99E4"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D0E7F5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039143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8C84397"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5D5BC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3B2AFA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90A605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E1F5B1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3F6B86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B0D3DF5" w14:textId="7272D43B" w:rsidR="00451277" w:rsidRPr="0097347D" w:rsidRDefault="00451277">
      <w:pPr>
        <w:spacing w:line="200" w:lineRule="exact"/>
        <w:rPr>
          <w:rFonts w:asciiTheme="minorHAnsi" w:hAnsiTheme="minorHAnsi" w:cstheme="minorHAnsi"/>
          <w:color w:val="0D0D0D" w:themeColor="text1" w:themeTint="F2"/>
          <w:sz w:val="24"/>
          <w:szCs w:val="24"/>
        </w:rPr>
      </w:pPr>
    </w:p>
    <w:p w14:paraId="3A44D425" w14:textId="7D8B5AE4" w:rsidR="002320F4" w:rsidRPr="0097347D" w:rsidRDefault="002320F4">
      <w:pPr>
        <w:spacing w:line="200" w:lineRule="exact"/>
        <w:rPr>
          <w:rFonts w:asciiTheme="minorHAnsi" w:hAnsiTheme="minorHAnsi" w:cstheme="minorHAnsi"/>
          <w:color w:val="0D0D0D" w:themeColor="text1" w:themeTint="F2"/>
          <w:sz w:val="24"/>
          <w:szCs w:val="24"/>
        </w:rPr>
      </w:pPr>
    </w:p>
    <w:p w14:paraId="662AD9A8" w14:textId="14ECF38D" w:rsidR="002320F4" w:rsidRPr="0097347D" w:rsidRDefault="002320F4">
      <w:pPr>
        <w:spacing w:line="200" w:lineRule="exact"/>
        <w:rPr>
          <w:rFonts w:asciiTheme="minorHAnsi" w:hAnsiTheme="minorHAnsi" w:cstheme="minorHAnsi"/>
          <w:color w:val="0D0D0D" w:themeColor="text1" w:themeTint="F2"/>
          <w:sz w:val="24"/>
          <w:szCs w:val="24"/>
        </w:rPr>
      </w:pPr>
    </w:p>
    <w:p w14:paraId="614822D1" w14:textId="276C876A" w:rsidR="002320F4" w:rsidRPr="0097347D" w:rsidRDefault="002320F4">
      <w:pPr>
        <w:spacing w:line="200" w:lineRule="exact"/>
        <w:rPr>
          <w:rFonts w:asciiTheme="minorHAnsi" w:hAnsiTheme="minorHAnsi" w:cstheme="minorHAnsi"/>
          <w:color w:val="0D0D0D" w:themeColor="text1" w:themeTint="F2"/>
          <w:sz w:val="24"/>
          <w:szCs w:val="24"/>
        </w:rPr>
      </w:pPr>
    </w:p>
    <w:p w14:paraId="0993BF09" w14:textId="0414615D" w:rsidR="002320F4" w:rsidRPr="0097347D" w:rsidRDefault="002320F4">
      <w:pPr>
        <w:spacing w:line="200" w:lineRule="exact"/>
        <w:rPr>
          <w:rFonts w:asciiTheme="minorHAnsi" w:hAnsiTheme="minorHAnsi" w:cstheme="minorHAnsi"/>
          <w:color w:val="0D0D0D" w:themeColor="text1" w:themeTint="F2"/>
          <w:sz w:val="24"/>
          <w:szCs w:val="24"/>
        </w:rPr>
      </w:pPr>
    </w:p>
    <w:p w14:paraId="1CE7DCE4" w14:textId="0611E1D6" w:rsidR="002320F4" w:rsidRPr="0097347D" w:rsidRDefault="002320F4">
      <w:pPr>
        <w:spacing w:line="200" w:lineRule="exact"/>
        <w:rPr>
          <w:rFonts w:asciiTheme="minorHAnsi" w:hAnsiTheme="minorHAnsi" w:cstheme="minorHAnsi"/>
          <w:color w:val="0D0D0D" w:themeColor="text1" w:themeTint="F2"/>
          <w:sz w:val="24"/>
          <w:szCs w:val="24"/>
        </w:rPr>
      </w:pPr>
    </w:p>
    <w:p w14:paraId="77117B65" w14:textId="74B7DBC8" w:rsidR="002320F4" w:rsidRPr="0097347D" w:rsidRDefault="002320F4">
      <w:pPr>
        <w:spacing w:line="200" w:lineRule="exact"/>
        <w:rPr>
          <w:rFonts w:asciiTheme="minorHAnsi" w:hAnsiTheme="minorHAnsi" w:cstheme="minorHAnsi"/>
          <w:color w:val="0D0D0D" w:themeColor="text1" w:themeTint="F2"/>
          <w:sz w:val="24"/>
          <w:szCs w:val="24"/>
        </w:rPr>
      </w:pPr>
    </w:p>
    <w:p w14:paraId="4C777EDE" w14:textId="1F4AE431" w:rsidR="002320F4" w:rsidRPr="0097347D" w:rsidRDefault="002320F4">
      <w:pPr>
        <w:spacing w:line="200" w:lineRule="exact"/>
        <w:rPr>
          <w:rFonts w:asciiTheme="minorHAnsi" w:hAnsiTheme="minorHAnsi" w:cstheme="minorHAnsi"/>
          <w:color w:val="0D0D0D" w:themeColor="text1" w:themeTint="F2"/>
          <w:sz w:val="24"/>
          <w:szCs w:val="24"/>
        </w:rPr>
      </w:pPr>
    </w:p>
    <w:p w14:paraId="1720E19A" w14:textId="637B9474" w:rsidR="002320F4" w:rsidRPr="0097347D" w:rsidRDefault="002320F4">
      <w:pPr>
        <w:spacing w:line="200" w:lineRule="exact"/>
        <w:rPr>
          <w:rFonts w:asciiTheme="minorHAnsi" w:hAnsiTheme="minorHAnsi" w:cstheme="minorHAnsi"/>
          <w:color w:val="0D0D0D" w:themeColor="text1" w:themeTint="F2"/>
          <w:sz w:val="24"/>
          <w:szCs w:val="24"/>
        </w:rPr>
      </w:pPr>
    </w:p>
    <w:p w14:paraId="16FB193C" w14:textId="3A03C646" w:rsidR="002320F4" w:rsidRPr="0097347D" w:rsidRDefault="002320F4">
      <w:pPr>
        <w:spacing w:line="200" w:lineRule="exact"/>
        <w:rPr>
          <w:rFonts w:asciiTheme="minorHAnsi" w:hAnsiTheme="minorHAnsi" w:cstheme="minorHAnsi"/>
          <w:color w:val="0D0D0D" w:themeColor="text1" w:themeTint="F2"/>
          <w:sz w:val="24"/>
          <w:szCs w:val="24"/>
        </w:rPr>
      </w:pPr>
    </w:p>
    <w:p w14:paraId="3DDA3D1A" w14:textId="7866E7D5" w:rsidR="002320F4" w:rsidRPr="0097347D" w:rsidRDefault="002320F4">
      <w:pPr>
        <w:spacing w:line="200" w:lineRule="exact"/>
        <w:rPr>
          <w:rFonts w:asciiTheme="minorHAnsi" w:hAnsiTheme="minorHAnsi" w:cstheme="minorHAnsi"/>
          <w:color w:val="0D0D0D" w:themeColor="text1" w:themeTint="F2"/>
          <w:sz w:val="24"/>
          <w:szCs w:val="24"/>
        </w:rPr>
      </w:pPr>
    </w:p>
    <w:p w14:paraId="1ED8CAF8" w14:textId="7DEF57D8" w:rsidR="002320F4" w:rsidRPr="0097347D" w:rsidRDefault="002320F4">
      <w:pPr>
        <w:spacing w:line="200" w:lineRule="exact"/>
        <w:rPr>
          <w:rFonts w:asciiTheme="minorHAnsi" w:hAnsiTheme="minorHAnsi" w:cstheme="minorHAnsi"/>
          <w:color w:val="0D0D0D" w:themeColor="text1" w:themeTint="F2"/>
          <w:sz w:val="24"/>
          <w:szCs w:val="24"/>
        </w:rPr>
      </w:pPr>
    </w:p>
    <w:p w14:paraId="6209EBCF" w14:textId="31A8453C" w:rsidR="002320F4" w:rsidRPr="0097347D" w:rsidRDefault="002320F4">
      <w:pPr>
        <w:spacing w:line="200" w:lineRule="exact"/>
        <w:rPr>
          <w:rFonts w:asciiTheme="minorHAnsi" w:hAnsiTheme="minorHAnsi" w:cstheme="minorHAnsi"/>
          <w:color w:val="0D0D0D" w:themeColor="text1" w:themeTint="F2"/>
          <w:sz w:val="24"/>
          <w:szCs w:val="24"/>
        </w:rPr>
      </w:pPr>
    </w:p>
    <w:p w14:paraId="1F74CAE4" w14:textId="5E985A3A" w:rsidR="002320F4" w:rsidRPr="0097347D" w:rsidRDefault="002320F4">
      <w:pPr>
        <w:spacing w:line="200" w:lineRule="exact"/>
        <w:rPr>
          <w:rFonts w:asciiTheme="minorHAnsi" w:hAnsiTheme="minorHAnsi" w:cstheme="minorHAnsi"/>
          <w:color w:val="0D0D0D" w:themeColor="text1" w:themeTint="F2"/>
          <w:sz w:val="24"/>
          <w:szCs w:val="24"/>
        </w:rPr>
      </w:pPr>
    </w:p>
    <w:p w14:paraId="15CA5544" w14:textId="0E35BE4A" w:rsidR="002320F4" w:rsidRPr="0097347D" w:rsidRDefault="002320F4">
      <w:pPr>
        <w:spacing w:line="200" w:lineRule="exact"/>
        <w:rPr>
          <w:rFonts w:asciiTheme="minorHAnsi" w:hAnsiTheme="minorHAnsi" w:cstheme="minorHAnsi"/>
          <w:color w:val="0D0D0D" w:themeColor="text1" w:themeTint="F2"/>
          <w:sz w:val="24"/>
          <w:szCs w:val="24"/>
        </w:rPr>
      </w:pPr>
    </w:p>
    <w:p w14:paraId="3ED1D348" w14:textId="12A3460E" w:rsidR="002320F4" w:rsidRPr="0097347D" w:rsidRDefault="002320F4">
      <w:pPr>
        <w:spacing w:line="200" w:lineRule="exact"/>
        <w:rPr>
          <w:rFonts w:asciiTheme="minorHAnsi" w:hAnsiTheme="minorHAnsi" w:cstheme="minorHAnsi"/>
          <w:color w:val="0D0D0D" w:themeColor="text1" w:themeTint="F2"/>
          <w:sz w:val="24"/>
          <w:szCs w:val="24"/>
        </w:rPr>
      </w:pPr>
    </w:p>
    <w:p w14:paraId="1CC332D9" w14:textId="0782654F" w:rsidR="002320F4" w:rsidRPr="0097347D" w:rsidRDefault="002320F4">
      <w:pPr>
        <w:spacing w:line="200" w:lineRule="exact"/>
        <w:rPr>
          <w:rFonts w:asciiTheme="minorHAnsi" w:hAnsiTheme="minorHAnsi" w:cstheme="minorHAnsi"/>
          <w:color w:val="0D0D0D" w:themeColor="text1" w:themeTint="F2"/>
          <w:sz w:val="24"/>
          <w:szCs w:val="24"/>
        </w:rPr>
      </w:pPr>
    </w:p>
    <w:p w14:paraId="30753D33" w14:textId="1CB99B88" w:rsidR="002320F4" w:rsidRPr="0097347D" w:rsidRDefault="002320F4">
      <w:pPr>
        <w:spacing w:line="200" w:lineRule="exact"/>
        <w:rPr>
          <w:rFonts w:asciiTheme="minorHAnsi" w:hAnsiTheme="minorHAnsi" w:cstheme="minorHAnsi"/>
          <w:color w:val="0D0D0D" w:themeColor="text1" w:themeTint="F2"/>
          <w:sz w:val="24"/>
          <w:szCs w:val="24"/>
        </w:rPr>
      </w:pPr>
    </w:p>
    <w:p w14:paraId="17906742" w14:textId="77777777" w:rsidR="002320F4" w:rsidRPr="0097347D" w:rsidRDefault="002320F4">
      <w:pPr>
        <w:spacing w:line="200" w:lineRule="exact"/>
        <w:rPr>
          <w:rFonts w:asciiTheme="minorHAnsi" w:hAnsiTheme="minorHAnsi" w:cstheme="minorHAnsi"/>
          <w:color w:val="0D0D0D" w:themeColor="text1" w:themeTint="F2"/>
          <w:sz w:val="24"/>
          <w:szCs w:val="24"/>
        </w:rPr>
      </w:pPr>
    </w:p>
    <w:p w14:paraId="660EA11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47CFD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742267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4FC98E33"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0261098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621D6BCC" w14:textId="77777777" w:rsidR="00451277" w:rsidRPr="0097347D" w:rsidRDefault="00451277">
      <w:pPr>
        <w:spacing w:before="5" w:line="180" w:lineRule="exact"/>
        <w:rPr>
          <w:rFonts w:asciiTheme="minorHAnsi" w:hAnsiTheme="minorHAnsi" w:cstheme="minorHAnsi"/>
          <w:color w:val="0D0D0D" w:themeColor="text1" w:themeTint="F2"/>
          <w:sz w:val="24"/>
          <w:szCs w:val="24"/>
        </w:rPr>
      </w:pPr>
    </w:p>
    <w:p w14:paraId="6A01A25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BBD721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sdt>
      <w:sdtPr>
        <w:rPr>
          <w:rFonts w:asciiTheme="minorHAnsi" w:eastAsia="Times New Roman" w:hAnsiTheme="minorHAnsi" w:cstheme="minorHAnsi"/>
          <w:color w:val="0D0D0D" w:themeColor="text1" w:themeTint="F2"/>
          <w:sz w:val="24"/>
          <w:szCs w:val="24"/>
        </w:rPr>
        <w:id w:val="1670598284"/>
        <w:docPartObj>
          <w:docPartGallery w:val="Table of Contents"/>
          <w:docPartUnique/>
        </w:docPartObj>
      </w:sdtPr>
      <w:sdtEndPr>
        <w:rPr>
          <w:b/>
          <w:bCs/>
          <w:noProof/>
        </w:rPr>
      </w:sdtEndPr>
      <w:sdtContent>
        <w:p w14:paraId="34D7B1E2" w14:textId="61666F54" w:rsidR="00F7024F" w:rsidRPr="0097347D" w:rsidRDefault="00F7024F">
          <w:pPr>
            <w:pStyle w:val="TOCHeading"/>
            <w:rPr>
              <w:rFonts w:asciiTheme="minorHAnsi" w:hAnsiTheme="minorHAnsi" w:cstheme="minorHAnsi"/>
              <w:color w:val="0D0D0D" w:themeColor="text1" w:themeTint="F2"/>
              <w:sz w:val="24"/>
              <w:szCs w:val="24"/>
            </w:rPr>
          </w:pPr>
          <w:r w:rsidRPr="0097347D">
            <w:rPr>
              <w:rFonts w:asciiTheme="minorHAnsi" w:hAnsiTheme="minorHAnsi" w:cstheme="minorHAnsi"/>
              <w:color w:val="0D0D0D" w:themeColor="text1" w:themeTint="F2"/>
              <w:sz w:val="24"/>
              <w:szCs w:val="24"/>
            </w:rPr>
            <w:t>Contents</w:t>
          </w:r>
        </w:p>
        <w:p w14:paraId="222990A5" w14:textId="252AD6E1" w:rsidR="002F14E9" w:rsidRDefault="00F7024F">
          <w:pPr>
            <w:pStyle w:val="TOC1"/>
            <w:tabs>
              <w:tab w:val="left" w:pos="440"/>
              <w:tab w:val="right" w:leader="dot" w:pos="9750"/>
            </w:tabs>
            <w:rPr>
              <w:rFonts w:cstheme="minorBidi"/>
              <w:noProof/>
              <w:kern w:val="2"/>
              <w14:ligatures w14:val="standardContextual"/>
            </w:rPr>
          </w:pPr>
          <w:r w:rsidRPr="0097347D">
            <w:rPr>
              <w:rFonts w:cstheme="minorHAnsi"/>
              <w:b/>
              <w:bCs/>
              <w:noProof/>
              <w:color w:val="0D0D0D" w:themeColor="text1" w:themeTint="F2"/>
              <w:sz w:val="24"/>
              <w:szCs w:val="24"/>
            </w:rPr>
            <w:fldChar w:fldCharType="begin"/>
          </w:r>
          <w:r w:rsidRPr="0097347D">
            <w:rPr>
              <w:rFonts w:cstheme="minorHAnsi"/>
              <w:b/>
              <w:bCs/>
              <w:noProof/>
              <w:color w:val="0D0D0D" w:themeColor="text1" w:themeTint="F2"/>
              <w:sz w:val="24"/>
              <w:szCs w:val="24"/>
            </w:rPr>
            <w:instrText xml:space="preserve"> TOC \o "1-3" \h \z \u </w:instrText>
          </w:r>
          <w:r w:rsidRPr="0097347D">
            <w:rPr>
              <w:rFonts w:cstheme="minorHAnsi"/>
              <w:b/>
              <w:bCs/>
              <w:noProof/>
              <w:color w:val="0D0D0D" w:themeColor="text1" w:themeTint="F2"/>
              <w:sz w:val="24"/>
              <w:szCs w:val="24"/>
            </w:rPr>
            <w:fldChar w:fldCharType="separate"/>
          </w:r>
          <w:hyperlink w:anchor="_Toc157066608" w:history="1">
            <w:r w:rsidR="002F14E9" w:rsidRPr="00935ED6">
              <w:rPr>
                <w:rStyle w:val="Hyperlink"/>
                <w:rFonts w:eastAsia="Arial"/>
                <w:noProof/>
              </w:rPr>
              <w:t>1.</w:t>
            </w:r>
            <w:r w:rsidR="002F14E9">
              <w:rPr>
                <w:rFonts w:cstheme="minorBidi"/>
                <w:noProof/>
                <w:kern w:val="2"/>
                <w14:ligatures w14:val="standardContextual"/>
              </w:rPr>
              <w:tab/>
            </w:r>
            <w:r w:rsidR="002F14E9" w:rsidRPr="00935ED6">
              <w:rPr>
                <w:rStyle w:val="Hyperlink"/>
                <w:rFonts w:eastAsia="Arial" w:cstheme="minorHAnsi"/>
                <w:noProof/>
              </w:rPr>
              <w:t>Objective</w:t>
            </w:r>
            <w:r w:rsidR="002F14E9">
              <w:rPr>
                <w:noProof/>
                <w:webHidden/>
              </w:rPr>
              <w:tab/>
            </w:r>
            <w:r w:rsidR="002F14E9">
              <w:rPr>
                <w:noProof/>
                <w:webHidden/>
              </w:rPr>
              <w:fldChar w:fldCharType="begin"/>
            </w:r>
            <w:r w:rsidR="002F14E9">
              <w:rPr>
                <w:noProof/>
                <w:webHidden/>
              </w:rPr>
              <w:instrText xml:space="preserve"> PAGEREF _Toc157066608 \h </w:instrText>
            </w:r>
            <w:r w:rsidR="002F14E9">
              <w:rPr>
                <w:noProof/>
                <w:webHidden/>
              </w:rPr>
            </w:r>
            <w:r w:rsidR="002F14E9">
              <w:rPr>
                <w:noProof/>
                <w:webHidden/>
              </w:rPr>
              <w:fldChar w:fldCharType="separate"/>
            </w:r>
            <w:r w:rsidR="002F14E9">
              <w:rPr>
                <w:noProof/>
                <w:webHidden/>
              </w:rPr>
              <w:t>2</w:t>
            </w:r>
            <w:r w:rsidR="002F14E9">
              <w:rPr>
                <w:noProof/>
                <w:webHidden/>
              </w:rPr>
              <w:fldChar w:fldCharType="end"/>
            </w:r>
          </w:hyperlink>
        </w:p>
        <w:p w14:paraId="2F9ECE0D" w14:textId="5B1FA12F" w:rsidR="002F14E9" w:rsidRDefault="002F14E9">
          <w:pPr>
            <w:pStyle w:val="TOC1"/>
            <w:tabs>
              <w:tab w:val="left" w:pos="440"/>
              <w:tab w:val="right" w:leader="dot" w:pos="9750"/>
            </w:tabs>
            <w:rPr>
              <w:rFonts w:cstheme="minorBidi"/>
              <w:noProof/>
              <w:kern w:val="2"/>
              <w14:ligatures w14:val="standardContextual"/>
            </w:rPr>
          </w:pPr>
          <w:hyperlink w:anchor="_Toc157066609" w:history="1">
            <w:r w:rsidRPr="00935ED6">
              <w:rPr>
                <w:rStyle w:val="Hyperlink"/>
                <w:rFonts w:eastAsia="Arial" w:cstheme="minorHAnsi"/>
                <w:noProof/>
              </w:rPr>
              <w:t>2.</w:t>
            </w:r>
            <w:r>
              <w:rPr>
                <w:rFonts w:cstheme="minorBidi"/>
                <w:noProof/>
                <w:kern w:val="2"/>
                <w14:ligatures w14:val="standardContextual"/>
              </w:rPr>
              <w:tab/>
            </w:r>
            <w:r w:rsidRPr="00935ED6">
              <w:rPr>
                <w:rStyle w:val="Hyperlink"/>
                <w:rFonts w:eastAsia="Arial" w:cstheme="minorHAnsi"/>
                <w:noProof/>
              </w:rPr>
              <w:t>Provide dedicated nodes using taints and tolerations</w:t>
            </w:r>
            <w:r>
              <w:rPr>
                <w:noProof/>
                <w:webHidden/>
              </w:rPr>
              <w:tab/>
            </w:r>
            <w:r>
              <w:rPr>
                <w:noProof/>
                <w:webHidden/>
              </w:rPr>
              <w:fldChar w:fldCharType="begin"/>
            </w:r>
            <w:r>
              <w:rPr>
                <w:noProof/>
                <w:webHidden/>
              </w:rPr>
              <w:instrText xml:space="preserve"> PAGEREF _Toc157066609 \h </w:instrText>
            </w:r>
            <w:r>
              <w:rPr>
                <w:noProof/>
                <w:webHidden/>
              </w:rPr>
            </w:r>
            <w:r>
              <w:rPr>
                <w:noProof/>
                <w:webHidden/>
              </w:rPr>
              <w:fldChar w:fldCharType="separate"/>
            </w:r>
            <w:r>
              <w:rPr>
                <w:noProof/>
                <w:webHidden/>
              </w:rPr>
              <w:t>3</w:t>
            </w:r>
            <w:r>
              <w:rPr>
                <w:noProof/>
                <w:webHidden/>
              </w:rPr>
              <w:fldChar w:fldCharType="end"/>
            </w:r>
          </w:hyperlink>
        </w:p>
        <w:p w14:paraId="51CFEF10" w14:textId="7A53A6D4" w:rsidR="00F7024F" w:rsidRPr="0097347D" w:rsidRDefault="00F7024F">
          <w:pPr>
            <w:rPr>
              <w:rFonts w:asciiTheme="minorHAnsi" w:hAnsiTheme="minorHAnsi" w:cstheme="minorHAnsi"/>
              <w:color w:val="0D0D0D" w:themeColor="text1" w:themeTint="F2"/>
              <w:sz w:val="24"/>
              <w:szCs w:val="24"/>
            </w:rPr>
          </w:pPr>
          <w:r w:rsidRPr="0097347D">
            <w:rPr>
              <w:rFonts w:asciiTheme="minorHAnsi" w:hAnsiTheme="minorHAnsi" w:cstheme="minorHAnsi"/>
              <w:b/>
              <w:bCs/>
              <w:noProof/>
              <w:color w:val="0D0D0D" w:themeColor="text1" w:themeTint="F2"/>
              <w:sz w:val="24"/>
              <w:szCs w:val="24"/>
            </w:rPr>
            <w:fldChar w:fldCharType="end"/>
          </w:r>
        </w:p>
      </w:sdtContent>
    </w:sdt>
    <w:p w14:paraId="0DCDD23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C05576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5D2D8"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8A6818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C523A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60CF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15D5D1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5CA1082" w14:textId="77777777" w:rsidR="00F7024F" w:rsidRPr="00E66B24" w:rsidRDefault="00F7024F">
      <w:pPr>
        <w:spacing w:before="5" w:line="180" w:lineRule="exact"/>
        <w:rPr>
          <w:rFonts w:asciiTheme="minorHAnsi" w:hAnsiTheme="minorHAnsi" w:cstheme="minorHAnsi"/>
          <w:color w:val="0D0D0D" w:themeColor="text1" w:themeTint="F2"/>
          <w:sz w:val="24"/>
          <w:szCs w:val="24"/>
          <w:lang w:val="en-IN"/>
        </w:rPr>
      </w:pPr>
    </w:p>
    <w:p w14:paraId="53E7FF27"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634504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FF8E78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AD7B65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07AB7D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EEC831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26DA8C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3EFABC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C9E164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7C9DE5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627D3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B69FB1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D1D0CF"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4464E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9E095C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7DE467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542EB6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34E690B"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220D0E5" w14:textId="77777777" w:rsidR="00F7024F" w:rsidRDefault="00F7024F">
      <w:pPr>
        <w:spacing w:before="5" w:line="180" w:lineRule="exact"/>
        <w:rPr>
          <w:rFonts w:asciiTheme="minorHAnsi" w:hAnsiTheme="minorHAnsi" w:cstheme="minorHAnsi"/>
          <w:color w:val="0D0D0D" w:themeColor="text1" w:themeTint="F2"/>
          <w:sz w:val="24"/>
          <w:szCs w:val="24"/>
        </w:rPr>
      </w:pPr>
    </w:p>
    <w:p w14:paraId="661CBE17" w14:textId="77777777" w:rsidR="00915A67" w:rsidRDefault="00915A67">
      <w:pPr>
        <w:spacing w:before="5" w:line="180" w:lineRule="exact"/>
        <w:rPr>
          <w:rFonts w:asciiTheme="minorHAnsi" w:hAnsiTheme="minorHAnsi" w:cstheme="minorHAnsi"/>
          <w:color w:val="0D0D0D" w:themeColor="text1" w:themeTint="F2"/>
          <w:sz w:val="24"/>
          <w:szCs w:val="24"/>
        </w:rPr>
      </w:pPr>
    </w:p>
    <w:p w14:paraId="77B55E7B" w14:textId="77777777" w:rsidR="00915A67" w:rsidRDefault="00915A67">
      <w:pPr>
        <w:spacing w:before="5" w:line="180" w:lineRule="exact"/>
        <w:rPr>
          <w:rFonts w:asciiTheme="minorHAnsi" w:hAnsiTheme="minorHAnsi" w:cstheme="minorHAnsi"/>
          <w:color w:val="0D0D0D" w:themeColor="text1" w:themeTint="F2"/>
          <w:sz w:val="24"/>
          <w:szCs w:val="24"/>
        </w:rPr>
      </w:pPr>
    </w:p>
    <w:p w14:paraId="03F684A1" w14:textId="77777777" w:rsidR="00915A67" w:rsidRDefault="00915A67">
      <w:pPr>
        <w:spacing w:before="5" w:line="180" w:lineRule="exact"/>
        <w:rPr>
          <w:rFonts w:asciiTheme="minorHAnsi" w:hAnsiTheme="minorHAnsi" w:cstheme="minorHAnsi"/>
          <w:color w:val="0D0D0D" w:themeColor="text1" w:themeTint="F2"/>
          <w:sz w:val="24"/>
          <w:szCs w:val="24"/>
        </w:rPr>
      </w:pPr>
    </w:p>
    <w:p w14:paraId="234AD65A" w14:textId="77777777" w:rsidR="00915A67" w:rsidRDefault="00915A67">
      <w:pPr>
        <w:spacing w:before="5" w:line="180" w:lineRule="exact"/>
        <w:rPr>
          <w:rFonts w:asciiTheme="minorHAnsi" w:hAnsiTheme="minorHAnsi" w:cstheme="minorHAnsi"/>
          <w:color w:val="0D0D0D" w:themeColor="text1" w:themeTint="F2"/>
          <w:sz w:val="24"/>
          <w:szCs w:val="24"/>
        </w:rPr>
      </w:pPr>
    </w:p>
    <w:p w14:paraId="090E0793" w14:textId="77777777" w:rsidR="00915A67" w:rsidRDefault="00915A67">
      <w:pPr>
        <w:spacing w:before="5" w:line="180" w:lineRule="exact"/>
        <w:rPr>
          <w:rFonts w:asciiTheme="minorHAnsi" w:hAnsiTheme="minorHAnsi" w:cstheme="minorHAnsi"/>
          <w:color w:val="0D0D0D" w:themeColor="text1" w:themeTint="F2"/>
          <w:sz w:val="24"/>
          <w:szCs w:val="24"/>
        </w:rPr>
      </w:pPr>
    </w:p>
    <w:p w14:paraId="7A4553D0" w14:textId="77777777" w:rsidR="00915A67" w:rsidRDefault="00915A67">
      <w:pPr>
        <w:spacing w:before="5" w:line="180" w:lineRule="exact"/>
        <w:rPr>
          <w:rFonts w:asciiTheme="minorHAnsi" w:hAnsiTheme="minorHAnsi" w:cstheme="minorHAnsi"/>
          <w:color w:val="0D0D0D" w:themeColor="text1" w:themeTint="F2"/>
          <w:sz w:val="24"/>
          <w:szCs w:val="24"/>
        </w:rPr>
      </w:pPr>
    </w:p>
    <w:p w14:paraId="50AD425B" w14:textId="77777777" w:rsidR="00915A67" w:rsidRDefault="00915A67">
      <w:pPr>
        <w:spacing w:before="5" w:line="180" w:lineRule="exact"/>
        <w:rPr>
          <w:rFonts w:asciiTheme="minorHAnsi" w:hAnsiTheme="minorHAnsi" w:cstheme="minorHAnsi"/>
          <w:color w:val="0D0D0D" w:themeColor="text1" w:themeTint="F2"/>
          <w:sz w:val="24"/>
          <w:szCs w:val="24"/>
        </w:rPr>
      </w:pPr>
    </w:p>
    <w:p w14:paraId="6BC4A45E" w14:textId="77777777" w:rsidR="00DA3A6A" w:rsidRDefault="00DA3A6A">
      <w:pPr>
        <w:spacing w:before="5" w:line="180" w:lineRule="exact"/>
        <w:rPr>
          <w:rFonts w:asciiTheme="minorHAnsi" w:hAnsiTheme="minorHAnsi" w:cstheme="minorHAnsi"/>
          <w:color w:val="0D0D0D" w:themeColor="text1" w:themeTint="F2"/>
          <w:sz w:val="24"/>
          <w:szCs w:val="24"/>
        </w:rPr>
      </w:pPr>
    </w:p>
    <w:p w14:paraId="1FC50F69" w14:textId="77777777" w:rsidR="00DA3A6A" w:rsidRDefault="00DA3A6A">
      <w:pPr>
        <w:spacing w:before="5" w:line="180" w:lineRule="exact"/>
        <w:rPr>
          <w:rFonts w:asciiTheme="minorHAnsi" w:hAnsiTheme="minorHAnsi" w:cstheme="minorHAnsi"/>
          <w:color w:val="0D0D0D" w:themeColor="text1" w:themeTint="F2"/>
          <w:sz w:val="24"/>
          <w:szCs w:val="24"/>
        </w:rPr>
      </w:pPr>
    </w:p>
    <w:p w14:paraId="4D8AAABE" w14:textId="77777777" w:rsidR="00DA3A6A" w:rsidRDefault="00DA3A6A">
      <w:pPr>
        <w:spacing w:before="5" w:line="180" w:lineRule="exact"/>
        <w:rPr>
          <w:rFonts w:asciiTheme="minorHAnsi" w:hAnsiTheme="minorHAnsi" w:cstheme="minorHAnsi"/>
          <w:color w:val="0D0D0D" w:themeColor="text1" w:themeTint="F2"/>
          <w:sz w:val="24"/>
          <w:szCs w:val="24"/>
        </w:rPr>
      </w:pPr>
    </w:p>
    <w:p w14:paraId="31990126" w14:textId="77777777" w:rsidR="00DA3A6A" w:rsidRDefault="00DA3A6A">
      <w:pPr>
        <w:spacing w:before="5" w:line="180" w:lineRule="exact"/>
        <w:rPr>
          <w:rFonts w:asciiTheme="minorHAnsi" w:hAnsiTheme="minorHAnsi" w:cstheme="minorHAnsi"/>
          <w:color w:val="0D0D0D" w:themeColor="text1" w:themeTint="F2"/>
          <w:sz w:val="24"/>
          <w:szCs w:val="24"/>
        </w:rPr>
      </w:pPr>
    </w:p>
    <w:p w14:paraId="5712573C" w14:textId="77777777" w:rsidR="00DA3A6A" w:rsidRDefault="00DA3A6A">
      <w:pPr>
        <w:spacing w:before="5" w:line="180" w:lineRule="exact"/>
        <w:rPr>
          <w:rFonts w:asciiTheme="minorHAnsi" w:hAnsiTheme="minorHAnsi" w:cstheme="minorHAnsi"/>
          <w:color w:val="0D0D0D" w:themeColor="text1" w:themeTint="F2"/>
          <w:sz w:val="24"/>
          <w:szCs w:val="24"/>
        </w:rPr>
      </w:pPr>
    </w:p>
    <w:p w14:paraId="0099E926" w14:textId="77777777" w:rsidR="00DA3A6A" w:rsidRDefault="00DA3A6A">
      <w:pPr>
        <w:spacing w:before="5" w:line="180" w:lineRule="exact"/>
        <w:rPr>
          <w:rFonts w:asciiTheme="minorHAnsi" w:hAnsiTheme="minorHAnsi" w:cstheme="minorHAnsi"/>
          <w:color w:val="0D0D0D" w:themeColor="text1" w:themeTint="F2"/>
          <w:sz w:val="24"/>
          <w:szCs w:val="24"/>
        </w:rPr>
      </w:pPr>
    </w:p>
    <w:p w14:paraId="1DCC3062" w14:textId="77777777" w:rsidR="00DA3A6A" w:rsidRDefault="00DA3A6A">
      <w:pPr>
        <w:spacing w:before="5" w:line="180" w:lineRule="exact"/>
        <w:rPr>
          <w:rFonts w:asciiTheme="minorHAnsi" w:hAnsiTheme="minorHAnsi" w:cstheme="minorHAnsi"/>
          <w:color w:val="0D0D0D" w:themeColor="text1" w:themeTint="F2"/>
          <w:sz w:val="24"/>
          <w:szCs w:val="24"/>
        </w:rPr>
      </w:pPr>
    </w:p>
    <w:p w14:paraId="7A21803D" w14:textId="77777777" w:rsidR="00DA3A6A" w:rsidRDefault="00DA3A6A">
      <w:pPr>
        <w:spacing w:before="5" w:line="180" w:lineRule="exact"/>
        <w:rPr>
          <w:rFonts w:asciiTheme="minorHAnsi" w:hAnsiTheme="minorHAnsi" w:cstheme="minorHAnsi"/>
          <w:color w:val="0D0D0D" w:themeColor="text1" w:themeTint="F2"/>
          <w:sz w:val="24"/>
          <w:szCs w:val="24"/>
        </w:rPr>
      </w:pPr>
    </w:p>
    <w:p w14:paraId="5BD82F1E" w14:textId="77777777" w:rsidR="00DA3A6A" w:rsidRDefault="00DA3A6A">
      <w:pPr>
        <w:spacing w:before="5" w:line="180" w:lineRule="exact"/>
        <w:rPr>
          <w:rFonts w:asciiTheme="minorHAnsi" w:hAnsiTheme="minorHAnsi" w:cstheme="minorHAnsi"/>
          <w:color w:val="0D0D0D" w:themeColor="text1" w:themeTint="F2"/>
          <w:sz w:val="24"/>
          <w:szCs w:val="24"/>
        </w:rPr>
      </w:pPr>
    </w:p>
    <w:p w14:paraId="50235339" w14:textId="77777777" w:rsidR="00DA3A6A" w:rsidRDefault="00DA3A6A">
      <w:pPr>
        <w:spacing w:before="5" w:line="180" w:lineRule="exact"/>
        <w:rPr>
          <w:rFonts w:asciiTheme="minorHAnsi" w:hAnsiTheme="minorHAnsi" w:cstheme="minorHAnsi"/>
          <w:color w:val="0D0D0D" w:themeColor="text1" w:themeTint="F2"/>
          <w:sz w:val="24"/>
          <w:szCs w:val="24"/>
        </w:rPr>
      </w:pPr>
    </w:p>
    <w:p w14:paraId="0BEA89B9" w14:textId="77777777" w:rsidR="00DA3A6A" w:rsidRDefault="00DA3A6A">
      <w:pPr>
        <w:spacing w:before="5" w:line="180" w:lineRule="exact"/>
        <w:rPr>
          <w:rFonts w:asciiTheme="minorHAnsi" w:hAnsiTheme="minorHAnsi" w:cstheme="minorHAnsi"/>
          <w:color w:val="0D0D0D" w:themeColor="text1" w:themeTint="F2"/>
          <w:sz w:val="24"/>
          <w:szCs w:val="24"/>
        </w:rPr>
      </w:pPr>
    </w:p>
    <w:p w14:paraId="34F1B82D" w14:textId="77777777" w:rsidR="00DA3A6A" w:rsidRDefault="00DA3A6A">
      <w:pPr>
        <w:spacing w:before="5" w:line="180" w:lineRule="exact"/>
        <w:rPr>
          <w:rFonts w:asciiTheme="minorHAnsi" w:hAnsiTheme="minorHAnsi" w:cstheme="minorHAnsi"/>
          <w:color w:val="0D0D0D" w:themeColor="text1" w:themeTint="F2"/>
          <w:sz w:val="24"/>
          <w:szCs w:val="24"/>
        </w:rPr>
      </w:pPr>
    </w:p>
    <w:p w14:paraId="24A39E4E" w14:textId="77777777" w:rsidR="00DA3A6A" w:rsidRDefault="00DA3A6A">
      <w:pPr>
        <w:spacing w:before="5" w:line="180" w:lineRule="exact"/>
        <w:rPr>
          <w:rFonts w:asciiTheme="minorHAnsi" w:hAnsiTheme="minorHAnsi" w:cstheme="minorHAnsi"/>
          <w:color w:val="0D0D0D" w:themeColor="text1" w:themeTint="F2"/>
          <w:sz w:val="24"/>
          <w:szCs w:val="24"/>
        </w:rPr>
      </w:pPr>
    </w:p>
    <w:p w14:paraId="08D348D1" w14:textId="77777777" w:rsidR="00DA3A6A" w:rsidRDefault="00DA3A6A">
      <w:pPr>
        <w:spacing w:before="5" w:line="180" w:lineRule="exact"/>
        <w:rPr>
          <w:rFonts w:asciiTheme="minorHAnsi" w:hAnsiTheme="minorHAnsi" w:cstheme="minorHAnsi"/>
          <w:color w:val="0D0D0D" w:themeColor="text1" w:themeTint="F2"/>
          <w:sz w:val="24"/>
          <w:szCs w:val="24"/>
        </w:rPr>
      </w:pPr>
    </w:p>
    <w:p w14:paraId="74A1D459" w14:textId="77777777" w:rsidR="009539C0" w:rsidRDefault="009539C0">
      <w:pPr>
        <w:spacing w:before="5" w:line="180" w:lineRule="exact"/>
        <w:rPr>
          <w:rFonts w:asciiTheme="minorHAnsi" w:hAnsiTheme="minorHAnsi" w:cstheme="minorHAnsi"/>
          <w:color w:val="0D0D0D" w:themeColor="text1" w:themeTint="F2"/>
          <w:sz w:val="24"/>
          <w:szCs w:val="24"/>
        </w:rPr>
      </w:pPr>
    </w:p>
    <w:p w14:paraId="120A8DF9" w14:textId="77777777" w:rsidR="009539C0" w:rsidRDefault="009539C0">
      <w:pPr>
        <w:spacing w:before="5" w:line="180" w:lineRule="exact"/>
        <w:rPr>
          <w:rFonts w:asciiTheme="minorHAnsi" w:hAnsiTheme="minorHAnsi" w:cstheme="minorHAnsi"/>
          <w:color w:val="0D0D0D" w:themeColor="text1" w:themeTint="F2"/>
          <w:sz w:val="24"/>
          <w:szCs w:val="24"/>
        </w:rPr>
      </w:pPr>
    </w:p>
    <w:p w14:paraId="140C4203" w14:textId="77777777" w:rsidR="009539C0" w:rsidRDefault="009539C0">
      <w:pPr>
        <w:spacing w:before="5" w:line="180" w:lineRule="exact"/>
        <w:rPr>
          <w:rFonts w:asciiTheme="minorHAnsi" w:hAnsiTheme="minorHAnsi" w:cstheme="minorHAnsi"/>
          <w:color w:val="0D0D0D" w:themeColor="text1" w:themeTint="F2"/>
          <w:sz w:val="24"/>
          <w:szCs w:val="24"/>
        </w:rPr>
      </w:pPr>
    </w:p>
    <w:p w14:paraId="2692C6B1" w14:textId="77777777" w:rsidR="00DA3A6A" w:rsidRDefault="00DA3A6A">
      <w:pPr>
        <w:spacing w:before="5" w:line="180" w:lineRule="exact"/>
        <w:rPr>
          <w:rFonts w:asciiTheme="minorHAnsi" w:hAnsiTheme="minorHAnsi" w:cstheme="minorHAnsi"/>
          <w:color w:val="0D0D0D" w:themeColor="text1" w:themeTint="F2"/>
          <w:sz w:val="24"/>
          <w:szCs w:val="24"/>
        </w:rPr>
      </w:pPr>
    </w:p>
    <w:p w14:paraId="2F539507" w14:textId="77777777" w:rsidR="00DA3A6A" w:rsidRDefault="00DA3A6A">
      <w:pPr>
        <w:spacing w:before="5" w:line="180" w:lineRule="exact"/>
        <w:rPr>
          <w:rFonts w:asciiTheme="minorHAnsi" w:hAnsiTheme="minorHAnsi" w:cstheme="minorHAnsi"/>
          <w:color w:val="0D0D0D" w:themeColor="text1" w:themeTint="F2"/>
          <w:sz w:val="24"/>
          <w:szCs w:val="24"/>
        </w:rPr>
      </w:pPr>
    </w:p>
    <w:p w14:paraId="405C977A" w14:textId="77777777" w:rsidR="00C5736B" w:rsidRDefault="00C5736B">
      <w:pPr>
        <w:spacing w:before="5" w:line="180" w:lineRule="exact"/>
        <w:rPr>
          <w:rFonts w:asciiTheme="minorHAnsi" w:hAnsiTheme="minorHAnsi" w:cstheme="minorHAnsi"/>
          <w:color w:val="0D0D0D" w:themeColor="text1" w:themeTint="F2"/>
          <w:sz w:val="24"/>
          <w:szCs w:val="24"/>
        </w:rPr>
      </w:pPr>
    </w:p>
    <w:p w14:paraId="0723D554" w14:textId="77777777" w:rsidR="00DA3A6A" w:rsidRDefault="00DA3A6A">
      <w:pPr>
        <w:spacing w:before="5" w:line="180" w:lineRule="exact"/>
        <w:rPr>
          <w:rFonts w:asciiTheme="minorHAnsi" w:hAnsiTheme="minorHAnsi" w:cstheme="minorHAnsi"/>
          <w:color w:val="0D0D0D" w:themeColor="text1" w:themeTint="F2"/>
          <w:sz w:val="24"/>
          <w:szCs w:val="24"/>
        </w:rPr>
      </w:pPr>
    </w:p>
    <w:p w14:paraId="31870252" w14:textId="77777777" w:rsidR="00DA3A6A" w:rsidRDefault="00DA3A6A">
      <w:pPr>
        <w:spacing w:before="5" w:line="180" w:lineRule="exact"/>
        <w:rPr>
          <w:rFonts w:asciiTheme="minorHAnsi" w:hAnsiTheme="minorHAnsi" w:cstheme="minorHAnsi"/>
          <w:color w:val="0D0D0D" w:themeColor="text1" w:themeTint="F2"/>
          <w:sz w:val="24"/>
          <w:szCs w:val="24"/>
        </w:rPr>
      </w:pPr>
    </w:p>
    <w:p w14:paraId="3C497748" w14:textId="77777777" w:rsidR="00DA3A6A" w:rsidRDefault="00DA3A6A">
      <w:pPr>
        <w:spacing w:before="5" w:line="180" w:lineRule="exact"/>
        <w:rPr>
          <w:rFonts w:asciiTheme="minorHAnsi" w:hAnsiTheme="minorHAnsi" w:cstheme="minorHAnsi"/>
          <w:color w:val="0D0D0D" w:themeColor="text1" w:themeTint="F2"/>
          <w:sz w:val="24"/>
          <w:szCs w:val="24"/>
        </w:rPr>
      </w:pPr>
    </w:p>
    <w:p w14:paraId="33727149" w14:textId="77777777" w:rsidR="003A7C7B" w:rsidRDefault="003A7C7B">
      <w:pPr>
        <w:spacing w:before="5" w:line="180" w:lineRule="exact"/>
        <w:rPr>
          <w:rFonts w:asciiTheme="minorHAnsi" w:hAnsiTheme="minorHAnsi" w:cstheme="minorHAnsi"/>
          <w:color w:val="0D0D0D" w:themeColor="text1" w:themeTint="F2"/>
          <w:sz w:val="24"/>
          <w:szCs w:val="24"/>
        </w:rPr>
      </w:pPr>
    </w:p>
    <w:p w14:paraId="2D2DA8A5" w14:textId="77777777" w:rsidR="003A7C7B" w:rsidRDefault="003A7C7B">
      <w:pPr>
        <w:spacing w:before="5" w:line="180" w:lineRule="exact"/>
        <w:rPr>
          <w:rFonts w:asciiTheme="minorHAnsi" w:hAnsiTheme="minorHAnsi" w:cstheme="minorHAnsi"/>
          <w:color w:val="0D0D0D" w:themeColor="text1" w:themeTint="F2"/>
          <w:sz w:val="24"/>
          <w:szCs w:val="24"/>
        </w:rPr>
      </w:pPr>
    </w:p>
    <w:p w14:paraId="1075E57D" w14:textId="77777777" w:rsidR="003A7C7B" w:rsidRDefault="003A7C7B">
      <w:pPr>
        <w:spacing w:before="5" w:line="180" w:lineRule="exact"/>
        <w:rPr>
          <w:rFonts w:asciiTheme="minorHAnsi" w:hAnsiTheme="minorHAnsi" w:cstheme="minorHAnsi"/>
          <w:color w:val="0D0D0D" w:themeColor="text1" w:themeTint="F2"/>
          <w:sz w:val="24"/>
          <w:szCs w:val="24"/>
        </w:rPr>
      </w:pPr>
    </w:p>
    <w:p w14:paraId="720E1372" w14:textId="77777777" w:rsidR="003A7C7B" w:rsidRDefault="003A7C7B">
      <w:pPr>
        <w:spacing w:before="5" w:line="180" w:lineRule="exact"/>
        <w:rPr>
          <w:rFonts w:asciiTheme="minorHAnsi" w:hAnsiTheme="minorHAnsi" w:cstheme="minorHAnsi"/>
          <w:color w:val="0D0D0D" w:themeColor="text1" w:themeTint="F2"/>
          <w:sz w:val="24"/>
          <w:szCs w:val="24"/>
        </w:rPr>
      </w:pPr>
    </w:p>
    <w:p w14:paraId="06057C09" w14:textId="77777777" w:rsidR="003A7C7B" w:rsidRDefault="003A7C7B">
      <w:pPr>
        <w:spacing w:before="5" w:line="180" w:lineRule="exact"/>
        <w:rPr>
          <w:rFonts w:asciiTheme="minorHAnsi" w:hAnsiTheme="minorHAnsi" w:cstheme="minorHAnsi"/>
          <w:color w:val="0D0D0D" w:themeColor="text1" w:themeTint="F2"/>
          <w:sz w:val="24"/>
          <w:szCs w:val="24"/>
        </w:rPr>
      </w:pPr>
    </w:p>
    <w:p w14:paraId="4E9B97EE" w14:textId="77777777" w:rsidR="003A7C7B" w:rsidRDefault="003A7C7B">
      <w:pPr>
        <w:spacing w:before="5" w:line="180" w:lineRule="exact"/>
        <w:rPr>
          <w:rFonts w:asciiTheme="minorHAnsi" w:hAnsiTheme="minorHAnsi" w:cstheme="minorHAnsi"/>
          <w:color w:val="0D0D0D" w:themeColor="text1" w:themeTint="F2"/>
          <w:sz w:val="24"/>
          <w:szCs w:val="24"/>
        </w:rPr>
      </w:pPr>
    </w:p>
    <w:p w14:paraId="70EBE803" w14:textId="77777777" w:rsidR="003A7C7B" w:rsidRDefault="003A7C7B">
      <w:pPr>
        <w:spacing w:before="5" w:line="180" w:lineRule="exact"/>
        <w:rPr>
          <w:rFonts w:asciiTheme="minorHAnsi" w:hAnsiTheme="minorHAnsi" w:cstheme="minorHAnsi"/>
          <w:color w:val="0D0D0D" w:themeColor="text1" w:themeTint="F2"/>
          <w:sz w:val="24"/>
          <w:szCs w:val="24"/>
        </w:rPr>
      </w:pPr>
    </w:p>
    <w:p w14:paraId="54E51396" w14:textId="77777777" w:rsidR="003A7C7B" w:rsidRDefault="003A7C7B">
      <w:pPr>
        <w:spacing w:before="5" w:line="180" w:lineRule="exact"/>
        <w:rPr>
          <w:rFonts w:asciiTheme="minorHAnsi" w:hAnsiTheme="minorHAnsi" w:cstheme="minorHAnsi"/>
          <w:color w:val="0D0D0D" w:themeColor="text1" w:themeTint="F2"/>
          <w:sz w:val="24"/>
          <w:szCs w:val="24"/>
        </w:rPr>
      </w:pPr>
    </w:p>
    <w:p w14:paraId="2C8E77EB" w14:textId="77777777" w:rsidR="003A7C7B" w:rsidRDefault="003A7C7B">
      <w:pPr>
        <w:spacing w:before="5" w:line="180" w:lineRule="exact"/>
        <w:rPr>
          <w:rFonts w:asciiTheme="minorHAnsi" w:hAnsiTheme="minorHAnsi" w:cstheme="minorHAnsi"/>
          <w:color w:val="0D0D0D" w:themeColor="text1" w:themeTint="F2"/>
          <w:sz w:val="24"/>
          <w:szCs w:val="24"/>
        </w:rPr>
      </w:pPr>
    </w:p>
    <w:p w14:paraId="0F3AD724" w14:textId="77777777" w:rsidR="003A7C7B" w:rsidRDefault="003A7C7B">
      <w:pPr>
        <w:spacing w:before="5" w:line="180" w:lineRule="exact"/>
        <w:rPr>
          <w:rFonts w:asciiTheme="minorHAnsi" w:hAnsiTheme="minorHAnsi" w:cstheme="minorHAnsi"/>
          <w:color w:val="0D0D0D" w:themeColor="text1" w:themeTint="F2"/>
          <w:sz w:val="24"/>
          <w:szCs w:val="24"/>
        </w:rPr>
      </w:pPr>
    </w:p>
    <w:p w14:paraId="21D77733" w14:textId="77777777" w:rsidR="00915A67" w:rsidRDefault="00915A67">
      <w:pPr>
        <w:spacing w:before="5" w:line="180" w:lineRule="exact"/>
        <w:rPr>
          <w:rFonts w:asciiTheme="minorHAnsi" w:hAnsiTheme="minorHAnsi" w:cstheme="minorHAnsi"/>
          <w:color w:val="0D0D0D" w:themeColor="text1" w:themeTint="F2"/>
          <w:sz w:val="24"/>
          <w:szCs w:val="24"/>
        </w:rPr>
      </w:pPr>
    </w:p>
    <w:p w14:paraId="6204A6B5" w14:textId="77777777" w:rsidR="00915A67" w:rsidRDefault="00915A67">
      <w:pPr>
        <w:spacing w:before="5" w:line="180" w:lineRule="exact"/>
        <w:rPr>
          <w:rFonts w:asciiTheme="minorHAnsi" w:hAnsiTheme="minorHAnsi" w:cstheme="minorHAnsi"/>
          <w:color w:val="0D0D0D" w:themeColor="text1" w:themeTint="F2"/>
          <w:sz w:val="24"/>
          <w:szCs w:val="24"/>
        </w:rPr>
      </w:pPr>
    </w:p>
    <w:p w14:paraId="489CFE24" w14:textId="158B5D7E" w:rsidR="00F65AFB" w:rsidRPr="00915A67" w:rsidRDefault="00F65AFB" w:rsidP="00F65AFB">
      <w:pPr>
        <w:pStyle w:val="Heading1"/>
        <w:rPr>
          <w:rFonts w:eastAsia="Arial"/>
        </w:rPr>
      </w:pPr>
      <w:bookmarkStart w:id="0" w:name="_Toc157066608"/>
      <w:r>
        <w:rPr>
          <w:rFonts w:asciiTheme="minorHAnsi" w:eastAsia="Arial" w:hAnsiTheme="minorHAnsi" w:cstheme="minorHAnsi"/>
          <w:color w:val="E36C0A" w:themeColor="accent6" w:themeShade="BF"/>
        </w:rPr>
        <w:t>Objective</w:t>
      </w:r>
      <w:bookmarkEnd w:id="0"/>
      <w:r>
        <w:rPr>
          <w:rFonts w:asciiTheme="minorHAnsi" w:eastAsia="Arial" w:hAnsiTheme="minorHAnsi" w:cstheme="minorHAnsi"/>
          <w:color w:val="E36C0A" w:themeColor="accent6" w:themeShade="BF"/>
        </w:rPr>
        <w:t xml:space="preserve"> </w:t>
      </w:r>
    </w:p>
    <w:p w14:paraId="677C5D05" w14:textId="77777777" w:rsidR="00915A67" w:rsidRDefault="00915A67">
      <w:pPr>
        <w:spacing w:before="5" w:line="180" w:lineRule="exact"/>
        <w:rPr>
          <w:rFonts w:asciiTheme="minorHAnsi" w:hAnsiTheme="minorHAnsi" w:cstheme="minorHAnsi"/>
          <w:color w:val="0D0D0D" w:themeColor="text1" w:themeTint="F2"/>
          <w:sz w:val="24"/>
          <w:szCs w:val="24"/>
        </w:rPr>
      </w:pPr>
    </w:p>
    <w:p w14:paraId="4A1007CB" w14:textId="77777777" w:rsidR="00542EFC" w:rsidRPr="00542EFC" w:rsidRDefault="00542EFC" w:rsidP="00542EFC">
      <w:pPr>
        <w:shd w:val="clear" w:color="auto" w:fill="FFFFFF"/>
        <w:spacing w:before="100" w:beforeAutospacing="1" w:after="100" w:afterAutospacing="1"/>
        <w:rPr>
          <w:rFonts w:ascii="Segoe UI" w:hAnsi="Segoe UI" w:cs="Segoe UI"/>
          <w:color w:val="161616"/>
          <w:sz w:val="24"/>
          <w:szCs w:val="24"/>
        </w:rPr>
      </w:pPr>
      <w:r w:rsidRPr="00542EFC">
        <w:rPr>
          <w:rFonts w:ascii="Segoe UI" w:hAnsi="Segoe UI" w:cs="Segoe UI"/>
          <w:color w:val="161616"/>
          <w:sz w:val="24"/>
          <w:szCs w:val="24"/>
        </w:rPr>
        <w:lastRenderedPageBreak/>
        <w:t>As you manage clusters in Azure Kubernetes Service (AKS), you often need to isolate teams and workloads. Advanced features provided by the Kubernetes scheduler let you control:</w:t>
      </w:r>
    </w:p>
    <w:p w14:paraId="6407DCDF" w14:textId="77777777" w:rsidR="00542EFC" w:rsidRPr="00542EFC" w:rsidRDefault="00542EFC" w:rsidP="00542EFC">
      <w:pPr>
        <w:numPr>
          <w:ilvl w:val="0"/>
          <w:numId w:val="30"/>
        </w:numPr>
        <w:shd w:val="clear" w:color="auto" w:fill="FFFFFF"/>
        <w:ind w:left="1290"/>
        <w:rPr>
          <w:rFonts w:ascii="Segoe UI" w:hAnsi="Segoe UI" w:cs="Segoe UI"/>
          <w:color w:val="161616"/>
          <w:sz w:val="24"/>
          <w:szCs w:val="24"/>
        </w:rPr>
      </w:pPr>
      <w:r w:rsidRPr="00542EFC">
        <w:rPr>
          <w:rFonts w:ascii="Segoe UI" w:hAnsi="Segoe UI" w:cs="Segoe UI"/>
          <w:color w:val="161616"/>
          <w:sz w:val="24"/>
          <w:szCs w:val="24"/>
        </w:rPr>
        <w:t>Which pods can be scheduled on certain nodes.</w:t>
      </w:r>
    </w:p>
    <w:p w14:paraId="1CB146F5" w14:textId="77777777" w:rsidR="00542EFC" w:rsidRPr="00542EFC" w:rsidRDefault="00542EFC" w:rsidP="00542EFC">
      <w:pPr>
        <w:numPr>
          <w:ilvl w:val="0"/>
          <w:numId w:val="30"/>
        </w:numPr>
        <w:shd w:val="clear" w:color="auto" w:fill="FFFFFF"/>
        <w:ind w:left="1290"/>
        <w:rPr>
          <w:rFonts w:ascii="Segoe UI" w:hAnsi="Segoe UI" w:cs="Segoe UI"/>
          <w:color w:val="161616"/>
          <w:sz w:val="24"/>
          <w:szCs w:val="24"/>
        </w:rPr>
      </w:pPr>
      <w:r w:rsidRPr="00542EFC">
        <w:rPr>
          <w:rFonts w:ascii="Segoe UI" w:hAnsi="Segoe UI" w:cs="Segoe UI"/>
          <w:color w:val="161616"/>
          <w:sz w:val="24"/>
          <w:szCs w:val="24"/>
        </w:rPr>
        <w:t>How multi-pod applications can be appropriately distributed across the cluster.</w:t>
      </w:r>
    </w:p>
    <w:p w14:paraId="57FBE6B7" w14:textId="77777777" w:rsidR="00542EFC" w:rsidRPr="00542EFC" w:rsidRDefault="00542EFC" w:rsidP="00542EFC">
      <w:pPr>
        <w:shd w:val="clear" w:color="auto" w:fill="FFFFFF"/>
        <w:spacing w:before="100" w:beforeAutospacing="1" w:after="100" w:afterAutospacing="1"/>
        <w:rPr>
          <w:rFonts w:ascii="Segoe UI" w:hAnsi="Segoe UI" w:cs="Segoe UI"/>
          <w:color w:val="161616"/>
          <w:sz w:val="24"/>
          <w:szCs w:val="24"/>
        </w:rPr>
      </w:pPr>
      <w:proofErr w:type="gramStart"/>
      <w:r w:rsidRPr="00542EFC">
        <w:rPr>
          <w:rFonts w:ascii="Segoe UI" w:hAnsi="Segoe UI" w:cs="Segoe UI"/>
          <w:color w:val="161616"/>
          <w:sz w:val="24"/>
          <w:szCs w:val="24"/>
        </w:rPr>
        <w:t>This best practices</w:t>
      </w:r>
      <w:proofErr w:type="gramEnd"/>
      <w:r w:rsidRPr="00542EFC">
        <w:rPr>
          <w:rFonts w:ascii="Segoe UI" w:hAnsi="Segoe UI" w:cs="Segoe UI"/>
          <w:color w:val="161616"/>
          <w:sz w:val="24"/>
          <w:szCs w:val="24"/>
        </w:rPr>
        <w:t xml:space="preserve"> article focuses on advanced Kubernetes scheduling features for cluster operators. In this article, you learn how to:</w:t>
      </w:r>
    </w:p>
    <w:p w14:paraId="75CEDFC8" w14:textId="77777777" w:rsidR="00542EFC" w:rsidRPr="00542EFC" w:rsidRDefault="00542EFC" w:rsidP="00542EFC">
      <w:pPr>
        <w:numPr>
          <w:ilvl w:val="0"/>
          <w:numId w:val="31"/>
        </w:numPr>
        <w:shd w:val="clear" w:color="auto" w:fill="FFFFFF"/>
        <w:ind w:left="960"/>
        <w:rPr>
          <w:rFonts w:ascii="Segoe UI" w:hAnsi="Segoe UI" w:cs="Segoe UI"/>
          <w:color w:val="161616"/>
          <w:sz w:val="24"/>
          <w:szCs w:val="24"/>
        </w:rPr>
      </w:pPr>
      <w:r w:rsidRPr="00542EFC">
        <w:rPr>
          <w:rFonts w:ascii="Segoe UI" w:hAnsi="Segoe UI" w:cs="Segoe UI"/>
          <w:color w:val="161616"/>
          <w:sz w:val="24"/>
          <w:szCs w:val="24"/>
        </w:rPr>
        <w:t>Use taints and tolerations to limit what pods can be scheduled on nodes.</w:t>
      </w:r>
    </w:p>
    <w:p w14:paraId="1C6BEBAD" w14:textId="77777777" w:rsidR="00542EFC" w:rsidRPr="00542EFC" w:rsidRDefault="00542EFC" w:rsidP="00542EFC">
      <w:pPr>
        <w:numPr>
          <w:ilvl w:val="0"/>
          <w:numId w:val="31"/>
        </w:numPr>
        <w:shd w:val="clear" w:color="auto" w:fill="FFFFFF"/>
        <w:ind w:left="960"/>
        <w:rPr>
          <w:rFonts w:ascii="Segoe UI" w:hAnsi="Segoe UI" w:cs="Segoe UI"/>
          <w:color w:val="161616"/>
          <w:sz w:val="24"/>
          <w:szCs w:val="24"/>
        </w:rPr>
      </w:pPr>
      <w:r w:rsidRPr="00542EFC">
        <w:rPr>
          <w:rFonts w:ascii="Segoe UI" w:hAnsi="Segoe UI" w:cs="Segoe UI"/>
          <w:color w:val="161616"/>
          <w:sz w:val="24"/>
          <w:szCs w:val="24"/>
        </w:rPr>
        <w:t>Give preference to pods to run on certain nodes with node selectors or node affinity.</w:t>
      </w:r>
    </w:p>
    <w:p w14:paraId="733D149A" w14:textId="77777777" w:rsidR="00542EFC" w:rsidRPr="00542EFC" w:rsidRDefault="00542EFC" w:rsidP="00542EFC">
      <w:pPr>
        <w:numPr>
          <w:ilvl w:val="0"/>
          <w:numId w:val="31"/>
        </w:numPr>
        <w:shd w:val="clear" w:color="auto" w:fill="FFFFFF"/>
        <w:ind w:left="960"/>
        <w:rPr>
          <w:rFonts w:ascii="Segoe UI" w:hAnsi="Segoe UI" w:cs="Segoe UI"/>
          <w:color w:val="161616"/>
          <w:sz w:val="24"/>
          <w:szCs w:val="24"/>
        </w:rPr>
      </w:pPr>
      <w:r w:rsidRPr="00542EFC">
        <w:rPr>
          <w:rFonts w:ascii="Segoe UI" w:hAnsi="Segoe UI" w:cs="Segoe UI"/>
          <w:color w:val="161616"/>
          <w:sz w:val="24"/>
          <w:szCs w:val="24"/>
        </w:rPr>
        <w:t>Split apart or group together pods with inter-pod affinity or anti-affinity.</w:t>
      </w:r>
    </w:p>
    <w:p w14:paraId="094C4019" w14:textId="77777777" w:rsidR="00542EFC" w:rsidRPr="00542EFC" w:rsidRDefault="00542EFC" w:rsidP="00542EFC">
      <w:pPr>
        <w:numPr>
          <w:ilvl w:val="0"/>
          <w:numId w:val="31"/>
        </w:numPr>
        <w:shd w:val="clear" w:color="auto" w:fill="FFFFFF"/>
        <w:ind w:left="960"/>
        <w:rPr>
          <w:rFonts w:ascii="Segoe UI" w:hAnsi="Segoe UI" w:cs="Segoe UI"/>
          <w:color w:val="161616"/>
          <w:sz w:val="24"/>
          <w:szCs w:val="24"/>
        </w:rPr>
      </w:pPr>
      <w:r w:rsidRPr="00542EFC">
        <w:rPr>
          <w:rFonts w:ascii="Segoe UI" w:hAnsi="Segoe UI" w:cs="Segoe UI"/>
          <w:color w:val="161616"/>
          <w:sz w:val="24"/>
          <w:szCs w:val="24"/>
        </w:rPr>
        <w:t>Restrict scheduling of workloads that require GPUs only on nodes with schedulable GPUs.</w:t>
      </w:r>
    </w:p>
    <w:p w14:paraId="26CF3DDC" w14:textId="77777777" w:rsidR="00DA3F12" w:rsidRDefault="00DA3F12" w:rsidP="00674AA6">
      <w:pPr>
        <w:rPr>
          <w:sz w:val="32"/>
          <w:szCs w:val="32"/>
        </w:rPr>
      </w:pPr>
    </w:p>
    <w:p w14:paraId="5FFA7B63" w14:textId="77777777" w:rsidR="005D1353" w:rsidRDefault="005D1353" w:rsidP="00674AA6">
      <w:pPr>
        <w:rPr>
          <w:sz w:val="32"/>
          <w:szCs w:val="32"/>
        </w:rPr>
      </w:pPr>
    </w:p>
    <w:p w14:paraId="2BE183F2" w14:textId="77777777" w:rsidR="005D1353" w:rsidRDefault="005D1353" w:rsidP="005D1353">
      <w:pPr>
        <w:pStyle w:val="ember-view"/>
        <w:shd w:val="clear" w:color="auto" w:fill="FFFFFF"/>
        <w:rPr>
          <w:rFonts w:ascii="Segoe UI" w:hAnsi="Segoe UI" w:cs="Segoe UI"/>
        </w:rPr>
      </w:pPr>
      <w:r>
        <w:rPr>
          <w:rStyle w:val="Strong"/>
          <w:rFonts w:ascii="Segoe UI" w:eastAsiaTheme="minorEastAsia" w:hAnsi="Segoe UI" w:cs="Segoe UI"/>
          <w:i/>
          <w:iCs/>
        </w:rPr>
        <w:t>Taints, Tolerations, and Node Affinity: What are They?</w:t>
      </w:r>
    </w:p>
    <w:p w14:paraId="058FB355" w14:textId="77777777" w:rsidR="005D1353" w:rsidRDefault="005D1353" w:rsidP="005D1353">
      <w:pPr>
        <w:pStyle w:val="ember-view"/>
        <w:shd w:val="clear" w:color="auto" w:fill="FFFFFF"/>
        <w:rPr>
          <w:rFonts w:ascii="Segoe UI" w:hAnsi="Segoe UI" w:cs="Segoe UI"/>
        </w:rPr>
      </w:pPr>
      <w:r w:rsidRPr="005D1353">
        <w:rPr>
          <w:rFonts w:ascii="Segoe UI" w:hAnsi="Segoe UI" w:cs="Segoe UI"/>
          <w:b/>
          <w:bCs/>
        </w:rPr>
        <w:t xml:space="preserve">Taints </w:t>
      </w:r>
      <w:r>
        <w:rPr>
          <w:rFonts w:ascii="Segoe UI" w:hAnsi="Segoe UI" w:cs="Segoe UI"/>
        </w:rPr>
        <w:t xml:space="preserve">are </w:t>
      </w:r>
      <w:r w:rsidRPr="005D1353">
        <w:rPr>
          <w:rFonts w:ascii="Segoe UI" w:hAnsi="Segoe UI" w:cs="Segoe UI"/>
          <w:b/>
          <w:bCs/>
          <w:color w:val="FF0000"/>
        </w:rPr>
        <w:t>labels</w:t>
      </w:r>
      <w:r w:rsidRPr="005D1353">
        <w:rPr>
          <w:rFonts w:ascii="Segoe UI" w:hAnsi="Segoe UI" w:cs="Segoe UI"/>
          <w:color w:val="FF0000"/>
        </w:rPr>
        <w:t xml:space="preserve"> </w:t>
      </w:r>
      <w:r>
        <w:rPr>
          <w:rFonts w:ascii="Segoe UI" w:hAnsi="Segoe UI" w:cs="Segoe UI"/>
        </w:rPr>
        <w:t xml:space="preserve">that you can apply to nodes in your AKS cluster. These labels indicate a node has specific characteristics, such as resource limitations or security requirements. </w:t>
      </w:r>
      <w:r w:rsidRPr="005D1353">
        <w:rPr>
          <w:rFonts w:ascii="Segoe UI" w:hAnsi="Segoe UI" w:cs="Segoe UI"/>
          <w:color w:val="FF0000"/>
        </w:rPr>
        <w:t>Taints prevent Kubernetes from scheduling pods on a node that does not have a corresponding toleration</w:t>
      </w:r>
      <w:r>
        <w:rPr>
          <w:rFonts w:ascii="Segoe UI" w:hAnsi="Segoe UI" w:cs="Segoe UI"/>
        </w:rPr>
        <w:t xml:space="preserve">. </w:t>
      </w:r>
      <w:r w:rsidRPr="005D1353">
        <w:rPr>
          <w:rFonts w:ascii="Segoe UI" w:hAnsi="Segoe UI" w:cs="Segoe UI"/>
          <w:b/>
          <w:bCs/>
        </w:rPr>
        <w:t>Tolerations</w:t>
      </w:r>
      <w:r>
        <w:rPr>
          <w:rFonts w:ascii="Segoe UI" w:hAnsi="Segoe UI" w:cs="Segoe UI"/>
        </w:rPr>
        <w:t xml:space="preserve"> are </w:t>
      </w:r>
      <w:r w:rsidRPr="005D1353">
        <w:rPr>
          <w:rFonts w:ascii="Segoe UI" w:hAnsi="Segoe UI" w:cs="Segoe UI"/>
          <w:b/>
          <w:bCs/>
          <w:color w:val="FF0000"/>
        </w:rPr>
        <w:t>settings</w:t>
      </w:r>
      <w:r>
        <w:rPr>
          <w:rFonts w:ascii="Segoe UI" w:hAnsi="Segoe UI" w:cs="Segoe UI"/>
        </w:rPr>
        <w:t xml:space="preserve"> that you can apply to pods to allow them to be scheduled on nodes with specific taints. Using taints and tolerations, you can ensure that workloads are only scheduled on nodes meeting specific criteria.</w:t>
      </w:r>
    </w:p>
    <w:p w14:paraId="74DF843D" w14:textId="77777777" w:rsidR="005D1353" w:rsidRDefault="005D1353" w:rsidP="005D1353">
      <w:pPr>
        <w:pStyle w:val="ember-view"/>
        <w:shd w:val="clear" w:color="auto" w:fill="FFFFFF"/>
        <w:rPr>
          <w:rFonts w:ascii="Segoe UI" w:hAnsi="Segoe UI" w:cs="Segoe UI"/>
        </w:rPr>
      </w:pPr>
      <w:r w:rsidRPr="005D1353">
        <w:rPr>
          <w:rFonts w:ascii="Segoe UI" w:hAnsi="Segoe UI" w:cs="Segoe UI"/>
          <w:b/>
          <w:bCs/>
        </w:rPr>
        <w:t>Node affinity</w:t>
      </w:r>
      <w:r>
        <w:rPr>
          <w:rFonts w:ascii="Segoe UI" w:hAnsi="Segoe UI" w:cs="Segoe UI"/>
        </w:rPr>
        <w:t>, on the other hand, is a way to influence scheduling decisions based on the labels that you apply to your nodes and pods. With node affinity, you can specify which nodes your workloads should be scheduled based on characteristics such as geographic location, hardware capabilities, or other custom labels.</w:t>
      </w:r>
    </w:p>
    <w:p w14:paraId="21FAC4FA" w14:textId="77777777" w:rsidR="005D1353" w:rsidRPr="00A4143F" w:rsidRDefault="005D1353" w:rsidP="00674AA6">
      <w:pPr>
        <w:rPr>
          <w:sz w:val="32"/>
          <w:szCs w:val="32"/>
        </w:rPr>
      </w:pPr>
    </w:p>
    <w:p w14:paraId="5764EBB6" w14:textId="25296217" w:rsidR="00542EFC" w:rsidRPr="00542EFC" w:rsidRDefault="00542EFC" w:rsidP="00542EFC">
      <w:pPr>
        <w:pStyle w:val="Heading1"/>
        <w:rPr>
          <w:rFonts w:asciiTheme="minorHAnsi" w:eastAsia="Arial" w:hAnsiTheme="minorHAnsi" w:cstheme="minorHAnsi"/>
          <w:color w:val="E36C0A" w:themeColor="accent6" w:themeShade="BF"/>
        </w:rPr>
      </w:pPr>
      <w:bookmarkStart w:id="1" w:name="_Toc157066609"/>
      <w:r w:rsidRPr="00542EFC">
        <w:rPr>
          <w:rFonts w:asciiTheme="minorHAnsi" w:eastAsia="Arial" w:hAnsiTheme="minorHAnsi" w:cstheme="minorHAnsi"/>
          <w:color w:val="E36C0A" w:themeColor="accent6" w:themeShade="BF"/>
        </w:rPr>
        <w:t>Provide dedicated nodes using taints and tolerations</w:t>
      </w:r>
      <w:bookmarkEnd w:id="1"/>
    </w:p>
    <w:p w14:paraId="7605A363" w14:textId="77777777" w:rsidR="006147BA" w:rsidRDefault="006147BA" w:rsidP="006147BA">
      <w:pPr>
        <w:rPr>
          <w:rFonts w:eastAsia="Arial"/>
        </w:rPr>
      </w:pPr>
    </w:p>
    <w:p w14:paraId="0B8947C2" w14:textId="77777777" w:rsidR="00C77F9B" w:rsidRDefault="00C77F9B" w:rsidP="006147BA">
      <w:pPr>
        <w:rPr>
          <w:rFonts w:eastAsia="Arial"/>
        </w:rPr>
      </w:pPr>
    </w:p>
    <w:p w14:paraId="0D0C3B1C" w14:textId="109E362E" w:rsidR="00C77F9B" w:rsidRDefault="00C77F9B" w:rsidP="006147BA">
      <w:pPr>
        <w:rPr>
          <w:rFonts w:eastAsia="Arial"/>
        </w:rPr>
      </w:pPr>
      <w:proofErr w:type="spellStart"/>
      <w:r>
        <w:rPr>
          <w:rFonts w:eastAsia="Arial"/>
        </w:rPr>
        <w:t>Ngnixdemo.yaml</w:t>
      </w:r>
      <w:proofErr w:type="spellEnd"/>
    </w:p>
    <w:p w14:paraId="00AD0086" w14:textId="77777777" w:rsidR="00C77F9B" w:rsidRDefault="00C77F9B" w:rsidP="006147BA">
      <w:pPr>
        <w:rPr>
          <w:rFonts w:eastAsia="Arial"/>
        </w:rPr>
      </w:pPr>
    </w:p>
    <w:p w14:paraId="1A0CB1A8"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BBBBBB"/>
          <w:sz w:val="21"/>
          <w:szCs w:val="21"/>
          <w:bdr w:val="none" w:sz="0" w:space="0" w:color="auto" w:frame="1"/>
        </w:rPr>
      </w:pPr>
      <w:proofErr w:type="spellStart"/>
      <w:r w:rsidRPr="00C77F9B">
        <w:rPr>
          <w:rFonts w:ascii="Consolas" w:hAnsi="Consolas" w:cs="Courier New"/>
          <w:b/>
          <w:bCs/>
          <w:color w:val="008000"/>
          <w:sz w:val="21"/>
          <w:szCs w:val="21"/>
          <w:bdr w:val="none" w:sz="0" w:space="0" w:color="auto" w:frame="1"/>
        </w:rPr>
        <w:t>apiVersion</w:t>
      </w:r>
      <w:proofErr w:type="spellEnd"/>
      <w:r w:rsidRPr="00C77F9B">
        <w:rPr>
          <w:rFonts w:ascii="Consolas" w:hAnsi="Consolas" w:cs="Courier New"/>
          <w:color w:val="222222"/>
          <w:sz w:val="21"/>
          <w:szCs w:val="21"/>
          <w:bdr w:val="none" w:sz="0" w:space="0" w:color="auto" w:frame="1"/>
        </w:rPr>
        <w:t>:</w:t>
      </w:r>
      <w:r w:rsidRPr="00C77F9B">
        <w:rPr>
          <w:rFonts w:ascii="Consolas" w:hAnsi="Consolas" w:cs="Courier New"/>
          <w:color w:val="BBBBBB"/>
          <w:sz w:val="21"/>
          <w:szCs w:val="21"/>
          <w:bdr w:val="none" w:sz="0" w:space="0" w:color="auto" w:frame="1"/>
        </w:rPr>
        <w:t xml:space="preserve"> </w:t>
      </w:r>
      <w:r w:rsidRPr="00C77F9B">
        <w:rPr>
          <w:rFonts w:ascii="Consolas" w:hAnsi="Consolas" w:cs="Courier New"/>
          <w:color w:val="222222"/>
          <w:sz w:val="21"/>
          <w:szCs w:val="21"/>
          <w:bdr w:val="none" w:sz="0" w:space="0" w:color="auto" w:frame="1"/>
        </w:rPr>
        <w:t>apps/v1</w:t>
      </w:r>
    </w:p>
    <w:p w14:paraId="74083BD1"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BBBBBB"/>
          <w:sz w:val="21"/>
          <w:szCs w:val="21"/>
          <w:bdr w:val="none" w:sz="0" w:space="0" w:color="auto" w:frame="1"/>
        </w:rPr>
      </w:pPr>
      <w:r w:rsidRPr="00C77F9B">
        <w:rPr>
          <w:rFonts w:ascii="Consolas" w:hAnsi="Consolas" w:cs="Courier New"/>
          <w:b/>
          <w:bCs/>
          <w:color w:val="008000"/>
          <w:sz w:val="21"/>
          <w:szCs w:val="21"/>
          <w:bdr w:val="none" w:sz="0" w:space="0" w:color="auto" w:frame="1"/>
        </w:rPr>
        <w:t>kind</w:t>
      </w:r>
      <w:r w:rsidRPr="00C77F9B">
        <w:rPr>
          <w:rFonts w:ascii="Consolas" w:hAnsi="Consolas" w:cs="Courier New"/>
          <w:color w:val="222222"/>
          <w:sz w:val="21"/>
          <w:szCs w:val="21"/>
          <w:bdr w:val="none" w:sz="0" w:space="0" w:color="auto" w:frame="1"/>
        </w:rPr>
        <w:t>:</w:t>
      </w:r>
      <w:r w:rsidRPr="00C77F9B">
        <w:rPr>
          <w:rFonts w:ascii="Consolas" w:hAnsi="Consolas" w:cs="Courier New"/>
          <w:color w:val="BBBBBB"/>
          <w:sz w:val="21"/>
          <w:szCs w:val="21"/>
          <w:bdr w:val="none" w:sz="0" w:space="0" w:color="auto" w:frame="1"/>
        </w:rPr>
        <w:t xml:space="preserve"> </w:t>
      </w:r>
      <w:r w:rsidRPr="00C77F9B">
        <w:rPr>
          <w:rFonts w:ascii="Consolas" w:hAnsi="Consolas" w:cs="Courier New"/>
          <w:color w:val="222222"/>
          <w:sz w:val="21"/>
          <w:szCs w:val="21"/>
          <w:bdr w:val="none" w:sz="0" w:space="0" w:color="auto" w:frame="1"/>
        </w:rPr>
        <w:t>Deployment</w:t>
      </w:r>
    </w:p>
    <w:p w14:paraId="7AEBAD32"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BBBBBB"/>
          <w:sz w:val="21"/>
          <w:szCs w:val="21"/>
          <w:bdr w:val="none" w:sz="0" w:space="0" w:color="auto" w:frame="1"/>
        </w:rPr>
      </w:pPr>
      <w:r w:rsidRPr="00C77F9B">
        <w:rPr>
          <w:rFonts w:ascii="Consolas" w:hAnsi="Consolas" w:cs="Courier New"/>
          <w:b/>
          <w:bCs/>
          <w:color w:val="008000"/>
          <w:sz w:val="21"/>
          <w:szCs w:val="21"/>
          <w:bdr w:val="none" w:sz="0" w:space="0" w:color="auto" w:frame="1"/>
        </w:rPr>
        <w:t>metadata</w:t>
      </w:r>
      <w:r w:rsidRPr="00C77F9B">
        <w:rPr>
          <w:rFonts w:ascii="Consolas" w:hAnsi="Consolas" w:cs="Courier New"/>
          <w:color w:val="222222"/>
          <w:sz w:val="21"/>
          <w:szCs w:val="21"/>
          <w:bdr w:val="none" w:sz="0" w:space="0" w:color="auto" w:frame="1"/>
        </w:rPr>
        <w:t>:</w:t>
      </w:r>
    </w:p>
    <w:p w14:paraId="3E604323"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BBBBBB"/>
          <w:sz w:val="21"/>
          <w:szCs w:val="21"/>
          <w:bdr w:val="none" w:sz="0" w:space="0" w:color="auto" w:frame="1"/>
        </w:rPr>
      </w:pPr>
      <w:r w:rsidRPr="00C77F9B">
        <w:rPr>
          <w:rFonts w:ascii="Consolas" w:hAnsi="Consolas" w:cs="Courier New"/>
          <w:color w:val="BBBBBB"/>
          <w:sz w:val="21"/>
          <w:szCs w:val="21"/>
          <w:bdr w:val="none" w:sz="0" w:space="0" w:color="auto" w:frame="1"/>
        </w:rPr>
        <w:t xml:space="preserve">  </w:t>
      </w:r>
      <w:r w:rsidRPr="00C77F9B">
        <w:rPr>
          <w:rFonts w:ascii="Consolas" w:hAnsi="Consolas" w:cs="Courier New"/>
          <w:b/>
          <w:bCs/>
          <w:color w:val="008000"/>
          <w:sz w:val="21"/>
          <w:szCs w:val="21"/>
          <w:bdr w:val="none" w:sz="0" w:space="0" w:color="auto" w:frame="1"/>
        </w:rPr>
        <w:t>name</w:t>
      </w:r>
      <w:r w:rsidRPr="00C77F9B">
        <w:rPr>
          <w:rFonts w:ascii="Consolas" w:hAnsi="Consolas" w:cs="Courier New"/>
          <w:color w:val="222222"/>
          <w:sz w:val="21"/>
          <w:szCs w:val="21"/>
          <w:bdr w:val="none" w:sz="0" w:space="0" w:color="auto" w:frame="1"/>
        </w:rPr>
        <w:t>:</w:t>
      </w:r>
      <w:r w:rsidRPr="00C77F9B">
        <w:rPr>
          <w:rFonts w:ascii="Consolas" w:hAnsi="Consolas" w:cs="Courier New"/>
          <w:color w:val="BBBBBB"/>
          <w:sz w:val="21"/>
          <w:szCs w:val="21"/>
          <w:bdr w:val="none" w:sz="0" w:space="0" w:color="auto" w:frame="1"/>
        </w:rPr>
        <w:t xml:space="preserve"> </w:t>
      </w:r>
      <w:r w:rsidRPr="00C77F9B">
        <w:rPr>
          <w:rFonts w:ascii="Consolas" w:hAnsi="Consolas" w:cs="Courier New"/>
          <w:color w:val="222222"/>
          <w:sz w:val="21"/>
          <w:szCs w:val="21"/>
          <w:bdr w:val="none" w:sz="0" w:space="0" w:color="auto" w:frame="1"/>
        </w:rPr>
        <w:t>nginx-deployment</w:t>
      </w:r>
    </w:p>
    <w:p w14:paraId="0DFC65D1"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BBBBBB"/>
          <w:sz w:val="21"/>
          <w:szCs w:val="21"/>
          <w:bdr w:val="none" w:sz="0" w:space="0" w:color="auto" w:frame="1"/>
        </w:rPr>
      </w:pPr>
      <w:r w:rsidRPr="00C77F9B">
        <w:rPr>
          <w:rFonts w:ascii="Consolas" w:hAnsi="Consolas" w:cs="Courier New"/>
          <w:b/>
          <w:bCs/>
          <w:color w:val="008000"/>
          <w:sz w:val="21"/>
          <w:szCs w:val="21"/>
          <w:bdr w:val="none" w:sz="0" w:space="0" w:color="auto" w:frame="1"/>
        </w:rPr>
        <w:t>spec</w:t>
      </w:r>
      <w:r w:rsidRPr="00C77F9B">
        <w:rPr>
          <w:rFonts w:ascii="Consolas" w:hAnsi="Consolas" w:cs="Courier New"/>
          <w:color w:val="222222"/>
          <w:sz w:val="21"/>
          <w:szCs w:val="21"/>
          <w:bdr w:val="none" w:sz="0" w:space="0" w:color="auto" w:frame="1"/>
        </w:rPr>
        <w:t>:</w:t>
      </w:r>
    </w:p>
    <w:p w14:paraId="26DABD12"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BBBBBB"/>
          <w:sz w:val="21"/>
          <w:szCs w:val="21"/>
          <w:bdr w:val="none" w:sz="0" w:space="0" w:color="auto" w:frame="1"/>
        </w:rPr>
      </w:pPr>
      <w:r w:rsidRPr="00C77F9B">
        <w:rPr>
          <w:rFonts w:ascii="Consolas" w:hAnsi="Consolas" w:cs="Courier New"/>
          <w:color w:val="BBBBBB"/>
          <w:sz w:val="21"/>
          <w:szCs w:val="21"/>
          <w:bdr w:val="none" w:sz="0" w:space="0" w:color="auto" w:frame="1"/>
        </w:rPr>
        <w:t xml:space="preserve">  </w:t>
      </w:r>
      <w:r w:rsidRPr="00C77F9B">
        <w:rPr>
          <w:rFonts w:ascii="Consolas" w:hAnsi="Consolas" w:cs="Courier New"/>
          <w:b/>
          <w:bCs/>
          <w:color w:val="008000"/>
          <w:sz w:val="21"/>
          <w:szCs w:val="21"/>
          <w:bdr w:val="none" w:sz="0" w:space="0" w:color="auto" w:frame="1"/>
        </w:rPr>
        <w:t>selector</w:t>
      </w:r>
      <w:r w:rsidRPr="00C77F9B">
        <w:rPr>
          <w:rFonts w:ascii="Consolas" w:hAnsi="Consolas" w:cs="Courier New"/>
          <w:color w:val="222222"/>
          <w:sz w:val="21"/>
          <w:szCs w:val="21"/>
          <w:bdr w:val="none" w:sz="0" w:space="0" w:color="auto" w:frame="1"/>
        </w:rPr>
        <w:t>:</w:t>
      </w:r>
    </w:p>
    <w:p w14:paraId="30943395"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BBBBBB"/>
          <w:sz w:val="21"/>
          <w:szCs w:val="21"/>
          <w:bdr w:val="none" w:sz="0" w:space="0" w:color="auto" w:frame="1"/>
        </w:rPr>
      </w:pPr>
      <w:r w:rsidRPr="00C77F9B">
        <w:rPr>
          <w:rFonts w:ascii="Consolas" w:hAnsi="Consolas" w:cs="Courier New"/>
          <w:color w:val="BBBBBB"/>
          <w:sz w:val="21"/>
          <w:szCs w:val="21"/>
          <w:bdr w:val="none" w:sz="0" w:space="0" w:color="auto" w:frame="1"/>
        </w:rPr>
        <w:t xml:space="preserve">    </w:t>
      </w:r>
      <w:proofErr w:type="spellStart"/>
      <w:r w:rsidRPr="00C77F9B">
        <w:rPr>
          <w:rFonts w:ascii="Consolas" w:hAnsi="Consolas" w:cs="Courier New"/>
          <w:b/>
          <w:bCs/>
          <w:color w:val="008000"/>
          <w:sz w:val="21"/>
          <w:szCs w:val="21"/>
          <w:bdr w:val="none" w:sz="0" w:space="0" w:color="auto" w:frame="1"/>
        </w:rPr>
        <w:t>matchLabels</w:t>
      </w:r>
      <w:proofErr w:type="spellEnd"/>
      <w:r w:rsidRPr="00C77F9B">
        <w:rPr>
          <w:rFonts w:ascii="Consolas" w:hAnsi="Consolas" w:cs="Courier New"/>
          <w:color w:val="222222"/>
          <w:sz w:val="21"/>
          <w:szCs w:val="21"/>
          <w:bdr w:val="none" w:sz="0" w:space="0" w:color="auto" w:frame="1"/>
        </w:rPr>
        <w:t>:</w:t>
      </w:r>
    </w:p>
    <w:p w14:paraId="408B9F04"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BBBBBB"/>
          <w:sz w:val="21"/>
          <w:szCs w:val="21"/>
          <w:bdr w:val="none" w:sz="0" w:space="0" w:color="auto" w:frame="1"/>
        </w:rPr>
      </w:pPr>
      <w:r w:rsidRPr="00C77F9B">
        <w:rPr>
          <w:rFonts w:ascii="Consolas" w:hAnsi="Consolas" w:cs="Courier New"/>
          <w:color w:val="BBBBBB"/>
          <w:sz w:val="21"/>
          <w:szCs w:val="21"/>
          <w:bdr w:val="none" w:sz="0" w:space="0" w:color="auto" w:frame="1"/>
        </w:rPr>
        <w:t xml:space="preserve">      </w:t>
      </w:r>
      <w:r w:rsidRPr="00C77F9B">
        <w:rPr>
          <w:rFonts w:ascii="Consolas" w:hAnsi="Consolas" w:cs="Courier New"/>
          <w:b/>
          <w:bCs/>
          <w:color w:val="008000"/>
          <w:sz w:val="21"/>
          <w:szCs w:val="21"/>
          <w:bdr w:val="none" w:sz="0" w:space="0" w:color="auto" w:frame="1"/>
        </w:rPr>
        <w:t>app</w:t>
      </w:r>
      <w:r w:rsidRPr="00C77F9B">
        <w:rPr>
          <w:rFonts w:ascii="Consolas" w:hAnsi="Consolas" w:cs="Courier New"/>
          <w:color w:val="222222"/>
          <w:sz w:val="21"/>
          <w:szCs w:val="21"/>
          <w:bdr w:val="none" w:sz="0" w:space="0" w:color="auto" w:frame="1"/>
        </w:rPr>
        <w:t>:</w:t>
      </w:r>
      <w:r w:rsidRPr="00C77F9B">
        <w:rPr>
          <w:rFonts w:ascii="Consolas" w:hAnsi="Consolas" w:cs="Courier New"/>
          <w:color w:val="BBBBBB"/>
          <w:sz w:val="21"/>
          <w:szCs w:val="21"/>
          <w:bdr w:val="none" w:sz="0" w:space="0" w:color="auto" w:frame="1"/>
        </w:rPr>
        <w:t xml:space="preserve"> </w:t>
      </w:r>
      <w:r w:rsidRPr="00C77F9B">
        <w:rPr>
          <w:rFonts w:ascii="Consolas" w:hAnsi="Consolas" w:cs="Courier New"/>
          <w:color w:val="222222"/>
          <w:sz w:val="21"/>
          <w:szCs w:val="21"/>
          <w:bdr w:val="none" w:sz="0" w:space="0" w:color="auto" w:frame="1"/>
        </w:rPr>
        <w:t>nginx</w:t>
      </w:r>
    </w:p>
    <w:p w14:paraId="476025A8"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BBBBBB"/>
          <w:sz w:val="21"/>
          <w:szCs w:val="21"/>
          <w:bdr w:val="none" w:sz="0" w:space="0" w:color="auto" w:frame="1"/>
        </w:rPr>
      </w:pPr>
      <w:r w:rsidRPr="00C77F9B">
        <w:rPr>
          <w:rFonts w:ascii="Consolas" w:hAnsi="Consolas" w:cs="Courier New"/>
          <w:color w:val="BBBBBB"/>
          <w:sz w:val="21"/>
          <w:szCs w:val="21"/>
          <w:bdr w:val="none" w:sz="0" w:space="0" w:color="auto" w:frame="1"/>
        </w:rPr>
        <w:t xml:space="preserve">  </w:t>
      </w:r>
      <w:r w:rsidRPr="00C77F9B">
        <w:rPr>
          <w:rFonts w:ascii="Consolas" w:hAnsi="Consolas" w:cs="Courier New"/>
          <w:b/>
          <w:bCs/>
          <w:color w:val="008000"/>
          <w:sz w:val="21"/>
          <w:szCs w:val="21"/>
          <w:bdr w:val="none" w:sz="0" w:space="0" w:color="auto" w:frame="1"/>
        </w:rPr>
        <w:t>replicas</w:t>
      </w:r>
      <w:r w:rsidRPr="00C77F9B">
        <w:rPr>
          <w:rFonts w:ascii="Consolas" w:hAnsi="Consolas" w:cs="Courier New"/>
          <w:color w:val="222222"/>
          <w:sz w:val="21"/>
          <w:szCs w:val="21"/>
          <w:bdr w:val="none" w:sz="0" w:space="0" w:color="auto" w:frame="1"/>
        </w:rPr>
        <w:t>:</w:t>
      </w:r>
      <w:r w:rsidRPr="00C77F9B">
        <w:rPr>
          <w:rFonts w:ascii="Consolas" w:hAnsi="Consolas" w:cs="Courier New"/>
          <w:color w:val="BBBBBB"/>
          <w:sz w:val="21"/>
          <w:szCs w:val="21"/>
          <w:bdr w:val="none" w:sz="0" w:space="0" w:color="auto" w:frame="1"/>
        </w:rPr>
        <w:t xml:space="preserve"> </w:t>
      </w:r>
      <w:r w:rsidRPr="00C77F9B">
        <w:rPr>
          <w:rFonts w:ascii="Consolas" w:hAnsi="Consolas" w:cs="Courier New"/>
          <w:color w:val="666666"/>
          <w:sz w:val="21"/>
          <w:szCs w:val="21"/>
          <w:bdr w:val="none" w:sz="0" w:space="0" w:color="auto" w:frame="1"/>
        </w:rPr>
        <w:t>2</w:t>
      </w:r>
      <w:r w:rsidRPr="00C77F9B">
        <w:rPr>
          <w:rFonts w:ascii="Consolas" w:hAnsi="Consolas" w:cs="Courier New"/>
          <w:color w:val="BBBBBB"/>
          <w:sz w:val="21"/>
          <w:szCs w:val="21"/>
          <w:bdr w:val="none" w:sz="0" w:space="0" w:color="auto" w:frame="1"/>
        </w:rPr>
        <w:t xml:space="preserve"> </w:t>
      </w:r>
      <w:r w:rsidRPr="00C77F9B">
        <w:rPr>
          <w:rFonts w:ascii="Consolas" w:hAnsi="Consolas" w:cs="Courier New"/>
          <w:i/>
          <w:iCs/>
          <w:color w:val="008800"/>
          <w:sz w:val="21"/>
          <w:szCs w:val="21"/>
          <w:bdr w:val="none" w:sz="0" w:space="0" w:color="auto" w:frame="1"/>
        </w:rPr>
        <w:t># tells deployment to run 2 pods matching the template</w:t>
      </w:r>
    </w:p>
    <w:p w14:paraId="4E9189A1"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BBBBBB"/>
          <w:sz w:val="21"/>
          <w:szCs w:val="21"/>
          <w:bdr w:val="none" w:sz="0" w:space="0" w:color="auto" w:frame="1"/>
        </w:rPr>
      </w:pPr>
      <w:r w:rsidRPr="00C77F9B">
        <w:rPr>
          <w:rFonts w:ascii="Consolas" w:hAnsi="Consolas" w:cs="Courier New"/>
          <w:color w:val="BBBBBB"/>
          <w:sz w:val="21"/>
          <w:szCs w:val="21"/>
          <w:bdr w:val="none" w:sz="0" w:space="0" w:color="auto" w:frame="1"/>
        </w:rPr>
        <w:t xml:space="preserve">  </w:t>
      </w:r>
      <w:r w:rsidRPr="00C77F9B">
        <w:rPr>
          <w:rFonts w:ascii="Consolas" w:hAnsi="Consolas" w:cs="Courier New"/>
          <w:b/>
          <w:bCs/>
          <w:color w:val="008000"/>
          <w:sz w:val="21"/>
          <w:szCs w:val="21"/>
          <w:bdr w:val="none" w:sz="0" w:space="0" w:color="auto" w:frame="1"/>
        </w:rPr>
        <w:t>template</w:t>
      </w:r>
      <w:r w:rsidRPr="00C77F9B">
        <w:rPr>
          <w:rFonts w:ascii="Consolas" w:hAnsi="Consolas" w:cs="Courier New"/>
          <w:color w:val="222222"/>
          <w:sz w:val="21"/>
          <w:szCs w:val="21"/>
          <w:bdr w:val="none" w:sz="0" w:space="0" w:color="auto" w:frame="1"/>
        </w:rPr>
        <w:t>:</w:t>
      </w:r>
    </w:p>
    <w:p w14:paraId="4059B909"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BBBBBB"/>
          <w:sz w:val="21"/>
          <w:szCs w:val="21"/>
          <w:bdr w:val="none" w:sz="0" w:space="0" w:color="auto" w:frame="1"/>
        </w:rPr>
      </w:pPr>
      <w:r w:rsidRPr="00C77F9B">
        <w:rPr>
          <w:rFonts w:ascii="Consolas" w:hAnsi="Consolas" w:cs="Courier New"/>
          <w:color w:val="BBBBBB"/>
          <w:sz w:val="21"/>
          <w:szCs w:val="21"/>
          <w:bdr w:val="none" w:sz="0" w:space="0" w:color="auto" w:frame="1"/>
        </w:rPr>
        <w:t xml:space="preserve">    </w:t>
      </w:r>
      <w:r w:rsidRPr="00C77F9B">
        <w:rPr>
          <w:rFonts w:ascii="Consolas" w:hAnsi="Consolas" w:cs="Courier New"/>
          <w:b/>
          <w:bCs/>
          <w:color w:val="008000"/>
          <w:sz w:val="21"/>
          <w:szCs w:val="21"/>
          <w:bdr w:val="none" w:sz="0" w:space="0" w:color="auto" w:frame="1"/>
        </w:rPr>
        <w:t>metadata</w:t>
      </w:r>
      <w:r w:rsidRPr="00C77F9B">
        <w:rPr>
          <w:rFonts w:ascii="Consolas" w:hAnsi="Consolas" w:cs="Courier New"/>
          <w:color w:val="222222"/>
          <w:sz w:val="21"/>
          <w:szCs w:val="21"/>
          <w:bdr w:val="none" w:sz="0" w:space="0" w:color="auto" w:frame="1"/>
        </w:rPr>
        <w:t>:</w:t>
      </w:r>
    </w:p>
    <w:p w14:paraId="4D1C560D"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BBBBBB"/>
          <w:sz w:val="21"/>
          <w:szCs w:val="21"/>
          <w:bdr w:val="none" w:sz="0" w:space="0" w:color="auto" w:frame="1"/>
        </w:rPr>
      </w:pPr>
      <w:r w:rsidRPr="00C77F9B">
        <w:rPr>
          <w:rFonts w:ascii="Consolas" w:hAnsi="Consolas" w:cs="Courier New"/>
          <w:color w:val="BBBBBB"/>
          <w:sz w:val="21"/>
          <w:szCs w:val="21"/>
          <w:bdr w:val="none" w:sz="0" w:space="0" w:color="auto" w:frame="1"/>
        </w:rPr>
        <w:t xml:space="preserve">      </w:t>
      </w:r>
      <w:r w:rsidRPr="00C77F9B">
        <w:rPr>
          <w:rFonts w:ascii="Consolas" w:hAnsi="Consolas" w:cs="Courier New"/>
          <w:b/>
          <w:bCs/>
          <w:color w:val="008000"/>
          <w:sz w:val="21"/>
          <w:szCs w:val="21"/>
          <w:bdr w:val="none" w:sz="0" w:space="0" w:color="auto" w:frame="1"/>
        </w:rPr>
        <w:t>labels</w:t>
      </w:r>
      <w:r w:rsidRPr="00C77F9B">
        <w:rPr>
          <w:rFonts w:ascii="Consolas" w:hAnsi="Consolas" w:cs="Courier New"/>
          <w:color w:val="222222"/>
          <w:sz w:val="21"/>
          <w:szCs w:val="21"/>
          <w:bdr w:val="none" w:sz="0" w:space="0" w:color="auto" w:frame="1"/>
        </w:rPr>
        <w:t>:</w:t>
      </w:r>
    </w:p>
    <w:p w14:paraId="531E0B03"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BBBBBB"/>
          <w:sz w:val="21"/>
          <w:szCs w:val="21"/>
          <w:bdr w:val="none" w:sz="0" w:space="0" w:color="auto" w:frame="1"/>
        </w:rPr>
      </w:pPr>
      <w:r w:rsidRPr="00C77F9B">
        <w:rPr>
          <w:rFonts w:ascii="Consolas" w:hAnsi="Consolas" w:cs="Courier New"/>
          <w:color w:val="BBBBBB"/>
          <w:sz w:val="21"/>
          <w:szCs w:val="21"/>
          <w:bdr w:val="none" w:sz="0" w:space="0" w:color="auto" w:frame="1"/>
        </w:rPr>
        <w:t xml:space="preserve">        </w:t>
      </w:r>
      <w:r w:rsidRPr="00C77F9B">
        <w:rPr>
          <w:rFonts w:ascii="Consolas" w:hAnsi="Consolas" w:cs="Courier New"/>
          <w:b/>
          <w:bCs/>
          <w:color w:val="008000"/>
          <w:sz w:val="21"/>
          <w:szCs w:val="21"/>
          <w:bdr w:val="none" w:sz="0" w:space="0" w:color="auto" w:frame="1"/>
        </w:rPr>
        <w:t>app</w:t>
      </w:r>
      <w:r w:rsidRPr="00C77F9B">
        <w:rPr>
          <w:rFonts w:ascii="Consolas" w:hAnsi="Consolas" w:cs="Courier New"/>
          <w:color w:val="222222"/>
          <w:sz w:val="21"/>
          <w:szCs w:val="21"/>
          <w:bdr w:val="none" w:sz="0" w:space="0" w:color="auto" w:frame="1"/>
        </w:rPr>
        <w:t>:</w:t>
      </w:r>
      <w:r w:rsidRPr="00C77F9B">
        <w:rPr>
          <w:rFonts w:ascii="Consolas" w:hAnsi="Consolas" w:cs="Courier New"/>
          <w:color w:val="BBBBBB"/>
          <w:sz w:val="21"/>
          <w:szCs w:val="21"/>
          <w:bdr w:val="none" w:sz="0" w:space="0" w:color="auto" w:frame="1"/>
        </w:rPr>
        <w:t xml:space="preserve"> </w:t>
      </w:r>
      <w:r w:rsidRPr="00C77F9B">
        <w:rPr>
          <w:rFonts w:ascii="Consolas" w:hAnsi="Consolas" w:cs="Courier New"/>
          <w:color w:val="222222"/>
          <w:sz w:val="21"/>
          <w:szCs w:val="21"/>
          <w:bdr w:val="none" w:sz="0" w:space="0" w:color="auto" w:frame="1"/>
        </w:rPr>
        <w:t>nginx</w:t>
      </w:r>
    </w:p>
    <w:p w14:paraId="42994735"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BBBBBB"/>
          <w:sz w:val="21"/>
          <w:szCs w:val="21"/>
          <w:bdr w:val="none" w:sz="0" w:space="0" w:color="auto" w:frame="1"/>
        </w:rPr>
      </w:pPr>
      <w:r w:rsidRPr="00C77F9B">
        <w:rPr>
          <w:rFonts w:ascii="Consolas" w:hAnsi="Consolas" w:cs="Courier New"/>
          <w:color w:val="BBBBBB"/>
          <w:sz w:val="21"/>
          <w:szCs w:val="21"/>
          <w:bdr w:val="none" w:sz="0" w:space="0" w:color="auto" w:frame="1"/>
        </w:rPr>
        <w:t xml:space="preserve">    </w:t>
      </w:r>
      <w:r w:rsidRPr="00C77F9B">
        <w:rPr>
          <w:rFonts w:ascii="Consolas" w:hAnsi="Consolas" w:cs="Courier New"/>
          <w:b/>
          <w:bCs/>
          <w:color w:val="008000"/>
          <w:sz w:val="21"/>
          <w:szCs w:val="21"/>
          <w:bdr w:val="none" w:sz="0" w:space="0" w:color="auto" w:frame="1"/>
        </w:rPr>
        <w:t>spec</w:t>
      </w:r>
      <w:r w:rsidRPr="00C77F9B">
        <w:rPr>
          <w:rFonts w:ascii="Consolas" w:hAnsi="Consolas" w:cs="Courier New"/>
          <w:color w:val="222222"/>
          <w:sz w:val="21"/>
          <w:szCs w:val="21"/>
          <w:bdr w:val="none" w:sz="0" w:space="0" w:color="auto" w:frame="1"/>
        </w:rPr>
        <w:t>:</w:t>
      </w:r>
    </w:p>
    <w:p w14:paraId="0D4DA349"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BBBBBB"/>
          <w:sz w:val="21"/>
          <w:szCs w:val="21"/>
          <w:bdr w:val="none" w:sz="0" w:space="0" w:color="auto" w:frame="1"/>
        </w:rPr>
      </w:pPr>
      <w:r w:rsidRPr="00C77F9B">
        <w:rPr>
          <w:rFonts w:ascii="Consolas" w:hAnsi="Consolas" w:cs="Courier New"/>
          <w:color w:val="BBBBBB"/>
          <w:sz w:val="21"/>
          <w:szCs w:val="21"/>
          <w:bdr w:val="none" w:sz="0" w:space="0" w:color="auto" w:frame="1"/>
        </w:rPr>
        <w:lastRenderedPageBreak/>
        <w:t xml:space="preserve">      </w:t>
      </w:r>
      <w:r w:rsidRPr="00C77F9B">
        <w:rPr>
          <w:rFonts w:ascii="Consolas" w:hAnsi="Consolas" w:cs="Courier New"/>
          <w:b/>
          <w:bCs/>
          <w:color w:val="008000"/>
          <w:sz w:val="21"/>
          <w:szCs w:val="21"/>
          <w:bdr w:val="none" w:sz="0" w:space="0" w:color="auto" w:frame="1"/>
        </w:rPr>
        <w:t>containers</w:t>
      </w:r>
      <w:r w:rsidRPr="00C77F9B">
        <w:rPr>
          <w:rFonts w:ascii="Consolas" w:hAnsi="Consolas" w:cs="Courier New"/>
          <w:color w:val="222222"/>
          <w:sz w:val="21"/>
          <w:szCs w:val="21"/>
          <w:bdr w:val="none" w:sz="0" w:space="0" w:color="auto" w:frame="1"/>
        </w:rPr>
        <w:t>:</w:t>
      </w:r>
    </w:p>
    <w:p w14:paraId="767DD1A0"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BBBBBB"/>
          <w:sz w:val="21"/>
          <w:szCs w:val="21"/>
          <w:bdr w:val="none" w:sz="0" w:space="0" w:color="auto" w:frame="1"/>
        </w:rPr>
      </w:pPr>
      <w:r w:rsidRPr="00C77F9B">
        <w:rPr>
          <w:rFonts w:ascii="Consolas" w:hAnsi="Consolas" w:cs="Courier New"/>
          <w:color w:val="BBBBBB"/>
          <w:sz w:val="21"/>
          <w:szCs w:val="21"/>
          <w:bdr w:val="none" w:sz="0" w:space="0" w:color="auto" w:frame="1"/>
        </w:rPr>
        <w:t xml:space="preserve">      </w:t>
      </w:r>
      <w:r w:rsidRPr="00C77F9B">
        <w:rPr>
          <w:rFonts w:ascii="Consolas" w:hAnsi="Consolas" w:cs="Courier New"/>
          <w:color w:val="222222"/>
          <w:sz w:val="21"/>
          <w:szCs w:val="21"/>
          <w:bdr w:val="none" w:sz="0" w:space="0" w:color="auto" w:frame="1"/>
        </w:rPr>
        <w:t xml:space="preserve">- </w:t>
      </w:r>
      <w:r w:rsidRPr="00C77F9B">
        <w:rPr>
          <w:rFonts w:ascii="Consolas" w:hAnsi="Consolas" w:cs="Courier New"/>
          <w:b/>
          <w:bCs/>
          <w:color w:val="008000"/>
          <w:sz w:val="21"/>
          <w:szCs w:val="21"/>
          <w:bdr w:val="none" w:sz="0" w:space="0" w:color="auto" w:frame="1"/>
        </w:rPr>
        <w:t>name</w:t>
      </w:r>
      <w:r w:rsidRPr="00C77F9B">
        <w:rPr>
          <w:rFonts w:ascii="Consolas" w:hAnsi="Consolas" w:cs="Courier New"/>
          <w:color w:val="222222"/>
          <w:sz w:val="21"/>
          <w:szCs w:val="21"/>
          <w:bdr w:val="none" w:sz="0" w:space="0" w:color="auto" w:frame="1"/>
        </w:rPr>
        <w:t>:</w:t>
      </w:r>
      <w:r w:rsidRPr="00C77F9B">
        <w:rPr>
          <w:rFonts w:ascii="Consolas" w:hAnsi="Consolas" w:cs="Courier New"/>
          <w:color w:val="BBBBBB"/>
          <w:sz w:val="21"/>
          <w:szCs w:val="21"/>
          <w:bdr w:val="none" w:sz="0" w:space="0" w:color="auto" w:frame="1"/>
        </w:rPr>
        <w:t xml:space="preserve"> </w:t>
      </w:r>
      <w:r w:rsidRPr="00C77F9B">
        <w:rPr>
          <w:rFonts w:ascii="Consolas" w:hAnsi="Consolas" w:cs="Courier New"/>
          <w:color w:val="222222"/>
          <w:sz w:val="21"/>
          <w:szCs w:val="21"/>
          <w:bdr w:val="none" w:sz="0" w:space="0" w:color="auto" w:frame="1"/>
        </w:rPr>
        <w:t>nginx</w:t>
      </w:r>
    </w:p>
    <w:p w14:paraId="53DFEA79"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BBBBBB"/>
          <w:sz w:val="21"/>
          <w:szCs w:val="21"/>
          <w:bdr w:val="none" w:sz="0" w:space="0" w:color="auto" w:frame="1"/>
        </w:rPr>
      </w:pPr>
      <w:r w:rsidRPr="00C77F9B">
        <w:rPr>
          <w:rFonts w:ascii="Consolas" w:hAnsi="Consolas" w:cs="Courier New"/>
          <w:color w:val="BBBBBB"/>
          <w:sz w:val="21"/>
          <w:szCs w:val="21"/>
          <w:bdr w:val="none" w:sz="0" w:space="0" w:color="auto" w:frame="1"/>
        </w:rPr>
        <w:t xml:space="preserve">        </w:t>
      </w:r>
      <w:r w:rsidRPr="00C77F9B">
        <w:rPr>
          <w:rFonts w:ascii="Consolas" w:hAnsi="Consolas" w:cs="Courier New"/>
          <w:b/>
          <w:bCs/>
          <w:color w:val="008000"/>
          <w:sz w:val="21"/>
          <w:szCs w:val="21"/>
          <w:bdr w:val="none" w:sz="0" w:space="0" w:color="auto" w:frame="1"/>
        </w:rPr>
        <w:t>image</w:t>
      </w:r>
      <w:r w:rsidRPr="00C77F9B">
        <w:rPr>
          <w:rFonts w:ascii="Consolas" w:hAnsi="Consolas" w:cs="Courier New"/>
          <w:color w:val="222222"/>
          <w:sz w:val="21"/>
          <w:szCs w:val="21"/>
          <w:bdr w:val="none" w:sz="0" w:space="0" w:color="auto" w:frame="1"/>
        </w:rPr>
        <w:t>:</w:t>
      </w:r>
      <w:r w:rsidRPr="00C77F9B">
        <w:rPr>
          <w:rFonts w:ascii="Consolas" w:hAnsi="Consolas" w:cs="Courier New"/>
          <w:color w:val="BBBBBB"/>
          <w:sz w:val="21"/>
          <w:szCs w:val="21"/>
          <w:bdr w:val="none" w:sz="0" w:space="0" w:color="auto" w:frame="1"/>
        </w:rPr>
        <w:t xml:space="preserve"> </w:t>
      </w:r>
      <w:r w:rsidRPr="00C77F9B">
        <w:rPr>
          <w:rFonts w:ascii="Consolas" w:hAnsi="Consolas" w:cs="Courier New"/>
          <w:color w:val="222222"/>
          <w:sz w:val="21"/>
          <w:szCs w:val="21"/>
          <w:bdr w:val="none" w:sz="0" w:space="0" w:color="auto" w:frame="1"/>
        </w:rPr>
        <w:t>nginx:1.14.2</w:t>
      </w:r>
    </w:p>
    <w:p w14:paraId="50330DD4"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BBBBBB"/>
          <w:sz w:val="21"/>
          <w:szCs w:val="21"/>
          <w:bdr w:val="none" w:sz="0" w:space="0" w:color="auto" w:frame="1"/>
        </w:rPr>
      </w:pPr>
      <w:r w:rsidRPr="00C77F9B">
        <w:rPr>
          <w:rFonts w:ascii="Consolas" w:hAnsi="Consolas" w:cs="Courier New"/>
          <w:color w:val="BBBBBB"/>
          <w:sz w:val="21"/>
          <w:szCs w:val="21"/>
          <w:bdr w:val="none" w:sz="0" w:space="0" w:color="auto" w:frame="1"/>
        </w:rPr>
        <w:t xml:space="preserve">        </w:t>
      </w:r>
      <w:r w:rsidRPr="00C77F9B">
        <w:rPr>
          <w:rFonts w:ascii="Consolas" w:hAnsi="Consolas" w:cs="Courier New"/>
          <w:b/>
          <w:bCs/>
          <w:color w:val="008000"/>
          <w:sz w:val="21"/>
          <w:szCs w:val="21"/>
          <w:bdr w:val="none" w:sz="0" w:space="0" w:color="auto" w:frame="1"/>
        </w:rPr>
        <w:t>ports</w:t>
      </w:r>
      <w:r w:rsidRPr="00C77F9B">
        <w:rPr>
          <w:rFonts w:ascii="Consolas" w:hAnsi="Consolas" w:cs="Courier New"/>
          <w:color w:val="222222"/>
          <w:sz w:val="21"/>
          <w:szCs w:val="21"/>
          <w:bdr w:val="none" w:sz="0" w:space="0" w:color="auto" w:frame="1"/>
        </w:rPr>
        <w:t>:</w:t>
      </w:r>
    </w:p>
    <w:p w14:paraId="51A6711B" w14:textId="77777777" w:rsid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666666"/>
          <w:sz w:val="21"/>
          <w:szCs w:val="21"/>
          <w:bdr w:val="none" w:sz="0" w:space="0" w:color="auto" w:frame="1"/>
        </w:rPr>
      </w:pPr>
      <w:r w:rsidRPr="00C77F9B">
        <w:rPr>
          <w:rFonts w:ascii="Consolas" w:hAnsi="Consolas" w:cs="Courier New"/>
          <w:color w:val="BBBBBB"/>
          <w:sz w:val="21"/>
          <w:szCs w:val="21"/>
          <w:bdr w:val="none" w:sz="0" w:space="0" w:color="auto" w:frame="1"/>
        </w:rPr>
        <w:t xml:space="preserve">        </w:t>
      </w:r>
      <w:r w:rsidRPr="00C77F9B">
        <w:rPr>
          <w:rFonts w:ascii="Consolas" w:hAnsi="Consolas" w:cs="Courier New"/>
          <w:color w:val="222222"/>
          <w:sz w:val="21"/>
          <w:szCs w:val="21"/>
          <w:bdr w:val="none" w:sz="0" w:space="0" w:color="auto" w:frame="1"/>
        </w:rPr>
        <w:t xml:space="preserve">- </w:t>
      </w:r>
      <w:proofErr w:type="spellStart"/>
      <w:r w:rsidRPr="00C77F9B">
        <w:rPr>
          <w:rFonts w:ascii="Consolas" w:hAnsi="Consolas" w:cs="Courier New"/>
          <w:b/>
          <w:bCs/>
          <w:color w:val="008000"/>
          <w:sz w:val="21"/>
          <w:szCs w:val="21"/>
          <w:bdr w:val="none" w:sz="0" w:space="0" w:color="auto" w:frame="1"/>
        </w:rPr>
        <w:t>containerPort</w:t>
      </w:r>
      <w:proofErr w:type="spellEnd"/>
      <w:r w:rsidRPr="00C77F9B">
        <w:rPr>
          <w:rFonts w:ascii="Consolas" w:hAnsi="Consolas" w:cs="Courier New"/>
          <w:color w:val="222222"/>
          <w:sz w:val="21"/>
          <w:szCs w:val="21"/>
          <w:bdr w:val="none" w:sz="0" w:space="0" w:color="auto" w:frame="1"/>
        </w:rPr>
        <w:t>:</w:t>
      </w:r>
      <w:r w:rsidRPr="00C77F9B">
        <w:rPr>
          <w:rFonts w:ascii="Consolas" w:hAnsi="Consolas" w:cs="Courier New"/>
          <w:color w:val="BBBBBB"/>
          <w:sz w:val="21"/>
          <w:szCs w:val="21"/>
          <w:bdr w:val="none" w:sz="0" w:space="0" w:color="auto" w:frame="1"/>
        </w:rPr>
        <w:t xml:space="preserve"> </w:t>
      </w:r>
      <w:r w:rsidRPr="00C77F9B">
        <w:rPr>
          <w:rFonts w:ascii="Consolas" w:hAnsi="Consolas" w:cs="Courier New"/>
          <w:color w:val="666666"/>
          <w:sz w:val="21"/>
          <w:szCs w:val="21"/>
          <w:bdr w:val="none" w:sz="0" w:space="0" w:color="auto" w:frame="1"/>
        </w:rPr>
        <w:t>80</w:t>
      </w:r>
    </w:p>
    <w:p w14:paraId="1407BDA4" w14:textId="77777777" w:rsid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666666"/>
          <w:sz w:val="21"/>
          <w:szCs w:val="21"/>
          <w:bdr w:val="none" w:sz="0" w:space="0" w:color="auto" w:frame="1"/>
        </w:rPr>
      </w:pPr>
    </w:p>
    <w:p w14:paraId="72997803" w14:textId="77777777" w:rsid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666666"/>
          <w:sz w:val="21"/>
          <w:szCs w:val="21"/>
          <w:bdr w:val="none" w:sz="0" w:space="0" w:color="auto" w:frame="1"/>
        </w:rPr>
      </w:pPr>
    </w:p>
    <w:p w14:paraId="3B42BF34" w14:textId="77777777" w:rsidR="00C77F9B" w:rsidRPr="00C77F9B" w:rsidRDefault="00C77F9B" w:rsidP="00C77F9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22222"/>
          <w:sz w:val="21"/>
          <w:szCs w:val="21"/>
        </w:rPr>
      </w:pPr>
    </w:p>
    <w:p w14:paraId="3F1F6294" w14:textId="77777777" w:rsidR="00C77F9B" w:rsidRDefault="00C77F9B" w:rsidP="006147BA">
      <w:pPr>
        <w:rPr>
          <w:rFonts w:eastAsia="Arial"/>
        </w:rPr>
      </w:pPr>
    </w:p>
    <w:p w14:paraId="781CB6EC" w14:textId="77777777" w:rsidR="00C77F9B" w:rsidRDefault="00C77F9B" w:rsidP="006147BA">
      <w:pPr>
        <w:rPr>
          <w:rFonts w:eastAsia="Arial"/>
        </w:rPr>
      </w:pPr>
    </w:p>
    <w:p w14:paraId="788D6AD5" w14:textId="77777777" w:rsidR="00C77F9B" w:rsidRDefault="00C77F9B" w:rsidP="006147BA">
      <w:pPr>
        <w:rPr>
          <w:rFonts w:eastAsia="Arial"/>
        </w:rPr>
      </w:pPr>
    </w:p>
    <w:p w14:paraId="4692E20D" w14:textId="3789D2CA" w:rsidR="00C77F9B" w:rsidRDefault="00C77F9B" w:rsidP="006147BA">
      <w:pPr>
        <w:rPr>
          <w:rFonts w:eastAsia="Arial"/>
        </w:rPr>
      </w:pPr>
      <w:r w:rsidRPr="00C77F9B">
        <w:rPr>
          <w:rFonts w:eastAsia="Arial"/>
          <w:noProof/>
        </w:rPr>
        <w:drawing>
          <wp:inline distT="0" distB="0" distL="0" distR="0" wp14:anchorId="3D6850A5" wp14:editId="62743433">
            <wp:extent cx="6197600" cy="360045"/>
            <wp:effectExtent l="0" t="0" r="0" b="1905"/>
            <wp:docPr id="44350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08821" name=""/>
                    <pic:cNvPicPr/>
                  </pic:nvPicPr>
                  <pic:blipFill>
                    <a:blip r:embed="rId12"/>
                    <a:stretch>
                      <a:fillRect/>
                    </a:stretch>
                  </pic:blipFill>
                  <pic:spPr>
                    <a:xfrm>
                      <a:off x="0" y="0"/>
                      <a:ext cx="6197600" cy="360045"/>
                    </a:xfrm>
                    <a:prstGeom prst="rect">
                      <a:avLst/>
                    </a:prstGeom>
                  </pic:spPr>
                </pic:pic>
              </a:graphicData>
            </a:graphic>
          </wp:inline>
        </w:drawing>
      </w:r>
    </w:p>
    <w:p w14:paraId="648A6C26" w14:textId="77777777" w:rsidR="00C77F9B" w:rsidRDefault="00C77F9B" w:rsidP="006147BA">
      <w:pPr>
        <w:rPr>
          <w:rFonts w:eastAsia="Arial"/>
        </w:rPr>
      </w:pPr>
    </w:p>
    <w:p w14:paraId="6A479B95" w14:textId="77777777" w:rsidR="00C77F9B" w:rsidRDefault="00C77F9B" w:rsidP="006147BA">
      <w:pPr>
        <w:rPr>
          <w:rFonts w:eastAsia="Arial"/>
        </w:rPr>
      </w:pPr>
    </w:p>
    <w:p w14:paraId="27658434" w14:textId="77777777" w:rsidR="00C77F9B" w:rsidRDefault="00C77F9B" w:rsidP="006147BA">
      <w:pPr>
        <w:rPr>
          <w:rFonts w:eastAsia="Arial"/>
        </w:rPr>
      </w:pPr>
    </w:p>
    <w:p w14:paraId="2310CA05" w14:textId="77777777" w:rsidR="00681D7C" w:rsidRDefault="00681D7C" w:rsidP="006147BA">
      <w:pPr>
        <w:rPr>
          <w:rFonts w:eastAsia="Arial"/>
        </w:rPr>
      </w:pPr>
    </w:p>
    <w:p w14:paraId="131DDBBF" w14:textId="77777777" w:rsidR="00681D7C" w:rsidRDefault="00681D7C" w:rsidP="006147BA">
      <w:pPr>
        <w:rPr>
          <w:rFonts w:eastAsia="Arial"/>
        </w:rPr>
      </w:pPr>
    </w:p>
    <w:p w14:paraId="7722E4A9" w14:textId="77777777" w:rsidR="00681D7C" w:rsidRDefault="00681D7C" w:rsidP="00681D7C">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r>
        <w:rPr>
          <w:rFonts w:ascii="Lucida Console" w:hAnsi="Lucida Console" w:cs="Lucida Console"/>
          <w:color w:val="8A2BE2"/>
          <w:sz w:val="18"/>
          <w:szCs w:val="18"/>
        </w:rPr>
        <w:t xml:space="preserve">nodes </w:t>
      </w:r>
    </w:p>
    <w:p w14:paraId="0ECFDDB3" w14:textId="77777777" w:rsidR="00681D7C" w:rsidRDefault="00681D7C" w:rsidP="006147BA">
      <w:pPr>
        <w:rPr>
          <w:rFonts w:eastAsia="Arial"/>
        </w:rPr>
      </w:pPr>
    </w:p>
    <w:p w14:paraId="0576515E" w14:textId="77777777" w:rsidR="00681D7C" w:rsidRDefault="00681D7C" w:rsidP="006147BA">
      <w:pPr>
        <w:rPr>
          <w:rFonts w:eastAsia="Arial"/>
        </w:rPr>
      </w:pPr>
    </w:p>
    <w:p w14:paraId="00A4C716" w14:textId="2B8C0077" w:rsidR="00681D7C" w:rsidRDefault="00681D7C" w:rsidP="006147BA">
      <w:pPr>
        <w:rPr>
          <w:rFonts w:eastAsia="Arial"/>
        </w:rPr>
      </w:pPr>
      <w:r w:rsidRPr="00681D7C">
        <w:rPr>
          <w:rFonts w:eastAsia="Arial"/>
          <w:noProof/>
        </w:rPr>
        <w:drawing>
          <wp:inline distT="0" distB="0" distL="0" distR="0" wp14:anchorId="34FA9AD7" wp14:editId="0D12FA22">
            <wp:extent cx="5761219" cy="586791"/>
            <wp:effectExtent l="0" t="0" r="0" b="3810"/>
            <wp:docPr id="175538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86669" name=""/>
                    <pic:cNvPicPr/>
                  </pic:nvPicPr>
                  <pic:blipFill>
                    <a:blip r:embed="rId13"/>
                    <a:stretch>
                      <a:fillRect/>
                    </a:stretch>
                  </pic:blipFill>
                  <pic:spPr>
                    <a:xfrm>
                      <a:off x="0" y="0"/>
                      <a:ext cx="5761219" cy="586791"/>
                    </a:xfrm>
                    <a:prstGeom prst="rect">
                      <a:avLst/>
                    </a:prstGeom>
                  </pic:spPr>
                </pic:pic>
              </a:graphicData>
            </a:graphic>
          </wp:inline>
        </w:drawing>
      </w:r>
    </w:p>
    <w:p w14:paraId="4712B380" w14:textId="77777777" w:rsidR="00B61E90" w:rsidRDefault="00B61E90" w:rsidP="006147BA">
      <w:pPr>
        <w:rPr>
          <w:rFonts w:eastAsia="Arial"/>
        </w:rPr>
      </w:pPr>
    </w:p>
    <w:p w14:paraId="5E7D7CE4" w14:textId="77777777" w:rsidR="00B61E90" w:rsidRDefault="00B61E90" w:rsidP="006147BA">
      <w:pPr>
        <w:rPr>
          <w:rFonts w:eastAsia="Arial"/>
        </w:rPr>
      </w:pPr>
    </w:p>
    <w:p w14:paraId="478A664A" w14:textId="77777777" w:rsidR="00B61E90" w:rsidRDefault="00B61E90" w:rsidP="00B61E90">
      <w:pPr>
        <w:shd w:val="clear" w:color="auto" w:fill="FFFFFF"/>
        <w:autoSpaceDE w:val="0"/>
        <w:autoSpaceDN w:val="0"/>
        <w:adjustRightInd w:val="0"/>
        <w:rPr>
          <w:rFonts w:ascii="Lucida Console" w:hAnsi="Lucida Console" w:cs="Lucida Console"/>
          <w:color w:val="8A2BE2"/>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taint</w:t>
      </w:r>
      <w:r>
        <w:rPr>
          <w:rFonts w:ascii="Lucida Console" w:hAnsi="Lucida Console" w:cs="Lucida Console"/>
          <w:sz w:val="18"/>
          <w:szCs w:val="18"/>
        </w:rPr>
        <w:t xml:space="preserve"> </w:t>
      </w:r>
      <w:r>
        <w:rPr>
          <w:rFonts w:ascii="Lucida Console" w:hAnsi="Lucida Console" w:cs="Lucida Console"/>
          <w:color w:val="8A2BE2"/>
          <w:sz w:val="18"/>
          <w:szCs w:val="18"/>
        </w:rPr>
        <w:t>nodes</w:t>
      </w:r>
      <w:r>
        <w:rPr>
          <w:rFonts w:ascii="Lucida Console" w:hAnsi="Lucida Console" w:cs="Lucida Console"/>
          <w:sz w:val="18"/>
          <w:szCs w:val="18"/>
        </w:rPr>
        <w:t xml:space="preserve"> </w:t>
      </w:r>
      <w:r>
        <w:rPr>
          <w:rFonts w:ascii="Lucida Console" w:hAnsi="Lucida Console" w:cs="Lucida Console"/>
          <w:color w:val="8A2BE2"/>
          <w:sz w:val="18"/>
          <w:szCs w:val="18"/>
        </w:rPr>
        <w:t>aks-agentpool-19327522-vmss000004</w:t>
      </w:r>
      <w:r>
        <w:rPr>
          <w:rFonts w:ascii="Lucida Console" w:hAnsi="Lucida Console" w:cs="Lucida Console"/>
          <w:sz w:val="18"/>
          <w:szCs w:val="18"/>
        </w:rPr>
        <w:t xml:space="preserve"> </w:t>
      </w:r>
      <w:r>
        <w:rPr>
          <w:rFonts w:ascii="Lucida Console" w:hAnsi="Lucida Console" w:cs="Lucida Console"/>
          <w:color w:val="8A2BE2"/>
          <w:sz w:val="18"/>
          <w:szCs w:val="18"/>
        </w:rPr>
        <w:t>app=</w:t>
      </w:r>
      <w:proofErr w:type="spellStart"/>
      <w:proofErr w:type="gramStart"/>
      <w:r>
        <w:rPr>
          <w:rFonts w:ascii="Lucida Console" w:hAnsi="Lucida Console" w:cs="Lucida Console"/>
          <w:color w:val="8A2BE2"/>
          <w:sz w:val="18"/>
          <w:szCs w:val="18"/>
        </w:rPr>
        <w:t>small:NoSchedule</w:t>
      </w:r>
      <w:proofErr w:type="spellEnd"/>
      <w:proofErr w:type="gramEnd"/>
      <w:r>
        <w:rPr>
          <w:rFonts w:ascii="Lucida Console" w:hAnsi="Lucida Console" w:cs="Lucida Console"/>
          <w:color w:val="8A2BE2"/>
          <w:sz w:val="18"/>
          <w:szCs w:val="18"/>
        </w:rPr>
        <w:t xml:space="preserve"> </w:t>
      </w:r>
    </w:p>
    <w:p w14:paraId="4FA01963" w14:textId="77777777" w:rsidR="00B61E90" w:rsidRDefault="00B61E90" w:rsidP="006147BA">
      <w:pPr>
        <w:rPr>
          <w:rFonts w:eastAsia="Arial"/>
        </w:rPr>
      </w:pPr>
    </w:p>
    <w:p w14:paraId="3D4C14C8" w14:textId="7C0941E4" w:rsidR="00B61E90" w:rsidRDefault="00B61E90" w:rsidP="006147BA">
      <w:pPr>
        <w:rPr>
          <w:rFonts w:eastAsia="Arial"/>
        </w:rPr>
      </w:pPr>
      <w:r w:rsidRPr="00B61E90">
        <w:rPr>
          <w:rFonts w:eastAsia="Arial"/>
          <w:noProof/>
        </w:rPr>
        <w:drawing>
          <wp:inline distT="0" distB="0" distL="0" distR="0" wp14:anchorId="0A31CB55" wp14:editId="666529BE">
            <wp:extent cx="6197600" cy="548005"/>
            <wp:effectExtent l="0" t="0" r="0" b="4445"/>
            <wp:docPr id="158531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14190" name=""/>
                    <pic:cNvPicPr/>
                  </pic:nvPicPr>
                  <pic:blipFill>
                    <a:blip r:embed="rId14"/>
                    <a:stretch>
                      <a:fillRect/>
                    </a:stretch>
                  </pic:blipFill>
                  <pic:spPr>
                    <a:xfrm>
                      <a:off x="0" y="0"/>
                      <a:ext cx="6197600" cy="548005"/>
                    </a:xfrm>
                    <a:prstGeom prst="rect">
                      <a:avLst/>
                    </a:prstGeom>
                  </pic:spPr>
                </pic:pic>
              </a:graphicData>
            </a:graphic>
          </wp:inline>
        </w:drawing>
      </w:r>
    </w:p>
    <w:p w14:paraId="479BC49F" w14:textId="77777777" w:rsidR="00B61E90" w:rsidRDefault="00B61E90" w:rsidP="006147BA">
      <w:pPr>
        <w:rPr>
          <w:rFonts w:eastAsia="Arial"/>
        </w:rPr>
      </w:pPr>
    </w:p>
    <w:p w14:paraId="1F7CD17B" w14:textId="77777777" w:rsidR="008221F3" w:rsidRDefault="008221F3" w:rsidP="008221F3">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describe</w:t>
      </w:r>
      <w:r>
        <w:rPr>
          <w:rFonts w:ascii="Lucida Console" w:hAnsi="Lucida Console" w:cs="Lucida Console"/>
          <w:sz w:val="18"/>
          <w:szCs w:val="18"/>
        </w:rPr>
        <w:t xml:space="preserve"> </w:t>
      </w:r>
      <w:r>
        <w:rPr>
          <w:rFonts w:ascii="Lucida Console" w:hAnsi="Lucida Console" w:cs="Lucida Console"/>
          <w:color w:val="8A2BE2"/>
          <w:sz w:val="18"/>
          <w:szCs w:val="18"/>
        </w:rPr>
        <w:t xml:space="preserve">nodes </w:t>
      </w:r>
    </w:p>
    <w:p w14:paraId="5C9054DA" w14:textId="77777777" w:rsidR="00B61E90" w:rsidRDefault="00B61E90" w:rsidP="006147BA">
      <w:pPr>
        <w:rPr>
          <w:rFonts w:eastAsia="Arial"/>
        </w:rPr>
      </w:pPr>
    </w:p>
    <w:p w14:paraId="2471C705" w14:textId="4C6F4063" w:rsidR="00B61E90" w:rsidRDefault="008221F3" w:rsidP="006147BA">
      <w:pPr>
        <w:rPr>
          <w:rFonts w:eastAsia="Arial"/>
        </w:rPr>
      </w:pPr>
      <w:r>
        <w:rPr>
          <w:rFonts w:eastAsia="Arial"/>
          <w:noProof/>
        </w:rPr>
        <w:lastRenderedPageBreak/>
        <w:drawing>
          <wp:inline distT="0" distB="0" distL="0" distR="0" wp14:anchorId="505566AC" wp14:editId="012A3CE8">
            <wp:extent cx="6197600" cy="5001260"/>
            <wp:effectExtent l="0" t="0" r="0" b="8890"/>
            <wp:docPr id="26127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7600" cy="5001260"/>
                    </a:xfrm>
                    <a:prstGeom prst="rect">
                      <a:avLst/>
                    </a:prstGeom>
                    <a:noFill/>
                    <a:ln>
                      <a:noFill/>
                    </a:ln>
                  </pic:spPr>
                </pic:pic>
              </a:graphicData>
            </a:graphic>
          </wp:inline>
        </w:drawing>
      </w:r>
    </w:p>
    <w:p w14:paraId="1815E4CF" w14:textId="77777777" w:rsidR="008221F3" w:rsidRDefault="008221F3" w:rsidP="006147BA">
      <w:pPr>
        <w:rPr>
          <w:rFonts w:eastAsia="Arial"/>
        </w:rPr>
      </w:pPr>
    </w:p>
    <w:p w14:paraId="26D98F24" w14:textId="77777777" w:rsidR="008221F3" w:rsidRDefault="008221F3" w:rsidP="006147BA">
      <w:pPr>
        <w:rPr>
          <w:rFonts w:eastAsia="Arial"/>
        </w:rPr>
      </w:pPr>
    </w:p>
    <w:p w14:paraId="73BCB4D2" w14:textId="77777777" w:rsidR="008221F3" w:rsidRDefault="008221F3" w:rsidP="006147BA">
      <w:pPr>
        <w:rPr>
          <w:rFonts w:eastAsia="Arial"/>
        </w:rPr>
      </w:pPr>
    </w:p>
    <w:p w14:paraId="0D9553F0" w14:textId="0C66C095" w:rsidR="008221F3" w:rsidRDefault="008221F3" w:rsidP="006147BA">
      <w:pPr>
        <w:rPr>
          <w:rFonts w:eastAsia="Arial"/>
        </w:rPr>
      </w:pPr>
      <w:r>
        <w:rPr>
          <w:rFonts w:eastAsia="Arial"/>
        </w:rPr>
        <w:t xml:space="preserve">To Validate </w:t>
      </w:r>
    </w:p>
    <w:p w14:paraId="0182806D" w14:textId="77777777" w:rsidR="008221F3" w:rsidRDefault="008221F3" w:rsidP="006147BA">
      <w:pPr>
        <w:rPr>
          <w:rFonts w:eastAsia="Arial"/>
        </w:rPr>
      </w:pPr>
    </w:p>
    <w:p w14:paraId="4AEE5AD4" w14:textId="60BA691F" w:rsidR="008221F3" w:rsidRDefault="008221F3" w:rsidP="006147BA">
      <w:pPr>
        <w:rPr>
          <w:rFonts w:eastAsia="Arial"/>
        </w:rPr>
      </w:pPr>
      <w:r>
        <w:rPr>
          <w:rFonts w:eastAsia="Arial"/>
          <w:noProof/>
        </w:rPr>
        <w:lastRenderedPageBreak/>
        <w:drawing>
          <wp:inline distT="0" distB="0" distL="0" distR="0" wp14:anchorId="709E061B" wp14:editId="4DC6DA88">
            <wp:extent cx="6189980" cy="4545330"/>
            <wp:effectExtent l="0" t="0" r="1270" b="7620"/>
            <wp:docPr id="1564836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9980" cy="4545330"/>
                    </a:xfrm>
                    <a:prstGeom prst="rect">
                      <a:avLst/>
                    </a:prstGeom>
                    <a:noFill/>
                    <a:ln>
                      <a:noFill/>
                    </a:ln>
                  </pic:spPr>
                </pic:pic>
              </a:graphicData>
            </a:graphic>
          </wp:inline>
        </w:drawing>
      </w:r>
    </w:p>
    <w:p w14:paraId="76BC1659" w14:textId="77777777" w:rsidR="008221F3" w:rsidRDefault="008221F3" w:rsidP="006147BA">
      <w:pPr>
        <w:rPr>
          <w:rFonts w:eastAsia="Arial"/>
        </w:rPr>
      </w:pPr>
    </w:p>
    <w:p w14:paraId="5D4D92E9" w14:textId="77777777" w:rsidR="008221F3" w:rsidRDefault="008221F3" w:rsidP="006147BA">
      <w:pPr>
        <w:rPr>
          <w:rFonts w:eastAsia="Arial"/>
        </w:rPr>
      </w:pPr>
    </w:p>
    <w:p w14:paraId="095704CC" w14:textId="77777777" w:rsidR="008221F3" w:rsidRDefault="008221F3" w:rsidP="006147BA">
      <w:pPr>
        <w:rPr>
          <w:rFonts w:eastAsia="Arial"/>
        </w:rPr>
      </w:pPr>
    </w:p>
    <w:p w14:paraId="76091988" w14:textId="77777777" w:rsidR="008221F3" w:rsidRDefault="008221F3" w:rsidP="006147BA">
      <w:pPr>
        <w:rPr>
          <w:rFonts w:eastAsia="Arial"/>
        </w:rPr>
      </w:pPr>
    </w:p>
    <w:p w14:paraId="7441877D" w14:textId="106B6473" w:rsidR="008221F3" w:rsidRDefault="008221F3" w:rsidP="006147BA">
      <w:pPr>
        <w:rPr>
          <w:rFonts w:eastAsia="Arial"/>
        </w:rPr>
      </w:pPr>
      <w:r>
        <w:rPr>
          <w:rFonts w:eastAsia="Arial"/>
          <w:noProof/>
        </w:rPr>
        <w:drawing>
          <wp:inline distT="0" distB="0" distL="0" distR="0" wp14:anchorId="48DA4BE8" wp14:editId="2BC71B34">
            <wp:extent cx="6189980" cy="2198370"/>
            <wp:effectExtent l="0" t="0" r="1270" b="0"/>
            <wp:docPr id="1010920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9980" cy="2198370"/>
                    </a:xfrm>
                    <a:prstGeom prst="rect">
                      <a:avLst/>
                    </a:prstGeom>
                    <a:noFill/>
                    <a:ln>
                      <a:noFill/>
                    </a:ln>
                  </pic:spPr>
                </pic:pic>
              </a:graphicData>
            </a:graphic>
          </wp:inline>
        </w:drawing>
      </w:r>
    </w:p>
    <w:p w14:paraId="2E0C1801" w14:textId="77777777" w:rsidR="008221F3" w:rsidRDefault="008221F3" w:rsidP="006147BA">
      <w:pPr>
        <w:rPr>
          <w:rFonts w:eastAsia="Arial"/>
        </w:rPr>
      </w:pPr>
    </w:p>
    <w:p w14:paraId="58527F18" w14:textId="77777777" w:rsidR="008221F3" w:rsidRDefault="008221F3" w:rsidP="006147BA">
      <w:pPr>
        <w:rPr>
          <w:rFonts w:eastAsia="Arial"/>
        </w:rPr>
      </w:pPr>
    </w:p>
    <w:p w14:paraId="6268226E" w14:textId="77777777" w:rsidR="008221F3" w:rsidRDefault="008221F3" w:rsidP="006147BA">
      <w:pPr>
        <w:rPr>
          <w:rFonts w:eastAsia="Arial"/>
        </w:rPr>
      </w:pPr>
    </w:p>
    <w:p w14:paraId="55227C8E" w14:textId="77777777" w:rsidR="008221F3" w:rsidRDefault="008221F3" w:rsidP="006147BA">
      <w:pPr>
        <w:rPr>
          <w:rFonts w:eastAsia="Arial"/>
        </w:rPr>
      </w:pPr>
    </w:p>
    <w:p w14:paraId="588FC5B3" w14:textId="3B346856" w:rsidR="008221F3" w:rsidRDefault="008221F3" w:rsidP="006147BA">
      <w:pPr>
        <w:rPr>
          <w:rFonts w:eastAsia="Arial"/>
        </w:rPr>
      </w:pPr>
      <w:r>
        <w:rPr>
          <w:rFonts w:eastAsia="Arial"/>
          <w:noProof/>
        </w:rPr>
        <w:lastRenderedPageBreak/>
        <w:drawing>
          <wp:inline distT="0" distB="0" distL="0" distR="0" wp14:anchorId="2618C94A" wp14:editId="5F8C9479">
            <wp:extent cx="6189980" cy="2901315"/>
            <wp:effectExtent l="0" t="0" r="1270" b="0"/>
            <wp:docPr id="6556126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89980" cy="2901315"/>
                    </a:xfrm>
                    <a:prstGeom prst="rect">
                      <a:avLst/>
                    </a:prstGeom>
                    <a:noFill/>
                    <a:ln>
                      <a:noFill/>
                    </a:ln>
                  </pic:spPr>
                </pic:pic>
              </a:graphicData>
            </a:graphic>
          </wp:inline>
        </w:drawing>
      </w:r>
    </w:p>
    <w:p w14:paraId="0B3CDE9B" w14:textId="77777777" w:rsidR="008221F3" w:rsidRDefault="008221F3" w:rsidP="006147BA">
      <w:pPr>
        <w:rPr>
          <w:rFonts w:eastAsia="Arial"/>
        </w:rPr>
      </w:pPr>
    </w:p>
    <w:p w14:paraId="30B1BC38" w14:textId="77777777" w:rsidR="008221F3" w:rsidRDefault="008221F3" w:rsidP="006147BA">
      <w:pPr>
        <w:rPr>
          <w:rFonts w:eastAsia="Arial"/>
        </w:rPr>
      </w:pPr>
    </w:p>
    <w:p w14:paraId="4EE52F6E" w14:textId="77777777" w:rsidR="008221F3" w:rsidRDefault="008221F3" w:rsidP="006147BA">
      <w:pPr>
        <w:rPr>
          <w:rFonts w:eastAsia="Arial"/>
        </w:rPr>
      </w:pPr>
    </w:p>
    <w:p w14:paraId="05333C5D" w14:textId="7D42CBDF" w:rsidR="008221F3" w:rsidRDefault="00D2359E" w:rsidP="006147BA">
      <w:pPr>
        <w:rPr>
          <w:rFonts w:eastAsia="Arial"/>
        </w:rPr>
      </w:pPr>
      <w:r>
        <w:rPr>
          <w:rFonts w:eastAsia="Arial"/>
        </w:rPr>
        <w:t>Click YAML and CTRL+F and search “Taints”</w:t>
      </w:r>
    </w:p>
    <w:p w14:paraId="5856BDD9" w14:textId="77777777" w:rsidR="00D2359E" w:rsidRDefault="00D2359E" w:rsidP="006147BA">
      <w:pPr>
        <w:rPr>
          <w:rFonts w:eastAsia="Arial"/>
        </w:rPr>
      </w:pPr>
    </w:p>
    <w:p w14:paraId="1EB7C8FA" w14:textId="77777777" w:rsidR="00D2359E" w:rsidRDefault="00D2359E" w:rsidP="006147BA">
      <w:pPr>
        <w:rPr>
          <w:rFonts w:eastAsia="Arial"/>
        </w:rPr>
      </w:pPr>
    </w:p>
    <w:p w14:paraId="783BA8D5" w14:textId="4F0E93A4" w:rsidR="00D2359E" w:rsidRDefault="00D2359E" w:rsidP="006147BA">
      <w:pPr>
        <w:rPr>
          <w:rFonts w:eastAsia="Arial"/>
        </w:rPr>
      </w:pPr>
      <w:r>
        <w:rPr>
          <w:rFonts w:eastAsia="Arial"/>
          <w:noProof/>
        </w:rPr>
        <w:drawing>
          <wp:inline distT="0" distB="0" distL="0" distR="0" wp14:anchorId="59C1EF40" wp14:editId="23E69270">
            <wp:extent cx="6189980" cy="2857500"/>
            <wp:effectExtent l="0" t="0" r="1270" b="0"/>
            <wp:docPr id="17958397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89980" cy="2857500"/>
                    </a:xfrm>
                    <a:prstGeom prst="rect">
                      <a:avLst/>
                    </a:prstGeom>
                    <a:noFill/>
                    <a:ln>
                      <a:noFill/>
                    </a:ln>
                  </pic:spPr>
                </pic:pic>
              </a:graphicData>
            </a:graphic>
          </wp:inline>
        </w:drawing>
      </w:r>
    </w:p>
    <w:p w14:paraId="6C21722C" w14:textId="77777777" w:rsidR="004A7571" w:rsidRDefault="004A7571" w:rsidP="006147BA">
      <w:pPr>
        <w:rPr>
          <w:rFonts w:eastAsia="Arial"/>
        </w:rPr>
      </w:pPr>
    </w:p>
    <w:p w14:paraId="7B6608D7" w14:textId="77777777" w:rsidR="004A7571" w:rsidRDefault="004A7571" w:rsidP="006147BA">
      <w:pPr>
        <w:rPr>
          <w:rFonts w:eastAsia="Arial"/>
        </w:rPr>
      </w:pPr>
    </w:p>
    <w:p w14:paraId="5D480623" w14:textId="77777777" w:rsidR="004A7571" w:rsidRDefault="004A7571" w:rsidP="006147BA">
      <w:pPr>
        <w:rPr>
          <w:rFonts w:eastAsia="Arial"/>
        </w:rPr>
      </w:pPr>
    </w:p>
    <w:p w14:paraId="03F7AA7F" w14:textId="2BC32331" w:rsidR="004A7571" w:rsidRDefault="004A7571" w:rsidP="006147BA">
      <w:pPr>
        <w:rPr>
          <w:rFonts w:eastAsia="Arial"/>
        </w:rPr>
      </w:pPr>
      <w:r w:rsidRPr="004A7571">
        <w:rPr>
          <w:rFonts w:eastAsia="Arial"/>
          <w:noProof/>
        </w:rPr>
        <w:drawing>
          <wp:inline distT="0" distB="0" distL="0" distR="0" wp14:anchorId="7829CEDD" wp14:editId="76F1D9BC">
            <wp:extent cx="3810330" cy="1531753"/>
            <wp:effectExtent l="0" t="0" r="0" b="0"/>
            <wp:docPr id="62852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20907" name=""/>
                    <pic:cNvPicPr/>
                  </pic:nvPicPr>
                  <pic:blipFill>
                    <a:blip r:embed="rId20"/>
                    <a:stretch>
                      <a:fillRect/>
                    </a:stretch>
                  </pic:blipFill>
                  <pic:spPr>
                    <a:xfrm>
                      <a:off x="0" y="0"/>
                      <a:ext cx="3810330" cy="1531753"/>
                    </a:xfrm>
                    <a:prstGeom prst="rect">
                      <a:avLst/>
                    </a:prstGeom>
                  </pic:spPr>
                </pic:pic>
              </a:graphicData>
            </a:graphic>
          </wp:inline>
        </w:drawing>
      </w:r>
    </w:p>
    <w:p w14:paraId="6D64E0DE" w14:textId="77777777" w:rsidR="004A7571" w:rsidRDefault="004A7571" w:rsidP="006147BA">
      <w:pPr>
        <w:rPr>
          <w:rFonts w:eastAsia="Arial"/>
        </w:rPr>
      </w:pPr>
    </w:p>
    <w:p w14:paraId="51EDE776" w14:textId="77777777" w:rsidR="004A7571" w:rsidRDefault="004A7571" w:rsidP="006147BA">
      <w:pPr>
        <w:rPr>
          <w:rFonts w:eastAsia="Arial"/>
        </w:rPr>
      </w:pPr>
    </w:p>
    <w:p w14:paraId="1066E0FC" w14:textId="77777777" w:rsidR="004A7571" w:rsidRDefault="004A7571" w:rsidP="004A7571">
      <w:pPr>
        <w:shd w:val="clear" w:color="auto" w:fill="FFFFFF"/>
        <w:autoSpaceDE w:val="0"/>
        <w:autoSpaceDN w:val="0"/>
        <w:adjustRightInd w:val="0"/>
        <w:rPr>
          <w:rFonts w:ascii="Lucida Console" w:hAnsi="Lucida Console" w:cs="Lucida Console"/>
          <w:color w:val="8A2BE2"/>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apply</w:t>
      </w:r>
      <w:r>
        <w:rPr>
          <w:rFonts w:ascii="Lucida Console" w:hAnsi="Lucida Console" w:cs="Lucida Console"/>
          <w:sz w:val="18"/>
          <w:szCs w:val="18"/>
        </w:rPr>
        <w:t xml:space="preserve"> </w:t>
      </w:r>
      <w:r>
        <w:rPr>
          <w:rFonts w:ascii="Lucida Console" w:hAnsi="Lucida Console" w:cs="Lucida Console"/>
          <w:color w:val="000080"/>
          <w:sz w:val="18"/>
          <w:szCs w:val="18"/>
        </w:rPr>
        <w:t>-f</w:t>
      </w:r>
      <w:r>
        <w:rPr>
          <w:rFonts w:ascii="Lucida Console" w:hAnsi="Lucida Console" w:cs="Lucida Console"/>
          <w:sz w:val="18"/>
          <w:szCs w:val="18"/>
        </w:rPr>
        <w:t xml:space="preserve"> </w:t>
      </w:r>
      <w:proofErr w:type="spellStart"/>
      <w:proofErr w:type="gramStart"/>
      <w:r>
        <w:rPr>
          <w:rFonts w:ascii="Lucida Console" w:hAnsi="Lucida Console" w:cs="Lucida Console"/>
          <w:color w:val="8A2BE2"/>
          <w:sz w:val="18"/>
          <w:szCs w:val="18"/>
        </w:rPr>
        <w:t>ngnixdemo.yaml</w:t>
      </w:r>
      <w:proofErr w:type="spellEnd"/>
      <w:proofErr w:type="gramEnd"/>
    </w:p>
    <w:p w14:paraId="467D21DB" w14:textId="77777777" w:rsidR="004A7571" w:rsidRDefault="004A7571" w:rsidP="004A7571">
      <w:pPr>
        <w:shd w:val="clear" w:color="auto" w:fill="FFFFFF"/>
        <w:autoSpaceDE w:val="0"/>
        <w:autoSpaceDN w:val="0"/>
        <w:adjustRightInd w:val="0"/>
        <w:rPr>
          <w:rFonts w:ascii="Lucida Console" w:hAnsi="Lucida Console" w:cs="Lucida Console"/>
          <w:color w:val="8A2BE2"/>
          <w:sz w:val="18"/>
          <w:szCs w:val="18"/>
        </w:rPr>
      </w:pPr>
    </w:p>
    <w:p w14:paraId="2B7D92EA" w14:textId="0B79E378" w:rsidR="004A7571" w:rsidRDefault="004A7571" w:rsidP="004A7571">
      <w:pPr>
        <w:shd w:val="clear" w:color="auto" w:fill="FFFFFF"/>
        <w:autoSpaceDE w:val="0"/>
        <w:autoSpaceDN w:val="0"/>
        <w:adjustRightInd w:val="0"/>
        <w:rPr>
          <w:rFonts w:ascii="Lucida Console" w:hAnsi="Lucida Console" w:cs="Lucida Console"/>
          <w:sz w:val="18"/>
          <w:szCs w:val="18"/>
        </w:rPr>
      </w:pPr>
      <w:r w:rsidRPr="004A7571">
        <w:rPr>
          <w:rFonts w:eastAsia="Arial"/>
          <w:noProof/>
        </w:rPr>
        <w:drawing>
          <wp:inline distT="0" distB="0" distL="0" distR="0" wp14:anchorId="5E181882" wp14:editId="5D71099E">
            <wp:extent cx="3139712" cy="289585"/>
            <wp:effectExtent l="0" t="0" r="3810" b="0"/>
            <wp:docPr id="281493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93170" name=""/>
                    <pic:cNvPicPr/>
                  </pic:nvPicPr>
                  <pic:blipFill>
                    <a:blip r:embed="rId21"/>
                    <a:stretch>
                      <a:fillRect/>
                    </a:stretch>
                  </pic:blipFill>
                  <pic:spPr>
                    <a:xfrm>
                      <a:off x="0" y="0"/>
                      <a:ext cx="3139712" cy="289585"/>
                    </a:xfrm>
                    <a:prstGeom prst="rect">
                      <a:avLst/>
                    </a:prstGeom>
                  </pic:spPr>
                </pic:pic>
              </a:graphicData>
            </a:graphic>
          </wp:inline>
        </w:drawing>
      </w:r>
    </w:p>
    <w:p w14:paraId="55D1CCD5" w14:textId="77777777" w:rsidR="004A7571" w:rsidRDefault="004A7571" w:rsidP="004A7571">
      <w:pPr>
        <w:shd w:val="clear" w:color="auto" w:fill="FFFFFF"/>
        <w:autoSpaceDE w:val="0"/>
        <w:autoSpaceDN w:val="0"/>
        <w:adjustRightInd w:val="0"/>
        <w:rPr>
          <w:rFonts w:ascii="Lucida Console" w:hAnsi="Lucida Console" w:cs="Lucida Console"/>
          <w:sz w:val="18"/>
          <w:szCs w:val="18"/>
        </w:rPr>
      </w:pPr>
    </w:p>
    <w:p w14:paraId="6CABE470" w14:textId="77777777" w:rsidR="004A7571" w:rsidRDefault="004A7571" w:rsidP="004A7571">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r>
        <w:rPr>
          <w:rFonts w:ascii="Lucida Console" w:hAnsi="Lucida Console" w:cs="Lucida Console"/>
          <w:color w:val="8A2BE2"/>
          <w:sz w:val="18"/>
          <w:szCs w:val="18"/>
        </w:rPr>
        <w:t>po</w:t>
      </w:r>
    </w:p>
    <w:p w14:paraId="19678D75" w14:textId="70048BEE" w:rsidR="004A7571" w:rsidRDefault="004A7571" w:rsidP="004A7571">
      <w:pPr>
        <w:shd w:val="clear" w:color="auto" w:fill="FFFFFF"/>
        <w:autoSpaceDE w:val="0"/>
        <w:autoSpaceDN w:val="0"/>
        <w:adjustRightInd w:val="0"/>
        <w:rPr>
          <w:rFonts w:ascii="Lucida Console" w:hAnsi="Lucida Console" w:cs="Lucida Console"/>
          <w:sz w:val="18"/>
          <w:szCs w:val="18"/>
        </w:rPr>
      </w:pPr>
      <w:r w:rsidRPr="004A7571">
        <w:rPr>
          <w:rFonts w:ascii="Lucida Console" w:hAnsi="Lucida Console" w:cs="Lucida Console"/>
          <w:noProof/>
          <w:sz w:val="18"/>
          <w:szCs w:val="18"/>
        </w:rPr>
        <w:lastRenderedPageBreak/>
        <w:drawing>
          <wp:inline distT="0" distB="0" distL="0" distR="0" wp14:anchorId="797926F6" wp14:editId="37D8B529">
            <wp:extent cx="3795089" cy="510584"/>
            <wp:effectExtent l="0" t="0" r="0" b="3810"/>
            <wp:docPr id="1001044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4817" name=""/>
                    <pic:cNvPicPr/>
                  </pic:nvPicPr>
                  <pic:blipFill>
                    <a:blip r:embed="rId22"/>
                    <a:stretch>
                      <a:fillRect/>
                    </a:stretch>
                  </pic:blipFill>
                  <pic:spPr>
                    <a:xfrm>
                      <a:off x="0" y="0"/>
                      <a:ext cx="3795089" cy="510584"/>
                    </a:xfrm>
                    <a:prstGeom prst="rect">
                      <a:avLst/>
                    </a:prstGeom>
                  </pic:spPr>
                </pic:pic>
              </a:graphicData>
            </a:graphic>
          </wp:inline>
        </w:drawing>
      </w:r>
    </w:p>
    <w:p w14:paraId="34AA8338" w14:textId="77777777" w:rsidR="004A7571" w:rsidRDefault="004A7571" w:rsidP="004A7571">
      <w:pPr>
        <w:shd w:val="clear" w:color="auto" w:fill="FFFFFF"/>
        <w:autoSpaceDE w:val="0"/>
        <w:autoSpaceDN w:val="0"/>
        <w:adjustRightInd w:val="0"/>
        <w:rPr>
          <w:rFonts w:ascii="Lucida Console" w:hAnsi="Lucida Console" w:cs="Lucida Console"/>
          <w:sz w:val="18"/>
          <w:szCs w:val="18"/>
        </w:rPr>
      </w:pPr>
    </w:p>
    <w:p w14:paraId="0C78BA49" w14:textId="77777777" w:rsidR="004A7571" w:rsidRDefault="004A7571" w:rsidP="004A7571">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describe</w:t>
      </w:r>
      <w:r>
        <w:rPr>
          <w:rFonts w:ascii="Lucida Console" w:hAnsi="Lucida Console" w:cs="Lucida Console"/>
          <w:sz w:val="18"/>
          <w:szCs w:val="18"/>
        </w:rPr>
        <w:t xml:space="preserve"> </w:t>
      </w:r>
      <w:r>
        <w:rPr>
          <w:rFonts w:ascii="Lucida Console" w:hAnsi="Lucida Console" w:cs="Lucida Console"/>
          <w:color w:val="8A2BE2"/>
          <w:sz w:val="18"/>
          <w:szCs w:val="18"/>
        </w:rPr>
        <w:t>pod</w:t>
      </w:r>
      <w:r>
        <w:rPr>
          <w:rFonts w:ascii="Lucida Console" w:hAnsi="Lucida Console" w:cs="Lucida Console"/>
          <w:sz w:val="18"/>
          <w:szCs w:val="18"/>
        </w:rPr>
        <w:t xml:space="preserve"> </w:t>
      </w:r>
      <w:r>
        <w:rPr>
          <w:rFonts w:ascii="Lucida Console" w:hAnsi="Lucida Console" w:cs="Lucida Console"/>
          <w:color w:val="8A2BE2"/>
          <w:sz w:val="18"/>
          <w:szCs w:val="18"/>
        </w:rPr>
        <w:t xml:space="preserve">nginx </w:t>
      </w:r>
    </w:p>
    <w:p w14:paraId="24C3DE62" w14:textId="77777777" w:rsidR="004A7571" w:rsidRDefault="004A7571" w:rsidP="004A7571">
      <w:pPr>
        <w:shd w:val="clear" w:color="auto" w:fill="FFFFFF"/>
        <w:autoSpaceDE w:val="0"/>
        <w:autoSpaceDN w:val="0"/>
        <w:adjustRightInd w:val="0"/>
        <w:rPr>
          <w:rFonts w:ascii="Lucida Console" w:hAnsi="Lucida Console" w:cs="Lucida Console"/>
          <w:color w:val="8A2BE2"/>
          <w:sz w:val="18"/>
          <w:szCs w:val="18"/>
        </w:rPr>
      </w:pPr>
    </w:p>
    <w:p w14:paraId="24381E54" w14:textId="7A48C31C" w:rsidR="004A7571" w:rsidRDefault="004A7571" w:rsidP="004A7571">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noProof/>
          <w:color w:val="8A2BE2"/>
          <w:sz w:val="18"/>
          <w:szCs w:val="18"/>
        </w:rPr>
        <w:drawing>
          <wp:inline distT="0" distB="0" distL="0" distR="0" wp14:anchorId="011778BB" wp14:editId="0FA2F975">
            <wp:extent cx="6197600" cy="4615180"/>
            <wp:effectExtent l="0" t="0" r="0" b="0"/>
            <wp:docPr id="17195762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7600" cy="4615180"/>
                    </a:xfrm>
                    <a:prstGeom prst="rect">
                      <a:avLst/>
                    </a:prstGeom>
                    <a:noFill/>
                    <a:ln>
                      <a:noFill/>
                    </a:ln>
                  </pic:spPr>
                </pic:pic>
              </a:graphicData>
            </a:graphic>
          </wp:inline>
        </w:drawing>
      </w:r>
    </w:p>
    <w:p w14:paraId="3465EA7D" w14:textId="77777777" w:rsidR="004A7571" w:rsidRDefault="004A7571" w:rsidP="004A7571">
      <w:pPr>
        <w:shd w:val="clear" w:color="auto" w:fill="FFFFFF"/>
        <w:autoSpaceDE w:val="0"/>
        <w:autoSpaceDN w:val="0"/>
        <w:adjustRightInd w:val="0"/>
        <w:rPr>
          <w:rFonts w:ascii="Lucida Console" w:hAnsi="Lucida Console" w:cs="Lucida Console"/>
          <w:color w:val="8A2BE2"/>
          <w:sz w:val="18"/>
          <w:szCs w:val="18"/>
        </w:rPr>
      </w:pPr>
    </w:p>
    <w:p w14:paraId="1DCD5FEA" w14:textId="77777777" w:rsidR="004A7571" w:rsidRDefault="004A7571" w:rsidP="004A7571">
      <w:pPr>
        <w:shd w:val="clear" w:color="auto" w:fill="FFFFFF"/>
        <w:autoSpaceDE w:val="0"/>
        <w:autoSpaceDN w:val="0"/>
        <w:adjustRightInd w:val="0"/>
        <w:rPr>
          <w:rFonts w:ascii="Lucida Console" w:hAnsi="Lucida Console" w:cs="Lucida Console"/>
          <w:color w:val="8A2BE2"/>
          <w:sz w:val="18"/>
          <w:szCs w:val="18"/>
        </w:rPr>
      </w:pPr>
    </w:p>
    <w:p w14:paraId="5D1818B5" w14:textId="77777777" w:rsidR="00925036" w:rsidRDefault="00925036" w:rsidP="00925036">
      <w:pPr>
        <w:shd w:val="clear" w:color="auto" w:fill="FFFFFF"/>
        <w:autoSpaceDE w:val="0"/>
        <w:autoSpaceDN w:val="0"/>
        <w:adjustRightInd w:val="0"/>
        <w:rPr>
          <w:rFonts w:ascii="Lucida Console" w:hAnsi="Lucida Console" w:cs="Lucida Console"/>
          <w:sz w:val="18"/>
          <w:szCs w:val="18"/>
        </w:rPr>
      </w:pPr>
    </w:p>
    <w:p w14:paraId="0078D2DE" w14:textId="77777777" w:rsidR="00925036" w:rsidRDefault="00925036" w:rsidP="0092503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apply</w:t>
      </w:r>
      <w:r>
        <w:rPr>
          <w:rFonts w:ascii="Lucida Console" w:hAnsi="Lucida Console" w:cs="Lucida Console"/>
          <w:sz w:val="18"/>
          <w:szCs w:val="18"/>
        </w:rPr>
        <w:t xml:space="preserve"> </w:t>
      </w:r>
      <w:r>
        <w:rPr>
          <w:rFonts w:ascii="Lucida Console" w:hAnsi="Lucida Console" w:cs="Lucida Console"/>
          <w:color w:val="000080"/>
          <w:sz w:val="18"/>
          <w:szCs w:val="18"/>
        </w:rPr>
        <w:t>-f</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ngnixdemo</w:t>
      </w:r>
      <w:proofErr w:type="spellEnd"/>
      <w:r>
        <w:rPr>
          <w:rFonts w:ascii="Lucida Console" w:hAnsi="Lucida Console" w:cs="Lucida Console"/>
          <w:color w:val="8A2BE2"/>
          <w:sz w:val="18"/>
          <w:szCs w:val="18"/>
        </w:rPr>
        <w:t>-with-</w:t>
      </w:r>
      <w:proofErr w:type="spellStart"/>
      <w:proofErr w:type="gramStart"/>
      <w:r>
        <w:rPr>
          <w:rFonts w:ascii="Lucida Console" w:hAnsi="Lucida Console" w:cs="Lucida Console"/>
          <w:color w:val="8A2BE2"/>
          <w:sz w:val="18"/>
          <w:szCs w:val="18"/>
        </w:rPr>
        <w:t>taints.yaml</w:t>
      </w:r>
      <w:proofErr w:type="spellEnd"/>
      <w:proofErr w:type="gramEnd"/>
      <w:r>
        <w:rPr>
          <w:rFonts w:ascii="Lucida Console" w:hAnsi="Lucida Console" w:cs="Lucida Console"/>
          <w:sz w:val="18"/>
          <w:szCs w:val="18"/>
        </w:rPr>
        <w:t xml:space="preserve">  </w:t>
      </w:r>
    </w:p>
    <w:p w14:paraId="0C28DFA1" w14:textId="77777777" w:rsidR="00925036" w:rsidRDefault="00925036" w:rsidP="004A7571">
      <w:pPr>
        <w:shd w:val="clear" w:color="auto" w:fill="FFFFFF"/>
        <w:autoSpaceDE w:val="0"/>
        <w:autoSpaceDN w:val="0"/>
        <w:adjustRightInd w:val="0"/>
        <w:rPr>
          <w:rFonts w:ascii="Lucida Console" w:hAnsi="Lucida Console" w:cs="Lucida Console"/>
          <w:color w:val="8A2BE2"/>
          <w:sz w:val="18"/>
          <w:szCs w:val="18"/>
        </w:rPr>
      </w:pPr>
    </w:p>
    <w:p w14:paraId="1A0EEA59" w14:textId="77777777" w:rsidR="00925036" w:rsidRDefault="00925036" w:rsidP="004A7571">
      <w:pPr>
        <w:shd w:val="clear" w:color="auto" w:fill="FFFFFF"/>
        <w:autoSpaceDE w:val="0"/>
        <w:autoSpaceDN w:val="0"/>
        <w:adjustRightInd w:val="0"/>
        <w:rPr>
          <w:rFonts w:ascii="Lucida Console" w:hAnsi="Lucida Console" w:cs="Lucida Console"/>
          <w:color w:val="8A2BE2"/>
          <w:sz w:val="18"/>
          <w:szCs w:val="18"/>
        </w:rPr>
      </w:pPr>
    </w:p>
    <w:p w14:paraId="610CC33F" w14:textId="31AC0536" w:rsidR="00925036" w:rsidRDefault="00925036" w:rsidP="004A7571">
      <w:pPr>
        <w:shd w:val="clear" w:color="auto" w:fill="FFFFFF"/>
        <w:autoSpaceDE w:val="0"/>
        <w:autoSpaceDN w:val="0"/>
        <w:adjustRightInd w:val="0"/>
        <w:rPr>
          <w:rFonts w:ascii="Lucida Console" w:hAnsi="Lucida Console" w:cs="Lucida Console"/>
          <w:color w:val="8A2BE2"/>
          <w:sz w:val="18"/>
          <w:szCs w:val="18"/>
        </w:rPr>
      </w:pPr>
      <w:r w:rsidRPr="00925036">
        <w:rPr>
          <w:rFonts w:ascii="Lucida Console" w:hAnsi="Lucida Console" w:cs="Lucida Console"/>
          <w:noProof/>
          <w:color w:val="8A2BE2"/>
          <w:sz w:val="18"/>
          <w:szCs w:val="18"/>
        </w:rPr>
        <w:drawing>
          <wp:inline distT="0" distB="0" distL="0" distR="0" wp14:anchorId="2F50B0A0" wp14:editId="4594B2F5">
            <wp:extent cx="3657917" cy="320068"/>
            <wp:effectExtent l="0" t="0" r="0" b="3810"/>
            <wp:docPr id="533807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07824" name=""/>
                    <pic:cNvPicPr/>
                  </pic:nvPicPr>
                  <pic:blipFill>
                    <a:blip r:embed="rId24"/>
                    <a:stretch>
                      <a:fillRect/>
                    </a:stretch>
                  </pic:blipFill>
                  <pic:spPr>
                    <a:xfrm>
                      <a:off x="0" y="0"/>
                      <a:ext cx="3657917" cy="320068"/>
                    </a:xfrm>
                    <a:prstGeom prst="rect">
                      <a:avLst/>
                    </a:prstGeom>
                  </pic:spPr>
                </pic:pic>
              </a:graphicData>
            </a:graphic>
          </wp:inline>
        </w:drawing>
      </w:r>
    </w:p>
    <w:p w14:paraId="1C0E4E80" w14:textId="77777777" w:rsidR="00925036" w:rsidRDefault="00925036" w:rsidP="004A7571">
      <w:pPr>
        <w:shd w:val="clear" w:color="auto" w:fill="FFFFFF"/>
        <w:autoSpaceDE w:val="0"/>
        <w:autoSpaceDN w:val="0"/>
        <w:adjustRightInd w:val="0"/>
        <w:rPr>
          <w:rFonts w:ascii="Lucida Console" w:hAnsi="Lucida Console" w:cs="Lucida Console"/>
          <w:color w:val="8A2BE2"/>
          <w:sz w:val="18"/>
          <w:szCs w:val="18"/>
        </w:rPr>
      </w:pPr>
    </w:p>
    <w:p w14:paraId="31B8CD11" w14:textId="77777777" w:rsidR="00925036" w:rsidRDefault="00925036" w:rsidP="00925036">
      <w:pPr>
        <w:shd w:val="clear" w:color="auto" w:fill="FFFFFF"/>
        <w:autoSpaceDE w:val="0"/>
        <w:autoSpaceDN w:val="0"/>
        <w:adjustRightInd w:val="0"/>
        <w:rPr>
          <w:rFonts w:ascii="Lucida Console" w:hAnsi="Lucida Console"/>
          <w:sz w:val="24"/>
          <w:szCs w:val="24"/>
        </w:rPr>
      </w:pPr>
    </w:p>
    <w:p w14:paraId="09C68845" w14:textId="3A7EE8E1" w:rsidR="00925036" w:rsidRDefault="00925036" w:rsidP="00925036">
      <w:pPr>
        <w:shd w:val="clear" w:color="auto" w:fill="FFFFFF"/>
        <w:autoSpaceDE w:val="0"/>
        <w:autoSpaceDN w:val="0"/>
        <w:adjustRightInd w:val="0"/>
        <w:rPr>
          <w:rFonts w:ascii="Lucida Console" w:hAnsi="Lucida Console" w:cs="Lucida Console"/>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r>
        <w:rPr>
          <w:rFonts w:ascii="Lucida Console" w:hAnsi="Lucida Console" w:cs="Lucida Console"/>
          <w:color w:val="8A2BE2"/>
          <w:sz w:val="18"/>
          <w:szCs w:val="18"/>
        </w:rPr>
        <w:t>po</w:t>
      </w:r>
    </w:p>
    <w:p w14:paraId="20667C23" w14:textId="77777777" w:rsidR="00925036" w:rsidRDefault="00925036" w:rsidP="00925036">
      <w:pPr>
        <w:shd w:val="clear" w:color="auto" w:fill="FFFFFF"/>
        <w:autoSpaceDE w:val="0"/>
        <w:autoSpaceDN w:val="0"/>
        <w:adjustRightInd w:val="0"/>
        <w:rPr>
          <w:rFonts w:ascii="Lucida Console" w:hAnsi="Lucida Console" w:cs="Lucida Console"/>
          <w:sz w:val="18"/>
          <w:szCs w:val="18"/>
        </w:rPr>
      </w:pPr>
    </w:p>
    <w:p w14:paraId="56F8C9A1" w14:textId="215D0261" w:rsidR="00925036" w:rsidRDefault="00925036" w:rsidP="00925036">
      <w:pPr>
        <w:shd w:val="clear" w:color="auto" w:fill="FFFFFF"/>
        <w:autoSpaceDE w:val="0"/>
        <w:autoSpaceDN w:val="0"/>
        <w:adjustRightInd w:val="0"/>
        <w:rPr>
          <w:rFonts w:ascii="Lucida Console" w:hAnsi="Lucida Console" w:cs="Lucida Console"/>
          <w:sz w:val="18"/>
          <w:szCs w:val="18"/>
        </w:rPr>
      </w:pPr>
      <w:r w:rsidRPr="00925036">
        <w:rPr>
          <w:rFonts w:ascii="Lucida Console" w:hAnsi="Lucida Console" w:cs="Lucida Console"/>
          <w:noProof/>
          <w:sz w:val="18"/>
          <w:szCs w:val="18"/>
        </w:rPr>
        <w:drawing>
          <wp:inline distT="0" distB="0" distL="0" distR="0" wp14:anchorId="0830FDD6" wp14:editId="5A86AFDD">
            <wp:extent cx="3833192" cy="662997"/>
            <wp:effectExtent l="0" t="0" r="0" b="3810"/>
            <wp:docPr id="202004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49285" name=""/>
                    <pic:cNvPicPr/>
                  </pic:nvPicPr>
                  <pic:blipFill>
                    <a:blip r:embed="rId25"/>
                    <a:stretch>
                      <a:fillRect/>
                    </a:stretch>
                  </pic:blipFill>
                  <pic:spPr>
                    <a:xfrm>
                      <a:off x="0" y="0"/>
                      <a:ext cx="3833192" cy="662997"/>
                    </a:xfrm>
                    <a:prstGeom prst="rect">
                      <a:avLst/>
                    </a:prstGeom>
                  </pic:spPr>
                </pic:pic>
              </a:graphicData>
            </a:graphic>
          </wp:inline>
        </w:drawing>
      </w:r>
    </w:p>
    <w:p w14:paraId="16B4FF9E" w14:textId="77777777" w:rsidR="00925036" w:rsidRDefault="00925036" w:rsidP="00925036">
      <w:pPr>
        <w:shd w:val="clear" w:color="auto" w:fill="FFFFFF"/>
        <w:autoSpaceDE w:val="0"/>
        <w:autoSpaceDN w:val="0"/>
        <w:adjustRightInd w:val="0"/>
        <w:rPr>
          <w:rFonts w:ascii="Lucida Console" w:hAnsi="Lucida Console" w:cs="Lucida Console"/>
          <w:sz w:val="18"/>
          <w:szCs w:val="18"/>
        </w:rPr>
      </w:pPr>
    </w:p>
    <w:p w14:paraId="53A1473B" w14:textId="1FFA76D4" w:rsidR="00925036" w:rsidRDefault="00925036" w:rsidP="00925036">
      <w:pPr>
        <w:shd w:val="clear" w:color="auto" w:fill="FFFFFF"/>
        <w:autoSpaceDE w:val="0"/>
        <w:autoSpaceDN w:val="0"/>
        <w:adjustRightInd w:val="0"/>
        <w:rPr>
          <w:rFonts w:ascii="Lucida Console" w:hAnsi="Lucida Console" w:cs="Lucida Console"/>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describe</w:t>
      </w:r>
      <w:r>
        <w:rPr>
          <w:rFonts w:ascii="Lucida Console" w:hAnsi="Lucida Console" w:cs="Lucida Console"/>
          <w:sz w:val="18"/>
          <w:szCs w:val="18"/>
        </w:rPr>
        <w:t xml:space="preserve"> </w:t>
      </w:r>
      <w:r>
        <w:rPr>
          <w:rFonts w:ascii="Lucida Console" w:hAnsi="Lucida Console" w:cs="Lucida Console"/>
          <w:color w:val="8A2BE2"/>
          <w:sz w:val="18"/>
          <w:szCs w:val="18"/>
        </w:rPr>
        <w:t>pod</w:t>
      </w:r>
      <w:r>
        <w:rPr>
          <w:rFonts w:ascii="Lucida Console" w:hAnsi="Lucida Console" w:cs="Lucida Console"/>
          <w:sz w:val="18"/>
          <w:szCs w:val="18"/>
        </w:rPr>
        <w:t xml:space="preserve"> </w:t>
      </w:r>
      <w:r>
        <w:rPr>
          <w:rFonts w:ascii="Lucida Console" w:hAnsi="Lucida Console" w:cs="Lucida Console"/>
          <w:color w:val="8A2BE2"/>
          <w:sz w:val="18"/>
          <w:szCs w:val="18"/>
        </w:rPr>
        <w:t>static-web</w:t>
      </w:r>
      <w:r>
        <w:rPr>
          <w:rFonts w:ascii="Lucida Console" w:hAnsi="Lucida Console" w:cs="Lucida Console"/>
          <w:sz w:val="18"/>
          <w:szCs w:val="18"/>
        </w:rPr>
        <w:t xml:space="preserve">  </w:t>
      </w:r>
    </w:p>
    <w:p w14:paraId="25E6EE66" w14:textId="77777777" w:rsidR="00925036" w:rsidRDefault="00925036" w:rsidP="00925036">
      <w:pPr>
        <w:shd w:val="clear" w:color="auto" w:fill="FFFFFF"/>
        <w:autoSpaceDE w:val="0"/>
        <w:autoSpaceDN w:val="0"/>
        <w:adjustRightInd w:val="0"/>
        <w:rPr>
          <w:rFonts w:ascii="Lucida Console" w:hAnsi="Lucida Console" w:cs="Lucida Console"/>
          <w:sz w:val="18"/>
          <w:szCs w:val="18"/>
        </w:rPr>
      </w:pPr>
    </w:p>
    <w:p w14:paraId="72C54302" w14:textId="0CD1813E" w:rsidR="00925036" w:rsidRDefault="00737CFD" w:rsidP="0092503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noProof/>
          <w:sz w:val="18"/>
          <w:szCs w:val="18"/>
        </w:rPr>
        <w:lastRenderedPageBreak/>
        <w:drawing>
          <wp:inline distT="0" distB="0" distL="0" distR="0" wp14:anchorId="626B2B82" wp14:editId="178CBA3D">
            <wp:extent cx="5451475" cy="6550025"/>
            <wp:effectExtent l="0" t="0" r="0" b="3175"/>
            <wp:docPr id="18389863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1475" cy="6550025"/>
                    </a:xfrm>
                    <a:prstGeom prst="rect">
                      <a:avLst/>
                    </a:prstGeom>
                    <a:noFill/>
                    <a:ln>
                      <a:noFill/>
                    </a:ln>
                  </pic:spPr>
                </pic:pic>
              </a:graphicData>
            </a:graphic>
          </wp:inline>
        </w:drawing>
      </w:r>
    </w:p>
    <w:p w14:paraId="317F206A" w14:textId="77777777" w:rsidR="00737CFD" w:rsidRDefault="00737CFD" w:rsidP="00925036">
      <w:pPr>
        <w:shd w:val="clear" w:color="auto" w:fill="FFFFFF"/>
        <w:autoSpaceDE w:val="0"/>
        <w:autoSpaceDN w:val="0"/>
        <w:adjustRightInd w:val="0"/>
        <w:rPr>
          <w:rFonts w:ascii="Lucida Console" w:hAnsi="Lucida Console" w:cs="Lucida Console"/>
          <w:sz w:val="18"/>
          <w:szCs w:val="18"/>
        </w:rPr>
      </w:pPr>
    </w:p>
    <w:p w14:paraId="4E952301" w14:textId="04D9E010" w:rsidR="00737CFD" w:rsidRDefault="00737CFD" w:rsidP="00925036">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Now change the tolerance</w:t>
      </w:r>
    </w:p>
    <w:p w14:paraId="75760C2A" w14:textId="77777777" w:rsidR="00737CFD" w:rsidRDefault="00737CFD" w:rsidP="00925036">
      <w:pPr>
        <w:shd w:val="clear" w:color="auto" w:fill="FFFFFF"/>
        <w:autoSpaceDE w:val="0"/>
        <w:autoSpaceDN w:val="0"/>
        <w:adjustRightInd w:val="0"/>
        <w:rPr>
          <w:rFonts w:ascii="Lucida Console" w:hAnsi="Lucida Console" w:cs="Lucida Console"/>
          <w:sz w:val="18"/>
          <w:szCs w:val="18"/>
        </w:rPr>
      </w:pPr>
    </w:p>
    <w:p w14:paraId="71975C9D" w14:textId="77777777" w:rsidR="00C55B5B" w:rsidRDefault="00C55B5B" w:rsidP="00C55B5B">
      <w:pPr>
        <w:shd w:val="clear" w:color="auto" w:fill="FFFFFF"/>
        <w:autoSpaceDE w:val="0"/>
        <w:autoSpaceDN w:val="0"/>
        <w:adjustRightInd w:val="0"/>
        <w:rPr>
          <w:rFonts w:ascii="Lucida Console" w:hAnsi="Lucida Console" w:cs="Lucida Console"/>
          <w:sz w:val="18"/>
          <w:szCs w:val="18"/>
        </w:rPr>
      </w:pPr>
    </w:p>
    <w:p w14:paraId="56C8EB12" w14:textId="77777777" w:rsidR="00C55B5B" w:rsidRDefault="00C55B5B" w:rsidP="00C55B5B">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taint</w:t>
      </w:r>
      <w:r>
        <w:rPr>
          <w:rFonts w:ascii="Lucida Console" w:hAnsi="Lucida Console" w:cs="Lucida Console"/>
          <w:sz w:val="18"/>
          <w:szCs w:val="18"/>
        </w:rPr>
        <w:t xml:space="preserve"> </w:t>
      </w:r>
      <w:r>
        <w:rPr>
          <w:rFonts w:ascii="Lucida Console" w:hAnsi="Lucida Console" w:cs="Lucida Console"/>
          <w:color w:val="8A2BE2"/>
          <w:sz w:val="18"/>
          <w:szCs w:val="18"/>
        </w:rPr>
        <w:t>nodes</w:t>
      </w:r>
      <w:r>
        <w:rPr>
          <w:rFonts w:ascii="Lucida Console" w:hAnsi="Lucida Console" w:cs="Lucida Console"/>
          <w:sz w:val="18"/>
          <w:szCs w:val="18"/>
        </w:rPr>
        <w:t xml:space="preserve"> </w:t>
      </w:r>
      <w:r>
        <w:rPr>
          <w:rFonts w:ascii="Lucida Console" w:hAnsi="Lucida Console" w:cs="Lucida Console"/>
          <w:color w:val="8A2BE2"/>
          <w:sz w:val="18"/>
          <w:szCs w:val="18"/>
        </w:rPr>
        <w:t>aks-agentpool-19327522-vmss000004</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mapp</w:t>
      </w:r>
      <w:proofErr w:type="spellEnd"/>
      <w:r>
        <w:rPr>
          <w:rFonts w:ascii="Lucida Console" w:hAnsi="Lucida Console" w:cs="Lucida Console"/>
          <w:color w:val="8A2BE2"/>
          <w:sz w:val="18"/>
          <w:szCs w:val="18"/>
        </w:rPr>
        <w:t>=</w:t>
      </w:r>
      <w:proofErr w:type="spellStart"/>
      <w:proofErr w:type="gramStart"/>
      <w:r>
        <w:rPr>
          <w:rFonts w:ascii="Lucida Console" w:hAnsi="Lucida Console" w:cs="Lucida Console"/>
          <w:color w:val="8A2BE2"/>
          <w:sz w:val="18"/>
          <w:szCs w:val="18"/>
        </w:rPr>
        <w:t>large:NoSchedule</w:t>
      </w:r>
      <w:proofErr w:type="spellEnd"/>
      <w:proofErr w:type="gramEnd"/>
      <w:r>
        <w:rPr>
          <w:rFonts w:ascii="Lucida Console" w:hAnsi="Lucida Console" w:cs="Lucida Console"/>
          <w:sz w:val="18"/>
          <w:szCs w:val="18"/>
        </w:rPr>
        <w:t xml:space="preserve">  </w:t>
      </w:r>
    </w:p>
    <w:p w14:paraId="23890323" w14:textId="77777777" w:rsidR="00737CFD" w:rsidRDefault="00737CFD" w:rsidP="00925036">
      <w:pPr>
        <w:shd w:val="clear" w:color="auto" w:fill="FFFFFF"/>
        <w:autoSpaceDE w:val="0"/>
        <w:autoSpaceDN w:val="0"/>
        <w:adjustRightInd w:val="0"/>
        <w:rPr>
          <w:rFonts w:ascii="Lucida Console" w:hAnsi="Lucida Console" w:cs="Lucida Console"/>
          <w:sz w:val="18"/>
          <w:szCs w:val="18"/>
        </w:rPr>
      </w:pPr>
    </w:p>
    <w:p w14:paraId="0151E40F" w14:textId="546AB9D1" w:rsidR="00C55B5B" w:rsidRDefault="00C55B5B" w:rsidP="00925036">
      <w:pPr>
        <w:shd w:val="clear" w:color="auto" w:fill="FFFFFF"/>
        <w:autoSpaceDE w:val="0"/>
        <w:autoSpaceDN w:val="0"/>
        <w:adjustRightInd w:val="0"/>
        <w:rPr>
          <w:rFonts w:ascii="Lucida Console" w:hAnsi="Lucida Console" w:cs="Lucida Console"/>
          <w:sz w:val="18"/>
          <w:szCs w:val="18"/>
        </w:rPr>
      </w:pPr>
      <w:r w:rsidRPr="00C55B5B">
        <w:rPr>
          <w:rFonts w:ascii="Lucida Console" w:hAnsi="Lucida Console" w:cs="Lucida Console"/>
          <w:noProof/>
          <w:sz w:val="18"/>
          <w:szCs w:val="18"/>
        </w:rPr>
        <w:drawing>
          <wp:inline distT="0" distB="0" distL="0" distR="0" wp14:anchorId="1D6766C3" wp14:editId="22DE0688">
            <wp:extent cx="5890770" cy="304826"/>
            <wp:effectExtent l="0" t="0" r="0" b="0"/>
            <wp:docPr id="123741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15782" name=""/>
                    <pic:cNvPicPr/>
                  </pic:nvPicPr>
                  <pic:blipFill>
                    <a:blip r:embed="rId27"/>
                    <a:stretch>
                      <a:fillRect/>
                    </a:stretch>
                  </pic:blipFill>
                  <pic:spPr>
                    <a:xfrm>
                      <a:off x="0" y="0"/>
                      <a:ext cx="5890770" cy="304826"/>
                    </a:xfrm>
                    <a:prstGeom prst="rect">
                      <a:avLst/>
                    </a:prstGeom>
                  </pic:spPr>
                </pic:pic>
              </a:graphicData>
            </a:graphic>
          </wp:inline>
        </w:drawing>
      </w:r>
    </w:p>
    <w:p w14:paraId="7BC46F0E" w14:textId="77777777" w:rsidR="00925036" w:rsidRDefault="00925036" w:rsidP="004A7571">
      <w:pPr>
        <w:shd w:val="clear" w:color="auto" w:fill="FFFFFF"/>
        <w:autoSpaceDE w:val="0"/>
        <w:autoSpaceDN w:val="0"/>
        <w:adjustRightInd w:val="0"/>
        <w:rPr>
          <w:rFonts w:ascii="Lucida Console" w:hAnsi="Lucida Console" w:cs="Lucida Console"/>
          <w:color w:val="8A2BE2"/>
          <w:sz w:val="18"/>
          <w:szCs w:val="18"/>
        </w:rPr>
      </w:pPr>
    </w:p>
    <w:p w14:paraId="0B9A6E1E" w14:textId="77777777" w:rsidR="004A7571" w:rsidRDefault="004A7571" w:rsidP="006147BA">
      <w:pPr>
        <w:rPr>
          <w:rFonts w:eastAsia="Arial"/>
        </w:rPr>
      </w:pPr>
    </w:p>
    <w:p w14:paraId="5114B246" w14:textId="7C597035" w:rsidR="004A7571" w:rsidRDefault="004A7571" w:rsidP="006147BA">
      <w:pPr>
        <w:rPr>
          <w:rFonts w:eastAsia="Arial"/>
        </w:rPr>
      </w:pPr>
    </w:p>
    <w:p w14:paraId="78A9F31F" w14:textId="77777777" w:rsidR="00C55B5B" w:rsidRDefault="00C55B5B" w:rsidP="00C55B5B">
      <w:pPr>
        <w:shd w:val="clear" w:color="auto" w:fill="FFFFFF"/>
        <w:autoSpaceDE w:val="0"/>
        <w:autoSpaceDN w:val="0"/>
        <w:adjustRightInd w:val="0"/>
        <w:rPr>
          <w:rFonts w:ascii="Lucida Console" w:hAnsi="Lucida Console" w:cs="Lucida Console"/>
          <w:color w:val="8A2BE2"/>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describe</w:t>
      </w:r>
      <w:r>
        <w:rPr>
          <w:rFonts w:ascii="Lucida Console" w:hAnsi="Lucida Console" w:cs="Lucida Console"/>
          <w:sz w:val="18"/>
          <w:szCs w:val="18"/>
        </w:rPr>
        <w:t xml:space="preserve"> </w:t>
      </w:r>
      <w:r>
        <w:rPr>
          <w:rFonts w:ascii="Lucida Console" w:hAnsi="Lucida Console" w:cs="Lucida Console"/>
          <w:color w:val="8A2BE2"/>
          <w:sz w:val="18"/>
          <w:szCs w:val="18"/>
        </w:rPr>
        <w:t xml:space="preserve">nodes </w:t>
      </w:r>
    </w:p>
    <w:p w14:paraId="35AEE725" w14:textId="77777777" w:rsidR="004A7571" w:rsidRDefault="004A7571" w:rsidP="006147BA">
      <w:pPr>
        <w:rPr>
          <w:rFonts w:eastAsia="Arial"/>
        </w:rPr>
      </w:pPr>
    </w:p>
    <w:p w14:paraId="48F0CADE" w14:textId="7F28DA69" w:rsidR="004A7571" w:rsidRDefault="00C55B5B" w:rsidP="006147BA">
      <w:pPr>
        <w:rPr>
          <w:rFonts w:eastAsia="Arial"/>
        </w:rPr>
      </w:pPr>
      <w:r w:rsidRPr="00C55B5B">
        <w:rPr>
          <w:rFonts w:eastAsia="Arial"/>
          <w:noProof/>
        </w:rPr>
        <w:lastRenderedPageBreak/>
        <w:drawing>
          <wp:inline distT="0" distB="0" distL="0" distR="0" wp14:anchorId="5D4FD7B8" wp14:editId="5B138522">
            <wp:extent cx="5959356" cy="5814564"/>
            <wp:effectExtent l="0" t="0" r="3810" b="0"/>
            <wp:docPr id="203829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95385" name=""/>
                    <pic:cNvPicPr/>
                  </pic:nvPicPr>
                  <pic:blipFill>
                    <a:blip r:embed="rId28"/>
                    <a:stretch>
                      <a:fillRect/>
                    </a:stretch>
                  </pic:blipFill>
                  <pic:spPr>
                    <a:xfrm>
                      <a:off x="0" y="0"/>
                      <a:ext cx="5959356" cy="5814564"/>
                    </a:xfrm>
                    <a:prstGeom prst="rect">
                      <a:avLst/>
                    </a:prstGeom>
                  </pic:spPr>
                </pic:pic>
              </a:graphicData>
            </a:graphic>
          </wp:inline>
        </w:drawing>
      </w:r>
    </w:p>
    <w:p w14:paraId="0888965D" w14:textId="77777777" w:rsidR="00C55B5B" w:rsidRDefault="00C55B5B" w:rsidP="006147BA">
      <w:pPr>
        <w:rPr>
          <w:rFonts w:eastAsia="Arial"/>
        </w:rPr>
      </w:pPr>
    </w:p>
    <w:p w14:paraId="5CC68F71" w14:textId="77777777" w:rsidR="00C55B5B" w:rsidRDefault="00C55B5B" w:rsidP="006147BA">
      <w:pPr>
        <w:rPr>
          <w:rFonts w:eastAsia="Arial"/>
        </w:rPr>
      </w:pPr>
    </w:p>
    <w:p w14:paraId="7F8AC421" w14:textId="77777777" w:rsidR="00BC0E6B" w:rsidRDefault="00BC0E6B" w:rsidP="00BC0E6B">
      <w:pPr>
        <w:shd w:val="clear" w:color="auto" w:fill="FFFFFF"/>
        <w:autoSpaceDE w:val="0"/>
        <w:autoSpaceDN w:val="0"/>
        <w:adjustRightInd w:val="0"/>
        <w:rPr>
          <w:rFonts w:ascii="Lucida Console" w:hAnsi="Lucida Console" w:cs="Lucida Console"/>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delete</w:t>
      </w:r>
      <w:r>
        <w:rPr>
          <w:rFonts w:ascii="Lucida Console" w:hAnsi="Lucida Console" w:cs="Lucida Console"/>
          <w:sz w:val="18"/>
          <w:szCs w:val="18"/>
        </w:rPr>
        <w:t xml:space="preserve"> </w:t>
      </w:r>
      <w:r>
        <w:rPr>
          <w:rFonts w:ascii="Lucida Console" w:hAnsi="Lucida Console" w:cs="Lucida Console"/>
          <w:color w:val="8A2BE2"/>
          <w:sz w:val="18"/>
          <w:szCs w:val="18"/>
        </w:rPr>
        <w:t>pod</w:t>
      </w:r>
      <w:r>
        <w:rPr>
          <w:rFonts w:ascii="Lucida Console" w:hAnsi="Lucida Console" w:cs="Lucida Console"/>
          <w:sz w:val="18"/>
          <w:szCs w:val="18"/>
        </w:rPr>
        <w:t xml:space="preserve"> </w:t>
      </w:r>
      <w:r>
        <w:rPr>
          <w:rFonts w:ascii="Lucida Console" w:hAnsi="Lucida Console" w:cs="Lucida Console"/>
          <w:color w:val="8A2BE2"/>
          <w:sz w:val="18"/>
          <w:szCs w:val="18"/>
        </w:rPr>
        <w:t>static-web</w:t>
      </w:r>
    </w:p>
    <w:p w14:paraId="09932931" w14:textId="77777777" w:rsidR="00BC0E6B" w:rsidRDefault="00BC0E6B" w:rsidP="00BC0E6B">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delete</w:t>
      </w:r>
      <w:r>
        <w:rPr>
          <w:rFonts w:ascii="Lucida Console" w:hAnsi="Lucida Console" w:cs="Lucida Console"/>
          <w:sz w:val="18"/>
          <w:szCs w:val="18"/>
        </w:rPr>
        <w:t xml:space="preserve"> </w:t>
      </w:r>
      <w:r>
        <w:rPr>
          <w:rFonts w:ascii="Lucida Console" w:hAnsi="Lucida Console" w:cs="Lucida Console"/>
          <w:color w:val="8A2BE2"/>
          <w:sz w:val="18"/>
          <w:szCs w:val="18"/>
        </w:rPr>
        <w:t>pod</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ngnix</w:t>
      </w:r>
      <w:proofErr w:type="spellEnd"/>
      <w:r>
        <w:rPr>
          <w:rFonts w:ascii="Lucida Console" w:hAnsi="Lucida Console" w:cs="Lucida Console"/>
          <w:color w:val="8A2BE2"/>
          <w:sz w:val="18"/>
          <w:szCs w:val="18"/>
        </w:rPr>
        <w:t xml:space="preserve"> </w:t>
      </w:r>
    </w:p>
    <w:p w14:paraId="016368EB" w14:textId="49582C41" w:rsidR="00C55B5B" w:rsidRDefault="00BC0E6B" w:rsidP="006147BA">
      <w:pPr>
        <w:rPr>
          <w:rFonts w:eastAsia="Arial"/>
        </w:rPr>
      </w:pPr>
      <w:r w:rsidRPr="00BC0E6B">
        <w:rPr>
          <w:rFonts w:eastAsia="Arial"/>
          <w:noProof/>
        </w:rPr>
        <w:drawing>
          <wp:inline distT="0" distB="0" distL="0" distR="0" wp14:anchorId="56A68ECE" wp14:editId="4EC162D5">
            <wp:extent cx="2903472" cy="518205"/>
            <wp:effectExtent l="0" t="0" r="0" b="0"/>
            <wp:docPr id="108505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59432" name=""/>
                    <pic:cNvPicPr/>
                  </pic:nvPicPr>
                  <pic:blipFill>
                    <a:blip r:embed="rId29"/>
                    <a:stretch>
                      <a:fillRect/>
                    </a:stretch>
                  </pic:blipFill>
                  <pic:spPr>
                    <a:xfrm>
                      <a:off x="0" y="0"/>
                      <a:ext cx="2903472" cy="518205"/>
                    </a:xfrm>
                    <a:prstGeom prst="rect">
                      <a:avLst/>
                    </a:prstGeom>
                  </pic:spPr>
                </pic:pic>
              </a:graphicData>
            </a:graphic>
          </wp:inline>
        </w:drawing>
      </w:r>
    </w:p>
    <w:p w14:paraId="56C1504B" w14:textId="77777777" w:rsidR="00BC0E6B" w:rsidRDefault="00BC0E6B" w:rsidP="006147BA">
      <w:pPr>
        <w:rPr>
          <w:rFonts w:eastAsia="Arial"/>
        </w:rPr>
      </w:pPr>
    </w:p>
    <w:p w14:paraId="69EC1C47" w14:textId="77777777" w:rsidR="00764D5B" w:rsidRDefault="00764D5B" w:rsidP="00764D5B">
      <w:pPr>
        <w:shd w:val="clear" w:color="auto" w:fill="FFFFFF"/>
        <w:autoSpaceDE w:val="0"/>
        <w:autoSpaceDN w:val="0"/>
        <w:adjustRightInd w:val="0"/>
        <w:rPr>
          <w:rFonts w:ascii="Lucida Console" w:hAnsi="Lucida Console" w:cs="Lucida Console"/>
          <w:color w:val="8A2BE2"/>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apply</w:t>
      </w:r>
      <w:r>
        <w:rPr>
          <w:rFonts w:ascii="Lucida Console" w:hAnsi="Lucida Console" w:cs="Lucida Console"/>
          <w:sz w:val="18"/>
          <w:szCs w:val="18"/>
        </w:rPr>
        <w:t xml:space="preserve"> </w:t>
      </w:r>
      <w:r>
        <w:rPr>
          <w:rFonts w:ascii="Lucida Console" w:hAnsi="Lucida Console" w:cs="Lucida Console"/>
          <w:color w:val="000080"/>
          <w:sz w:val="18"/>
          <w:szCs w:val="18"/>
        </w:rPr>
        <w:t>-f</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ngnixdemo</w:t>
      </w:r>
      <w:proofErr w:type="spellEnd"/>
      <w:r>
        <w:rPr>
          <w:rFonts w:ascii="Lucida Console" w:hAnsi="Lucida Console" w:cs="Lucida Console"/>
          <w:color w:val="8A2BE2"/>
          <w:sz w:val="18"/>
          <w:szCs w:val="18"/>
        </w:rPr>
        <w:t>-with-</w:t>
      </w:r>
      <w:proofErr w:type="spellStart"/>
      <w:proofErr w:type="gramStart"/>
      <w:r>
        <w:rPr>
          <w:rFonts w:ascii="Lucida Console" w:hAnsi="Lucida Console" w:cs="Lucida Console"/>
          <w:color w:val="8A2BE2"/>
          <w:sz w:val="18"/>
          <w:szCs w:val="18"/>
        </w:rPr>
        <w:t>taints.yaml</w:t>
      </w:r>
      <w:proofErr w:type="spellEnd"/>
      <w:proofErr w:type="gramEnd"/>
      <w:r>
        <w:rPr>
          <w:rFonts w:ascii="Lucida Console" w:hAnsi="Lucida Console" w:cs="Lucida Console"/>
          <w:sz w:val="18"/>
          <w:szCs w:val="18"/>
        </w:rPr>
        <w:t xml:space="preserve"> </w:t>
      </w:r>
      <w:r>
        <w:rPr>
          <w:rFonts w:ascii="Lucida Console" w:hAnsi="Lucida Console" w:cs="Lucida Console"/>
          <w:color w:val="000080"/>
          <w:sz w:val="18"/>
          <w:szCs w:val="18"/>
        </w:rPr>
        <w:t>-f</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ngnixdemo.yaml</w:t>
      </w:r>
      <w:proofErr w:type="spellEnd"/>
      <w:r>
        <w:rPr>
          <w:rFonts w:ascii="Lucida Console" w:hAnsi="Lucida Console" w:cs="Lucida Console"/>
          <w:color w:val="8A2BE2"/>
          <w:sz w:val="18"/>
          <w:szCs w:val="18"/>
        </w:rPr>
        <w:t xml:space="preserve"> </w:t>
      </w:r>
    </w:p>
    <w:p w14:paraId="0DF532F1" w14:textId="77777777" w:rsidR="00BC0E6B" w:rsidRDefault="00BC0E6B" w:rsidP="006147BA">
      <w:pPr>
        <w:rPr>
          <w:rFonts w:eastAsia="Arial"/>
        </w:rPr>
      </w:pPr>
    </w:p>
    <w:p w14:paraId="40E38C3F" w14:textId="01FE92A3" w:rsidR="00764D5B" w:rsidRDefault="00764D5B" w:rsidP="006147BA">
      <w:pPr>
        <w:rPr>
          <w:rFonts w:eastAsia="Arial"/>
        </w:rPr>
      </w:pPr>
      <w:r w:rsidRPr="00764D5B">
        <w:rPr>
          <w:rFonts w:eastAsia="Arial"/>
          <w:noProof/>
        </w:rPr>
        <w:drawing>
          <wp:inline distT="0" distB="0" distL="0" distR="0" wp14:anchorId="1E4C2B38" wp14:editId="6B22B911">
            <wp:extent cx="4900085" cy="594412"/>
            <wp:effectExtent l="0" t="0" r="0" b="0"/>
            <wp:docPr id="642958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58304" name=""/>
                    <pic:cNvPicPr/>
                  </pic:nvPicPr>
                  <pic:blipFill>
                    <a:blip r:embed="rId30"/>
                    <a:stretch>
                      <a:fillRect/>
                    </a:stretch>
                  </pic:blipFill>
                  <pic:spPr>
                    <a:xfrm>
                      <a:off x="0" y="0"/>
                      <a:ext cx="4900085" cy="594412"/>
                    </a:xfrm>
                    <a:prstGeom prst="rect">
                      <a:avLst/>
                    </a:prstGeom>
                  </pic:spPr>
                </pic:pic>
              </a:graphicData>
            </a:graphic>
          </wp:inline>
        </w:drawing>
      </w:r>
    </w:p>
    <w:p w14:paraId="6035BC17" w14:textId="77777777" w:rsidR="00764D5B" w:rsidRDefault="00764D5B" w:rsidP="006147BA">
      <w:pPr>
        <w:rPr>
          <w:rFonts w:eastAsia="Arial"/>
        </w:rPr>
      </w:pPr>
    </w:p>
    <w:p w14:paraId="55E58098" w14:textId="77777777" w:rsidR="00764D5B" w:rsidRDefault="00764D5B" w:rsidP="006147BA">
      <w:pPr>
        <w:rPr>
          <w:rFonts w:eastAsia="Arial"/>
        </w:rPr>
      </w:pPr>
    </w:p>
    <w:p w14:paraId="057002DA" w14:textId="7DD0799A" w:rsidR="00764D5B" w:rsidRDefault="00764D5B" w:rsidP="006147BA">
      <w:pPr>
        <w:rPr>
          <w:rFonts w:ascii="Lucida Console" w:hAnsi="Lucida Console" w:cs="Lucida Console"/>
          <w:color w:val="8A2BE2"/>
          <w:sz w:val="18"/>
          <w:szCs w:val="18"/>
        </w:rPr>
      </w:pP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proofErr w:type="gramStart"/>
      <w:r>
        <w:rPr>
          <w:rFonts w:ascii="Lucida Console" w:hAnsi="Lucida Console" w:cs="Lucida Console"/>
          <w:color w:val="8A2BE2"/>
          <w:sz w:val="18"/>
          <w:szCs w:val="18"/>
        </w:rPr>
        <w:t xml:space="preserve">get </w:t>
      </w:r>
      <w:r>
        <w:rPr>
          <w:rFonts w:ascii="Lucida Console" w:hAnsi="Lucida Console" w:cs="Lucida Console"/>
          <w:sz w:val="18"/>
          <w:szCs w:val="18"/>
        </w:rPr>
        <w:t xml:space="preserve"> </w:t>
      </w:r>
      <w:r>
        <w:rPr>
          <w:rFonts w:ascii="Lucida Console" w:hAnsi="Lucida Console" w:cs="Lucida Console"/>
          <w:color w:val="8A2BE2"/>
          <w:sz w:val="18"/>
          <w:szCs w:val="18"/>
        </w:rPr>
        <w:t>pod</w:t>
      </w:r>
      <w:proofErr w:type="gramEnd"/>
    </w:p>
    <w:p w14:paraId="484709DD" w14:textId="77777777" w:rsidR="00764D5B" w:rsidRDefault="00764D5B" w:rsidP="006147BA">
      <w:pPr>
        <w:rPr>
          <w:rFonts w:eastAsia="Arial"/>
        </w:rPr>
      </w:pPr>
    </w:p>
    <w:p w14:paraId="2C1DE35B" w14:textId="46851665" w:rsidR="00764D5B" w:rsidRDefault="00764D5B" w:rsidP="006147BA">
      <w:pPr>
        <w:rPr>
          <w:rFonts w:eastAsia="Arial"/>
        </w:rPr>
      </w:pPr>
      <w:r w:rsidRPr="00764D5B">
        <w:rPr>
          <w:rFonts w:eastAsia="Arial"/>
          <w:noProof/>
        </w:rPr>
        <w:drawing>
          <wp:inline distT="0" distB="0" distL="0" distR="0" wp14:anchorId="7AB8FEF3" wp14:editId="26199D73">
            <wp:extent cx="3939881" cy="632515"/>
            <wp:effectExtent l="0" t="0" r="3810" b="0"/>
            <wp:docPr id="1437634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34404" name=""/>
                    <pic:cNvPicPr/>
                  </pic:nvPicPr>
                  <pic:blipFill>
                    <a:blip r:embed="rId31"/>
                    <a:stretch>
                      <a:fillRect/>
                    </a:stretch>
                  </pic:blipFill>
                  <pic:spPr>
                    <a:xfrm>
                      <a:off x="0" y="0"/>
                      <a:ext cx="3939881" cy="632515"/>
                    </a:xfrm>
                    <a:prstGeom prst="rect">
                      <a:avLst/>
                    </a:prstGeom>
                  </pic:spPr>
                </pic:pic>
              </a:graphicData>
            </a:graphic>
          </wp:inline>
        </w:drawing>
      </w:r>
    </w:p>
    <w:p w14:paraId="1231DC58" w14:textId="77777777" w:rsidR="004A7571" w:rsidRDefault="004A7571" w:rsidP="006147BA">
      <w:pPr>
        <w:rPr>
          <w:rFonts w:eastAsia="Arial"/>
        </w:rPr>
      </w:pPr>
    </w:p>
    <w:p w14:paraId="01C7CE83" w14:textId="77777777" w:rsidR="00411252" w:rsidRDefault="00411252" w:rsidP="006147BA">
      <w:pPr>
        <w:rPr>
          <w:rFonts w:eastAsia="Arial"/>
        </w:rPr>
      </w:pPr>
    </w:p>
    <w:p w14:paraId="34F5CAEE" w14:textId="77777777" w:rsidR="00411252" w:rsidRDefault="00411252" w:rsidP="00411252">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describe</w:t>
      </w:r>
      <w:r>
        <w:rPr>
          <w:rFonts w:ascii="Lucida Console" w:hAnsi="Lucida Console" w:cs="Lucida Console"/>
          <w:sz w:val="18"/>
          <w:szCs w:val="18"/>
        </w:rPr>
        <w:t xml:space="preserve"> </w:t>
      </w:r>
      <w:r>
        <w:rPr>
          <w:rFonts w:ascii="Lucida Console" w:hAnsi="Lucida Console" w:cs="Lucida Console"/>
          <w:color w:val="8A2BE2"/>
          <w:sz w:val="18"/>
          <w:szCs w:val="18"/>
        </w:rPr>
        <w:t>pod</w:t>
      </w:r>
      <w:r>
        <w:rPr>
          <w:rFonts w:ascii="Lucida Console" w:hAnsi="Lucida Console" w:cs="Lucida Console"/>
          <w:sz w:val="18"/>
          <w:szCs w:val="18"/>
        </w:rPr>
        <w:t xml:space="preserve"> </w:t>
      </w:r>
      <w:r>
        <w:rPr>
          <w:rFonts w:ascii="Lucida Console" w:hAnsi="Lucida Console" w:cs="Lucida Console"/>
          <w:color w:val="8A2BE2"/>
          <w:sz w:val="18"/>
          <w:szCs w:val="18"/>
        </w:rPr>
        <w:t xml:space="preserve">static-web </w:t>
      </w:r>
    </w:p>
    <w:p w14:paraId="5B0D17C0" w14:textId="77777777" w:rsidR="00411252" w:rsidRDefault="00411252" w:rsidP="006147BA">
      <w:pPr>
        <w:rPr>
          <w:rFonts w:eastAsia="Arial"/>
        </w:rPr>
      </w:pPr>
    </w:p>
    <w:p w14:paraId="76B9A90D" w14:textId="1A83E048" w:rsidR="00411252" w:rsidRDefault="00411252" w:rsidP="006147BA">
      <w:pPr>
        <w:rPr>
          <w:rFonts w:eastAsia="Arial"/>
        </w:rPr>
      </w:pPr>
      <w:r w:rsidRPr="00411252">
        <w:rPr>
          <w:rFonts w:eastAsia="Arial"/>
          <w:noProof/>
        </w:rPr>
        <w:lastRenderedPageBreak/>
        <w:drawing>
          <wp:inline distT="0" distB="0" distL="0" distR="0" wp14:anchorId="503FE43A" wp14:editId="532E766D">
            <wp:extent cx="6197600" cy="4674870"/>
            <wp:effectExtent l="0" t="0" r="0" b="0"/>
            <wp:docPr id="93762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20981" name=""/>
                    <pic:cNvPicPr/>
                  </pic:nvPicPr>
                  <pic:blipFill>
                    <a:blip r:embed="rId32"/>
                    <a:stretch>
                      <a:fillRect/>
                    </a:stretch>
                  </pic:blipFill>
                  <pic:spPr>
                    <a:xfrm>
                      <a:off x="0" y="0"/>
                      <a:ext cx="6197600" cy="4674870"/>
                    </a:xfrm>
                    <a:prstGeom prst="rect">
                      <a:avLst/>
                    </a:prstGeom>
                  </pic:spPr>
                </pic:pic>
              </a:graphicData>
            </a:graphic>
          </wp:inline>
        </w:drawing>
      </w:r>
    </w:p>
    <w:p w14:paraId="7CED701A" w14:textId="77777777" w:rsidR="00411252" w:rsidRDefault="00411252" w:rsidP="006147BA">
      <w:pPr>
        <w:rPr>
          <w:rFonts w:eastAsia="Arial"/>
        </w:rPr>
      </w:pPr>
    </w:p>
    <w:p w14:paraId="661B9F30" w14:textId="77777777" w:rsidR="00411252" w:rsidRDefault="00411252" w:rsidP="006147BA">
      <w:pPr>
        <w:rPr>
          <w:rFonts w:eastAsia="Arial"/>
        </w:rPr>
      </w:pPr>
    </w:p>
    <w:p w14:paraId="65983127" w14:textId="77777777" w:rsidR="00811BC7" w:rsidRDefault="00811BC7" w:rsidP="00811BC7">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apply</w:t>
      </w:r>
      <w:r>
        <w:rPr>
          <w:rFonts w:ascii="Lucida Console" w:hAnsi="Lucida Console" w:cs="Lucida Console"/>
          <w:sz w:val="18"/>
          <w:szCs w:val="18"/>
        </w:rPr>
        <w:t xml:space="preserve"> </w:t>
      </w:r>
      <w:r>
        <w:rPr>
          <w:rFonts w:ascii="Lucida Console" w:hAnsi="Lucida Console" w:cs="Lucida Console"/>
          <w:color w:val="000080"/>
          <w:sz w:val="18"/>
          <w:szCs w:val="18"/>
        </w:rPr>
        <w:t>-f</w:t>
      </w:r>
      <w:r>
        <w:rPr>
          <w:rFonts w:ascii="Lucida Console" w:hAnsi="Lucida Console" w:cs="Lucida Console"/>
          <w:sz w:val="18"/>
          <w:szCs w:val="18"/>
        </w:rPr>
        <w:t xml:space="preserve"> </w:t>
      </w:r>
      <w:r>
        <w:rPr>
          <w:rFonts w:ascii="Lucida Console" w:hAnsi="Lucida Console" w:cs="Lucida Console"/>
          <w:color w:val="8A2BE2"/>
          <w:sz w:val="18"/>
          <w:szCs w:val="18"/>
        </w:rPr>
        <w:t xml:space="preserve">ngnixdemo-with-2taints.yaml </w:t>
      </w:r>
    </w:p>
    <w:p w14:paraId="1F41C6DE" w14:textId="77777777" w:rsidR="00411252" w:rsidRDefault="00411252" w:rsidP="006147BA">
      <w:pPr>
        <w:rPr>
          <w:rFonts w:eastAsia="Arial"/>
        </w:rPr>
      </w:pPr>
    </w:p>
    <w:p w14:paraId="3BE86575" w14:textId="720CCB7C" w:rsidR="00811BC7" w:rsidRDefault="00811BC7" w:rsidP="006147BA">
      <w:pPr>
        <w:rPr>
          <w:rFonts w:eastAsia="Arial"/>
        </w:rPr>
      </w:pPr>
      <w:r w:rsidRPr="00811BC7">
        <w:rPr>
          <w:rFonts w:eastAsia="Arial"/>
          <w:noProof/>
        </w:rPr>
        <w:drawing>
          <wp:inline distT="0" distB="0" distL="0" distR="0" wp14:anchorId="6FE74F4D" wp14:editId="17DA3589">
            <wp:extent cx="5883150" cy="1242168"/>
            <wp:effectExtent l="0" t="0" r="3810" b="0"/>
            <wp:docPr id="1113544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44543" name=""/>
                    <pic:cNvPicPr/>
                  </pic:nvPicPr>
                  <pic:blipFill>
                    <a:blip r:embed="rId33"/>
                    <a:stretch>
                      <a:fillRect/>
                    </a:stretch>
                  </pic:blipFill>
                  <pic:spPr>
                    <a:xfrm>
                      <a:off x="0" y="0"/>
                      <a:ext cx="5883150" cy="1242168"/>
                    </a:xfrm>
                    <a:prstGeom prst="rect">
                      <a:avLst/>
                    </a:prstGeom>
                  </pic:spPr>
                </pic:pic>
              </a:graphicData>
            </a:graphic>
          </wp:inline>
        </w:drawing>
      </w:r>
    </w:p>
    <w:p w14:paraId="3E43CA83" w14:textId="77777777" w:rsidR="00505756" w:rsidRDefault="00505756" w:rsidP="006147BA">
      <w:pPr>
        <w:rPr>
          <w:rFonts w:eastAsia="Arial"/>
        </w:rPr>
      </w:pPr>
    </w:p>
    <w:p w14:paraId="6C2E3C1A" w14:textId="77777777" w:rsidR="00505756" w:rsidRDefault="00505756" w:rsidP="00505756">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taint</w:t>
      </w:r>
      <w:r>
        <w:rPr>
          <w:rFonts w:ascii="Lucida Console" w:hAnsi="Lucida Console" w:cs="Lucida Console"/>
          <w:sz w:val="18"/>
          <w:szCs w:val="18"/>
        </w:rPr>
        <w:t xml:space="preserve"> </w:t>
      </w:r>
      <w:r>
        <w:rPr>
          <w:rFonts w:ascii="Lucida Console" w:hAnsi="Lucida Console" w:cs="Lucida Console"/>
          <w:color w:val="8A2BE2"/>
          <w:sz w:val="18"/>
          <w:szCs w:val="18"/>
        </w:rPr>
        <w:t>nodes</w:t>
      </w:r>
      <w:r>
        <w:rPr>
          <w:rFonts w:ascii="Lucida Console" w:hAnsi="Lucida Console" w:cs="Lucida Console"/>
          <w:sz w:val="18"/>
          <w:szCs w:val="18"/>
        </w:rPr>
        <w:t xml:space="preserve"> </w:t>
      </w:r>
      <w:r>
        <w:rPr>
          <w:rFonts w:ascii="Lucida Console" w:hAnsi="Lucida Console" w:cs="Lucida Console"/>
          <w:color w:val="8A2BE2"/>
          <w:sz w:val="18"/>
          <w:szCs w:val="18"/>
        </w:rPr>
        <w:t>aks-agentpool-19327522-vmss000004</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mapp</w:t>
      </w:r>
      <w:proofErr w:type="spellEnd"/>
      <w:r>
        <w:rPr>
          <w:rFonts w:ascii="Lucida Console" w:hAnsi="Lucida Console" w:cs="Lucida Console"/>
          <w:color w:val="8A2BE2"/>
          <w:sz w:val="18"/>
          <w:szCs w:val="18"/>
        </w:rPr>
        <w:t>=</w:t>
      </w:r>
      <w:proofErr w:type="spellStart"/>
      <w:proofErr w:type="gramStart"/>
      <w:r>
        <w:rPr>
          <w:rFonts w:ascii="Lucida Console" w:hAnsi="Lucida Console" w:cs="Lucida Console"/>
          <w:color w:val="8A2BE2"/>
          <w:sz w:val="18"/>
          <w:szCs w:val="18"/>
        </w:rPr>
        <w:t>large:NoSchedule</w:t>
      </w:r>
      <w:proofErr w:type="spellEnd"/>
      <w:proofErr w:type="gramEnd"/>
      <w:r>
        <w:rPr>
          <w:rFonts w:ascii="Lucida Console" w:hAnsi="Lucida Console" w:cs="Lucida Console"/>
          <w:color w:val="8A2BE2"/>
          <w:sz w:val="18"/>
          <w:szCs w:val="18"/>
        </w:rPr>
        <w:t xml:space="preserve">- </w:t>
      </w:r>
    </w:p>
    <w:p w14:paraId="6F7040A5" w14:textId="77777777" w:rsidR="00505756" w:rsidRDefault="00505756" w:rsidP="006147BA">
      <w:pPr>
        <w:rPr>
          <w:rFonts w:eastAsia="Arial"/>
        </w:rPr>
      </w:pPr>
    </w:p>
    <w:sectPr w:rsidR="00505756" w:rsidSect="003556EB">
      <w:headerReference w:type="default" r:id="rId34"/>
      <w:pgSz w:w="11920" w:h="16840"/>
      <w:pgMar w:top="1280" w:right="860" w:bottom="280" w:left="1300" w:header="348"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CE3FD" w14:textId="77777777" w:rsidR="003556EB" w:rsidRDefault="003556EB">
      <w:r>
        <w:separator/>
      </w:r>
    </w:p>
  </w:endnote>
  <w:endnote w:type="continuationSeparator" w:id="0">
    <w:p w14:paraId="18F96B3C" w14:textId="77777777" w:rsidR="003556EB" w:rsidRDefault="00355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42947" w14:textId="77777777" w:rsidR="003556EB" w:rsidRDefault="003556EB">
      <w:r>
        <w:separator/>
      </w:r>
    </w:p>
  </w:footnote>
  <w:footnote w:type="continuationSeparator" w:id="0">
    <w:p w14:paraId="3F4AE43E" w14:textId="77777777" w:rsidR="003556EB" w:rsidRDefault="00355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1937" w14:textId="5A4BB9C5" w:rsidR="006C4161" w:rsidRDefault="006C4161">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1CD"/>
    <w:multiLevelType w:val="hybridMultilevel"/>
    <w:tmpl w:val="8F7C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56619"/>
    <w:multiLevelType w:val="multilevel"/>
    <w:tmpl w:val="574A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E0DF2"/>
    <w:multiLevelType w:val="multilevel"/>
    <w:tmpl w:val="61C6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D7395"/>
    <w:multiLevelType w:val="multilevel"/>
    <w:tmpl w:val="81983EE2"/>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46FB2"/>
    <w:multiLevelType w:val="hybridMultilevel"/>
    <w:tmpl w:val="9134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85D3A"/>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62607"/>
    <w:multiLevelType w:val="multilevel"/>
    <w:tmpl w:val="B642A3B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D6011"/>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27AC2"/>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B232EE"/>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D04F4E"/>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9A4B2E"/>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BF5483"/>
    <w:multiLevelType w:val="multilevel"/>
    <w:tmpl w:val="6424171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1440"/>
        </w:tabs>
        <w:ind w:left="1440" w:hanging="720"/>
      </w:pPr>
      <w:rPr>
        <w:rFonts w:hint="default"/>
      </w:rPr>
    </w:lvl>
    <w:lvl w:ilvl="2">
      <w:start w:val="1"/>
      <w:numFmt w:val="decimal"/>
      <w:pStyle w:val="Heading3"/>
      <w:lvlText w:val="%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13" w15:restartNumberingAfterBreak="0">
    <w:nsid w:val="4E2D50F9"/>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AB7671"/>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CB1F88"/>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A33680"/>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630F4D"/>
    <w:multiLevelType w:val="multilevel"/>
    <w:tmpl w:val="81983EE2"/>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CF4F5F"/>
    <w:multiLevelType w:val="multilevel"/>
    <w:tmpl w:val="81983EE2"/>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641B12"/>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384053"/>
    <w:multiLevelType w:val="multilevel"/>
    <w:tmpl w:val="B642A3B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761A69"/>
    <w:multiLevelType w:val="multilevel"/>
    <w:tmpl w:val="E2D2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D97623"/>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238194">
    <w:abstractNumId w:val="17"/>
  </w:num>
  <w:num w:numId="2" w16cid:durableId="132455226">
    <w:abstractNumId w:val="12"/>
  </w:num>
  <w:num w:numId="3" w16cid:durableId="1115177183">
    <w:abstractNumId w:val="5"/>
  </w:num>
  <w:num w:numId="4" w16cid:durableId="2105033387">
    <w:abstractNumId w:val="20"/>
  </w:num>
  <w:num w:numId="5" w16cid:durableId="1722829419">
    <w:abstractNumId w:val="12"/>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7385808">
    <w:abstractNumId w:val="21"/>
  </w:num>
  <w:num w:numId="7" w16cid:durableId="548423131">
    <w:abstractNumId w:val="6"/>
  </w:num>
  <w:num w:numId="8" w16cid:durableId="1662387417">
    <w:abstractNumId w:val="12"/>
  </w:num>
  <w:num w:numId="9" w16cid:durableId="3241543">
    <w:abstractNumId w:val="12"/>
  </w:num>
  <w:num w:numId="10" w16cid:durableId="622539400">
    <w:abstractNumId w:val="12"/>
  </w:num>
  <w:num w:numId="11" w16cid:durableId="428887378">
    <w:abstractNumId w:val="10"/>
  </w:num>
  <w:num w:numId="12" w16cid:durableId="1188835149">
    <w:abstractNumId w:val="19"/>
  </w:num>
  <w:num w:numId="13" w16cid:durableId="1847398471">
    <w:abstractNumId w:val="22"/>
  </w:num>
  <w:num w:numId="14" w16cid:durableId="416755757">
    <w:abstractNumId w:val="14"/>
  </w:num>
  <w:num w:numId="15" w16cid:durableId="1270967048">
    <w:abstractNumId w:val="15"/>
  </w:num>
  <w:num w:numId="16" w16cid:durableId="812334383">
    <w:abstractNumId w:val="7"/>
  </w:num>
  <w:num w:numId="17" w16cid:durableId="20643295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8774478">
    <w:abstractNumId w:val="12"/>
  </w:num>
  <w:num w:numId="19" w16cid:durableId="1268346529">
    <w:abstractNumId w:val="12"/>
  </w:num>
  <w:num w:numId="20" w16cid:durableId="353577606">
    <w:abstractNumId w:val="0"/>
  </w:num>
  <w:num w:numId="21" w16cid:durableId="1187787999">
    <w:abstractNumId w:val="12"/>
  </w:num>
  <w:num w:numId="22" w16cid:durableId="1143038445">
    <w:abstractNumId w:val="8"/>
  </w:num>
  <w:num w:numId="23" w16cid:durableId="153571645">
    <w:abstractNumId w:val="16"/>
  </w:num>
  <w:num w:numId="24" w16cid:durableId="552042329">
    <w:abstractNumId w:val="13"/>
  </w:num>
  <w:num w:numId="25" w16cid:durableId="421756678">
    <w:abstractNumId w:val="9"/>
  </w:num>
  <w:num w:numId="26" w16cid:durableId="1227953187">
    <w:abstractNumId w:val="11"/>
  </w:num>
  <w:num w:numId="27" w16cid:durableId="1646396220">
    <w:abstractNumId w:val="3"/>
  </w:num>
  <w:num w:numId="28" w16cid:durableId="919023088">
    <w:abstractNumId w:val="18"/>
  </w:num>
  <w:num w:numId="29" w16cid:durableId="1884558223">
    <w:abstractNumId w:val="4"/>
  </w:num>
  <w:num w:numId="30" w16cid:durableId="646280766">
    <w:abstractNumId w:val="2"/>
  </w:num>
  <w:num w:numId="31" w16cid:durableId="1876504186">
    <w:abstractNumId w:val="1"/>
  </w:num>
  <w:num w:numId="32" w16cid:durableId="1516269257">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77"/>
    <w:rsid w:val="00001D48"/>
    <w:rsid w:val="00003FDA"/>
    <w:rsid w:val="00020DB9"/>
    <w:rsid w:val="00022B08"/>
    <w:rsid w:val="00057BAE"/>
    <w:rsid w:val="00057C46"/>
    <w:rsid w:val="00065991"/>
    <w:rsid w:val="00070751"/>
    <w:rsid w:val="00080475"/>
    <w:rsid w:val="0008629B"/>
    <w:rsid w:val="000924D7"/>
    <w:rsid w:val="00096E95"/>
    <w:rsid w:val="000A348F"/>
    <w:rsid w:val="000B1796"/>
    <w:rsid w:val="000B272A"/>
    <w:rsid w:val="000B2E99"/>
    <w:rsid w:val="000B4614"/>
    <w:rsid w:val="000B4CEE"/>
    <w:rsid w:val="000C52FF"/>
    <w:rsid w:val="000D2DEA"/>
    <w:rsid w:val="00103B8B"/>
    <w:rsid w:val="00105C0B"/>
    <w:rsid w:val="0010741E"/>
    <w:rsid w:val="0011201E"/>
    <w:rsid w:val="00112161"/>
    <w:rsid w:val="001163AC"/>
    <w:rsid w:val="00123308"/>
    <w:rsid w:val="001441AD"/>
    <w:rsid w:val="00146418"/>
    <w:rsid w:val="0015347E"/>
    <w:rsid w:val="0015391D"/>
    <w:rsid w:val="0016134A"/>
    <w:rsid w:val="001637E0"/>
    <w:rsid w:val="001703A2"/>
    <w:rsid w:val="0017468D"/>
    <w:rsid w:val="00176B18"/>
    <w:rsid w:val="0019183F"/>
    <w:rsid w:val="00193E21"/>
    <w:rsid w:val="001958C5"/>
    <w:rsid w:val="00196E70"/>
    <w:rsid w:val="001A7C53"/>
    <w:rsid w:val="001C1552"/>
    <w:rsid w:val="001C2703"/>
    <w:rsid w:val="001D2B36"/>
    <w:rsid w:val="001D3380"/>
    <w:rsid w:val="001D5706"/>
    <w:rsid w:val="001D668B"/>
    <w:rsid w:val="001E0504"/>
    <w:rsid w:val="001F6DC9"/>
    <w:rsid w:val="002070AF"/>
    <w:rsid w:val="00210446"/>
    <w:rsid w:val="002320F4"/>
    <w:rsid w:val="0024694C"/>
    <w:rsid w:val="00263D76"/>
    <w:rsid w:val="0027634D"/>
    <w:rsid w:val="00286999"/>
    <w:rsid w:val="0029299D"/>
    <w:rsid w:val="002A5CE1"/>
    <w:rsid w:val="002B4A82"/>
    <w:rsid w:val="002B614A"/>
    <w:rsid w:val="002C6058"/>
    <w:rsid w:val="002D4AAB"/>
    <w:rsid w:val="002E4E9F"/>
    <w:rsid w:val="002E79A7"/>
    <w:rsid w:val="002F14E9"/>
    <w:rsid w:val="0030692E"/>
    <w:rsid w:val="00314A0A"/>
    <w:rsid w:val="003164D5"/>
    <w:rsid w:val="003213C6"/>
    <w:rsid w:val="003365F4"/>
    <w:rsid w:val="0034501F"/>
    <w:rsid w:val="00346169"/>
    <w:rsid w:val="003474CD"/>
    <w:rsid w:val="003528F7"/>
    <w:rsid w:val="003556EB"/>
    <w:rsid w:val="00365D15"/>
    <w:rsid w:val="00370FDD"/>
    <w:rsid w:val="00374AF7"/>
    <w:rsid w:val="0039273E"/>
    <w:rsid w:val="003A7C7B"/>
    <w:rsid w:val="003B70D3"/>
    <w:rsid w:val="003C4129"/>
    <w:rsid w:val="003D389C"/>
    <w:rsid w:val="003F2E62"/>
    <w:rsid w:val="004056CD"/>
    <w:rsid w:val="00405CBC"/>
    <w:rsid w:val="00406E52"/>
    <w:rsid w:val="00407BF3"/>
    <w:rsid w:val="00410C05"/>
    <w:rsid w:val="00411252"/>
    <w:rsid w:val="004126B4"/>
    <w:rsid w:val="004248A5"/>
    <w:rsid w:val="00440CA2"/>
    <w:rsid w:val="00451277"/>
    <w:rsid w:val="004611B2"/>
    <w:rsid w:val="0046774A"/>
    <w:rsid w:val="0047743F"/>
    <w:rsid w:val="004852BB"/>
    <w:rsid w:val="004A11B9"/>
    <w:rsid w:val="004A4231"/>
    <w:rsid w:val="004A7571"/>
    <w:rsid w:val="004A7772"/>
    <w:rsid w:val="004B52EF"/>
    <w:rsid w:val="004B756D"/>
    <w:rsid w:val="004F1559"/>
    <w:rsid w:val="004F18A4"/>
    <w:rsid w:val="004F565C"/>
    <w:rsid w:val="00504D2B"/>
    <w:rsid w:val="00505756"/>
    <w:rsid w:val="005076F1"/>
    <w:rsid w:val="00516B70"/>
    <w:rsid w:val="005275D0"/>
    <w:rsid w:val="005363D0"/>
    <w:rsid w:val="00537CE3"/>
    <w:rsid w:val="00542EFC"/>
    <w:rsid w:val="00565582"/>
    <w:rsid w:val="00577F09"/>
    <w:rsid w:val="00580465"/>
    <w:rsid w:val="005A6B11"/>
    <w:rsid w:val="005A7148"/>
    <w:rsid w:val="005A7AA6"/>
    <w:rsid w:val="005C3F9E"/>
    <w:rsid w:val="005C528C"/>
    <w:rsid w:val="005D0EF8"/>
    <w:rsid w:val="005D1353"/>
    <w:rsid w:val="005D5E57"/>
    <w:rsid w:val="005E0B11"/>
    <w:rsid w:val="005E16DE"/>
    <w:rsid w:val="005E2C52"/>
    <w:rsid w:val="005F0A80"/>
    <w:rsid w:val="005F10B7"/>
    <w:rsid w:val="005F29FE"/>
    <w:rsid w:val="005F4055"/>
    <w:rsid w:val="005F6092"/>
    <w:rsid w:val="00603AC2"/>
    <w:rsid w:val="006050BA"/>
    <w:rsid w:val="00613FC5"/>
    <w:rsid w:val="006147BA"/>
    <w:rsid w:val="00624DBC"/>
    <w:rsid w:val="00636B94"/>
    <w:rsid w:val="00644100"/>
    <w:rsid w:val="00646996"/>
    <w:rsid w:val="00652582"/>
    <w:rsid w:val="00654439"/>
    <w:rsid w:val="00663D85"/>
    <w:rsid w:val="00665A67"/>
    <w:rsid w:val="00674AA6"/>
    <w:rsid w:val="006769FE"/>
    <w:rsid w:val="00680DB8"/>
    <w:rsid w:val="00681D7C"/>
    <w:rsid w:val="006820A6"/>
    <w:rsid w:val="00682D4E"/>
    <w:rsid w:val="00683D9C"/>
    <w:rsid w:val="00684F99"/>
    <w:rsid w:val="00685F1A"/>
    <w:rsid w:val="006B3A49"/>
    <w:rsid w:val="006B4CA4"/>
    <w:rsid w:val="006C2A28"/>
    <w:rsid w:val="006C4161"/>
    <w:rsid w:val="006D4395"/>
    <w:rsid w:val="006E19EB"/>
    <w:rsid w:val="006E52AD"/>
    <w:rsid w:val="006E581A"/>
    <w:rsid w:val="006E795F"/>
    <w:rsid w:val="006F1517"/>
    <w:rsid w:val="006F6FE2"/>
    <w:rsid w:val="007146B0"/>
    <w:rsid w:val="00717C22"/>
    <w:rsid w:val="007215CD"/>
    <w:rsid w:val="0072511C"/>
    <w:rsid w:val="00730926"/>
    <w:rsid w:val="0073267C"/>
    <w:rsid w:val="00736AA9"/>
    <w:rsid w:val="00737CFD"/>
    <w:rsid w:val="00745A38"/>
    <w:rsid w:val="0074794D"/>
    <w:rsid w:val="00750CCD"/>
    <w:rsid w:val="00752214"/>
    <w:rsid w:val="00755178"/>
    <w:rsid w:val="00764D5B"/>
    <w:rsid w:val="00776781"/>
    <w:rsid w:val="007767F3"/>
    <w:rsid w:val="00784D31"/>
    <w:rsid w:val="00785043"/>
    <w:rsid w:val="00792261"/>
    <w:rsid w:val="00796AB2"/>
    <w:rsid w:val="007A1E61"/>
    <w:rsid w:val="007C1C5E"/>
    <w:rsid w:val="007D4AD5"/>
    <w:rsid w:val="007E7926"/>
    <w:rsid w:val="007F0350"/>
    <w:rsid w:val="007F0793"/>
    <w:rsid w:val="007F0FF9"/>
    <w:rsid w:val="008016DC"/>
    <w:rsid w:val="0081184D"/>
    <w:rsid w:val="00811BC7"/>
    <w:rsid w:val="008221F3"/>
    <w:rsid w:val="00831C05"/>
    <w:rsid w:val="00834D29"/>
    <w:rsid w:val="00837FE5"/>
    <w:rsid w:val="008516B8"/>
    <w:rsid w:val="008679BE"/>
    <w:rsid w:val="00870284"/>
    <w:rsid w:val="00871AFD"/>
    <w:rsid w:val="00873BC2"/>
    <w:rsid w:val="00876AE6"/>
    <w:rsid w:val="00890C4E"/>
    <w:rsid w:val="00892E09"/>
    <w:rsid w:val="00897159"/>
    <w:rsid w:val="00897DFA"/>
    <w:rsid w:val="00897DFE"/>
    <w:rsid w:val="008A5DB6"/>
    <w:rsid w:val="008A7DE5"/>
    <w:rsid w:val="008B3CED"/>
    <w:rsid w:val="008B47F7"/>
    <w:rsid w:val="008C604C"/>
    <w:rsid w:val="008E0DF6"/>
    <w:rsid w:val="008F402F"/>
    <w:rsid w:val="00901282"/>
    <w:rsid w:val="00915A67"/>
    <w:rsid w:val="00925036"/>
    <w:rsid w:val="00930F8A"/>
    <w:rsid w:val="0093486C"/>
    <w:rsid w:val="00934D97"/>
    <w:rsid w:val="00937609"/>
    <w:rsid w:val="00947043"/>
    <w:rsid w:val="00950A4A"/>
    <w:rsid w:val="009531E7"/>
    <w:rsid w:val="009539C0"/>
    <w:rsid w:val="00954B1D"/>
    <w:rsid w:val="00963BA3"/>
    <w:rsid w:val="0096671C"/>
    <w:rsid w:val="0097347D"/>
    <w:rsid w:val="009742C7"/>
    <w:rsid w:val="00982C19"/>
    <w:rsid w:val="00984EAB"/>
    <w:rsid w:val="0099643C"/>
    <w:rsid w:val="009A6C07"/>
    <w:rsid w:val="009B1957"/>
    <w:rsid w:val="009B4D85"/>
    <w:rsid w:val="009C748C"/>
    <w:rsid w:val="009D3475"/>
    <w:rsid w:val="009D3F91"/>
    <w:rsid w:val="009D695B"/>
    <w:rsid w:val="009E1C6B"/>
    <w:rsid w:val="009F6C10"/>
    <w:rsid w:val="00A03180"/>
    <w:rsid w:val="00A06E30"/>
    <w:rsid w:val="00A10709"/>
    <w:rsid w:val="00A2050A"/>
    <w:rsid w:val="00A319E9"/>
    <w:rsid w:val="00A361B3"/>
    <w:rsid w:val="00A40D4F"/>
    <w:rsid w:val="00A4143F"/>
    <w:rsid w:val="00A449D0"/>
    <w:rsid w:val="00A6333D"/>
    <w:rsid w:val="00A65DF4"/>
    <w:rsid w:val="00A66630"/>
    <w:rsid w:val="00A8603C"/>
    <w:rsid w:val="00A93BF2"/>
    <w:rsid w:val="00AA4B71"/>
    <w:rsid w:val="00AA519D"/>
    <w:rsid w:val="00AB1778"/>
    <w:rsid w:val="00AB5BAB"/>
    <w:rsid w:val="00AC2E9E"/>
    <w:rsid w:val="00AD24D3"/>
    <w:rsid w:val="00AE0EB9"/>
    <w:rsid w:val="00AE58EA"/>
    <w:rsid w:val="00B02962"/>
    <w:rsid w:val="00B15070"/>
    <w:rsid w:val="00B231A8"/>
    <w:rsid w:val="00B36478"/>
    <w:rsid w:val="00B51450"/>
    <w:rsid w:val="00B55E7F"/>
    <w:rsid w:val="00B56C22"/>
    <w:rsid w:val="00B57D05"/>
    <w:rsid w:val="00B61E90"/>
    <w:rsid w:val="00B6396B"/>
    <w:rsid w:val="00B722DE"/>
    <w:rsid w:val="00B862EB"/>
    <w:rsid w:val="00B867A7"/>
    <w:rsid w:val="00B87741"/>
    <w:rsid w:val="00B94294"/>
    <w:rsid w:val="00BC0E6B"/>
    <w:rsid w:val="00BC2954"/>
    <w:rsid w:val="00BD00E8"/>
    <w:rsid w:val="00BD0901"/>
    <w:rsid w:val="00BE09A4"/>
    <w:rsid w:val="00BE6C16"/>
    <w:rsid w:val="00BF20F1"/>
    <w:rsid w:val="00BF3227"/>
    <w:rsid w:val="00C0460A"/>
    <w:rsid w:val="00C07258"/>
    <w:rsid w:val="00C17AAB"/>
    <w:rsid w:val="00C20A80"/>
    <w:rsid w:val="00C214A7"/>
    <w:rsid w:val="00C24F93"/>
    <w:rsid w:val="00C341DF"/>
    <w:rsid w:val="00C36462"/>
    <w:rsid w:val="00C54F9D"/>
    <w:rsid w:val="00C55B5B"/>
    <w:rsid w:val="00C5736B"/>
    <w:rsid w:val="00C77F9B"/>
    <w:rsid w:val="00C80A61"/>
    <w:rsid w:val="00C811FE"/>
    <w:rsid w:val="00C909E4"/>
    <w:rsid w:val="00C9349A"/>
    <w:rsid w:val="00C97300"/>
    <w:rsid w:val="00C97FCA"/>
    <w:rsid w:val="00CA412F"/>
    <w:rsid w:val="00CB14C6"/>
    <w:rsid w:val="00CB3ED7"/>
    <w:rsid w:val="00CB4B58"/>
    <w:rsid w:val="00CB768D"/>
    <w:rsid w:val="00CD43B5"/>
    <w:rsid w:val="00CE3FC0"/>
    <w:rsid w:val="00CE428D"/>
    <w:rsid w:val="00CF5518"/>
    <w:rsid w:val="00CF7411"/>
    <w:rsid w:val="00D112C1"/>
    <w:rsid w:val="00D2359E"/>
    <w:rsid w:val="00D24BEA"/>
    <w:rsid w:val="00D35752"/>
    <w:rsid w:val="00D51386"/>
    <w:rsid w:val="00D62D0E"/>
    <w:rsid w:val="00D646F5"/>
    <w:rsid w:val="00D65494"/>
    <w:rsid w:val="00D81526"/>
    <w:rsid w:val="00D85389"/>
    <w:rsid w:val="00D8685B"/>
    <w:rsid w:val="00D92912"/>
    <w:rsid w:val="00D97A57"/>
    <w:rsid w:val="00D97BE3"/>
    <w:rsid w:val="00D97E6F"/>
    <w:rsid w:val="00DA1032"/>
    <w:rsid w:val="00DA3670"/>
    <w:rsid w:val="00DA3A6A"/>
    <w:rsid w:val="00DA3F12"/>
    <w:rsid w:val="00DB5CCF"/>
    <w:rsid w:val="00DD3F20"/>
    <w:rsid w:val="00DD5A45"/>
    <w:rsid w:val="00DD5BA1"/>
    <w:rsid w:val="00DD7899"/>
    <w:rsid w:val="00DE0434"/>
    <w:rsid w:val="00DF1F6B"/>
    <w:rsid w:val="00E07875"/>
    <w:rsid w:val="00E16BA5"/>
    <w:rsid w:val="00E17D20"/>
    <w:rsid w:val="00E20131"/>
    <w:rsid w:val="00E27D81"/>
    <w:rsid w:val="00E350A2"/>
    <w:rsid w:val="00E404BB"/>
    <w:rsid w:val="00E503C1"/>
    <w:rsid w:val="00E62813"/>
    <w:rsid w:val="00E66B24"/>
    <w:rsid w:val="00E70F11"/>
    <w:rsid w:val="00E73680"/>
    <w:rsid w:val="00E84108"/>
    <w:rsid w:val="00E8626C"/>
    <w:rsid w:val="00E90CAA"/>
    <w:rsid w:val="00E94EEF"/>
    <w:rsid w:val="00E97C7D"/>
    <w:rsid w:val="00E97E32"/>
    <w:rsid w:val="00EA7EFD"/>
    <w:rsid w:val="00EC2700"/>
    <w:rsid w:val="00ED0B9A"/>
    <w:rsid w:val="00ED218A"/>
    <w:rsid w:val="00ED2F80"/>
    <w:rsid w:val="00ED3935"/>
    <w:rsid w:val="00ED5659"/>
    <w:rsid w:val="00ED759F"/>
    <w:rsid w:val="00EF2C4D"/>
    <w:rsid w:val="00EF727A"/>
    <w:rsid w:val="00F0439A"/>
    <w:rsid w:val="00F17DA1"/>
    <w:rsid w:val="00F36CF8"/>
    <w:rsid w:val="00F42892"/>
    <w:rsid w:val="00F46798"/>
    <w:rsid w:val="00F51741"/>
    <w:rsid w:val="00F54832"/>
    <w:rsid w:val="00F626A8"/>
    <w:rsid w:val="00F63A3C"/>
    <w:rsid w:val="00F65AFB"/>
    <w:rsid w:val="00F665CB"/>
    <w:rsid w:val="00F7024F"/>
    <w:rsid w:val="00F70780"/>
    <w:rsid w:val="00F75480"/>
    <w:rsid w:val="00F76923"/>
    <w:rsid w:val="00F8004B"/>
    <w:rsid w:val="00FA7795"/>
    <w:rsid w:val="00FB09AF"/>
    <w:rsid w:val="00FB40F6"/>
    <w:rsid w:val="00FC051E"/>
    <w:rsid w:val="00FD3F18"/>
    <w:rsid w:val="00FE1DE5"/>
    <w:rsid w:val="00FE1E38"/>
    <w:rsid w:val="00FE7BFA"/>
    <w:rsid w:val="00FF3B35"/>
    <w:rsid w:val="00FF6102"/>
    <w:rsid w:val="00FF6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503A"/>
  <w15:docId w15:val="{BC7BBFD9-C458-40C5-B67F-CCB9CBD1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AD"/>
  </w:style>
  <w:style w:type="paragraph" w:styleId="Heading1">
    <w:name w:val="heading 1"/>
    <w:basedOn w:val="Normal"/>
    <w:next w:val="Normal"/>
    <w:link w:val="Heading1Char"/>
    <w:uiPriority w:val="9"/>
    <w:qFormat/>
    <w:rsid w:val="001B3490"/>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2"/>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2"/>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909E4"/>
    <w:pPr>
      <w:tabs>
        <w:tab w:val="center" w:pos="4513"/>
        <w:tab w:val="right" w:pos="9026"/>
      </w:tabs>
    </w:pPr>
  </w:style>
  <w:style w:type="character" w:customStyle="1" w:styleId="HeaderChar">
    <w:name w:val="Header Char"/>
    <w:basedOn w:val="DefaultParagraphFont"/>
    <w:link w:val="Header"/>
    <w:uiPriority w:val="99"/>
    <w:rsid w:val="00C909E4"/>
  </w:style>
  <w:style w:type="paragraph" w:styleId="Footer">
    <w:name w:val="footer"/>
    <w:basedOn w:val="Normal"/>
    <w:link w:val="FooterChar"/>
    <w:uiPriority w:val="99"/>
    <w:unhideWhenUsed/>
    <w:rsid w:val="00C909E4"/>
    <w:pPr>
      <w:tabs>
        <w:tab w:val="center" w:pos="4513"/>
        <w:tab w:val="right" w:pos="9026"/>
      </w:tabs>
    </w:pPr>
  </w:style>
  <w:style w:type="character" w:customStyle="1" w:styleId="FooterChar">
    <w:name w:val="Footer Char"/>
    <w:basedOn w:val="DefaultParagraphFont"/>
    <w:link w:val="Footer"/>
    <w:uiPriority w:val="99"/>
    <w:rsid w:val="00C909E4"/>
  </w:style>
  <w:style w:type="character" w:styleId="Strong">
    <w:name w:val="Strong"/>
    <w:basedOn w:val="DefaultParagraphFont"/>
    <w:uiPriority w:val="22"/>
    <w:qFormat/>
    <w:rsid w:val="00683D9C"/>
    <w:rPr>
      <w:b/>
      <w:bCs/>
    </w:rPr>
  </w:style>
  <w:style w:type="character" w:styleId="Emphasis">
    <w:name w:val="Emphasis"/>
    <w:basedOn w:val="DefaultParagraphFont"/>
    <w:uiPriority w:val="20"/>
    <w:qFormat/>
    <w:rsid w:val="00683D9C"/>
    <w:rPr>
      <w:i/>
      <w:iCs/>
    </w:rPr>
  </w:style>
  <w:style w:type="character" w:styleId="Hyperlink">
    <w:name w:val="Hyperlink"/>
    <w:basedOn w:val="DefaultParagraphFont"/>
    <w:uiPriority w:val="99"/>
    <w:unhideWhenUsed/>
    <w:rsid w:val="00683D9C"/>
    <w:rPr>
      <w:color w:val="0000FF"/>
      <w:u w:val="single"/>
    </w:rPr>
  </w:style>
  <w:style w:type="paragraph" w:styleId="TOCHeading">
    <w:name w:val="TOC Heading"/>
    <w:basedOn w:val="Heading1"/>
    <w:next w:val="Normal"/>
    <w:uiPriority w:val="39"/>
    <w:unhideWhenUsed/>
    <w:qFormat/>
    <w:rsid w:val="00F7024F"/>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F702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702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F7024F"/>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unhideWhenUsed/>
    <w:rsid w:val="000D2DEA"/>
    <w:pPr>
      <w:spacing w:before="100" w:beforeAutospacing="1" w:after="100" w:afterAutospacing="1"/>
    </w:pPr>
    <w:rPr>
      <w:sz w:val="24"/>
      <w:szCs w:val="24"/>
      <w:lang w:val="en-IN" w:eastAsia="en-IN"/>
    </w:rPr>
  </w:style>
  <w:style w:type="paragraph" w:styleId="ListParagraph">
    <w:name w:val="List Paragraph"/>
    <w:basedOn w:val="Normal"/>
    <w:uiPriority w:val="34"/>
    <w:qFormat/>
    <w:rsid w:val="00406E52"/>
    <w:pPr>
      <w:ind w:left="720"/>
      <w:contextualSpacing/>
    </w:pPr>
  </w:style>
  <w:style w:type="paragraph" w:styleId="HTMLPreformatted">
    <w:name w:val="HTML Preformatted"/>
    <w:basedOn w:val="Normal"/>
    <w:link w:val="HTMLPreformattedChar"/>
    <w:uiPriority w:val="99"/>
    <w:unhideWhenUsed/>
    <w:rsid w:val="00D3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D35752"/>
    <w:rPr>
      <w:rFonts w:ascii="Courier New" w:hAnsi="Courier New" w:cs="Courier New"/>
      <w:lang w:val="en-IN" w:eastAsia="en-IN"/>
    </w:rPr>
  </w:style>
  <w:style w:type="character" w:customStyle="1" w:styleId="pl-k">
    <w:name w:val="pl-k"/>
    <w:basedOn w:val="DefaultParagraphFont"/>
    <w:rsid w:val="00D35752"/>
  </w:style>
  <w:style w:type="character" w:customStyle="1" w:styleId="pl-s">
    <w:name w:val="pl-s"/>
    <w:basedOn w:val="DefaultParagraphFont"/>
    <w:rsid w:val="00D35752"/>
  </w:style>
  <w:style w:type="character" w:customStyle="1" w:styleId="pl-pds">
    <w:name w:val="pl-pds"/>
    <w:basedOn w:val="DefaultParagraphFont"/>
    <w:rsid w:val="00D35752"/>
  </w:style>
  <w:style w:type="character" w:customStyle="1" w:styleId="pl-c1">
    <w:name w:val="pl-c1"/>
    <w:basedOn w:val="DefaultParagraphFont"/>
    <w:rsid w:val="00D35752"/>
  </w:style>
  <w:style w:type="character" w:styleId="HTMLCode">
    <w:name w:val="HTML Code"/>
    <w:basedOn w:val="DefaultParagraphFont"/>
    <w:uiPriority w:val="99"/>
    <w:semiHidden/>
    <w:unhideWhenUsed/>
    <w:rsid w:val="004A423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07BF3"/>
    <w:rPr>
      <w:rFonts w:ascii="Courier New" w:eastAsia="Times New Roman" w:hAnsi="Courier New" w:cs="Courier New"/>
      <w:sz w:val="20"/>
      <w:szCs w:val="20"/>
    </w:rPr>
  </w:style>
  <w:style w:type="character" w:customStyle="1" w:styleId="m">
    <w:name w:val="m"/>
    <w:basedOn w:val="DefaultParagraphFont"/>
    <w:rsid w:val="00A66630"/>
  </w:style>
  <w:style w:type="character" w:styleId="UnresolvedMention">
    <w:name w:val="Unresolved Mention"/>
    <w:basedOn w:val="DefaultParagraphFont"/>
    <w:uiPriority w:val="99"/>
    <w:semiHidden/>
    <w:unhideWhenUsed/>
    <w:rsid w:val="00D51386"/>
    <w:rPr>
      <w:color w:val="605E5C"/>
      <w:shd w:val="clear" w:color="auto" w:fill="E1DFDD"/>
    </w:rPr>
  </w:style>
  <w:style w:type="character" w:customStyle="1" w:styleId="token">
    <w:name w:val="token"/>
    <w:basedOn w:val="DefaultParagraphFont"/>
    <w:rsid w:val="0015347E"/>
  </w:style>
  <w:style w:type="paragraph" w:customStyle="1" w:styleId="ember-view">
    <w:name w:val="ember-view"/>
    <w:basedOn w:val="Normal"/>
    <w:rsid w:val="005D135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58">
      <w:bodyDiv w:val="1"/>
      <w:marLeft w:val="0"/>
      <w:marRight w:val="0"/>
      <w:marTop w:val="0"/>
      <w:marBottom w:val="0"/>
      <w:divBdr>
        <w:top w:val="none" w:sz="0" w:space="0" w:color="auto"/>
        <w:left w:val="none" w:sz="0" w:space="0" w:color="auto"/>
        <w:bottom w:val="none" w:sz="0" w:space="0" w:color="auto"/>
        <w:right w:val="none" w:sz="0" w:space="0" w:color="auto"/>
      </w:divBdr>
    </w:div>
    <w:div w:id="1706962">
      <w:bodyDiv w:val="1"/>
      <w:marLeft w:val="0"/>
      <w:marRight w:val="0"/>
      <w:marTop w:val="0"/>
      <w:marBottom w:val="0"/>
      <w:divBdr>
        <w:top w:val="none" w:sz="0" w:space="0" w:color="auto"/>
        <w:left w:val="none" w:sz="0" w:space="0" w:color="auto"/>
        <w:bottom w:val="none" w:sz="0" w:space="0" w:color="auto"/>
        <w:right w:val="none" w:sz="0" w:space="0" w:color="auto"/>
      </w:divBdr>
    </w:div>
    <w:div w:id="33235058">
      <w:bodyDiv w:val="1"/>
      <w:marLeft w:val="0"/>
      <w:marRight w:val="0"/>
      <w:marTop w:val="0"/>
      <w:marBottom w:val="0"/>
      <w:divBdr>
        <w:top w:val="none" w:sz="0" w:space="0" w:color="auto"/>
        <w:left w:val="none" w:sz="0" w:space="0" w:color="auto"/>
        <w:bottom w:val="none" w:sz="0" w:space="0" w:color="auto"/>
        <w:right w:val="none" w:sz="0" w:space="0" w:color="auto"/>
      </w:divBdr>
      <w:divsChild>
        <w:div w:id="62341401">
          <w:marLeft w:val="0"/>
          <w:marRight w:val="0"/>
          <w:marTop w:val="0"/>
          <w:marBottom w:val="0"/>
          <w:divBdr>
            <w:top w:val="none" w:sz="0" w:space="0" w:color="auto"/>
            <w:left w:val="none" w:sz="0" w:space="0" w:color="auto"/>
            <w:bottom w:val="none" w:sz="0" w:space="0" w:color="auto"/>
            <w:right w:val="none" w:sz="0" w:space="0" w:color="auto"/>
          </w:divBdr>
        </w:div>
      </w:divsChild>
    </w:div>
    <w:div w:id="36855597">
      <w:bodyDiv w:val="1"/>
      <w:marLeft w:val="0"/>
      <w:marRight w:val="0"/>
      <w:marTop w:val="0"/>
      <w:marBottom w:val="0"/>
      <w:divBdr>
        <w:top w:val="none" w:sz="0" w:space="0" w:color="auto"/>
        <w:left w:val="none" w:sz="0" w:space="0" w:color="auto"/>
        <w:bottom w:val="none" w:sz="0" w:space="0" w:color="auto"/>
        <w:right w:val="none" w:sz="0" w:space="0" w:color="auto"/>
      </w:divBdr>
    </w:div>
    <w:div w:id="52893650">
      <w:bodyDiv w:val="1"/>
      <w:marLeft w:val="0"/>
      <w:marRight w:val="0"/>
      <w:marTop w:val="0"/>
      <w:marBottom w:val="0"/>
      <w:divBdr>
        <w:top w:val="none" w:sz="0" w:space="0" w:color="auto"/>
        <w:left w:val="none" w:sz="0" w:space="0" w:color="auto"/>
        <w:bottom w:val="none" w:sz="0" w:space="0" w:color="auto"/>
        <w:right w:val="none" w:sz="0" w:space="0" w:color="auto"/>
      </w:divBdr>
      <w:divsChild>
        <w:div w:id="437917391">
          <w:marLeft w:val="0"/>
          <w:marRight w:val="0"/>
          <w:marTop w:val="0"/>
          <w:marBottom w:val="0"/>
          <w:divBdr>
            <w:top w:val="none" w:sz="0" w:space="0" w:color="auto"/>
            <w:left w:val="none" w:sz="0" w:space="0" w:color="auto"/>
            <w:bottom w:val="none" w:sz="0" w:space="0" w:color="auto"/>
            <w:right w:val="none" w:sz="0" w:space="0" w:color="auto"/>
          </w:divBdr>
        </w:div>
      </w:divsChild>
    </w:div>
    <w:div w:id="69082568">
      <w:bodyDiv w:val="1"/>
      <w:marLeft w:val="0"/>
      <w:marRight w:val="0"/>
      <w:marTop w:val="0"/>
      <w:marBottom w:val="0"/>
      <w:divBdr>
        <w:top w:val="none" w:sz="0" w:space="0" w:color="auto"/>
        <w:left w:val="none" w:sz="0" w:space="0" w:color="auto"/>
        <w:bottom w:val="none" w:sz="0" w:space="0" w:color="auto"/>
        <w:right w:val="none" w:sz="0" w:space="0" w:color="auto"/>
      </w:divBdr>
    </w:div>
    <w:div w:id="80683142">
      <w:bodyDiv w:val="1"/>
      <w:marLeft w:val="0"/>
      <w:marRight w:val="0"/>
      <w:marTop w:val="0"/>
      <w:marBottom w:val="0"/>
      <w:divBdr>
        <w:top w:val="none" w:sz="0" w:space="0" w:color="auto"/>
        <w:left w:val="none" w:sz="0" w:space="0" w:color="auto"/>
        <w:bottom w:val="none" w:sz="0" w:space="0" w:color="auto"/>
        <w:right w:val="none" w:sz="0" w:space="0" w:color="auto"/>
      </w:divBdr>
    </w:div>
    <w:div w:id="83689744">
      <w:bodyDiv w:val="1"/>
      <w:marLeft w:val="0"/>
      <w:marRight w:val="0"/>
      <w:marTop w:val="0"/>
      <w:marBottom w:val="0"/>
      <w:divBdr>
        <w:top w:val="none" w:sz="0" w:space="0" w:color="auto"/>
        <w:left w:val="none" w:sz="0" w:space="0" w:color="auto"/>
        <w:bottom w:val="none" w:sz="0" w:space="0" w:color="auto"/>
        <w:right w:val="none" w:sz="0" w:space="0" w:color="auto"/>
      </w:divBdr>
      <w:divsChild>
        <w:div w:id="1153519974">
          <w:marLeft w:val="0"/>
          <w:marRight w:val="0"/>
          <w:marTop w:val="0"/>
          <w:marBottom w:val="0"/>
          <w:divBdr>
            <w:top w:val="none" w:sz="0" w:space="0" w:color="auto"/>
            <w:left w:val="none" w:sz="0" w:space="0" w:color="auto"/>
            <w:bottom w:val="none" w:sz="0" w:space="0" w:color="auto"/>
            <w:right w:val="none" w:sz="0" w:space="0" w:color="auto"/>
          </w:divBdr>
        </w:div>
        <w:div w:id="2105608956">
          <w:marLeft w:val="0"/>
          <w:marRight w:val="0"/>
          <w:marTop w:val="0"/>
          <w:marBottom w:val="0"/>
          <w:divBdr>
            <w:top w:val="none" w:sz="0" w:space="0" w:color="auto"/>
            <w:left w:val="none" w:sz="0" w:space="0" w:color="auto"/>
            <w:bottom w:val="none" w:sz="0" w:space="0" w:color="auto"/>
            <w:right w:val="none" w:sz="0" w:space="0" w:color="auto"/>
          </w:divBdr>
          <w:divsChild>
            <w:div w:id="221331957">
              <w:marLeft w:val="180"/>
              <w:marRight w:val="240"/>
              <w:marTop w:val="0"/>
              <w:marBottom w:val="0"/>
              <w:divBdr>
                <w:top w:val="none" w:sz="0" w:space="0" w:color="auto"/>
                <w:left w:val="none" w:sz="0" w:space="0" w:color="auto"/>
                <w:bottom w:val="none" w:sz="0" w:space="0" w:color="auto"/>
                <w:right w:val="none" w:sz="0" w:space="0" w:color="auto"/>
              </w:divBdr>
              <w:divsChild>
                <w:div w:id="13590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9772">
          <w:marLeft w:val="0"/>
          <w:marRight w:val="0"/>
          <w:marTop w:val="0"/>
          <w:marBottom w:val="0"/>
          <w:divBdr>
            <w:top w:val="none" w:sz="0" w:space="0" w:color="auto"/>
            <w:left w:val="none" w:sz="0" w:space="0" w:color="auto"/>
            <w:bottom w:val="none" w:sz="0" w:space="0" w:color="auto"/>
            <w:right w:val="none" w:sz="0" w:space="0" w:color="auto"/>
          </w:divBdr>
          <w:divsChild>
            <w:div w:id="910627200">
              <w:marLeft w:val="180"/>
              <w:marRight w:val="240"/>
              <w:marTop w:val="0"/>
              <w:marBottom w:val="0"/>
              <w:divBdr>
                <w:top w:val="none" w:sz="0" w:space="0" w:color="auto"/>
                <w:left w:val="none" w:sz="0" w:space="0" w:color="auto"/>
                <w:bottom w:val="none" w:sz="0" w:space="0" w:color="auto"/>
                <w:right w:val="none" w:sz="0" w:space="0" w:color="auto"/>
              </w:divBdr>
              <w:divsChild>
                <w:div w:id="16931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9525">
          <w:marLeft w:val="0"/>
          <w:marRight w:val="0"/>
          <w:marTop w:val="0"/>
          <w:marBottom w:val="0"/>
          <w:divBdr>
            <w:top w:val="none" w:sz="0" w:space="0" w:color="auto"/>
            <w:left w:val="none" w:sz="0" w:space="0" w:color="auto"/>
            <w:bottom w:val="none" w:sz="0" w:space="0" w:color="auto"/>
            <w:right w:val="none" w:sz="0" w:space="0" w:color="auto"/>
          </w:divBdr>
          <w:divsChild>
            <w:div w:id="1797677386">
              <w:marLeft w:val="180"/>
              <w:marRight w:val="240"/>
              <w:marTop w:val="0"/>
              <w:marBottom w:val="0"/>
              <w:divBdr>
                <w:top w:val="none" w:sz="0" w:space="0" w:color="auto"/>
                <w:left w:val="none" w:sz="0" w:space="0" w:color="auto"/>
                <w:bottom w:val="none" w:sz="0" w:space="0" w:color="auto"/>
                <w:right w:val="none" w:sz="0" w:space="0" w:color="auto"/>
              </w:divBdr>
              <w:divsChild>
                <w:div w:id="17713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6758">
      <w:bodyDiv w:val="1"/>
      <w:marLeft w:val="0"/>
      <w:marRight w:val="0"/>
      <w:marTop w:val="0"/>
      <w:marBottom w:val="0"/>
      <w:divBdr>
        <w:top w:val="none" w:sz="0" w:space="0" w:color="auto"/>
        <w:left w:val="none" w:sz="0" w:space="0" w:color="auto"/>
        <w:bottom w:val="none" w:sz="0" w:space="0" w:color="auto"/>
        <w:right w:val="none" w:sz="0" w:space="0" w:color="auto"/>
      </w:divBdr>
    </w:div>
    <w:div w:id="89935693">
      <w:bodyDiv w:val="1"/>
      <w:marLeft w:val="0"/>
      <w:marRight w:val="0"/>
      <w:marTop w:val="0"/>
      <w:marBottom w:val="0"/>
      <w:divBdr>
        <w:top w:val="none" w:sz="0" w:space="0" w:color="auto"/>
        <w:left w:val="none" w:sz="0" w:space="0" w:color="auto"/>
        <w:bottom w:val="none" w:sz="0" w:space="0" w:color="auto"/>
        <w:right w:val="none" w:sz="0" w:space="0" w:color="auto"/>
      </w:divBdr>
    </w:div>
    <w:div w:id="108159219">
      <w:bodyDiv w:val="1"/>
      <w:marLeft w:val="0"/>
      <w:marRight w:val="0"/>
      <w:marTop w:val="0"/>
      <w:marBottom w:val="0"/>
      <w:divBdr>
        <w:top w:val="none" w:sz="0" w:space="0" w:color="auto"/>
        <w:left w:val="none" w:sz="0" w:space="0" w:color="auto"/>
        <w:bottom w:val="none" w:sz="0" w:space="0" w:color="auto"/>
        <w:right w:val="none" w:sz="0" w:space="0" w:color="auto"/>
      </w:divBdr>
    </w:div>
    <w:div w:id="112333944">
      <w:bodyDiv w:val="1"/>
      <w:marLeft w:val="0"/>
      <w:marRight w:val="0"/>
      <w:marTop w:val="0"/>
      <w:marBottom w:val="0"/>
      <w:divBdr>
        <w:top w:val="none" w:sz="0" w:space="0" w:color="auto"/>
        <w:left w:val="none" w:sz="0" w:space="0" w:color="auto"/>
        <w:bottom w:val="none" w:sz="0" w:space="0" w:color="auto"/>
        <w:right w:val="none" w:sz="0" w:space="0" w:color="auto"/>
      </w:divBdr>
    </w:div>
    <w:div w:id="121315642">
      <w:bodyDiv w:val="1"/>
      <w:marLeft w:val="0"/>
      <w:marRight w:val="0"/>
      <w:marTop w:val="0"/>
      <w:marBottom w:val="0"/>
      <w:divBdr>
        <w:top w:val="none" w:sz="0" w:space="0" w:color="auto"/>
        <w:left w:val="none" w:sz="0" w:space="0" w:color="auto"/>
        <w:bottom w:val="none" w:sz="0" w:space="0" w:color="auto"/>
        <w:right w:val="none" w:sz="0" w:space="0" w:color="auto"/>
      </w:divBdr>
    </w:div>
    <w:div w:id="132604267">
      <w:bodyDiv w:val="1"/>
      <w:marLeft w:val="0"/>
      <w:marRight w:val="0"/>
      <w:marTop w:val="0"/>
      <w:marBottom w:val="0"/>
      <w:divBdr>
        <w:top w:val="none" w:sz="0" w:space="0" w:color="auto"/>
        <w:left w:val="none" w:sz="0" w:space="0" w:color="auto"/>
        <w:bottom w:val="none" w:sz="0" w:space="0" w:color="auto"/>
        <w:right w:val="none" w:sz="0" w:space="0" w:color="auto"/>
      </w:divBdr>
      <w:divsChild>
        <w:div w:id="2006661459">
          <w:marLeft w:val="0"/>
          <w:marRight w:val="0"/>
          <w:marTop w:val="0"/>
          <w:marBottom w:val="0"/>
          <w:divBdr>
            <w:top w:val="none" w:sz="0" w:space="0" w:color="auto"/>
            <w:left w:val="none" w:sz="0" w:space="0" w:color="auto"/>
            <w:bottom w:val="none" w:sz="0" w:space="0" w:color="auto"/>
            <w:right w:val="none" w:sz="0" w:space="0" w:color="auto"/>
          </w:divBdr>
        </w:div>
        <w:div w:id="2123962565">
          <w:marLeft w:val="0"/>
          <w:marRight w:val="0"/>
          <w:marTop w:val="0"/>
          <w:marBottom w:val="0"/>
          <w:divBdr>
            <w:top w:val="none" w:sz="0" w:space="0" w:color="auto"/>
            <w:left w:val="none" w:sz="0" w:space="0" w:color="auto"/>
            <w:bottom w:val="none" w:sz="0" w:space="0" w:color="auto"/>
            <w:right w:val="none" w:sz="0" w:space="0" w:color="auto"/>
          </w:divBdr>
          <w:divsChild>
            <w:div w:id="19010464">
              <w:marLeft w:val="180"/>
              <w:marRight w:val="240"/>
              <w:marTop w:val="0"/>
              <w:marBottom w:val="0"/>
              <w:divBdr>
                <w:top w:val="none" w:sz="0" w:space="0" w:color="auto"/>
                <w:left w:val="none" w:sz="0" w:space="0" w:color="auto"/>
                <w:bottom w:val="none" w:sz="0" w:space="0" w:color="auto"/>
                <w:right w:val="none" w:sz="0" w:space="0" w:color="auto"/>
              </w:divBdr>
              <w:divsChild>
                <w:div w:id="11416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3653">
          <w:marLeft w:val="0"/>
          <w:marRight w:val="0"/>
          <w:marTop w:val="0"/>
          <w:marBottom w:val="0"/>
          <w:divBdr>
            <w:top w:val="none" w:sz="0" w:space="0" w:color="auto"/>
            <w:left w:val="none" w:sz="0" w:space="0" w:color="auto"/>
            <w:bottom w:val="none" w:sz="0" w:space="0" w:color="auto"/>
            <w:right w:val="none" w:sz="0" w:space="0" w:color="auto"/>
          </w:divBdr>
          <w:divsChild>
            <w:div w:id="914585494">
              <w:marLeft w:val="180"/>
              <w:marRight w:val="240"/>
              <w:marTop w:val="0"/>
              <w:marBottom w:val="0"/>
              <w:divBdr>
                <w:top w:val="none" w:sz="0" w:space="0" w:color="auto"/>
                <w:left w:val="none" w:sz="0" w:space="0" w:color="auto"/>
                <w:bottom w:val="none" w:sz="0" w:space="0" w:color="auto"/>
                <w:right w:val="none" w:sz="0" w:space="0" w:color="auto"/>
              </w:divBdr>
              <w:divsChild>
                <w:div w:id="12970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3198">
      <w:bodyDiv w:val="1"/>
      <w:marLeft w:val="0"/>
      <w:marRight w:val="0"/>
      <w:marTop w:val="0"/>
      <w:marBottom w:val="0"/>
      <w:divBdr>
        <w:top w:val="none" w:sz="0" w:space="0" w:color="auto"/>
        <w:left w:val="none" w:sz="0" w:space="0" w:color="auto"/>
        <w:bottom w:val="none" w:sz="0" w:space="0" w:color="auto"/>
        <w:right w:val="none" w:sz="0" w:space="0" w:color="auto"/>
      </w:divBdr>
      <w:divsChild>
        <w:div w:id="1999534446">
          <w:marLeft w:val="0"/>
          <w:marRight w:val="0"/>
          <w:marTop w:val="0"/>
          <w:marBottom w:val="0"/>
          <w:divBdr>
            <w:top w:val="none" w:sz="0" w:space="0" w:color="auto"/>
            <w:left w:val="none" w:sz="0" w:space="0" w:color="auto"/>
            <w:bottom w:val="none" w:sz="0" w:space="0" w:color="auto"/>
            <w:right w:val="none" w:sz="0" w:space="0" w:color="auto"/>
          </w:divBdr>
        </w:div>
        <w:div w:id="1798602030">
          <w:marLeft w:val="0"/>
          <w:marRight w:val="0"/>
          <w:marTop w:val="0"/>
          <w:marBottom w:val="0"/>
          <w:divBdr>
            <w:top w:val="none" w:sz="0" w:space="0" w:color="auto"/>
            <w:left w:val="none" w:sz="0" w:space="0" w:color="auto"/>
            <w:bottom w:val="none" w:sz="0" w:space="0" w:color="auto"/>
            <w:right w:val="none" w:sz="0" w:space="0" w:color="auto"/>
          </w:divBdr>
          <w:divsChild>
            <w:div w:id="1695033296">
              <w:marLeft w:val="180"/>
              <w:marRight w:val="240"/>
              <w:marTop w:val="0"/>
              <w:marBottom w:val="0"/>
              <w:divBdr>
                <w:top w:val="none" w:sz="0" w:space="0" w:color="auto"/>
                <w:left w:val="none" w:sz="0" w:space="0" w:color="auto"/>
                <w:bottom w:val="none" w:sz="0" w:space="0" w:color="auto"/>
                <w:right w:val="none" w:sz="0" w:space="0" w:color="auto"/>
              </w:divBdr>
              <w:divsChild>
                <w:div w:id="7874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6833">
      <w:bodyDiv w:val="1"/>
      <w:marLeft w:val="0"/>
      <w:marRight w:val="0"/>
      <w:marTop w:val="0"/>
      <w:marBottom w:val="0"/>
      <w:divBdr>
        <w:top w:val="none" w:sz="0" w:space="0" w:color="auto"/>
        <w:left w:val="none" w:sz="0" w:space="0" w:color="auto"/>
        <w:bottom w:val="none" w:sz="0" w:space="0" w:color="auto"/>
        <w:right w:val="none" w:sz="0" w:space="0" w:color="auto"/>
      </w:divBdr>
    </w:div>
    <w:div w:id="143162543">
      <w:bodyDiv w:val="1"/>
      <w:marLeft w:val="0"/>
      <w:marRight w:val="0"/>
      <w:marTop w:val="0"/>
      <w:marBottom w:val="0"/>
      <w:divBdr>
        <w:top w:val="none" w:sz="0" w:space="0" w:color="auto"/>
        <w:left w:val="none" w:sz="0" w:space="0" w:color="auto"/>
        <w:bottom w:val="none" w:sz="0" w:space="0" w:color="auto"/>
        <w:right w:val="none" w:sz="0" w:space="0" w:color="auto"/>
      </w:divBdr>
    </w:div>
    <w:div w:id="157815008">
      <w:bodyDiv w:val="1"/>
      <w:marLeft w:val="0"/>
      <w:marRight w:val="0"/>
      <w:marTop w:val="0"/>
      <w:marBottom w:val="0"/>
      <w:divBdr>
        <w:top w:val="none" w:sz="0" w:space="0" w:color="auto"/>
        <w:left w:val="none" w:sz="0" w:space="0" w:color="auto"/>
        <w:bottom w:val="none" w:sz="0" w:space="0" w:color="auto"/>
        <w:right w:val="none" w:sz="0" w:space="0" w:color="auto"/>
      </w:divBdr>
    </w:div>
    <w:div w:id="158427584">
      <w:bodyDiv w:val="1"/>
      <w:marLeft w:val="0"/>
      <w:marRight w:val="0"/>
      <w:marTop w:val="0"/>
      <w:marBottom w:val="0"/>
      <w:divBdr>
        <w:top w:val="none" w:sz="0" w:space="0" w:color="auto"/>
        <w:left w:val="none" w:sz="0" w:space="0" w:color="auto"/>
        <w:bottom w:val="none" w:sz="0" w:space="0" w:color="auto"/>
        <w:right w:val="none" w:sz="0" w:space="0" w:color="auto"/>
      </w:divBdr>
    </w:div>
    <w:div w:id="163906572">
      <w:bodyDiv w:val="1"/>
      <w:marLeft w:val="0"/>
      <w:marRight w:val="0"/>
      <w:marTop w:val="0"/>
      <w:marBottom w:val="0"/>
      <w:divBdr>
        <w:top w:val="none" w:sz="0" w:space="0" w:color="auto"/>
        <w:left w:val="none" w:sz="0" w:space="0" w:color="auto"/>
        <w:bottom w:val="none" w:sz="0" w:space="0" w:color="auto"/>
        <w:right w:val="none" w:sz="0" w:space="0" w:color="auto"/>
      </w:divBdr>
    </w:div>
    <w:div w:id="174999088">
      <w:bodyDiv w:val="1"/>
      <w:marLeft w:val="0"/>
      <w:marRight w:val="0"/>
      <w:marTop w:val="0"/>
      <w:marBottom w:val="0"/>
      <w:divBdr>
        <w:top w:val="none" w:sz="0" w:space="0" w:color="auto"/>
        <w:left w:val="none" w:sz="0" w:space="0" w:color="auto"/>
        <w:bottom w:val="none" w:sz="0" w:space="0" w:color="auto"/>
        <w:right w:val="none" w:sz="0" w:space="0" w:color="auto"/>
      </w:divBdr>
    </w:div>
    <w:div w:id="178979276">
      <w:bodyDiv w:val="1"/>
      <w:marLeft w:val="0"/>
      <w:marRight w:val="0"/>
      <w:marTop w:val="0"/>
      <w:marBottom w:val="0"/>
      <w:divBdr>
        <w:top w:val="none" w:sz="0" w:space="0" w:color="auto"/>
        <w:left w:val="none" w:sz="0" w:space="0" w:color="auto"/>
        <w:bottom w:val="none" w:sz="0" w:space="0" w:color="auto"/>
        <w:right w:val="none" w:sz="0" w:space="0" w:color="auto"/>
      </w:divBdr>
    </w:div>
    <w:div w:id="185367061">
      <w:bodyDiv w:val="1"/>
      <w:marLeft w:val="0"/>
      <w:marRight w:val="0"/>
      <w:marTop w:val="0"/>
      <w:marBottom w:val="0"/>
      <w:divBdr>
        <w:top w:val="none" w:sz="0" w:space="0" w:color="auto"/>
        <w:left w:val="none" w:sz="0" w:space="0" w:color="auto"/>
        <w:bottom w:val="none" w:sz="0" w:space="0" w:color="auto"/>
        <w:right w:val="none" w:sz="0" w:space="0" w:color="auto"/>
      </w:divBdr>
      <w:divsChild>
        <w:div w:id="257175973">
          <w:marLeft w:val="0"/>
          <w:marRight w:val="0"/>
          <w:marTop w:val="0"/>
          <w:marBottom w:val="0"/>
          <w:divBdr>
            <w:top w:val="none" w:sz="0" w:space="0" w:color="auto"/>
            <w:left w:val="none" w:sz="0" w:space="0" w:color="auto"/>
            <w:bottom w:val="none" w:sz="0" w:space="0" w:color="auto"/>
            <w:right w:val="none" w:sz="0" w:space="0" w:color="auto"/>
          </w:divBdr>
          <w:divsChild>
            <w:div w:id="1410884830">
              <w:marLeft w:val="0"/>
              <w:marRight w:val="0"/>
              <w:marTop w:val="0"/>
              <w:marBottom w:val="0"/>
              <w:divBdr>
                <w:top w:val="none" w:sz="0" w:space="0" w:color="auto"/>
                <w:left w:val="none" w:sz="0" w:space="0" w:color="auto"/>
                <w:bottom w:val="none" w:sz="0" w:space="0" w:color="auto"/>
                <w:right w:val="none" w:sz="0" w:space="0" w:color="auto"/>
              </w:divBdr>
            </w:div>
            <w:div w:id="909654654">
              <w:marLeft w:val="0"/>
              <w:marRight w:val="0"/>
              <w:marTop w:val="0"/>
              <w:marBottom w:val="0"/>
              <w:divBdr>
                <w:top w:val="none" w:sz="0" w:space="0" w:color="auto"/>
                <w:left w:val="none" w:sz="0" w:space="0" w:color="auto"/>
                <w:bottom w:val="none" w:sz="0" w:space="0" w:color="auto"/>
                <w:right w:val="none" w:sz="0" w:space="0" w:color="auto"/>
              </w:divBdr>
            </w:div>
            <w:div w:id="272396767">
              <w:marLeft w:val="0"/>
              <w:marRight w:val="0"/>
              <w:marTop w:val="0"/>
              <w:marBottom w:val="0"/>
              <w:divBdr>
                <w:top w:val="none" w:sz="0" w:space="0" w:color="auto"/>
                <w:left w:val="none" w:sz="0" w:space="0" w:color="auto"/>
                <w:bottom w:val="none" w:sz="0" w:space="0" w:color="auto"/>
                <w:right w:val="none" w:sz="0" w:space="0" w:color="auto"/>
              </w:divBdr>
            </w:div>
            <w:div w:id="8813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1164">
      <w:bodyDiv w:val="1"/>
      <w:marLeft w:val="0"/>
      <w:marRight w:val="0"/>
      <w:marTop w:val="0"/>
      <w:marBottom w:val="0"/>
      <w:divBdr>
        <w:top w:val="none" w:sz="0" w:space="0" w:color="auto"/>
        <w:left w:val="none" w:sz="0" w:space="0" w:color="auto"/>
        <w:bottom w:val="none" w:sz="0" w:space="0" w:color="auto"/>
        <w:right w:val="none" w:sz="0" w:space="0" w:color="auto"/>
      </w:divBdr>
    </w:div>
    <w:div w:id="193885295">
      <w:bodyDiv w:val="1"/>
      <w:marLeft w:val="0"/>
      <w:marRight w:val="0"/>
      <w:marTop w:val="0"/>
      <w:marBottom w:val="0"/>
      <w:divBdr>
        <w:top w:val="none" w:sz="0" w:space="0" w:color="auto"/>
        <w:left w:val="none" w:sz="0" w:space="0" w:color="auto"/>
        <w:bottom w:val="none" w:sz="0" w:space="0" w:color="auto"/>
        <w:right w:val="none" w:sz="0" w:space="0" w:color="auto"/>
      </w:divBdr>
    </w:div>
    <w:div w:id="194974200">
      <w:bodyDiv w:val="1"/>
      <w:marLeft w:val="0"/>
      <w:marRight w:val="0"/>
      <w:marTop w:val="0"/>
      <w:marBottom w:val="0"/>
      <w:divBdr>
        <w:top w:val="none" w:sz="0" w:space="0" w:color="auto"/>
        <w:left w:val="none" w:sz="0" w:space="0" w:color="auto"/>
        <w:bottom w:val="none" w:sz="0" w:space="0" w:color="auto"/>
        <w:right w:val="none" w:sz="0" w:space="0" w:color="auto"/>
      </w:divBdr>
    </w:div>
    <w:div w:id="224024084">
      <w:bodyDiv w:val="1"/>
      <w:marLeft w:val="0"/>
      <w:marRight w:val="0"/>
      <w:marTop w:val="0"/>
      <w:marBottom w:val="0"/>
      <w:divBdr>
        <w:top w:val="none" w:sz="0" w:space="0" w:color="auto"/>
        <w:left w:val="none" w:sz="0" w:space="0" w:color="auto"/>
        <w:bottom w:val="none" w:sz="0" w:space="0" w:color="auto"/>
        <w:right w:val="none" w:sz="0" w:space="0" w:color="auto"/>
      </w:divBdr>
    </w:div>
    <w:div w:id="232470684">
      <w:bodyDiv w:val="1"/>
      <w:marLeft w:val="0"/>
      <w:marRight w:val="0"/>
      <w:marTop w:val="0"/>
      <w:marBottom w:val="0"/>
      <w:divBdr>
        <w:top w:val="none" w:sz="0" w:space="0" w:color="auto"/>
        <w:left w:val="none" w:sz="0" w:space="0" w:color="auto"/>
        <w:bottom w:val="none" w:sz="0" w:space="0" w:color="auto"/>
        <w:right w:val="none" w:sz="0" w:space="0" w:color="auto"/>
      </w:divBdr>
    </w:div>
    <w:div w:id="254286238">
      <w:bodyDiv w:val="1"/>
      <w:marLeft w:val="0"/>
      <w:marRight w:val="0"/>
      <w:marTop w:val="0"/>
      <w:marBottom w:val="0"/>
      <w:divBdr>
        <w:top w:val="none" w:sz="0" w:space="0" w:color="auto"/>
        <w:left w:val="none" w:sz="0" w:space="0" w:color="auto"/>
        <w:bottom w:val="none" w:sz="0" w:space="0" w:color="auto"/>
        <w:right w:val="none" w:sz="0" w:space="0" w:color="auto"/>
      </w:divBdr>
    </w:div>
    <w:div w:id="264731326">
      <w:bodyDiv w:val="1"/>
      <w:marLeft w:val="0"/>
      <w:marRight w:val="0"/>
      <w:marTop w:val="0"/>
      <w:marBottom w:val="0"/>
      <w:divBdr>
        <w:top w:val="none" w:sz="0" w:space="0" w:color="auto"/>
        <w:left w:val="none" w:sz="0" w:space="0" w:color="auto"/>
        <w:bottom w:val="none" w:sz="0" w:space="0" w:color="auto"/>
        <w:right w:val="none" w:sz="0" w:space="0" w:color="auto"/>
      </w:divBdr>
    </w:div>
    <w:div w:id="270086237">
      <w:bodyDiv w:val="1"/>
      <w:marLeft w:val="0"/>
      <w:marRight w:val="0"/>
      <w:marTop w:val="0"/>
      <w:marBottom w:val="0"/>
      <w:divBdr>
        <w:top w:val="none" w:sz="0" w:space="0" w:color="auto"/>
        <w:left w:val="none" w:sz="0" w:space="0" w:color="auto"/>
        <w:bottom w:val="none" w:sz="0" w:space="0" w:color="auto"/>
        <w:right w:val="none" w:sz="0" w:space="0" w:color="auto"/>
      </w:divBdr>
    </w:div>
    <w:div w:id="281613645">
      <w:bodyDiv w:val="1"/>
      <w:marLeft w:val="0"/>
      <w:marRight w:val="0"/>
      <w:marTop w:val="0"/>
      <w:marBottom w:val="0"/>
      <w:divBdr>
        <w:top w:val="none" w:sz="0" w:space="0" w:color="auto"/>
        <w:left w:val="none" w:sz="0" w:space="0" w:color="auto"/>
        <w:bottom w:val="none" w:sz="0" w:space="0" w:color="auto"/>
        <w:right w:val="none" w:sz="0" w:space="0" w:color="auto"/>
      </w:divBdr>
    </w:div>
    <w:div w:id="282004153">
      <w:bodyDiv w:val="1"/>
      <w:marLeft w:val="0"/>
      <w:marRight w:val="0"/>
      <w:marTop w:val="0"/>
      <w:marBottom w:val="0"/>
      <w:divBdr>
        <w:top w:val="none" w:sz="0" w:space="0" w:color="auto"/>
        <w:left w:val="none" w:sz="0" w:space="0" w:color="auto"/>
        <w:bottom w:val="none" w:sz="0" w:space="0" w:color="auto"/>
        <w:right w:val="none" w:sz="0" w:space="0" w:color="auto"/>
      </w:divBdr>
    </w:div>
    <w:div w:id="282536038">
      <w:bodyDiv w:val="1"/>
      <w:marLeft w:val="0"/>
      <w:marRight w:val="0"/>
      <w:marTop w:val="0"/>
      <w:marBottom w:val="0"/>
      <w:divBdr>
        <w:top w:val="none" w:sz="0" w:space="0" w:color="auto"/>
        <w:left w:val="none" w:sz="0" w:space="0" w:color="auto"/>
        <w:bottom w:val="none" w:sz="0" w:space="0" w:color="auto"/>
        <w:right w:val="none" w:sz="0" w:space="0" w:color="auto"/>
      </w:divBdr>
      <w:divsChild>
        <w:div w:id="1152914961">
          <w:marLeft w:val="0"/>
          <w:marRight w:val="0"/>
          <w:marTop w:val="0"/>
          <w:marBottom w:val="0"/>
          <w:divBdr>
            <w:top w:val="none" w:sz="0" w:space="0" w:color="auto"/>
            <w:left w:val="none" w:sz="0" w:space="0" w:color="auto"/>
            <w:bottom w:val="none" w:sz="0" w:space="0" w:color="auto"/>
            <w:right w:val="none" w:sz="0" w:space="0" w:color="auto"/>
          </w:divBdr>
        </w:div>
      </w:divsChild>
    </w:div>
    <w:div w:id="283539062">
      <w:bodyDiv w:val="1"/>
      <w:marLeft w:val="0"/>
      <w:marRight w:val="0"/>
      <w:marTop w:val="0"/>
      <w:marBottom w:val="0"/>
      <w:divBdr>
        <w:top w:val="none" w:sz="0" w:space="0" w:color="auto"/>
        <w:left w:val="none" w:sz="0" w:space="0" w:color="auto"/>
        <w:bottom w:val="none" w:sz="0" w:space="0" w:color="auto"/>
        <w:right w:val="none" w:sz="0" w:space="0" w:color="auto"/>
      </w:divBdr>
    </w:div>
    <w:div w:id="293221933">
      <w:bodyDiv w:val="1"/>
      <w:marLeft w:val="0"/>
      <w:marRight w:val="0"/>
      <w:marTop w:val="0"/>
      <w:marBottom w:val="0"/>
      <w:divBdr>
        <w:top w:val="none" w:sz="0" w:space="0" w:color="auto"/>
        <w:left w:val="none" w:sz="0" w:space="0" w:color="auto"/>
        <w:bottom w:val="none" w:sz="0" w:space="0" w:color="auto"/>
        <w:right w:val="none" w:sz="0" w:space="0" w:color="auto"/>
      </w:divBdr>
    </w:div>
    <w:div w:id="300621219">
      <w:bodyDiv w:val="1"/>
      <w:marLeft w:val="0"/>
      <w:marRight w:val="0"/>
      <w:marTop w:val="0"/>
      <w:marBottom w:val="0"/>
      <w:divBdr>
        <w:top w:val="none" w:sz="0" w:space="0" w:color="auto"/>
        <w:left w:val="none" w:sz="0" w:space="0" w:color="auto"/>
        <w:bottom w:val="none" w:sz="0" w:space="0" w:color="auto"/>
        <w:right w:val="none" w:sz="0" w:space="0" w:color="auto"/>
      </w:divBdr>
    </w:div>
    <w:div w:id="318652798">
      <w:bodyDiv w:val="1"/>
      <w:marLeft w:val="0"/>
      <w:marRight w:val="0"/>
      <w:marTop w:val="0"/>
      <w:marBottom w:val="0"/>
      <w:divBdr>
        <w:top w:val="none" w:sz="0" w:space="0" w:color="auto"/>
        <w:left w:val="none" w:sz="0" w:space="0" w:color="auto"/>
        <w:bottom w:val="none" w:sz="0" w:space="0" w:color="auto"/>
        <w:right w:val="none" w:sz="0" w:space="0" w:color="auto"/>
      </w:divBdr>
      <w:divsChild>
        <w:div w:id="1927765395">
          <w:marLeft w:val="0"/>
          <w:marRight w:val="0"/>
          <w:marTop w:val="0"/>
          <w:marBottom w:val="0"/>
          <w:divBdr>
            <w:top w:val="none" w:sz="0" w:space="0" w:color="auto"/>
            <w:left w:val="none" w:sz="0" w:space="0" w:color="auto"/>
            <w:bottom w:val="none" w:sz="0" w:space="0" w:color="auto"/>
            <w:right w:val="none" w:sz="0" w:space="0" w:color="auto"/>
          </w:divBdr>
        </w:div>
        <w:div w:id="387532882">
          <w:marLeft w:val="0"/>
          <w:marRight w:val="0"/>
          <w:marTop w:val="0"/>
          <w:marBottom w:val="0"/>
          <w:divBdr>
            <w:top w:val="none" w:sz="0" w:space="0" w:color="auto"/>
            <w:left w:val="none" w:sz="0" w:space="0" w:color="auto"/>
            <w:bottom w:val="none" w:sz="0" w:space="0" w:color="auto"/>
            <w:right w:val="none" w:sz="0" w:space="0" w:color="auto"/>
          </w:divBdr>
          <w:divsChild>
            <w:div w:id="1271276937">
              <w:marLeft w:val="180"/>
              <w:marRight w:val="240"/>
              <w:marTop w:val="0"/>
              <w:marBottom w:val="0"/>
              <w:divBdr>
                <w:top w:val="none" w:sz="0" w:space="0" w:color="auto"/>
                <w:left w:val="none" w:sz="0" w:space="0" w:color="auto"/>
                <w:bottom w:val="none" w:sz="0" w:space="0" w:color="auto"/>
                <w:right w:val="none" w:sz="0" w:space="0" w:color="auto"/>
              </w:divBdr>
              <w:divsChild>
                <w:div w:id="18519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9924">
          <w:marLeft w:val="0"/>
          <w:marRight w:val="0"/>
          <w:marTop w:val="0"/>
          <w:marBottom w:val="0"/>
          <w:divBdr>
            <w:top w:val="none" w:sz="0" w:space="0" w:color="auto"/>
            <w:left w:val="none" w:sz="0" w:space="0" w:color="auto"/>
            <w:bottom w:val="none" w:sz="0" w:space="0" w:color="auto"/>
            <w:right w:val="none" w:sz="0" w:space="0" w:color="auto"/>
          </w:divBdr>
          <w:divsChild>
            <w:div w:id="1634017911">
              <w:marLeft w:val="180"/>
              <w:marRight w:val="240"/>
              <w:marTop w:val="0"/>
              <w:marBottom w:val="0"/>
              <w:divBdr>
                <w:top w:val="none" w:sz="0" w:space="0" w:color="auto"/>
                <w:left w:val="none" w:sz="0" w:space="0" w:color="auto"/>
                <w:bottom w:val="none" w:sz="0" w:space="0" w:color="auto"/>
                <w:right w:val="none" w:sz="0" w:space="0" w:color="auto"/>
              </w:divBdr>
              <w:divsChild>
                <w:div w:id="4661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2495">
          <w:marLeft w:val="0"/>
          <w:marRight w:val="0"/>
          <w:marTop w:val="0"/>
          <w:marBottom w:val="0"/>
          <w:divBdr>
            <w:top w:val="none" w:sz="0" w:space="0" w:color="auto"/>
            <w:left w:val="none" w:sz="0" w:space="0" w:color="auto"/>
            <w:bottom w:val="none" w:sz="0" w:space="0" w:color="auto"/>
            <w:right w:val="none" w:sz="0" w:space="0" w:color="auto"/>
          </w:divBdr>
          <w:divsChild>
            <w:div w:id="849761952">
              <w:marLeft w:val="180"/>
              <w:marRight w:val="240"/>
              <w:marTop w:val="0"/>
              <w:marBottom w:val="0"/>
              <w:divBdr>
                <w:top w:val="none" w:sz="0" w:space="0" w:color="auto"/>
                <w:left w:val="none" w:sz="0" w:space="0" w:color="auto"/>
                <w:bottom w:val="none" w:sz="0" w:space="0" w:color="auto"/>
                <w:right w:val="none" w:sz="0" w:space="0" w:color="auto"/>
              </w:divBdr>
              <w:divsChild>
                <w:div w:id="5961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8646">
          <w:marLeft w:val="0"/>
          <w:marRight w:val="0"/>
          <w:marTop w:val="0"/>
          <w:marBottom w:val="0"/>
          <w:divBdr>
            <w:top w:val="none" w:sz="0" w:space="0" w:color="auto"/>
            <w:left w:val="none" w:sz="0" w:space="0" w:color="auto"/>
            <w:bottom w:val="none" w:sz="0" w:space="0" w:color="auto"/>
            <w:right w:val="none" w:sz="0" w:space="0" w:color="auto"/>
          </w:divBdr>
          <w:divsChild>
            <w:div w:id="1859805112">
              <w:marLeft w:val="180"/>
              <w:marRight w:val="240"/>
              <w:marTop w:val="0"/>
              <w:marBottom w:val="0"/>
              <w:divBdr>
                <w:top w:val="none" w:sz="0" w:space="0" w:color="auto"/>
                <w:left w:val="none" w:sz="0" w:space="0" w:color="auto"/>
                <w:bottom w:val="none" w:sz="0" w:space="0" w:color="auto"/>
                <w:right w:val="none" w:sz="0" w:space="0" w:color="auto"/>
              </w:divBdr>
              <w:divsChild>
                <w:div w:id="12793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35595">
      <w:bodyDiv w:val="1"/>
      <w:marLeft w:val="0"/>
      <w:marRight w:val="0"/>
      <w:marTop w:val="0"/>
      <w:marBottom w:val="0"/>
      <w:divBdr>
        <w:top w:val="none" w:sz="0" w:space="0" w:color="auto"/>
        <w:left w:val="none" w:sz="0" w:space="0" w:color="auto"/>
        <w:bottom w:val="none" w:sz="0" w:space="0" w:color="auto"/>
        <w:right w:val="none" w:sz="0" w:space="0" w:color="auto"/>
      </w:divBdr>
    </w:div>
    <w:div w:id="346559183">
      <w:bodyDiv w:val="1"/>
      <w:marLeft w:val="0"/>
      <w:marRight w:val="0"/>
      <w:marTop w:val="0"/>
      <w:marBottom w:val="0"/>
      <w:divBdr>
        <w:top w:val="none" w:sz="0" w:space="0" w:color="auto"/>
        <w:left w:val="none" w:sz="0" w:space="0" w:color="auto"/>
        <w:bottom w:val="none" w:sz="0" w:space="0" w:color="auto"/>
        <w:right w:val="none" w:sz="0" w:space="0" w:color="auto"/>
      </w:divBdr>
    </w:div>
    <w:div w:id="369842830">
      <w:bodyDiv w:val="1"/>
      <w:marLeft w:val="0"/>
      <w:marRight w:val="0"/>
      <w:marTop w:val="0"/>
      <w:marBottom w:val="0"/>
      <w:divBdr>
        <w:top w:val="none" w:sz="0" w:space="0" w:color="auto"/>
        <w:left w:val="none" w:sz="0" w:space="0" w:color="auto"/>
        <w:bottom w:val="none" w:sz="0" w:space="0" w:color="auto"/>
        <w:right w:val="none" w:sz="0" w:space="0" w:color="auto"/>
      </w:divBdr>
      <w:divsChild>
        <w:div w:id="54860808">
          <w:marLeft w:val="0"/>
          <w:marRight w:val="0"/>
          <w:marTop w:val="0"/>
          <w:marBottom w:val="0"/>
          <w:divBdr>
            <w:top w:val="none" w:sz="0" w:space="0" w:color="auto"/>
            <w:left w:val="none" w:sz="0" w:space="0" w:color="auto"/>
            <w:bottom w:val="none" w:sz="0" w:space="0" w:color="auto"/>
            <w:right w:val="none" w:sz="0" w:space="0" w:color="auto"/>
          </w:divBdr>
        </w:div>
        <w:div w:id="1332173682">
          <w:marLeft w:val="0"/>
          <w:marRight w:val="0"/>
          <w:marTop w:val="0"/>
          <w:marBottom w:val="0"/>
          <w:divBdr>
            <w:top w:val="none" w:sz="0" w:space="0" w:color="auto"/>
            <w:left w:val="none" w:sz="0" w:space="0" w:color="auto"/>
            <w:bottom w:val="none" w:sz="0" w:space="0" w:color="auto"/>
            <w:right w:val="none" w:sz="0" w:space="0" w:color="auto"/>
          </w:divBdr>
          <w:divsChild>
            <w:div w:id="702025734">
              <w:marLeft w:val="180"/>
              <w:marRight w:val="240"/>
              <w:marTop w:val="0"/>
              <w:marBottom w:val="0"/>
              <w:divBdr>
                <w:top w:val="none" w:sz="0" w:space="0" w:color="auto"/>
                <w:left w:val="none" w:sz="0" w:space="0" w:color="auto"/>
                <w:bottom w:val="none" w:sz="0" w:space="0" w:color="auto"/>
                <w:right w:val="none" w:sz="0" w:space="0" w:color="auto"/>
              </w:divBdr>
              <w:divsChild>
                <w:div w:id="18423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2262">
          <w:marLeft w:val="0"/>
          <w:marRight w:val="0"/>
          <w:marTop w:val="0"/>
          <w:marBottom w:val="0"/>
          <w:divBdr>
            <w:top w:val="none" w:sz="0" w:space="0" w:color="auto"/>
            <w:left w:val="none" w:sz="0" w:space="0" w:color="auto"/>
            <w:bottom w:val="none" w:sz="0" w:space="0" w:color="auto"/>
            <w:right w:val="none" w:sz="0" w:space="0" w:color="auto"/>
          </w:divBdr>
          <w:divsChild>
            <w:div w:id="611480630">
              <w:marLeft w:val="180"/>
              <w:marRight w:val="240"/>
              <w:marTop w:val="0"/>
              <w:marBottom w:val="0"/>
              <w:divBdr>
                <w:top w:val="none" w:sz="0" w:space="0" w:color="auto"/>
                <w:left w:val="none" w:sz="0" w:space="0" w:color="auto"/>
                <w:bottom w:val="none" w:sz="0" w:space="0" w:color="auto"/>
                <w:right w:val="none" w:sz="0" w:space="0" w:color="auto"/>
              </w:divBdr>
              <w:divsChild>
                <w:div w:id="9231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25354">
      <w:bodyDiv w:val="1"/>
      <w:marLeft w:val="0"/>
      <w:marRight w:val="0"/>
      <w:marTop w:val="0"/>
      <w:marBottom w:val="0"/>
      <w:divBdr>
        <w:top w:val="none" w:sz="0" w:space="0" w:color="auto"/>
        <w:left w:val="none" w:sz="0" w:space="0" w:color="auto"/>
        <w:bottom w:val="none" w:sz="0" w:space="0" w:color="auto"/>
        <w:right w:val="none" w:sz="0" w:space="0" w:color="auto"/>
      </w:divBdr>
    </w:div>
    <w:div w:id="387919514">
      <w:bodyDiv w:val="1"/>
      <w:marLeft w:val="0"/>
      <w:marRight w:val="0"/>
      <w:marTop w:val="0"/>
      <w:marBottom w:val="0"/>
      <w:divBdr>
        <w:top w:val="none" w:sz="0" w:space="0" w:color="auto"/>
        <w:left w:val="none" w:sz="0" w:space="0" w:color="auto"/>
        <w:bottom w:val="none" w:sz="0" w:space="0" w:color="auto"/>
        <w:right w:val="none" w:sz="0" w:space="0" w:color="auto"/>
      </w:divBdr>
    </w:div>
    <w:div w:id="393503618">
      <w:bodyDiv w:val="1"/>
      <w:marLeft w:val="0"/>
      <w:marRight w:val="0"/>
      <w:marTop w:val="0"/>
      <w:marBottom w:val="0"/>
      <w:divBdr>
        <w:top w:val="none" w:sz="0" w:space="0" w:color="auto"/>
        <w:left w:val="none" w:sz="0" w:space="0" w:color="auto"/>
        <w:bottom w:val="none" w:sz="0" w:space="0" w:color="auto"/>
        <w:right w:val="none" w:sz="0" w:space="0" w:color="auto"/>
      </w:divBdr>
    </w:div>
    <w:div w:id="395471698">
      <w:bodyDiv w:val="1"/>
      <w:marLeft w:val="0"/>
      <w:marRight w:val="0"/>
      <w:marTop w:val="0"/>
      <w:marBottom w:val="0"/>
      <w:divBdr>
        <w:top w:val="none" w:sz="0" w:space="0" w:color="auto"/>
        <w:left w:val="none" w:sz="0" w:space="0" w:color="auto"/>
        <w:bottom w:val="none" w:sz="0" w:space="0" w:color="auto"/>
        <w:right w:val="none" w:sz="0" w:space="0" w:color="auto"/>
      </w:divBdr>
    </w:div>
    <w:div w:id="405880181">
      <w:bodyDiv w:val="1"/>
      <w:marLeft w:val="0"/>
      <w:marRight w:val="0"/>
      <w:marTop w:val="0"/>
      <w:marBottom w:val="0"/>
      <w:divBdr>
        <w:top w:val="none" w:sz="0" w:space="0" w:color="auto"/>
        <w:left w:val="none" w:sz="0" w:space="0" w:color="auto"/>
        <w:bottom w:val="none" w:sz="0" w:space="0" w:color="auto"/>
        <w:right w:val="none" w:sz="0" w:space="0" w:color="auto"/>
      </w:divBdr>
    </w:div>
    <w:div w:id="407969892">
      <w:bodyDiv w:val="1"/>
      <w:marLeft w:val="0"/>
      <w:marRight w:val="0"/>
      <w:marTop w:val="0"/>
      <w:marBottom w:val="0"/>
      <w:divBdr>
        <w:top w:val="none" w:sz="0" w:space="0" w:color="auto"/>
        <w:left w:val="none" w:sz="0" w:space="0" w:color="auto"/>
        <w:bottom w:val="none" w:sz="0" w:space="0" w:color="auto"/>
        <w:right w:val="none" w:sz="0" w:space="0" w:color="auto"/>
      </w:divBdr>
    </w:div>
    <w:div w:id="409471004">
      <w:bodyDiv w:val="1"/>
      <w:marLeft w:val="0"/>
      <w:marRight w:val="0"/>
      <w:marTop w:val="0"/>
      <w:marBottom w:val="0"/>
      <w:divBdr>
        <w:top w:val="none" w:sz="0" w:space="0" w:color="auto"/>
        <w:left w:val="none" w:sz="0" w:space="0" w:color="auto"/>
        <w:bottom w:val="none" w:sz="0" w:space="0" w:color="auto"/>
        <w:right w:val="none" w:sz="0" w:space="0" w:color="auto"/>
      </w:divBdr>
    </w:div>
    <w:div w:id="428818422">
      <w:bodyDiv w:val="1"/>
      <w:marLeft w:val="0"/>
      <w:marRight w:val="0"/>
      <w:marTop w:val="0"/>
      <w:marBottom w:val="0"/>
      <w:divBdr>
        <w:top w:val="none" w:sz="0" w:space="0" w:color="auto"/>
        <w:left w:val="none" w:sz="0" w:space="0" w:color="auto"/>
        <w:bottom w:val="none" w:sz="0" w:space="0" w:color="auto"/>
        <w:right w:val="none" w:sz="0" w:space="0" w:color="auto"/>
      </w:divBdr>
      <w:divsChild>
        <w:div w:id="170995536">
          <w:marLeft w:val="0"/>
          <w:marRight w:val="0"/>
          <w:marTop w:val="0"/>
          <w:marBottom w:val="0"/>
          <w:divBdr>
            <w:top w:val="none" w:sz="0" w:space="0" w:color="auto"/>
            <w:left w:val="none" w:sz="0" w:space="0" w:color="auto"/>
            <w:bottom w:val="none" w:sz="0" w:space="0" w:color="auto"/>
            <w:right w:val="none" w:sz="0" w:space="0" w:color="auto"/>
          </w:divBdr>
          <w:divsChild>
            <w:div w:id="8259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2201">
      <w:bodyDiv w:val="1"/>
      <w:marLeft w:val="0"/>
      <w:marRight w:val="0"/>
      <w:marTop w:val="0"/>
      <w:marBottom w:val="0"/>
      <w:divBdr>
        <w:top w:val="none" w:sz="0" w:space="0" w:color="auto"/>
        <w:left w:val="none" w:sz="0" w:space="0" w:color="auto"/>
        <w:bottom w:val="none" w:sz="0" w:space="0" w:color="auto"/>
        <w:right w:val="none" w:sz="0" w:space="0" w:color="auto"/>
      </w:divBdr>
    </w:div>
    <w:div w:id="430904664">
      <w:bodyDiv w:val="1"/>
      <w:marLeft w:val="0"/>
      <w:marRight w:val="0"/>
      <w:marTop w:val="0"/>
      <w:marBottom w:val="0"/>
      <w:divBdr>
        <w:top w:val="none" w:sz="0" w:space="0" w:color="auto"/>
        <w:left w:val="none" w:sz="0" w:space="0" w:color="auto"/>
        <w:bottom w:val="none" w:sz="0" w:space="0" w:color="auto"/>
        <w:right w:val="none" w:sz="0" w:space="0" w:color="auto"/>
      </w:divBdr>
    </w:div>
    <w:div w:id="439303912">
      <w:bodyDiv w:val="1"/>
      <w:marLeft w:val="0"/>
      <w:marRight w:val="0"/>
      <w:marTop w:val="0"/>
      <w:marBottom w:val="0"/>
      <w:divBdr>
        <w:top w:val="none" w:sz="0" w:space="0" w:color="auto"/>
        <w:left w:val="none" w:sz="0" w:space="0" w:color="auto"/>
        <w:bottom w:val="none" w:sz="0" w:space="0" w:color="auto"/>
        <w:right w:val="none" w:sz="0" w:space="0" w:color="auto"/>
      </w:divBdr>
    </w:div>
    <w:div w:id="448546207">
      <w:bodyDiv w:val="1"/>
      <w:marLeft w:val="0"/>
      <w:marRight w:val="0"/>
      <w:marTop w:val="0"/>
      <w:marBottom w:val="0"/>
      <w:divBdr>
        <w:top w:val="none" w:sz="0" w:space="0" w:color="auto"/>
        <w:left w:val="none" w:sz="0" w:space="0" w:color="auto"/>
        <w:bottom w:val="none" w:sz="0" w:space="0" w:color="auto"/>
        <w:right w:val="none" w:sz="0" w:space="0" w:color="auto"/>
      </w:divBdr>
    </w:div>
    <w:div w:id="461073031">
      <w:bodyDiv w:val="1"/>
      <w:marLeft w:val="0"/>
      <w:marRight w:val="0"/>
      <w:marTop w:val="0"/>
      <w:marBottom w:val="0"/>
      <w:divBdr>
        <w:top w:val="none" w:sz="0" w:space="0" w:color="auto"/>
        <w:left w:val="none" w:sz="0" w:space="0" w:color="auto"/>
        <w:bottom w:val="none" w:sz="0" w:space="0" w:color="auto"/>
        <w:right w:val="none" w:sz="0" w:space="0" w:color="auto"/>
      </w:divBdr>
    </w:div>
    <w:div w:id="462432484">
      <w:bodyDiv w:val="1"/>
      <w:marLeft w:val="0"/>
      <w:marRight w:val="0"/>
      <w:marTop w:val="0"/>
      <w:marBottom w:val="0"/>
      <w:divBdr>
        <w:top w:val="none" w:sz="0" w:space="0" w:color="auto"/>
        <w:left w:val="none" w:sz="0" w:space="0" w:color="auto"/>
        <w:bottom w:val="none" w:sz="0" w:space="0" w:color="auto"/>
        <w:right w:val="none" w:sz="0" w:space="0" w:color="auto"/>
      </w:divBdr>
    </w:div>
    <w:div w:id="495145384">
      <w:bodyDiv w:val="1"/>
      <w:marLeft w:val="0"/>
      <w:marRight w:val="0"/>
      <w:marTop w:val="0"/>
      <w:marBottom w:val="0"/>
      <w:divBdr>
        <w:top w:val="none" w:sz="0" w:space="0" w:color="auto"/>
        <w:left w:val="none" w:sz="0" w:space="0" w:color="auto"/>
        <w:bottom w:val="none" w:sz="0" w:space="0" w:color="auto"/>
        <w:right w:val="none" w:sz="0" w:space="0" w:color="auto"/>
      </w:divBdr>
    </w:div>
    <w:div w:id="495457705">
      <w:bodyDiv w:val="1"/>
      <w:marLeft w:val="0"/>
      <w:marRight w:val="0"/>
      <w:marTop w:val="0"/>
      <w:marBottom w:val="0"/>
      <w:divBdr>
        <w:top w:val="none" w:sz="0" w:space="0" w:color="auto"/>
        <w:left w:val="none" w:sz="0" w:space="0" w:color="auto"/>
        <w:bottom w:val="none" w:sz="0" w:space="0" w:color="auto"/>
        <w:right w:val="none" w:sz="0" w:space="0" w:color="auto"/>
      </w:divBdr>
    </w:div>
    <w:div w:id="510609350">
      <w:bodyDiv w:val="1"/>
      <w:marLeft w:val="0"/>
      <w:marRight w:val="0"/>
      <w:marTop w:val="0"/>
      <w:marBottom w:val="0"/>
      <w:divBdr>
        <w:top w:val="none" w:sz="0" w:space="0" w:color="auto"/>
        <w:left w:val="none" w:sz="0" w:space="0" w:color="auto"/>
        <w:bottom w:val="none" w:sz="0" w:space="0" w:color="auto"/>
        <w:right w:val="none" w:sz="0" w:space="0" w:color="auto"/>
      </w:divBdr>
    </w:div>
    <w:div w:id="511526769">
      <w:bodyDiv w:val="1"/>
      <w:marLeft w:val="0"/>
      <w:marRight w:val="0"/>
      <w:marTop w:val="0"/>
      <w:marBottom w:val="0"/>
      <w:divBdr>
        <w:top w:val="none" w:sz="0" w:space="0" w:color="auto"/>
        <w:left w:val="none" w:sz="0" w:space="0" w:color="auto"/>
        <w:bottom w:val="none" w:sz="0" w:space="0" w:color="auto"/>
        <w:right w:val="none" w:sz="0" w:space="0" w:color="auto"/>
      </w:divBdr>
    </w:div>
    <w:div w:id="514149819">
      <w:bodyDiv w:val="1"/>
      <w:marLeft w:val="0"/>
      <w:marRight w:val="0"/>
      <w:marTop w:val="0"/>
      <w:marBottom w:val="0"/>
      <w:divBdr>
        <w:top w:val="none" w:sz="0" w:space="0" w:color="auto"/>
        <w:left w:val="none" w:sz="0" w:space="0" w:color="auto"/>
        <w:bottom w:val="none" w:sz="0" w:space="0" w:color="auto"/>
        <w:right w:val="none" w:sz="0" w:space="0" w:color="auto"/>
      </w:divBdr>
    </w:div>
    <w:div w:id="517741837">
      <w:bodyDiv w:val="1"/>
      <w:marLeft w:val="0"/>
      <w:marRight w:val="0"/>
      <w:marTop w:val="0"/>
      <w:marBottom w:val="0"/>
      <w:divBdr>
        <w:top w:val="none" w:sz="0" w:space="0" w:color="auto"/>
        <w:left w:val="none" w:sz="0" w:space="0" w:color="auto"/>
        <w:bottom w:val="none" w:sz="0" w:space="0" w:color="auto"/>
        <w:right w:val="none" w:sz="0" w:space="0" w:color="auto"/>
      </w:divBdr>
    </w:div>
    <w:div w:id="532886633">
      <w:bodyDiv w:val="1"/>
      <w:marLeft w:val="0"/>
      <w:marRight w:val="0"/>
      <w:marTop w:val="0"/>
      <w:marBottom w:val="0"/>
      <w:divBdr>
        <w:top w:val="none" w:sz="0" w:space="0" w:color="auto"/>
        <w:left w:val="none" w:sz="0" w:space="0" w:color="auto"/>
        <w:bottom w:val="none" w:sz="0" w:space="0" w:color="auto"/>
        <w:right w:val="none" w:sz="0" w:space="0" w:color="auto"/>
      </w:divBdr>
    </w:div>
    <w:div w:id="538011687">
      <w:bodyDiv w:val="1"/>
      <w:marLeft w:val="0"/>
      <w:marRight w:val="0"/>
      <w:marTop w:val="0"/>
      <w:marBottom w:val="0"/>
      <w:divBdr>
        <w:top w:val="none" w:sz="0" w:space="0" w:color="auto"/>
        <w:left w:val="none" w:sz="0" w:space="0" w:color="auto"/>
        <w:bottom w:val="none" w:sz="0" w:space="0" w:color="auto"/>
        <w:right w:val="none" w:sz="0" w:space="0" w:color="auto"/>
      </w:divBdr>
    </w:div>
    <w:div w:id="545987835">
      <w:bodyDiv w:val="1"/>
      <w:marLeft w:val="0"/>
      <w:marRight w:val="0"/>
      <w:marTop w:val="0"/>
      <w:marBottom w:val="0"/>
      <w:divBdr>
        <w:top w:val="none" w:sz="0" w:space="0" w:color="auto"/>
        <w:left w:val="none" w:sz="0" w:space="0" w:color="auto"/>
        <w:bottom w:val="none" w:sz="0" w:space="0" w:color="auto"/>
        <w:right w:val="none" w:sz="0" w:space="0" w:color="auto"/>
      </w:divBdr>
    </w:div>
    <w:div w:id="558132536">
      <w:bodyDiv w:val="1"/>
      <w:marLeft w:val="0"/>
      <w:marRight w:val="0"/>
      <w:marTop w:val="0"/>
      <w:marBottom w:val="0"/>
      <w:divBdr>
        <w:top w:val="none" w:sz="0" w:space="0" w:color="auto"/>
        <w:left w:val="none" w:sz="0" w:space="0" w:color="auto"/>
        <w:bottom w:val="none" w:sz="0" w:space="0" w:color="auto"/>
        <w:right w:val="none" w:sz="0" w:space="0" w:color="auto"/>
      </w:divBdr>
      <w:divsChild>
        <w:div w:id="1007445654">
          <w:marLeft w:val="0"/>
          <w:marRight w:val="0"/>
          <w:marTop w:val="0"/>
          <w:marBottom w:val="0"/>
          <w:divBdr>
            <w:top w:val="none" w:sz="0" w:space="0" w:color="auto"/>
            <w:left w:val="none" w:sz="0" w:space="0" w:color="auto"/>
            <w:bottom w:val="none" w:sz="0" w:space="0" w:color="auto"/>
            <w:right w:val="none" w:sz="0" w:space="0" w:color="auto"/>
          </w:divBdr>
          <w:divsChild>
            <w:div w:id="1125465619">
              <w:marLeft w:val="0"/>
              <w:marRight w:val="0"/>
              <w:marTop w:val="0"/>
              <w:marBottom w:val="0"/>
              <w:divBdr>
                <w:top w:val="none" w:sz="0" w:space="0" w:color="auto"/>
                <w:left w:val="none" w:sz="0" w:space="0" w:color="auto"/>
                <w:bottom w:val="none" w:sz="0" w:space="0" w:color="auto"/>
                <w:right w:val="none" w:sz="0" w:space="0" w:color="auto"/>
              </w:divBdr>
            </w:div>
            <w:div w:id="101191572">
              <w:marLeft w:val="0"/>
              <w:marRight w:val="0"/>
              <w:marTop w:val="0"/>
              <w:marBottom w:val="0"/>
              <w:divBdr>
                <w:top w:val="none" w:sz="0" w:space="0" w:color="auto"/>
                <w:left w:val="none" w:sz="0" w:space="0" w:color="auto"/>
                <w:bottom w:val="none" w:sz="0" w:space="0" w:color="auto"/>
                <w:right w:val="none" w:sz="0" w:space="0" w:color="auto"/>
              </w:divBdr>
            </w:div>
            <w:div w:id="8925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927">
      <w:bodyDiv w:val="1"/>
      <w:marLeft w:val="0"/>
      <w:marRight w:val="0"/>
      <w:marTop w:val="0"/>
      <w:marBottom w:val="0"/>
      <w:divBdr>
        <w:top w:val="none" w:sz="0" w:space="0" w:color="auto"/>
        <w:left w:val="none" w:sz="0" w:space="0" w:color="auto"/>
        <w:bottom w:val="none" w:sz="0" w:space="0" w:color="auto"/>
        <w:right w:val="none" w:sz="0" w:space="0" w:color="auto"/>
      </w:divBdr>
    </w:div>
    <w:div w:id="561789803">
      <w:bodyDiv w:val="1"/>
      <w:marLeft w:val="0"/>
      <w:marRight w:val="0"/>
      <w:marTop w:val="0"/>
      <w:marBottom w:val="0"/>
      <w:divBdr>
        <w:top w:val="none" w:sz="0" w:space="0" w:color="auto"/>
        <w:left w:val="none" w:sz="0" w:space="0" w:color="auto"/>
        <w:bottom w:val="none" w:sz="0" w:space="0" w:color="auto"/>
        <w:right w:val="none" w:sz="0" w:space="0" w:color="auto"/>
      </w:divBdr>
    </w:div>
    <w:div w:id="563099293">
      <w:bodyDiv w:val="1"/>
      <w:marLeft w:val="0"/>
      <w:marRight w:val="0"/>
      <w:marTop w:val="0"/>
      <w:marBottom w:val="0"/>
      <w:divBdr>
        <w:top w:val="none" w:sz="0" w:space="0" w:color="auto"/>
        <w:left w:val="none" w:sz="0" w:space="0" w:color="auto"/>
        <w:bottom w:val="none" w:sz="0" w:space="0" w:color="auto"/>
        <w:right w:val="none" w:sz="0" w:space="0" w:color="auto"/>
      </w:divBdr>
    </w:div>
    <w:div w:id="565191084">
      <w:bodyDiv w:val="1"/>
      <w:marLeft w:val="0"/>
      <w:marRight w:val="0"/>
      <w:marTop w:val="0"/>
      <w:marBottom w:val="0"/>
      <w:divBdr>
        <w:top w:val="none" w:sz="0" w:space="0" w:color="auto"/>
        <w:left w:val="none" w:sz="0" w:space="0" w:color="auto"/>
        <w:bottom w:val="none" w:sz="0" w:space="0" w:color="auto"/>
        <w:right w:val="none" w:sz="0" w:space="0" w:color="auto"/>
      </w:divBdr>
    </w:div>
    <w:div w:id="573398823">
      <w:bodyDiv w:val="1"/>
      <w:marLeft w:val="0"/>
      <w:marRight w:val="0"/>
      <w:marTop w:val="0"/>
      <w:marBottom w:val="0"/>
      <w:divBdr>
        <w:top w:val="none" w:sz="0" w:space="0" w:color="auto"/>
        <w:left w:val="none" w:sz="0" w:space="0" w:color="auto"/>
        <w:bottom w:val="none" w:sz="0" w:space="0" w:color="auto"/>
        <w:right w:val="none" w:sz="0" w:space="0" w:color="auto"/>
      </w:divBdr>
    </w:div>
    <w:div w:id="587691326">
      <w:bodyDiv w:val="1"/>
      <w:marLeft w:val="0"/>
      <w:marRight w:val="0"/>
      <w:marTop w:val="0"/>
      <w:marBottom w:val="0"/>
      <w:divBdr>
        <w:top w:val="none" w:sz="0" w:space="0" w:color="auto"/>
        <w:left w:val="none" w:sz="0" w:space="0" w:color="auto"/>
        <w:bottom w:val="none" w:sz="0" w:space="0" w:color="auto"/>
        <w:right w:val="none" w:sz="0" w:space="0" w:color="auto"/>
      </w:divBdr>
      <w:divsChild>
        <w:div w:id="832530673">
          <w:marLeft w:val="0"/>
          <w:marRight w:val="0"/>
          <w:marTop w:val="0"/>
          <w:marBottom w:val="0"/>
          <w:divBdr>
            <w:top w:val="none" w:sz="0" w:space="0" w:color="auto"/>
            <w:left w:val="none" w:sz="0" w:space="0" w:color="auto"/>
            <w:bottom w:val="none" w:sz="0" w:space="0" w:color="auto"/>
            <w:right w:val="none" w:sz="0" w:space="0" w:color="auto"/>
          </w:divBdr>
        </w:div>
        <w:div w:id="1822384492">
          <w:marLeft w:val="0"/>
          <w:marRight w:val="0"/>
          <w:marTop w:val="0"/>
          <w:marBottom w:val="0"/>
          <w:divBdr>
            <w:top w:val="none" w:sz="0" w:space="0" w:color="auto"/>
            <w:left w:val="none" w:sz="0" w:space="0" w:color="auto"/>
            <w:bottom w:val="none" w:sz="0" w:space="0" w:color="auto"/>
            <w:right w:val="none" w:sz="0" w:space="0" w:color="auto"/>
          </w:divBdr>
          <w:divsChild>
            <w:div w:id="2073507173">
              <w:marLeft w:val="180"/>
              <w:marRight w:val="240"/>
              <w:marTop w:val="0"/>
              <w:marBottom w:val="0"/>
              <w:divBdr>
                <w:top w:val="none" w:sz="0" w:space="0" w:color="auto"/>
                <w:left w:val="none" w:sz="0" w:space="0" w:color="auto"/>
                <w:bottom w:val="none" w:sz="0" w:space="0" w:color="auto"/>
                <w:right w:val="none" w:sz="0" w:space="0" w:color="auto"/>
              </w:divBdr>
              <w:divsChild>
                <w:div w:id="2295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1974">
          <w:marLeft w:val="0"/>
          <w:marRight w:val="0"/>
          <w:marTop w:val="0"/>
          <w:marBottom w:val="0"/>
          <w:divBdr>
            <w:top w:val="none" w:sz="0" w:space="0" w:color="auto"/>
            <w:left w:val="none" w:sz="0" w:space="0" w:color="auto"/>
            <w:bottom w:val="none" w:sz="0" w:space="0" w:color="auto"/>
            <w:right w:val="none" w:sz="0" w:space="0" w:color="auto"/>
          </w:divBdr>
          <w:divsChild>
            <w:div w:id="1123308412">
              <w:marLeft w:val="180"/>
              <w:marRight w:val="240"/>
              <w:marTop w:val="0"/>
              <w:marBottom w:val="0"/>
              <w:divBdr>
                <w:top w:val="none" w:sz="0" w:space="0" w:color="auto"/>
                <w:left w:val="none" w:sz="0" w:space="0" w:color="auto"/>
                <w:bottom w:val="none" w:sz="0" w:space="0" w:color="auto"/>
                <w:right w:val="none" w:sz="0" w:space="0" w:color="auto"/>
              </w:divBdr>
              <w:divsChild>
                <w:div w:id="475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3109">
      <w:bodyDiv w:val="1"/>
      <w:marLeft w:val="0"/>
      <w:marRight w:val="0"/>
      <w:marTop w:val="0"/>
      <w:marBottom w:val="0"/>
      <w:divBdr>
        <w:top w:val="none" w:sz="0" w:space="0" w:color="auto"/>
        <w:left w:val="none" w:sz="0" w:space="0" w:color="auto"/>
        <w:bottom w:val="none" w:sz="0" w:space="0" w:color="auto"/>
        <w:right w:val="none" w:sz="0" w:space="0" w:color="auto"/>
      </w:divBdr>
      <w:divsChild>
        <w:div w:id="861094294">
          <w:marLeft w:val="0"/>
          <w:marRight w:val="0"/>
          <w:marTop w:val="0"/>
          <w:marBottom w:val="0"/>
          <w:divBdr>
            <w:top w:val="none" w:sz="0" w:space="0" w:color="auto"/>
            <w:left w:val="none" w:sz="0" w:space="0" w:color="auto"/>
            <w:bottom w:val="none" w:sz="0" w:space="0" w:color="auto"/>
            <w:right w:val="none" w:sz="0" w:space="0" w:color="auto"/>
          </w:divBdr>
        </w:div>
      </w:divsChild>
    </w:div>
    <w:div w:id="605498574">
      <w:bodyDiv w:val="1"/>
      <w:marLeft w:val="0"/>
      <w:marRight w:val="0"/>
      <w:marTop w:val="0"/>
      <w:marBottom w:val="0"/>
      <w:divBdr>
        <w:top w:val="none" w:sz="0" w:space="0" w:color="auto"/>
        <w:left w:val="none" w:sz="0" w:space="0" w:color="auto"/>
        <w:bottom w:val="none" w:sz="0" w:space="0" w:color="auto"/>
        <w:right w:val="none" w:sz="0" w:space="0" w:color="auto"/>
      </w:divBdr>
    </w:div>
    <w:div w:id="607782526">
      <w:bodyDiv w:val="1"/>
      <w:marLeft w:val="0"/>
      <w:marRight w:val="0"/>
      <w:marTop w:val="0"/>
      <w:marBottom w:val="0"/>
      <w:divBdr>
        <w:top w:val="none" w:sz="0" w:space="0" w:color="auto"/>
        <w:left w:val="none" w:sz="0" w:space="0" w:color="auto"/>
        <w:bottom w:val="none" w:sz="0" w:space="0" w:color="auto"/>
        <w:right w:val="none" w:sz="0" w:space="0" w:color="auto"/>
      </w:divBdr>
    </w:div>
    <w:div w:id="610551198">
      <w:bodyDiv w:val="1"/>
      <w:marLeft w:val="0"/>
      <w:marRight w:val="0"/>
      <w:marTop w:val="0"/>
      <w:marBottom w:val="0"/>
      <w:divBdr>
        <w:top w:val="none" w:sz="0" w:space="0" w:color="auto"/>
        <w:left w:val="none" w:sz="0" w:space="0" w:color="auto"/>
        <w:bottom w:val="none" w:sz="0" w:space="0" w:color="auto"/>
        <w:right w:val="none" w:sz="0" w:space="0" w:color="auto"/>
      </w:divBdr>
    </w:div>
    <w:div w:id="615018280">
      <w:bodyDiv w:val="1"/>
      <w:marLeft w:val="0"/>
      <w:marRight w:val="0"/>
      <w:marTop w:val="0"/>
      <w:marBottom w:val="0"/>
      <w:divBdr>
        <w:top w:val="none" w:sz="0" w:space="0" w:color="auto"/>
        <w:left w:val="none" w:sz="0" w:space="0" w:color="auto"/>
        <w:bottom w:val="none" w:sz="0" w:space="0" w:color="auto"/>
        <w:right w:val="none" w:sz="0" w:space="0" w:color="auto"/>
      </w:divBdr>
    </w:div>
    <w:div w:id="645470087">
      <w:bodyDiv w:val="1"/>
      <w:marLeft w:val="0"/>
      <w:marRight w:val="0"/>
      <w:marTop w:val="0"/>
      <w:marBottom w:val="0"/>
      <w:divBdr>
        <w:top w:val="none" w:sz="0" w:space="0" w:color="auto"/>
        <w:left w:val="none" w:sz="0" w:space="0" w:color="auto"/>
        <w:bottom w:val="none" w:sz="0" w:space="0" w:color="auto"/>
        <w:right w:val="none" w:sz="0" w:space="0" w:color="auto"/>
      </w:divBdr>
    </w:div>
    <w:div w:id="647243635">
      <w:bodyDiv w:val="1"/>
      <w:marLeft w:val="0"/>
      <w:marRight w:val="0"/>
      <w:marTop w:val="0"/>
      <w:marBottom w:val="0"/>
      <w:divBdr>
        <w:top w:val="none" w:sz="0" w:space="0" w:color="auto"/>
        <w:left w:val="none" w:sz="0" w:space="0" w:color="auto"/>
        <w:bottom w:val="none" w:sz="0" w:space="0" w:color="auto"/>
        <w:right w:val="none" w:sz="0" w:space="0" w:color="auto"/>
      </w:divBdr>
    </w:div>
    <w:div w:id="650450593">
      <w:bodyDiv w:val="1"/>
      <w:marLeft w:val="0"/>
      <w:marRight w:val="0"/>
      <w:marTop w:val="0"/>
      <w:marBottom w:val="0"/>
      <w:divBdr>
        <w:top w:val="none" w:sz="0" w:space="0" w:color="auto"/>
        <w:left w:val="none" w:sz="0" w:space="0" w:color="auto"/>
        <w:bottom w:val="none" w:sz="0" w:space="0" w:color="auto"/>
        <w:right w:val="none" w:sz="0" w:space="0" w:color="auto"/>
      </w:divBdr>
    </w:div>
    <w:div w:id="657920417">
      <w:bodyDiv w:val="1"/>
      <w:marLeft w:val="0"/>
      <w:marRight w:val="0"/>
      <w:marTop w:val="0"/>
      <w:marBottom w:val="0"/>
      <w:divBdr>
        <w:top w:val="none" w:sz="0" w:space="0" w:color="auto"/>
        <w:left w:val="none" w:sz="0" w:space="0" w:color="auto"/>
        <w:bottom w:val="none" w:sz="0" w:space="0" w:color="auto"/>
        <w:right w:val="none" w:sz="0" w:space="0" w:color="auto"/>
      </w:divBdr>
    </w:div>
    <w:div w:id="659894789">
      <w:bodyDiv w:val="1"/>
      <w:marLeft w:val="0"/>
      <w:marRight w:val="0"/>
      <w:marTop w:val="0"/>
      <w:marBottom w:val="0"/>
      <w:divBdr>
        <w:top w:val="none" w:sz="0" w:space="0" w:color="auto"/>
        <w:left w:val="none" w:sz="0" w:space="0" w:color="auto"/>
        <w:bottom w:val="none" w:sz="0" w:space="0" w:color="auto"/>
        <w:right w:val="none" w:sz="0" w:space="0" w:color="auto"/>
      </w:divBdr>
      <w:divsChild>
        <w:div w:id="1268542633">
          <w:marLeft w:val="0"/>
          <w:marRight w:val="0"/>
          <w:marTop w:val="0"/>
          <w:marBottom w:val="0"/>
          <w:divBdr>
            <w:top w:val="none" w:sz="0" w:space="0" w:color="auto"/>
            <w:left w:val="none" w:sz="0" w:space="0" w:color="auto"/>
            <w:bottom w:val="none" w:sz="0" w:space="0" w:color="auto"/>
            <w:right w:val="none" w:sz="0" w:space="0" w:color="auto"/>
          </w:divBdr>
        </w:div>
        <w:div w:id="1645574403">
          <w:marLeft w:val="0"/>
          <w:marRight w:val="0"/>
          <w:marTop w:val="0"/>
          <w:marBottom w:val="0"/>
          <w:divBdr>
            <w:top w:val="none" w:sz="0" w:space="0" w:color="auto"/>
            <w:left w:val="none" w:sz="0" w:space="0" w:color="auto"/>
            <w:bottom w:val="none" w:sz="0" w:space="0" w:color="auto"/>
            <w:right w:val="none" w:sz="0" w:space="0" w:color="auto"/>
          </w:divBdr>
          <w:divsChild>
            <w:div w:id="1902446685">
              <w:marLeft w:val="180"/>
              <w:marRight w:val="240"/>
              <w:marTop w:val="0"/>
              <w:marBottom w:val="0"/>
              <w:divBdr>
                <w:top w:val="none" w:sz="0" w:space="0" w:color="auto"/>
                <w:left w:val="none" w:sz="0" w:space="0" w:color="auto"/>
                <w:bottom w:val="none" w:sz="0" w:space="0" w:color="auto"/>
                <w:right w:val="none" w:sz="0" w:space="0" w:color="auto"/>
              </w:divBdr>
              <w:divsChild>
                <w:div w:id="7653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708">
          <w:marLeft w:val="0"/>
          <w:marRight w:val="0"/>
          <w:marTop w:val="0"/>
          <w:marBottom w:val="0"/>
          <w:divBdr>
            <w:top w:val="none" w:sz="0" w:space="0" w:color="auto"/>
            <w:left w:val="none" w:sz="0" w:space="0" w:color="auto"/>
            <w:bottom w:val="none" w:sz="0" w:space="0" w:color="auto"/>
            <w:right w:val="none" w:sz="0" w:space="0" w:color="auto"/>
          </w:divBdr>
          <w:divsChild>
            <w:div w:id="1990746653">
              <w:marLeft w:val="180"/>
              <w:marRight w:val="240"/>
              <w:marTop w:val="0"/>
              <w:marBottom w:val="0"/>
              <w:divBdr>
                <w:top w:val="none" w:sz="0" w:space="0" w:color="auto"/>
                <w:left w:val="none" w:sz="0" w:space="0" w:color="auto"/>
                <w:bottom w:val="none" w:sz="0" w:space="0" w:color="auto"/>
                <w:right w:val="none" w:sz="0" w:space="0" w:color="auto"/>
              </w:divBdr>
              <w:divsChild>
                <w:div w:id="4015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0929">
      <w:bodyDiv w:val="1"/>
      <w:marLeft w:val="0"/>
      <w:marRight w:val="0"/>
      <w:marTop w:val="0"/>
      <w:marBottom w:val="0"/>
      <w:divBdr>
        <w:top w:val="none" w:sz="0" w:space="0" w:color="auto"/>
        <w:left w:val="none" w:sz="0" w:space="0" w:color="auto"/>
        <w:bottom w:val="none" w:sz="0" w:space="0" w:color="auto"/>
        <w:right w:val="none" w:sz="0" w:space="0" w:color="auto"/>
      </w:divBdr>
    </w:div>
    <w:div w:id="679888853">
      <w:bodyDiv w:val="1"/>
      <w:marLeft w:val="0"/>
      <w:marRight w:val="0"/>
      <w:marTop w:val="0"/>
      <w:marBottom w:val="0"/>
      <w:divBdr>
        <w:top w:val="none" w:sz="0" w:space="0" w:color="auto"/>
        <w:left w:val="none" w:sz="0" w:space="0" w:color="auto"/>
        <w:bottom w:val="none" w:sz="0" w:space="0" w:color="auto"/>
        <w:right w:val="none" w:sz="0" w:space="0" w:color="auto"/>
      </w:divBdr>
      <w:divsChild>
        <w:div w:id="399209805">
          <w:marLeft w:val="0"/>
          <w:marRight w:val="0"/>
          <w:marTop w:val="0"/>
          <w:marBottom w:val="0"/>
          <w:divBdr>
            <w:top w:val="none" w:sz="0" w:space="0" w:color="auto"/>
            <w:left w:val="none" w:sz="0" w:space="0" w:color="auto"/>
            <w:bottom w:val="none" w:sz="0" w:space="0" w:color="auto"/>
            <w:right w:val="none" w:sz="0" w:space="0" w:color="auto"/>
          </w:divBdr>
        </w:div>
        <w:div w:id="1487475012">
          <w:marLeft w:val="0"/>
          <w:marRight w:val="0"/>
          <w:marTop w:val="0"/>
          <w:marBottom w:val="0"/>
          <w:divBdr>
            <w:top w:val="none" w:sz="0" w:space="0" w:color="auto"/>
            <w:left w:val="none" w:sz="0" w:space="0" w:color="auto"/>
            <w:bottom w:val="none" w:sz="0" w:space="0" w:color="auto"/>
            <w:right w:val="none" w:sz="0" w:space="0" w:color="auto"/>
          </w:divBdr>
          <w:divsChild>
            <w:div w:id="786583383">
              <w:marLeft w:val="180"/>
              <w:marRight w:val="240"/>
              <w:marTop w:val="0"/>
              <w:marBottom w:val="0"/>
              <w:divBdr>
                <w:top w:val="none" w:sz="0" w:space="0" w:color="auto"/>
                <w:left w:val="none" w:sz="0" w:space="0" w:color="auto"/>
                <w:bottom w:val="none" w:sz="0" w:space="0" w:color="auto"/>
                <w:right w:val="none" w:sz="0" w:space="0" w:color="auto"/>
              </w:divBdr>
              <w:divsChild>
                <w:div w:id="9289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0734">
          <w:marLeft w:val="0"/>
          <w:marRight w:val="0"/>
          <w:marTop w:val="0"/>
          <w:marBottom w:val="0"/>
          <w:divBdr>
            <w:top w:val="none" w:sz="0" w:space="0" w:color="auto"/>
            <w:left w:val="none" w:sz="0" w:space="0" w:color="auto"/>
            <w:bottom w:val="none" w:sz="0" w:space="0" w:color="auto"/>
            <w:right w:val="none" w:sz="0" w:space="0" w:color="auto"/>
          </w:divBdr>
          <w:divsChild>
            <w:div w:id="507982994">
              <w:marLeft w:val="180"/>
              <w:marRight w:val="240"/>
              <w:marTop w:val="0"/>
              <w:marBottom w:val="0"/>
              <w:divBdr>
                <w:top w:val="none" w:sz="0" w:space="0" w:color="auto"/>
                <w:left w:val="none" w:sz="0" w:space="0" w:color="auto"/>
                <w:bottom w:val="none" w:sz="0" w:space="0" w:color="auto"/>
                <w:right w:val="none" w:sz="0" w:space="0" w:color="auto"/>
              </w:divBdr>
              <w:divsChild>
                <w:div w:id="16915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396">
          <w:marLeft w:val="0"/>
          <w:marRight w:val="0"/>
          <w:marTop w:val="0"/>
          <w:marBottom w:val="0"/>
          <w:divBdr>
            <w:top w:val="none" w:sz="0" w:space="0" w:color="auto"/>
            <w:left w:val="none" w:sz="0" w:space="0" w:color="auto"/>
            <w:bottom w:val="none" w:sz="0" w:space="0" w:color="auto"/>
            <w:right w:val="none" w:sz="0" w:space="0" w:color="auto"/>
          </w:divBdr>
          <w:divsChild>
            <w:div w:id="2059209278">
              <w:marLeft w:val="180"/>
              <w:marRight w:val="240"/>
              <w:marTop w:val="0"/>
              <w:marBottom w:val="0"/>
              <w:divBdr>
                <w:top w:val="none" w:sz="0" w:space="0" w:color="auto"/>
                <w:left w:val="none" w:sz="0" w:space="0" w:color="auto"/>
                <w:bottom w:val="none" w:sz="0" w:space="0" w:color="auto"/>
                <w:right w:val="none" w:sz="0" w:space="0" w:color="auto"/>
              </w:divBdr>
              <w:divsChild>
                <w:div w:id="901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1269">
      <w:bodyDiv w:val="1"/>
      <w:marLeft w:val="0"/>
      <w:marRight w:val="0"/>
      <w:marTop w:val="0"/>
      <w:marBottom w:val="0"/>
      <w:divBdr>
        <w:top w:val="none" w:sz="0" w:space="0" w:color="auto"/>
        <w:left w:val="none" w:sz="0" w:space="0" w:color="auto"/>
        <w:bottom w:val="none" w:sz="0" w:space="0" w:color="auto"/>
        <w:right w:val="none" w:sz="0" w:space="0" w:color="auto"/>
      </w:divBdr>
    </w:div>
    <w:div w:id="690641543">
      <w:bodyDiv w:val="1"/>
      <w:marLeft w:val="0"/>
      <w:marRight w:val="0"/>
      <w:marTop w:val="0"/>
      <w:marBottom w:val="0"/>
      <w:divBdr>
        <w:top w:val="none" w:sz="0" w:space="0" w:color="auto"/>
        <w:left w:val="none" w:sz="0" w:space="0" w:color="auto"/>
        <w:bottom w:val="none" w:sz="0" w:space="0" w:color="auto"/>
        <w:right w:val="none" w:sz="0" w:space="0" w:color="auto"/>
      </w:divBdr>
    </w:div>
    <w:div w:id="699625742">
      <w:bodyDiv w:val="1"/>
      <w:marLeft w:val="0"/>
      <w:marRight w:val="0"/>
      <w:marTop w:val="0"/>
      <w:marBottom w:val="0"/>
      <w:divBdr>
        <w:top w:val="none" w:sz="0" w:space="0" w:color="auto"/>
        <w:left w:val="none" w:sz="0" w:space="0" w:color="auto"/>
        <w:bottom w:val="none" w:sz="0" w:space="0" w:color="auto"/>
        <w:right w:val="none" w:sz="0" w:space="0" w:color="auto"/>
      </w:divBdr>
      <w:divsChild>
        <w:div w:id="1875464040">
          <w:marLeft w:val="0"/>
          <w:marRight w:val="0"/>
          <w:marTop w:val="0"/>
          <w:marBottom w:val="0"/>
          <w:divBdr>
            <w:top w:val="none" w:sz="0" w:space="0" w:color="auto"/>
            <w:left w:val="none" w:sz="0" w:space="0" w:color="auto"/>
            <w:bottom w:val="none" w:sz="0" w:space="0" w:color="auto"/>
            <w:right w:val="none" w:sz="0" w:space="0" w:color="auto"/>
          </w:divBdr>
        </w:div>
        <w:div w:id="872963357">
          <w:marLeft w:val="0"/>
          <w:marRight w:val="0"/>
          <w:marTop w:val="0"/>
          <w:marBottom w:val="0"/>
          <w:divBdr>
            <w:top w:val="none" w:sz="0" w:space="0" w:color="auto"/>
            <w:left w:val="none" w:sz="0" w:space="0" w:color="auto"/>
            <w:bottom w:val="none" w:sz="0" w:space="0" w:color="auto"/>
            <w:right w:val="none" w:sz="0" w:space="0" w:color="auto"/>
          </w:divBdr>
          <w:divsChild>
            <w:div w:id="130098080">
              <w:marLeft w:val="180"/>
              <w:marRight w:val="240"/>
              <w:marTop w:val="0"/>
              <w:marBottom w:val="0"/>
              <w:divBdr>
                <w:top w:val="none" w:sz="0" w:space="0" w:color="auto"/>
                <w:left w:val="none" w:sz="0" w:space="0" w:color="auto"/>
                <w:bottom w:val="none" w:sz="0" w:space="0" w:color="auto"/>
                <w:right w:val="none" w:sz="0" w:space="0" w:color="auto"/>
              </w:divBdr>
              <w:divsChild>
                <w:div w:id="20051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3008">
          <w:marLeft w:val="0"/>
          <w:marRight w:val="0"/>
          <w:marTop w:val="0"/>
          <w:marBottom w:val="0"/>
          <w:divBdr>
            <w:top w:val="none" w:sz="0" w:space="0" w:color="auto"/>
            <w:left w:val="none" w:sz="0" w:space="0" w:color="auto"/>
            <w:bottom w:val="none" w:sz="0" w:space="0" w:color="auto"/>
            <w:right w:val="none" w:sz="0" w:space="0" w:color="auto"/>
          </w:divBdr>
          <w:divsChild>
            <w:div w:id="1544249166">
              <w:marLeft w:val="180"/>
              <w:marRight w:val="240"/>
              <w:marTop w:val="0"/>
              <w:marBottom w:val="0"/>
              <w:divBdr>
                <w:top w:val="none" w:sz="0" w:space="0" w:color="auto"/>
                <w:left w:val="none" w:sz="0" w:space="0" w:color="auto"/>
                <w:bottom w:val="none" w:sz="0" w:space="0" w:color="auto"/>
                <w:right w:val="none" w:sz="0" w:space="0" w:color="auto"/>
              </w:divBdr>
              <w:divsChild>
                <w:div w:id="8866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73094">
      <w:bodyDiv w:val="1"/>
      <w:marLeft w:val="0"/>
      <w:marRight w:val="0"/>
      <w:marTop w:val="0"/>
      <w:marBottom w:val="0"/>
      <w:divBdr>
        <w:top w:val="none" w:sz="0" w:space="0" w:color="auto"/>
        <w:left w:val="none" w:sz="0" w:space="0" w:color="auto"/>
        <w:bottom w:val="none" w:sz="0" w:space="0" w:color="auto"/>
        <w:right w:val="none" w:sz="0" w:space="0" w:color="auto"/>
      </w:divBdr>
    </w:div>
    <w:div w:id="700743653">
      <w:bodyDiv w:val="1"/>
      <w:marLeft w:val="0"/>
      <w:marRight w:val="0"/>
      <w:marTop w:val="0"/>
      <w:marBottom w:val="0"/>
      <w:divBdr>
        <w:top w:val="none" w:sz="0" w:space="0" w:color="auto"/>
        <w:left w:val="none" w:sz="0" w:space="0" w:color="auto"/>
        <w:bottom w:val="none" w:sz="0" w:space="0" w:color="auto"/>
        <w:right w:val="none" w:sz="0" w:space="0" w:color="auto"/>
      </w:divBdr>
    </w:div>
    <w:div w:id="714550972">
      <w:bodyDiv w:val="1"/>
      <w:marLeft w:val="0"/>
      <w:marRight w:val="0"/>
      <w:marTop w:val="0"/>
      <w:marBottom w:val="0"/>
      <w:divBdr>
        <w:top w:val="none" w:sz="0" w:space="0" w:color="auto"/>
        <w:left w:val="none" w:sz="0" w:space="0" w:color="auto"/>
        <w:bottom w:val="none" w:sz="0" w:space="0" w:color="auto"/>
        <w:right w:val="none" w:sz="0" w:space="0" w:color="auto"/>
      </w:divBdr>
    </w:div>
    <w:div w:id="725489743">
      <w:bodyDiv w:val="1"/>
      <w:marLeft w:val="0"/>
      <w:marRight w:val="0"/>
      <w:marTop w:val="0"/>
      <w:marBottom w:val="0"/>
      <w:divBdr>
        <w:top w:val="none" w:sz="0" w:space="0" w:color="auto"/>
        <w:left w:val="none" w:sz="0" w:space="0" w:color="auto"/>
        <w:bottom w:val="none" w:sz="0" w:space="0" w:color="auto"/>
        <w:right w:val="none" w:sz="0" w:space="0" w:color="auto"/>
      </w:divBdr>
    </w:div>
    <w:div w:id="738092101">
      <w:bodyDiv w:val="1"/>
      <w:marLeft w:val="0"/>
      <w:marRight w:val="0"/>
      <w:marTop w:val="0"/>
      <w:marBottom w:val="0"/>
      <w:divBdr>
        <w:top w:val="none" w:sz="0" w:space="0" w:color="auto"/>
        <w:left w:val="none" w:sz="0" w:space="0" w:color="auto"/>
        <w:bottom w:val="none" w:sz="0" w:space="0" w:color="auto"/>
        <w:right w:val="none" w:sz="0" w:space="0" w:color="auto"/>
      </w:divBdr>
      <w:divsChild>
        <w:div w:id="1011879591">
          <w:marLeft w:val="0"/>
          <w:marRight w:val="0"/>
          <w:marTop w:val="0"/>
          <w:marBottom w:val="0"/>
          <w:divBdr>
            <w:top w:val="none" w:sz="0" w:space="0" w:color="auto"/>
            <w:left w:val="none" w:sz="0" w:space="0" w:color="auto"/>
            <w:bottom w:val="none" w:sz="0" w:space="0" w:color="auto"/>
            <w:right w:val="none" w:sz="0" w:space="0" w:color="auto"/>
          </w:divBdr>
        </w:div>
      </w:divsChild>
    </w:div>
    <w:div w:id="741367863">
      <w:bodyDiv w:val="1"/>
      <w:marLeft w:val="0"/>
      <w:marRight w:val="0"/>
      <w:marTop w:val="0"/>
      <w:marBottom w:val="0"/>
      <w:divBdr>
        <w:top w:val="none" w:sz="0" w:space="0" w:color="auto"/>
        <w:left w:val="none" w:sz="0" w:space="0" w:color="auto"/>
        <w:bottom w:val="none" w:sz="0" w:space="0" w:color="auto"/>
        <w:right w:val="none" w:sz="0" w:space="0" w:color="auto"/>
      </w:divBdr>
      <w:divsChild>
        <w:div w:id="10956334">
          <w:marLeft w:val="0"/>
          <w:marRight w:val="0"/>
          <w:marTop w:val="0"/>
          <w:marBottom w:val="150"/>
          <w:divBdr>
            <w:top w:val="none" w:sz="0" w:space="0" w:color="auto"/>
            <w:left w:val="none" w:sz="0" w:space="0" w:color="auto"/>
            <w:bottom w:val="none" w:sz="0" w:space="0" w:color="auto"/>
            <w:right w:val="none" w:sz="0" w:space="0" w:color="auto"/>
          </w:divBdr>
        </w:div>
      </w:divsChild>
    </w:div>
    <w:div w:id="753478621">
      <w:bodyDiv w:val="1"/>
      <w:marLeft w:val="0"/>
      <w:marRight w:val="0"/>
      <w:marTop w:val="0"/>
      <w:marBottom w:val="0"/>
      <w:divBdr>
        <w:top w:val="none" w:sz="0" w:space="0" w:color="auto"/>
        <w:left w:val="none" w:sz="0" w:space="0" w:color="auto"/>
        <w:bottom w:val="none" w:sz="0" w:space="0" w:color="auto"/>
        <w:right w:val="none" w:sz="0" w:space="0" w:color="auto"/>
      </w:divBdr>
    </w:div>
    <w:div w:id="756170527">
      <w:bodyDiv w:val="1"/>
      <w:marLeft w:val="0"/>
      <w:marRight w:val="0"/>
      <w:marTop w:val="0"/>
      <w:marBottom w:val="0"/>
      <w:divBdr>
        <w:top w:val="none" w:sz="0" w:space="0" w:color="auto"/>
        <w:left w:val="none" w:sz="0" w:space="0" w:color="auto"/>
        <w:bottom w:val="none" w:sz="0" w:space="0" w:color="auto"/>
        <w:right w:val="none" w:sz="0" w:space="0" w:color="auto"/>
      </w:divBdr>
    </w:div>
    <w:div w:id="769425226">
      <w:bodyDiv w:val="1"/>
      <w:marLeft w:val="0"/>
      <w:marRight w:val="0"/>
      <w:marTop w:val="0"/>
      <w:marBottom w:val="0"/>
      <w:divBdr>
        <w:top w:val="none" w:sz="0" w:space="0" w:color="auto"/>
        <w:left w:val="none" w:sz="0" w:space="0" w:color="auto"/>
        <w:bottom w:val="none" w:sz="0" w:space="0" w:color="auto"/>
        <w:right w:val="none" w:sz="0" w:space="0" w:color="auto"/>
      </w:divBdr>
    </w:div>
    <w:div w:id="777068517">
      <w:bodyDiv w:val="1"/>
      <w:marLeft w:val="0"/>
      <w:marRight w:val="0"/>
      <w:marTop w:val="0"/>
      <w:marBottom w:val="0"/>
      <w:divBdr>
        <w:top w:val="none" w:sz="0" w:space="0" w:color="auto"/>
        <w:left w:val="none" w:sz="0" w:space="0" w:color="auto"/>
        <w:bottom w:val="none" w:sz="0" w:space="0" w:color="auto"/>
        <w:right w:val="none" w:sz="0" w:space="0" w:color="auto"/>
      </w:divBdr>
    </w:div>
    <w:div w:id="778331176">
      <w:bodyDiv w:val="1"/>
      <w:marLeft w:val="0"/>
      <w:marRight w:val="0"/>
      <w:marTop w:val="0"/>
      <w:marBottom w:val="0"/>
      <w:divBdr>
        <w:top w:val="none" w:sz="0" w:space="0" w:color="auto"/>
        <w:left w:val="none" w:sz="0" w:space="0" w:color="auto"/>
        <w:bottom w:val="none" w:sz="0" w:space="0" w:color="auto"/>
        <w:right w:val="none" w:sz="0" w:space="0" w:color="auto"/>
      </w:divBdr>
      <w:divsChild>
        <w:div w:id="11616158">
          <w:marLeft w:val="0"/>
          <w:marRight w:val="0"/>
          <w:marTop w:val="0"/>
          <w:marBottom w:val="0"/>
          <w:divBdr>
            <w:top w:val="none" w:sz="0" w:space="0" w:color="auto"/>
            <w:left w:val="none" w:sz="0" w:space="0" w:color="auto"/>
            <w:bottom w:val="none" w:sz="0" w:space="0" w:color="auto"/>
            <w:right w:val="none" w:sz="0" w:space="0" w:color="auto"/>
          </w:divBdr>
        </w:div>
        <w:div w:id="31423410">
          <w:marLeft w:val="0"/>
          <w:marRight w:val="0"/>
          <w:marTop w:val="0"/>
          <w:marBottom w:val="0"/>
          <w:divBdr>
            <w:top w:val="none" w:sz="0" w:space="0" w:color="auto"/>
            <w:left w:val="none" w:sz="0" w:space="0" w:color="auto"/>
            <w:bottom w:val="none" w:sz="0" w:space="0" w:color="auto"/>
            <w:right w:val="none" w:sz="0" w:space="0" w:color="auto"/>
          </w:divBdr>
        </w:div>
        <w:div w:id="32534914">
          <w:marLeft w:val="0"/>
          <w:marRight w:val="0"/>
          <w:marTop w:val="0"/>
          <w:marBottom w:val="0"/>
          <w:divBdr>
            <w:top w:val="none" w:sz="0" w:space="0" w:color="auto"/>
            <w:left w:val="none" w:sz="0" w:space="0" w:color="auto"/>
            <w:bottom w:val="none" w:sz="0" w:space="0" w:color="auto"/>
            <w:right w:val="none" w:sz="0" w:space="0" w:color="auto"/>
          </w:divBdr>
        </w:div>
        <w:div w:id="55864616">
          <w:marLeft w:val="0"/>
          <w:marRight w:val="0"/>
          <w:marTop w:val="0"/>
          <w:marBottom w:val="0"/>
          <w:divBdr>
            <w:top w:val="none" w:sz="0" w:space="0" w:color="auto"/>
            <w:left w:val="none" w:sz="0" w:space="0" w:color="auto"/>
            <w:bottom w:val="none" w:sz="0" w:space="0" w:color="auto"/>
            <w:right w:val="none" w:sz="0" w:space="0" w:color="auto"/>
          </w:divBdr>
        </w:div>
        <w:div w:id="65423789">
          <w:marLeft w:val="0"/>
          <w:marRight w:val="0"/>
          <w:marTop w:val="0"/>
          <w:marBottom w:val="0"/>
          <w:divBdr>
            <w:top w:val="none" w:sz="0" w:space="0" w:color="auto"/>
            <w:left w:val="none" w:sz="0" w:space="0" w:color="auto"/>
            <w:bottom w:val="none" w:sz="0" w:space="0" w:color="auto"/>
            <w:right w:val="none" w:sz="0" w:space="0" w:color="auto"/>
          </w:divBdr>
        </w:div>
        <w:div w:id="78988755">
          <w:marLeft w:val="0"/>
          <w:marRight w:val="0"/>
          <w:marTop w:val="0"/>
          <w:marBottom w:val="0"/>
          <w:divBdr>
            <w:top w:val="none" w:sz="0" w:space="0" w:color="auto"/>
            <w:left w:val="none" w:sz="0" w:space="0" w:color="auto"/>
            <w:bottom w:val="none" w:sz="0" w:space="0" w:color="auto"/>
            <w:right w:val="none" w:sz="0" w:space="0" w:color="auto"/>
          </w:divBdr>
        </w:div>
        <w:div w:id="135412483">
          <w:marLeft w:val="0"/>
          <w:marRight w:val="0"/>
          <w:marTop w:val="0"/>
          <w:marBottom w:val="0"/>
          <w:divBdr>
            <w:top w:val="none" w:sz="0" w:space="0" w:color="auto"/>
            <w:left w:val="none" w:sz="0" w:space="0" w:color="auto"/>
            <w:bottom w:val="none" w:sz="0" w:space="0" w:color="auto"/>
            <w:right w:val="none" w:sz="0" w:space="0" w:color="auto"/>
          </w:divBdr>
        </w:div>
        <w:div w:id="140200402">
          <w:marLeft w:val="0"/>
          <w:marRight w:val="0"/>
          <w:marTop w:val="0"/>
          <w:marBottom w:val="0"/>
          <w:divBdr>
            <w:top w:val="none" w:sz="0" w:space="0" w:color="auto"/>
            <w:left w:val="none" w:sz="0" w:space="0" w:color="auto"/>
            <w:bottom w:val="none" w:sz="0" w:space="0" w:color="auto"/>
            <w:right w:val="none" w:sz="0" w:space="0" w:color="auto"/>
          </w:divBdr>
        </w:div>
        <w:div w:id="177081115">
          <w:marLeft w:val="0"/>
          <w:marRight w:val="0"/>
          <w:marTop w:val="0"/>
          <w:marBottom w:val="0"/>
          <w:divBdr>
            <w:top w:val="none" w:sz="0" w:space="0" w:color="auto"/>
            <w:left w:val="none" w:sz="0" w:space="0" w:color="auto"/>
            <w:bottom w:val="none" w:sz="0" w:space="0" w:color="auto"/>
            <w:right w:val="none" w:sz="0" w:space="0" w:color="auto"/>
          </w:divBdr>
        </w:div>
        <w:div w:id="188224676">
          <w:marLeft w:val="0"/>
          <w:marRight w:val="0"/>
          <w:marTop w:val="0"/>
          <w:marBottom w:val="0"/>
          <w:divBdr>
            <w:top w:val="none" w:sz="0" w:space="0" w:color="auto"/>
            <w:left w:val="none" w:sz="0" w:space="0" w:color="auto"/>
            <w:bottom w:val="none" w:sz="0" w:space="0" w:color="auto"/>
            <w:right w:val="none" w:sz="0" w:space="0" w:color="auto"/>
          </w:divBdr>
        </w:div>
        <w:div w:id="190996224">
          <w:marLeft w:val="0"/>
          <w:marRight w:val="0"/>
          <w:marTop w:val="0"/>
          <w:marBottom w:val="0"/>
          <w:divBdr>
            <w:top w:val="none" w:sz="0" w:space="0" w:color="auto"/>
            <w:left w:val="none" w:sz="0" w:space="0" w:color="auto"/>
            <w:bottom w:val="none" w:sz="0" w:space="0" w:color="auto"/>
            <w:right w:val="none" w:sz="0" w:space="0" w:color="auto"/>
          </w:divBdr>
        </w:div>
        <w:div w:id="204373000">
          <w:marLeft w:val="0"/>
          <w:marRight w:val="0"/>
          <w:marTop w:val="0"/>
          <w:marBottom w:val="0"/>
          <w:divBdr>
            <w:top w:val="none" w:sz="0" w:space="0" w:color="auto"/>
            <w:left w:val="none" w:sz="0" w:space="0" w:color="auto"/>
            <w:bottom w:val="none" w:sz="0" w:space="0" w:color="auto"/>
            <w:right w:val="none" w:sz="0" w:space="0" w:color="auto"/>
          </w:divBdr>
        </w:div>
        <w:div w:id="205988296">
          <w:marLeft w:val="0"/>
          <w:marRight w:val="0"/>
          <w:marTop w:val="0"/>
          <w:marBottom w:val="0"/>
          <w:divBdr>
            <w:top w:val="none" w:sz="0" w:space="0" w:color="auto"/>
            <w:left w:val="none" w:sz="0" w:space="0" w:color="auto"/>
            <w:bottom w:val="none" w:sz="0" w:space="0" w:color="auto"/>
            <w:right w:val="none" w:sz="0" w:space="0" w:color="auto"/>
          </w:divBdr>
        </w:div>
        <w:div w:id="209075562">
          <w:marLeft w:val="0"/>
          <w:marRight w:val="0"/>
          <w:marTop w:val="0"/>
          <w:marBottom w:val="0"/>
          <w:divBdr>
            <w:top w:val="none" w:sz="0" w:space="0" w:color="auto"/>
            <w:left w:val="none" w:sz="0" w:space="0" w:color="auto"/>
            <w:bottom w:val="none" w:sz="0" w:space="0" w:color="auto"/>
            <w:right w:val="none" w:sz="0" w:space="0" w:color="auto"/>
          </w:divBdr>
        </w:div>
        <w:div w:id="209808472">
          <w:marLeft w:val="0"/>
          <w:marRight w:val="0"/>
          <w:marTop w:val="0"/>
          <w:marBottom w:val="0"/>
          <w:divBdr>
            <w:top w:val="none" w:sz="0" w:space="0" w:color="auto"/>
            <w:left w:val="none" w:sz="0" w:space="0" w:color="auto"/>
            <w:bottom w:val="none" w:sz="0" w:space="0" w:color="auto"/>
            <w:right w:val="none" w:sz="0" w:space="0" w:color="auto"/>
          </w:divBdr>
        </w:div>
        <w:div w:id="219706764">
          <w:marLeft w:val="0"/>
          <w:marRight w:val="0"/>
          <w:marTop w:val="0"/>
          <w:marBottom w:val="0"/>
          <w:divBdr>
            <w:top w:val="none" w:sz="0" w:space="0" w:color="auto"/>
            <w:left w:val="none" w:sz="0" w:space="0" w:color="auto"/>
            <w:bottom w:val="none" w:sz="0" w:space="0" w:color="auto"/>
            <w:right w:val="none" w:sz="0" w:space="0" w:color="auto"/>
          </w:divBdr>
        </w:div>
        <w:div w:id="231433223">
          <w:marLeft w:val="0"/>
          <w:marRight w:val="0"/>
          <w:marTop w:val="0"/>
          <w:marBottom w:val="0"/>
          <w:divBdr>
            <w:top w:val="none" w:sz="0" w:space="0" w:color="auto"/>
            <w:left w:val="none" w:sz="0" w:space="0" w:color="auto"/>
            <w:bottom w:val="none" w:sz="0" w:space="0" w:color="auto"/>
            <w:right w:val="none" w:sz="0" w:space="0" w:color="auto"/>
          </w:divBdr>
        </w:div>
        <w:div w:id="273294946">
          <w:marLeft w:val="0"/>
          <w:marRight w:val="0"/>
          <w:marTop w:val="0"/>
          <w:marBottom w:val="0"/>
          <w:divBdr>
            <w:top w:val="none" w:sz="0" w:space="0" w:color="auto"/>
            <w:left w:val="none" w:sz="0" w:space="0" w:color="auto"/>
            <w:bottom w:val="none" w:sz="0" w:space="0" w:color="auto"/>
            <w:right w:val="none" w:sz="0" w:space="0" w:color="auto"/>
          </w:divBdr>
        </w:div>
        <w:div w:id="279338571">
          <w:marLeft w:val="0"/>
          <w:marRight w:val="0"/>
          <w:marTop w:val="0"/>
          <w:marBottom w:val="0"/>
          <w:divBdr>
            <w:top w:val="none" w:sz="0" w:space="0" w:color="auto"/>
            <w:left w:val="none" w:sz="0" w:space="0" w:color="auto"/>
            <w:bottom w:val="none" w:sz="0" w:space="0" w:color="auto"/>
            <w:right w:val="none" w:sz="0" w:space="0" w:color="auto"/>
          </w:divBdr>
        </w:div>
        <w:div w:id="294606505">
          <w:marLeft w:val="0"/>
          <w:marRight w:val="0"/>
          <w:marTop w:val="0"/>
          <w:marBottom w:val="0"/>
          <w:divBdr>
            <w:top w:val="none" w:sz="0" w:space="0" w:color="auto"/>
            <w:left w:val="none" w:sz="0" w:space="0" w:color="auto"/>
            <w:bottom w:val="none" w:sz="0" w:space="0" w:color="auto"/>
            <w:right w:val="none" w:sz="0" w:space="0" w:color="auto"/>
          </w:divBdr>
        </w:div>
        <w:div w:id="297810210">
          <w:marLeft w:val="0"/>
          <w:marRight w:val="0"/>
          <w:marTop w:val="0"/>
          <w:marBottom w:val="0"/>
          <w:divBdr>
            <w:top w:val="none" w:sz="0" w:space="0" w:color="auto"/>
            <w:left w:val="none" w:sz="0" w:space="0" w:color="auto"/>
            <w:bottom w:val="none" w:sz="0" w:space="0" w:color="auto"/>
            <w:right w:val="none" w:sz="0" w:space="0" w:color="auto"/>
          </w:divBdr>
        </w:div>
        <w:div w:id="331031183">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348920529">
          <w:marLeft w:val="0"/>
          <w:marRight w:val="0"/>
          <w:marTop w:val="0"/>
          <w:marBottom w:val="0"/>
          <w:divBdr>
            <w:top w:val="none" w:sz="0" w:space="0" w:color="auto"/>
            <w:left w:val="none" w:sz="0" w:space="0" w:color="auto"/>
            <w:bottom w:val="none" w:sz="0" w:space="0" w:color="auto"/>
            <w:right w:val="none" w:sz="0" w:space="0" w:color="auto"/>
          </w:divBdr>
        </w:div>
        <w:div w:id="357974982">
          <w:marLeft w:val="0"/>
          <w:marRight w:val="0"/>
          <w:marTop w:val="0"/>
          <w:marBottom w:val="0"/>
          <w:divBdr>
            <w:top w:val="none" w:sz="0" w:space="0" w:color="auto"/>
            <w:left w:val="none" w:sz="0" w:space="0" w:color="auto"/>
            <w:bottom w:val="none" w:sz="0" w:space="0" w:color="auto"/>
            <w:right w:val="none" w:sz="0" w:space="0" w:color="auto"/>
          </w:divBdr>
        </w:div>
        <w:div w:id="370153330">
          <w:marLeft w:val="0"/>
          <w:marRight w:val="0"/>
          <w:marTop w:val="0"/>
          <w:marBottom w:val="0"/>
          <w:divBdr>
            <w:top w:val="none" w:sz="0" w:space="0" w:color="auto"/>
            <w:left w:val="none" w:sz="0" w:space="0" w:color="auto"/>
            <w:bottom w:val="none" w:sz="0" w:space="0" w:color="auto"/>
            <w:right w:val="none" w:sz="0" w:space="0" w:color="auto"/>
          </w:divBdr>
        </w:div>
        <w:div w:id="394165328">
          <w:marLeft w:val="0"/>
          <w:marRight w:val="0"/>
          <w:marTop w:val="0"/>
          <w:marBottom w:val="0"/>
          <w:divBdr>
            <w:top w:val="none" w:sz="0" w:space="0" w:color="auto"/>
            <w:left w:val="none" w:sz="0" w:space="0" w:color="auto"/>
            <w:bottom w:val="none" w:sz="0" w:space="0" w:color="auto"/>
            <w:right w:val="none" w:sz="0" w:space="0" w:color="auto"/>
          </w:divBdr>
        </w:div>
        <w:div w:id="432744907">
          <w:marLeft w:val="0"/>
          <w:marRight w:val="0"/>
          <w:marTop w:val="0"/>
          <w:marBottom w:val="0"/>
          <w:divBdr>
            <w:top w:val="none" w:sz="0" w:space="0" w:color="auto"/>
            <w:left w:val="none" w:sz="0" w:space="0" w:color="auto"/>
            <w:bottom w:val="none" w:sz="0" w:space="0" w:color="auto"/>
            <w:right w:val="none" w:sz="0" w:space="0" w:color="auto"/>
          </w:divBdr>
        </w:div>
        <w:div w:id="461775762">
          <w:marLeft w:val="0"/>
          <w:marRight w:val="0"/>
          <w:marTop w:val="0"/>
          <w:marBottom w:val="0"/>
          <w:divBdr>
            <w:top w:val="none" w:sz="0" w:space="0" w:color="auto"/>
            <w:left w:val="none" w:sz="0" w:space="0" w:color="auto"/>
            <w:bottom w:val="none" w:sz="0" w:space="0" w:color="auto"/>
            <w:right w:val="none" w:sz="0" w:space="0" w:color="auto"/>
          </w:divBdr>
        </w:div>
        <w:div w:id="471288106">
          <w:marLeft w:val="0"/>
          <w:marRight w:val="0"/>
          <w:marTop w:val="0"/>
          <w:marBottom w:val="0"/>
          <w:divBdr>
            <w:top w:val="none" w:sz="0" w:space="0" w:color="auto"/>
            <w:left w:val="none" w:sz="0" w:space="0" w:color="auto"/>
            <w:bottom w:val="none" w:sz="0" w:space="0" w:color="auto"/>
            <w:right w:val="none" w:sz="0" w:space="0" w:color="auto"/>
          </w:divBdr>
        </w:div>
        <w:div w:id="486434328">
          <w:marLeft w:val="0"/>
          <w:marRight w:val="0"/>
          <w:marTop w:val="0"/>
          <w:marBottom w:val="0"/>
          <w:divBdr>
            <w:top w:val="none" w:sz="0" w:space="0" w:color="auto"/>
            <w:left w:val="none" w:sz="0" w:space="0" w:color="auto"/>
            <w:bottom w:val="none" w:sz="0" w:space="0" w:color="auto"/>
            <w:right w:val="none" w:sz="0" w:space="0" w:color="auto"/>
          </w:divBdr>
        </w:div>
        <w:div w:id="488404189">
          <w:marLeft w:val="0"/>
          <w:marRight w:val="0"/>
          <w:marTop w:val="0"/>
          <w:marBottom w:val="0"/>
          <w:divBdr>
            <w:top w:val="none" w:sz="0" w:space="0" w:color="auto"/>
            <w:left w:val="none" w:sz="0" w:space="0" w:color="auto"/>
            <w:bottom w:val="none" w:sz="0" w:space="0" w:color="auto"/>
            <w:right w:val="none" w:sz="0" w:space="0" w:color="auto"/>
          </w:divBdr>
        </w:div>
        <w:div w:id="492986884">
          <w:marLeft w:val="0"/>
          <w:marRight w:val="0"/>
          <w:marTop w:val="0"/>
          <w:marBottom w:val="0"/>
          <w:divBdr>
            <w:top w:val="none" w:sz="0" w:space="0" w:color="auto"/>
            <w:left w:val="none" w:sz="0" w:space="0" w:color="auto"/>
            <w:bottom w:val="none" w:sz="0" w:space="0" w:color="auto"/>
            <w:right w:val="none" w:sz="0" w:space="0" w:color="auto"/>
          </w:divBdr>
        </w:div>
        <w:div w:id="514922251">
          <w:marLeft w:val="0"/>
          <w:marRight w:val="0"/>
          <w:marTop w:val="0"/>
          <w:marBottom w:val="0"/>
          <w:divBdr>
            <w:top w:val="none" w:sz="0" w:space="0" w:color="auto"/>
            <w:left w:val="none" w:sz="0" w:space="0" w:color="auto"/>
            <w:bottom w:val="none" w:sz="0" w:space="0" w:color="auto"/>
            <w:right w:val="none" w:sz="0" w:space="0" w:color="auto"/>
          </w:divBdr>
        </w:div>
        <w:div w:id="551113063">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560335123">
          <w:marLeft w:val="0"/>
          <w:marRight w:val="0"/>
          <w:marTop w:val="0"/>
          <w:marBottom w:val="0"/>
          <w:divBdr>
            <w:top w:val="none" w:sz="0" w:space="0" w:color="auto"/>
            <w:left w:val="none" w:sz="0" w:space="0" w:color="auto"/>
            <w:bottom w:val="none" w:sz="0" w:space="0" w:color="auto"/>
            <w:right w:val="none" w:sz="0" w:space="0" w:color="auto"/>
          </w:divBdr>
        </w:div>
        <w:div w:id="570622642">
          <w:marLeft w:val="0"/>
          <w:marRight w:val="0"/>
          <w:marTop w:val="0"/>
          <w:marBottom w:val="0"/>
          <w:divBdr>
            <w:top w:val="none" w:sz="0" w:space="0" w:color="auto"/>
            <w:left w:val="none" w:sz="0" w:space="0" w:color="auto"/>
            <w:bottom w:val="none" w:sz="0" w:space="0" w:color="auto"/>
            <w:right w:val="none" w:sz="0" w:space="0" w:color="auto"/>
          </w:divBdr>
        </w:div>
        <w:div w:id="588007901">
          <w:marLeft w:val="0"/>
          <w:marRight w:val="0"/>
          <w:marTop w:val="0"/>
          <w:marBottom w:val="0"/>
          <w:divBdr>
            <w:top w:val="none" w:sz="0" w:space="0" w:color="auto"/>
            <w:left w:val="none" w:sz="0" w:space="0" w:color="auto"/>
            <w:bottom w:val="none" w:sz="0" w:space="0" w:color="auto"/>
            <w:right w:val="none" w:sz="0" w:space="0" w:color="auto"/>
          </w:divBdr>
        </w:div>
        <w:div w:id="601106239">
          <w:marLeft w:val="0"/>
          <w:marRight w:val="0"/>
          <w:marTop w:val="0"/>
          <w:marBottom w:val="0"/>
          <w:divBdr>
            <w:top w:val="none" w:sz="0" w:space="0" w:color="auto"/>
            <w:left w:val="none" w:sz="0" w:space="0" w:color="auto"/>
            <w:bottom w:val="none" w:sz="0" w:space="0" w:color="auto"/>
            <w:right w:val="none" w:sz="0" w:space="0" w:color="auto"/>
          </w:divBdr>
        </w:div>
        <w:div w:id="622420735">
          <w:marLeft w:val="0"/>
          <w:marRight w:val="0"/>
          <w:marTop w:val="0"/>
          <w:marBottom w:val="0"/>
          <w:divBdr>
            <w:top w:val="none" w:sz="0" w:space="0" w:color="auto"/>
            <w:left w:val="none" w:sz="0" w:space="0" w:color="auto"/>
            <w:bottom w:val="none" w:sz="0" w:space="0" w:color="auto"/>
            <w:right w:val="none" w:sz="0" w:space="0" w:color="auto"/>
          </w:divBdr>
        </w:div>
        <w:div w:id="634337521">
          <w:marLeft w:val="0"/>
          <w:marRight w:val="0"/>
          <w:marTop w:val="0"/>
          <w:marBottom w:val="0"/>
          <w:divBdr>
            <w:top w:val="none" w:sz="0" w:space="0" w:color="auto"/>
            <w:left w:val="none" w:sz="0" w:space="0" w:color="auto"/>
            <w:bottom w:val="none" w:sz="0" w:space="0" w:color="auto"/>
            <w:right w:val="none" w:sz="0" w:space="0" w:color="auto"/>
          </w:divBdr>
        </w:div>
        <w:div w:id="643855957">
          <w:marLeft w:val="0"/>
          <w:marRight w:val="0"/>
          <w:marTop w:val="0"/>
          <w:marBottom w:val="0"/>
          <w:divBdr>
            <w:top w:val="none" w:sz="0" w:space="0" w:color="auto"/>
            <w:left w:val="none" w:sz="0" w:space="0" w:color="auto"/>
            <w:bottom w:val="none" w:sz="0" w:space="0" w:color="auto"/>
            <w:right w:val="none" w:sz="0" w:space="0" w:color="auto"/>
          </w:divBdr>
        </w:div>
        <w:div w:id="764113549">
          <w:marLeft w:val="0"/>
          <w:marRight w:val="0"/>
          <w:marTop w:val="0"/>
          <w:marBottom w:val="0"/>
          <w:divBdr>
            <w:top w:val="none" w:sz="0" w:space="0" w:color="auto"/>
            <w:left w:val="none" w:sz="0" w:space="0" w:color="auto"/>
            <w:bottom w:val="none" w:sz="0" w:space="0" w:color="auto"/>
            <w:right w:val="none" w:sz="0" w:space="0" w:color="auto"/>
          </w:divBdr>
        </w:div>
        <w:div w:id="781648680">
          <w:marLeft w:val="0"/>
          <w:marRight w:val="0"/>
          <w:marTop w:val="0"/>
          <w:marBottom w:val="0"/>
          <w:divBdr>
            <w:top w:val="none" w:sz="0" w:space="0" w:color="auto"/>
            <w:left w:val="none" w:sz="0" w:space="0" w:color="auto"/>
            <w:bottom w:val="none" w:sz="0" w:space="0" w:color="auto"/>
            <w:right w:val="none" w:sz="0" w:space="0" w:color="auto"/>
          </w:divBdr>
        </w:div>
        <w:div w:id="808091406">
          <w:marLeft w:val="0"/>
          <w:marRight w:val="0"/>
          <w:marTop w:val="0"/>
          <w:marBottom w:val="0"/>
          <w:divBdr>
            <w:top w:val="none" w:sz="0" w:space="0" w:color="auto"/>
            <w:left w:val="none" w:sz="0" w:space="0" w:color="auto"/>
            <w:bottom w:val="none" w:sz="0" w:space="0" w:color="auto"/>
            <w:right w:val="none" w:sz="0" w:space="0" w:color="auto"/>
          </w:divBdr>
        </w:div>
        <w:div w:id="836963395">
          <w:marLeft w:val="0"/>
          <w:marRight w:val="0"/>
          <w:marTop w:val="0"/>
          <w:marBottom w:val="0"/>
          <w:divBdr>
            <w:top w:val="none" w:sz="0" w:space="0" w:color="auto"/>
            <w:left w:val="none" w:sz="0" w:space="0" w:color="auto"/>
            <w:bottom w:val="none" w:sz="0" w:space="0" w:color="auto"/>
            <w:right w:val="none" w:sz="0" w:space="0" w:color="auto"/>
          </w:divBdr>
        </w:div>
        <w:div w:id="863785943">
          <w:marLeft w:val="0"/>
          <w:marRight w:val="0"/>
          <w:marTop w:val="0"/>
          <w:marBottom w:val="0"/>
          <w:divBdr>
            <w:top w:val="none" w:sz="0" w:space="0" w:color="auto"/>
            <w:left w:val="none" w:sz="0" w:space="0" w:color="auto"/>
            <w:bottom w:val="none" w:sz="0" w:space="0" w:color="auto"/>
            <w:right w:val="none" w:sz="0" w:space="0" w:color="auto"/>
          </w:divBdr>
        </w:div>
        <w:div w:id="866021925">
          <w:marLeft w:val="0"/>
          <w:marRight w:val="0"/>
          <w:marTop w:val="0"/>
          <w:marBottom w:val="0"/>
          <w:divBdr>
            <w:top w:val="none" w:sz="0" w:space="0" w:color="auto"/>
            <w:left w:val="none" w:sz="0" w:space="0" w:color="auto"/>
            <w:bottom w:val="none" w:sz="0" w:space="0" w:color="auto"/>
            <w:right w:val="none" w:sz="0" w:space="0" w:color="auto"/>
          </w:divBdr>
        </w:div>
        <w:div w:id="884828574">
          <w:marLeft w:val="0"/>
          <w:marRight w:val="0"/>
          <w:marTop w:val="0"/>
          <w:marBottom w:val="0"/>
          <w:divBdr>
            <w:top w:val="none" w:sz="0" w:space="0" w:color="auto"/>
            <w:left w:val="none" w:sz="0" w:space="0" w:color="auto"/>
            <w:bottom w:val="none" w:sz="0" w:space="0" w:color="auto"/>
            <w:right w:val="none" w:sz="0" w:space="0" w:color="auto"/>
          </w:divBdr>
        </w:div>
        <w:div w:id="900290562">
          <w:marLeft w:val="0"/>
          <w:marRight w:val="0"/>
          <w:marTop w:val="0"/>
          <w:marBottom w:val="0"/>
          <w:divBdr>
            <w:top w:val="none" w:sz="0" w:space="0" w:color="auto"/>
            <w:left w:val="none" w:sz="0" w:space="0" w:color="auto"/>
            <w:bottom w:val="none" w:sz="0" w:space="0" w:color="auto"/>
            <w:right w:val="none" w:sz="0" w:space="0" w:color="auto"/>
          </w:divBdr>
        </w:div>
        <w:div w:id="932393520">
          <w:marLeft w:val="0"/>
          <w:marRight w:val="0"/>
          <w:marTop w:val="0"/>
          <w:marBottom w:val="0"/>
          <w:divBdr>
            <w:top w:val="none" w:sz="0" w:space="0" w:color="auto"/>
            <w:left w:val="none" w:sz="0" w:space="0" w:color="auto"/>
            <w:bottom w:val="none" w:sz="0" w:space="0" w:color="auto"/>
            <w:right w:val="none" w:sz="0" w:space="0" w:color="auto"/>
          </w:divBdr>
        </w:div>
        <w:div w:id="936913616">
          <w:marLeft w:val="0"/>
          <w:marRight w:val="0"/>
          <w:marTop w:val="0"/>
          <w:marBottom w:val="0"/>
          <w:divBdr>
            <w:top w:val="none" w:sz="0" w:space="0" w:color="auto"/>
            <w:left w:val="none" w:sz="0" w:space="0" w:color="auto"/>
            <w:bottom w:val="none" w:sz="0" w:space="0" w:color="auto"/>
            <w:right w:val="none" w:sz="0" w:space="0" w:color="auto"/>
          </w:divBdr>
        </w:div>
        <w:div w:id="938174267">
          <w:marLeft w:val="0"/>
          <w:marRight w:val="0"/>
          <w:marTop w:val="0"/>
          <w:marBottom w:val="0"/>
          <w:divBdr>
            <w:top w:val="none" w:sz="0" w:space="0" w:color="auto"/>
            <w:left w:val="none" w:sz="0" w:space="0" w:color="auto"/>
            <w:bottom w:val="none" w:sz="0" w:space="0" w:color="auto"/>
            <w:right w:val="none" w:sz="0" w:space="0" w:color="auto"/>
          </w:divBdr>
        </w:div>
        <w:div w:id="938878587">
          <w:marLeft w:val="0"/>
          <w:marRight w:val="0"/>
          <w:marTop w:val="0"/>
          <w:marBottom w:val="0"/>
          <w:divBdr>
            <w:top w:val="none" w:sz="0" w:space="0" w:color="auto"/>
            <w:left w:val="none" w:sz="0" w:space="0" w:color="auto"/>
            <w:bottom w:val="none" w:sz="0" w:space="0" w:color="auto"/>
            <w:right w:val="none" w:sz="0" w:space="0" w:color="auto"/>
          </w:divBdr>
        </w:div>
        <w:div w:id="945116829">
          <w:marLeft w:val="0"/>
          <w:marRight w:val="0"/>
          <w:marTop w:val="0"/>
          <w:marBottom w:val="0"/>
          <w:divBdr>
            <w:top w:val="none" w:sz="0" w:space="0" w:color="auto"/>
            <w:left w:val="none" w:sz="0" w:space="0" w:color="auto"/>
            <w:bottom w:val="none" w:sz="0" w:space="0" w:color="auto"/>
            <w:right w:val="none" w:sz="0" w:space="0" w:color="auto"/>
          </w:divBdr>
        </w:div>
        <w:div w:id="1009867862">
          <w:marLeft w:val="0"/>
          <w:marRight w:val="0"/>
          <w:marTop w:val="0"/>
          <w:marBottom w:val="0"/>
          <w:divBdr>
            <w:top w:val="none" w:sz="0" w:space="0" w:color="auto"/>
            <w:left w:val="none" w:sz="0" w:space="0" w:color="auto"/>
            <w:bottom w:val="none" w:sz="0" w:space="0" w:color="auto"/>
            <w:right w:val="none" w:sz="0" w:space="0" w:color="auto"/>
          </w:divBdr>
        </w:div>
        <w:div w:id="1010915458">
          <w:marLeft w:val="0"/>
          <w:marRight w:val="0"/>
          <w:marTop w:val="0"/>
          <w:marBottom w:val="0"/>
          <w:divBdr>
            <w:top w:val="none" w:sz="0" w:space="0" w:color="auto"/>
            <w:left w:val="none" w:sz="0" w:space="0" w:color="auto"/>
            <w:bottom w:val="none" w:sz="0" w:space="0" w:color="auto"/>
            <w:right w:val="none" w:sz="0" w:space="0" w:color="auto"/>
          </w:divBdr>
        </w:div>
        <w:div w:id="1016419564">
          <w:marLeft w:val="0"/>
          <w:marRight w:val="0"/>
          <w:marTop w:val="0"/>
          <w:marBottom w:val="0"/>
          <w:divBdr>
            <w:top w:val="none" w:sz="0" w:space="0" w:color="auto"/>
            <w:left w:val="none" w:sz="0" w:space="0" w:color="auto"/>
            <w:bottom w:val="none" w:sz="0" w:space="0" w:color="auto"/>
            <w:right w:val="none" w:sz="0" w:space="0" w:color="auto"/>
          </w:divBdr>
        </w:div>
        <w:div w:id="1022829185">
          <w:marLeft w:val="0"/>
          <w:marRight w:val="0"/>
          <w:marTop w:val="0"/>
          <w:marBottom w:val="0"/>
          <w:divBdr>
            <w:top w:val="none" w:sz="0" w:space="0" w:color="auto"/>
            <w:left w:val="none" w:sz="0" w:space="0" w:color="auto"/>
            <w:bottom w:val="none" w:sz="0" w:space="0" w:color="auto"/>
            <w:right w:val="none" w:sz="0" w:space="0" w:color="auto"/>
          </w:divBdr>
        </w:div>
        <w:div w:id="1034229244">
          <w:marLeft w:val="0"/>
          <w:marRight w:val="0"/>
          <w:marTop w:val="0"/>
          <w:marBottom w:val="0"/>
          <w:divBdr>
            <w:top w:val="none" w:sz="0" w:space="0" w:color="auto"/>
            <w:left w:val="none" w:sz="0" w:space="0" w:color="auto"/>
            <w:bottom w:val="none" w:sz="0" w:space="0" w:color="auto"/>
            <w:right w:val="none" w:sz="0" w:space="0" w:color="auto"/>
          </w:divBdr>
        </w:div>
        <w:div w:id="1047532098">
          <w:marLeft w:val="0"/>
          <w:marRight w:val="0"/>
          <w:marTop w:val="0"/>
          <w:marBottom w:val="0"/>
          <w:divBdr>
            <w:top w:val="none" w:sz="0" w:space="0" w:color="auto"/>
            <w:left w:val="none" w:sz="0" w:space="0" w:color="auto"/>
            <w:bottom w:val="none" w:sz="0" w:space="0" w:color="auto"/>
            <w:right w:val="none" w:sz="0" w:space="0" w:color="auto"/>
          </w:divBdr>
        </w:div>
        <w:div w:id="1070232968">
          <w:marLeft w:val="0"/>
          <w:marRight w:val="0"/>
          <w:marTop w:val="0"/>
          <w:marBottom w:val="0"/>
          <w:divBdr>
            <w:top w:val="none" w:sz="0" w:space="0" w:color="auto"/>
            <w:left w:val="none" w:sz="0" w:space="0" w:color="auto"/>
            <w:bottom w:val="none" w:sz="0" w:space="0" w:color="auto"/>
            <w:right w:val="none" w:sz="0" w:space="0" w:color="auto"/>
          </w:divBdr>
        </w:div>
        <w:div w:id="1071392372">
          <w:marLeft w:val="0"/>
          <w:marRight w:val="0"/>
          <w:marTop w:val="0"/>
          <w:marBottom w:val="0"/>
          <w:divBdr>
            <w:top w:val="none" w:sz="0" w:space="0" w:color="auto"/>
            <w:left w:val="none" w:sz="0" w:space="0" w:color="auto"/>
            <w:bottom w:val="none" w:sz="0" w:space="0" w:color="auto"/>
            <w:right w:val="none" w:sz="0" w:space="0" w:color="auto"/>
          </w:divBdr>
        </w:div>
        <w:div w:id="1086924789">
          <w:marLeft w:val="0"/>
          <w:marRight w:val="0"/>
          <w:marTop w:val="0"/>
          <w:marBottom w:val="0"/>
          <w:divBdr>
            <w:top w:val="none" w:sz="0" w:space="0" w:color="auto"/>
            <w:left w:val="none" w:sz="0" w:space="0" w:color="auto"/>
            <w:bottom w:val="none" w:sz="0" w:space="0" w:color="auto"/>
            <w:right w:val="none" w:sz="0" w:space="0" w:color="auto"/>
          </w:divBdr>
        </w:div>
        <w:div w:id="1092975705">
          <w:marLeft w:val="0"/>
          <w:marRight w:val="0"/>
          <w:marTop w:val="0"/>
          <w:marBottom w:val="0"/>
          <w:divBdr>
            <w:top w:val="none" w:sz="0" w:space="0" w:color="auto"/>
            <w:left w:val="none" w:sz="0" w:space="0" w:color="auto"/>
            <w:bottom w:val="none" w:sz="0" w:space="0" w:color="auto"/>
            <w:right w:val="none" w:sz="0" w:space="0" w:color="auto"/>
          </w:divBdr>
        </w:div>
        <w:div w:id="1096436200">
          <w:marLeft w:val="0"/>
          <w:marRight w:val="0"/>
          <w:marTop w:val="0"/>
          <w:marBottom w:val="0"/>
          <w:divBdr>
            <w:top w:val="none" w:sz="0" w:space="0" w:color="auto"/>
            <w:left w:val="none" w:sz="0" w:space="0" w:color="auto"/>
            <w:bottom w:val="none" w:sz="0" w:space="0" w:color="auto"/>
            <w:right w:val="none" w:sz="0" w:space="0" w:color="auto"/>
          </w:divBdr>
        </w:div>
        <w:div w:id="1112700710">
          <w:marLeft w:val="0"/>
          <w:marRight w:val="0"/>
          <w:marTop w:val="0"/>
          <w:marBottom w:val="0"/>
          <w:divBdr>
            <w:top w:val="none" w:sz="0" w:space="0" w:color="auto"/>
            <w:left w:val="none" w:sz="0" w:space="0" w:color="auto"/>
            <w:bottom w:val="none" w:sz="0" w:space="0" w:color="auto"/>
            <w:right w:val="none" w:sz="0" w:space="0" w:color="auto"/>
          </w:divBdr>
        </w:div>
        <w:div w:id="1147894946">
          <w:marLeft w:val="0"/>
          <w:marRight w:val="0"/>
          <w:marTop w:val="0"/>
          <w:marBottom w:val="0"/>
          <w:divBdr>
            <w:top w:val="none" w:sz="0" w:space="0" w:color="auto"/>
            <w:left w:val="none" w:sz="0" w:space="0" w:color="auto"/>
            <w:bottom w:val="none" w:sz="0" w:space="0" w:color="auto"/>
            <w:right w:val="none" w:sz="0" w:space="0" w:color="auto"/>
          </w:divBdr>
        </w:div>
        <w:div w:id="1180239725">
          <w:marLeft w:val="0"/>
          <w:marRight w:val="0"/>
          <w:marTop w:val="0"/>
          <w:marBottom w:val="0"/>
          <w:divBdr>
            <w:top w:val="none" w:sz="0" w:space="0" w:color="auto"/>
            <w:left w:val="none" w:sz="0" w:space="0" w:color="auto"/>
            <w:bottom w:val="none" w:sz="0" w:space="0" w:color="auto"/>
            <w:right w:val="none" w:sz="0" w:space="0" w:color="auto"/>
          </w:divBdr>
          <w:divsChild>
            <w:div w:id="627858957">
              <w:marLeft w:val="0"/>
              <w:marRight w:val="0"/>
              <w:marTop w:val="0"/>
              <w:marBottom w:val="0"/>
              <w:divBdr>
                <w:top w:val="none" w:sz="0" w:space="0" w:color="auto"/>
                <w:left w:val="none" w:sz="0" w:space="0" w:color="auto"/>
                <w:bottom w:val="none" w:sz="0" w:space="0" w:color="auto"/>
                <w:right w:val="none" w:sz="0" w:space="0" w:color="auto"/>
              </w:divBdr>
            </w:div>
          </w:divsChild>
        </w:div>
        <w:div w:id="1198423687">
          <w:marLeft w:val="0"/>
          <w:marRight w:val="0"/>
          <w:marTop w:val="0"/>
          <w:marBottom w:val="0"/>
          <w:divBdr>
            <w:top w:val="none" w:sz="0" w:space="0" w:color="auto"/>
            <w:left w:val="none" w:sz="0" w:space="0" w:color="auto"/>
            <w:bottom w:val="none" w:sz="0" w:space="0" w:color="auto"/>
            <w:right w:val="none" w:sz="0" w:space="0" w:color="auto"/>
          </w:divBdr>
        </w:div>
        <w:div w:id="1202281878">
          <w:marLeft w:val="0"/>
          <w:marRight w:val="0"/>
          <w:marTop w:val="0"/>
          <w:marBottom w:val="0"/>
          <w:divBdr>
            <w:top w:val="none" w:sz="0" w:space="0" w:color="auto"/>
            <w:left w:val="none" w:sz="0" w:space="0" w:color="auto"/>
            <w:bottom w:val="none" w:sz="0" w:space="0" w:color="auto"/>
            <w:right w:val="none" w:sz="0" w:space="0" w:color="auto"/>
          </w:divBdr>
        </w:div>
        <w:div w:id="1231623033">
          <w:marLeft w:val="0"/>
          <w:marRight w:val="0"/>
          <w:marTop w:val="0"/>
          <w:marBottom w:val="0"/>
          <w:divBdr>
            <w:top w:val="none" w:sz="0" w:space="0" w:color="auto"/>
            <w:left w:val="none" w:sz="0" w:space="0" w:color="auto"/>
            <w:bottom w:val="none" w:sz="0" w:space="0" w:color="auto"/>
            <w:right w:val="none" w:sz="0" w:space="0" w:color="auto"/>
          </w:divBdr>
        </w:div>
        <w:div w:id="1289047923">
          <w:marLeft w:val="0"/>
          <w:marRight w:val="0"/>
          <w:marTop w:val="0"/>
          <w:marBottom w:val="0"/>
          <w:divBdr>
            <w:top w:val="none" w:sz="0" w:space="0" w:color="auto"/>
            <w:left w:val="none" w:sz="0" w:space="0" w:color="auto"/>
            <w:bottom w:val="none" w:sz="0" w:space="0" w:color="auto"/>
            <w:right w:val="none" w:sz="0" w:space="0" w:color="auto"/>
          </w:divBdr>
        </w:div>
        <w:div w:id="1300573783">
          <w:marLeft w:val="0"/>
          <w:marRight w:val="0"/>
          <w:marTop w:val="0"/>
          <w:marBottom w:val="0"/>
          <w:divBdr>
            <w:top w:val="none" w:sz="0" w:space="0" w:color="auto"/>
            <w:left w:val="none" w:sz="0" w:space="0" w:color="auto"/>
            <w:bottom w:val="none" w:sz="0" w:space="0" w:color="auto"/>
            <w:right w:val="none" w:sz="0" w:space="0" w:color="auto"/>
          </w:divBdr>
        </w:div>
        <w:div w:id="1306160344">
          <w:marLeft w:val="0"/>
          <w:marRight w:val="0"/>
          <w:marTop w:val="0"/>
          <w:marBottom w:val="0"/>
          <w:divBdr>
            <w:top w:val="none" w:sz="0" w:space="0" w:color="auto"/>
            <w:left w:val="none" w:sz="0" w:space="0" w:color="auto"/>
            <w:bottom w:val="none" w:sz="0" w:space="0" w:color="auto"/>
            <w:right w:val="none" w:sz="0" w:space="0" w:color="auto"/>
          </w:divBdr>
        </w:div>
        <w:div w:id="1316836670">
          <w:marLeft w:val="0"/>
          <w:marRight w:val="0"/>
          <w:marTop w:val="0"/>
          <w:marBottom w:val="0"/>
          <w:divBdr>
            <w:top w:val="none" w:sz="0" w:space="0" w:color="auto"/>
            <w:left w:val="none" w:sz="0" w:space="0" w:color="auto"/>
            <w:bottom w:val="none" w:sz="0" w:space="0" w:color="auto"/>
            <w:right w:val="none" w:sz="0" w:space="0" w:color="auto"/>
          </w:divBdr>
        </w:div>
        <w:div w:id="1320572488">
          <w:marLeft w:val="0"/>
          <w:marRight w:val="0"/>
          <w:marTop w:val="0"/>
          <w:marBottom w:val="0"/>
          <w:divBdr>
            <w:top w:val="none" w:sz="0" w:space="0" w:color="auto"/>
            <w:left w:val="none" w:sz="0" w:space="0" w:color="auto"/>
            <w:bottom w:val="none" w:sz="0" w:space="0" w:color="auto"/>
            <w:right w:val="none" w:sz="0" w:space="0" w:color="auto"/>
          </w:divBdr>
        </w:div>
        <w:div w:id="1352680242">
          <w:marLeft w:val="0"/>
          <w:marRight w:val="0"/>
          <w:marTop w:val="0"/>
          <w:marBottom w:val="0"/>
          <w:divBdr>
            <w:top w:val="none" w:sz="0" w:space="0" w:color="auto"/>
            <w:left w:val="none" w:sz="0" w:space="0" w:color="auto"/>
            <w:bottom w:val="none" w:sz="0" w:space="0" w:color="auto"/>
            <w:right w:val="none" w:sz="0" w:space="0" w:color="auto"/>
          </w:divBdr>
        </w:div>
        <w:div w:id="1363088252">
          <w:marLeft w:val="0"/>
          <w:marRight w:val="0"/>
          <w:marTop w:val="0"/>
          <w:marBottom w:val="0"/>
          <w:divBdr>
            <w:top w:val="none" w:sz="0" w:space="0" w:color="auto"/>
            <w:left w:val="none" w:sz="0" w:space="0" w:color="auto"/>
            <w:bottom w:val="none" w:sz="0" w:space="0" w:color="auto"/>
            <w:right w:val="none" w:sz="0" w:space="0" w:color="auto"/>
          </w:divBdr>
        </w:div>
        <w:div w:id="1368948053">
          <w:marLeft w:val="0"/>
          <w:marRight w:val="0"/>
          <w:marTop w:val="0"/>
          <w:marBottom w:val="0"/>
          <w:divBdr>
            <w:top w:val="none" w:sz="0" w:space="0" w:color="auto"/>
            <w:left w:val="none" w:sz="0" w:space="0" w:color="auto"/>
            <w:bottom w:val="none" w:sz="0" w:space="0" w:color="auto"/>
            <w:right w:val="none" w:sz="0" w:space="0" w:color="auto"/>
          </w:divBdr>
        </w:div>
        <w:div w:id="1423181410">
          <w:marLeft w:val="0"/>
          <w:marRight w:val="0"/>
          <w:marTop w:val="0"/>
          <w:marBottom w:val="0"/>
          <w:divBdr>
            <w:top w:val="none" w:sz="0" w:space="0" w:color="auto"/>
            <w:left w:val="none" w:sz="0" w:space="0" w:color="auto"/>
            <w:bottom w:val="none" w:sz="0" w:space="0" w:color="auto"/>
            <w:right w:val="none" w:sz="0" w:space="0" w:color="auto"/>
          </w:divBdr>
        </w:div>
        <w:div w:id="1426144805">
          <w:marLeft w:val="0"/>
          <w:marRight w:val="0"/>
          <w:marTop w:val="0"/>
          <w:marBottom w:val="0"/>
          <w:divBdr>
            <w:top w:val="none" w:sz="0" w:space="0" w:color="auto"/>
            <w:left w:val="none" w:sz="0" w:space="0" w:color="auto"/>
            <w:bottom w:val="none" w:sz="0" w:space="0" w:color="auto"/>
            <w:right w:val="none" w:sz="0" w:space="0" w:color="auto"/>
          </w:divBdr>
        </w:div>
        <w:div w:id="1433935246">
          <w:marLeft w:val="0"/>
          <w:marRight w:val="0"/>
          <w:marTop w:val="0"/>
          <w:marBottom w:val="0"/>
          <w:divBdr>
            <w:top w:val="none" w:sz="0" w:space="0" w:color="auto"/>
            <w:left w:val="none" w:sz="0" w:space="0" w:color="auto"/>
            <w:bottom w:val="none" w:sz="0" w:space="0" w:color="auto"/>
            <w:right w:val="none" w:sz="0" w:space="0" w:color="auto"/>
          </w:divBdr>
        </w:div>
        <w:div w:id="1436709049">
          <w:marLeft w:val="0"/>
          <w:marRight w:val="0"/>
          <w:marTop w:val="0"/>
          <w:marBottom w:val="0"/>
          <w:divBdr>
            <w:top w:val="none" w:sz="0" w:space="0" w:color="auto"/>
            <w:left w:val="none" w:sz="0" w:space="0" w:color="auto"/>
            <w:bottom w:val="none" w:sz="0" w:space="0" w:color="auto"/>
            <w:right w:val="none" w:sz="0" w:space="0" w:color="auto"/>
          </w:divBdr>
        </w:div>
        <w:div w:id="1469087129">
          <w:marLeft w:val="0"/>
          <w:marRight w:val="0"/>
          <w:marTop w:val="0"/>
          <w:marBottom w:val="0"/>
          <w:divBdr>
            <w:top w:val="none" w:sz="0" w:space="0" w:color="auto"/>
            <w:left w:val="none" w:sz="0" w:space="0" w:color="auto"/>
            <w:bottom w:val="none" w:sz="0" w:space="0" w:color="auto"/>
            <w:right w:val="none" w:sz="0" w:space="0" w:color="auto"/>
          </w:divBdr>
        </w:div>
        <w:div w:id="1474565733">
          <w:marLeft w:val="0"/>
          <w:marRight w:val="0"/>
          <w:marTop w:val="0"/>
          <w:marBottom w:val="0"/>
          <w:divBdr>
            <w:top w:val="none" w:sz="0" w:space="0" w:color="auto"/>
            <w:left w:val="none" w:sz="0" w:space="0" w:color="auto"/>
            <w:bottom w:val="none" w:sz="0" w:space="0" w:color="auto"/>
            <w:right w:val="none" w:sz="0" w:space="0" w:color="auto"/>
          </w:divBdr>
        </w:div>
        <w:div w:id="1475826745">
          <w:marLeft w:val="0"/>
          <w:marRight w:val="0"/>
          <w:marTop w:val="0"/>
          <w:marBottom w:val="0"/>
          <w:divBdr>
            <w:top w:val="none" w:sz="0" w:space="0" w:color="auto"/>
            <w:left w:val="none" w:sz="0" w:space="0" w:color="auto"/>
            <w:bottom w:val="none" w:sz="0" w:space="0" w:color="auto"/>
            <w:right w:val="none" w:sz="0" w:space="0" w:color="auto"/>
          </w:divBdr>
        </w:div>
        <w:div w:id="1489177092">
          <w:marLeft w:val="0"/>
          <w:marRight w:val="0"/>
          <w:marTop w:val="0"/>
          <w:marBottom w:val="0"/>
          <w:divBdr>
            <w:top w:val="none" w:sz="0" w:space="0" w:color="auto"/>
            <w:left w:val="none" w:sz="0" w:space="0" w:color="auto"/>
            <w:bottom w:val="none" w:sz="0" w:space="0" w:color="auto"/>
            <w:right w:val="none" w:sz="0" w:space="0" w:color="auto"/>
          </w:divBdr>
        </w:div>
        <w:div w:id="1504399006">
          <w:marLeft w:val="0"/>
          <w:marRight w:val="0"/>
          <w:marTop w:val="0"/>
          <w:marBottom w:val="0"/>
          <w:divBdr>
            <w:top w:val="none" w:sz="0" w:space="0" w:color="auto"/>
            <w:left w:val="none" w:sz="0" w:space="0" w:color="auto"/>
            <w:bottom w:val="none" w:sz="0" w:space="0" w:color="auto"/>
            <w:right w:val="none" w:sz="0" w:space="0" w:color="auto"/>
          </w:divBdr>
        </w:div>
        <w:div w:id="1530993707">
          <w:marLeft w:val="0"/>
          <w:marRight w:val="0"/>
          <w:marTop w:val="0"/>
          <w:marBottom w:val="0"/>
          <w:divBdr>
            <w:top w:val="none" w:sz="0" w:space="0" w:color="auto"/>
            <w:left w:val="none" w:sz="0" w:space="0" w:color="auto"/>
            <w:bottom w:val="none" w:sz="0" w:space="0" w:color="auto"/>
            <w:right w:val="none" w:sz="0" w:space="0" w:color="auto"/>
          </w:divBdr>
        </w:div>
        <w:div w:id="1540555716">
          <w:marLeft w:val="0"/>
          <w:marRight w:val="0"/>
          <w:marTop w:val="0"/>
          <w:marBottom w:val="0"/>
          <w:divBdr>
            <w:top w:val="none" w:sz="0" w:space="0" w:color="auto"/>
            <w:left w:val="none" w:sz="0" w:space="0" w:color="auto"/>
            <w:bottom w:val="none" w:sz="0" w:space="0" w:color="auto"/>
            <w:right w:val="none" w:sz="0" w:space="0" w:color="auto"/>
          </w:divBdr>
        </w:div>
        <w:div w:id="1540849142">
          <w:marLeft w:val="0"/>
          <w:marRight w:val="0"/>
          <w:marTop w:val="0"/>
          <w:marBottom w:val="0"/>
          <w:divBdr>
            <w:top w:val="none" w:sz="0" w:space="0" w:color="auto"/>
            <w:left w:val="none" w:sz="0" w:space="0" w:color="auto"/>
            <w:bottom w:val="none" w:sz="0" w:space="0" w:color="auto"/>
            <w:right w:val="none" w:sz="0" w:space="0" w:color="auto"/>
          </w:divBdr>
        </w:div>
        <w:div w:id="1548448322">
          <w:marLeft w:val="0"/>
          <w:marRight w:val="0"/>
          <w:marTop w:val="0"/>
          <w:marBottom w:val="0"/>
          <w:divBdr>
            <w:top w:val="none" w:sz="0" w:space="0" w:color="auto"/>
            <w:left w:val="none" w:sz="0" w:space="0" w:color="auto"/>
            <w:bottom w:val="none" w:sz="0" w:space="0" w:color="auto"/>
            <w:right w:val="none" w:sz="0" w:space="0" w:color="auto"/>
          </w:divBdr>
        </w:div>
        <w:div w:id="1549563791">
          <w:marLeft w:val="0"/>
          <w:marRight w:val="0"/>
          <w:marTop w:val="0"/>
          <w:marBottom w:val="0"/>
          <w:divBdr>
            <w:top w:val="none" w:sz="0" w:space="0" w:color="auto"/>
            <w:left w:val="none" w:sz="0" w:space="0" w:color="auto"/>
            <w:bottom w:val="none" w:sz="0" w:space="0" w:color="auto"/>
            <w:right w:val="none" w:sz="0" w:space="0" w:color="auto"/>
          </w:divBdr>
        </w:div>
        <w:div w:id="1566993480">
          <w:marLeft w:val="0"/>
          <w:marRight w:val="0"/>
          <w:marTop w:val="0"/>
          <w:marBottom w:val="0"/>
          <w:divBdr>
            <w:top w:val="none" w:sz="0" w:space="0" w:color="auto"/>
            <w:left w:val="none" w:sz="0" w:space="0" w:color="auto"/>
            <w:bottom w:val="none" w:sz="0" w:space="0" w:color="auto"/>
            <w:right w:val="none" w:sz="0" w:space="0" w:color="auto"/>
          </w:divBdr>
        </w:div>
        <w:div w:id="1597782120">
          <w:marLeft w:val="0"/>
          <w:marRight w:val="0"/>
          <w:marTop w:val="0"/>
          <w:marBottom w:val="0"/>
          <w:divBdr>
            <w:top w:val="none" w:sz="0" w:space="0" w:color="auto"/>
            <w:left w:val="none" w:sz="0" w:space="0" w:color="auto"/>
            <w:bottom w:val="none" w:sz="0" w:space="0" w:color="auto"/>
            <w:right w:val="none" w:sz="0" w:space="0" w:color="auto"/>
          </w:divBdr>
        </w:div>
        <w:div w:id="1605068465">
          <w:marLeft w:val="0"/>
          <w:marRight w:val="0"/>
          <w:marTop w:val="0"/>
          <w:marBottom w:val="0"/>
          <w:divBdr>
            <w:top w:val="none" w:sz="0" w:space="0" w:color="auto"/>
            <w:left w:val="none" w:sz="0" w:space="0" w:color="auto"/>
            <w:bottom w:val="none" w:sz="0" w:space="0" w:color="auto"/>
            <w:right w:val="none" w:sz="0" w:space="0" w:color="auto"/>
          </w:divBdr>
        </w:div>
        <w:div w:id="1608610634">
          <w:marLeft w:val="0"/>
          <w:marRight w:val="0"/>
          <w:marTop w:val="0"/>
          <w:marBottom w:val="0"/>
          <w:divBdr>
            <w:top w:val="none" w:sz="0" w:space="0" w:color="auto"/>
            <w:left w:val="none" w:sz="0" w:space="0" w:color="auto"/>
            <w:bottom w:val="none" w:sz="0" w:space="0" w:color="auto"/>
            <w:right w:val="none" w:sz="0" w:space="0" w:color="auto"/>
          </w:divBdr>
        </w:div>
        <w:div w:id="1625386509">
          <w:marLeft w:val="0"/>
          <w:marRight w:val="0"/>
          <w:marTop w:val="0"/>
          <w:marBottom w:val="0"/>
          <w:divBdr>
            <w:top w:val="none" w:sz="0" w:space="0" w:color="auto"/>
            <w:left w:val="none" w:sz="0" w:space="0" w:color="auto"/>
            <w:bottom w:val="none" w:sz="0" w:space="0" w:color="auto"/>
            <w:right w:val="none" w:sz="0" w:space="0" w:color="auto"/>
          </w:divBdr>
        </w:div>
        <w:div w:id="1664162578">
          <w:marLeft w:val="0"/>
          <w:marRight w:val="0"/>
          <w:marTop w:val="0"/>
          <w:marBottom w:val="0"/>
          <w:divBdr>
            <w:top w:val="none" w:sz="0" w:space="0" w:color="auto"/>
            <w:left w:val="none" w:sz="0" w:space="0" w:color="auto"/>
            <w:bottom w:val="none" w:sz="0" w:space="0" w:color="auto"/>
            <w:right w:val="none" w:sz="0" w:space="0" w:color="auto"/>
          </w:divBdr>
        </w:div>
        <w:div w:id="1686008948">
          <w:marLeft w:val="0"/>
          <w:marRight w:val="0"/>
          <w:marTop w:val="0"/>
          <w:marBottom w:val="0"/>
          <w:divBdr>
            <w:top w:val="none" w:sz="0" w:space="0" w:color="auto"/>
            <w:left w:val="none" w:sz="0" w:space="0" w:color="auto"/>
            <w:bottom w:val="none" w:sz="0" w:space="0" w:color="auto"/>
            <w:right w:val="none" w:sz="0" w:space="0" w:color="auto"/>
          </w:divBdr>
        </w:div>
        <w:div w:id="1688168876">
          <w:marLeft w:val="0"/>
          <w:marRight w:val="0"/>
          <w:marTop w:val="0"/>
          <w:marBottom w:val="0"/>
          <w:divBdr>
            <w:top w:val="none" w:sz="0" w:space="0" w:color="auto"/>
            <w:left w:val="none" w:sz="0" w:space="0" w:color="auto"/>
            <w:bottom w:val="none" w:sz="0" w:space="0" w:color="auto"/>
            <w:right w:val="none" w:sz="0" w:space="0" w:color="auto"/>
          </w:divBdr>
        </w:div>
        <w:div w:id="1735156778">
          <w:marLeft w:val="0"/>
          <w:marRight w:val="0"/>
          <w:marTop w:val="0"/>
          <w:marBottom w:val="0"/>
          <w:divBdr>
            <w:top w:val="none" w:sz="0" w:space="0" w:color="auto"/>
            <w:left w:val="none" w:sz="0" w:space="0" w:color="auto"/>
            <w:bottom w:val="none" w:sz="0" w:space="0" w:color="auto"/>
            <w:right w:val="none" w:sz="0" w:space="0" w:color="auto"/>
          </w:divBdr>
        </w:div>
        <w:div w:id="1741319991">
          <w:marLeft w:val="0"/>
          <w:marRight w:val="0"/>
          <w:marTop w:val="0"/>
          <w:marBottom w:val="0"/>
          <w:divBdr>
            <w:top w:val="none" w:sz="0" w:space="0" w:color="auto"/>
            <w:left w:val="none" w:sz="0" w:space="0" w:color="auto"/>
            <w:bottom w:val="none" w:sz="0" w:space="0" w:color="auto"/>
            <w:right w:val="none" w:sz="0" w:space="0" w:color="auto"/>
          </w:divBdr>
        </w:div>
        <w:div w:id="1779056383">
          <w:marLeft w:val="0"/>
          <w:marRight w:val="0"/>
          <w:marTop w:val="0"/>
          <w:marBottom w:val="0"/>
          <w:divBdr>
            <w:top w:val="none" w:sz="0" w:space="0" w:color="auto"/>
            <w:left w:val="none" w:sz="0" w:space="0" w:color="auto"/>
            <w:bottom w:val="none" w:sz="0" w:space="0" w:color="auto"/>
            <w:right w:val="none" w:sz="0" w:space="0" w:color="auto"/>
          </w:divBdr>
        </w:div>
        <w:div w:id="1791976490">
          <w:marLeft w:val="0"/>
          <w:marRight w:val="0"/>
          <w:marTop w:val="0"/>
          <w:marBottom w:val="0"/>
          <w:divBdr>
            <w:top w:val="none" w:sz="0" w:space="0" w:color="auto"/>
            <w:left w:val="none" w:sz="0" w:space="0" w:color="auto"/>
            <w:bottom w:val="none" w:sz="0" w:space="0" w:color="auto"/>
            <w:right w:val="none" w:sz="0" w:space="0" w:color="auto"/>
          </w:divBdr>
        </w:div>
        <w:div w:id="1792550088">
          <w:marLeft w:val="0"/>
          <w:marRight w:val="0"/>
          <w:marTop w:val="0"/>
          <w:marBottom w:val="0"/>
          <w:divBdr>
            <w:top w:val="none" w:sz="0" w:space="0" w:color="auto"/>
            <w:left w:val="none" w:sz="0" w:space="0" w:color="auto"/>
            <w:bottom w:val="none" w:sz="0" w:space="0" w:color="auto"/>
            <w:right w:val="none" w:sz="0" w:space="0" w:color="auto"/>
          </w:divBdr>
        </w:div>
        <w:div w:id="1808401731">
          <w:marLeft w:val="0"/>
          <w:marRight w:val="0"/>
          <w:marTop w:val="0"/>
          <w:marBottom w:val="0"/>
          <w:divBdr>
            <w:top w:val="none" w:sz="0" w:space="0" w:color="auto"/>
            <w:left w:val="none" w:sz="0" w:space="0" w:color="auto"/>
            <w:bottom w:val="none" w:sz="0" w:space="0" w:color="auto"/>
            <w:right w:val="none" w:sz="0" w:space="0" w:color="auto"/>
          </w:divBdr>
        </w:div>
        <w:div w:id="1808468657">
          <w:marLeft w:val="0"/>
          <w:marRight w:val="0"/>
          <w:marTop w:val="0"/>
          <w:marBottom w:val="0"/>
          <w:divBdr>
            <w:top w:val="none" w:sz="0" w:space="0" w:color="auto"/>
            <w:left w:val="none" w:sz="0" w:space="0" w:color="auto"/>
            <w:bottom w:val="none" w:sz="0" w:space="0" w:color="auto"/>
            <w:right w:val="none" w:sz="0" w:space="0" w:color="auto"/>
          </w:divBdr>
        </w:div>
        <w:div w:id="1835877642">
          <w:marLeft w:val="0"/>
          <w:marRight w:val="0"/>
          <w:marTop w:val="0"/>
          <w:marBottom w:val="0"/>
          <w:divBdr>
            <w:top w:val="none" w:sz="0" w:space="0" w:color="auto"/>
            <w:left w:val="none" w:sz="0" w:space="0" w:color="auto"/>
            <w:bottom w:val="none" w:sz="0" w:space="0" w:color="auto"/>
            <w:right w:val="none" w:sz="0" w:space="0" w:color="auto"/>
          </w:divBdr>
        </w:div>
        <w:div w:id="1849364863">
          <w:marLeft w:val="0"/>
          <w:marRight w:val="0"/>
          <w:marTop w:val="0"/>
          <w:marBottom w:val="0"/>
          <w:divBdr>
            <w:top w:val="none" w:sz="0" w:space="0" w:color="auto"/>
            <w:left w:val="none" w:sz="0" w:space="0" w:color="auto"/>
            <w:bottom w:val="none" w:sz="0" w:space="0" w:color="auto"/>
            <w:right w:val="none" w:sz="0" w:space="0" w:color="auto"/>
          </w:divBdr>
        </w:div>
        <w:div w:id="1876581731">
          <w:marLeft w:val="0"/>
          <w:marRight w:val="0"/>
          <w:marTop w:val="0"/>
          <w:marBottom w:val="0"/>
          <w:divBdr>
            <w:top w:val="none" w:sz="0" w:space="0" w:color="auto"/>
            <w:left w:val="none" w:sz="0" w:space="0" w:color="auto"/>
            <w:bottom w:val="none" w:sz="0" w:space="0" w:color="auto"/>
            <w:right w:val="none" w:sz="0" w:space="0" w:color="auto"/>
          </w:divBdr>
        </w:div>
        <w:div w:id="1881166806">
          <w:marLeft w:val="0"/>
          <w:marRight w:val="0"/>
          <w:marTop w:val="0"/>
          <w:marBottom w:val="0"/>
          <w:divBdr>
            <w:top w:val="none" w:sz="0" w:space="0" w:color="auto"/>
            <w:left w:val="none" w:sz="0" w:space="0" w:color="auto"/>
            <w:bottom w:val="none" w:sz="0" w:space="0" w:color="auto"/>
            <w:right w:val="none" w:sz="0" w:space="0" w:color="auto"/>
          </w:divBdr>
        </w:div>
        <w:div w:id="1914855066">
          <w:marLeft w:val="0"/>
          <w:marRight w:val="0"/>
          <w:marTop w:val="0"/>
          <w:marBottom w:val="0"/>
          <w:divBdr>
            <w:top w:val="none" w:sz="0" w:space="0" w:color="auto"/>
            <w:left w:val="none" w:sz="0" w:space="0" w:color="auto"/>
            <w:bottom w:val="none" w:sz="0" w:space="0" w:color="auto"/>
            <w:right w:val="none" w:sz="0" w:space="0" w:color="auto"/>
          </w:divBdr>
        </w:div>
        <w:div w:id="1932930220">
          <w:marLeft w:val="0"/>
          <w:marRight w:val="0"/>
          <w:marTop w:val="0"/>
          <w:marBottom w:val="0"/>
          <w:divBdr>
            <w:top w:val="none" w:sz="0" w:space="0" w:color="auto"/>
            <w:left w:val="none" w:sz="0" w:space="0" w:color="auto"/>
            <w:bottom w:val="none" w:sz="0" w:space="0" w:color="auto"/>
            <w:right w:val="none" w:sz="0" w:space="0" w:color="auto"/>
          </w:divBdr>
        </w:div>
        <w:div w:id="1934970385">
          <w:marLeft w:val="0"/>
          <w:marRight w:val="0"/>
          <w:marTop w:val="0"/>
          <w:marBottom w:val="0"/>
          <w:divBdr>
            <w:top w:val="none" w:sz="0" w:space="0" w:color="auto"/>
            <w:left w:val="none" w:sz="0" w:space="0" w:color="auto"/>
            <w:bottom w:val="none" w:sz="0" w:space="0" w:color="auto"/>
            <w:right w:val="none" w:sz="0" w:space="0" w:color="auto"/>
          </w:divBdr>
        </w:div>
        <w:div w:id="1943612456">
          <w:marLeft w:val="0"/>
          <w:marRight w:val="0"/>
          <w:marTop w:val="0"/>
          <w:marBottom w:val="0"/>
          <w:divBdr>
            <w:top w:val="none" w:sz="0" w:space="0" w:color="auto"/>
            <w:left w:val="none" w:sz="0" w:space="0" w:color="auto"/>
            <w:bottom w:val="none" w:sz="0" w:space="0" w:color="auto"/>
            <w:right w:val="none" w:sz="0" w:space="0" w:color="auto"/>
          </w:divBdr>
        </w:div>
        <w:div w:id="1958903429">
          <w:marLeft w:val="0"/>
          <w:marRight w:val="0"/>
          <w:marTop w:val="0"/>
          <w:marBottom w:val="0"/>
          <w:divBdr>
            <w:top w:val="none" w:sz="0" w:space="0" w:color="auto"/>
            <w:left w:val="none" w:sz="0" w:space="0" w:color="auto"/>
            <w:bottom w:val="none" w:sz="0" w:space="0" w:color="auto"/>
            <w:right w:val="none" w:sz="0" w:space="0" w:color="auto"/>
          </w:divBdr>
        </w:div>
        <w:div w:id="1961644093">
          <w:marLeft w:val="0"/>
          <w:marRight w:val="0"/>
          <w:marTop w:val="0"/>
          <w:marBottom w:val="0"/>
          <w:divBdr>
            <w:top w:val="none" w:sz="0" w:space="0" w:color="auto"/>
            <w:left w:val="none" w:sz="0" w:space="0" w:color="auto"/>
            <w:bottom w:val="none" w:sz="0" w:space="0" w:color="auto"/>
            <w:right w:val="none" w:sz="0" w:space="0" w:color="auto"/>
          </w:divBdr>
        </w:div>
        <w:div w:id="1964731978">
          <w:marLeft w:val="0"/>
          <w:marRight w:val="0"/>
          <w:marTop w:val="0"/>
          <w:marBottom w:val="0"/>
          <w:divBdr>
            <w:top w:val="none" w:sz="0" w:space="0" w:color="auto"/>
            <w:left w:val="none" w:sz="0" w:space="0" w:color="auto"/>
            <w:bottom w:val="none" w:sz="0" w:space="0" w:color="auto"/>
            <w:right w:val="none" w:sz="0" w:space="0" w:color="auto"/>
          </w:divBdr>
        </w:div>
        <w:div w:id="1974866873">
          <w:marLeft w:val="0"/>
          <w:marRight w:val="0"/>
          <w:marTop w:val="0"/>
          <w:marBottom w:val="0"/>
          <w:divBdr>
            <w:top w:val="none" w:sz="0" w:space="0" w:color="auto"/>
            <w:left w:val="none" w:sz="0" w:space="0" w:color="auto"/>
            <w:bottom w:val="none" w:sz="0" w:space="0" w:color="auto"/>
            <w:right w:val="none" w:sz="0" w:space="0" w:color="auto"/>
          </w:divBdr>
        </w:div>
        <w:div w:id="1999964017">
          <w:marLeft w:val="0"/>
          <w:marRight w:val="0"/>
          <w:marTop w:val="0"/>
          <w:marBottom w:val="0"/>
          <w:divBdr>
            <w:top w:val="none" w:sz="0" w:space="0" w:color="auto"/>
            <w:left w:val="none" w:sz="0" w:space="0" w:color="auto"/>
            <w:bottom w:val="none" w:sz="0" w:space="0" w:color="auto"/>
            <w:right w:val="none" w:sz="0" w:space="0" w:color="auto"/>
          </w:divBdr>
        </w:div>
        <w:div w:id="2020692423">
          <w:marLeft w:val="0"/>
          <w:marRight w:val="0"/>
          <w:marTop w:val="0"/>
          <w:marBottom w:val="0"/>
          <w:divBdr>
            <w:top w:val="none" w:sz="0" w:space="0" w:color="auto"/>
            <w:left w:val="none" w:sz="0" w:space="0" w:color="auto"/>
            <w:bottom w:val="none" w:sz="0" w:space="0" w:color="auto"/>
            <w:right w:val="none" w:sz="0" w:space="0" w:color="auto"/>
          </w:divBdr>
        </w:div>
        <w:div w:id="2027369324">
          <w:marLeft w:val="0"/>
          <w:marRight w:val="0"/>
          <w:marTop w:val="0"/>
          <w:marBottom w:val="0"/>
          <w:divBdr>
            <w:top w:val="none" w:sz="0" w:space="0" w:color="auto"/>
            <w:left w:val="none" w:sz="0" w:space="0" w:color="auto"/>
            <w:bottom w:val="none" w:sz="0" w:space="0" w:color="auto"/>
            <w:right w:val="none" w:sz="0" w:space="0" w:color="auto"/>
          </w:divBdr>
        </w:div>
        <w:div w:id="2033677594">
          <w:marLeft w:val="0"/>
          <w:marRight w:val="0"/>
          <w:marTop w:val="0"/>
          <w:marBottom w:val="0"/>
          <w:divBdr>
            <w:top w:val="none" w:sz="0" w:space="0" w:color="auto"/>
            <w:left w:val="none" w:sz="0" w:space="0" w:color="auto"/>
            <w:bottom w:val="none" w:sz="0" w:space="0" w:color="auto"/>
            <w:right w:val="none" w:sz="0" w:space="0" w:color="auto"/>
          </w:divBdr>
        </w:div>
        <w:div w:id="2088376244">
          <w:marLeft w:val="0"/>
          <w:marRight w:val="0"/>
          <w:marTop w:val="0"/>
          <w:marBottom w:val="0"/>
          <w:divBdr>
            <w:top w:val="none" w:sz="0" w:space="0" w:color="auto"/>
            <w:left w:val="none" w:sz="0" w:space="0" w:color="auto"/>
            <w:bottom w:val="none" w:sz="0" w:space="0" w:color="auto"/>
            <w:right w:val="none" w:sz="0" w:space="0" w:color="auto"/>
          </w:divBdr>
        </w:div>
        <w:div w:id="2091613778">
          <w:marLeft w:val="0"/>
          <w:marRight w:val="0"/>
          <w:marTop w:val="0"/>
          <w:marBottom w:val="0"/>
          <w:divBdr>
            <w:top w:val="none" w:sz="0" w:space="0" w:color="auto"/>
            <w:left w:val="none" w:sz="0" w:space="0" w:color="auto"/>
            <w:bottom w:val="none" w:sz="0" w:space="0" w:color="auto"/>
            <w:right w:val="none" w:sz="0" w:space="0" w:color="auto"/>
          </w:divBdr>
        </w:div>
        <w:div w:id="2099325458">
          <w:marLeft w:val="0"/>
          <w:marRight w:val="0"/>
          <w:marTop w:val="0"/>
          <w:marBottom w:val="0"/>
          <w:divBdr>
            <w:top w:val="none" w:sz="0" w:space="0" w:color="auto"/>
            <w:left w:val="none" w:sz="0" w:space="0" w:color="auto"/>
            <w:bottom w:val="none" w:sz="0" w:space="0" w:color="auto"/>
            <w:right w:val="none" w:sz="0" w:space="0" w:color="auto"/>
          </w:divBdr>
        </w:div>
        <w:div w:id="2121950186">
          <w:marLeft w:val="0"/>
          <w:marRight w:val="0"/>
          <w:marTop w:val="0"/>
          <w:marBottom w:val="0"/>
          <w:divBdr>
            <w:top w:val="none" w:sz="0" w:space="0" w:color="auto"/>
            <w:left w:val="none" w:sz="0" w:space="0" w:color="auto"/>
            <w:bottom w:val="none" w:sz="0" w:space="0" w:color="auto"/>
            <w:right w:val="none" w:sz="0" w:space="0" w:color="auto"/>
          </w:divBdr>
        </w:div>
        <w:div w:id="2126580390">
          <w:marLeft w:val="0"/>
          <w:marRight w:val="0"/>
          <w:marTop w:val="0"/>
          <w:marBottom w:val="0"/>
          <w:divBdr>
            <w:top w:val="none" w:sz="0" w:space="0" w:color="auto"/>
            <w:left w:val="none" w:sz="0" w:space="0" w:color="auto"/>
            <w:bottom w:val="none" w:sz="0" w:space="0" w:color="auto"/>
            <w:right w:val="none" w:sz="0" w:space="0" w:color="auto"/>
          </w:divBdr>
        </w:div>
        <w:div w:id="2134277443">
          <w:marLeft w:val="0"/>
          <w:marRight w:val="0"/>
          <w:marTop w:val="0"/>
          <w:marBottom w:val="0"/>
          <w:divBdr>
            <w:top w:val="none" w:sz="0" w:space="0" w:color="auto"/>
            <w:left w:val="none" w:sz="0" w:space="0" w:color="auto"/>
            <w:bottom w:val="none" w:sz="0" w:space="0" w:color="auto"/>
            <w:right w:val="none" w:sz="0" w:space="0" w:color="auto"/>
          </w:divBdr>
        </w:div>
        <w:div w:id="2142796905">
          <w:marLeft w:val="0"/>
          <w:marRight w:val="0"/>
          <w:marTop w:val="0"/>
          <w:marBottom w:val="0"/>
          <w:divBdr>
            <w:top w:val="none" w:sz="0" w:space="0" w:color="auto"/>
            <w:left w:val="none" w:sz="0" w:space="0" w:color="auto"/>
            <w:bottom w:val="none" w:sz="0" w:space="0" w:color="auto"/>
            <w:right w:val="none" w:sz="0" w:space="0" w:color="auto"/>
          </w:divBdr>
        </w:div>
        <w:div w:id="2145542337">
          <w:marLeft w:val="0"/>
          <w:marRight w:val="0"/>
          <w:marTop w:val="0"/>
          <w:marBottom w:val="0"/>
          <w:divBdr>
            <w:top w:val="none" w:sz="0" w:space="0" w:color="auto"/>
            <w:left w:val="none" w:sz="0" w:space="0" w:color="auto"/>
            <w:bottom w:val="none" w:sz="0" w:space="0" w:color="auto"/>
            <w:right w:val="none" w:sz="0" w:space="0" w:color="auto"/>
          </w:divBdr>
        </w:div>
      </w:divsChild>
    </w:div>
    <w:div w:id="779227329">
      <w:bodyDiv w:val="1"/>
      <w:marLeft w:val="0"/>
      <w:marRight w:val="0"/>
      <w:marTop w:val="0"/>
      <w:marBottom w:val="0"/>
      <w:divBdr>
        <w:top w:val="none" w:sz="0" w:space="0" w:color="auto"/>
        <w:left w:val="none" w:sz="0" w:space="0" w:color="auto"/>
        <w:bottom w:val="none" w:sz="0" w:space="0" w:color="auto"/>
        <w:right w:val="none" w:sz="0" w:space="0" w:color="auto"/>
      </w:divBdr>
    </w:div>
    <w:div w:id="790055657">
      <w:bodyDiv w:val="1"/>
      <w:marLeft w:val="0"/>
      <w:marRight w:val="0"/>
      <w:marTop w:val="0"/>
      <w:marBottom w:val="0"/>
      <w:divBdr>
        <w:top w:val="none" w:sz="0" w:space="0" w:color="auto"/>
        <w:left w:val="none" w:sz="0" w:space="0" w:color="auto"/>
        <w:bottom w:val="none" w:sz="0" w:space="0" w:color="auto"/>
        <w:right w:val="none" w:sz="0" w:space="0" w:color="auto"/>
      </w:divBdr>
      <w:divsChild>
        <w:div w:id="479464006">
          <w:marLeft w:val="0"/>
          <w:marRight w:val="0"/>
          <w:marTop w:val="0"/>
          <w:marBottom w:val="0"/>
          <w:divBdr>
            <w:top w:val="none" w:sz="0" w:space="0" w:color="auto"/>
            <w:left w:val="none" w:sz="0" w:space="0" w:color="auto"/>
            <w:bottom w:val="none" w:sz="0" w:space="0" w:color="auto"/>
            <w:right w:val="none" w:sz="0" w:space="0" w:color="auto"/>
          </w:divBdr>
          <w:divsChild>
            <w:div w:id="344287654">
              <w:marLeft w:val="0"/>
              <w:marRight w:val="0"/>
              <w:marTop w:val="0"/>
              <w:marBottom w:val="0"/>
              <w:divBdr>
                <w:top w:val="none" w:sz="0" w:space="0" w:color="auto"/>
                <w:left w:val="none" w:sz="0" w:space="0" w:color="auto"/>
                <w:bottom w:val="none" w:sz="0" w:space="0" w:color="auto"/>
                <w:right w:val="none" w:sz="0" w:space="0" w:color="auto"/>
              </w:divBdr>
            </w:div>
            <w:div w:id="1049762786">
              <w:marLeft w:val="0"/>
              <w:marRight w:val="0"/>
              <w:marTop w:val="0"/>
              <w:marBottom w:val="0"/>
              <w:divBdr>
                <w:top w:val="none" w:sz="0" w:space="0" w:color="auto"/>
                <w:left w:val="none" w:sz="0" w:space="0" w:color="auto"/>
                <w:bottom w:val="none" w:sz="0" w:space="0" w:color="auto"/>
                <w:right w:val="none" w:sz="0" w:space="0" w:color="auto"/>
              </w:divBdr>
            </w:div>
            <w:div w:id="9715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779">
      <w:bodyDiv w:val="1"/>
      <w:marLeft w:val="0"/>
      <w:marRight w:val="0"/>
      <w:marTop w:val="0"/>
      <w:marBottom w:val="0"/>
      <w:divBdr>
        <w:top w:val="none" w:sz="0" w:space="0" w:color="auto"/>
        <w:left w:val="none" w:sz="0" w:space="0" w:color="auto"/>
        <w:bottom w:val="none" w:sz="0" w:space="0" w:color="auto"/>
        <w:right w:val="none" w:sz="0" w:space="0" w:color="auto"/>
      </w:divBdr>
    </w:div>
    <w:div w:id="828642761">
      <w:bodyDiv w:val="1"/>
      <w:marLeft w:val="0"/>
      <w:marRight w:val="0"/>
      <w:marTop w:val="0"/>
      <w:marBottom w:val="0"/>
      <w:divBdr>
        <w:top w:val="none" w:sz="0" w:space="0" w:color="auto"/>
        <w:left w:val="none" w:sz="0" w:space="0" w:color="auto"/>
        <w:bottom w:val="none" w:sz="0" w:space="0" w:color="auto"/>
        <w:right w:val="none" w:sz="0" w:space="0" w:color="auto"/>
      </w:divBdr>
    </w:div>
    <w:div w:id="830877031">
      <w:bodyDiv w:val="1"/>
      <w:marLeft w:val="0"/>
      <w:marRight w:val="0"/>
      <w:marTop w:val="0"/>
      <w:marBottom w:val="0"/>
      <w:divBdr>
        <w:top w:val="none" w:sz="0" w:space="0" w:color="auto"/>
        <w:left w:val="none" w:sz="0" w:space="0" w:color="auto"/>
        <w:bottom w:val="none" w:sz="0" w:space="0" w:color="auto"/>
        <w:right w:val="none" w:sz="0" w:space="0" w:color="auto"/>
      </w:divBdr>
      <w:divsChild>
        <w:div w:id="373777096">
          <w:marLeft w:val="0"/>
          <w:marRight w:val="0"/>
          <w:marTop w:val="0"/>
          <w:marBottom w:val="240"/>
          <w:divBdr>
            <w:top w:val="none" w:sz="0" w:space="0" w:color="auto"/>
            <w:left w:val="none" w:sz="0" w:space="0" w:color="auto"/>
            <w:bottom w:val="none" w:sz="0" w:space="0" w:color="auto"/>
            <w:right w:val="none" w:sz="0" w:space="0" w:color="auto"/>
          </w:divBdr>
        </w:div>
        <w:div w:id="949968071">
          <w:marLeft w:val="0"/>
          <w:marRight w:val="0"/>
          <w:marTop w:val="0"/>
          <w:marBottom w:val="240"/>
          <w:divBdr>
            <w:top w:val="none" w:sz="0" w:space="0" w:color="auto"/>
            <w:left w:val="none" w:sz="0" w:space="0" w:color="auto"/>
            <w:bottom w:val="none" w:sz="0" w:space="0" w:color="auto"/>
            <w:right w:val="none" w:sz="0" w:space="0" w:color="auto"/>
          </w:divBdr>
        </w:div>
      </w:divsChild>
    </w:div>
    <w:div w:id="839539413">
      <w:bodyDiv w:val="1"/>
      <w:marLeft w:val="0"/>
      <w:marRight w:val="0"/>
      <w:marTop w:val="0"/>
      <w:marBottom w:val="0"/>
      <w:divBdr>
        <w:top w:val="none" w:sz="0" w:space="0" w:color="auto"/>
        <w:left w:val="none" w:sz="0" w:space="0" w:color="auto"/>
        <w:bottom w:val="none" w:sz="0" w:space="0" w:color="auto"/>
        <w:right w:val="none" w:sz="0" w:space="0" w:color="auto"/>
      </w:divBdr>
    </w:div>
    <w:div w:id="841697950">
      <w:bodyDiv w:val="1"/>
      <w:marLeft w:val="0"/>
      <w:marRight w:val="0"/>
      <w:marTop w:val="0"/>
      <w:marBottom w:val="0"/>
      <w:divBdr>
        <w:top w:val="none" w:sz="0" w:space="0" w:color="auto"/>
        <w:left w:val="none" w:sz="0" w:space="0" w:color="auto"/>
        <w:bottom w:val="none" w:sz="0" w:space="0" w:color="auto"/>
        <w:right w:val="none" w:sz="0" w:space="0" w:color="auto"/>
      </w:divBdr>
    </w:div>
    <w:div w:id="848258772">
      <w:bodyDiv w:val="1"/>
      <w:marLeft w:val="0"/>
      <w:marRight w:val="0"/>
      <w:marTop w:val="0"/>
      <w:marBottom w:val="0"/>
      <w:divBdr>
        <w:top w:val="none" w:sz="0" w:space="0" w:color="auto"/>
        <w:left w:val="none" w:sz="0" w:space="0" w:color="auto"/>
        <w:bottom w:val="none" w:sz="0" w:space="0" w:color="auto"/>
        <w:right w:val="none" w:sz="0" w:space="0" w:color="auto"/>
      </w:divBdr>
    </w:div>
    <w:div w:id="853226003">
      <w:bodyDiv w:val="1"/>
      <w:marLeft w:val="0"/>
      <w:marRight w:val="0"/>
      <w:marTop w:val="0"/>
      <w:marBottom w:val="0"/>
      <w:divBdr>
        <w:top w:val="none" w:sz="0" w:space="0" w:color="auto"/>
        <w:left w:val="none" w:sz="0" w:space="0" w:color="auto"/>
        <w:bottom w:val="none" w:sz="0" w:space="0" w:color="auto"/>
        <w:right w:val="none" w:sz="0" w:space="0" w:color="auto"/>
      </w:divBdr>
    </w:div>
    <w:div w:id="859198194">
      <w:bodyDiv w:val="1"/>
      <w:marLeft w:val="0"/>
      <w:marRight w:val="0"/>
      <w:marTop w:val="0"/>
      <w:marBottom w:val="0"/>
      <w:divBdr>
        <w:top w:val="none" w:sz="0" w:space="0" w:color="auto"/>
        <w:left w:val="none" w:sz="0" w:space="0" w:color="auto"/>
        <w:bottom w:val="none" w:sz="0" w:space="0" w:color="auto"/>
        <w:right w:val="none" w:sz="0" w:space="0" w:color="auto"/>
      </w:divBdr>
    </w:div>
    <w:div w:id="862133352">
      <w:bodyDiv w:val="1"/>
      <w:marLeft w:val="0"/>
      <w:marRight w:val="0"/>
      <w:marTop w:val="0"/>
      <w:marBottom w:val="0"/>
      <w:divBdr>
        <w:top w:val="none" w:sz="0" w:space="0" w:color="auto"/>
        <w:left w:val="none" w:sz="0" w:space="0" w:color="auto"/>
        <w:bottom w:val="none" w:sz="0" w:space="0" w:color="auto"/>
        <w:right w:val="none" w:sz="0" w:space="0" w:color="auto"/>
      </w:divBdr>
      <w:divsChild>
        <w:div w:id="482161943">
          <w:marLeft w:val="0"/>
          <w:marRight w:val="0"/>
          <w:marTop w:val="0"/>
          <w:marBottom w:val="0"/>
          <w:divBdr>
            <w:top w:val="none" w:sz="0" w:space="0" w:color="auto"/>
            <w:left w:val="none" w:sz="0" w:space="0" w:color="auto"/>
            <w:bottom w:val="none" w:sz="0" w:space="0" w:color="auto"/>
            <w:right w:val="none" w:sz="0" w:space="0" w:color="auto"/>
          </w:divBdr>
        </w:div>
        <w:div w:id="45105952">
          <w:marLeft w:val="0"/>
          <w:marRight w:val="0"/>
          <w:marTop w:val="0"/>
          <w:marBottom w:val="0"/>
          <w:divBdr>
            <w:top w:val="none" w:sz="0" w:space="0" w:color="auto"/>
            <w:left w:val="none" w:sz="0" w:space="0" w:color="auto"/>
            <w:bottom w:val="none" w:sz="0" w:space="0" w:color="auto"/>
            <w:right w:val="none" w:sz="0" w:space="0" w:color="auto"/>
          </w:divBdr>
          <w:divsChild>
            <w:div w:id="522593669">
              <w:marLeft w:val="180"/>
              <w:marRight w:val="240"/>
              <w:marTop w:val="0"/>
              <w:marBottom w:val="0"/>
              <w:divBdr>
                <w:top w:val="none" w:sz="0" w:space="0" w:color="auto"/>
                <w:left w:val="none" w:sz="0" w:space="0" w:color="auto"/>
                <w:bottom w:val="none" w:sz="0" w:space="0" w:color="auto"/>
                <w:right w:val="none" w:sz="0" w:space="0" w:color="auto"/>
              </w:divBdr>
              <w:divsChild>
                <w:div w:id="15521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3804">
      <w:bodyDiv w:val="1"/>
      <w:marLeft w:val="0"/>
      <w:marRight w:val="0"/>
      <w:marTop w:val="0"/>
      <w:marBottom w:val="0"/>
      <w:divBdr>
        <w:top w:val="none" w:sz="0" w:space="0" w:color="auto"/>
        <w:left w:val="none" w:sz="0" w:space="0" w:color="auto"/>
        <w:bottom w:val="none" w:sz="0" w:space="0" w:color="auto"/>
        <w:right w:val="none" w:sz="0" w:space="0" w:color="auto"/>
      </w:divBdr>
      <w:divsChild>
        <w:div w:id="35736352">
          <w:marLeft w:val="0"/>
          <w:marRight w:val="0"/>
          <w:marTop w:val="0"/>
          <w:marBottom w:val="0"/>
          <w:divBdr>
            <w:top w:val="none" w:sz="0" w:space="0" w:color="auto"/>
            <w:left w:val="none" w:sz="0" w:space="0" w:color="auto"/>
            <w:bottom w:val="none" w:sz="0" w:space="0" w:color="auto"/>
            <w:right w:val="none" w:sz="0" w:space="0" w:color="auto"/>
          </w:divBdr>
          <w:divsChild>
            <w:div w:id="1669408193">
              <w:marLeft w:val="0"/>
              <w:marRight w:val="0"/>
              <w:marTop w:val="0"/>
              <w:marBottom w:val="0"/>
              <w:divBdr>
                <w:top w:val="none" w:sz="0" w:space="0" w:color="auto"/>
                <w:left w:val="none" w:sz="0" w:space="0" w:color="auto"/>
                <w:bottom w:val="none" w:sz="0" w:space="0" w:color="auto"/>
                <w:right w:val="none" w:sz="0" w:space="0" w:color="auto"/>
              </w:divBdr>
            </w:div>
            <w:div w:id="1867256298">
              <w:marLeft w:val="0"/>
              <w:marRight w:val="0"/>
              <w:marTop w:val="0"/>
              <w:marBottom w:val="0"/>
              <w:divBdr>
                <w:top w:val="none" w:sz="0" w:space="0" w:color="auto"/>
                <w:left w:val="none" w:sz="0" w:space="0" w:color="auto"/>
                <w:bottom w:val="none" w:sz="0" w:space="0" w:color="auto"/>
                <w:right w:val="none" w:sz="0" w:space="0" w:color="auto"/>
              </w:divBdr>
            </w:div>
            <w:div w:id="15625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1206">
      <w:bodyDiv w:val="1"/>
      <w:marLeft w:val="0"/>
      <w:marRight w:val="0"/>
      <w:marTop w:val="0"/>
      <w:marBottom w:val="0"/>
      <w:divBdr>
        <w:top w:val="none" w:sz="0" w:space="0" w:color="auto"/>
        <w:left w:val="none" w:sz="0" w:space="0" w:color="auto"/>
        <w:bottom w:val="none" w:sz="0" w:space="0" w:color="auto"/>
        <w:right w:val="none" w:sz="0" w:space="0" w:color="auto"/>
      </w:divBdr>
    </w:div>
    <w:div w:id="916086897">
      <w:bodyDiv w:val="1"/>
      <w:marLeft w:val="0"/>
      <w:marRight w:val="0"/>
      <w:marTop w:val="0"/>
      <w:marBottom w:val="0"/>
      <w:divBdr>
        <w:top w:val="none" w:sz="0" w:space="0" w:color="auto"/>
        <w:left w:val="none" w:sz="0" w:space="0" w:color="auto"/>
        <w:bottom w:val="none" w:sz="0" w:space="0" w:color="auto"/>
        <w:right w:val="none" w:sz="0" w:space="0" w:color="auto"/>
      </w:divBdr>
    </w:div>
    <w:div w:id="916132235">
      <w:bodyDiv w:val="1"/>
      <w:marLeft w:val="0"/>
      <w:marRight w:val="0"/>
      <w:marTop w:val="0"/>
      <w:marBottom w:val="0"/>
      <w:divBdr>
        <w:top w:val="none" w:sz="0" w:space="0" w:color="auto"/>
        <w:left w:val="none" w:sz="0" w:space="0" w:color="auto"/>
        <w:bottom w:val="none" w:sz="0" w:space="0" w:color="auto"/>
        <w:right w:val="none" w:sz="0" w:space="0" w:color="auto"/>
      </w:divBdr>
    </w:div>
    <w:div w:id="923345156">
      <w:bodyDiv w:val="1"/>
      <w:marLeft w:val="0"/>
      <w:marRight w:val="0"/>
      <w:marTop w:val="0"/>
      <w:marBottom w:val="0"/>
      <w:divBdr>
        <w:top w:val="none" w:sz="0" w:space="0" w:color="auto"/>
        <w:left w:val="none" w:sz="0" w:space="0" w:color="auto"/>
        <w:bottom w:val="none" w:sz="0" w:space="0" w:color="auto"/>
        <w:right w:val="none" w:sz="0" w:space="0" w:color="auto"/>
      </w:divBdr>
    </w:div>
    <w:div w:id="927693504">
      <w:bodyDiv w:val="1"/>
      <w:marLeft w:val="0"/>
      <w:marRight w:val="0"/>
      <w:marTop w:val="0"/>
      <w:marBottom w:val="0"/>
      <w:divBdr>
        <w:top w:val="none" w:sz="0" w:space="0" w:color="auto"/>
        <w:left w:val="none" w:sz="0" w:space="0" w:color="auto"/>
        <w:bottom w:val="none" w:sz="0" w:space="0" w:color="auto"/>
        <w:right w:val="none" w:sz="0" w:space="0" w:color="auto"/>
      </w:divBdr>
    </w:div>
    <w:div w:id="935403006">
      <w:bodyDiv w:val="1"/>
      <w:marLeft w:val="0"/>
      <w:marRight w:val="0"/>
      <w:marTop w:val="0"/>
      <w:marBottom w:val="0"/>
      <w:divBdr>
        <w:top w:val="none" w:sz="0" w:space="0" w:color="auto"/>
        <w:left w:val="none" w:sz="0" w:space="0" w:color="auto"/>
        <w:bottom w:val="none" w:sz="0" w:space="0" w:color="auto"/>
        <w:right w:val="none" w:sz="0" w:space="0" w:color="auto"/>
      </w:divBdr>
    </w:div>
    <w:div w:id="935478176">
      <w:bodyDiv w:val="1"/>
      <w:marLeft w:val="0"/>
      <w:marRight w:val="0"/>
      <w:marTop w:val="0"/>
      <w:marBottom w:val="0"/>
      <w:divBdr>
        <w:top w:val="none" w:sz="0" w:space="0" w:color="auto"/>
        <w:left w:val="none" w:sz="0" w:space="0" w:color="auto"/>
        <w:bottom w:val="none" w:sz="0" w:space="0" w:color="auto"/>
        <w:right w:val="none" w:sz="0" w:space="0" w:color="auto"/>
      </w:divBdr>
    </w:div>
    <w:div w:id="944077011">
      <w:bodyDiv w:val="1"/>
      <w:marLeft w:val="0"/>
      <w:marRight w:val="0"/>
      <w:marTop w:val="0"/>
      <w:marBottom w:val="0"/>
      <w:divBdr>
        <w:top w:val="none" w:sz="0" w:space="0" w:color="auto"/>
        <w:left w:val="none" w:sz="0" w:space="0" w:color="auto"/>
        <w:bottom w:val="none" w:sz="0" w:space="0" w:color="auto"/>
        <w:right w:val="none" w:sz="0" w:space="0" w:color="auto"/>
      </w:divBdr>
    </w:div>
    <w:div w:id="948049487">
      <w:bodyDiv w:val="1"/>
      <w:marLeft w:val="0"/>
      <w:marRight w:val="0"/>
      <w:marTop w:val="0"/>
      <w:marBottom w:val="0"/>
      <w:divBdr>
        <w:top w:val="none" w:sz="0" w:space="0" w:color="auto"/>
        <w:left w:val="none" w:sz="0" w:space="0" w:color="auto"/>
        <w:bottom w:val="none" w:sz="0" w:space="0" w:color="auto"/>
        <w:right w:val="none" w:sz="0" w:space="0" w:color="auto"/>
      </w:divBdr>
    </w:div>
    <w:div w:id="975178274">
      <w:bodyDiv w:val="1"/>
      <w:marLeft w:val="0"/>
      <w:marRight w:val="0"/>
      <w:marTop w:val="0"/>
      <w:marBottom w:val="0"/>
      <w:divBdr>
        <w:top w:val="none" w:sz="0" w:space="0" w:color="auto"/>
        <w:left w:val="none" w:sz="0" w:space="0" w:color="auto"/>
        <w:bottom w:val="none" w:sz="0" w:space="0" w:color="auto"/>
        <w:right w:val="none" w:sz="0" w:space="0" w:color="auto"/>
      </w:divBdr>
    </w:div>
    <w:div w:id="979194573">
      <w:bodyDiv w:val="1"/>
      <w:marLeft w:val="0"/>
      <w:marRight w:val="0"/>
      <w:marTop w:val="0"/>
      <w:marBottom w:val="0"/>
      <w:divBdr>
        <w:top w:val="none" w:sz="0" w:space="0" w:color="auto"/>
        <w:left w:val="none" w:sz="0" w:space="0" w:color="auto"/>
        <w:bottom w:val="none" w:sz="0" w:space="0" w:color="auto"/>
        <w:right w:val="none" w:sz="0" w:space="0" w:color="auto"/>
      </w:divBdr>
      <w:divsChild>
        <w:div w:id="1602714637">
          <w:marLeft w:val="0"/>
          <w:marRight w:val="0"/>
          <w:marTop w:val="0"/>
          <w:marBottom w:val="0"/>
          <w:divBdr>
            <w:top w:val="none" w:sz="0" w:space="0" w:color="auto"/>
            <w:left w:val="none" w:sz="0" w:space="0" w:color="auto"/>
            <w:bottom w:val="none" w:sz="0" w:space="0" w:color="auto"/>
            <w:right w:val="none" w:sz="0" w:space="0" w:color="auto"/>
          </w:divBdr>
        </w:div>
        <w:div w:id="37904305">
          <w:marLeft w:val="0"/>
          <w:marRight w:val="0"/>
          <w:marTop w:val="0"/>
          <w:marBottom w:val="0"/>
          <w:divBdr>
            <w:top w:val="none" w:sz="0" w:space="0" w:color="auto"/>
            <w:left w:val="none" w:sz="0" w:space="0" w:color="auto"/>
            <w:bottom w:val="none" w:sz="0" w:space="0" w:color="auto"/>
            <w:right w:val="none" w:sz="0" w:space="0" w:color="auto"/>
          </w:divBdr>
          <w:divsChild>
            <w:div w:id="110251050">
              <w:marLeft w:val="180"/>
              <w:marRight w:val="240"/>
              <w:marTop w:val="0"/>
              <w:marBottom w:val="0"/>
              <w:divBdr>
                <w:top w:val="none" w:sz="0" w:space="0" w:color="auto"/>
                <w:left w:val="none" w:sz="0" w:space="0" w:color="auto"/>
                <w:bottom w:val="none" w:sz="0" w:space="0" w:color="auto"/>
                <w:right w:val="none" w:sz="0" w:space="0" w:color="auto"/>
              </w:divBdr>
              <w:divsChild>
                <w:div w:id="6929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3743">
          <w:marLeft w:val="0"/>
          <w:marRight w:val="0"/>
          <w:marTop w:val="0"/>
          <w:marBottom w:val="0"/>
          <w:divBdr>
            <w:top w:val="none" w:sz="0" w:space="0" w:color="auto"/>
            <w:left w:val="none" w:sz="0" w:space="0" w:color="auto"/>
            <w:bottom w:val="none" w:sz="0" w:space="0" w:color="auto"/>
            <w:right w:val="none" w:sz="0" w:space="0" w:color="auto"/>
          </w:divBdr>
          <w:divsChild>
            <w:div w:id="1708290719">
              <w:marLeft w:val="180"/>
              <w:marRight w:val="240"/>
              <w:marTop w:val="0"/>
              <w:marBottom w:val="0"/>
              <w:divBdr>
                <w:top w:val="none" w:sz="0" w:space="0" w:color="auto"/>
                <w:left w:val="none" w:sz="0" w:space="0" w:color="auto"/>
                <w:bottom w:val="none" w:sz="0" w:space="0" w:color="auto"/>
                <w:right w:val="none" w:sz="0" w:space="0" w:color="auto"/>
              </w:divBdr>
              <w:divsChild>
                <w:div w:id="7297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9589">
          <w:marLeft w:val="0"/>
          <w:marRight w:val="0"/>
          <w:marTop w:val="0"/>
          <w:marBottom w:val="0"/>
          <w:divBdr>
            <w:top w:val="none" w:sz="0" w:space="0" w:color="auto"/>
            <w:left w:val="none" w:sz="0" w:space="0" w:color="auto"/>
            <w:bottom w:val="none" w:sz="0" w:space="0" w:color="auto"/>
            <w:right w:val="none" w:sz="0" w:space="0" w:color="auto"/>
          </w:divBdr>
          <w:divsChild>
            <w:div w:id="982544456">
              <w:marLeft w:val="180"/>
              <w:marRight w:val="240"/>
              <w:marTop w:val="0"/>
              <w:marBottom w:val="0"/>
              <w:divBdr>
                <w:top w:val="none" w:sz="0" w:space="0" w:color="auto"/>
                <w:left w:val="none" w:sz="0" w:space="0" w:color="auto"/>
                <w:bottom w:val="none" w:sz="0" w:space="0" w:color="auto"/>
                <w:right w:val="none" w:sz="0" w:space="0" w:color="auto"/>
              </w:divBdr>
              <w:divsChild>
                <w:div w:id="10326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133">
          <w:marLeft w:val="0"/>
          <w:marRight w:val="0"/>
          <w:marTop w:val="0"/>
          <w:marBottom w:val="0"/>
          <w:divBdr>
            <w:top w:val="none" w:sz="0" w:space="0" w:color="auto"/>
            <w:left w:val="none" w:sz="0" w:space="0" w:color="auto"/>
            <w:bottom w:val="none" w:sz="0" w:space="0" w:color="auto"/>
            <w:right w:val="none" w:sz="0" w:space="0" w:color="auto"/>
          </w:divBdr>
          <w:divsChild>
            <w:div w:id="227376270">
              <w:marLeft w:val="180"/>
              <w:marRight w:val="240"/>
              <w:marTop w:val="0"/>
              <w:marBottom w:val="0"/>
              <w:divBdr>
                <w:top w:val="none" w:sz="0" w:space="0" w:color="auto"/>
                <w:left w:val="none" w:sz="0" w:space="0" w:color="auto"/>
                <w:bottom w:val="none" w:sz="0" w:space="0" w:color="auto"/>
                <w:right w:val="none" w:sz="0" w:space="0" w:color="auto"/>
              </w:divBdr>
              <w:divsChild>
                <w:div w:id="13669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989">
          <w:marLeft w:val="0"/>
          <w:marRight w:val="0"/>
          <w:marTop w:val="0"/>
          <w:marBottom w:val="0"/>
          <w:divBdr>
            <w:top w:val="none" w:sz="0" w:space="0" w:color="auto"/>
            <w:left w:val="none" w:sz="0" w:space="0" w:color="auto"/>
            <w:bottom w:val="none" w:sz="0" w:space="0" w:color="auto"/>
            <w:right w:val="none" w:sz="0" w:space="0" w:color="auto"/>
          </w:divBdr>
          <w:divsChild>
            <w:div w:id="426657418">
              <w:marLeft w:val="180"/>
              <w:marRight w:val="240"/>
              <w:marTop w:val="0"/>
              <w:marBottom w:val="0"/>
              <w:divBdr>
                <w:top w:val="none" w:sz="0" w:space="0" w:color="auto"/>
                <w:left w:val="none" w:sz="0" w:space="0" w:color="auto"/>
                <w:bottom w:val="none" w:sz="0" w:space="0" w:color="auto"/>
                <w:right w:val="none" w:sz="0" w:space="0" w:color="auto"/>
              </w:divBdr>
              <w:divsChild>
                <w:div w:id="2460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664">
          <w:marLeft w:val="0"/>
          <w:marRight w:val="0"/>
          <w:marTop w:val="0"/>
          <w:marBottom w:val="0"/>
          <w:divBdr>
            <w:top w:val="none" w:sz="0" w:space="0" w:color="auto"/>
            <w:left w:val="none" w:sz="0" w:space="0" w:color="auto"/>
            <w:bottom w:val="none" w:sz="0" w:space="0" w:color="auto"/>
            <w:right w:val="none" w:sz="0" w:space="0" w:color="auto"/>
          </w:divBdr>
          <w:divsChild>
            <w:div w:id="1675525535">
              <w:marLeft w:val="180"/>
              <w:marRight w:val="240"/>
              <w:marTop w:val="0"/>
              <w:marBottom w:val="0"/>
              <w:divBdr>
                <w:top w:val="none" w:sz="0" w:space="0" w:color="auto"/>
                <w:left w:val="none" w:sz="0" w:space="0" w:color="auto"/>
                <w:bottom w:val="none" w:sz="0" w:space="0" w:color="auto"/>
                <w:right w:val="none" w:sz="0" w:space="0" w:color="auto"/>
              </w:divBdr>
              <w:divsChild>
                <w:div w:id="10869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88685">
      <w:bodyDiv w:val="1"/>
      <w:marLeft w:val="0"/>
      <w:marRight w:val="0"/>
      <w:marTop w:val="0"/>
      <w:marBottom w:val="0"/>
      <w:divBdr>
        <w:top w:val="none" w:sz="0" w:space="0" w:color="auto"/>
        <w:left w:val="none" w:sz="0" w:space="0" w:color="auto"/>
        <w:bottom w:val="none" w:sz="0" w:space="0" w:color="auto"/>
        <w:right w:val="none" w:sz="0" w:space="0" w:color="auto"/>
      </w:divBdr>
    </w:div>
    <w:div w:id="995958053">
      <w:bodyDiv w:val="1"/>
      <w:marLeft w:val="0"/>
      <w:marRight w:val="0"/>
      <w:marTop w:val="0"/>
      <w:marBottom w:val="0"/>
      <w:divBdr>
        <w:top w:val="none" w:sz="0" w:space="0" w:color="auto"/>
        <w:left w:val="none" w:sz="0" w:space="0" w:color="auto"/>
        <w:bottom w:val="none" w:sz="0" w:space="0" w:color="auto"/>
        <w:right w:val="none" w:sz="0" w:space="0" w:color="auto"/>
      </w:divBdr>
    </w:div>
    <w:div w:id="1001616891">
      <w:bodyDiv w:val="1"/>
      <w:marLeft w:val="0"/>
      <w:marRight w:val="0"/>
      <w:marTop w:val="0"/>
      <w:marBottom w:val="0"/>
      <w:divBdr>
        <w:top w:val="none" w:sz="0" w:space="0" w:color="auto"/>
        <w:left w:val="none" w:sz="0" w:space="0" w:color="auto"/>
        <w:bottom w:val="none" w:sz="0" w:space="0" w:color="auto"/>
        <w:right w:val="none" w:sz="0" w:space="0" w:color="auto"/>
      </w:divBdr>
    </w:div>
    <w:div w:id="1009867348">
      <w:bodyDiv w:val="1"/>
      <w:marLeft w:val="0"/>
      <w:marRight w:val="0"/>
      <w:marTop w:val="0"/>
      <w:marBottom w:val="0"/>
      <w:divBdr>
        <w:top w:val="none" w:sz="0" w:space="0" w:color="auto"/>
        <w:left w:val="none" w:sz="0" w:space="0" w:color="auto"/>
        <w:bottom w:val="none" w:sz="0" w:space="0" w:color="auto"/>
        <w:right w:val="none" w:sz="0" w:space="0" w:color="auto"/>
      </w:divBdr>
    </w:div>
    <w:div w:id="1011298599">
      <w:bodyDiv w:val="1"/>
      <w:marLeft w:val="0"/>
      <w:marRight w:val="0"/>
      <w:marTop w:val="0"/>
      <w:marBottom w:val="0"/>
      <w:divBdr>
        <w:top w:val="none" w:sz="0" w:space="0" w:color="auto"/>
        <w:left w:val="none" w:sz="0" w:space="0" w:color="auto"/>
        <w:bottom w:val="none" w:sz="0" w:space="0" w:color="auto"/>
        <w:right w:val="none" w:sz="0" w:space="0" w:color="auto"/>
      </w:divBdr>
    </w:div>
    <w:div w:id="1019743106">
      <w:bodyDiv w:val="1"/>
      <w:marLeft w:val="0"/>
      <w:marRight w:val="0"/>
      <w:marTop w:val="0"/>
      <w:marBottom w:val="0"/>
      <w:divBdr>
        <w:top w:val="none" w:sz="0" w:space="0" w:color="auto"/>
        <w:left w:val="none" w:sz="0" w:space="0" w:color="auto"/>
        <w:bottom w:val="none" w:sz="0" w:space="0" w:color="auto"/>
        <w:right w:val="none" w:sz="0" w:space="0" w:color="auto"/>
      </w:divBdr>
    </w:div>
    <w:div w:id="1022173003">
      <w:bodyDiv w:val="1"/>
      <w:marLeft w:val="0"/>
      <w:marRight w:val="0"/>
      <w:marTop w:val="0"/>
      <w:marBottom w:val="0"/>
      <w:divBdr>
        <w:top w:val="none" w:sz="0" w:space="0" w:color="auto"/>
        <w:left w:val="none" w:sz="0" w:space="0" w:color="auto"/>
        <w:bottom w:val="none" w:sz="0" w:space="0" w:color="auto"/>
        <w:right w:val="none" w:sz="0" w:space="0" w:color="auto"/>
      </w:divBdr>
    </w:div>
    <w:div w:id="1035354161">
      <w:bodyDiv w:val="1"/>
      <w:marLeft w:val="0"/>
      <w:marRight w:val="0"/>
      <w:marTop w:val="0"/>
      <w:marBottom w:val="0"/>
      <w:divBdr>
        <w:top w:val="none" w:sz="0" w:space="0" w:color="auto"/>
        <w:left w:val="none" w:sz="0" w:space="0" w:color="auto"/>
        <w:bottom w:val="none" w:sz="0" w:space="0" w:color="auto"/>
        <w:right w:val="none" w:sz="0" w:space="0" w:color="auto"/>
      </w:divBdr>
    </w:div>
    <w:div w:id="1043403799">
      <w:bodyDiv w:val="1"/>
      <w:marLeft w:val="0"/>
      <w:marRight w:val="0"/>
      <w:marTop w:val="0"/>
      <w:marBottom w:val="0"/>
      <w:divBdr>
        <w:top w:val="none" w:sz="0" w:space="0" w:color="auto"/>
        <w:left w:val="none" w:sz="0" w:space="0" w:color="auto"/>
        <w:bottom w:val="none" w:sz="0" w:space="0" w:color="auto"/>
        <w:right w:val="none" w:sz="0" w:space="0" w:color="auto"/>
      </w:divBdr>
    </w:div>
    <w:div w:id="1046955592">
      <w:bodyDiv w:val="1"/>
      <w:marLeft w:val="0"/>
      <w:marRight w:val="0"/>
      <w:marTop w:val="0"/>
      <w:marBottom w:val="0"/>
      <w:divBdr>
        <w:top w:val="none" w:sz="0" w:space="0" w:color="auto"/>
        <w:left w:val="none" w:sz="0" w:space="0" w:color="auto"/>
        <w:bottom w:val="none" w:sz="0" w:space="0" w:color="auto"/>
        <w:right w:val="none" w:sz="0" w:space="0" w:color="auto"/>
      </w:divBdr>
    </w:div>
    <w:div w:id="1060518296">
      <w:bodyDiv w:val="1"/>
      <w:marLeft w:val="0"/>
      <w:marRight w:val="0"/>
      <w:marTop w:val="0"/>
      <w:marBottom w:val="0"/>
      <w:divBdr>
        <w:top w:val="none" w:sz="0" w:space="0" w:color="auto"/>
        <w:left w:val="none" w:sz="0" w:space="0" w:color="auto"/>
        <w:bottom w:val="none" w:sz="0" w:space="0" w:color="auto"/>
        <w:right w:val="none" w:sz="0" w:space="0" w:color="auto"/>
      </w:divBdr>
    </w:div>
    <w:div w:id="1060902972">
      <w:bodyDiv w:val="1"/>
      <w:marLeft w:val="0"/>
      <w:marRight w:val="0"/>
      <w:marTop w:val="0"/>
      <w:marBottom w:val="0"/>
      <w:divBdr>
        <w:top w:val="none" w:sz="0" w:space="0" w:color="auto"/>
        <w:left w:val="none" w:sz="0" w:space="0" w:color="auto"/>
        <w:bottom w:val="none" w:sz="0" w:space="0" w:color="auto"/>
        <w:right w:val="none" w:sz="0" w:space="0" w:color="auto"/>
      </w:divBdr>
    </w:div>
    <w:div w:id="1066612248">
      <w:bodyDiv w:val="1"/>
      <w:marLeft w:val="0"/>
      <w:marRight w:val="0"/>
      <w:marTop w:val="0"/>
      <w:marBottom w:val="0"/>
      <w:divBdr>
        <w:top w:val="none" w:sz="0" w:space="0" w:color="auto"/>
        <w:left w:val="none" w:sz="0" w:space="0" w:color="auto"/>
        <w:bottom w:val="none" w:sz="0" w:space="0" w:color="auto"/>
        <w:right w:val="none" w:sz="0" w:space="0" w:color="auto"/>
      </w:divBdr>
    </w:div>
    <w:div w:id="1113210751">
      <w:bodyDiv w:val="1"/>
      <w:marLeft w:val="0"/>
      <w:marRight w:val="0"/>
      <w:marTop w:val="0"/>
      <w:marBottom w:val="0"/>
      <w:divBdr>
        <w:top w:val="none" w:sz="0" w:space="0" w:color="auto"/>
        <w:left w:val="none" w:sz="0" w:space="0" w:color="auto"/>
        <w:bottom w:val="none" w:sz="0" w:space="0" w:color="auto"/>
        <w:right w:val="none" w:sz="0" w:space="0" w:color="auto"/>
      </w:divBdr>
    </w:div>
    <w:div w:id="1117530056">
      <w:bodyDiv w:val="1"/>
      <w:marLeft w:val="0"/>
      <w:marRight w:val="0"/>
      <w:marTop w:val="0"/>
      <w:marBottom w:val="0"/>
      <w:divBdr>
        <w:top w:val="none" w:sz="0" w:space="0" w:color="auto"/>
        <w:left w:val="none" w:sz="0" w:space="0" w:color="auto"/>
        <w:bottom w:val="none" w:sz="0" w:space="0" w:color="auto"/>
        <w:right w:val="none" w:sz="0" w:space="0" w:color="auto"/>
      </w:divBdr>
    </w:div>
    <w:div w:id="1127241574">
      <w:bodyDiv w:val="1"/>
      <w:marLeft w:val="0"/>
      <w:marRight w:val="0"/>
      <w:marTop w:val="0"/>
      <w:marBottom w:val="0"/>
      <w:divBdr>
        <w:top w:val="none" w:sz="0" w:space="0" w:color="auto"/>
        <w:left w:val="none" w:sz="0" w:space="0" w:color="auto"/>
        <w:bottom w:val="none" w:sz="0" w:space="0" w:color="auto"/>
        <w:right w:val="none" w:sz="0" w:space="0" w:color="auto"/>
      </w:divBdr>
    </w:div>
    <w:div w:id="1130441290">
      <w:bodyDiv w:val="1"/>
      <w:marLeft w:val="0"/>
      <w:marRight w:val="0"/>
      <w:marTop w:val="0"/>
      <w:marBottom w:val="0"/>
      <w:divBdr>
        <w:top w:val="none" w:sz="0" w:space="0" w:color="auto"/>
        <w:left w:val="none" w:sz="0" w:space="0" w:color="auto"/>
        <w:bottom w:val="none" w:sz="0" w:space="0" w:color="auto"/>
        <w:right w:val="none" w:sz="0" w:space="0" w:color="auto"/>
      </w:divBdr>
    </w:div>
    <w:div w:id="1134057126">
      <w:bodyDiv w:val="1"/>
      <w:marLeft w:val="0"/>
      <w:marRight w:val="0"/>
      <w:marTop w:val="0"/>
      <w:marBottom w:val="0"/>
      <w:divBdr>
        <w:top w:val="none" w:sz="0" w:space="0" w:color="auto"/>
        <w:left w:val="none" w:sz="0" w:space="0" w:color="auto"/>
        <w:bottom w:val="none" w:sz="0" w:space="0" w:color="auto"/>
        <w:right w:val="none" w:sz="0" w:space="0" w:color="auto"/>
      </w:divBdr>
    </w:div>
    <w:div w:id="1136030125">
      <w:bodyDiv w:val="1"/>
      <w:marLeft w:val="0"/>
      <w:marRight w:val="0"/>
      <w:marTop w:val="0"/>
      <w:marBottom w:val="0"/>
      <w:divBdr>
        <w:top w:val="none" w:sz="0" w:space="0" w:color="auto"/>
        <w:left w:val="none" w:sz="0" w:space="0" w:color="auto"/>
        <w:bottom w:val="none" w:sz="0" w:space="0" w:color="auto"/>
        <w:right w:val="none" w:sz="0" w:space="0" w:color="auto"/>
      </w:divBdr>
    </w:div>
    <w:div w:id="1139497526">
      <w:bodyDiv w:val="1"/>
      <w:marLeft w:val="0"/>
      <w:marRight w:val="0"/>
      <w:marTop w:val="0"/>
      <w:marBottom w:val="0"/>
      <w:divBdr>
        <w:top w:val="none" w:sz="0" w:space="0" w:color="auto"/>
        <w:left w:val="none" w:sz="0" w:space="0" w:color="auto"/>
        <w:bottom w:val="none" w:sz="0" w:space="0" w:color="auto"/>
        <w:right w:val="none" w:sz="0" w:space="0" w:color="auto"/>
      </w:divBdr>
    </w:div>
    <w:div w:id="1163549038">
      <w:bodyDiv w:val="1"/>
      <w:marLeft w:val="0"/>
      <w:marRight w:val="0"/>
      <w:marTop w:val="0"/>
      <w:marBottom w:val="0"/>
      <w:divBdr>
        <w:top w:val="none" w:sz="0" w:space="0" w:color="auto"/>
        <w:left w:val="none" w:sz="0" w:space="0" w:color="auto"/>
        <w:bottom w:val="none" w:sz="0" w:space="0" w:color="auto"/>
        <w:right w:val="none" w:sz="0" w:space="0" w:color="auto"/>
      </w:divBdr>
    </w:div>
    <w:div w:id="1168521203">
      <w:bodyDiv w:val="1"/>
      <w:marLeft w:val="0"/>
      <w:marRight w:val="0"/>
      <w:marTop w:val="0"/>
      <w:marBottom w:val="0"/>
      <w:divBdr>
        <w:top w:val="none" w:sz="0" w:space="0" w:color="auto"/>
        <w:left w:val="none" w:sz="0" w:space="0" w:color="auto"/>
        <w:bottom w:val="none" w:sz="0" w:space="0" w:color="auto"/>
        <w:right w:val="none" w:sz="0" w:space="0" w:color="auto"/>
      </w:divBdr>
    </w:div>
    <w:div w:id="1170024504">
      <w:bodyDiv w:val="1"/>
      <w:marLeft w:val="0"/>
      <w:marRight w:val="0"/>
      <w:marTop w:val="0"/>
      <w:marBottom w:val="0"/>
      <w:divBdr>
        <w:top w:val="none" w:sz="0" w:space="0" w:color="auto"/>
        <w:left w:val="none" w:sz="0" w:space="0" w:color="auto"/>
        <w:bottom w:val="none" w:sz="0" w:space="0" w:color="auto"/>
        <w:right w:val="none" w:sz="0" w:space="0" w:color="auto"/>
      </w:divBdr>
      <w:divsChild>
        <w:div w:id="569269531">
          <w:marLeft w:val="0"/>
          <w:marRight w:val="0"/>
          <w:marTop w:val="0"/>
          <w:marBottom w:val="0"/>
          <w:divBdr>
            <w:top w:val="none" w:sz="0" w:space="0" w:color="auto"/>
            <w:left w:val="none" w:sz="0" w:space="0" w:color="auto"/>
            <w:bottom w:val="none" w:sz="0" w:space="0" w:color="auto"/>
            <w:right w:val="none" w:sz="0" w:space="0" w:color="auto"/>
          </w:divBdr>
        </w:div>
        <w:div w:id="868493245">
          <w:marLeft w:val="0"/>
          <w:marRight w:val="0"/>
          <w:marTop w:val="0"/>
          <w:marBottom w:val="0"/>
          <w:divBdr>
            <w:top w:val="none" w:sz="0" w:space="0" w:color="auto"/>
            <w:left w:val="none" w:sz="0" w:space="0" w:color="auto"/>
            <w:bottom w:val="none" w:sz="0" w:space="0" w:color="auto"/>
            <w:right w:val="none" w:sz="0" w:space="0" w:color="auto"/>
          </w:divBdr>
          <w:divsChild>
            <w:div w:id="86969973">
              <w:marLeft w:val="180"/>
              <w:marRight w:val="240"/>
              <w:marTop w:val="0"/>
              <w:marBottom w:val="0"/>
              <w:divBdr>
                <w:top w:val="none" w:sz="0" w:space="0" w:color="auto"/>
                <w:left w:val="none" w:sz="0" w:space="0" w:color="auto"/>
                <w:bottom w:val="none" w:sz="0" w:space="0" w:color="auto"/>
                <w:right w:val="none" w:sz="0" w:space="0" w:color="auto"/>
              </w:divBdr>
              <w:divsChild>
                <w:div w:id="18254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5105">
          <w:marLeft w:val="0"/>
          <w:marRight w:val="0"/>
          <w:marTop w:val="0"/>
          <w:marBottom w:val="0"/>
          <w:divBdr>
            <w:top w:val="none" w:sz="0" w:space="0" w:color="auto"/>
            <w:left w:val="none" w:sz="0" w:space="0" w:color="auto"/>
            <w:bottom w:val="none" w:sz="0" w:space="0" w:color="auto"/>
            <w:right w:val="none" w:sz="0" w:space="0" w:color="auto"/>
          </w:divBdr>
          <w:divsChild>
            <w:div w:id="532888305">
              <w:marLeft w:val="180"/>
              <w:marRight w:val="240"/>
              <w:marTop w:val="0"/>
              <w:marBottom w:val="0"/>
              <w:divBdr>
                <w:top w:val="none" w:sz="0" w:space="0" w:color="auto"/>
                <w:left w:val="none" w:sz="0" w:space="0" w:color="auto"/>
                <w:bottom w:val="none" w:sz="0" w:space="0" w:color="auto"/>
                <w:right w:val="none" w:sz="0" w:space="0" w:color="auto"/>
              </w:divBdr>
              <w:divsChild>
                <w:div w:id="3704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4030">
          <w:marLeft w:val="0"/>
          <w:marRight w:val="0"/>
          <w:marTop w:val="0"/>
          <w:marBottom w:val="0"/>
          <w:divBdr>
            <w:top w:val="none" w:sz="0" w:space="0" w:color="auto"/>
            <w:left w:val="none" w:sz="0" w:space="0" w:color="auto"/>
            <w:bottom w:val="none" w:sz="0" w:space="0" w:color="auto"/>
            <w:right w:val="none" w:sz="0" w:space="0" w:color="auto"/>
          </w:divBdr>
          <w:divsChild>
            <w:div w:id="730927126">
              <w:marLeft w:val="180"/>
              <w:marRight w:val="240"/>
              <w:marTop w:val="0"/>
              <w:marBottom w:val="0"/>
              <w:divBdr>
                <w:top w:val="none" w:sz="0" w:space="0" w:color="auto"/>
                <w:left w:val="none" w:sz="0" w:space="0" w:color="auto"/>
                <w:bottom w:val="none" w:sz="0" w:space="0" w:color="auto"/>
                <w:right w:val="none" w:sz="0" w:space="0" w:color="auto"/>
              </w:divBdr>
              <w:divsChild>
                <w:div w:id="17929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8269">
      <w:bodyDiv w:val="1"/>
      <w:marLeft w:val="0"/>
      <w:marRight w:val="0"/>
      <w:marTop w:val="0"/>
      <w:marBottom w:val="0"/>
      <w:divBdr>
        <w:top w:val="none" w:sz="0" w:space="0" w:color="auto"/>
        <w:left w:val="none" w:sz="0" w:space="0" w:color="auto"/>
        <w:bottom w:val="none" w:sz="0" w:space="0" w:color="auto"/>
        <w:right w:val="none" w:sz="0" w:space="0" w:color="auto"/>
      </w:divBdr>
    </w:div>
    <w:div w:id="1190069261">
      <w:bodyDiv w:val="1"/>
      <w:marLeft w:val="0"/>
      <w:marRight w:val="0"/>
      <w:marTop w:val="0"/>
      <w:marBottom w:val="0"/>
      <w:divBdr>
        <w:top w:val="none" w:sz="0" w:space="0" w:color="auto"/>
        <w:left w:val="none" w:sz="0" w:space="0" w:color="auto"/>
        <w:bottom w:val="none" w:sz="0" w:space="0" w:color="auto"/>
        <w:right w:val="none" w:sz="0" w:space="0" w:color="auto"/>
      </w:divBdr>
    </w:div>
    <w:div w:id="1197623449">
      <w:bodyDiv w:val="1"/>
      <w:marLeft w:val="0"/>
      <w:marRight w:val="0"/>
      <w:marTop w:val="0"/>
      <w:marBottom w:val="0"/>
      <w:divBdr>
        <w:top w:val="none" w:sz="0" w:space="0" w:color="auto"/>
        <w:left w:val="none" w:sz="0" w:space="0" w:color="auto"/>
        <w:bottom w:val="none" w:sz="0" w:space="0" w:color="auto"/>
        <w:right w:val="none" w:sz="0" w:space="0" w:color="auto"/>
      </w:divBdr>
    </w:div>
    <w:div w:id="1209731787">
      <w:bodyDiv w:val="1"/>
      <w:marLeft w:val="0"/>
      <w:marRight w:val="0"/>
      <w:marTop w:val="0"/>
      <w:marBottom w:val="0"/>
      <w:divBdr>
        <w:top w:val="none" w:sz="0" w:space="0" w:color="auto"/>
        <w:left w:val="none" w:sz="0" w:space="0" w:color="auto"/>
        <w:bottom w:val="none" w:sz="0" w:space="0" w:color="auto"/>
        <w:right w:val="none" w:sz="0" w:space="0" w:color="auto"/>
      </w:divBdr>
    </w:div>
    <w:div w:id="1212814789">
      <w:bodyDiv w:val="1"/>
      <w:marLeft w:val="0"/>
      <w:marRight w:val="0"/>
      <w:marTop w:val="0"/>
      <w:marBottom w:val="0"/>
      <w:divBdr>
        <w:top w:val="none" w:sz="0" w:space="0" w:color="auto"/>
        <w:left w:val="none" w:sz="0" w:space="0" w:color="auto"/>
        <w:bottom w:val="none" w:sz="0" w:space="0" w:color="auto"/>
        <w:right w:val="none" w:sz="0" w:space="0" w:color="auto"/>
      </w:divBdr>
    </w:div>
    <w:div w:id="1213425945">
      <w:bodyDiv w:val="1"/>
      <w:marLeft w:val="0"/>
      <w:marRight w:val="0"/>
      <w:marTop w:val="0"/>
      <w:marBottom w:val="0"/>
      <w:divBdr>
        <w:top w:val="none" w:sz="0" w:space="0" w:color="auto"/>
        <w:left w:val="none" w:sz="0" w:space="0" w:color="auto"/>
        <w:bottom w:val="none" w:sz="0" w:space="0" w:color="auto"/>
        <w:right w:val="none" w:sz="0" w:space="0" w:color="auto"/>
      </w:divBdr>
    </w:div>
    <w:div w:id="1229225324">
      <w:bodyDiv w:val="1"/>
      <w:marLeft w:val="0"/>
      <w:marRight w:val="0"/>
      <w:marTop w:val="0"/>
      <w:marBottom w:val="0"/>
      <w:divBdr>
        <w:top w:val="none" w:sz="0" w:space="0" w:color="auto"/>
        <w:left w:val="none" w:sz="0" w:space="0" w:color="auto"/>
        <w:bottom w:val="none" w:sz="0" w:space="0" w:color="auto"/>
        <w:right w:val="none" w:sz="0" w:space="0" w:color="auto"/>
      </w:divBdr>
    </w:div>
    <w:div w:id="1239827726">
      <w:bodyDiv w:val="1"/>
      <w:marLeft w:val="0"/>
      <w:marRight w:val="0"/>
      <w:marTop w:val="0"/>
      <w:marBottom w:val="0"/>
      <w:divBdr>
        <w:top w:val="none" w:sz="0" w:space="0" w:color="auto"/>
        <w:left w:val="none" w:sz="0" w:space="0" w:color="auto"/>
        <w:bottom w:val="none" w:sz="0" w:space="0" w:color="auto"/>
        <w:right w:val="none" w:sz="0" w:space="0" w:color="auto"/>
      </w:divBdr>
    </w:div>
    <w:div w:id="1253200534">
      <w:bodyDiv w:val="1"/>
      <w:marLeft w:val="0"/>
      <w:marRight w:val="0"/>
      <w:marTop w:val="0"/>
      <w:marBottom w:val="0"/>
      <w:divBdr>
        <w:top w:val="none" w:sz="0" w:space="0" w:color="auto"/>
        <w:left w:val="none" w:sz="0" w:space="0" w:color="auto"/>
        <w:bottom w:val="none" w:sz="0" w:space="0" w:color="auto"/>
        <w:right w:val="none" w:sz="0" w:space="0" w:color="auto"/>
      </w:divBdr>
    </w:div>
    <w:div w:id="1253586341">
      <w:bodyDiv w:val="1"/>
      <w:marLeft w:val="0"/>
      <w:marRight w:val="0"/>
      <w:marTop w:val="0"/>
      <w:marBottom w:val="0"/>
      <w:divBdr>
        <w:top w:val="none" w:sz="0" w:space="0" w:color="auto"/>
        <w:left w:val="none" w:sz="0" w:space="0" w:color="auto"/>
        <w:bottom w:val="none" w:sz="0" w:space="0" w:color="auto"/>
        <w:right w:val="none" w:sz="0" w:space="0" w:color="auto"/>
      </w:divBdr>
    </w:div>
    <w:div w:id="1264649154">
      <w:bodyDiv w:val="1"/>
      <w:marLeft w:val="0"/>
      <w:marRight w:val="0"/>
      <w:marTop w:val="0"/>
      <w:marBottom w:val="0"/>
      <w:divBdr>
        <w:top w:val="none" w:sz="0" w:space="0" w:color="auto"/>
        <w:left w:val="none" w:sz="0" w:space="0" w:color="auto"/>
        <w:bottom w:val="none" w:sz="0" w:space="0" w:color="auto"/>
        <w:right w:val="none" w:sz="0" w:space="0" w:color="auto"/>
      </w:divBdr>
    </w:div>
    <w:div w:id="1266881420">
      <w:bodyDiv w:val="1"/>
      <w:marLeft w:val="0"/>
      <w:marRight w:val="0"/>
      <w:marTop w:val="0"/>
      <w:marBottom w:val="0"/>
      <w:divBdr>
        <w:top w:val="none" w:sz="0" w:space="0" w:color="auto"/>
        <w:left w:val="none" w:sz="0" w:space="0" w:color="auto"/>
        <w:bottom w:val="none" w:sz="0" w:space="0" w:color="auto"/>
        <w:right w:val="none" w:sz="0" w:space="0" w:color="auto"/>
      </w:divBdr>
    </w:div>
    <w:div w:id="1270042496">
      <w:bodyDiv w:val="1"/>
      <w:marLeft w:val="0"/>
      <w:marRight w:val="0"/>
      <w:marTop w:val="0"/>
      <w:marBottom w:val="0"/>
      <w:divBdr>
        <w:top w:val="none" w:sz="0" w:space="0" w:color="auto"/>
        <w:left w:val="none" w:sz="0" w:space="0" w:color="auto"/>
        <w:bottom w:val="none" w:sz="0" w:space="0" w:color="auto"/>
        <w:right w:val="none" w:sz="0" w:space="0" w:color="auto"/>
      </w:divBdr>
    </w:div>
    <w:div w:id="1275402220">
      <w:bodyDiv w:val="1"/>
      <w:marLeft w:val="0"/>
      <w:marRight w:val="0"/>
      <w:marTop w:val="0"/>
      <w:marBottom w:val="0"/>
      <w:divBdr>
        <w:top w:val="none" w:sz="0" w:space="0" w:color="auto"/>
        <w:left w:val="none" w:sz="0" w:space="0" w:color="auto"/>
        <w:bottom w:val="none" w:sz="0" w:space="0" w:color="auto"/>
        <w:right w:val="none" w:sz="0" w:space="0" w:color="auto"/>
      </w:divBdr>
    </w:div>
    <w:div w:id="1287542297">
      <w:bodyDiv w:val="1"/>
      <w:marLeft w:val="0"/>
      <w:marRight w:val="0"/>
      <w:marTop w:val="0"/>
      <w:marBottom w:val="0"/>
      <w:divBdr>
        <w:top w:val="none" w:sz="0" w:space="0" w:color="auto"/>
        <w:left w:val="none" w:sz="0" w:space="0" w:color="auto"/>
        <w:bottom w:val="none" w:sz="0" w:space="0" w:color="auto"/>
        <w:right w:val="none" w:sz="0" w:space="0" w:color="auto"/>
      </w:divBdr>
      <w:divsChild>
        <w:div w:id="1492717671">
          <w:marLeft w:val="0"/>
          <w:marRight w:val="0"/>
          <w:marTop w:val="0"/>
          <w:marBottom w:val="0"/>
          <w:divBdr>
            <w:top w:val="none" w:sz="0" w:space="0" w:color="auto"/>
            <w:left w:val="none" w:sz="0" w:space="0" w:color="auto"/>
            <w:bottom w:val="none" w:sz="0" w:space="0" w:color="auto"/>
            <w:right w:val="none" w:sz="0" w:space="0" w:color="auto"/>
          </w:divBdr>
        </w:div>
      </w:divsChild>
    </w:div>
    <w:div w:id="1291088341">
      <w:bodyDiv w:val="1"/>
      <w:marLeft w:val="0"/>
      <w:marRight w:val="0"/>
      <w:marTop w:val="0"/>
      <w:marBottom w:val="0"/>
      <w:divBdr>
        <w:top w:val="none" w:sz="0" w:space="0" w:color="auto"/>
        <w:left w:val="none" w:sz="0" w:space="0" w:color="auto"/>
        <w:bottom w:val="none" w:sz="0" w:space="0" w:color="auto"/>
        <w:right w:val="none" w:sz="0" w:space="0" w:color="auto"/>
      </w:divBdr>
    </w:div>
    <w:div w:id="1296716519">
      <w:bodyDiv w:val="1"/>
      <w:marLeft w:val="0"/>
      <w:marRight w:val="0"/>
      <w:marTop w:val="0"/>
      <w:marBottom w:val="0"/>
      <w:divBdr>
        <w:top w:val="none" w:sz="0" w:space="0" w:color="auto"/>
        <w:left w:val="none" w:sz="0" w:space="0" w:color="auto"/>
        <w:bottom w:val="none" w:sz="0" w:space="0" w:color="auto"/>
        <w:right w:val="none" w:sz="0" w:space="0" w:color="auto"/>
      </w:divBdr>
    </w:div>
    <w:div w:id="1311443685">
      <w:bodyDiv w:val="1"/>
      <w:marLeft w:val="0"/>
      <w:marRight w:val="0"/>
      <w:marTop w:val="0"/>
      <w:marBottom w:val="0"/>
      <w:divBdr>
        <w:top w:val="none" w:sz="0" w:space="0" w:color="auto"/>
        <w:left w:val="none" w:sz="0" w:space="0" w:color="auto"/>
        <w:bottom w:val="none" w:sz="0" w:space="0" w:color="auto"/>
        <w:right w:val="none" w:sz="0" w:space="0" w:color="auto"/>
      </w:divBdr>
      <w:divsChild>
        <w:div w:id="88359239">
          <w:marLeft w:val="0"/>
          <w:marRight w:val="0"/>
          <w:marTop w:val="0"/>
          <w:marBottom w:val="0"/>
          <w:divBdr>
            <w:top w:val="none" w:sz="0" w:space="0" w:color="auto"/>
            <w:left w:val="none" w:sz="0" w:space="0" w:color="auto"/>
            <w:bottom w:val="none" w:sz="0" w:space="0" w:color="auto"/>
            <w:right w:val="none" w:sz="0" w:space="0" w:color="auto"/>
          </w:divBdr>
        </w:div>
        <w:div w:id="1576936745">
          <w:marLeft w:val="0"/>
          <w:marRight w:val="0"/>
          <w:marTop w:val="0"/>
          <w:marBottom w:val="0"/>
          <w:divBdr>
            <w:top w:val="none" w:sz="0" w:space="0" w:color="auto"/>
            <w:left w:val="none" w:sz="0" w:space="0" w:color="auto"/>
            <w:bottom w:val="none" w:sz="0" w:space="0" w:color="auto"/>
            <w:right w:val="none" w:sz="0" w:space="0" w:color="auto"/>
          </w:divBdr>
          <w:divsChild>
            <w:div w:id="1854876270">
              <w:marLeft w:val="180"/>
              <w:marRight w:val="240"/>
              <w:marTop w:val="0"/>
              <w:marBottom w:val="0"/>
              <w:divBdr>
                <w:top w:val="none" w:sz="0" w:space="0" w:color="auto"/>
                <w:left w:val="none" w:sz="0" w:space="0" w:color="auto"/>
                <w:bottom w:val="none" w:sz="0" w:space="0" w:color="auto"/>
                <w:right w:val="none" w:sz="0" w:space="0" w:color="auto"/>
              </w:divBdr>
              <w:divsChild>
                <w:div w:id="13896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1970">
          <w:marLeft w:val="0"/>
          <w:marRight w:val="0"/>
          <w:marTop w:val="0"/>
          <w:marBottom w:val="0"/>
          <w:divBdr>
            <w:top w:val="none" w:sz="0" w:space="0" w:color="auto"/>
            <w:left w:val="none" w:sz="0" w:space="0" w:color="auto"/>
            <w:bottom w:val="none" w:sz="0" w:space="0" w:color="auto"/>
            <w:right w:val="none" w:sz="0" w:space="0" w:color="auto"/>
          </w:divBdr>
          <w:divsChild>
            <w:div w:id="1127048147">
              <w:marLeft w:val="180"/>
              <w:marRight w:val="240"/>
              <w:marTop w:val="0"/>
              <w:marBottom w:val="0"/>
              <w:divBdr>
                <w:top w:val="none" w:sz="0" w:space="0" w:color="auto"/>
                <w:left w:val="none" w:sz="0" w:space="0" w:color="auto"/>
                <w:bottom w:val="none" w:sz="0" w:space="0" w:color="auto"/>
                <w:right w:val="none" w:sz="0" w:space="0" w:color="auto"/>
              </w:divBdr>
              <w:divsChild>
                <w:div w:id="6741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8051">
          <w:marLeft w:val="0"/>
          <w:marRight w:val="0"/>
          <w:marTop w:val="0"/>
          <w:marBottom w:val="0"/>
          <w:divBdr>
            <w:top w:val="none" w:sz="0" w:space="0" w:color="auto"/>
            <w:left w:val="none" w:sz="0" w:space="0" w:color="auto"/>
            <w:bottom w:val="none" w:sz="0" w:space="0" w:color="auto"/>
            <w:right w:val="none" w:sz="0" w:space="0" w:color="auto"/>
          </w:divBdr>
          <w:divsChild>
            <w:div w:id="1020199724">
              <w:marLeft w:val="180"/>
              <w:marRight w:val="240"/>
              <w:marTop w:val="0"/>
              <w:marBottom w:val="0"/>
              <w:divBdr>
                <w:top w:val="none" w:sz="0" w:space="0" w:color="auto"/>
                <w:left w:val="none" w:sz="0" w:space="0" w:color="auto"/>
                <w:bottom w:val="none" w:sz="0" w:space="0" w:color="auto"/>
                <w:right w:val="none" w:sz="0" w:space="0" w:color="auto"/>
              </w:divBdr>
              <w:divsChild>
                <w:div w:id="15440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5212">
          <w:marLeft w:val="0"/>
          <w:marRight w:val="0"/>
          <w:marTop w:val="0"/>
          <w:marBottom w:val="0"/>
          <w:divBdr>
            <w:top w:val="none" w:sz="0" w:space="0" w:color="auto"/>
            <w:left w:val="none" w:sz="0" w:space="0" w:color="auto"/>
            <w:bottom w:val="none" w:sz="0" w:space="0" w:color="auto"/>
            <w:right w:val="none" w:sz="0" w:space="0" w:color="auto"/>
          </w:divBdr>
          <w:divsChild>
            <w:div w:id="912081032">
              <w:marLeft w:val="180"/>
              <w:marRight w:val="240"/>
              <w:marTop w:val="0"/>
              <w:marBottom w:val="0"/>
              <w:divBdr>
                <w:top w:val="none" w:sz="0" w:space="0" w:color="auto"/>
                <w:left w:val="none" w:sz="0" w:space="0" w:color="auto"/>
                <w:bottom w:val="none" w:sz="0" w:space="0" w:color="auto"/>
                <w:right w:val="none" w:sz="0" w:space="0" w:color="auto"/>
              </w:divBdr>
              <w:divsChild>
                <w:div w:id="4244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8019">
          <w:marLeft w:val="0"/>
          <w:marRight w:val="0"/>
          <w:marTop w:val="0"/>
          <w:marBottom w:val="0"/>
          <w:divBdr>
            <w:top w:val="none" w:sz="0" w:space="0" w:color="auto"/>
            <w:left w:val="none" w:sz="0" w:space="0" w:color="auto"/>
            <w:bottom w:val="none" w:sz="0" w:space="0" w:color="auto"/>
            <w:right w:val="none" w:sz="0" w:space="0" w:color="auto"/>
          </w:divBdr>
          <w:divsChild>
            <w:div w:id="1755742087">
              <w:marLeft w:val="180"/>
              <w:marRight w:val="240"/>
              <w:marTop w:val="0"/>
              <w:marBottom w:val="0"/>
              <w:divBdr>
                <w:top w:val="none" w:sz="0" w:space="0" w:color="auto"/>
                <w:left w:val="none" w:sz="0" w:space="0" w:color="auto"/>
                <w:bottom w:val="none" w:sz="0" w:space="0" w:color="auto"/>
                <w:right w:val="none" w:sz="0" w:space="0" w:color="auto"/>
              </w:divBdr>
              <w:divsChild>
                <w:div w:id="3159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750">
          <w:marLeft w:val="0"/>
          <w:marRight w:val="0"/>
          <w:marTop w:val="0"/>
          <w:marBottom w:val="0"/>
          <w:divBdr>
            <w:top w:val="none" w:sz="0" w:space="0" w:color="auto"/>
            <w:left w:val="none" w:sz="0" w:space="0" w:color="auto"/>
            <w:bottom w:val="none" w:sz="0" w:space="0" w:color="auto"/>
            <w:right w:val="none" w:sz="0" w:space="0" w:color="auto"/>
          </w:divBdr>
          <w:divsChild>
            <w:div w:id="2101245629">
              <w:marLeft w:val="180"/>
              <w:marRight w:val="240"/>
              <w:marTop w:val="0"/>
              <w:marBottom w:val="0"/>
              <w:divBdr>
                <w:top w:val="none" w:sz="0" w:space="0" w:color="auto"/>
                <w:left w:val="none" w:sz="0" w:space="0" w:color="auto"/>
                <w:bottom w:val="none" w:sz="0" w:space="0" w:color="auto"/>
                <w:right w:val="none" w:sz="0" w:space="0" w:color="auto"/>
              </w:divBdr>
              <w:divsChild>
                <w:div w:id="4326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238">
          <w:marLeft w:val="0"/>
          <w:marRight w:val="0"/>
          <w:marTop w:val="0"/>
          <w:marBottom w:val="0"/>
          <w:divBdr>
            <w:top w:val="none" w:sz="0" w:space="0" w:color="auto"/>
            <w:left w:val="none" w:sz="0" w:space="0" w:color="auto"/>
            <w:bottom w:val="none" w:sz="0" w:space="0" w:color="auto"/>
            <w:right w:val="none" w:sz="0" w:space="0" w:color="auto"/>
          </w:divBdr>
          <w:divsChild>
            <w:div w:id="564724574">
              <w:marLeft w:val="180"/>
              <w:marRight w:val="240"/>
              <w:marTop w:val="0"/>
              <w:marBottom w:val="0"/>
              <w:divBdr>
                <w:top w:val="none" w:sz="0" w:space="0" w:color="auto"/>
                <w:left w:val="none" w:sz="0" w:space="0" w:color="auto"/>
                <w:bottom w:val="none" w:sz="0" w:space="0" w:color="auto"/>
                <w:right w:val="none" w:sz="0" w:space="0" w:color="auto"/>
              </w:divBdr>
              <w:divsChild>
                <w:div w:id="16795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01574">
      <w:bodyDiv w:val="1"/>
      <w:marLeft w:val="0"/>
      <w:marRight w:val="0"/>
      <w:marTop w:val="0"/>
      <w:marBottom w:val="0"/>
      <w:divBdr>
        <w:top w:val="none" w:sz="0" w:space="0" w:color="auto"/>
        <w:left w:val="none" w:sz="0" w:space="0" w:color="auto"/>
        <w:bottom w:val="none" w:sz="0" w:space="0" w:color="auto"/>
        <w:right w:val="none" w:sz="0" w:space="0" w:color="auto"/>
      </w:divBdr>
      <w:divsChild>
        <w:div w:id="293409408">
          <w:marLeft w:val="0"/>
          <w:marRight w:val="0"/>
          <w:marTop w:val="0"/>
          <w:marBottom w:val="0"/>
          <w:divBdr>
            <w:top w:val="none" w:sz="0" w:space="0" w:color="auto"/>
            <w:left w:val="none" w:sz="0" w:space="0" w:color="auto"/>
            <w:bottom w:val="none" w:sz="0" w:space="0" w:color="auto"/>
            <w:right w:val="none" w:sz="0" w:space="0" w:color="auto"/>
          </w:divBdr>
        </w:div>
      </w:divsChild>
    </w:div>
    <w:div w:id="1354839209">
      <w:bodyDiv w:val="1"/>
      <w:marLeft w:val="0"/>
      <w:marRight w:val="0"/>
      <w:marTop w:val="0"/>
      <w:marBottom w:val="0"/>
      <w:divBdr>
        <w:top w:val="none" w:sz="0" w:space="0" w:color="auto"/>
        <w:left w:val="none" w:sz="0" w:space="0" w:color="auto"/>
        <w:bottom w:val="none" w:sz="0" w:space="0" w:color="auto"/>
        <w:right w:val="none" w:sz="0" w:space="0" w:color="auto"/>
      </w:divBdr>
    </w:div>
    <w:div w:id="1363477298">
      <w:bodyDiv w:val="1"/>
      <w:marLeft w:val="0"/>
      <w:marRight w:val="0"/>
      <w:marTop w:val="0"/>
      <w:marBottom w:val="0"/>
      <w:divBdr>
        <w:top w:val="none" w:sz="0" w:space="0" w:color="auto"/>
        <w:left w:val="none" w:sz="0" w:space="0" w:color="auto"/>
        <w:bottom w:val="none" w:sz="0" w:space="0" w:color="auto"/>
        <w:right w:val="none" w:sz="0" w:space="0" w:color="auto"/>
      </w:divBdr>
    </w:div>
    <w:div w:id="1363752591">
      <w:bodyDiv w:val="1"/>
      <w:marLeft w:val="0"/>
      <w:marRight w:val="0"/>
      <w:marTop w:val="0"/>
      <w:marBottom w:val="0"/>
      <w:divBdr>
        <w:top w:val="none" w:sz="0" w:space="0" w:color="auto"/>
        <w:left w:val="none" w:sz="0" w:space="0" w:color="auto"/>
        <w:bottom w:val="none" w:sz="0" w:space="0" w:color="auto"/>
        <w:right w:val="none" w:sz="0" w:space="0" w:color="auto"/>
      </w:divBdr>
    </w:div>
    <w:div w:id="1365053865">
      <w:bodyDiv w:val="1"/>
      <w:marLeft w:val="0"/>
      <w:marRight w:val="0"/>
      <w:marTop w:val="0"/>
      <w:marBottom w:val="0"/>
      <w:divBdr>
        <w:top w:val="none" w:sz="0" w:space="0" w:color="auto"/>
        <w:left w:val="none" w:sz="0" w:space="0" w:color="auto"/>
        <w:bottom w:val="none" w:sz="0" w:space="0" w:color="auto"/>
        <w:right w:val="none" w:sz="0" w:space="0" w:color="auto"/>
      </w:divBdr>
    </w:div>
    <w:div w:id="1366642349">
      <w:bodyDiv w:val="1"/>
      <w:marLeft w:val="0"/>
      <w:marRight w:val="0"/>
      <w:marTop w:val="0"/>
      <w:marBottom w:val="0"/>
      <w:divBdr>
        <w:top w:val="none" w:sz="0" w:space="0" w:color="auto"/>
        <w:left w:val="none" w:sz="0" w:space="0" w:color="auto"/>
        <w:bottom w:val="none" w:sz="0" w:space="0" w:color="auto"/>
        <w:right w:val="none" w:sz="0" w:space="0" w:color="auto"/>
      </w:divBdr>
    </w:div>
    <w:div w:id="1368800820">
      <w:bodyDiv w:val="1"/>
      <w:marLeft w:val="0"/>
      <w:marRight w:val="0"/>
      <w:marTop w:val="0"/>
      <w:marBottom w:val="0"/>
      <w:divBdr>
        <w:top w:val="none" w:sz="0" w:space="0" w:color="auto"/>
        <w:left w:val="none" w:sz="0" w:space="0" w:color="auto"/>
        <w:bottom w:val="none" w:sz="0" w:space="0" w:color="auto"/>
        <w:right w:val="none" w:sz="0" w:space="0" w:color="auto"/>
      </w:divBdr>
    </w:div>
    <w:div w:id="1369524680">
      <w:bodyDiv w:val="1"/>
      <w:marLeft w:val="0"/>
      <w:marRight w:val="0"/>
      <w:marTop w:val="0"/>
      <w:marBottom w:val="0"/>
      <w:divBdr>
        <w:top w:val="none" w:sz="0" w:space="0" w:color="auto"/>
        <w:left w:val="none" w:sz="0" w:space="0" w:color="auto"/>
        <w:bottom w:val="none" w:sz="0" w:space="0" w:color="auto"/>
        <w:right w:val="none" w:sz="0" w:space="0" w:color="auto"/>
      </w:divBdr>
    </w:div>
    <w:div w:id="1374429304">
      <w:bodyDiv w:val="1"/>
      <w:marLeft w:val="0"/>
      <w:marRight w:val="0"/>
      <w:marTop w:val="0"/>
      <w:marBottom w:val="0"/>
      <w:divBdr>
        <w:top w:val="none" w:sz="0" w:space="0" w:color="auto"/>
        <w:left w:val="none" w:sz="0" w:space="0" w:color="auto"/>
        <w:bottom w:val="none" w:sz="0" w:space="0" w:color="auto"/>
        <w:right w:val="none" w:sz="0" w:space="0" w:color="auto"/>
      </w:divBdr>
    </w:div>
    <w:div w:id="1374499606">
      <w:bodyDiv w:val="1"/>
      <w:marLeft w:val="0"/>
      <w:marRight w:val="0"/>
      <w:marTop w:val="0"/>
      <w:marBottom w:val="0"/>
      <w:divBdr>
        <w:top w:val="none" w:sz="0" w:space="0" w:color="auto"/>
        <w:left w:val="none" w:sz="0" w:space="0" w:color="auto"/>
        <w:bottom w:val="none" w:sz="0" w:space="0" w:color="auto"/>
        <w:right w:val="none" w:sz="0" w:space="0" w:color="auto"/>
      </w:divBdr>
      <w:divsChild>
        <w:div w:id="402946135">
          <w:marLeft w:val="0"/>
          <w:marRight w:val="0"/>
          <w:marTop w:val="0"/>
          <w:marBottom w:val="0"/>
          <w:divBdr>
            <w:top w:val="none" w:sz="0" w:space="0" w:color="auto"/>
            <w:left w:val="none" w:sz="0" w:space="0" w:color="auto"/>
            <w:bottom w:val="none" w:sz="0" w:space="0" w:color="auto"/>
            <w:right w:val="none" w:sz="0" w:space="0" w:color="auto"/>
          </w:divBdr>
        </w:div>
      </w:divsChild>
    </w:div>
    <w:div w:id="1388455893">
      <w:bodyDiv w:val="1"/>
      <w:marLeft w:val="0"/>
      <w:marRight w:val="0"/>
      <w:marTop w:val="0"/>
      <w:marBottom w:val="0"/>
      <w:divBdr>
        <w:top w:val="none" w:sz="0" w:space="0" w:color="auto"/>
        <w:left w:val="none" w:sz="0" w:space="0" w:color="auto"/>
        <w:bottom w:val="none" w:sz="0" w:space="0" w:color="auto"/>
        <w:right w:val="none" w:sz="0" w:space="0" w:color="auto"/>
      </w:divBdr>
      <w:divsChild>
        <w:div w:id="1195461436">
          <w:marLeft w:val="0"/>
          <w:marRight w:val="0"/>
          <w:marTop w:val="0"/>
          <w:marBottom w:val="0"/>
          <w:divBdr>
            <w:top w:val="none" w:sz="0" w:space="0" w:color="auto"/>
            <w:left w:val="none" w:sz="0" w:space="0" w:color="auto"/>
            <w:bottom w:val="none" w:sz="0" w:space="0" w:color="auto"/>
            <w:right w:val="none" w:sz="0" w:space="0" w:color="auto"/>
          </w:divBdr>
          <w:divsChild>
            <w:div w:id="929198402">
              <w:marLeft w:val="0"/>
              <w:marRight w:val="0"/>
              <w:marTop w:val="0"/>
              <w:marBottom w:val="0"/>
              <w:divBdr>
                <w:top w:val="none" w:sz="0" w:space="0" w:color="auto"/>
                <w:left w:val="none" w:sz="0" w:space="0" w:color="auto"/>
                <w:bottom w:val="none" w:sz="0" w:space="0" w:color="auto"/>
                <w:right w:val="none" w:sz="0" w:space="0" w:color="auto"/>
              </w:divBdr>
            </w:div>
            <w:div w:id="3285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544">
      <w:bodyDiv w:val="1"/>
      <w:marLeft w:val="0"/>
      <w:marRight w:val="0"/>
      <w:marTop w:val="0"/>
      <w:marBottom w:val="0"/>
      <w:divBdr>
        <w:top w:val="none" w:sz="0" w:space="0" w:color="auto"/>
        <w:left w:val="none" w:sz="0" w:space="0" w:color="auto"/>
        <w:bottom w:val="none" w:sz="0" w:space="0" w:color="auto"/>
        <w:right w:val="none" w:sz="0" w:space="0" w:color="auto"/>
      </w:divBdr>
    </w:div>
    <w:div w:id="1402829709">
      <w:bodyDiv w:val="1"/>
      <w:marLeft w:val="0"/>
      <w:marRight w:val="0"/>
      <w:marTop w:val="0"/>
      <w:marBottom w:val="0"/>
      <w:divBdr>
        <w:top w:val="none" w:sz="0" w:space="0" w:color="auto"/>
        <w:left w:val="none" w:sz="0" w:space="0" w:color="auto"/>
        <w:bottom w:val="none" w:sz="0" w:space="0" w:color="auto"/>
        <w:right w:val="none" w:sz="0" w:space="0" w:color="auto"/>
      </w:divBdr>
      <w:divsChild>
        <w:div w:id="903292390">
          <w:marLeft w:val="0"/>
          <w:marRight w:val="0"/>
          <w:marTop w:val="0"/>
          <w:marBottom w:val="0"/>
          <w:divBdr>
            <w:top w:val="none" w:sz="0" w:space="0" w:color="auto"/>
            <w:left w:val="none" w:sz="0" w:space="0" w:color="auto"/>
            <w:bottom w:val="none" w:sz="0" w:space="0" w:color="auto"/>
            <w:right w:val="none" w:sz="0" w:space="0" w:color="auto"/>
          </w:divBdr>
        </w:div>
        <w:div w:id="1609001335">
          <w:marLeft w:val="0"/>
          <w:marRight w:val="0"/>
          <w:marTop w:val="0"/>
          <w:marBottom w:val="0"/>
          <w:divBdr>
            <w:top w:val="none" w:sz="0" w:space="0" w:color="auto"/>
            <w:left w:val="none" w:sz="0" w:space="0" w:color="auto"/>
            <w:bottom w:val="none" w:sz="0" w:space="0" w:color="auto"/>
            <w:right w:val="none" w:sz="0" w:space="0" w:color="auto"/>
          </w:divBdr>
          <w:divsChild>
            <w:div w:id="566111891">
              <w:marLeft w:val="180"/>
              <w:marRight w:val="240"/>
              <w:marTop w:val="0"/>
              <w:marBottom w:val="0"/>
              <w:divBdr>
                <w:top w:val="none" w:sz="0" w:space="0" w:color="auto"/>
                <w:left w:val="none" w:sz="0" w:space="0" w:color="auto"/>
                <w:bottom w:val="none" w:sz="0" w:space="0" w:color="auto"/>
                <w:right w:val="none" w:sz="0" w:space="0" w:color="auto"/>
              </w:divBdr>
              <w:divsChild>
                <w:div w:id="18502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596">
          <w:marLeft w:val="0"/>
          <w:marRight w:val="0"/>
          <w:marTop w:val="0"/>
          <w:marBottom w:val="0"/>
          <w:divBdr>
            <w:top w:val="none" w:sz="0" w:space="0" w:color="auto"/>
            <w:left w:val="none" w:sz="0" w:space="0" w:color="auto"/>
            <w:bottom w:val="none" w:sz="0" w:space="0" w:color="auto"/>
            <w:right w:val="none" w:sz="0" w:space="0" w:color="auto"/>
          </w:divBdr>
          <w:divsChild>
            <w:div w:id="1673021377">
              <w:marLeft w:val="180"/>
              <w:marRight w:val="240"/>
              <w:marTop w:val="0"/>
              <w:marBottom w:val="0"/>
              <w:divBdr>
                <w:top w:val="none" w:sz="0" w:space="0" w:color="auto"/>
                <w:left w:val="none" w:sz="0" w:space="0" w:color="auto"/>
                <w:bottom w:val="none" w:sz="0" w:space="0" w:color="auto"/>
                <w:right w:val="none" w:sz="0" w:space="0" w:color="auto"/>
              </w:divBdr>
              <w:divsChild>
                <w:div w:id="2559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8071">
          <w:marLeft w:val="0"/>
          <w:marRight w:val="0"/>
          <w:marTop w:val="0"/>
          <w:marBottom w:val="0"/>
          <w:divBdr>
            <w:top w:val="none" w:sz="0" w:space="0" w:color="auto"/>
            <w:left w:val="none" w:sz="0" w:space="0" w:color="auto"/>
            <w:bottom w:val="none" w:sz="0" w:space="0" w:color="auto"/>
            <w:right w:val="none" w:sz="0" w:space="0" w:color="auto"/>
          </w:divBdr>
          <w:divsChild>
            <w:div w:id="393050066">
              <w:marLeft w:val="180"/>
              <w:marRight w:val="240"/>
              <w:marTop w:val="0"/>
              <w:marBottom w:val="0"/>
              <w:divBdr>
                <w:top w:val="none" w:sz="0" w:space="0" w:color="auto"/>
                <w:left w:val="none" w:sz="0" w:space="0" w:color="auto"/>
                <w:bottom w:val="none" w:sz="0" w:space="0" w:color="auto"/>
                <w:right w:val="none" w:sz="0" w:space="0" w:color="auto"/>
              </w:divBdr>
              <w:divsChild>
                <w:div w:id="18277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3151">
          <w:marLeft w:val="0"/>
          <w:marRight w:val="0"/>
          <w:marTop w:val="0"/>
          <w:marBottom w:val="0"/>
          <w:divBdr>
            <w:top w:val="none" w:sz="0" w:space="0" w:color="auto"/>
            <w:left w:val="none" w:sz="0" w:space="0" w:color="auto"/>
            <w:bottom w:val="none" w:sz="0" w:space="0" w:color="auto"/>
            <w:right w:val="none" w:sz="0" w:space="0" w:color="auto"/>
          </w:divBdr>
          <w:divsChild>
            <w:div w:id="653945968">
              <w:marLeft w:val="180"/>
              <w:marRight w:val="240"/>
              <w:marTop w:val="0"/>
              <w:marBottom w:val="0"/>
              <w:divBdr>
                <w:top w:val="none" w:sz="0" w:space="0" w:color="auto"/>
                <w:left w:val="none" w:sz="0" w:space="0" w:color="auto"/>
                <w:bottom w:val="none" w:sz="0" w:space="0" w:color="auto"/>
                <w:right w:val="none" w:sz="0" w:space="0" w:color="auto"/>
              </w:divBdr>
              <w:divsChild>
                <w:div w:id="14137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1094">
      <w:bodyDiv w:val="1"/>
      <w:marLeft w:val="0"/>
      <w:marRight w:val="0"/>
      <w:marTop w:val="0"/>
      <w:marBottom w:val="0"/>
      <w:divBdr>
        <w:top w:val="none" w:sz="0" w:space="0" w:color="auto"/>
        <w:left w:val="none" w:sz="0" w:space="0" w:color="auto"/>
        <w:bottom w:val="none" w:sz="0" w:space="0" w:color="auto"/>
        <w:right w:val="none" w:sz="0" w:space="0" w:color="auto"/>
      </w:divBdr>
      <w:divsChild>
        <w:div w:id="1344013693">
          <w:marLeft w:val="0"/>
          <w:marRight w:val="0"/>
          <w:marTop w:val="0"/>
          <w:marBottom w:val="0"/>
          <w:divBdr>
            <w:top w:val="none" w:sz="0" w:space="0" w:color="auto"/>
            <w:left w:val="none" w:sz="0" w:space="0" w:color="auto"/>
            <w:bottom w:val="none" w:sz="0" w:space="0" w:color="auto"/>
            <w:right w:val="none" w:sz="0" w:space="0" w:color="auto"/>
          </w:divBdr>
        </w:div>
        <w:div w:id="2006012950">
          <w:marLeft w:val="0"/>
          <w:marRight w:val="0"/>
          <w:marTop w:val="0"/>
          <w:marBottom w:val="0"/>
          <w:divBdr>
            <w:top w:val="none" w:sz="0" w:space="0" w:color="auto"/>
            <w:left w:val="none" w:sz="0" w:space="0" w:color="auto"/>
            <w:bottom w:val="none" w:sz="0" w:space="0" w:color="auto"/>
            <w:right w:val="none" w:sz="0" w:space="0" w:color="auto"/>
          </w:divBdr>
          <w:divsChild>
            <w:div w:id="2100759746">
              <w:marLeft w:val="180"/>
              <w:marRight w:val="240"/>
              <w:marTop w:val="0"/>
              <w:marBottom w:val="0"/>
              <w:divBdr>
                <w:top w:val="none" w:sz="0" w:space="0" w:color="auto"/>
                <w:left w:val="none" w:sz="0" w:space="0" w:color="auto"/>
                <w:bottom w:val="none" w:sz="0" w:space="0" w:color="auto"/>
                <w:right w:val="none" w:sz="0" w:space="0" w:color="auto"/>
              </w:divBdr>
              <w:divsChild>
                <w:div w:id="6644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3977">
          <w:marLeft w:val="0"/>
          <w:marRight w:val="0"/>
          <w:marTop w:val="0"/>
          <w:marBottom w:val="0"/>
          <w:divBdr>
            <w:top w:val="none" w:sz="0" w:space="0" w:color="auto"/>
            <w:left w:val="none" w:sz="0" w:space="0" w:color="auto"/>
            <w:bottom w:val="none" w:sz="0" w:space="0" w:color="auto"/>
            <w:right w:val="none" w:sz="0" w:space="0" w:color="auto"/>
          </w:divBdr>
          <w:divsChild>
            <w:div w:id="1142965634">
              <w:marLeft w:val="180"/>
              <w:marRight w:val="240"/>
              <w:marTop w:val="0"/>
              <w:marBottom w:val="0"/>
              <w:divBdr>
                <w:top w:val="none" w:sz="0" w:space="0" w:color="auto"/>
                <w:left w:val="none" w:sz="0" w:space="0" w:color="auto"/>
                <w:bottom w:val="none" w:sz="0" w:space="0" w:color="auto"/>
                <w:right w:val="none" w:sz="0" w:space="0" w:color="auto"/>
              </w:divBdr>
              <w:divsChild>
                <w:div w:id="19301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850">
          <w:marLeft w:val="0"/>
          <w:marRight w:val="0"/>
          <w:marTop w:val="0"/>
          <w:marBottom w:val="0"/>
          <w:divBdr>
            <w:top w:val="none" w:sz="0" w:space="0" w:color="auto"/>
            <w:left w:val="none" w:sz="0" w:space="0" w:color="auto"/>
            <w:bottom w:val="none" w:sz="0" w:space="0" w:color="auto"/>
            <w:right w:val="none" w:sz="0" w:space="0" w:color="auto"/>
          </w:divBdr>
          <w:divsChild>
            <w:div w:id="579995081">
              <w:marLeft w:val="180"/>
              <w:marRight w:val="240"/>
              <w:marTop w:val="0"/>
              <w:marBottom w:val="0"/>
              <w:divBdr>
                <w:top w:val="none" w:sz="0" w:space="0" w:color="auto"/>
                <w:left w:val="none" w:sz="0" w:space="0" w:color="auto"/>
                <w:bottom w:val="none" w:sz="0" w:space="0" w:color="auto"/>
                <w:right w:val="none" w:sz="0" w:space="0" w:color="auto"/>
              </w:divBdr>
              <w:divsChild>
                <w:div w:id="10294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4149">
          <w:marLeft w:val="0"/>
          <w:marRight w:val="0"/>
          <w:marTop w:val="0"/>
          <w:marBottom w:val="0"/>
          <w:divBdr>
            <w:top w:val="none" w:sz="0" w:space="0" w:color="auto"/>
            <w:left w:val="none" w:sz="0" w:space="0" w:color="auto"/>
            <w:bottom w:val="none" w:sz="0" w:space="0" w:color="auto"/>
            <w:right w:val="none" w:sz="0" w:space="0" w:color="auto"/>
          </w:divBdr>
          <w:divsChild>
            <w:div w:id="782843638">
              <w:marLeft w:val="180"/>
              <w:marRight w:val="240"/>
              <w:marTop w:val="0"/>
              <w:marBottom w:val="0"/>
              <w:divBdr>
                <w:top w:val="none" w:sz="0" w:space="0" w:color="auto"/>
                <w:left w:val="none" w:sz="0" w:space="0" w:color="auto"/>
                <w:bottom w:val="none" w:sz="0" w:space="0" w:color="auto"/>
                <w:right w:val="none" w:sz="0" w:space="0" w:color="auto"/>
              </w:divBdr>
              <w:divsChild>
                <w:div w:id="3384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5946">
          <w:marLeft w:val="0"/>
          <w:marRight w:val="0"/>
          <w:marTop w:val="0"/>
          <w:marBottom w:val="0"/>
          <w:divBdr>
            <w:top w:val="none" w:sz="0" w:space="0" w:color="auto"/>
            <w:left w:val="none" w:sz="0" w:space="0" w:color="auto"/>
            <w:bottom w:val="none" w:sz="0" w:space="0" w:color="auto"/>
            <w:right w:val="none" w:sz="0" w:space="0" w:color="auto"/>
          </w:divBdr>
          <w:divsChild>
            <w:div w:id="1571302769">
              <w:marLeft w:val="180"/>
              <w:marRight w:val="240"/>
              <w:marTop w:val="0"/>
              <w:marBottom w:val="0"/>
              <w:divBdr>
                <w:top w:val="none" w:sz="0" w:space="0" w:color="auto"/>
                <w:left w:val="none" w:sz="0" w:space="0" w:color="auto"/>
                <w:bottom w:val="none" w:sz="0" w:space="0" w:color="auto"/>
                <w:right w:val="none" w:sz="0" w:space="0" w:color="auto"/>
              </w:divBdr>
              <w:divsChild>
                <w:div w:id="21351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2635">
          <w:marLeft w:val="0"/>
          <w:marRight w:val="0"/>
          <w:marTop w:val="0"/>
          <w:marBottom w:val="0"/>
          <w:divBdr>
            <w:top w:val="none" w:sz="0" w:space="0" w:color="auto"/>
            <w:left w:val="none" w:sz="0" w:space="0" w:color="auto"/>
            <w:bottom w:val="none" w:sz="0" w:space="0" w:color="auto"/>
            <w:right w:val="none" w:sz="0" w:space="0" w:color="auto"/>
          </w:divBdr>
          <w:divsChild>
            <w:div w:id="1392460600">
              <w:marLeft w:val="180"/>
              <w:marRight w:val="240"/>
              <w:marTop w:val="0"/>
              <w:marBottom w:val="0"/>
              <w:divBdr>
                <w:top w:val="none" w:sz="0" w:space="0" w:color="auto"/>
                <w:left w:val="none" w:sz="0" w:space="0" w:color="auto"/>
                <w:bottom w:val="none" w:sz="0" w:space="0" w:color="auto"/>
                <w:right w:val="none" w:sz="0" w:space="0" w:color="auto"/>
              </w:divBdr>
              <w:divsChild>
                <w:div w:id="12402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6142">
          <w:marLeft w:val="0"/>
          <w:marRight w:val="0"/>
          <w:marTop w:val="0"/>
          <w:marBottom w:val="0"/>
          <w:divBdr>
            <w:top w:val="none" w:sz="0" w:space="0" w:color="auto"/>
            <w:left w:val="none" w:sz="0" w:space="0" w:color="auto"/>
            <w:bottom w:val="none" w:sz="0" w:space="0" w:color="auto"/>
            <w:right w:val="none" w:sz="0" w:space="0" w:color="auto"/>
          </w:divBdr>
          <w:divsChild>
            <w:div w:id="381906503">
              <w:marLeft w:val="180"/>
              <w:marRight w:val="240"/>
              <w:marTop w:val="0"/>
              <w:marBottom w:val="0"/>
              <w:divBdr>
                <w:top w:val="none" w:sz="0" w:space="0" w:color="auto"/>
                <w:left w:val="none" w:sz="0" w:space="0" w:color="auto"/>
                <w:bottom w:val="none" w:sz="0" w:space="0" w:color="auto"/>
                <w:right w:val="none" w:sz="0" w:space="0" w:color="auto"/>
              </w:divBdr>
              <w:divsChild>
                <w:div w:id="1124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5174">
          <w:marLeft w:val="0"/>
          <w:marRight w:val="0"/>
          <w:marTop w:val="0"/>
          <w:marBottom w:val="0"/>
          <w:divBdr>
            <w:top w:val="none" w:sz="0" w:space="0" w:color="auto"/>
            <w:left w:val="none" w:sz="0" w:space="0" w:color="auto"/>
            <w:bottom w:val="none" w:sz="0" w:space="0" w:color="auto"/>
            <w:right w:val="none" w:sz="0" w:space="0" w:color="auto"/>
          </w:divBdr>
          <w:divsChild>
            <w:div w:id="2014263730">
              <w:marLeft w:val="180"/>
              <w:marRight w:val="240"/>
              <w:marTop w:val="0"/>
              <w:marBottom w:val="0"/>
              <w:divBdr>
                <w:top w:val="none" w:sz="0" w:space="0" w:color="auto"/>
                <w:left w:val="none" w:sz="0" w:space="0" w:color="auto"/>
                <w:bottom w:val="none" w:sz="0" w:space="0" w:color="auto"/>
                <w:right w:val="none" w:sz="0" w:space="0" w:color="auto"/>
              </w:divBdr>
              <w:divsChild>
                <w:div w:id="2893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88382">
      <w:bodyDiv w:val="1"/>
      <w:marLeft w:val="0"/>
      <w:marRight w:val="0"/>
      <w:marTop w:val="0"/>
      <w:marBottom w:val="0"/>
      <w:divBdr>
        <w:top w:val="none" w:sz="0" w:space="0" w:color="auto"/>
        <w:left w:val="none" w:sz="0" w:space="0" w:color="auto"/>
        <w:bottom w:val="none" w:sz="0" w:space="0" w:color="auto"/>
        <w:right w:val="none" w:sz="0" w:space="0" w:color="auto"/>
      </w:divBdr>
      <w:divsChild>
        <w:div w:id="1644773352">
          <w:marLeft w:val="0"/>
          <w:marRight w:val="0"/>
          <w:marTop w:val="0"/>
          <w:marBottom w:val="0"/>
          <w:divBdr>
            <w:top w:val="none" w:sz="0" w:space="0" w:color="auto"/>
            <w:left w:val="none" w:sz="0" w:space="0" w:color="auto"/>
            <w:bottom w:val="none" w:sz="0" w:space="0" w:color="auto"/>
            <w:right w:val="none" w:sz="0" w:space="0" w:color="auto"/>
          </w:divBdr>
          <w:divsChild>
            <w:div w:id="14355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8548">
      <w:bodyDiv w:val="1"/>
      <w:marLeft w:val="0"/>
      <w:marRight w:val="0"/>
      <w:marTop w:val="0"/>
      <w:marBottom w:val="0"/>
      <w:divBdr>
        <w:top w:val="none" w:sz="0" w:space="0" w:color="auto"/>
        <w:left w:val="none" w:sz="0" w:space="0" w:color="auto"/>
        <w:bottom w:val="none" w:sz="0" w:space="0" w:color="auto"/>
        <w:right w:val="none" w:sz="0" w:space="0" w:color="auto"/>
      </w:divBdr>
    </w:div>
    <w:div w:id="1456756607">
      <w:bodyDiv w:val="1"/>
      <w:marLeft w:val="0"/>
      <w:marRight w:val="0"/>
      <w:marTop w:val="0"/>
      <w:marBottom w:val="0"/>
      <w:divBdr>
        <w:top w:val="none" w:sz="0" w:space="0" w:color="auto"/>
        <w:left w:val="none" w:sz="0" w:space="0" w:color="auto"/>
        <w:bottom w:val="none" w:sz="0" w:space="0" w:color="auto"/>
        <w:right w:val="none" w:sz="0" w:space="0" w:color="auto"/>
      </w:divBdr>
    </w:div>
    <w:div w:id="1483277905">
      <w:bodyDiv w:val="1"/>
      <w:marLeft w:val="0"/>
      <w:marRight w:val="0"/>
      <w:marTop w:val="0"/>
      <w:marBottom w:val="0"/>
      <w:divBdr>
        <w:top w:val="none" w:sz="0" w:space="0" w:color="auto"/>
        <w:left w:val="none" w:sz="0" w:space="0" w:color="auto"/>
        <w:bottom w:val="none" w:sz="0" w:space="0" w:color="auto"/>
        <w:right w:val="none" w:sz="0" w:space="0" w:color="auto"/>
      </w:divBdr>
    </w:div>
    <w:div w:id="1488015922">
      <w:bodyDiv w:val="1"/>
      <w:marLeft w:val="0"/>
      <w:marRight w:val="0"/>
      <w:marTop w:val="0"/>
      <w:marBottom w:val="0"/>
      <w:divBdr>
        <w:top w:val="none" w:sz="0" w:space="0" w:color="auto"/>
        <w:left w:val="none" w:sz="0" w:space="0" w:color="auto"/>
        <w:bottom w:val="none" w:sz="0" w:space="0" w:color="auto"/>
        <w:right w:val="none" w:sz="0" w:space="0" w:color="auto"/>
      </w:divBdr>
      <w:divsChild>
        <w:div w:id="1151337164">
          <w:marLeft w:val="0"/>
          <w:marRight w:val="0"/>
          <w:marTop w:val="0"/>
          <w:marBottom w:val="0"/>
          <w:divBdr>
            <w:top w:val="none" w:sz="0" w:space="0" w:color="auto"/>
            <w:left w:val="none" w:sz="0" w:space="0" w:color="auto"/>
            <w:bottom w:val="none" w:sz="0" w:space="0" w:color="auto"/>
            <w:right w:val="none" w:sz="0" w:space="0" w:color="auto"/>
          </w:divBdr>
        </w:div>
      </w:divsChild>
    </w:div>
    <w:div w:id="1489858831">
      <w:bodyDiv w:val="1"/>
      <w:marLeft w:val="0"/>
      <w:marRight w:val="0"/>
      <w:marTop w:val="0"/>
      <w:marBottom w:val="0"/>
      <w:divBdr>
        <w:top w:val="none" w:sz="0" w:space="0" w:color="auto"/>
        <w:left w:val="none" w:sz="0" w:space="0" w:color="auto"/>
        <w:bottom w:val="none" w:sz="0" w:space="0" w:color="auto"/>
        <w:right w:val="none" w:sz="0" w:space="0" w:color="auto"/>
      </w:divBdr>
    </w:div>
    <w:div w:id="1493838946">
      <w:bodyDiv w:val="1"/>
      <w:marLeft w:val="0"/>
      <w:marRight w:val="0"/>
      <w:marTop w:val="0"/>
      <w:marBottom w:val="0"/>
      <w:divBdr>
        <w:top w:val="none" w:sz="0" w:space="0" w:color="auto"/>
        <w:left w:val="none" w:sz="0" w:space="0" w:color="auto"/>
        <w:bottom w:val="none" w:sz="0" w:space="0" w:color="auto"/>
        <w:right w:val="none" w:sz="0" w:space="0" w:color="auto"/>
      </w:divBdr>
    </w:div>
    <w:div w:id="1493988866">
      <w:bodyDiv w:val="1"/>
      <w:marLeft w:val="0"/>
      <w:marRight w:val="0"/>
      <w:marTop w:val="0"/>
      <w:marBottom w:val="0"/>
      <w:divBdr>
        <w:top w:val="none" w:sz="0" w:space="0" w:color="auto"/>
        <w:left w:val="none" w:sz="0" w:space="0" w:color="auto"/>
        <w:bottom w:val="none" w:sz="0" w:space="0" w:color="auto"/>
        <w:right w:val="none" w:sz="0" w:space="0" w:color="auto"/>
      </w:divBdr>
    </w:div>
    <w:div w:id="1494567648">
      <w:bodyDiv w:val="1"/>
      <w:marLeft w:val="0"/>
      <w:marRight w:val="0"/>
      <w:marTop w:val="0"/>
      <w:marBottom w:val="0"/>
      <w:divBdr>
        <w:top w:val="none" w:sz="0" w:space="0" w:color="auto"/>
        <w:left w:val="none" w:sz="0" w:space="0" w:color="auto"/>
        <w:bottom w:val="none" w:sz="0" w:space="0" w:color="auto"/>
        <w:right w:val="none" w:sz="0" w:space="0" w:color="auto"/>
      </w:divBdr>
    </w:div>
    <w:div w:id="1496192171">
      <w:bodyDiv w:val="1"/>
      <w:marLeft w:val="0"/>
      <w:marRight w:val="0"/>
      <w:marTop w:val="0"/>
      <w:marBottom w:val="0"/>
      <w:divBdr>
        <w:top w:val="none" w:sz="0" w:space="0" w:color="auto"/>
        <w:left w:val="none" w:sz="0" w:space="0" w:color="auto"/>
        <w:bottom w:val="none" w:sz="0" w:space="0" w:color="auto"/>
        <w:right w:val="none" w:sz="0" w:space="0" w:color="auto"/>
      </w:divBdr>
    </w:div>
    <w:div w:id="1500458605">
      <w:bodyDiv w:val="1"/>
      <w:marLeft w:val="0"/>
      <w:marRight w:val="0"/>
      <w:marTop w:val="0"/>
      <w:marBottom w:val="0"/>
      <w:divBdr>
        <w:top w:val="none" w:sz="0" w:space="0" w:color="auto"/>
        <w:left w:val="none" w:sz="0" w:space="0" w:color="auto"/>
        <w:bottom w:val="none" w:sz="0" w:space="0" w:color="auto"/>
        <w:right w:val="none" w:sz="0" w:space="0" w:color="auto"/>
      </w:divBdr>
    </w:div>
    <w:div w:id="1502894401">
      <w:bodyDiv w:val="1"/>
      <w:marLeft w:val="0"/>
      <w:marRight w:val="0"/>
      <w:marTop w:val="0"/>
      <w:marBottom w:val="0"/>
      <w:divBdr>
        <w:top w:val="none" w:sz="0" w:space="0" w:color="auto"/>
        <w:left w:val="none" w:sz="0" w:space="0" w:color="auto"/>
        <w:bottom w:val="none" w:sz="0" w:space="0" w:color="auto"/>
        <w:right w:val="none" w:sz="0" w:space="0" w:color="auto"/>
      </w:divBdr>
      <w:divsChild>
        <w:div w:id="387849530">
          <w:marLeft w:val="0"/>
          <w:marRight w:val="0"/>
          <w:marTop w:val="0"/>
          <w:marBottom w:val="0"/>
          <w:divBdr>
            <w:top w:val="none" w:sz="0" w:space="0" w:color="auto"/>
            <w:left w:val="none" w:sz="0" w:space="0" w:color="auto"/>
            <w:bottom w:val="none" w:sz="0" w:space="0" w:color="auto"/>
            <w:right w:val="none" w:sz="0" w:space="0" w:color="auto"/>
          </w:divBdr>
        </w:div>
      </w:divsChild>
    </w:div>
    <w:div w:id="1503007656">
      <w:bodyDiv w:val="1"/>
      <w:marLeft w:val="0"/>
      <w:marRight w:val="0"/>
      <w:marTop w:val="0"/>
      <w:marBottom w:val="0"/>
      <w:divBdr>
        <w:top w:val="none" w:sz="0" w:space="0" w:color="auto"/>
        <w:left w:val="none" w:sz="0" w:space="0" w:color="auto"/>
        <w:bottom w:val="none" w:sz="0" w:space="0" w:color="auto"/>
        <w:right w:val="none" w:sz="0" w:space="0" w:color="auto"/>
      </w:divBdr>
    </w:div>
    <w:div w:id="1519346189">
      <w:bodyDiv w:val="1"/>
      <w:marLeft w:val="0"/>
      <w:marRight w:val="0"/>
      <w:marTop w:val="0"/>
      <w:marBottom w:val="0"/>
      <w:divBdr>
        <w:top w:val="none" w:sz="0" w:space="0" w:color="auto"/>
        <w:left w:val="none" w:sz="0" w:space="0" w:color="auto"/>
        <w:bottom w:val="none" w:sz="0" w:space="0" w:color="auto"/>
        <w:right w:val="none" w:sz="0" w:space="0" w:color="auto"/>
      </w:divBdr>
    </w:div>
    <w:div w:id="1553538658">
      <w:bodyDiv w:val="1"/>
      <w:marLeft w:val="0"/>
      <w:marRight w:val="0"/>
      <w:marTop w:val="0"/>
      <w:marBottom w:val="0"/>
      <w:divBdr>
        <w:top w:val="none" w:sz="0" w:space="0" w:color="auto"/>
        <w:left w:val="none" w:sz="0" w:space="0" w:color="auto"/>
        <w:bottom w:val="none" w:sz="0" w:space="0" w:color="auto"/>
        <w:right w:val="none" w:sz="0" w:space="0" w:color="auto"/>
      </w:divBdr>
    </w:div>
    <w:div w:id="1556963330">
      <w:bodyDiv w:val="1"/>
      <w:marLeft w:val="0"/>
      <w:marRight w:val="0"/>
      <w:marTop w:val="0"/>
      <w:marBottom w:val="0"/>
      <w:divBdr>
        <w:top w:val="none" w:sz="0" w:space="0" w:color="auto"/>
        <w:left w:val="none" w:sz="0" w:space="0" w:color="auto"/>
        <w:bottom w:val="none" w:sz="0" w:space="0" w:color="auto"/>
        <w:right w:val="none" w:sz="0" w:space="0" w:color="auto"/>
      </w:divBdr>
    </w:div>
    <w:div w:id="1560289809">
      <w:bodyDiv w:val="1"/>
      <w:marLeft w:val="0"/>
      <w:marRight w:val="0"/>
      <w:marTop w:val="0"/>
      <w:marBottom w:val="0"/>
      <w:divBdr>
        <w:top w:val="none" w:sz="0" w:space="0" w:color="auto"/>
        <w:left w:val="none" w:sz="0" w:space="0" w:color="auto"/>
        <w:bottom w:val="none" w:sz="0" w:space="0" w:color="auto"/>
        <w:right w:val="none" w:sz="0" w:space="0" w:color="auto"/>
      </w:divBdr>
    </w:div>
    <w:div w:id="1578320424">
      <w:bodyDiv w:val="1"/>
      <w:marLeft w:val="0"/>
      <w:marRight w:val="0"/>
      <w:marTop w:val="0"/>
      <w:marBottom w:val="0"/>
      <w:divBdr>
        <w:top w:val="none" w:sz="0" w:space="0" w:color="auto"/>
        <w:left w:val="none" w:sz="0" w:space="0" w:color="auto"/>
        <w:bottom w:val="none" w:sz="0" w:space="0" w:color="auto"/>
        <w:right w:val="none" w:sz="0" w:space="0" w:color="auto"/>
      </w:divBdr>
      <w:divsChild>
        <w:div w:id="2122872232">
          <w:marLeft w:val="0"/>
          <w:marRight w:val="0"/>
          <w:marTop w:val="0"/>
          <w:marBottom w:val="0"/>
          <w:divBdr>
            <w:top w:val="none" w:sz="0" w:space="0" w:color="auto"/>
            <w:left w:val="none" w:sz="0" w:space="0" w:color="auto"/>
            <w:bottom w:val="none" w:sz="0" w:space="0" w:color="auto"/>
            <w:right w:val="none" w:sz="0" w:space="0" w:color="auto"/>
          </w:divBdr>
          <w:divsChild>
            <w:div w:id="1315716379">
              <w:marLeft w:val="0"/>
              <w:marRight w:val="0"/>
              <w:marTop w:val="0"/>
              <w:marBottom w:val="0"/>
              <w:divBdr>
                <w:top w:val="none" w:sz="0" w:space="0" w:color="auto"/>
                <w:left w:val="none" w:sz="0" w:space="0" w:color="auto"/>
                <w:bottom w:val="none" w:sz="0" w:space="0" w:color="auto"/>
                <w:right w:val="none" w:sz="0" w:space="0" w:color="auto"/>
              </w:divBdr>
            </w:div>
            <w:div w:id="15359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682">
      <w:bodyDiv w:val="1"/>
      <w:marLeft w:val="0"/>
      <w:marRight w:val="0"/>
      <w:marTop w:val="0"/>
      <w:marBottom w:val="0"/>
      <w:divBdr>
        <w:top w:val="none" w:sz="0" w:space="0" w:color="auto"/>
        <w:left w:val="none" w:sz="0" w:space="0" w:color="auto"/>
        <w:bottom w:val="none" w:sz="0" w:space="0" w:color="auto"/>
        <w:right w:val="none" w:sz="0" w:space="0" w:color="auto"/>
      </w:divBdr>
    </w:div>
    <w:div w:id="1590578949">
      <w:bodyDiv w:val="1"/>
      <w:marLeft w:val="0"/>
      <w:marRight w:val="0"/>
      <w:marTop w:val="0"/>
      <w:marBottom w:val="0"/>
      <w:divBdr>
        <w:top w:val="none" w:sz="0" w:space="0" w:color="auto"/>
        <w:left w:val="none" w:sz="0" w:space="0" w:color="auto"/>
        <w:bottom w:val="none" w:sz="0" w:space="0" w:color="auto"/>
        <w:right w:val="none" w:sz="0" w:space="0" w:color="auto"/>
      </w:divBdr>
    </w:div>
    <w:div w:id="1592348581">
      <w:bodyDiv w:val="1"/>
      <w:marLeft w:val="0"/>
      <w:marRight w:val="0"/>
      <w:marTop w:val="0"/>
      <w:marBottom w:val="0"/>
      <w:divBdr>
        <w:top w:val="none" w:sz="0" w:space="0" w:color="auto"/>
        <w:left w:val="none" w:sz="0" w:space="0" w:color="auto"/>
        <w:bottom w:val="none" w:sz="0" w:space="0" w:color="auto"/>
        <w:right w:val="none" w:sz="0" w:space="0" w:color="auto"/>
      </w:divBdr>
    </w:div>
    <w:div w:id="1602951804">
      <w:bodyDiv w:val="1"/>
      <w:marLeft w:val="0"/>
      <w:marRight w:val="0"/>
      <w:marTop w:val="0"/>
      <w:marBottom w:val="0"/>
      <w:divBdr>
        <w:top w:val="none" w:sz="0" w:space="0" w:color="auto"/>
        <w:left w:val="none" w:sz="0" w:space="0" w:color="auto"/>
        <w:bottom w:val="none" w:sz="0" w:space="0" w:color="auto"/>
        <w:right w:val="none" w:sz="0" w:space="0" w:color="auto"/>
      </w:divBdr>
    </w:div>
    <w:div w:id="1605117382">
      <w:bodyDiv w:val="1"/>
      <w:marLeft w:val="0"/>
      <w:marRight w:val="0"/>
      <w:marTop w:val="0"/>
      <w:marBottom w:val="0"/>
      <w:divBdr>
        <w:top w:val="none" w:sz="0" w:space="0" w:color="auto"/>
        <w:left w:val="none" w:sz="0" w:space="0" w:color="auto"/>
        <w:bottom w:val="none" w:sz="0" w:space="0" w:color="auto"/>
        <w:right w:val="none" w:sz="0" w:space="0" w:color="auto"/>
      </w:divBdr>
    </w:div>
    <w:div w:id="1621178762">
      <w:bodyDiv w:val="1"/>
      <w:marLeft w:val="0"/>
      <w:marRight w:val="0"/>
      <w:marTop w:val="0"/>
      <w:marBottom w:val="0"/>
      <w:divBdr>
        <w:top w:val="none" w:sz="0" w:space="0" w:color="auto"/>
        <w:left w:val="none" w:sz="0" w:space="0" w:color="auto"/>
        <w:bottom w:val="none" w:sz="0" w:space="0" w:color="auto"/>
        <w:right w:val="none" w:sz="0" w:space="0" w:color="auto"/>
      </w:divBdr>
      <w:divsChild>
        <w:div w:id="1877347279">
          <w:marLeft w:val="0"/>
          <w:marRight w:val="0"/>
          <w:marTop w:val="0"/>
          <w:marBottom w:val="0"/>
          <w:divBdr>
            <w:top w:val="none" w:sz="0" w:space="0" w:color="auto"/>
            <w:left w:val="none" w:sz="0" w:space="0" w:color="auto"/>
            <w:bottom w:val="none" w:sz="0" w:space="0" w:color="auto"/>
            <w:right w:val="none" w:sz="0" w:space="0" w:color="auto"/>
          </w:divBdr>
        </w:div>
        <w:div w:id="1597516757">
          <w:marLeft w:val="0"/>
          <w:marRight w:val="0"/>
          <w:marTop w:val="0"/>
          <w:marBottom w:val="0"/>
          <w:divBdr>
            <w:top w:val="none" w:sz="0" w:space="0" w:color="auto"/>
            <w:left w:val="none" w:sz="0" w:space="0" w:color="auto"/>
            <w:bottom w:val="none" w:sz="0" w:space="0" w:color="auto"/>
            <w:right w:val="none" w:sz="0" w:space="0" w:color="auto"/>
          </w:divBdr>
          <w:divsChild>
            <w:div w:id="944920534">
              <w:marLeft w:val="180"/>
              <w:marRight w:val="240"/>
              <w:marTop w:val="0"/>
              <w:marBottom w:val="0"/>
              <w:divBdr>
                <w:top w:val="none" w:sz="0" w:space="0" w:color="auto"/>
                <w:left w:val="none" w:sz="0" w:space="0" w:color="auto"/>
                <w:bottom w:val="none" w:sz="0" w:space="0" w:color="auto"/>
                <w:right w:val="none" w:sz="0" w:space="0" w:color="auto"/>
              </w:divBdr>
              <w:divsChild>
                <w:div w:id="4962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2925">
          <w:marLeft w:val="0"/>
          <w:marRight w:val="0"/>
          <w:marTop w:val="0"/>
          <w:marBottom w:val="0"/>
          <w:divBdr>
            <w:top w:val="none" w:sz="0" w:space="0" w:color="auto"/>
            <w:left w:val="none" w:sz="0" w:space="0" w:color="auto"/>
            <w:bottom w:val="none" w:sz="0" w:space="0" w:color="auto"/>
            <w:right w:val="none" w:sz="0" w:space="0" w:color="auto"/>
          </w:divBdr>
          <w:divsChild>
            <w:div w:id="1917666557">
              <w:marLeft w:val="180"/>
              <w:marRight w:val="240"/>
              <w:marTop w:val="0"/>
              <w:marBottom w:val="0"/>
              <w:divBdr>
                <w:top w:val="none" w:sz="0" w:space="0" w:color="auto"/>
                <w:left w:val="none" w:sz="0" w:space="0" w:color="auto"/>
                <w:bottom w:val="none" w:sz="0" w:space="0" w:color="auto"/>
                <w:right w:val="none" w:sz="0" w:space="0" w:color="auto"/>
              </w:divBdr>
              <w:divsChild>
                <w:div w:id="5987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1783">
          <w:marLeft w:val="0"/>
          <w:marRight w:val="0"/>
          <w:marTop w:val="0"/>
          <w:marBottom w:val="0"/>
          <w:divBdr>
            <w:top w:val="none" w:sz="0" w:space="0" w:color="auto"/>
            <w:left w:val="none" w:sz="0" w:space="0" w:color="auto"/>
            <w:bottom w:val="none" w:sz="0" w:space="0" w:color="auto"/>
            <w:right w:val="none" w:sz="0" w:space="0" w:color="auto"/>
          </w:divBdr>
          <w:divsChild>
            <w:div w:id="1177118598">
              <w:marLeft w:val="180"/>
              <w:marRight w:val="240"/>
              <w:marTop w:val="0"/>
              <w:marBottom w:val="0"/>
              <w:divBdr>
                <w:top w:val="none" w:sz="0" w:space="0" w:color="auto"/>
                <w:left w:val="none" w:sz="0" w:space="0" w:color="auto"/>
                <w:bottom w:val="none" w:sz="0" w:space="0" w:color="auto"/>
                <w:right w:val="none" w:sz="0" w:space="0" w:color="auto"/>
              </w:divBdr>
              <w:divsChild>
                <w:div w:id="390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9413">
          <w:marLeft w:val="0"/>
          <w:marRight w:val="0"/>
          <w:marTop w:val="0"/>
          <w:marBottom w:val="0"/>
          <w:divBdr>
            <w:top w:val="none" w:sz="0" w:space="0" w:color="auto"/>
            <w:left w:val="none" w:sz="0" w:space="0" w:color="auto"/>
            <w:bottom w:val="none" w:sz="0" w:space="0" w:color="auto"/>
            <w:right w:val="none" w:sz="0" w:space="0" w:color="auto"/>
          </w:divBdr>
          <w:divsChild>
            <w:div w:id="1799840450">
              <w:marLeft w:val="180"/>
              <w:marRight w:val="240"/>
              <w:marTop w:val="0"/>
              <w:marBottom w:val="0"/>
              <w:divBdr>
                <w:top w:val="none" w:sz="0" w:space="0" w:color="auto"/>
                <w:left w:val="none" w:sz="0" w:space="0" w:color="auto"/>
                <w:bottom w:val="none" w:sz="0" w:space="0" w:color="auto"/>
                <w:right w:val="none" w:sz="0" w:space="0" w:color="auto"/>
              </w:divBdr>
              <w:divsChild>
                <w:div w:id="2236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9645">
          <w:marLeft w:val="0"/>
          <w:marRight w:val="0"/>
          <w:marTop w:val="0"/>
          <w:marBottom w:val="0"/>
          <w:divBdr>
            <w:top w:val="none" w:sz="0" w:space="0" w:color="auto"/>
            <w:left w:val="none" w:sz="0" w:space="0" w:color="auto"/>
            <w:bottom w:val="none" w:sz="0" w:space="0" w:color="auto"/>
            <w:right w:val="none" w:sz="0" w:space="0" w:color="auto"/>
          </w:divBdr>
          <w:divsChild>
            <w:div w:id="595139956">
              <w:marLeft w:val="180"/>
              <w:marRight w:val="240"/>
              <w:marTop w:val="0"/>
              <w:marBottom w:val="0"/>
              <w:divBdr>
                <w:top w:val="none" w:sz="0" w:space="0" w:color="auto"/>
                <w:left w:val="none" w:sz="0" w:space="0" w:color="auto"/>
                <w:bottom w:val="none" w:sz="0" w:space="0" w:color="auto"/>
                <w:right w:val="none" w:sz="0" w:space="0" w:color="auto"/>
              </w:divBdr>
              <w:divsChild>
                <w:div w:id="4898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6114">
          <w:marLeft w:val="0"/>
          <w:marRight w:val="0"/>
          <w:marTop w:val="0"/>
          <w:marBottom w:val="0"/>
          <w:divBdr>
            <w:top w:val="none" w:sz="0" w:space="0" w:color="auto"/>
            <w:left w:val="none" w:sz="0" w:space="0" w:color="auto"/>
            <w:bottom w:val="none" w:sz="0" w:space="0" w:color="auto"/>
            <w:right w:val="none" w:sz="0" w:space="0" w:color="auto"/>
          </w:divBdr>
          <w:divsChild>
            <w:div w:id="465467770">
              <w:marLeft w:val="180"/>
              <w:marRight w:val="240"/>
              <w:marTop w:val="0"/>
              <w:marBottom w:val="0"/>
              <w:divBdr>
                <w:top w:val="none" w:sz="0" w:space="0" w:color="auto"/>
                <w:left w:val="none" w:sz="0" w:space="0" w:color="auto"/>
                <w:bottom w:val="none" w:sz="0" w:space="0" w:color="auto"/>
                <w:right w:val="none" w:sz="0" w:space="0" w:color="auto"/>
              </w:divBdr>
              <w:divsChild>
                <w:div w:id="19132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0707">
          <w:marLeft w:val="0"/>
          <w:marRight w:val="0"/>
          <w:marTop w:val="0"/>
          <w:marBottom w:val="0"/>
          <w:divBdr>
            <w:top w:val="none" w:sz="0" w:space="0" w:color="auto"/>
            <w:left w:val="none" w:sz="0" w:space="0" w:color="auto"/>
            <w:bottom w:val="none" w:sz="0" w:space="0" w:color="auto"/>
            <w:right w:val="none" w:sz="0" w:space="0" w:color="auto"/>
          </w:divBdr>
          <w:divsChild>
            <w:div w:id="912590566">
              <w:marLeft w:val="180"/>
              <w:marRight w:val="240"/>
              <w:marTop w:val="0"/>
              <w:marBottom w:val="0"/>
              <w:divBdr>
                <w:top w:val="none" w:sz="0" w:space="0" w:color="auto"/>
                <w:left w:val="none" w:sz="0" w:space="0" w:color="auto"/>
                <w:bottom w:val="none" w:sz="0" w:space="0" w:color="auto"/>
                <w:right w:val="none" w:sz="0" w:space="0" w:color="auto"/>
              </w:divBdr>
              <w:divsChild>
                <w:div w:id="158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9190">
          <w:marLeft w:val="0"/>
          <w:marRight w:val="0"/>
          <w:marTop w:val="0"/>
          <w:marBottom w:val="0"/>
          <w:divBdr>
            <w:top w:val="none" w:sz="0" w:space="0" w:color="auto"/>
            <w:left w:val="none" w:sz="0" w:space="0" w:color="auto"/>
            <w:bottom w:val="none" w:sz="0" w:space="0" w:color="auto"/>
            <w:right w:val="none" w:sz="0" w:space="0" w:color="auto"/>
          </w:divBdr>
          <w:divsChild>
            <w:div w:id="617490949">
              <w:marLeft w:val="180"/>
              <w:marRight w:val="240"/>
              <w:marTop w:val="0"/>
              <w:marBottom w:val="0"/>
              <w:divBdr>
                <w:top w:val="none" w:sz="0" w:space="0" w:color="auto"/>
                <w:left w:val="none" w:sz="0" w:space="0" w:color="auto"/>
                <w:bottom w:val="none" w:sz="0" w:space="0" w:color="auto"/>
                <w:right w:val="none" w:sz="0" w:space="0" w:color="auto"/>
              </w:divBdr>
              <w:divsChild>
                <w:div w:id="4298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6445">
      <w:bodyDiv w:val="1"/>
      <w:marLeft w:val="0"/>
      <w:marRight w:val="0"/>
      <w:marTop w:val="0"/>
      <w:marBottom w:val="0"/>
      <w:divBdr>
        <w:top w:val="none" w:sz="0" w:space="0" w:color="auto"/>
        <w:left w:val="none" w:sz="0" w:space="0" w:color="auto"/>
        <w:bottom w:val="none" w:sz="0" w:space="0" w:color="auto"/>
        <w:right w:val="none" w:sz="0" w:space="0" w:color="auto"/>
      </w:divBdr>
    </w:div>
    <w:div w:id="1632662837">
      <w:bodyDiv w:val="1"/>
      <w:marLeft w:val="0"/>
      <w:marRight w:val="0"/>
      <w:marTop w:val="0"/>
      <w:marBottom w:val="0"/>
      <w:divBdr>
        <w:top w:val="none" w:sz="0" w:space="0" w:color="auto"/>
        <w:left w:val="none" w:sz="0" w:space="0" w:color="auto"/>
        <w:bottom w:val="none" w:sz="0" w:space="0" w:color="auto"/>
        <w:right w:val="none" w:sz="0" w:space="0" w:color="auto"/>
      </w:divBdr>
    </w:div>
    <w:div w:id="1635677098">
      <w:bodyDiv w:val="1"/>
      <w:marLeft w:val="0"/>
      <w:marRight w:val="0"/>
      <w:marTop w:val="0"/>
      <w:marBottom w:val="0"/>
      <w:divBdr>
        <w:top w:val="none" w:sz="0" w:space="0" w:color="auto"/>
        <w:left w:val="none" w:sz="0" w:space="0" w:color="auto"/>
        <w:bottom w:val="none" w:sz="0" w:space="0" w:color="auto"/>
        <w:right w:val="none" w:sz="0" w:space="0" w:color="auto"/>
      </w:divBdr>
    </w:div>
    <w:div w:id="1642149464">
      <w:bodyDiv w:val="1"/>
      <w:marLeft w:val="0"/>
      <w:marRight w:val="0"/>
      <w:marTop w:val="0"/>
      <w:marBottom w:val="0"/>
      <w:divBdr>
        <w:top w:val="none" w:sz="0" w:space="0" w:color="auto"/>
        <w:left w:val="none" w:sz="0" w:space="0" w:color="auto"/>
        <w:bottom w:val="none" w:sz="0" w:space="0" w:color="auto"/>
        <w:right w:val="none" w:sz="0" w:space="0" w:color="auto"/>
      </w:divBdr>
      <w:divsChild>
        <w:div w:id="1016273040">
          <w:marLeft w:val="0"/>
          <w:marRight w:val="0"/>
          <w:marTop w:val="0"/>
          <w:marBottom w:val="0"/>
          <w:divBdr>
            <w:top w:val="none" w:sz="0" w:space="0" w:color="auto"/>
            <w:left w:val="none" w:sz="0" w:space="0" w:color="auto"/>
            <w:bottom w:val="none" w:sz="0" w:space="0" w:color="auto"/>
            <w:right w:val="none" w:sz="0" w:space="0" w:color="auto"/>
          </w:divBdr>
          <w:divsChild>
            <w:div w:id="1710764988">
              <w:marLeft w:val="0"/>
              <w:marRight w:val="0"/>
              <w:marTop w:val="0"/>
              <w:marBottom w:val="0"/>
              <w:divBdr>
                <w:top w:val="none" w:sz="0" w:space="0" w:color="auto"/>
                <w:left w:val="none" w:sz="0" w:space="0" w:color="auto"/>
                <w:bottom w:val="none" w:sz="0" w:space="0" w:color="auto"/>
                <w:right w:val="none" w:sz="0" w:space="0" w:color="auto"/>
              </w:divBdr>
            </w:div>
            <w:div w:id="14850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9165">
      <w:bodyDiv w:val="1"/>
      <w:marLeft w:val="0"/>
      <w:marRight w:val="0"/>
      <w:marTop w:val="0"/>
      <w:marBottom w:val="0"/>
      <w:divBdr>
        <w:top w:val="none" w:sz="0" w:space="0" w:color="auto"/>
        <w:left w:val="none" w:sz="0" w:space="0" w:color="auto"/>
        <w:bottom w:val="none" w:sz="0" w:space="0" w:color="auto"/>
        <w:right w:val="none" w:sz="0" w:space="0" w:color="auto"/>
      </w:divBdr>
    </w:div>
    <w:div w:id="1693144017">
      <w:bodyDiv w:val="1"/>
      <w:marLeft w:val="0"/>
      <w:marRight w:val="0"/>
      <w:marTop w:val="0"/>
      <w:marBottom w:val="0"/>
      <w:divBdr>
        <w:top w:val="none" w:sz="0" w:space="0" w:color="auto"/>
        <w:left w:val="none" w:sz="0" w:space="0" w:color="auto"/>
        <w:bottom w:val="none" w:sz="0" w:space="0" w:color="auto"/>
        <w:right w:val="none" w:sz="0" w:space="0" w:color="auto"/>
      </w:divBdr>
    </w:div>
    <w:div w:id="1707296387">
      <w:bodyDiv w:val="1"/>
      <w:marLeft w:val="0"/>
      <w:marRight w:val="0"/>
      <w:marTop w:val="0"/>
      <w:marBottom w:val="0"/>
      <w:divBdr>
        <w:top w:val="none" w:sz="0" w:space="0" w:color="auto"/>
        <w:left w:val="none" w:sz="0" w:space="0" w:color="auto"/>
        <w:bottom w:val="none" w:sz="0" w:space="0" w:color="auto"/>
        <w:right w:val="none" w:sz="0" w:space="0" w:color="auto"/>
      </w:divBdr>
    </w:div>
    <w:div w:id="1708334284">
      <w:bodyDiv w:val="1"/>
      <w:marLeft w:val="0"/>
      <w:marRight w:val="0"/>
      <w:marTop w:val="0"/>
      <w:marBottom w:val="0"/>
      <w:divBdr>
        <w:top w:val="none" w:sz="0" w:space="0" w:color="auto"/>
        <w:left w:val="none" w:sz="0" w:space="0" w:color="auto"/>
        <w:bottom w:val="none" w:sz="0" w:space="0" w:color="auto"/>
        <w:right w:val="none" w:sz="0" w:space="0" w:color="auto"/>
      </w:divBdr>
    </w:div>
    <w:div w:id="1710766429">
      <w:bodyDiv w:val="1"/>
      <w:marLeft w:val="0"/>
      <w:marRight w:val="0"/>
      <w:marTop w:val="0"/>
      <w:marBottom w:val="0"/>
      <w:divBdr>
        <w:top w:val="none" w:sz="0" w:space="0" w:color="auto"/>
        <w:left w:val="none" w:sz="0" w:space="0" w:color="auto"/>
        <w:bottom w:val="none" w:sz="0" w:space="0" w:color="auto"/>
        <w:right w:val="none" w:sz="0" w:space="0" w:color="auto"/>
      </w:divBdr>
    </w:div>
    <w:div w:id="1711033701">
      <w:bodyDiv w:val="1"/>
      <w:marLeft w:val="0"/>
      <w:marRight w:val="0"/>
      <w:marTop w:val="0"/>
      <w:marBottom w:val="0"/>
      <w:divBdr>
        <w:top w:val="none" w:sz="0" w:space="0" w:color="auto"/>
        <w:left w:val="none" w:sz="0" w:space="0" w:color="auto"/>
        <w:bottom w:val="none" w:sz="0" w:space="0" w:color="auto"/>
        <w:right w:val="none" w:sz="0" w:space="0" w:color="auto"/>
      </w:divBdr>
    </w:div>
    <w:div w:id="1716615100">
      <w:bodyDiv w:val="1"/>
      <w:marLeft w:val="0"/>
      <w:marRight w:val="0"/>
      <w:marTop w:val="0"/>
      <w:marBottom w:val="0"/>
      <w:divBdr>
        <w:top w:val="none" w:sz="0" w:space="0" w:color="auto"/>
        <w:left w:val="none" w:sz="0" w:space="0" w:color="auto"/>
        <w:bottom w:val="none" w:sz="0" w:space="0" w:color="auto"/>
        <w:right w:val="none" w:sz="0" w:space="0" w:color="auto"/>
      </w:divBdr>
    </w:div>
    <w:div w:id="1743675687">
      <w:bodyDiv w:val="1"/>
      <w:marLeft w:val="0"/>
      <w:marRight w:val="0"/>
      <w:marTop w:val="0"/>
      <w:marBottom w:val="0"/>
      <w:divBdr>
        <w:top w:val="none" w:sz="0" w:space="0" w:color="auto"/>
        <w:left w:val="none" w:sz="0" w:space="0" w:color="auto"/>
        <w:bottom w:val="none" w:sz="0" w:space="0" w:color="auto"/>
        <w:right w:val="none" w:sz="0" w:space="0" w:color="auto"/>
      </w:divBdr>
    </w:div>
    <w:div w:id="1745643816">
      <w:bodyDiv w:val="1"/>
      <w:marLeft w:val="0"/>
      <w:marRight w:val="0"/>
      <w:marTop w:val="0"/>
      <w:marBottom w:val="0"/>
      <w:divBdr>
        <w:top w:val="none" w:sz="0" w:space="0" w:color="auto"/>
        <w:left w:val="none" w:sz="0" w:space="0" w:color="auto"/>
        <w:bottom w:val="none" w:sz="0" w:space="0" w:color="auto"/>
        <w:right w:val="none" w:sz="0" w:space="0" w:color="auto"/>
      </w:divBdr>
      <w:divsChild>
        <w:div w:id="1476340575">
          <w:marLeft w:val="0"/>
          <w:marRight w:val="0"/>
          <w:marTop w:val="0"/>
          <w:marBottom w:val="0"/>
          <w:divBdr>
            <w:top w:val="none" w:sz="0" w:space="0" w:color="auto"/>
            <w:left w:val="none" w:sz="0" w:space="0" w:color="auto"/>
            <w:bottom w:val="none" w:sz="0" w:space="0" w:color="auto"/>
            <w:right w:val="none" w:sz="0" w:space="0" w:color="auto"/>
          </w:divBdr>
        </w:div>
        <w:div w:id="1107771960">
          <w:marLeft w:val="0"/>
          <w:marRight w:val="0"/>
          <w:marTop w:val="0"/>
          <w:marBottom w:val="0"/>
          <w:divBdr>
            <w:top w:val="none" w:sz="0" w:space="0" w:color="auto"/>
            <w:left w:val="none" w:sz="0" w:space="0" w:color="auto"/>
            <w:bottom w:val="none" w:sz="0" w:space="0" w:color="auto"/>
            <w:right w:val="none" w:sz="0" w:space="0" w:color="auto"/>
          </w:divBdr>
          <w:divsChild>
            <w:div w:id="2105491989">
              <w:marLeft w:val="180"/>
              <w:marRight w:val="240"/>
              <w:marTop w:val="0"/>
              <w:marBottom w:val="0"/>
              <w:divBdr>
                <w:top w:val="none" w:sz="0" w:space="0" w:color="auto"/>
                <w:left w:val="none" w:sz="0" w:space="0" w:color="auto"/>
                <w:bottom w:val="none" w:sz="0" w:space="0" w:color="auto"/>
                <w:right w:val="none" w:sz="0" w:space="0" w:color="auto"/>
              </w:divBdr>
              <w:divsChild>
                <w:div w:id="19426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34305">
      <w:bodyDiv w:val="1"/>
      <w:marLeft w:val="0"/>
      <w:marRight w:val="0"/>
      <w:marTop w:val="0"/>
      <w:marBottom w:val="0"/>
      <w:divBdr>
        <w:top w:val="none" w:sz="0" w:space="0" w:color="auto"/>
        <w:left w:val="none" w:sz="0" w:space="0" w:color="auto"/>
        <w:bottom w:val="none" w:sz="0" w:space="0" w:color="auto"/>
        <w:right w:val="none" w:sz="0" w:space="0" w:color="auto"/>
      </w:divBdr>
    </w:div>
    <w:div w:id="1757750550">
      <w:bodyDiv w:val="1"/>
      <w:marLeft w:val="0"/>
      <w:marRight w:val="0"/>
      <w:marTop w:val="0"/>
      <w:marBottom w:val="0"/>
      <w:divBdr>
        <w:top w:val="none" w:sz="0" w:space="0" w:color="auto"/>
        <w:left w:val="none" w:sz="0" w:space="0" w:color="auto"/>
        <w:bottom w:val="none" w:sz="0" w:space="0" w:color="auto"/>
        <w:right w:val="none" w:sz="0" w:space="0" w:color="auto"/>
      </w:divBdr>
    </w:div>
    <w:div w:id="1774395578">
      <w:bodyDiv w:val="1"/>
      <w:marLeft w:val="0"/>
      <w:marRight w:val="0"/>
      <w:marTop w:val="0"/>
      <w:marBottom w:val="0"/>
      <w:divBdr>
        <w:top w:val="none" w:sz="0" w:space="0" w:color="auto"/>
        <w:left w:val="none" w:sz="0" w:space="0" w:color="auto"/>
        <w:bottom w:val="none" w:sz="0" w:space="0" w:color="auto"/>
        <w:right w:val="none" w:sz="0" w:space="0" w:color="auto"/>
      </w:divBdr>
      <w:divsChild>
        <w:div w:id="1726442136">
          <w:marLeft w:val="0"/>
          <w:marRight w:val="0"/>
          <w:marTop w:val="0"/>
          <w:marBottom w:val="0"/>
          <w:divBdr>
            <w:top w:val="none" w:sz="0" w:space="0" w:color="auto"/>
            <w:left w:val="none" w:sz="0" w:space="0" w:color="auto"/>
            <w:bottom w:val="none" w:sz="0" w:space="0" w:color="auto"/>
            <w:right w:val="none" w:sz="0" w:space="0" w:color="auto"/>
          </w:divBdr>
          <w:divsChild>
            <w:div w:id="4503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470">
      <w:bodyDiv w:val="1"/>
      <w:marLeft w:val="0"/>
      <w:marRight w:val="0"/>
      <w:marTop w:val="0"/>
      <w:marBottom w:val="0"/>
      <w:divBdr>
        <w:top w:val="none" w:sz="0" w:space="0" w:color="auto"/>
        <w:left w:val="none" w:sz="0" w:space="0" w:color="auto"/>
        <w:bottom w:val="none" w:sz="0" w:space="0" w:color="auto"/>
        <w:right w:val="none" w:sz="0" w:space="0" w:color="auto"/>
      </w:divBdr>
    </w:div>
    <w:div w:id="1795515792">
      <w:bodyDiv w:val="1"/>
      <w:marLeft w:val="0"/>
      <w:marRight w:val="0"/>
      <w:marTop w:val="0"/>
      <w:marBottom w:val="0"/>
      <w:divBdr>
        <w:top w:val="none" w:sz="0" w:space="0" w:color="auto"/>
        <w:left w:val="none" w:sz="0" w:space="0" w:color="auto"/>
        <w:bottom w:val="none" w:sz="0" w:space="0" w:color="auto"/>
        <w:right w:val="none" w:sz="0" w:space="0" w:color="auto"/>
      </w:divBdr>
    </w:div>
    <w:div w:id="1796219249">
      <w:bodyDiv w:val="1"/>
      <w:marLeft w:val="0"/>
      <w:marRight w:val="0"/>
      <w:marTop w:val="0"/>
      <w:marBottom w:val="0"/>
      <w:divBdr>
        <w:top w:val="none" w:sz="0" w:space="0" w:color="auto"/>
        <w:left w:val="none" w:sz="0" w:space="0" w:color="auto"/>
        <w:bottom w:val="none" w:sz="0" w:space="0" w:color="auto"/>
        <w:right w:val="none" w:sz="0" w:space="0" w:color="auto"/>
      </w:divBdr>
    </w:div>
    <w:div w:id="1815567143">
      <w:bodyDiv w:val="1"/>
      <w:marLeft w:val="0"/>
      <w:marRight w:val="0"/>
      <w:marTop w:val="0"/>
      <w:marBottom w:val="0"/>
      <w:divBdr>
        <w:top w:val="none" w:sz="0" w:space="0" w:color="auto"/>
        <w:left w:val="none" w:sz="0" w:space="0" w:color="auto"/>
        <w:bottom w:val="none" w:sz="0" w:space="0" w:color="auto"/>
        <w:right w:val="none" w:sz="0" w:space="0" w:color="auto"/>
      </w:divBdr>
      <w:divsChild>
        <w:div w:id="1949504940">
          <w:marLeft w:val="0"/>
          <w:marRight w:val="0"/>
          <w:marTop w:val="0"/>
          <w:marBottom w:val="0"/>
          <w:divBdr>
            <w:top w:val="none" w:sz="0" w:space="0" w:color="auto"/>
            <w:left w:val="none" w:sz="0" w:space="0" w:color="auto"/>
            <w:bottom w:val="none" w:sz="0" w:space="0" w:color="auto"/>
            <w:right w:val="none" w:sz="0" w:space="0" w:color="auto"/>
          </w:divBdr>
          <w:divsChild>
            <w:div w:id="8858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2158">
      <w:bodyDiv w:val="1"/>
      <w:marLeft w:val="0"/>
      <w:marRight w:val="0"/>
      <w:marTop w:val="0"/>
      <w:marBottom w:val="0"/>
      <w:divBdr>
        <w:top w:val="none" w:sz="0" w:space="0" w:color="auto"/>
        <w:left w:val="none" w:sz="0" w:space="0" w:color="auto"/>
        <w:bottom w:val="none" w:sz="0" w:space="0" w:color="auto"/>
        <w:right w:val="none" w:sz="0" w:space="0" w:color="auto"/>
      </w:divBdr>
    </w:div>
    <w:div w:id="1832746068">
      <w:bodyDiv w:val="1"/>
      <w:marLeft w:val="0"/>
      <w:marRight w:val="0"/>
      <w:marTop w:val="0"/>
      <w:marBottom w:val="0"/>
      <w:divBdr>
        <w:top w:val="none" w:sz="0" w:space="0" w:color="auto"/>
        <w:left w:val="none" w:sz="0" w:space="0" w:color="auto"/>
        <w:bottom w:val="none" w:sz="0" w:space="0" w:color="auto"/>
        <w:right w:val="none" w:sz="0" w:space="0" w:color="auto"/>
      </w:divBdr>
    </w:div>
    <w:div w:id="1837501954">
      <w:bodyDiv w:val="1"/>
      <w:marLeft w:val="0"/>
      <w:marRight w:val="0"/>
      <w:marTop w:val="0"/>
      <w:marBottom w:val="0"/>
      <w:divBdr>
        <w:top w:val="none" w:sz="0" w:space="0" w:color="auto"/>
        <w:left w:val="none" w:sz="0" w:space="0" w:color="auto"/>
        <w:bottom w:val="none" w:sz="0" w:space="0" w:color="auto"/>
        <w:right w:val="none" w:sz="0" w:space="0" w:color="auto"/>
      </w:divBdr>
    </w:div>
    <w:div w:id="1838493906">
      <w:bodyDiv w:val="1"/>
      <w:marLeft w:val="0"/>
      <w:marRight w:val="0"/>
      <w:marTop w:val="0"/>
      <w:marBottom w:val="0"/>
      <w:divBdr>
        <w:top w:val="none" w:sz="0" w:space="0" w:color="auto"/>
        <w:left w:val="none" w:sz="0" w:space="0" w:color="auto"/>
        <w:bottom w:val="none" w:sz="0" w:space="0" w:color="auto"/>
        <w:right w:val="none" w:sz="0" w:space="0" w:color="auto"/>
      </w:divBdr>
      <w:divsChild>
        <w:div w:id="1428578750">
          <w:marLeft w:val="0"/>
          <w:marRight w:val="0"/>
          <w:marTop w:val="0"/>
          <w:marBottom w:val="0"/>
          <w:divBdr>
            <w:top w:val="none" w:sz="0" w:space="0" w:color="auto"/>
            <w:left w:val="none" w:sz="0" w:space="0" w:color="auto"/>
            <w:bottom w:val="none" w:sz="0" w:space="0" w:color="auto"/>
            <w:right w:val="none" w:sz="0" w:space="0" w:color="auto"/>
          </w:divBdr>
        </w:div>
      </w:divsChild>
    </w:div>
    <w:div w:id="1846555663">
      <w:bodyDiv w:val="1"/>
      <w:marLeft w:val="0"/>
      <w:marRight w:val="0"/>
      <w:marTop w:val="0"/>
      <w:marBottom w:val="0"/>
      <w:divBdr>
        <w:top w:val="none" w:sz="0" w:space="0" w:color="auto"/>
        <w:left w:val="none" w:sz="0" w:space="0" w:color="auto"/>
        <w:bottom w:val="none" w:sz="0" w:space="0" w:color="auto"/>
        <w:right w:val="none" w:sz="0" w:space="0" w:color="auto"/>
      </w:divBdr>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66940215">
      <w:bodyDiv w:val="1"/>
      <w:marLeft w:val="0"/>
      <w:marRight w:val="0"/>
      <w:marTop w:val="0"/>
      <w:marBottom w:val="0"/>
      <w:divBdr>
        <w:top w:val="none" w:sz="0" w:space="0" w:color="auto"/>
        <w:left w:val="none" w:sz="0" w:space="0" w:color="auto"/>
        <w:bottom w:val="none" w:sz="0" w:space="0" w:color="auto"/>
        <w:right w:val="none" w:sz="0" w:space="0" w:color="auto"/>
      </w:divBdr>
    </w:div>
    <w:div w:id="1890998036">
      <w:bodyDiv w:val="1"/>
      <w:marLeft w:val="0"/>
      <w:marRight w:val="0"/>
      <w:marTop w:val="0"/>
      <w:marBottom w:val="0"/>
      <w:divBdr>
        <w:top w:val="none" w:sz="0" w:space="0" w:color="auto"/>
        <w:left w:val="none" w:sz="0" w:space="0" w:color="auto"/>
        <w:bottom w:val="none" w:sz="0" w:space="0" w:color="auto"/>
        <w:right w:val="none" w:sz="0" w:space="0" w:color="auto"/>
      </w:divBdr>
      <w:divsChild>
        <w:div w:id="2135319492">
          <w:marLeft w:val="0"/>
          <w:marRight w:val="0"/>
          <w:marTop w:val="0"/>
          <w:marBottom w:val="0"/>
          <w:divBdr>
            <w:top w:val="none" w:sz="0" w:space="0" w:color="auto"/>
            <w:left w:val="none" w:sz="0" w:space="0" w:color="auto"/>
            <w:bottom w:val="none" w:sz="0" w:space="0" w:color="auto"/>
            <w:right w:val="none" w:sz="0" w:space="0" w:color="auto"/>
          </w:divBdr>
          <w:divsChild>
            <w:div w:id="18980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0743">
      <w:bodyDiv w:val="1"/>
      <w:marLeft w:val="0"/>
      <w:marRight w:val="0"/>
      <w:marTop w:val="0"/>
      <w:marBottom w:val="0"/>
      <w:divBdr>
        <w:top w:val="none" w:sz="0" w:space="0" w:color="auto"/>
        <w:left w:val="none" w:sz="0" w:space="0" w:color="auto"/>
        <w:bottom w:val="none" w:sz="0" w:space="0" w:color="auto"/>
        <w:right w:val="none" w:sz="0" w:space="0" w:color="auto"/>
      </w:divBdr>
    </w:div>
    <w:div w:id="1901020012">
      <w:bodyDiv w:val="1"/>
      <w:marLeft w:val="0"/>
      <w:marRight w:val="0"/>
      <w:marTop w:val="0"/>
      <w:marBottom w:val="0"/>
      <w:divBdr>
        <w:top w:val="none" w:sz="0" w:space="0" w:color="auto"/>
        <w:left w:val="none" w:sz="0" w:space="0" w:color="auto"/>
        <w:bottom w:val="none" w:sz="0" w:space="0" w:color="auto"/>
        <w:right w:val="none" w:sz="0" w:space="0" w:color="auto"/>
      </w:divBdr>
      <w:divsChild>
        <w:div w:id="533692414">
          <w:marLeft w:val="0"/>
          <w:marRight w:val="0"/>
          <w:marTop w:val="0"/>
          <w:marBottom w:val="0"/>
          <w:divBdr>
            <w:top w:val="none" w:sz="0" w:space="0" w:color="auto"/>
            <w:left w:val="none" w:sz="0" w:space="0" w:color="auto"/>
            <w:bottom w:val="none" w:sz="0" w:space="0" w:color="auto"/>
            <w:right w:val="none" w:sz="0" w:space="0" w:color="auto"/>
          </w:divBdr>
          <w:divsChild>
            <w:div w:id="17959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9654">
      <w:bodyDiv w:val="1"/>
      <w:marLeft w:val="0"/>
      <w:marRight w:val="0"/>
      <w:marTop w:val="0"/>
      <w:marBottom w:val="0"/>
      <w:divBdr>
        <w:top w:val="none" w:sz="0" w:space="0" w:color="auto"/>
        <w:left w:val="none" w:sz="0" w:space="0" w:color="auto"/>
        <w:bottom w:val="none" w:sz="0" w:space="0" w:color="auto"/>
        <w:right w:val="none" w:sz="0" w:space="0" w:color="auto"/>
      </w:divBdr>
    </w:div>
    <w:div w:id="1923445580">
      <w:bodyDiv w:val="1"/>
      <w:marLeft w:val="0"/>
      <w:marRight w:val="0"/>
      <w:marTop w:val="0"/>
      <w:marBottom w:val="0"/>
      <w:divBdr>
        <w:top w:val="none" w:sz="0" w:space="0" w:color="auto"/>
        <w:left w:val="none" w:sz="0" w:space="0" w:color="auto"/>
        <w:bottom w:val="none" w:sz="0" w:space="0" w:color="auto"/>
        <w:right w:val="none" w:sz="0" w:space="0" w:color="auto"/>
      </w:divBdr>
    </w:div>
    <w:div w:id="1925602523">
      <w:bodyDiv w:val="1"/>
      <w:marLeft w:val="0"/>
      <w:marRight w:val="0"/>
      <w:marTop w:val="0"/>
      <w:marBottom w:val="0"/>
      <w:divBdr>
        <w:top w:val="none" w:sz="0" w:space="0" w:color="auto"/>
        <w:left w:val="none" w:sz="0" w:space="0" w:color="auto"/>
        <w:bottom w:val="none" w:sz="0" w:space="0" w:color="auto"/>
        <w:right w:val="none" w:sz="0" w:space="0" w:color="auto"/>
      </w:divBdr>
    </w:div>
    <w:div w:id="1930237347">
      <w:bodyDiv w:val="1"/>
      <w:marLeft w:val="0"/>
      <w:marRight w:val="0"/>
      <w:marTop w:val="0"/>
      <w:marBottom w:val="0"/>
      <w:divBdr>
        <w:top w:val="none" w:sz="0" w:space="0" w:color="auto"/>
        <w:left w:val="none" w:sz="0" w:space="0" w:color="auto"/>
        <w:bottom w:val="none" w:sz="0" w:space="0" w:color="auto"/>
        <w:right w:val="none" w:sz="0" w:space="0" w:color="auto"/>
      </w:divBdr>
    </w:div>
    <w:div w:id="1946157542">
      <w:bodyDiv w:val="1"/>
      <w:marLeft w:val="0"/>
      <w:marRight w:val="0"/>
      <w:marTop w:val="0"/>
      <w:marBottom w:val="0"/>
      <w:divBdr>
        <w:top w:val="none" w:sz="0" w:space="0" w:color="auto"/>
        <w:left w:val="none" w:sz="0" w:space="0" w:color="auto"/>
        <w:bottom w:val="none" w:sz="0" w:space="0" w:color="auto"/>
        <w:right w:val="none" w:sz="0" w:space="0" w:color="auto"/>
      </w:divBdr>
    </w:div>
    <w:div w:id="1946960120">
      <w:bodyDiv w:val="1"/>
      <w:marLeft w:val="0"/>
      <w:marRight w:val="0"/>
      <w:marTop w:val="0"/>
      <w:marBottom w:val="0"/>
      <w:divBdr>
        <w:top w:val="none" w:sz="0" w:space="0" w:color="auto"/>
        <w:left w:val="none" w:sz="0" w:space="0" w:color="auto"/>
        <w:bottom w:val="none" w:sz="0" w:space="0" w:color="auto"/>
        <w:right w:val="none" w:sz="0" w:space="0" w:color="auto"/>
      </w:divBdr>
    </w:div>
    <w:div w:id="1951082273">
      <w:bodyDiv w:val="1"/>
      <w:marLeft w:val="0"/>
      <w:marRight w:val="0"/>
      <w:marTop w:val="0"/>
      <w:marBottom w:val="0"/>
      <w:divBdr>
        <w:top w:val="none" w:sz="0" w:space="0" w:color="auto"/>
        <w:left w:val="none" w:sz="0" w:space="0" w:color="auto"/>
        <w:bottom w:val="none" w:sz="0" w:space="0" w:color="auto"/>
        <w:right w:val="none" w:sz="0" w:space="0" w:color="auto"/>
      </w:divBdr>
    </w:div>
    <w:div w:id="1953053060">
      <w:bodyDiv w:val="1"/>
      <w:marLeft w:val="0"/>
      <w:marRight w:val="0"/>
      <w:marTop w:val="0"/>
      <w:marBottom w:val="0"/>
      <w:divBdr>
        <w:top w:val="none" w:sz="0" w:space="0" w:color="auto"/>
        <w:left w:val="none" w:sz="0" w:space="0" w:color="auto"/>
        <w:bottom w:val="none" w:sz="0" w:space="0" w:color="auto"/>
        <w:right w:val="none" w:sz="0" w:space="0" w:color="auto"/>
      </w:divBdr>
    </w:div>
    <w:div w:id="1967541748">
      <w:bodyDiv w:val="1"/>
      <w:marLeft w:val="0"/>
      <w:marRight w:val="0"/>
      <w:marTop w:val="0"/>
      <w:marBottom w:val="0"/>
      <w:divBdr>
        <w:top w:val="none" w:sz="0" w:space="0" w:color="auto"/>
        <w:left w:val="none" w:sz="0" w:space="0" w:color="auto"/>
        <w:bottom w:val="none" w:sz="0" w:space="0" w:color="auto"/>
        <w:right w:val="none" w:sz="0" w:space="0" w:color="auto"/>
      </w:divBdr>
    </w:div>
    <w:div w:id="1967815259">
      <w:bodyDiv w:val="1"/>
      <w:marLeft w:val="0"/>
      <w:marRight w:val="0"/>
      <w:marTop w:val="0"/>
      <w:marBottom w:val="0"/>
      <w:divBdr>
        <w:top w:val="none" w:sz="0" w:space="0" w:color="auto"/>
        <w:left w:val="none" w:sz="0" w:space="0" w:color="auto"/>
        <w:bottom w:val="none" w:sz="0" w:space="0" w:color="auto"/>
        <w:right w:val="none" w:sz="0" w:space="0" w:color="auto"/>
      </w:divBdr>
      <w:divsChild>
        <w:div w:id="2042053149">
          <w:marLeft w:val="0"/>
          <w:marRight w:val="0"/>
          <w:marTop w:val="0"/>
          <w:marBottom w:val="0"/>
          <w:divBdr>
            <w:top w:val="none" w:sz="0" w:space="0" w:color="auto"/>
            <w:left w:val="none" w:sz="0" w:space="0" w:color="auto"/>
            <w:bottom w:val="none" w:sz="0" w:space="0" w:color="auto"/>
            <w:right w:val="none" w:sz="0" w:space="0" w:color="auto"/>
          </w:divBdr>
          <w:divsChild>
            <w:div w:id="1484196601">
              <w:marLeft w:val="0"/>
              <w:marRight w:val="0"/>
              <w:marTop w:val="0"/>
              <w:marBottom w:val="0"/>
              <w:divBdr>
                <w:top w:val="none" w:sz="0" w:space="0" w:color="auto"/>
                <w:left w:val="none" w:sz="0" w:space="0" w:color="auto"/>
                <w:bottom w:val="none" w:sz="0" w:space="0" w:color="auto"/>
                <w:right w:val="none" w:sz="0" w:space="0" w:color="auto"/>
              </w:divBdr>
            </w:div>
            <w:div w:id="106587938">
              <w:marLeft w:val="0"/>
              <w:marRight w:val="0"/>
              <w:marTop w:val="0"/>
              <w:marBottom w:val="0"/>
              <w:divBdr>
                <w:top w:val="none" w:sz="0" w:space="0" w:color="auto"/>
                <w:left w:val="none" w:sz="0" w:space="0" w:color="auto"/>
                <w:bottom w:val="none" w:sz="0" w:space="0" w:color="auto"/>
                <w:right w:val="none" w:sz="0" w:space="0" w:color="auto"/>
              </w:divBdr>
            </w:div>
            <w:div w:id="6768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99770">
      <w:bodyDiv w:val="1"/>
      <w:marLeft w:val="0"/>
      <w:marRight w:val="0"/>
      <w:marTop w:val="0"/>
      <w:marBottom w:val="0"/>
      <w:divBdr>
        <w:top w:val="none" w:sz="0" w:space="0" w:color="auto"/>
        <w:left w:val="none" w:sz="0" w:space="0" w:color="auto"/>
        <w:bottom w:val="none" w:sz="0" w:space="0" w:color="auto"/>
        <w:right w:val="none" w:sz="0" w:space="0" w:color="auto"/>
      </w:divBdr>
    </w:div>
    <w:div w:id="1971007444">
      <w:bodyDiv w:val="1"/>
      <w:marLeft w:val="0"/>
      <w:marRight w:val="0"/>
      <w:marTop w:val="0"/>
      <w:marBottom w:val="0"/>
      <w:divBdr>
        <w:top w:val="none" w:sz="0" w:space="0" w:color="auto"/>
        <w:left w:val="none" w:sz="0" w:space="0" w:color="auto"/>
        <w:bottom w:val="none" w:sz="0" w:space="0" w:color="auto"/>
        <w:right w:val="none" w:sz="0" w:space="0" w:color="auto"/>
      </w:divBdr>
    </w:div>
    <w:div w:id="1984120853">
      <w:bodyDiv w:val="1"/>
      <w:marLeft w:val="0"/>
      <w:marRight w:val="0"/>
      <w:marTop w:val="0"/>
      <w:marBottom w:val="0"/>
      <w:divBdr>
        <w:top w:val="none" w:sz="0" w:space="0" w:color="auto"/>
        <w:left w:val="none" w:sz="0" w:space="0" w:color="auto"/>
        <w:bottom w:val="none" w:sz="0" w:space="0" w:color="auto"/>
        <w:right w:val="none" w:sz="0" w:space="0" w:color="auto"/>
      </w:divBdr>
    </w:div>
    <w:div w:id="1985616573">
      <w:bodyDiv w:val="1"/>
      <w:marLeft w:val="0"/>
      <w:marRight w:val="0"/>
      <w:marTop w:val="0"/>
      <w:marBottom w:val="0"/>
      <w:divBdr>
        <w:top w:val="none" w:sz="0" w:space="0" w:color="auto"/>
        <w:left w:val="none" w:sz="0" w:space="0" w:color="auto"/>
        <w:bottom w:val="none" w:sz="0" w:space="0" w:color="auto"/>
        <w:right w:val="none" w:sz="0" w:space="0" w:color="auto"/>
      </w:divBdr>
    </w:div>
    <w:div w:id="1993680334">
      <w:bodyDiv w:val="1"/>
      <w:marLeft w:val="0"/>
      <w:marRight w:val="0"/>
      <w:marTop w:val="0"/>
      <w:marBottom w:val="0"/>
      <w:divBdr>
        <w:top w:val="none" w:sz="0" w:space="0" w:color="auto"/>
        <w:left w:val="none" w:sz="0" w:space="0" w:color="auto"/>
        <w:bottom w:val="none" w:sz="0" w:space="0" w:color="auto"/>
        <w:right w:val="none" w:sz="0" w:space="0" w:color="auto"/>
      </w:divBdr>
    </w:div>
    <w:div w:id="1997415564">
      <w:bodyDiv w:val="1"/>
      <w:marLeft w:val="0"/>
      <w:marRight w:val="0"/>
      <w:marTop w:val="0"/>
      <w:marBottom w:val="0"/>
      <w:divBdr>
        <w:top w:val="none" w:sz="0" w:space="0" w:color="auto"/>
        <w:left w:val="none" w:sz="0" w:space="0" w:color="auto"/>
        <w:bottom w:val="none" w:sz="0" w:space="0" w:color="auto"/>
        <w:right w:val="none" w:sz="0" w:space="0" w:color="auto"/>
      </w:divBdr>
    </w:div>
    <w:div w:id="2000303345">
      <w:bodyDiv w:val="1"/>
      <w:marLeft w:val="0"/>
      <w:marRight w:val="0"/>
      <w:marTop w:val="0"/>
      <w:marBottom w:val="0"/>
      <w:divBdr>
        <w:top w:val="none" w:sz="0" w:space="0" w:color="auto"/>
        <w:left w:val="none" w:sz="0" w:space="0" w:color="auto"/>
        <w:bottom w:val="none" w:sz="0" w:space="0" w:color="auto"/>
        <w:right w:val="none" w:sz="0" w:space="0" w:color="auto"/>
      </w:divBdr>
    </w:div>
    <w:div w:id="2002152950">
      <w:bodyDiv w:val="1"/>
      <w:marLeft w:val="0"/>
      <w:marRight w:val="0"/>
      <w:marTop w:val="0"/>
      <w:marBottom w:val="0"/>
      <w:divBdr>
        <w:top w:val="none" w:sz="0" w:space="0" w:color="auto"/>
        <w:left w:val="none" w:sz="0" w:space="0" w:color="auto"/>
        <w:bottom w:val="none" w:sz="0" w:space="0" w:color="auto"/>
        <w:right w:val="none" w:sz="0" w:space="0" w:color="auto"/>
      </w:divBdr>
    </w:div>
    <w:div w:id="2002267879">
      <w:bodyDiv w:val="1"/>
      <w:marLeft w:val="0"/>
      <w:marRight w:val="0"/>
      <w:marTop w:val="0"/>
      <w:marBottom w:val="0"/>
      <w:divBdr>
        <w:top w:val="none" w:sz="0" w:space="0" w:color="auto"/>
        <w:left w:val="none" w:sz="0" w:space="0" w:color="auto"/>
        <w:bottom w:val="none" w:sz="0" w:space="0" w:color="auto"/>
        <w:right w:val="none" w:sz="0" w:space="0" w:color="auto"/>
      </w:divBdr>
    </w:div>
    <w:div w:id="2021543055">
      <w:bodyDiv w:val="1"/>
      <w:marLeft w:val="0"/>
      <w:marRight w:val="0"/>
      <w:marTop w:val="0"/>
      <w:marBottom w:val="0"/>
      <w:divBdr>
        <w:top w:val="none" w:sz="0" w:space="0" w:color="auto"/>
        <w:left w:val="none" w:sz="0" w:space="0" w:color="auto"/>
        <w:bottom w:val="none" w:sz="0" w:space="0" w:color="auto"/>
        <w:right w:val="none" w:sz="0" w:space="0" w:color="auto"/>
      </w:divBdr>
    </w:div>
    <w:div w:id="2039769212">
      <w:bodyDiv w:val="1"/>
      <w:marLeft w:val="0"/>
      <w:marRight w:val="0"/>
      <w:marTop w:val="0"/>
      <w:marBottom w:val="0"/>
      <w:divBdr>
        <w:top w:val="none" w:sz="0" w:space="0" w:color="auto"/>
        <w:left w:val="none" w:sz="0" w:space="0" w:color="auto"/>
        <w:bottom w:val="none" w:sz="0" w:space="0" w:color="auto"/>
        <w:right w:val="none" w:sz="0" w:space="0" w:color="auto"/>
      </w:divBdr>
    </w:div>
    <w:div w:id="2049333872">
      <w:bodyDiv w:val="1"/>
      <w:marLeft w:val="0"/>
      <w:marRight w:val="0"/>
      <w:marTop w:val="0"/>
      <w:marBottom w:val="0"/>
      <w:divBdr>
        <w:top w:val="none" w:sz="0" w:space="0" w:color="auto"/>
        <w:left w:val="none" w:sz="0" w:space="0" w:color="auto"/>
        <w:bottom w:val="none" w:sz="0" w:space="0" w:color="auto"/>
        <w:right w:val="none" w:sz="0" w:space="0" w:color="auto"/>
      </w:divBdr>
    </w:div>
    <w:div w:id="2055033176">
      <w:bodyDiv w:val="1"/>
      <w:marLeft w:val="0"/>
      <w:marRight w:val="0"/>
      <w:marTop w:val="0"/>
      <w:marBottom w:val="0"/>
      <w:divBdr>
        <w:top w:val="none" w:sz="0" w:space="0" w:color="auto"/>
        <w:left w:val="none" w:sz="0" w:space="0" w:color="auto"/>
        <w:bottom w:val="none" w:sz="0" w:space="0" w:color="auto"/>
        <w:right w:val="none" w:sz="0" w:space="0" w:color="auto"/>
      </w:divBdr>
    </w:div>
    <w:div w:id="2055303826">
      <w:bodyDiv w:val="1"/>
      <w:marLeft w:val="0"/>
      <w:marRight w:val="0"/>
      <w:marTop w:val="0"/>
      <w:marBottom w:val="0"/>
      <w:divBdr>
        <w:top w:val="none" w:sz="0" w:space="0" w:color="auto"/>
        <w:left w:val="none" w:sz="0" w:space="0" w:color="auto"/>
        <w:bottom w:val="none" w:sz="0" w:space="0" w:color="auto"/>
        <w:right w:val="none" w:sz="0" w:space="0" w:color="auto"/>
      </w:divBdr>
    </w:div>
    <w:div w:id="2057047696">
      <w:bodyDiv w:val="1"/>
      <w:marLeft w:val="0"/>
      <w:marRight w:val="0"/>
      <w:marTop w:val="0"/>
      <w:marBottom w:val="0"/>
      <w:divBdr>
        <w:top w:val="none" w:sz="0" w:space="0" w:color="auto"/>
        <w:left w:val="none" w:sz="0" w:space="0" w:color="auto"/>
        <w:bottom w:val="none" w:sz="0" w:space="0" w:color="auto"/>
        <w:right w:val="none" w:sz="0" w:space="0" w:color="auto"/>
      </w:divBdr>
    </w:div>
    <w:div w:id="2064331659">
      <w:bodyDiv w:val="1"/>
      <w:marLeft w:val="0"/>
      <w:marRight w:val="0"/>
      <w:marTop w:val="0"/>
      <w:marBottom w:val="0"/>
      <w:divBdr>
        <w:top w:val="none" w:sz="0" w:space="0" w:color="auto"/>
        <w:left w:val="none" w:sz="0" w:space="0" w:color="auto"/>
        <w:bottom w:val="none" w:sz="0" w:space="0" w:color="auto"/>
        <w:right w:val="none" w:sz="0" w:space="0" w:color="auto"/>
      </w:divBdr>
    </w:div>
    <w:div w:id="2070417971">
      <w:bodyDiv w:val="1"/>
      <w:marLeft w:val="0"/>
      <w:marRight w:val="0"/>
      <w:marTop w:val="0"/>
      <w:marBottom w:val="0"/>
      <w:divBdr>
        <w:top w:val="none" w:sz="0" w:space="0" w:color="auto"/>
        <w:left w:val="none" w:sz="0" w:space="0" w:color="auto"/>
        <w:bottom w:val="none" w:sz="0" w:space="0" w:color="auto"/>
        <w:right w:val="none" w:sz="0" w:space="0" w:color="auto"/>
      </w:divBdr>
    </w:div>
    <w:div w:id="2070419615">
      <w:bodyDiv w:val="1"/>
      <w:marLeft w:val="0"/>
      <w:marRight w:val="0"/>
      <w:marTop w:val="0"/>
      <w:marBottom w:val="0"/>
      <w:divBdr>
        <w:top w:val="none" w:sz="0" w:space="0" w:color="auto"/>
        <w:left w:val="none" w:sz="0" w:space="0" w:color="auto"/>
        <w:bottom w:val="none" w:sz="0" w:space="0" w:color="auto"/>
        <w:right w:val="none" w:sz="0" w:space="0" w:color="auto"/>
      </w:divBdr>
    </w:div>
    <w:div w:id="2072924596">
      <w:bodyDiv w:val="1"/>
      <w:marLeft w:val="0"/>
      <w:marRight w:val="0"/>
      <w:marTop w:val="0"/>
      <w:marBottom w:val="0"/>
      <w:divBdr>
        <w:top w:val="none" w:sz="0" w:space="0" w:color="auto"/>
        <w:left w:val="none" w:sz="0" w:space="0" w:color="auto"/>
        <w:bottom w:val="none" w:sz="0" w:space="0" w:color="auto"/>
        <w:right w:val="none" w:sz="0" w:space="0" w:color="auto"/>
      </w:divBdr>
    </w:div>
    <w:div w:id="2082485071">
      <w:bodyDiv w:val="1"/>
      <w:marLeft w:val="0"/>
      <w:marRight w:val="0"/>
      <w:marTop w:val="0"/>
      <w:marBottom w:val="0"/>
      <w:divBdr>
        <w:top w:val="none" w:sz="0" w:space="0" w:color="auto"/>
        <w:left w:val="none" w:sz="0" w:space="0" w:color="auto"/>
        <w:bottom w:val="none" w:sz="0" w:space="0" w:color="auto"/>
        <w:right w:val="none" w:sz="0" w:space="0" w:color="auto"/>
      </w:divBdr>
    </w:div>
    <w:div w:id="2085567929">
      <w:bodyDiv w:val="1"/>
      <w:marLeft w:val="0"/>
      <w:marRight w:val="0"/>
      <w:marTop w:val="0"/>
      <w:marBottom w:val="0"/>
      <w:divBdr>
        <w:top w:val="none" w:sz="0" w:space="0" w:color="auto"/>
        <w:left w:val="none" w:sz="0" w:space="0" w:color="auto"/>
        <w:bottom w:val="none" w:sz="0" w:space="0" w:color="auto"/>
        <w:right w:val="none" w:sz="0" w:space="0" w:color="auto"/>
      </w:divBdr>
    </w:div>
    <w:div w:id="2095080396">
      <w:bodyDiv w:val="1"/>
      <w:marLeft w:val="0"/>
      <w:marRight w:val="0"/>
      <w:marTop w:val="0"/>
      <w:marBottom w:val="0"/>
      <w:divBdr>
        <w:top w:val="none" w:sz="0" w:space="0" w:color="auto"/>
        <w:left w:val="none" w:sz="0" w:space="0" w:color="auto"/>
        <w:bottom w:val="none" w:sz="0" w:space="0" w:color="auto"/>
        <w:right w:val="none" w:sz="0" w:space="0" w:color="auto"/>
      </w:divBdr>
    </w:div>
    <w:div w:id="2095201564">
      <w:bodyDiv w:val="1"/>
      <w:marLeft w:val="0"/>
      <w:marRight w:val="0"/>
      <w:marTop w:val="0"/>
      <w:marBottom w:val="0"/>
      <w:divBdr>
        <w:top w:val="none" w:sz="0" w:space="0" w:color="auto"/>
        <w:left w:val="none" w:sz="0" w:space="0" w:color="auto"/>
        <w:bottom w:val="none" w:sz="0" w:space="0" w:color="auto"/>
        <w:right w:val="none" w:sz="0" w:space="0" w:color="auto"/>
      </w:divBdr>
      <w:divsChild>
        <w:div w:id="797770322">
          <w:marLeft w:val="0"/>
          <w:marRight w:val="0"/>
          <w:marTop w:val="0"/>
          <w:marBottom w:val="0"/>
          <w:divBdr>
            <w:top w:val="none" w:sz="0" w:space="0" w:color="auto"/>
            <w:left w:val="none" w:sz="0" w:space="0" w:color="auto"/>
            <w:bottom w:val="none" w:sz="0" w:space="0" w:color="auto"/>
            <w:right w:val="none" w:sz="0" w:space="0" w:color="auto"/>
          </w:divBdr>
        </w:div>
      </w:divsChild>
    </w:div>
    <w:div w:id="2097087308">
      <w:bodyDiv w:val="1"/>
      <w:marLeft w:val="0"/>
      <w:marRight w:val="0"/>
      <w:marTop w:val="0"/>
      <w:marBottom w:val="0"/>
      <w:divBdr>
        <w:top w:val="none" w:sz="0" w:space="0" w:color="auto"/>
        <w:left w:val="none" w:sz="0" w:space="0" w:color="auto"/>
        <w:bottom w:val="none" w:sz="0" w:space="0" w:color="auto"/>
        <w:right w:val="none" w:sz="0" w:space="0" w:color="auto"/>
      </w:divBdr>
    </w:div>
    <w:div w:id="2099281771">
      <w:bodyDiv w:val="1"/>
      <w:marLeft w:val="0"/>
      <w:marRight w:val="0"/>
      <w:marTop w:val="0"/>
      <w:marBottom w:val="0"/>
      <w:divBdr>
        <w:top w:val="none" w:sz="0" w:space="0" w:color="auto"/>
        <w:left w:val="none" w:sz="0" w:space="0" w:color="auto"/>
        <w:bottom w:val="none" w:sz="0" w:space="0" w:color="auto"/>
        <w:right w:val="none" w:sz="0" w:space="0" w:color="auto"/>
      </w:divBdr>
    </w:div>
    <w:div w:id="2099784562">
      <w:bodyDiv w:val="1"/>
      <w:marLeft w:val="0"/>
      <w:marRight w:val="0"/>
      <w:marTop w:val="0"/>
      <w:marBottom w:val="0"/>
      <w:divBdr>
        <w:top w:val="none" w:sz="0" w:space="0" w:color="auto"/>
        <w:left w:val="none" w:sz="0" w:space="0" w:color="auto"/>
        <w:bottom w:val="none" w:sz="0" w:space="0" w:color="auto"/>
        <w:right w:val="none" w:sz="0" w:space="0" w:color="auto"/>
      </w:divBdr>
      <w:divsChild>
        <w:div w:id="239218801">
          <w:marLeft w:val="0"/>
          <w:marRight w:val="0"/>
          <w:marTop w:val="0"/>
          <w:marBottom w:val="0"/>
          <w:divBdr>
            <w:top w:val="none" w:sz="0" w:space="0" w:color="auto"/>
            <w:left w:val="none" w:sz="0" w:space="0" w:color="auto"/>
            <w:bottom w:val="none" w:sz="0" w:space="0" w:color="auto"/>
            <w:right w:val="none" w:sz="0" w:space="0" w:color="auto"/>
          </w:divBdr>
          <w:divsChild>
            <w:div w:id="1457604699">
              <w:marLeft w:val="0"/>
              <w:marRight w:val="0"/>
              <w:marTop w:val="0"/>
              <w:marBottom w:val="0"/>
              <w:divBdr>
                <w:top w:val="none" w:sz="0" w:space="0" w:color="auto"/>
                <w:left w:val="none" w:sz="0" w:space="0" w:color="auto"/>
                <w:bottom w:val="none" w:sz="0" w:space="0" w:color="auto"/>
                <w:right w:val="none" w:sz="0" w:space="0" w:color="auto"/>
              </w:divBdr>
            </w:div>
            <w:div w:id="1523668411">
              <w:marLeft w:val="0"/>
              <w:marRight w:val="0"/>
              <w:marTop w:val="0"/>
              <w:marBottom w:val="0"/>
              <w:divBdr>
                <w:top w:val="none" w:sz="0" w:space="0" w:color="auto"/>
                <w:left w:val="none" w:sz="0" w:space="0" w:color="auto"/>
                <w:bottom w:val="none" w:sz="0" w:space="0" w:color="auto"/>
                <w:right w:val="none" w:sz="0" w:space="0" w:color="auto"/>
              </w:divBdr>
            </w:div>
            <w:div w:id="20210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6910">
      <w:bodyDiv w:val="1"/>
      <w:marLeft w:val="0"/>
      <w:marRight w:val="0"/>
      <w:marTop w:val="0"/>
      <w:marBottom w:val="0"/>
      <w:divBdr>
        <w:top w:val="none" w:sz="0" w:space="0" w:color="auto"/>
        <w:left w:val="none" w:sz="0" w:space="0" w:color="auto"/>
        <w:bottom w:val="none" w:sz="0" w:space="0" w:color="auto"/>
        <w:right w:val="none" w:sz="0" w:space="0" w:color="auto"/>
      </w:divBdr>
      <w:divsChild>
        <w:div w:id="184757985">
          <w:marLeft w:val="0"/>
          <w:marRight w:val="0"/>
          <w:marTop w:val="0"/>
          <w:marBottom w:val="0"/>
          <w:divBdr>
            <w:top w:val="none" w:sz="0" w:space="0" w:color="auto"/>
            <w:left w:val="none" w:sz="0" w:space="0" w:color="auto"/>
            <w:bottom w:val="none" w:sz="0" w:space="0" w:color="auto"/>
            <w:right w:val="none" w:sz="0" w:space="0" w:color="auto"/>
          </w:divBdr>
          <w:divsChild>
            <w:div w:id="18440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6286">
      <w:bodyDiv w:val="1"/>
      <w:marLeft w:val="0"/>
      <w:marRight w:val="0"/>
      <w:marTop w:val="0"/>
      <w:marBottom w:val="0"/>
      <w:divBdr>
        <w:top w:val="none" w:sz="0" w:space="0" w:color="auto"/>
        <w:left w:val="none" w:sz="0" w:space="0" w:color="auto"/>
        <w:bottom w:val="none" w:sz="0" w:space="0" w:color="auto"/>
        <w:right w:val="none" w:sz="0" w:space="0" w:color="auto"/>
      </w:divBdr>
      <w:divsChild>
        <w:div w:id="2023313904">
          <w:marLeft w:val="0"/>
          <w:marRight w:val="0"/>
          <w:marTop w:val="0"/>
          <w:marBottom w:val="0"/>
          <w:divBdr>
            <w:top w:val="none" w:sz="0" w:space="0" w:color="auto"/>
            <w:left w:val="none" w:sz="0" w:space="0" w:color="auto"/>
            <w:bottom w:val="none" w:sz="0" w:space="0" w:color="auto"/>
            <w:right w:val="none" w:sz="0" w:space="0" w:color="auto"/>
          </w:divBdr>
          <w:divsChild>
            <w:div w:id="2090420071">
              <w:marLeft w:val="0"/>
              <w:marRight w:val="0"/>
              <w:marTop w:val="0"/>
              <w:marBottom w:val="0"/>
              <w:divBdr>
                <w:top w:val="none" w:sz="0" w:space="0" w:color="auto"/>
                <w:left w:val="none" w:sz="0" w:space="0" w:color="auto"/>
                <w:bottom w:val="none" w:sz="0" w:space="0" w:color="auto"/>
                <w:right w:val="none" w:sz="0" w:space="0" w:color="auto"/>
              </w:divBdr>
            </w:div>
            <w:div w:id="1411779533">
              <w:marLeft w:val="0"/>
              <w:marRight w:val="0"/>
              <w:marTop w:val="0"/>
              <w:marBottom w:val="0"/>
              <w:divBdr>
                <w:top w:val="none" w:sz="0" w:space="0" w:color="auto"/>
                <w:left w:val="none" w:sz="0" w:space="0" w:color="auto"/>
                <w:bottom w:val="none" w:sz="0" w:space="0" w:color="auto"/>
                <w:right w:val="none" w:sz="0" w:space="0" w:color="auto"/>
              </w:divBdr>
            </w:div>
            <w:div w:id="12862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9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59FA-56F5-41B3-93E2-4CC73A89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Bipeen Sinha</cp:lastModifiedBy>
  <cp:revision>22</cp:revision>
  <cp:lastPrinted>2022-05-13T06:01:00Z</cp:lastPrinted>
  <dcterms:created xsi:type="dcterms:W3CDTF">2024-01-20T14:28:00Z</dcterms:created>
  <dcterms:modified xsi:type="dcterms:W3CDTF">2024-01-25T03:46:00Z</dcterms:modified>
</cp:coreProperties>
</file>