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CB14" w14:textId="55063BC4" w:rsidR="00451277" w:rsidRPr="0097347D" w:rsidRDefault="00F56476">
      <w:pPr>
        <w:spacing w:line="140" w:lineRule="exact"/>
        <w:rPr>
          <w:rFonts w:asciiTheme="minorHAnsi" w:hAnsiTheme="minorHAnsi" w:cstheme="minorHAnsi"/>
          <w:color w:val="0D0D0D" w:themeColor="text1" w:themeTint="F2"/>
          <w:sz w:val="24"/>
          <w:szCs w:val="24"/>
        </w:rPr>
      </w:pPr>
      <w:r>
        <w:rPr>
          <w:noProof/>
        </w:rPr>
        <mc:AlternateContent>
          <mc:Choice Requires="wpg">
            <w:drawing>
              <wp:anchor distT="0" distB="0" distL="114300" distR="114300" simplePos="0" relativeHeight="251658240" behindDoc="1" locked="0" layoutInCell="1" allowOverlap="1" wp14:anchorId="419E9BD9" wp14:editId="424B1234">
                <wp:simplePos x="0" y="0"/>
                <wp:positionH relativeFrom="page">
                  <wp:posOffset>19050</wp:posOffset>
                </wp:positionH>
                <wp:positionV relativeFrom="page">
                  <wp:posOffset>1038860</wp:posOffset>
                </wp:positionV>
                <wp:extent cx="7541260" cy="5587365"/>
                <wp:effectExtent l="0" t="0" r="0" b="0"/>
                <wp:wrapNone/>
                <wp:docPr id="94413982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5587365"/>
                          <a:chOff x="30" y="1636"/>
                          <a:chExt cx="11876" cy="8799"/>
                        </a:xfrm>
                      </wpg:grpSpPr>
                      <pic:pic xmlns:pic="http://schemas.openxmlformats.org/drawingml/2006/picture">
                        <pic:nvPicPr>
                          <pic:cNvPr id="533202900" name="Picture 19"/>
                          <pic:cNvPicPr>
                            <a:picLocks noChangeAspect="1" noChangeArrowheads="1"/>
                          </pic:cNvPicPr>
                        </pic:nvPicPr>
                        <pic:blipFill>
                          <a:blip r:embed="rId8"/>
                          <a:srcRect/>
                          <a:stretch>
                            <a:fillRect/>
                          </a:stretch>
                        </pic:blipFill>
                        <pic:spPr bwMode="auto">
                          <a:xfrm>
                            <a:off x="30" y="1636"/>
                            <a:ext cx="11876" cy="4467"/>
                          </a:xfrm>
                          <a:prstGeom prst="rect">
                            <a:avLst/>
                          </a:prstGeom>
                          <a:noFill/>
                        </pic:spPr>
                      </pic:pic>
                      <wps:wsp>
                        <wps:cNvPr id="1987901106" name="Freeform 18"/>
                        <wps:cNvSpPr>
                          <a:spLocks/>
                        </wps:cNvSpPr>
                        <wps:spPr bwMode="auto">
                          <a:xfrm>
                            <a:off x="7441" y="5469"/>
                            <a:ext cx="4185" cy="101"/>
                          </a:xfrm>
                          <a:custGeom>
                            <a:avLst/>
                            <a:gdLst>
                              <a:gd name="T0" fmla="+- 0 7441 7441"/>
                              <a:gd name="T1" fmla="*/ T0 w 4185"/>
                              <a:gd name="T2" fmla="+- 0 5570 5469"/>
                              <a:gd name="T3" fmla="*/ 5570 h 101"/>
                              <a:gd name="T4" fmla="+- 0 11626 7441"/>
                              <a:gd name="T5" fmla="*/ T4 w 4185"/>
                              <a:gd name="T6" fmla="+- 0 5570 5469"/>
                              <a:gd name="T7" fmla="*/ 5570 h 101"/>
                              <a:gd name="T8" fmla="+- 0 11626 7441"/>
                              <a:gd name="T9" fmla="*/ T8 w 4185"/>
                              <a:gd name="T10" fmla="+- 0 5469 5469"/>
                              <a:gd name="T11" fmla="*/ 5469 h 101"/>
                              <a:gd name="T12" fmla="+- 0 7441 7441"/>
                              <a:gd name="T13" fmla="*/ T12 w 4185"/>
                              <a:gd name="T14" fmla="+- 0 5469 5469"/>
                              <a:gd name="T15" fmla="*/ 5469 h 101"/>
                              <a:gd name="T16" fmla="+- 0 7441 7441"/>
                              <a:gd name="T17" fmla="*/ T16 w 4185"/>
                              <a:gd name="T18" fmla="+- 0 5570 5469"/>
                              <a:gd name="T19" fmla="*/ 5570 h 101"/>
                            </a:gdLst>
                            <a:ahLst/>
                            <a:cxnLst>
                              <a:cxn ang="0">
                                <a:pos x="T1" y="T3"/>
                              </a:cxn>
                              <a:cxn ang="0">
                                <a:pos x="T5" y="T7"/>
                              </a:cxn>
                              <a:cxn ang="0">
                                <a:pos x="T9" y="T11"/>
                              </a:cxn>
                              <a:cxn ang="0">
                                <a:pos x="T13" y="T15"/>
                              </a:cxn>
                              <a:cxn ang="0">
                                <a:pos x="T17" y="T19"/>
                              </a:cxn>
                            </a:cxnLst>
                            <a:rect l="0" t="0" r="r" b="b"/>
                            <a:pathLst>
                              <a:path w="4185" h="101">
                                <a:moveTo>
                                  <a:pt x="0" y="101"/>
                                </a:moveTo>
                                <a:lnTo>
                                  <a:pt x="4185" y="101"/>
                                </a:lnTo>
                                <a:lnTo>
                                  <a:pt x="4185" y="0"/>
                                </a:lnTo>
                                <a:lnTo>
                                  <a:pt x="0" y="0"/>
                                </a:lnTo>
                                <a:lnTo>
                                  <a:pt x="0" y="101"/>
                                </a:lnTo>
                                <a:close/>
                              </a:path>
                            </a:pathLst>
                          </a:custGeom>
                          <a:solidFill>
                            <a:srgbClr val="006FC0"/>
                          </a:solidFill>
                          <a:ln>
                            <a:noFill/>
                          </a:ln>
                        </wps:spPr>
                        <wps:bodyPr rot="0" vert="horz" wrap="square" lIns="91440" tIns="45720" rIns="91440" bIns="45720" anchor="t" anchorCtr="0" upright="1">
                          <a:noAutofit/>
                        </wps:bodyPr>
                      </wps:wsp>
                      <wps:wsp>
                        <wps:cNvPr id="846804203" name="Freeform 17"/>
                        <wps:cNvSpPr>
                          <a:spLocks/>
                        </wps:cNvSpPr>
                        <wps:spPr bwMode="auto">
                          <a:xfrm>
                            <a:off x="7366" y="5917"/>
                            <a:ext cx="4151" cy="4508"/>
                          </a:xfrm>
                          <a:custGeom>
                            <a:avLst/>
                            <a:gdLst>
                              <a:gd name="T0" fmla="+- 0 7366 7366"/>
                              <a:gd name="T1" fmla="*/ T0 w 4151"/>
                              <a:gd name="T2" fmla="+- 0 10425 5917"/>
                              <a:gd name="T3" fmla="*/ 10425 h 4508"/>
                              <a:gd name="T4" fmla="+- 0 11517 7366"/>
                              <a:gd name="T5" fmla="*/ T4 w 4151"/>
                              <a:gd name="T6" fmla="+- 0 10425 5917"/>
                              <a:gd name="T7" fmla="*/ 10425 h 4508"/>
                              <a:gd name="T8" fmla="+- 0 11517 7366"/>
                              <a:gd name="T9" fmla="*/ T8 w 4151"/>
                              <a:gd name="T10" fmla="+- 0 5917 5917"/>
                              <a:gd name="T11" fmla="*/ 5917 h 4508"/>
                              <a:gd name="T12" fmla="+- 0 7366 7366"/>
                              <a:gd name="T13" fmla="*/ T12 w 4151"/>
                              <a:gd name="T14" fmla="+- 0 5917 5917"/>
                              <a:gd name="T15" fmla="*/ 5917 h 4508"/>
                              <a:gd name="T16" fmla="+- 0 7366 7366"/>
                              <a:gd name="T17" fmla="*/ T16 w 4151"/>
                              <a:gd name="T18" fmla="+- 0 10425 5917"/>
                              <a:gd name="T19" fmla="*/ 10425 h 4508"/>
                            </a:gdLst>
                            <a:ahLst/>
                            <a:cxnLst>
                              <a:cxn ang="0">
                                <a:pos x="T1" y="T3"/>
                              </a:cxn>
                              <a:cxn ang="0">
                                <a:pos x="T5" y="T7"/>
                              </a:cxn>
                              <a:cxn ang="0">
                                <a:pos x="T9" y="T11"/>
                              </a:cxn>
                              <a:cxn ang="0">
                                <a:pos x="T13" y="T15"/>
                              </a:cxn>
                              <a:cxn ang="0">
                                <a:pos x="T17" y="T19"/>
                              </a:cxn>
                            </a:cxnLst>
                            <a:rect l="0" t="0" r="r" b="b"/>
                            <a:pathLst>
                              <a:path w="4151" h="4508">
                                <a:moveTo>
                                  <a:pt x="0" y="4508"/>
                                </a:moveTo>
                                <a:lnTo>
                                  <a:pt x="4151" y="4508"/>
                                </a:lnTo>
                                <a:lnTo>
                                  <a:pt x="4151" y="0"/>
                                </a:lnTo>
                                <a:lnTo>
                                  <a:pt x="0" y="0"/>
                                </a:lnTo>
                                <a:lnTo>
                                  <a:pt x="0" y="4508"/>
                                </a:lnTo>
                                <a:close/>
                              </a:path>
                            </a:pathLst>
                          </a:custGeom>
                          <a:solidFill>
                            <a:srgbClr val="096CBC"/>
                          </a:solidFill>
                          <a:ln>
                            <a:noFill/>
                          </a:ln>
                        </wps:spPr>
                        <wps:bodyPr rot="0" vert="horz" wrap="square" lIns="91440" tIns="45720" rIns="91440" bIns="45720" anchor="t" anchorCtr="0" upright="1">
                          <a:noAutofit/>
                        </wps:bodyPr>
                      </wps:wsp>
                      <pic:pic xmlns:pic="http://schemas.openxmlformats.org/drawingml/2006/picture">
                        <pic:nvPicPr>
                          <pic:cNvPr id="1020766937" name="Picture 16"/>
                          <pic:cNvPicPr>
                            <a:picLocks noChangeAspect="1" noChangeArrowheads="1"/>
                          </pic:cNvPicPr>
                        </pic:nvPicPr>
                        <pic:blipFill>
                          <a:blip r:embed="rId9"/>
                          <a:srcRect/>
                          <a:stretch>
                            <a:fillRect/>
                          </a:stretch>
                        </pic:blipFill>
                        <pic:spPr bwMode="auto">
                          <a:xfrm>
                            <a:off x="7380" y="6221"/>
                            <a:ext cx="4121" cy="383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3835CD9F" id="Group 1" o:spid="_x0000_s1026" style="position:absolute;margin-left:1.5pt;margin-top:81.8pt;width:593.8pt;height:439.95pt;z-index:-251658240;mso-position-horizontal-relative:page;mso-position-vertical-relative:page" coordorigin="30,1636" coordsize="11876,87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30;top:1636;width:11876;height:4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">
                  <v:imagedata r:id="rId10" o:title=""/>
                </v:shape>
                <v:shape id="Freeform 18" o:spid="_x0000_s1028" style="position:absolute;left:7441;top:5469;width:4185;height:101;visibility:visible;mso-wrap-style:square;v-text-anchor:top" coordsize="418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" path="m,101r4185,l4185,,,,,101xe" fillcolor="#006fc0" stroked="f">
                  <v:path arrowok="t" o:connecttype="custom" o:connectlocs="0,5570;4185,5570;4185,5469;0,5469;0,5570" o:connectangles="0,0,0,0,0"/>
                </v:shape>
                <v:shape id="Freeform 17" o:spid="_x0000_s1029" style="position:absolute;left:7366;top:5917;width:4151;height:4508;visibility:visible;mso-wrap-style:square;v-text-anchor:top" coordsize="4151,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" path="m,4508r4151,l4151,,,,,4508xe" fillcolor="#096cbc" stroked="f">
                  <v:path arrowok="t" o:connecttype="custom" o:connectlocs="0,10425;4151,10425;4151,5917;0,5917;0,10425" o:connectangles="0,0,0,0,0"/>
                </v:shape>
                <v:shape id="Picture 16" o:spid="_x0000_s1030" type="#_x0000_t75" style="position:absolute;left:7380;top:6221;width:4121;height: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">
                  <v:imagedata r:id="rId11" o:title=""/>
                </v:shape>
                <w10:wrap anchorx="page" anchory="page"/>
              </v:group>
            </w:pict>
          </mc:Fallback>
        </mc:AlternateContent>
      </w:r>
    </w:p>
    <w:p w14:paraId="77E2958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A9059E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A5BD378" w14:textId="4B27A663" w:rsidR="00451277" w:rsidRPr="0097347D" w:rsidRDefault="006E795F" w:rsidP="00743177">
      <w:pPr>
        <w:spacing w:line="540" w:lineRule="exact"/>
        <w:ind w:left="334" w:right="369"/>
        <w:jc w:val="center"/>
        <w:rPr>
          <w:rFonts w:asciiTheme="minorHAnsi" w:hAnsiTheme="minorHAnsi" w:cstheme="minorHAnsi"/>
          <w:color w:val="0D0D0D" w:themeColor="text1" w:themeTint="F2"/>
          <w:sz w:val="24"/>
          <w:szCs w:val="24"/>
        </w:rPr>
      </w:pPr>
      <w:r w:rsidRPr="0097347D">
        <w:rPr>
          <w:rFonts w:asciiTheme="minorHAnsi" w:eastAsia="Arial" w:hAnsiTheme="minorHAnsi" w:cstheme="minorHAnsi"/>
          <w:b/>
          <w:color w:val="0D0D0D" w:themeColor="text1" w:themeTint="F2"/>
          <w:position w:val="-1"/>
          <w:sz w:val="56"/>
          <w:szCs w:val="24"/>
        </w:rPr>
        <w:t xml:space="preserve">Lab Manual- </w:t>
      </w:r>
      <w:r w:rsidR="00AD3A54" w:rsidRPr="00AD3A54">
        <w:rPr>
          <w:rFonts w:asciiTheme="minorHAnsi" w:eastAsia="Arial" w:hAnsiTheme="minorHAnsi" w:cstheme="minorHAnsi"/>
          <w:b/>
          <w:color w:val="0D0D0D" w:themeColor="text1" w:themeTint="F2"/>
          <w:position w:val="-1"/>
          <w:sz w:val="56"/>
          <w:szCs w:val="24"/>
        </w:rPr>
        <w:t xml:space="preserve">Cluster autoscaling </w:t>
      </w:r>
      <w:r w:rsidR="003D357B">
        <w:rPr>
          <w:rFonts w:asciiTheme="minorHAnsi" w:eastAsia="Arial" w:hAnsiTheme="minorHAnsi" w:cstheme="minorHAnsi"/>
          <w:b/>
          <w:color w:val="0D0D0D" w:themeColor="text1" w:themeTint="F2"/>
          <w:position w:val="-1"/>
          <w:sz w:val="56"/>
          <w:szCs w:val="24"/>
        </w:rPr>
        <w:t>Horizontal POD Scaling</w:t>
      </w:r>
      <w:r w:rsidR="00AD3A54" w:rsidRPr="00AD3A54">
        <w:rPr>
          <w:rFonts w:asciiTheme="minorHAnsi" w:eastAsia="Arial" w:hAnsiTheme="minorHAnsi" w:cstheme="minorHAnsi"/>
          <w:b/>
          <w:color w:val="0D0D0D" w:themeColor="text1" w:themeTint="F2"/>
          <w:position w:val="-1"/>
          <w:sz w:val="56"/>
          <w:szCs w:val="24"/>
        </w:rPr>
        <w:t xml:space="preserve"> </w:t>
      </w:r>
      <w:r w:rsidR="003D357B">
        <w:rPr>
          <w:rFonts w:asciiTheme="minorHAnsi" w:eastAsia="Arial" w:hAnsiTheme="minorHAnsi" w:cstheme="minorHAnsi"/>
          <w:b/>
          <w:color w:val="0D0D0D" w:themeColor="text1" w:themeTint="F2"/>
          <w:position w:val="-1"/>
          <w:sz w:val="56"/>
          <w:szCs w:val="24"/>
        </w:rPr>
        <w:t>(HPA)</w:t>
      </w:r>
      <w:r w:rsidR="00AD3A54">
        <w:rPr>
          <w:rFonts w:asciiTheme="minorHAnsi" w:eastAsia="Arial" w:hAnsiTheme="minorHAnsi" w:cstheme="minorHAnsi"/>
          <w:b/>
          <w:color w:val="0D0D0D" w:themeColor="text1" w:themeTint="F2"/>
          <w:position w:val="-1"/>
          <w:sz w:val="56"/>
          <w:szCs w:val="24"/>
        </w:rPr>
        <w:t>-</w:t>
      </w:r>
      <w:r w:rsidR="00997231">
        <w:rPr>
          <w:rFonts w:asciiTheme="minorHAnsi" w:eastAsia="Arial" w:hAnsiTheme="minorHAnsi" w:cstheme="minorHAnsi"/>
          <w:b/>
          <w:color w:val="0D0D0D" w:themeColor="text1" w:themeTint="F2"/>
          <w:position w:val="-1"/>
          <w:sz w:val="56"/>
          <w:szCs w:val="24"/>
        </w:rPr>
        <w:t>(Lab</w:t>
      </w:r>
      <w:r w:rsidR="00AD3A54">
        <w:rPr>
          <w:rFonts w:asciiTheme="minorHAnsi" w:eastAsia="Arial" w:hAnsiTheme="minorHAnsi" w:cstheme="minorHAnsi"/>
          <w:b/>
          <w:color w:val="0D0D0D" w:themeColor="text1" w:themeTint="F2"/>
          <w:position w:val="-1"/>
          <w:sz w:val="56"/>
          <w:szCs w:val="24"/>
        </w:rPr>
        <w:t>1</w:t>
      </w:r>
      <w:r w:rsidR="00997231">
        <w:rPr>
          <w:rFonts w:asciiTheme="minorHAnsi" w:eastAsia="Arial" w:hAnsiTheme="minorHAnsi" w:cstheme="minorHAnsi"/>
          <w:b/>
          <w:color w:val="0D0D0D" w:themeColor="text1" w:themeTint="F2"/>
          <w:position w:val="-1"/>
          <w:sz w:val="56"/>
          <w:szCs w:val="24"/>
        </w:rPr>
        <w:t>)</w:t>
      </w:r>
    </w:p>
    <w:p w14:paraId="1FCC6069"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E9B705C"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C327FEB"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862360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BECA2F"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45F56A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88BF586"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C56D9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E838C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9D6056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29915BB" w14:textId="77777777" w:rsidR="00451277" w:rsidRPr="0097347D" w:rsidRDefault="00451277">
      <w:pPr>
        <w:spacing w:before="17" w:line="260" w:lineRule="exact"/>
        <w:rPr>
          <w:rFonts w:asciiTheme="minorHAnsi" w:hAnsiTheme="minorHAnsi" w:cstheme="minorHAnsi"/>
          <w:color w:val="0D0D0D" w:themeColor="text1" w:themeTint="F2"/>
          <w:sz w:val="24"/>
          <w:szCs w:val="24"/>
        </w:rPr>
      </w:pPr>
    </w:p>
    <w:p w14:paraId="57DD6965" w14:textId="77777777" w:rsidR="00915A67" w:rsidRDefault="00915A67">
      <w:pPr>
        <w:spacing w:before="34"/>
        <w:ind w:left="6225"/>
        <w:rPr>
          <w:rFonts w:asciiTheme="minorHAnsi" w:eastAsia="Arial" w:hAnsiTheme="minorHAnsi" w:cstheme="minorHAnsi"/>
          <w:b/>
          <w:color w:val="FFFFFF" w:themeColor="background1"/>
          <w:w w:val="99"/>
          <w:sz w:val="24"/>
          <w:szCs w:val="24"/>
        </w:rPr>
      </w:pPr>
    </w:p>
    <w:p w14:paraId="05E38951" w14:textId="6F0CAA3D" w:rsidR="00451277" w:rsidRPr="007215CD" w:rsidRDefault="006E795F">
      <w:pPr>
        <w:spacing w:before="34"/>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for</w:t>
      </w:r>
      <w:r w:rsidRPr="007215CD">
        <w:rPr>
          <w:rFonts w:asciiTheme="minorHAnsi" w:eastAsia="Arial" w:hAnsiTheme="minorHAnsi" w:cstheme="minorHAnsi"/>
          <w:color w:val="FFFFFF" w:themeColor="background1"/>
          <w:w w:val="99"/>
          <w:sz w:val="24"/>
          <w:szCs w:val="24"/>
        </w:rPr>
        <w:t>:</w:t>
      </w:r>
      <w:r w:rsidRPr="007215CD">
        <w:rPr>
          <w:rFonts w:asciiTheme="minorHAnsi" w:eastAsia="Arial" w:hAnsiTheme="minorHAnsi" w:cstheme="minorHAnsi"/>
          <w:color w:val="FFFFFF" w:themeColor="background1"/>
          <w:sz w:val="24"/>
          <w:szCs w:val="24"/>
        </w:rPr>
        <w:t xml:space="preserve"> </w:t>
      </w:r>
    </w:p>
    <w:p w14:paraId="0517AEDD"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789BFDDE" w14:textId="060D95F7" w:rsidR="00451277" w:rsidRPr="007215CD" w:rsidRDefault="006E795F">
      <w:pPr>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Date:</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18</w:t>
      </w:r>
      <w:proofErr w:type="spellStart"/>
      <w:r w:rsidRPr="007215CD">
        <w:rPr>
          <w:rFonts w:asciiTheme="minorHAnsi" w:eastAsia="Arial" w:hAnsiTheme="minorHAnsi" w:cstheme="minorHAnsi"/>
          <w:color w:val="FFFFFF" w:themeColor="background1"/>
          <w:w w:val="99"/>
          <w:position w:val="6"/>
          <w:sz w:val="24"/>
          <w:szCs w:val="24"/>
        </w:rPr>
        <w:t>th</w:t>
      </w:r>
      <w:proofErr w:type="spellEnd"/>
      <w:r w:rsidRPr="007215CD">
        <w:rPr>
          <w:rFonts w:asciiTheme="minorHAnsi" w:eastAsia="Arial" w:hAnsiTheme="minorHAnsi" w:cstheme="minorHAnsi"/>
          <w:color w:val="FFFFFF" w:themeColor="background1"/>
          <w:position w:val="6"/>
          <w:sz w:val="24"/>
          <w:szCs w:val="24"/>
        </w:rPr>
        <w:t xml:space="preserve">  </w:t>
      </w:r>
      <w:r w:rsidR="00A6333D">
        <w:rPr>
          <w:rFonts w:asciiTheme="minorHAnsi" w:eastAsia="Arial" w:hAnsiTheme="minorHAnsi" w:cstheme="minorHAnsi"/>
          <w:color w:val="FFFFFF" w:themeColor="background1"/>
          <w:w w:val="99"/>
          <w:sz w:val="24"/>
          <w:szCs w:val="24"/>
        </w:rPr>
        <w:t>Dec</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20</w:t>
      </w:r>
      <w:r w:rsidR="00683D9C" w:rsidRPr="007215CD">
        <w:rPr>
          <w:rFonts w:asciiTheme="minorHAnsi" w:eastAsia="Arial" w:hAnsiTheme="minorHAnsi" w:cstheme="minorHAnsi"/>
          <w:color w:val="FFFFFF" w:themeColor="background1"/>
          <w:w w:val="99"/>
          <w:sz w:val="24"/>
          <w:szCs w:val="24"/>
        </w:rPr>
        <w:t>2</w:t>
      </w:r>
      <w:r w:rsidR="00A6333D">
        <w:rPr>
          <w:rFonts w:asciiTheme="minorHAnsi" w:eastAsia="Arial" w:hAnsiTheme="minorHAnsi" w:cstheme="minorHAnsi"/>
          <w:color w:val="FFFFFF" w:themeColor="background1"/>
          <w:w w:val="99"/>
          <w:sz w:val="24"/>
          <w:szCs w:val="24"/>
        </w:rPr>
        <w:t>3</w:t>
      </w:r>
    </w:p>
    <w:p w14:paraId="13672696"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408CD3F6" w14:textId="77777777" w:rsidR="002320F4" w:rsidRPr="007215CD" w:rsidRDefault="006E795F">
      <w:pPr>
        <w:spacing w:line="413" w:lineRule="auto"/>
        <w:ind w:left="6225" w:right="253"/>
        <w:rPr>
          <w:rFonts w:asciiTheme="minorHAnsi" w:eastAsia="Arial" w:hAnsiTheme="minorHAnsi" w:cstheme="minorHAnsi"/>
          <w:b/>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by:</w:t>
      </w:r>
      <w:r w:rsidRPr="007215CD">
        <w:rPr>
          <w:rFonts w:asciiTheme="minorHAnsi" w:eastAsia="Arial" w:hAnsiTheme="minorHAnsi" w:cstheme="minorHAnsi"/>
          <w:b/>
          <w:color w:val="FFFFFF" w:themeColor="background1"/>
          <w:sz w:val="24"/>
          <w:szCs w:val="24"/>
        </w:rPr>
        <w:t xml:space="preserve"> </w:t>
      </w:r>
    </w:p>
    <w:p w14:paraId="7740028F" w14:textId="5E68AEB5" w:rsidR="00451277" w:rsidRPr="007215CD" w:rsidRDefault="006E795F">
      <w:pPr>
        <w:spacing w:line="413" w:lineRule="auto"/>
        <w:ind w:left="6225" w:right="253"/>
        <w:rPr>
          <w:rFonts w:asciiTheme="minorHAnsi" w:eastAsia="Arial" w:hAnsiTheme="minorHAnsi" w:cstheme="minorHAnsi"/>
          <w:color w:val="FFFFFF" w:themeColor="background1"/>
          <w:sz w:val="24"/>
          <w:szCs w:val="24"/>
        </w:rPr>
      </w:pPr>
      <w:r w:rsidRPr="007215CD">
        <w:rPr>
          <w:rFonts w:asciiTheme="minorHAnsi" w:eastAsia="Arial" w:hAnsiTheme="minorHAnsi" w:cstheme="minorHAnsi"/>
          <w:color w:val="FFFFFF" w:themeColor="background1"/>
          <w:w w:val="99"/>
          <w:sz w:val="24"/>
          <w:szCs w:val="24"/>
        </w:rPr>
        <w:t>Document</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Name:</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Lab</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 xml:space="preserve">Manual </w:t>
      </w:r>
      <w:r w:rsidRPr="007215CD">
        <w:rPr>
          <w:rFonts w:asciiTheme="minorHAnsi" w:eastAsia="Arial" w:hAnsiTheme="minorHAnsi" w:cstheme="minorHAnsi"/>
          <w:b/>
          <w:color w:val="FFFFFF" w:themeColor="background1"/>
          <w:w w:val="99"/>
          <w:sz w:val="24"/>
          <w:szCs w:val="24"/>
        </w:rPr>
        <w:t>Document</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Number</w:t>
      </w:r>
      <w:r w:rsidRPr="007215CD">
        <w:rPr>
          <w:rFonts w:asciiTheme="minorHAnsi" w:eastAsia="Arial" w:hAnsiTheme="minorHAnsi" w:cstheme="minorHAnsi"/>
          <w:b/>
          <w:color w:val="FFFFFF" w:themeColor="background1"/>
          <w:sz w:val="24"/>
          <w:szCs w:val="24"/>
        </w:rPr>
        <w:t xml:space="preserve"> </w:t>
      </w:r>
      <w:r w:rsidR="00915A67">
        <w:rPr>
          <w:rFonts w:asciiTheme="minorHAnsi" w:eastAsia="Arial" w:hAnsiTheme="minorHAnsi" w:cstheme="minorHAnsi"/>
          <w:color w:val="FFFFFF" w:themeColor="background1"/>
          <w:w w:val="99"/>
          <w:sz w:val="24"/>
          <w:szCs w:val="24"/>
        </w:rPr>
        <w:t>AZ</w:t>
      </w:r>
      <w:r w:rsidR="00636B94" w:rsidRPr="007215CD">
        <w:rPr>
          <w:rFonts w:asciiTheme="minorHAnsi" w:eastAsia="Arial" w:hAnsiTheme="minorHAnsi" w:cstheme="minorHAnsi"/>
          <w:color w:val="FFFFFF" w:themeColor="background1"/>
          <w:w w:val="99"/>
          <w:sz w:val="24"/>
          <w:szCs w:val="24"/>
        </w:rPr>
        <w:t>Labn9</w:t>
      </w:r>
      <w:r w:rsidR="00C80A61">
        <w:rPr>
          <w:rFonts w:asciiTheme="minorHAnsi" w:eastAsia="Arial" w:hAnsiTheme="minorHAnsi" w:cstheme="minorHAnsi"/>
          <w:color w:val="FFFFFF" w:themeColor="background1"/>
          <w:w w:val="99"/>
          <w:sz w:val="24"/>
          <w:szCs w:val="24"/>
        </w:rPr>
        <w:t>1</w:t>
      </w:r>
      <w:r w:rsidR="005A6B11">
        <w:rPr>
          <w:rFonts w:asciiTheme="minorHAnsi" w:eastAsia="Arial" w:hAnsiTheme="minorHAnsi" w:cstheme="minorHAnsi"/>
          <w:color w:val="FFFFFF" w:themeColor="background1"/>
          <w:w w:val="99"/>
          <w:sz w:val="24"/>
          <w:szCs w:val="24"/>
        </w:rPr>
        <w:t>6</w:t>
      </w:r>
    </w:p>
    <w:p w14:paraId="6DAF1F62" w14:textId="77777777" w:rsidR="00451277" w:rsidRPr="007215CD" w:rsidRDefault="006E795F">
      <w:pPr>
        <w:spacing w:before="5"/>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Contributor:</w:t>
      </w:r>
    </w:p>
    <w:p w14:paraId="7253E11E" w14:textId="77777777" w:rsidR="00451277" w:rsidRPr="0097347D" w:rsidRDefault="00451277">
      <w:pPr>
        <w:spacing w:before="6" w:line="160" w:lineRule="exact"/>
        <w:rPr>
          <w:rFonts w:asciiTheme="minorHAnsi" w:hAnsiTheme="minorHAnsi" w:cstheme="minorHAnsi"/>
          <w:color w:val="0D0D0D" w:themeColor="text1" w:themeTint="F2"/>
          <w:sz w:val="24"/>
          <w:szCs w:val="24"/>
        </w:rPr>
      </w:pPr>
    </w:p>
    <w:p w14:paraId="18CB885E" w14:textId="77777777" w:rsidR="00451277" w:rsidRPr="0097347D" w:rsidRDefault="00451277">
      <w:pPr>
        <w:spacing w:before="2" w:line="100" w:lineRule="exact"/>
        <w:rPr>
          <w:rFonts w:asciiTheme="minorHAnsi" w:hAnsiTheme="minorHAnsi" w:cstheme="minorHAnsi"/>
          <w:color w:val="0D0D0D" w:themeColor="text1" w:themeTint="F2"/>
          <w:sz w:val="24"/>
          <w:szCs w:val="24"/>
        </w:rPr>
      </w:pPr>
    </w:p>
    <w:p w14:paraId="533B438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39A99E4"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D0E7F5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039143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8C84397"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5D5BC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3B2AFA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90A605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E1F5B1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3F6B86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B0D3DF5" w14:textId="7272D43B" w:rsidR="00451277" w:rsidRPr="0097347D" w:rsidRDefault="00451277">
      <w:pPr>
        <w:spacing w:line="200" w:lineRule="exact"/>
        <w:rPr>
          <w:rFonts w:asciiTheme="minorHAnsi" w:hAnsiTheme="minorHAnsi" w:cstheme="minorHAnsi"/>
          <w:color w:val="0D0D0D" w:themeColor="text1" w:themeTint="F2"/>
          <w:sz w:val="24"/>
          <w:szCs w:val="24"/>
        </w:rPr>
      </w:pPr>
    </w:p>
    <w:p w14:paraId="3A44D425" w14:textId="7D8B5AE4" w:rsidR="002320F4" w:rsidRPr="0097347D" w:rsidRDefault="002320F4">
      <w:pPr>
        <w:spacing w:line="200" w:lineRule="exact"/>
        <w:rPr>
          <w:rFonts w:asciiTheme="minorHAnsi" w:hAnsiTheme="minorHAnsi" w:cstheme="minorHAnsi"/>
          <w:color w:val="0D0D0D" w:themeColor="text1" w:themeTint="F2"/>
          <w:sz w:val="24"/>
          <w:szCs w:val="24"/>
        </w:rPr>
      </w:pPr>
    </w:p>
    <w:p w14:paraId="662AD9A8" w14:textId="14ECF38D" w:rsidR="002320F4" w:rsidRPr="0097347D" w:rsidRDefault="002320F4">
      <w:pPr>
        <w:spacing w:line="200" w:lineRule="exact"/>
        <w:rPr>
          <w:rFonts w:asciiTheme="minorHAnsi" w:hAnsiTheme="minorHAnsi" w:cstheme="minorHAnsi"/>
          <w:color w:val="0D0D0D" w:themeColor="text1" w:themeTint="F2"/>
          <w:sz w:val="24"/>
          <w:szCs w:val="24"/>
        </w:rPr>
      </w:pPr>
    </w:p>
    <w:p w14:paraId="614822D1" w14:textId="276C876A" w:rsidR="002320F4" w:rsidRPr="0097347D" w:rsidRDefault="002320F4">
      <w:pPr>
        <w:spacing w:line="200" w:lineRule="exact"/>
        <w:rPr>
          <w:rFonts w:asciiTheme="minorHAnsi" w:hAnsiTheme="minorHAnsi" w:cstheme="minorHAnsi"/>
          <w:color w:val="0D0D0D" w:themeColor="text1" w:themeTint="F2"/>
          <w:sz w:val="24"/>
          <w:szCs w:val="24"/>
        </w:rPr>
      </w:pPr>
    </w:p>
    <w:p w14:paraId="0993BF09" w14:textId="0414615D" w:rsidR="002320F4" w:rsidRPr="0097347D" w:rsidRDefault="002320F4">
      <w:pPr>
        <w:spacing w:line="200" w:lineRule="exact"/>
        <w:rPr>
          <w:rFonts w:asciiTheme="minorHAnsi" w:hAnsiTheme="minorHAnsi" w:cstheme="minorHAnsi"/>
          <w:color w:val="0D0D0D" w:themeColor="text1" w:themeTint="F2"/>
          <w:sz w:val="24"/>
          <w:szCs w:val="24"/>
        </w:rPr>
      </w:pPr>
    </w:p>
    <w:p w14:paraId="1CE7DCE4" w14:textId="0611E1D6" w:rsidR="002320F4" w:rsidRPr="0097347D" w:rsidRDefault="002320F4">
      <w:pPr>
        <w:spacing w:line="200" w:lineRule="exact"/>
        <w:rPr>
          <w:rFonts w:asciiTheme="minorHAnsi" w:hAnsiTheme="minorHAnsi" w:cstheme="minorHAnsi"/>
          <w:color w:val="0D0D0D" w:themeColor="text1" w:themeTint="F2"/>
          <w:sz w:val="24"/>
          <w:szCs w:val="24"/>
        </w:rPr>
      </w:pPr>
    </w:p>
    <w:p w14:paraId="77117B65" w14:textId="74B7DBC8" w:rsidR="002320F4" w:rsidRPr="0097347D" w:rsidRDefault="002320F4">
      <w:pPr>
        <w:spacing w:line="200" w:lineRule="exact"/>
        <w:rPr>
          <w:rFonts w:asciiTheme="minorHAnsi" w:hAnsiTheme="minorHAnsi" w:cstheme="minorHAnsi"/>
          <w:color w:val="0D0D0D" w:themeColor="text1" w:themeTint="F2"/>
          <w:sz w:val="24"/>
          <w:szCs w:val="24"/>
        </w:rPr>
      </w:pPr>
    </w:p>
    <w:p w14:paraId="4C777EDE" w14:textId="1F4AE431" w:rsidR="002320F4" w:rsidRPr="0097347D" w:rsidRDefault="002320F4">
      <w:pPr>
        <w:spacing w:line="200" w:lineRule="exact"/>
        <w:rPr>
          <w:rFonts w:asciiTheme="minorHAnsi" w:hAnsiTheme="minorHAnsi" w:cstheme="minorHAnsi"/>
          <w:color w:val="0D0D0D" w:themeColor="text1" w:themeTint="F2"/>
          <w:sz w:val="24"/>
          <w:szCs w:val="24"/>
        </w:rPr>
      </w:pPr>
    </w:p>
    <w:p w14:paraId="1720E19A" w14:textId="637B9474" w:rsidR="002320F4" w:rsidRPr="0097347D" w:rsidRDefault="002320F4">
      <w:pPr>
        <w:spacing w:line="200" w:lineRule="exact"/>
        <w:rPr>
          <w:rFonts w:asciiTheme="minorHAnsi" w:hAnsiTheme="minorHAnsi" w:cstheme="minorHAnsi"/>
          <w:color w:val="0D0D0D" w:themeColor="text1" w:themeTint="F2"/>
          <w:sz w:val="24"/>
          <w:szCs w:val="24"/>
        </w:rPr>
      </w:pPr>
    </w:p>
    <w:p w14:paraId="16FB193C" w14:textId="3A03C646" w:rsidR="002320F4" w:rsidRPr="0097347D" w:rsidRDefault="002320F4">
      <w:pPr>
        <w:spacing w:line="200" w:lineRule="exact"/>
        <w:rPr>
          <w:rFonts w:asciiTheme="minorHAnsi" w:hAnsiTheme="minorHAnsi" w:cstheme="minorHAnsi"/>
          <w:color w:val="0D0D0D" w:themeColor="text1" w:themeTint="F2"/>
          <w:sz w:val="24"/>
          <w:szCs w:val="24"/>
        </w:rPr>
      </w:pPr>
    </w:p>
    <w:p w14:paraId="3DDA3D1A" w14:textId="7866E7D5" w:rsidR="002320F4" w:rsidRPr="0097347D" w:rsidRDefault="002320F4">
      <w:pPr>
        <w:spacing w:line="200" w:lineRule="exact"/>
        <w:rPr>
          <w:rFonts w:asciiTheme="minorHAnsi" w:hAnsiTheme="minorHAnsi" w:cstheme="minorHAnsi"/>
          <w:color w:val="0D0D0D" w:themeColor="text1" w:themeTint="F2"/>
          <w:sz w:val="24"/>
          <w:szCs w:val="24"/>
        </w:rPr>
      </w:pPr>
    </w:p>
    <w:p w14:paraId="1ED8CAF8" w14:textId="7DEF57D8" w:rsidR="002320F4" w:rsidRPr="0097347D" w:rsidRDefault="002320F4">
      <w:pPr>
        <w:spacing w:line="200" w:lineRule="exact"/>
        <w:rPr>
          <w:rFonts w:asciiTheme="minorHAnsi" w:hAnsiTheme="minorHAnsi" w:cstheme="minorHAnsi"/>
          <w:color w:val="0D0D0D" w:themeColor="text1" w:themeTint="F2"/>
          <w:sz w:val="24"/>
          <w:szCs w:val="24"/>
        </w:rPr>
      </w:pPr>
    </w:p>
    <w:p w14:paraId="6209EBCF" w14:textId="31A8453C" w:rsidR="002320F4" w:rsidRPr="0097347D" w:rsidRDefault="002320F4">
      <w:pPr>
        <w:spacing w:line="200" w:lineRule="exact"/>
        <w:rPr>
          <w:rFonts w:asciiTheme="minorHAnsi" w:hAnsiTheme="minorHAnsi" w:cstheme="minorHAnsi"/>
          <w:color w:val="0D0D0D" w:themeColor="text1" w:themeTint="F2"/>
          <w:sz w:val="24"/>
          <w:szCs w:val="24"/>
        </w:rPr>
      </w:pPr>
    </w:p>
    <w:p w14:paraId="1F74CAE4" w14:textId="5E985A3A" w:rsidR="002320F4" w:rsidRPr="0097347D" w:rsidRDefault="002320F4">
      <w:pPr>
        <w:spacing w:line="200" w:lineRule="exact"/>
        <w:rPr>
          <w:rFonts w:asciiTheme="minorHAnsi" w:hAnsiTheme="minorHAnsi" w:cstheme="minorHAnsi"/>
          <w:color w:val="0D0D0D" w:themeColor="text1" w:themeTint="F2"/>
          <w:sz w:val="24"/>
          <w:szCs w:val="24"/>
        </w:rPr>
      </w:pPr>
    </w:p>
    <w:p w14:paraId="15CA5544" w14:textId="0E35BE4A" w:rsidR="002320F4" w:rsidRPr="0097347D" w:rsidRDefault="002320F4">
      <w:pPr>
        <w:spacing w:line="200" w:lineRule="exact"/>
        <w:rPr>
          <w:rFonts w:asciiTheme="minorHAnsi" w:hAnsiTheme="minorHAnsi" w:cstheme="minorHAnsi"/>
          <w:color w:val="0D0D0D" w:themeColor="text1" w:themeTint="F2"/>
          <w:sz w:val="24"/>
          <w:szCs w:val="24"/>
        </w:rPr>
      </w:pPr>
    </w:p>
    <w:p w14:paraId="3ED1D348" w14:textId="12A3460E" w:rsidR="002320F4" w:rsidRPr="0097347D" w:rsidRDefault="002320F4">
      <w:pPr>
        <w:spacing w:line="200" w:lineRule="exact"/>
        <w:rPr>
          <w:rFonts w:asciiTheme="minorHAnsi" w:hAnsiTheme="minorHAnsi" w:cstheme="minorHAnsi"/>
          <w:color w:val="0D0D0D" w:themeColor="text1" w:themeTint="F2"/>
          <w:sz w:val="24"/>
          <w:szCs w:val="24"/>
        </w:rPr>
      </w:pPr>
    </w:p>
    <w:p w14:paraId="1CC332D9" w14:textId="0782654F" w:rsidR="002320F4" w:rsidRPr="0097347D" w:rsidRDefault="002320F4">
      <w:pPr>
        <w:spacing w:line="200" w:lineRule="exact"/>
        <w:rPr>
          <w:rFonts w:asciiTheme="minorHAnsi" w:hAnsiTheme="minorHAnsi" w:cstheme="minorHAnsi"/>
          <w:color w:val="0D0D0D" w:themeColor="text1" w:themeTint="F2"/>
          <w:sz w:val="24"/>
          <w:szCs w:val="24"/>
        </w:rPr>
      </w:pPr>
    </w:p>
    <w:p w14:paraId="30753D33" w14:textId="1CB99B88" w:rsidR="002320F4" w:rsidRPr="0097347D" w:rsidRDefault="002320F4">
      <w:pPr>
        <w:spacing w:line="200" w:lineRule="exact"/>
        <w:rPr>
          <w:rFonts w:asciiTheme="minorHAnsi" w:hAnsiTheme="minorHAnsi" w:cstheme="minorHAnsi"/>
          <w:color w:val="0D0D0D" w:themeColor="text1" w:themeTint="F2"/>
          <w:sz w:val="24"/>
          <w:szCs w:val="24"/>
        </w:rPr>
      </w:pPr>
    </w:p>
    <w:p w14:paraId="17906742" w14:textId="77777777" w:rsidR="002320F4" w:rsidRPr="0097347D" w:rsidRDefault="002320F4">
      <w:pPr>
        <w:spacing w:line="200" w:lineRule="exact"/>
        <w:rPr>
          <w:rFonts w:asciiTheme="minorHAnsi" w:hAnsiTheme="minorHAnsi" w:cstheme="minorHAnsi"/>
          <w:color w:val="0D0D0D" w:themeColor="text1" w:themeTint="F2"/>
          <w:sz w:val="24"/>
          <w:szCs w:val="24"/>
        </w:rPr>
      </w:pPr>
    </w:p>
    <w:p w14:paraId="660EA11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47CFD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742267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4FC98E33"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0261098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621D6BCC" w14:textId="77777777" w:rsidR="00451277" w:rsidRPr="0097347D" w:rsidRDefault="00451277">
      <w:pPr>
        <w:spacing w:before="5" w:line="180" w:lineRule="exact"/>
        <w:rPr>
          <w:rFonts w:asciiTheme="minorHAnsi" w:hAnsiTheme="minorHAnsi" w:cstheme="minorHAnsi"/>
          <w:color w:val="0D0D0D" w:themeColor="text1" w:themeTint="F2"/>
          <w:sz w:val="24"/>
          <w:szCs w:val="24"/>
        </w:rPr>
      </w:pPr>
    </w:p>
    <w:p w14:paraId="6A01A25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BBD721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sdt>
      <w:sdtPr>
        <w:rPr>
          <w:rFonts w:asciiTheme="minorHAnsi" w:eastAsia="Times New Roman" w:hAnsiTheme="minorHAnsi" w:cstheme="minorHAnsi"/>
          <w:color w:val="0D0D0D" w:themeColor="text1" w:themeTint="F2"/>
          <w:sz w:val="24"/>
          <w:szCs w:val="24"/>
        </w:rPr>
        <w:id w:val="1670598284"/>
        <w:docPartObj>
          <w:docPartGallery w:val="Table of Contents"/>
          <w:docPartUnique/>
        </w:docPartObj>
      </w:sdtPr>
      <w:sdtEndPr>
        <w:rPr>
          <w:b/>
          <w:bCs/>
          <w:noProof/>
        </w:rPr>
      </w:sdtEndPr>
      <w:sdtContent>
        <w:p w14:paraId="34D7B1E2" w14:textId="61666F54" w:rsidR="00F7024F" w:rsidRPr="0097347D" w:rsidRDefault="00F7024F">
          <w:pPr>
            <w:pStyle w:val="TOCHeading"/>
            <w:rPr>
              <w:rFonts w:asciiTheme="minorHAnsi" w:hAnsiTheme="minorHAnsi" w:cstheme="minorHAnsi"/>
              <w:color w:val="0D0D0D" w:themeColor="text1" w:themeTint="F2"/>
              <w:sz w:val="24"/>
              <w:szCs w:val="24"/>
            </w:rPr>
          </w:pPr>
          <w:r w:rsidRPr="0097347D">
            <w:rPr>
              <w:rFonts w:asciiTheme="minorHAnsi" w:hAnsiTheme="minorHAnsi" w:cstheme="minorHAnsi"/>
              <w:color w:val="0D0D0D" w:themeColor="text1" w:themeTint="F2"/>
              <w:sz w:val="24"/>
              <w:szCs w:val="24"/>
            </w:rPr>
            <w:t>Contents</w:t>
          </w:r>
        </w:p>
        <w:p w14:paraId="73DB1819" w14:textId="59FDAD6B" w:rsidR="0028003C" w:rsidRDefault="00F7024F">
          <w:pPr>
            <w:pStyle w:val="TOC1"/>
            <w:tabs>
              <w:tab w:val="left" w:pos="440"/>
              <w:tab w:val="right" w:leader="dot" w:pos="9750"/>
            </w:tabs>
            <w:rPr>
              <w:rFonts w:cstheme="minorBidi"/>
              <w:noProof/>
              <w:kern w:val="2"/>
              <w14:ligatures w14:val="standardContextual"/>
            </w:rPr>
          </w:pPr>
          <w:r w:rsidRPr="0097347D">
            <w:rPr>
              <w:rFonts w:cstheme="minorHAnsi"/>
              <w:b/>
              <w:bCs/>
              <w:noProof/>
              <w:color w:val="0D0D0D" w:themeColor="text1" w:themeTint="F2"/>
              <w:sz w:val="24"/>
              <w:szCs w:val="24"/>
            </w:rPr>
            <w:fldChar w:fldCharType="begin"/>
          </w:r>
          <w:r w:rsidRPr="0097347D">
            <w:rPr>
              <w:rFonts w:cstheme="minorHAnsi"/>
              <w:b/>
              <w:bCs/>
              <w:noProof/>
              <w:color w:val="0D0D0D" w:themeColor="text1" w:themeTint="F2"/>
              <w:sz w:val="24"/>
              <w:szCs w:val="24"/>
            </w:rPr>
            <w:instrText xml:space="preserve"> TOC \o "1-3" \h \z \u </w:instrText>
          </w:r>
          <w:r w:rsidRPr="0097347D">
            <w:rPr>
              <w:rFonts w:cstheme="minorHAnsi"/>
              <w:b/>
              <w:bCs/>
              <w:noProof/>
              <w:color w:val="0D0D0D" w:themeColor="text1" w:themeTint="F2"/>
              <w:sz w:val="24"/>
              <w:szCs w:val="24"/>
            </w:rPr>
            <w:fldChar w:fldCharType="separate"/>
          </w:r>
          <w:hyperlink w:anchor="_Toc159325091" w:history="1">
            <w:r w:rsidR="0028003C" w:rsidRPr="00EB7BC1">
              <w:rPr>
                <w:rStyle w:val="Hyperlink"/>
                <w:rFonts w:eastAsia="Arial" w:cstheme="minorHAnsi"/>
                <w:noProof/>
              </w:rPr>
              <w:t>1.</w:t>
            </w:r>
            <w:r w:rsidR="0028003C">
              <w:rPr>
                <w:rFonts w:cstheme="minorBidi"/>
                <w:noProof/>
                <w:kern w:val="2"/>
                <w14:ligatures w14:val="standardContextual"/>
              </w:rPr>
              <w:tab/>
            </w:r>
            <w:r w:rsidR="0028003C" w:rsidRPr="00EB7BC1">
              <w:rPr>
                <w:rStyle w:val="Hyperlink"/>
                <w:rFonts w:eastAsia="Arial" w:cstheme="minorHAnsi"/>
                <w:noProof/>
              </w:rPr>
              <w:t>Objective</w:t>
            </w:r>
            <w:r w:rsidR="0028003C">
              <w:rPr>
                <w:noProof/>
                <w:webHidden/>
              </w:rPr>
              <w:tab/>
            </w:r>
            <w:r w:rsidR="0028003C">
              <w:rPr>
                <w:noProof/>
                <w:webHidden/>
              </w:rPr>
              <w:fldChar w:fldCharType="begin"/>
            </w:r>
            <w:r w:rsidR="0028003C">
              <w:rPr>
                <w:noProof/>
                <w:webHidden/>
              </w:rPr>
              <w:instrText xml:space="preserve"> PAGEREF _Toc159325091 \h </w:instrText>
            </w:r>
            <w:r w:rsidR="0028003C">
              <w:rPr>
                <w:noProof/>
                <w:webHidden/>
              </w:rPr>
            </w:r>
            <w:r w:rsidR="0028003C">
              <w:rPr>
                <w:noProof/>
                <w:webHidden/>
              </w:rPr>
              <w:fldChar w:fldCharType="separate"/>
            </w:r>
            <w:r w:rsidR="0028003C">
              <w:rPr>
                <w:noProof/>
                <w:webHidden/>
              </w:rPr>
              <w:t>2</w:t>
            </w:r>
            <w:r w:rsidR="0028003C">
              <w:rPr>
                <w:noProof/>
                <w:webHidden/>
              </w:rPr>
              <w:fldChar w:fldCharType="end"/>
            </w:r>
          </w:hyperlink>
        </w:p>
        <w:p w14:paraId="373868C0" w14:textId="5BDE0A7E" w:rsidR="0028003C" w:rsidRDefault="0028003C">
          <w:pPr>
            <w:pStyle w:val="TOC1"/>
            <w:tabs>
              <w:tab w:val="left" w:pos="440"/>
              <w:tab w:val="right" w:leader="dot" w:pos="9750"/>
            </w:tabs>
            <w:rPr>
              <w:rFonts w:cstheme="minorBidi"/>
              <w:noProof/>
              <w:kern w:val="2"/>
              <w14:ligatures w14:val="standardContextual"/>
            </w:rPr>
          </w:pPr>
          <w:hyperlink w:anchor="_Toc159325092" w:history="1">
            <w:r w:rsidRPr="00EB7BC1">
              <w:rPr>
                <w:rStyle w:val="Hyperlink"/>
                <w:rFonts w:ascii="Lato" w:hAnsi="Lato"/>
                <w:noProof/>
              </w:rPr>
              <w:t>2.</w:t>
            </w:r>
            <w:r>
              <w:rPr>
                <w:rFonts w:cstheme="minorBidi"/>
                <w:noProof/>
                <w:kern w:val="2"/>
                <w14:ligatures w14:val="standardContextual"/>
              </w:rPr>
              <w:tab/>
            </w:r>
            <w:r w:rsidRPr="00EB7BC1">
              <w:rPr>
                <w:rStyle w:val="Hyperlink"/>
                <w:rFonts w:eastAsia="Arial" w:cstheme="minorHAnsi"/>
                <w:noProof/>
              </w:rPr>
              <w:t>AKS Cluster autoscaler with custom Metric</w:t>
            </w:r>
            <w:r>
              <w:rPr>
                <w:noProof/>
                <w:webHidden/>
              </w:rPr>
              <w:tab/>
            </w:r>
            <w:r>
              <w:rPr>
                <w:noProof/>
                <w:webHidden/>
              </w:rPr>
              <w:fldChar w:fldCharType="begin"/>
            </w:r>
            <w:r>
              <w:rPr>
                <w:noProof/>
                <w:webHidden/>
              </w:rPr>
              <w:instrText xml:space="preserve"> PAGEREF _Toc159325092 \h </w:instrText>
            </w:r>
            <w:r>
              <w:rPr>
                <w:noProof/>
                <w:webHidden/>
              </w:rPr>
            </w:r>
            <w:r>
              <w:rPr>
                <w:noProof/>
                <w:webHidden/>
              </w:rPr>
              <w:fldChar w:fldCharType="separate"/>
            </w:r>
            <w:r>
              <w:rPr>
                <w:noProof/>
                <w:webHidden/>
              </w:rPr>
              <w:t>3</w:t>
            </w:r>
            <w:r>
              <w:rPr>
                <w:noProof/>
                <w:webHidden/>
              </w:rPr>
              <w:fldChar w:fldCharType="end"/>
            </w:r>
          </w:hyperlink>
        </w:p>
        <w:p w14:paraId="0A17565C" w14:textId="3B113D34" w:rsidR="0028003C" w:rsidRDefault="0028003C">
          <w:pPr>
            <w:pStyle w:val="TOC1"/>
            <w:tabs>
              <w:tab w:val="left" w:pos="440"/>
              <w:tab w:val="right" w:leader="dot" w:pos="9750"/>
            </w:tabs>
            <w:rPr>
              <w:rFonts w:cstheme="minorBidi"/>
              <w:noProof/>
              <w:kern w:val="2"/>
              <w14:ligatures w14:val="standardContextual"/>
            </w:rPr>
          </w:pPr>
          <w:hyperlink w:anchor="_Toc159325093" w:history="1">
            <w:r w:rsidRPr="00EB7BC1">
              <w:rPr>
                <w:rStyle w:val="Hyperlink"/>
                <w:rFonts w:eastAsia="Arial" w:cstheme="minorHAnsi"/>
                <w:noProof/>
              </w:rPr>
              <w:t>3.</w:t>
            </w:r>
            <w:r>
              <w:rPr>
                <w:rFonts w:cstheme="minorBidi"/>
                <w:noProof/>
                <w:kern w:val="2"/>
                <w14:ligatures w14:val="standardContextual"/>
              </w:rPr>
              <w:tab/>
            </w:r>
            <w:r w:rsidRPr="00EB7BC1">
              <w:rPr>
                <w:rStyle w:val="Hyperlink"/>
                <w:rFonts w:eastAsia="Arial" w:cstheme="minorHAnsi"/>
                <w:noProof/>
              </w:rPr>
              <w:t>Create AKS Cluster with autoscaler and Connect</w:t>
            </w:r>
            <w:r>
              <w:rPr>
                <w:noProof/>
                <w:webHidden/>
              </w:rPr>
              <w:tab/>
            </w:r>
            <w:r>
              <w:rPr>
                <w:noProof/>
                <w:webHidden/>
              </w:rPr>
              <w:fldChar w:fldCharType="begin"/>
            </w:r>
            <w:r>
              <w:rPr>
                <w:noProof/>
                <w:webHidden/>
              </w:rPr>
              <w:instrText xml:space="preserve"> PAGEREF _Toc159325093 \h </w:instrText>
            </w:r>
            <w:r>
              <w:rPr>
                <w:noProof/>
                <w:webHidden/>
              </w:rPr>
            </w:r>
            <w:r>
              <w:rPr>
                <w:noProof/>
                <w:webHidden/>
              </w:rPr>
              <w:fldChar w:fldCharType="separate"/>
            </w:r>
            <w:r>
              <w:rPr>
                <w:noProof/>
                <w:webHidden/>
              </w:rPr>
              <w:t>4</w:t>
            </w:r>
            <w:r>
              <w:rPr>
                <w:noProof/>
                <w:webHidden/>
              </w:rPr>
              <w:fldChar w:fldCharType="end"/>
            </w:r>
          </w:hyperlink>
        </w:p>
        <w:p w14:paraId="3C58BB46" w14:textId="33BCE166" w:rsidR="0028003C" w:rsidRDefault="0028003C">
          <w:pPr>
            <w:pStyle w:val="TOC1"/>
            <w:tabs>
              <w:tab w:val="left" w:pos="440"/>
              <w:tab w:val="right" w:leader="dot" w:pos="9750"/>
            </w:tabs>
            <w:rPr>
              <w:rFonts w:cstheme="minorBidi"/>
              <w:noProof/>
              <w:kern w:val="2"/>
              <w14:ligatures w14:val="standardContextual"/>
            </w:rPr>
          </w:pPr>
          <w:hyperlink w:anchor="_Toc159325094" w:history="1">
            <w:r w:rsidRPr="00EB7BC1">
              <w:rPr>
                <w:rStyle w:val="Hyperlink"/>
                <w:rFonts w:eastAsia="Arial" w:cstheme="minorHAnsi"/>
                <w:noProof/>
              </w:rPr>
              <w:t>4.</w:t>
            </w:r>
            <w:r>
              <w:rPr>
                <w:rFonts w:cstheme="minorBidi"/>
                <w:noProof/>
                <w:kern w:val="2"/>
                <w14:ligatures w14:val="standardContextual"/>
              </w:rPr>
              <w:tab/>
            </w:r>
            <w:r w:rsidRPr="00EB7BC1">
              <w:rPr>
                <w:rStyle w:val="Hyperlink"/>
                <w:rFonts w:eastAsia="Arial" w:cstheme="minorHAnsi"/>
                <w:noProof/>
              </w:rPr>
              <w:t>Deploy Ngnix Application</w:t>
            </w:r>
            <w:r>
              <w:rPr>
                <w:noProof/>
                <w:webHidden/>
              </w:rPr>
              <w:tab/>
            </w:r>
            <w:r>
              <w:rPr>
                <w:noProof/>
                <w:webHidden/>
              </w:rPr>
              <w:fldChar w:fldCharType="begin"/>
            </w:r>
            <w:r>
              <w:rPr>
                <w:noProof/>
                <w:webHidden/>
              </w:rPr>
              <w:instrText xml:space="preserve"> PAGEREF _Toc159325094 \h </w:instrText>
            </w:r>
            <w:r>
              <w:rPr>
                <w:noProof/>
                <w:webHidden/>
              </w:rPr>
            </w:r>
            <w:r>
              <w:rPr>
                <w:noProof/>
                <w:webHidden/>
              </w:rPr>
              <w:fldChar w:fldCharType="separate"/>
            </w:r>
            <w:r>
              <w:rPr>
                <w:noProof/>
                <w:webHidden/>
              </w:rPr>
              <w:t>5</w:t>
            </w:r>
            <w:r>
              <w:rPr>
                <w:noProof/>
                <w:webHidden/>
              </w:rPr>
              <w:fldChar w:fldCharType="end"/>
            </w:r>
          </w:hyperlink>
        </w:p>
        <w:p w14:paraId="33153A95" w14:textId="3F0CC823" w:rsidR="0028003C" w:rsidRDefault="0028003C">
          <w:pPr>
            <w:pStyle w:val="TOC1"/>
            <w:tabs>
              <w:tab w:val="left" w:pos="440"/>
              <w:tab w:val="right" w:leader="dot" w:pos="9750"/>
            </w:tabs>
            <w:rPr>
              <w:rFonts w:cstheme="minorBidi"/>
              <w:noProof/>
              <w:kern w:val="2"/>
              <w14:ligatures w14:val="standardContextual"/>
            </w:rPr>
          </w:pPr>
          <w:hyperlink w:anchor="_Toc159325095" w:history="1">
            <w:r w:rsidRPr="00EB7BC1">
              <w:rPr>
                <w:rStyle w:val="Hyperlink"/>
                <w:rFonts w:eastAsia="Arial" w:cstheme="minorHAnsi"/>
                <w:noProof/>
              </w:rPr>
              <w:t>5.</w:t>
            </w:r>
            <w:r>
              <w:rPr>
                <w:rFonts w:cstheme="minorBidi"/>
                <w:noProof/>
                <w:kern w:val="2"/>
                <w14:ligatures w14:val="standardContextual"/>
              </w:rPr>
              <w:tab/>
            </w:r>
            <w:r w:rsidRPr="00EB7BC1">
              <w:rPr>
                <w:rStyle w:val="Hyperlink"/>
                <w:rFonts w:eastAsia="Arial" w:cstheme="minorHAnsi"/>
                <w:noProof/>
              </w:rPr>
              <w:t>Enable HPA the  Ngnix Deployment</w:t>
            </w:r>
            <w:r>
              <w:rPr>
                <w:noProof/>
                <w:webHidden/>
              </w:rPr>
              <w:tab/>
            </w:r>
            <w:r>
              <w:rPr>
                <w:noProof/>
                <w:webHidden/>
              </w:rPr>
              <w:fldChar w:fldCharType="begin"/>
            </w:r>
            <w:r>
              <w:rPr>
                <w:noProof/>
                <w:webHidden/>
              </w:rPr>
              <w:instrText xml:space="preserve"> PAGEREF _Toc159325095 \h </w:instrText>
            </w:r>
            <w:r>
              <w:rPr>
                <w:noProof/>
                <w:webHidden/>
              </w:rPr>
            </w:r>
            <w:r>
              <w:rPr>
                <w:noProof/>
                <w:webHidden/>
              </w:rPr>
              <w:fldChar w:fldCharType="separate"/>
            </w:r>
            <w:r>
              <w:rPr>
                <w:noProof/>
                <w:webHidden/>
              </w:rPr>
              <w:t>5</w:t>
            </w:r>
            <w:r>
              <w:rPr>
                <w:noProof/>
                <w:webHidden/>
              </w:rPr>
              <w:fldChar w:fldCharType="end"/>
            </w:r>
          </w:hyperlink>
        </w:p>
        <w:p w14:paraId="50752AEA" w14:textId="0ED5E2AA" w:rsidR="0028003C" w:rsidRDefault="0028003C">
          <w:pPr>
            <w:pStyle w:val="TOC1"/>
            <w:tabs>
              <w:tab w:val="left" w:pos="440"/>
              <w:tab w:val="right" w:leader="dot" w:pos="9750"/>
            </w:tabs>
            <w:rPr>
              <w:rFonts w:cstheme="minorBidi"/>
              <w:noProof/>
              <w:kern w:val="2"/>
              <w14:ligatures w14:val="standardContextual"/>
            </w:rPr>
          </w:pPr>
          <w:hyperlink w:anchor="_Toc159325096" w:history="1">
            <w:r w:rsidRPr="00EB7BC1">
              <w:rPr>
                <w:rStyle w:val="Hyperlink"/>
                <w:rFonts w:eastAsia="Arial" w:cstheme="minorHAnsi"/>
                <w:noProof/>
              </w:rPr>
              <w:t>6.</w:t>
            </w:r>
            <w:r>
              <w:rPr>
                <w:rFonts w:cstheme="minorBidi"/>
                <w:noProof/>
                <w:kern w:val="2"/>
                <w14:ligatures w14:val="standardContextual"/>
              </w:rPr>
              <w:tab/>
            </w:r>
            <w:r w:rsidRPr="00EB7BC1">
              <w:rPr>
                <w:rStyle w:val="Hyperlink"/>
                <w:rFonts w:eastAsia="Arial" w:cstheme="minorHAnsi"/>
                <w:noProof/>
              </w:rPr>
              <w:t>Scale Ngnix Deployment by Increasing CPU</w:t>
            </w:r>
            <w:r>
              <w:rPr>
                <w:noProof/>
                <w:webHidden/>
              </w:rPr>
              <w:tab/>
            </w:r>
            <w:r>
              <w:rPr>
                <w:noProof/>
                <w:webHidden/>
              </w:rPr>
              <w:fldChar w:fldCharType="begin"/>
            </w:r>
            <w:r>
              <w:rPr>
                <w:noProof/>
                <w:webHidden/>
              </w:rPr>
              <w:instrText xml:space="preserve"> PAGEREF _Toc159325096 \h </w:instrText>
            </w:r>
            <w:r>
              <w:rPr>
                <w:noProof/>
                <w:webHidden/>
              </w:rPr>
            </w:r>
            <w:r>
              <w:rPr>
                <w:noProof/>
                <w:webHidden/>
              </w:rPr>
              <w:fldChar w:fldCharType="separate"/>
            </w:r>
            <w:r>
              <w:rPr>
                <w:noProof/>
                <w:webHidden/>
              </w:rPr>
              <w:t>6</w:t>
            </w:r>
            <w:r>
              <w:rPr>
                <w:noProof/>
                <w:webHidden/>
              </w:rPr>
              <w:fldChar w:fldCharType="end"/>
            </w:r>
          </w:hyperlink>
        </w:p>
        <w:p w14:paraId="51CFEF10" w14:textId="39FC231B" w:rsidR="00F7024F" w:rsidRPr="0097347D" w:rsidRDefault="00F7024F">
          <w:pPr>
            <w:rPr>
              <w:rFonts w:asciiTheme="minorHAnsi" w:hAnsiTheme="minorHAnsi" w:cstheme="minorHAnsi"/>
              <w:color w:val="0D0D0D" w:themeColor="text1" w:themeTint="F2"/>
              <w:sz w:val="24"/>
              <w:szCs w:val="24"/>
            </w:rPr>
          </w:pPr>
          <w:r w:rsidRPr="0097347D">
            <w:rPr>
              <w:rFonts w:asciiTheme="minorHAnsi" w:hAnsiTheme="minorHAnsi" w:cstheme="minorHAnsi"/>
              <w:b/>
              <w:bCs/>
              <w:noProof/>
              <w:color w:val="0D0D0D" w:themeColor="text1" w:themeTint="F2"/>
              <w:sz w:val="24"/>
              <w:szCs w:val="24"/>
            </w:rPr>
            <w:fldChar w:fldCharType="end"/>
          </w:r>
        </w:p>
      </w:sdtContent>
    </w:sdt>
    <w:p w14:paraId="0DCDD23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C05576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5D2D8"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8A6818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C523A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60CF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15D5D1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5CA1082" w14:textId="77777777" w:rsidR="00F7024F" w:rsidRPr="00E66B24" w:rsidRDefault="00F7024F">
      <w:pPr>
        <w:spacing w:before="5" w:line="180" w:lineRule="exact"/>
        <w:rPr>
          <w:rFonts w:asciiTheme="minorHAnsi" w:hAnsiTheme="minorHAnsi" w:cstheme="minorHAnsi"/>
          <w:color w:val="0D0D0D" w:themeColor="text1" w:themeTint="F2"/>
          <w:sz w:val="24"/>
          <w:szCs w:val="24"/>
          <w:lang w:val="en-IN"/>
        </w:rPr>
      </w:pPr>
    </w:p>
    <w:p w14:paraId="53E7FF27"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634504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FF8E78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AD7B65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07AB7D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EEC831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26DA8C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3EFABC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C9E164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7C9DE5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627D3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B69FB1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D1D0CF"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4464E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9E095C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7DE467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542EB6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34E690B"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220D0E5" w14:textId="77777777" w:rsidR="00F7024F" w:rsidRDefault="00F7024F">
      <w:pPr>
        <w:spacing w:before="5" w:line="180" w:lineRule="exact"/>
        <w:rPr>
          <w:rFonts w:asciiTheme="minorHAnsi" w:hAnsiTheme="minorHAnsi" w:cstheme="minorHAnsi"/>
          <w:color w:val="0D0D0D" w:themeColor="text1" w:themeTint="F2"/>
          <w:sz w:val="24"/>
          <w:szCs w:val="24"/>
        </w:rPr>
      </w:pPr>
    </w:p>
    <w:p w14:paraId="661CBE17" w14:textId="77777777" w:rsidR="00915A67" w:rsidRDefault="00915A67">
      <w:pPr>
        <w:spacing w:before="5" w:line="180" w:lineRule="exact"/>
        <w:rPr>
          <w:rFonts w:asciiTheme="minorHAnsi" w:hAnsiTheme="minorHAnsi" w:cstheme="minorHAnsi"/>
          <w:color w:val="0D0D0D" w:themeColor="text1" w:themeTint="F2"/>
          <w:sz w:val="24"/>
          <w:szCs w:val="24"/>
        </w:rPr>
      </w:pPr>
    </w:p>
    <w:p w14:paraId="77B55E7B" w14:textId="77777777" w:rsidR="00915A67" w:rsidRDefault="00915A67">
      <w:pPr>
        <w:spacing w:before="5" w:line="180" w:lineRule="exact"/>
        <w:rPr>
          <w:rFonts w:asciiTheme="minorHAnsi" w:hAnsiTheme="minorHAnsi" w:cstheme="minorHAnsi"/>
          <w:color w:val="0D0D0D" w:themeColor="text1" w:themeTint="F2"/>
          <w:sz w:val="24"/>
          <w:szCs w:val="24"/>
        </w:rPr>
      </w:pPr>
    </w:p>
    <w:p w14:paraId="03F684A1" w14:textId="77777777" w:rsidR="00915A67" w:rsidRDefault="00915A67">
      <w:pPr>
        <w:spacing w:before="5" w:line="180" w:lineRule="exact"/>
        <w:rPr>
          <w:rFonts w:asciiTheme="minorHAnsi" w:hAnsiTheme="minorHAnsi" w:cstheme="minorHAnsi"/>
          <w:color w:val="0D0D0D" w:themeColor="text1" w:themeTint="F2"/>
          <w:sz w:val="24"/>
          <w:szCs w:val="24"/>
        </w:rPr>
      </w:pPr>
    </w:p>
    <w:p w14:paraId="234AD65A" w14:textId="77777777" w:rsidR="00915A67" w:rsidRDefault="00915A67">
      <w:pPr>
        <w:spacing w:before="5" w:line="180" w:lineRule="exact"/>
        <w:rPr>
          <w:rFonts w:asciiTheme="minorHAnsi" w:hAnsiTheme="minorHAnsi" w:cstheme="minorHAnsi"/>
          <w:color w:val="0D0D0D" w:themeColor="text1" w:themeTint="F2"/>
          <w:sz w:val="24"/>
          <w:szCs w:val="24"/>
        </w:rPr>
      </w:pPr>
    </w:p>
    <w:p w14:paraId="090E0793" w14:textId="77777777" w:rsidR="00915A67" w:rsidRDefault="00915A67">
      <w:pPr>
        <w:spacing w:before="5" w:line="180" w:lineRule="exact"/>
        <w:rPr>
          <w:rFonts w:asciiTheme="minorHAnsi" w:hAnsiTheme="minorHAnsi" w:cstheme="minorHAnsi"/>
          <w:color w:val="0D0D0D" w:themeColor="text1" w:themeTint="F2"/>
          <w:sz w:val="24"/>
          <w:szCs w:val="24"/>
        </w:rPr>
      </w:pPr>
    </w:p>
    <w:p w14:paraId="7A4553D0" w14:textId="77777777" w:rsidR="00915A67" w:rsidRDefault="00915A67">
      <w:pPr>
        <w:spacing w:before="5" w:line="180" w:lineRule="exact"/>
        <w:rPr>
          <w:rFonts w:asciiTheme="minorHAnsi" w:hAnsiTheme="minorHAnsi" w:cstheme="minorHAnsi"/>
          <w:color w:val="0D0D0D" w:themeColor="text1" w:themeTint="F2"/>
          <w:sz w:val="24"/>
          <w:szCs w:val="24"/>
        </w:rPr>
      </w:pPr>
    </w:p>
    <w:p w14:paraId="50AD425B" w14:textId="77777777" w:rsidR="00915A67" w:rsidRDefault="00915A67">
      <w:pPr>
        <w:spacing w:before="5" w:line="180" w:lineRule="exact"/>
        <w:rPr>
          <w:rFonts w:asciiTheme="minorHAnsi" w:hAnsiTheme="minorHAnsi" w:cstheme="minorHAnsi"/>
          <w:color w:val="0D0D0D" w:themeColor="text1" w:themeTint="F2"/>
          <w:sz w:val="24"/>
          <w:szCs w:val="24"/>
        </w:rPr>
      </w:pPr>
    </w:p>
    <w:p w14:paraId="6BC4A45E" w14:textId="77777777" w:rsidR="00DA3A6A" w:rsidRDefault="00DA3A6A">
      <w:pPr>
        <w:spacing w:before="5" w:line="180" w:lineRule="exact"/>
        <w:rPr>
          <w:rFonts w:asciiTheme="minorHAnsi" w:hAnsiTheme="minorHAnsi" w:cstheme="minorHAnsi"/>
          <w:color w:val="0D0D0D" w:themeColor="text1" w:themeTint="F2"/>
          <w:sz w:val="24"/>
          <w:szCs w:val="24"/>
        </w:rPr>
      </w:pPr>
    </w:p>
    <w:p w14:paraId="1FC50F69" w14:textId="77777777" w:rsidR="00DA3A6A" w:rsidRDefault="00DA3A6A">
      <w:pPr>
        <w:spacing w:before="5" w:line="180" w:lineRule="exact"/>
        <w:rPr>
          <w:rFonts w:asciiTheme="minorHAnsi" w:hAnsiTheme="minorHAnsi" w:cstheme="minorHAnsi"/>
          <w:color w:val="0D0D0D" w:themeColor="text1" w:themeTint="F2"/>
          <w:sz w:val="24"/>
          <w:szCs w:val="24"/>
        </w:rPr>
      </w:pPr>
    </w:p>
    <w:p w14:paraId="4D8AAABE" w14:textId="77777777" w:rsidR="00DA3A6A" w:rsidRDefault="00DA3A6A">
      <w:pPr>
        <w:spacing w:before="5" w:line="180" w:lineRule="exact"/>
        <w:rPr>
          <w:rFonts w:asciiTheme="minorHAnsi" w:hAnsiTheme="minorHAnsi" w:cstheme="minorHAnsi"/>
          <w:color w:val="0D0D0D" w:themeColor="text1" w:themeTint="F2"/>
          <w:sz w:val="24"/>
          <w:szCs w:val="24"/>
        </w:rPr>
      </w:pPr>
    </w:p>
    <w:p w14:paraId="31990126" w14:textId="77777777" w:rsidR="00DA3A6A" w:rsidRDefault="00DA3A6A">
      <w:pPr>
        <w:spacing w:before="5" w:line="180" w:lineRule="exact"/>
        <w:rPr>
          <w:rFonts w:asciiTheme="minorHAnsi" w:hAnsiTheme="minorHAnsi" w:cstheme="minorHAnsi"/>
          <w:color w:val="0D0D0D" w:themeColor="text1" w:themeTint="F2"/>
          <w:sz w:val="24"/>
          <w:szCs w:val="24"/>
        </w:rPr>
      </w:pPr>
    </w:p>
    <w:p w14:paraId="5712573C" w14:textId="77777777" w:rsidR="00DA3A6A" w:rsidRDefault="00DA3A6A">
      <w:pPr>
        <w:spacing w:before="5" w:line="180" w:lineRule="exact"/>
        <w:rPr>
          <w:rFonts w:asciiTheme="minorHAnsi" w:hAnsiTheme="minorHAnsi" w:cstheme="minorHAnsi"/>
          <w:color w:val="0D0D0D" w:themeColor="text1" w:themeTint="F2"/>
          <w:sz w:val="24"/>
          <w:szCs w:val="24"/>
        </w:rPr>
      </w:pPr>
    </w:p>
    <w:p w14:paraId="0099E926" w14:textId="77777777" w:rsidR="00DA3A6A" w:rsidRDefault="00DA3A6A">
      <w:pPr>
        <w:spacing w:before="5" w:line="180" w:lineRule="exact"/>
        <w:rPr>
          <w:rFonts w:asciiTheme="minorHAnsi" w:hAnsiTheme="minorHAnsi" w:cstheme="minorHAnsi"/>
          <w:color w:val="0D0D0D" w:themeColor="text1" w:themeTint="F2"/>
          <w:sz w:val="24"/>
          <w:szCs w:val="24"/>
        </w:rPr>
      </w:pPr>
    </w:p>
    <w:p w14:paraId="1DCC3062" w14:textId="77777777" w:rsidR="00DA3A6A" w:rsidRDefault="00DA3A6A">
      <w:pPr>
        <w:spacing w:before="5" w:line="180" w:lineRule="exact"/>
        <w:rPr>
          <w:rFonts w:asciiTheme="minorHAnsi" w:hAnsiTheme="minorHAnsi" w:cstheme="minorHAnsi"/>
          <w:color w:val="0D0D0D" w:themeColor="text1" w:themeTint="F2"/>
          <w:sz w:val="24"/>
          <w:szCs w:val="24"/>
        </w:rPr>
      </w:pPr>
    </w:p>
    <w:p w14:paraId="7A21803D" w14:textId="77777777" w:rsidR="00DA3A6A" w:rsidRDefault="00DA3A6A">
      <w:pPr>
        <w:spacing w:before="5" w:line="180" w:lineRule="exact"/>
        <w:rPr>
          <w:rFonts w:asciiTheme="minorHAnsi" w:hAnsiTheme="minorHAnsi" w:cstheme="minorHAnsi"/>
          <w:color w:val="0D0D0D" w:themeColor="text1" w:themeTint="F2"/>
          <w:sz w:val="24"/>
          <w:szCs w:val="24"/>
        </w:rPr>
      </w:pPr>
    </w:p>
    <w:p w14:paraId="08D348D1" w14:textId="77777777" w:rsidR="00DA3A6A" w:rsidRDefault="00DA3A6A">
      <w:pPr>
        <w:spacing w:before="5" w:line="180" w:lineRule="exact"/>
        <w:rPr>
          <w:rFonts w:asciiTheme="minorHAnsi" w:hAnsiTheme="minorHAnsi" w:cstheme="minorHAnsi"/>
          <w:color w:val="0D0D0D" w:themeColor="text1" w:themeTint="F2"/>
          <w:sz w:val="24"/>
          <w:szCs w:val="24"/>
        </w:rPr>
      </w:pPr>
    </w:p>
    <w:p w14:paraId="74A1D459" w14:textId="77777777" w:rsidR="009539C0" w:rsidRDefault="009539C0">
      <w:pPr>
        <w:spacing w:before="5" w:line="180" w:lineRule="exact"/>
        <w:rPr>
          <w:rFonts w:asciiTheme="minorHAnsi" w:hAnsiTheme="minorHAnsi" w:cstheme="minorHAnsi"/>
          <w:color w:val="0D0D0D" w:themeColor="text1" w:themeTint="F2"/>
          <w:sz w:val="24"/>
          <w:szCs w:val="24"/>
        </w:rPr>
      </w:pPr>
    </w:p>
    <w:p w14:paraId="120A8DF9" w14:textId="77777777" w:rsidR="009539C0" w:rsidRDefault="009539C0">
      <w:pPr>
        <w:spacing w:before="5" w:line="180" w:lineRule="exact"/>
        <w:rPr>
          <w:rFonts w:asciiTheme="minorHAnsi" w:hAnsiTheme="minorHAnsi" w:cstheme="minorHAnsi"/>
          <w:color w:val="0D0D0D" w:themeColor="text1" w:themeTint="F2"/>
          <w:sz w:val="24"/>
          <w:szCs w:val="24"/>
        </w:rPr>
      </w:pPr>
    </w:p>
    <w:p w14:paraId="15B05701" w14:textId="77777777" w:rsidR="00585B46" w:rsidRDefault="00585B46">
      <w:pPr>
        <w:spacing w:before="5" w:line="180" w:lineRule="exact"/>
        <w:rPr>
          <w:rFonts w:asciiTheme="minorHAnsi" w:hAnsiTheme="minorHAnsi" w:cstheme="minorHAnsi"/>
          <w:color w:val="0D0D0D" w:themeColor="text1" w:themeTint="F2"/>
          <w:sz w:val="24"/>
          <w:szCs w:val="24"/>
        </w:rPr>
      </w:pPr>
    </w:p>
    <w:p w14:paraId="77F6AB30" w14:textId="77777777" w:rsidR="00585B46" w:rsidRDefault="00585B46">
      <w:pPr>
        <w:spacing w:before="5" w:line="180" w:lineRule="exact"/>
        <w:rPr>
          <w:rFonts w:asciiTheme="minorHAnsi" w:hAnsiTheme="minorHAnsi" w:cstheme="minorHAnsi"/>
          <w:color w:val="0D0D0D" w:themeColor="text1" w:themeTint="F2"/>
          <w:sz w:val="24"/>
          <w:szCs w:val="24"/>
        </w:rPr>
      </w:pPr>
    </w:p>
    <w:p w14:paraId="5A6707FD" w14:textId="77777777" w:rsidR="009441D5" w:rsidRDefault="009441D5">
      <w:pPr>
        <w:spacing w:before="5" w:line="180" w:lineRule="exact"/>
        <w:rPr>
          <w:rFonts w:asciiTheme="minorHAnsi" w:hAnsiTheme="minorHAnsi" w:cstheme="minorHAnsi"/>
          <w:color w:val="0D0D0D" w:themeColor="text1" w:themeTint="F2"/>
          <w:sz w:val="24"/>
          <w:szCs w:val="24"/>
        </w:rPr>
      </w:pPr>
    </w:p>
    <w:p w14:paraId="4C594DDE" w14:textId="77777777" w:rsidR="009441D5" w:rsidRDefault="009441D5">
      <w:pPr>
        <w:spacing w:before="5" w:line="180" w:lineRule="exact"/>
        <w:rPr>
          <w:rFonts w:asciiTheme="minorHAnsi" w:hAnsiTheme="minorHAnsi" w:cstheme="minorHAnsi"/>
          <w:color w:val="0D0D0D" w:themeColor="text1" w:themeTint="F2"/>
          <w:sz w:val="24"/>
          <w:szCs w:val="24"/>
        </w:rPr>
      </w:pPr>
    </w:p>
    <w:p w14:paraId="51C0BFEE" w14:textId="77777777" w:rsidR="00585B46" w:rsidRDefault="00585B46">
      <w:pPr>
        <w:spacing w:before="5" w:line="180" w:lineRule="exact"/>
        <w:rPr>
          <w:rFonts w:asciiTheme="minorHAnsi" w:hAnsiTheme="minorHAnsi" w:cstheme="minorHAnsi"/>
          <w:color w:val="0D0D0D" w:themeColor="text1" w:themeTint="F2"/>
          <w:sz w:val="24"/>
          <w:szCs w:val="24"/>
        </w:rPr>
      </w:pPr>
    </w:p>
    <w:p w14:paraId="2D89A812" w14:textId="77777777" w:rsidR="00585B46" w:rsidRDefault="00585B46">
      <w:pPr>
        <w:spacing w:before="5" w:line="180" w:lineRule="exact"/>
        <w:rPr>
          <w:rFonts w:asciiTheme="minorHAnsi" w:hAnsiTheme="minorHAnsi" w:cstheme="minorHAnsi"/>
          <w:color w:val="0D0D0D" w:themeColor="text1" w:themeTint="F2"/>
          <w:sz w:val="24"/>
          <w:szCs w:val="24"/>
        </w:rPr>
      </w:pPr>
    </w:p>
    <w:p w14:paraId="73E075DF" w14:textId="77777777" w:rsidR="00585B46" w:rsidRDefault="00585B46">
      <w:pPr>
        <w:spacing w:before="5" w:line="180" w:lineRule="exact"/>
        <w:rPr>
          <w:rFonts w:asciiTheme="minorHAnsi" w:hAnsiTheme="minorHAnsi" w:cstheme="minorHAnsi"/>
          <w:color w:val="0D0D0D" w:themeColor="text1" w:themeTint="F2"/>
          <w:sz w:val="24"/>
          <w:szCs w:val="24"/>
        </w:rPr>
      </w:pPr>
    </w:p>
    <w:p w14:paraId="21D77733" w14:textId="77777777" w:rsidR="00915A67" w:rsidRDefault="00915A67">
      <w:pPr>
        <w:spacing w:before="5" w:line="180" w:lineRule="exact"/>
        <w:rPr>
          <w:rFonts w:asciiTheme="minorHAnsi" w:hAnsiTheme="minorHAnsi" w:cstheme="minorHAnsi"/>
          <w:color w:val="0D0D0D" w:themeColor="text1" w:themeTint="F2"/>
          <w:sz w:val="24"/>
          <w:szCs w:val="24"/>
        </w:rPr>
      </w:pPr>
    </w:p>
    <w:p w14:paraId="708179A3" w14:textId="77777777" w:rsidR="00293B27" w:rsidRDefault="00293B27">
      <w:pPr>
        <w:spacing w:before="5" w:line="180" w:lineRule="exact"/>
        <w:rPr>
          <w:rFonts w:asciiTheme="minorHAnsi" w:hAnsiTheme="minorHAnsi" w:cstheme="minorHAnsi"/>
          <w:color w:val="0D0D0D" w:themeColor="text1" w:themeTint="F2"/>
          <w:sz w:val="24"/>
          <w:szCs w:val="24"/>
        </w:rPr>
      </w:pPr>
    </w:p>
    <w:p w14:paraId="391CD1D4" w14:textId="77777777" w:rsidR="00293B27" w:rsidRDefault="00293B27">
      <w:pPr>
        <w:spacing w:before="5" w:line="180" w:lineRule="exact"/>
        <w:rPr>
          <w:rFonts w:asciiTheme="minorHAnsi" w:hAnsiTheme="minorHAnsi" w:cstheme="minorHAnsi"/>
          <w:color w:val="0D0D0D" w:themeColor="text1" w:themeTint="F2"/>
          <w:sz w:val="24"/>
          <w:szCs w:val="24"/>
        </w:rPr>
      </w:pPr>
    </w:p>
    <w:p w14:paraId="7D7BA52D" w14:textId="77777777" w:rsidR="00AD3A54" w:rsidRDefault="00AD3A54">
      <w:pPr>
        <w:spacing w:before="5" w:line="180" w:lineRule="exact"/>
        <w:rPr>
          <w:rFonts w:asciiTheme="minorHAnsi" w:hAnsiTheme="minorHAnsi" w:cstheme="minorHAnsi"/>
          <w:color w:val="0D0D0D" w:themeColor="text1" w:themeTint="F2"/>
          <w:sz w:val="24"/>
          <w:szCs w:val="24"/>
        </w:rPr>
      </w:pPr>
    </w:p>
    <w:p w14:paraId="4687A714" w14:textId="77777777" w:rsidR="00AD3A54" w:rsidRDefault="00AD3A54">
      <w:pPr>
        <w:spacing w:before="5" w:line="180" w:lineRule="exact"/>
        <w:rPr>
          <w:rFonts w:asciiTheme="minorHAnsi" w:hAnsiTheme="minorHAnsi" w:cstheme="minorHAnsi"/>
          <w:color w:val="0D0D0D" w:themeColor="text1" w:themeTint="F2"/>
          <w:sz w:val="24"/>
          <w:szCs w:val="24"/>
        </w:rPr>
      </w:pPr>
    </w:p>
    <w:p w14:paraId="67F00756" w14:textId="77777777" w:rsidR="00AD3A54" w:rsidRDefault="00AD3A54">
      <w:pPr>
        <w:spacing w:before="5" w:line="180" w:lineRule="exact"/>
        <w:rPr>
          <w:rFonts w:asciiTheme="minorHAnsi" w:hAnsiTheme="minorHAnsi" w:cstheme="minorHAnsi"/>
          <w:color w:val="0D0D0D" w:themeColor="text1" w:themeTint="F2"/>
          <w:sz w:val="24"/>
          <w:szCs w:val="24"/>
        </w:rPr>
      </w:pPr>
    </w:p>
    <w:p w14:paraId="253A53F3" w14:textId="77777777" w:rsidR="00293B27" w:rsidRDefault="00293B27">
      <w:pPr>
        <w:spacing w:before="5" w:line="180" w:lineRule="exact"/>
        <w:rPr>
          <w:rFonts w:asciiTheme="minorHAnsi" w:hAnsiTheme="minorHAnsi" w:cstheme="minorHAnsi"/>
          <w:color w:val="0D0D0D" w:themeColor="text1" w:themeTint="F2"/>
          <w:sz w:val="24"/>
          <w:szCs w:val="24"/>
        </w:rPr>
      </w:pPr>
    </w:p>
    <w:p w14:paraId="016F231A" w14:textId="77777777" w:rsidR="00293B27" w:rsidRDefault="00293B27">
      <w:pPr>
        <w:spacing w:before="5" w:line="180" w:lineRule="exact"/>
        <w:rPr>
          <w:rFonts w:asciiTheme="minorHAnsi" w:hAnsiTheme="minorHAnsi" w:cstheme="minorHAnsi"/>
          <w:color w:val="0D0D0D" w:themeColor="text1" w:themeTint="F2"/>
          <w:sz w:val="24"/>
          <w:szCs w:val="24"/>
        </w:rPr>
      </w:pPr>
    </w:p>
    <w:p w14:paraId="32147492" w14:textId="77777777" w:rsidR="00293B27" w:rsidRDefault="00293B27">
      <w:pPr>
        <w:spacing w:before="5" w:line="180" w:lineRule="exact"/>
        <w:rPr>
          <w:rFonts w:asciiTheme="minorHAnsi" w:hAnsiTheme="minorHAnsi" w:cstheme="minorHAnsi"/>
          <w:color w:val="0D0D0D" w:themeColor="text1" w:themeTint="F2"/>
          <w:sz w:val="24"/>
          <w:szCs w:val="24"/>
        </w:rPr>
      </w:pPr>
    </w:p>
    <w:p w14:paraId="6204A6B5" w14:textId="77777777" w:rsidR="00915A67" w:rsidRDefault="00915A67">
      <w:pPr>
        <w:spacing w:before="5" w:line="180" w:lineRule="exact"/>
        <w:rPr>
          <w:rFonts w:asciiTheme="minorHAnsi" w:hAnsiTheme="minorHAnsi" w:cstheme="minorHAnsi"/>
          <w:color w:val="0D0D0D" w:themeColor="text1" w:themeTint="F2"/>
          <w:sz w:val="24"/>
          <w:szCs w:val="24"/>
        </w:rPr>
      </w:pPr>
    </w:p>
    <w:p w14:paraId="489CFE24" w14:textId="158B5D7E" w:rsidR="00F65AFB" w:rsidRDefault="00F65AFB" w:rsidP="00F65AFB">
      <w:pPr>
        <w:pStyle w:val="Heading1"/>
        <w:rPr>
          <w:rFonts w:asciiTheme="minorHAnsi" w:eastAsia="Arial" w:hAnsiTheme="minorHAnsi" w:cstheme="minorHAnsi"/>
          <w:color w:val="E36C0A" w:themeColor="accent6" w:themeShade="BF"/>
        </w:rPr>
      </w:pPr>
      <w:bookmarkStart w:id="0" w:name="_Toc159325091"/>
      <w:r>
        <w:rPr>
          <w:rFonts w:asciiTheme="minorHAnsi" w:eastAsia="Arial" w:hAnsiTheme="minorHAnsi" w:cstheme="minorHAnsi"/>
          <w:color w:val="E36C0A" w:themeColor="accent6" w:themeShade="BF"/>
        </w:rPr>
        <w:lastRenderedPageBreak/>
        <w:t>Objective</w:t>
      </w:r>
      <w:bookmarkEnd w:id="0"/>
      <w:r>
        <w:rPr>
          <w:rFonts w:asciiTheme="minorHAnsi" w:eastAsia="Arial" w:hAnsiTheme="minorHAnsi" w:cstheme="minorHAnsi"/>
          <w:color w:val="E36C0A" w:themeColor="accent6" w:themeShade="BF"/>
        </w:rPr>
        <w:t xml:space="preserve"> </w:t>
      </w:r>
    </w:p>
    <w:p w14:paraId="66BD9833" w14:textId="77777777" w:rsidR="00CD5B90" w:rsidRPr="00CD5B90" w:rsidRDefault="00CD5B90" w:rsidP="00CD5B90">
      <w:pPr>
        <w:rPr>
          <w:rFonts w:eastAsia="Arial"/>
        </w:rPr>
      </w:pPr>
    </w:p>
    <w:p w14:paraId="31841483" w14:textId="2BE780D2" w:rsidR="00CD5B90" w:rsidRPr="00AD3A54" w:rsidRDefault="00AD3A54" w:rsidP="00AD3A54">
      <w:pPr>
        <w:pStyle w:val="NormalWeb"/>
        <w:shd w:val="clear" w:color="auto" w:fill="FFFFFF"/>
        <w:spacing w:before="0" w:beforeAutospacing="0" w:after="0" w:afterAutospacing="0"/>
        <w:rPr>
          <w:rFonts w:ascii="Lato" w:hAnsi="Lato"/>
          <w:color w:val="333333"/>
          <w:sz w:val="21"/>
          <w:szCs w:val="21"/>
        </w:rPr>
      </w:pPr>
      <w:r w:rsidRPr="00AD3A54">
        <w:rPr>
          <w:rFonts w:ascii="Lato" w:hAnsi="Lato"/>
          <w:color w:val="333333"/>
          <w:sz w:val="21"/>
          <w:szCs w:val="21"/>
        </w:rPr>
        <w:t xml:space="preserve">The cluster </w:t>
      </w:r>
      <w:proofErr w:type="spellStart"/>
      <w:r w:rsidRPr="00AD3A54">
        <w:rPr>
          <w:rFonts w:ascii="Lato" w:hAnsi="Lato"/>
          <w:color w:val="333333"/>
          <w:sz w:val="21"/>
          <w:szCs w:val="21"/>
        </w:rPr>
        <w:t>autoscaler</w:t>
      </w:r>
      <w:proofErr w:type="spellEnd"/>
      <w:r w:rsidRPr="00AD3A54">
        <w:rPr>
          <w:rFonts w:ascii="Lato" w:hAnsi="Lato"/>
          <w:color w:val="333333"/>
          <w:sz w:val="21"/>
          <w:szCs w:val="21"/>
        </w:rPr>
        <w:t xml:space="preserve"> component watches for pods in your cluster that can't be scheduled because of resource constraints. When the cluster </w:t>
      </w:r>
      <w:proofErr w:type="spellStart"/>
      <w:r w:rsidRPr="00AD3A54">
        <w:rPr>
          <w:rFonts w:ascii="Lato" w:hAnsi="Lato"/>
          <w:color w:val="333333"/>
          <w:sz w:val="21"/>
          <w:szCs w:val="21"/>
        </w:rPr>
        <w:t>autoscaler</w:t>
      </w:r>
      <w:proofErr w:type="spellEnd"/>
      <w:r w:rsidRPr="00AD3A54">
        <w:rPr>
          <w:rFonts w:ascii="Lato" w:hAnsi="Lato"/>
          <w:color w:val="333333"/>
          <w:sz w:val="21"/>
          <w:szCs w:val="21"/>
        </w:rPr>
        <w:t xml:space="preserve"> detects issues, it scales up the number of nodes in the node pool to meet the application demand. It also regularly checks nodes for a lack of running pods and scales down the number of nodes as needed.</w:t>
      </w:r>
    </w:p>
    <w:p w14:paraId="138D5FB6" w14:textId="77777777" w:rsidR="00CD5B90" w:rsidRDefault="00CD5B90">
      <w:pPr>
        <w:spacing w:before="5" w:line="180" w:lineRule="exact"/>
        <w:rPr>
          <w:rFonts w:ascii="Arial" w:hAnsi="Arial" w:cs="Arial"/>
          <w:color w:val="0D0D0D"/>
          <w:sz w:val="24"/>
          <w:szCs w:val="24"/>
          <w:shd w:val="clear" w:color="auto" w:fill="FFFFFF"/>
        </w:rPr>
      </w:pPr>
    </w:p>
    <w:p w14:paraId="1909210F" w14:textId="77777777" w:rsidR="00F669F3" w:rsidRDefault="00F669F3">
      <w:pPr>
        <w:spacing w:before="5" w:line="180" w:lineRule="exact"/>
        <w:rPr>
          <w:rFonts w:ascii="Arial" w:hAnsi="Arial" w:cs="Arial"/>
          <w:color w:val="0D0D0D"/>
          <w:sz w:val="24"/>
          <w:szCs w:val="24"/>
          <w:shd w:val="clear" w:color="auto" w:fill="FFFFFF"/>
        </w:rPr>
      </w:pPr>
    </w:p>
    <w:p w14:paraId="509BCC3E" w14:textId="1754A498" w:rsidR="00684130" w:rsidRPr="001D79AF" w:rsidRDefault="00684130" w:rsidP="00684130">
      <w:pPr>
        <w:pStyle w:val="Heading1"/>
        <w:spacing w:after="0"/>
        <w:rPr>
          <w:rFonts w:ascii="Lato" w:hAnsi="Lato"/>
          <w:color w:val="333333"/>
          <w:sz w:val="21"/>
          <w:szCs w:val="21"/>
        </w:rPr>
      </w:pPr>
      <w:bookmarkStart w:id="1" w:name="_Toc159325092"/>
      <w:r w:rsidRPr="001D79AF">
        <w:rPr>
          <w:rFonts w:asciiTheme="minorHAnsi" w:eastAsia="Arial" w:hAnsiTheme="minorHAnsi" w:cstheme="minorHAnsi"/>
          <w:color w:val="E36C0A" w:themeColor="accent6" w:themeShade="BF"/>
        </w:rPr>
        <w:t xml:space="preserve">AKS Cluster </w:t>
      </w:r>
      <w:proofErr w:type="spellStart"/>
      <w:r w:rsidRPr="001D79AF">
        <w:rPr>
          <w:rFonts w:asciiTheme="minorHAnsi" w:eastAsia="Arial" w:hAnsiTheme="minorHAnsi" w:cstheme="minorHAnsi"/>
          <w:color w:val="E36C0A" w:themeColor="accent6" w:themeShade="BF"/>
        </w:rPr>
        <w:t>autoscaler</w:t>
      </w:r>
      <w:proofErr w:type="spellEnd"/>
      <w:r>
        <w:rPr>
          <w:rFonts w:asciiTheme="minorHAnsi" w:eastAsia="Arial" w:hAnsiTheme="minorHAnsi" w:cstheme="minorHAnsi"/>
          <w:color w:val="E36C0A" w:themeColor="accent6" w:themeShade="BF"/>
        </w:rPr>
        <w:t xml:space="preserve"> with custom</w:t>
      </w:r>
      <w:r w:rsidRPr="001D79AF">
        <w:rPr>
          <w:rFonts w:asciiTheme="minorHAnsi" w:eastAsia="Arial" w:hAnsiTheme="minorHAnsi" w:cstheme="minorHAnsi"/>
          <w:color w:val="E36C0A" w:themeColor="accent6" w:themeShade="BF"/>
        </w:rPr>
        <w:t xml:space="preserve"> </w:t>
      </w:r>
      <w:r>
        <w:rPr>
          <w:rFonts w:asciiTheme="minorHAnsi" w:eastAsia="Arial" w:hAnsiTheme="minorHAnsi" w:cstheme="minorHAnsi"/>
          <w:color w:val="E36C0A" w:themeColor="accent6" w:themeShade="BF"/>
        </w:rPr>
        <w:t>Metric</w:t>
      </w:r>
      <w:bookmarkEnd w:id="1"/>
    </w:p>
    <w:p w14:paraId="6E9B7CEC" w14:textId="77777777" w:rsidR="00684130" w:rsidRDefault="00684130" w:rsidP="0068413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To configure the AKS (Azure Kubernetes Service) cluster </w:t>
      </w:r>
      <w:proofErr w:type="spellStart"/>
      <w:r>
        <w:rPr>
          <w:rFonts w:ascii="Segoe UI" w:hAnsi="Segoe UI" w:cs="Segoe UI"/>
          <w:color w:val="0D0D0D"/>
        </w:rPr>
        <w:t>autoscaler</w:t>
      </w:r>
      <w:proofErr w:type="spellEnd"/>
      <w:r>
        <w:rPr>
          <w:rFonts w:ascii="Segoe UI" w:hAnsi="Segoe UI" w:cs="Segoe UI"/>
          <w:color w:val="0D0D0D"/>
        </w:rPr>
        <w:t xml:space="preserve"> to scale based on custom metrics specific to your application or workload, you can leverage custom metrics and </w:t>
      </w:r>
      <w:r w:rsidRPr="003D357B">
        <w:rPr>
          <w:rFonts w:ascii="Segoe UI" w:hAnsi="Segoe UI" w:cs="Segoe UI"/>
          <w:color w:val="FF0000"/>
        </w:rPr>
        <w:t xml:space="preserve">horizontal pod </w:t>
      </w:r>
      <w:proofErr w:type="spellStart"/>
      <w:r w:rsidRPr="003D357B">
        <w:rPr>
          <w:rFonts w:ascii="Segoe UI" w:hAnsi="Segoe UI" w:cs="Segoe UI"/>
          <w:color w:val="FF0000"/>
        </w:rPr>
        <w:t>autoscaler</w:t>
      </w:r>
      <w:proofErr w:type="spellEnd"/>
      <w:r w:rsidRPr="003D357B">
        <w:rPr>
          <w:rFonts w:ascii="Segoe UI" w:hAnsi="Segoe UI" w:cs="Segoe UI"/>
          <w:color w:val="FF0000"/>
        </w:rPr>
        <w:t xml:space="preserve"> (HPA) </w:t>
      </w:r>
      <w:r>
        <w:rPr>
          <w:rFonts w:ascii="Segoe UI" w:hAnsi="Segoe UI" w:cs="Segoe UI"/>
          <w:color w:val="0D0D0D"/>
        </w:rPr>
        <w:t>configurations in Kubernetes. Here's how you can achieve this:</w:t>
      </w:r>
    </w:p>
    <w:p w14:paraId="5E14613E" w14:textId="77777777" w:rsidR="00684130" w:rsidRDefault="00684130" w:rsidP="00684130">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Set Up Custom Metrics</w:t>
      </w:r>
      <w:r>
        <w:rPr>
          <w:rFonts w:ascii="Segoe UI" w:hAnsi="Segoe UI" w:cs="Segoe UI"/>
          <w:color w:val="0D0D0D"/>
        </w:rPr>
        <w:t>:</w:t>
      </w:r>
    </w:p>
    <w:p w14:paraId="4EE37CEF" w14:textId="77777777" w:rsidR="00684130" w:rsidRDefault="00684130" w:rsidP="0068413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First, you need to expose custom metrics from your application or monitoring system. This could involve instrumenting your application code to emit custom metrics or using monitoring solutions like Prometheus or Azure Monitor to collect custom metrics.</w:t>
      </w:r>
    </w:p>
    <w:p w14:paraId="083CCEDE" w14:textId="77777777" w:rsidR="00684130" w:rsidRDefault="00684130" w:rsidP="00684130">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Configure Horizontal Pod </w:t>
      </w:r>
      <w:proofErr w:type="spellStart"/>
      <w:r>
        <w:rPr>
          <w:rStyle w:val="Strong"/>
          <w:rFonts w:ascii="Segoe UI" w:eastAsiaTheme="majorEastAsia" w:hAnsi="Segoe UI" w:cs="Segoe UI"/>
          <w:color w:val="0D0D0D"/>
          <w:bdr w:val="single" w:sz="2" w:space="0" w:color="E3E3E3" w:frame="1"/>
        </w:rPr>
        <w:t>Autoscaler</w:t>
      </w:r>
      <w:proofErr w:type="spellEnd"/>
      <w:r>
        <w:rPr>
          <w:rStyle w:val="Strong"/>
          <w:rFonts w:ascii="Segoe UI" w:eastAsiaTheme="majorEastAsia" w:hAnsi="Segoe UI" w:cs="Segoe UI"/>
          <w:color w:val="0D0D0D"/>
          <w:bdr w:val="single" w:sz="2" w:space="0" w:color="E3E3E3" w:frame="1"/>
        </w:rPr>
        <w:t xml:space="preserve"> (HPA)</w:t>
      </w:r>
      <w:r>
        <w:rPr>
          <w:rFonts w:ascii="Segoe UI" w:hAnsi="Segoe UI" w:cs="Segoe UI"/>
          <w:color w:val="0D0D0D"/>
        </w:rPr>
        <w:t>:</w:t>
      </w:r>
    </w:p>
    <w:p w14:paraId="1FD8DFA9" w14:textId="77777777" w:rsidR="00684130" w:rsidRDefault="00684130" w:rsidP="0068413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Once you have custom metrics available, you can configure an HPA in Kubernetes to scale your application based on these metrics. You define a custom HPA resource with your custom metrics as the scaling target.</w:t>
      </w:r>
    </w:p>
    <w:p w14:paraId="5E091508" w14:textId="77777777" w:rsidR="00684130" w:rsidRDefault="00684130" w:rsidP="0068413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For example, let's say you have a custom metric named </w:t>
      </w:r>
      <w:proofErr w:type="spellStart"/>
      <w:r>
        <w:rPr>
          <w:rStyle w:val="HTMLCode"/>
          <w:rFonts w:ascii="Ubuntu Mono" w:eastAsiaTheme="minorEastAsia" w:hAnsi="Ubuntu Mono"/>
          <w:b/>
          <w:bCs/>
          <w:color w:val="0D0D0D"/>
          <w:sz w:val="21"/>
          <w:szCs w:val="21"/>
          <w:bdr w:val="single" w:sz="2" w:space="0" w:color="E3E3E3" w:frame="1"/>
        </w:rPr>
        <w:t>custom_metric</w:t>
      </w:r>
      <w:proofErr w:type="spellEnd"/>
      <w:r>
        <w:rPr>
          <w:rFonts w:ascii="Segoe UI" w:hAnsi="Segoe UI" w:cs="Segoe UI"/>
          <w:color w:val="0D0D0D"/>
        </w:rPr>
        <w:t>, and you want to scale your deployment based on this metric. You can create an HPA like this:</w:t>
      </w:r>
    </w:p>
    <w:p w14:paraId="25CF0C9B" w14:textId="06C246F2" w:rsidR="00FB6B10" w:rsidRDefault="00FB6B10" w:rsidP="00743177">
      <w:pPr>
        <w:pStyle w:val="NormalWeb"/>
        <w:shd w:val="clear" w:color="auto" w:fill="FFFFFF"/>
        <w:spacing w:before="0" w:beforeAutospacing="0" w:after="0" w:afterAutospacing="0"/>
        <w:rPr>
          <w:rFonts w:ascii="Lato" w:hAnsi="Lato"/>
          <w:color w:val="333333"/>
          <w:sz w:val="21"/>
          <w:szCs w:val="21"/>
        </w:rPr>
      </w:pPr>
    </w:p>
    <w:p w14:paraId="03E67AD2" w14:textId="77777777" w:rsidR="00C0538A" w:rsidRPr="00C0538A" w:rsidRDefault="00C0538A" w:rsidP="00C0538A">
      <w:pPr>
        <w:shd w:val="clear" w:color="auto" w:fill="1F1F1F"/>
        <w:spacing w:line="285" w:lineRule="atLeast"/>
        <w:rPr>
          <w:rFonts w:ascii="Consolas" w:hAnsi="Consolas"/>
          <w:color w:val="CCCCCC"/>
          <w:sz w:val="21"/>
          <w:szCs w:val="21"/>
        </w:rPr>
      </w:pPr>
      <w:proofErr w:type="spellStart"/>
      <w:r w:rsidRPr="00C0538A">
        <w:rPr>
          <w:rFonts w:ascii="Consolas" w:hAnsi="Consolas"/>
          <w:color w:val="569CD6"/>
          <w:sz w:val="21"/>
          <w:szCs w:val="21"/>
        </w:rPr>
        <w:t>apiVersion</w:t>
      </w:r>
      <w:proofErr w:type="spellEnd"/>
      <w:r w:rsidRPr="00C0538A">
        <w:rPr>
          <w:rFonts w:ascii="Consolas" w:hAnsi="Consolas"/>
          <w:color w:val="CCCCCC"/>
          <w:sz w:val="21"/>
          <w:szCs w:val="21"/>
        </w:rPr>
        <w:t xml:space="preserve">: </w:t>
      </w:r>
      <w:r w:rsidRPr="00C0538A">
        <w:rPr>
          <w:rFonts w:ascii="Consolas" w:hAnsi="Consolas"/>
          <w:color w:val="CE9178"/>
          <w:sz w:val="21"/>
          <w:szCs w:val="21"/>
        </w:rPr>
        <w:t>autoscaling/v2beta2</w:t>
      </w:r>
    </w:p>
    <w:p w14:paraId="3C026B68"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569CD6"/>
          <w:sz w:val="21"/>
          <w:szCs w:val="21"/>
        </w:rPr>
        <w:t>kind</w:t>
      </w:r>
      <w:r w:rsidRPr="00C0538A">
        <w:rPr>
          <w:rFonts w:ascii="Consolas" w:hAnsi="Consolas"/>
          <w:color w:val="CCCCCC"/>
          <w:sz w:val="21"/>
          <w:szCs w:val="21"/>
        </w:rPr>
        <w:t xml:space="preserve">: </w:t>
      </w:r>
      <w:proofErr w:type="spellStart"/>
      <w:r w:rsidRPr="00C0538A">
        <w:rPr>
          <w:rFonts w:ascii="Consolas" w:hAnsi="Consolas"/>
          <w:color w:val="CE9178"/>
          <w:sz w:val="21"/>
          <w:szCs w:val="21"/>
        </w:rPr>
        <w:t>HorizontalPodAutoscaler</w:t>
      </w:r>
      <w:proofErr w:type="spellEnd"/>
    </w:p>
    <w:p w14:paraId="43DF598F"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569CD6"/>
          <w:sz w:val="21"/>
          <w:szCs w:val="21"/>
        </w:rPr>
        <w:t>metadata</w:t>
      </w:r>
      <w:r w:rsidRPr="00C0538A">
        <w:rPr>
          <w:rFonts w:ascii="Consolas" w:hAnsi="Consolas"/>
          <w:color w:val="CCCCCC"/>
          <w:sz w:val="21"/>
          <w:szCs w:val="21"/>
        </w:rPr>
        <w:t>:</w:t>
      </w:r>
    </w:p>
    <w:p w14:paraId="6A7BA88D"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r w:rsidRPr="00C0538A">
        <w:rPr>
          <w:rFonts w:ascii="Consolas" w:hAnsi="Consolas"/>
          <w:color w:val="569CD6"/>
          <w:sz w:val="21"/>
          <w:szCs w:val="21"/>
        </w:rPr>
        <w:t>name</w:t>
      </w:r>
      <w:r w:rsidRPr="00C0538A">
        <w:rPr>
          <w:rFonts w:ascii="Consolas" w:hAnsi="Consolas"/>
          <w:color w:val="CCCCCC"/>
          <w:sz w:val="21"/>
          <w:szCs w:val="21"/>
        </w:rPr>
        <w:t xml:space="preserve">: </w:t>
      </w:r>
      <w:proofErr w:type="spellStart"/>
      <w:r w:rsidRPr="00C0538A">
        <w:rPr>
          <w:rFonts w:ascii="Consolas" w:hAnsi="Consolas"/>
          <w:color w:val="CE9178"/>
          <w:sz w:val="21"/>
          <w:szCs w:val="21"/>
        </w:rPr>
        <w:t>myapp-hpa</w:t>
      </w:r>
      <w:proofErr w:type="spellEnd"/>
    </w:p>
    <w:p w14:paraId="24FE0EC1"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569CD6"/>
          <w:sz w:val="21"/>
          <w:szCs w:val="21"/>
        </w:rPr>
        <w:t>spec</w:t>
      </w:r>
      <w:r w:rsidRPr="00C0538A">
        <w:rPr>
          <w:rFonts w:ascii="Consolas" w:hAnsi="Consolas"/>
          <w:color w:val="CCCCCC"/>
          <w:sz w:val="21"/>
          <w:szCs w:val="21"/>
        </w:rPr>
        <w:t>:</w:t>
      </w:r>
    </w:p>
    <w:p w14:paraId="4188BA4F"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proofErr w:type="spellStart"/>
      <w:r w:rsidRPr="00C0538A">
        <w:rPr>
          <w:rFonts w:ascii="Consolas" w:hAnsi="Consolas"/>
          <w:color w:val="569CD6"/>
          <w:sz w:val="21"/>
          <w:szCs w:val="21"/>
        </w:rPr>
        <w:t>scaleTargetRef</w:t>
      </w:r>
      <w:proofErr w:type="spellEnd"/>
      <w:r w:rsidRPr="00C0538A">
        <w:rPr>
          <w:rFonts w:ascii="Consolas" w:hAnsi="Consolas"/>
          <w:color w:val="CCCCCC"/>
          <w:sz w:val="21"/>
          <w:szCs w:val="21"/>
        </w:rPr>
        <w:t>:</w:t>
      </w:r>
    </w:p>
    <w:p w14:paraId="35604B61"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proofErr w:type="spellStart"/>
      <w:r w:rsidRPr="00C0538A">
        <w:rPr>
          <w:rFonts w:ascii="Consolas" w:hAnsi="Consolas"/>
          <w:color w:val="569CD6"/>
          <w:sz w:val="21"/>
          <w:szCs w:val="21"/>
        </w:rPr>
        <w:t>apiVersion</w:t>
      </w:r>
      <w:proofErr w:type="spellEnd"/>
      <w:r w:rsidRPr="00C0538A">
        <w:rPr>
          <w:rFonts w:ascii="Consolas" w:hAnsi="Consolas"/>
          <w:color w:val="CCCCCC"/>
          <w:sz w:val="21"/>
          <w:szCs w:val="21"/>
        </w:rPr>
        <w:t xml:space="preserve">: </w:t>
      </w:r>
      <w:r w:rsidRPr="00C0538A">
        <w:rPr>
          <w:rFonts w:ascii="Consolas" w:hAnsi="Consolas"/>
          <w:color w:val="CE9178"/>
          <w:sz w:val="21"/>
          <w:szCs w:val="21"/>
        </w:rPr>
        <w:t>apps/v1</w:t>
      </w:r>
    </w:p>
    <w:p w14:paraId="4A38AA8B"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r w:rsidRPr="00C0538A">
        <w:rPr>
          <w:rFonts w:ascii="Consolas" w:hAnsi="Consolas"/>
          <w:color w:val="569CD6"/>
          <w:sz w:val="21"/>
          <w:szCs w:val="21"/>
        </w:rPr>
        <w:t>kind</w:t>
      </w:r>
      <w:r w:rsidRPr="00C0538A">
        <w:rPr>
          <w:rFonts w:ascii="Consolas" w:hAnsi="Consolas"/>
          <w:color w:val="CCCCCC"/>
          <w:sz w:val="21"/>
          <w:szCs w:val="21"/>
        </w:rPr>
        <w:t xml:space="preserve">: </w:t>
      </w:r>
      <w:r w:rsidRPr="00C0538A">
        <w:rPr>
          <w:rFonts w:ascii="Consolas" w:hAnsi="Consolas"/>
          <w:color w:val="CE9178"/>
          <w:sz w:val="21"/>
          <w:szCs w:val="21"/>
        </w:rPr>
        <w:t>Deployment</w:t>
      </w:r>
    </w:p>
    <w:p w14:paraId="7AF37C52"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r w:rsidRPr="00C0538A">
        <w:rPr>
          <w:rFonts w:ascii="Consolas" w:hAnsi="Consolas"/>
          <w:color w:val="569CD6"/>
          <w:sz w:val="21"/>
          <w:szCs w:val="21"/>
        </w:rPr>
        <w:t>name</w:t>
      </w:r>
      <w:r w:rsidRPr="00C0538A">
        <w:rPr>
          <w:rFonts w:ascii="Consolas" w:hAnsi="Consolas"/>
          <w:color w:val="CCCCCC"/>
          <w:sz w:val="21"/>
          <w:szCs w:val="21"/>
        </w:rPr>
        <w:t xml:space="preserve">: </w:t>
      </w:r>
      <w:proofErr w:type="spellStart"/>
      <w:r w:rsidRPr="00C0538A">
        <w:rPr>
          <w:rFonts w:ascii="Consolas" w:hAnsi="Consolas"/>
          <w:color w:val="CE9178"/>
          <w:sz w:val="21"/>
          <w:szCs w:val="21"/>
        </w:rPr>
        <w:t>myapp</w:t>
      </w:r>
      <w:proofErr w:type="spellEnd"/>
      <w:r w:rsidRPr="00C0538A">
        <w:rPr>
          <w:rFonts w:ascii="Consolas" w:hAnsi="Consolas"/>
          <w:color w:val="CE9178"/>
          <w:sz w:val="21"/>
          <w:szCs w:val="21"/>
        </w:rPr>
        <w:t>-deployment</w:t>
      </w:r>
    </w:p>
    <w:p w14:paraId="69F55038"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proofErr w:type="spellStart"/>
      <w:r w:rsidRPr="00C0538A">
        <w:rPr>
          <w:rFonts w:ascii="Consolas" w:hAnsi="Consolas"/>
          <w:color w:val="569CD6"/>
          <w:sz w:val="21"/>
          <w:szCs w:val="21"/>
        </w:rPr>
        <w:t>minReplicas</w:t>
      </w:r>
      <w:proofErr w:type="spellEnd"/>
      <w:r w:rsidRPr="00C0538A">
        <w:rPr>
          <w:rFonts w:ascii="Consolas" w:hAnsi="Consolas"/>
          <w:color w:val="CCCCCC"/>
          <w:sz w:val="21"/>
          <w:szCs w:val="21"/>
        </w:rPr>
        <w:t xml:space="preserve">: </w:t>
      </w:r>
      <w:r w:rsidRPr="00C0538A">
        <w:rPr>
          <w:rFonts w:ascii="Consolas" w:hAnsi="Consolas"/>
          <w:color w:val="B5CEA8"/>
          <w:sz w:val="21"/>
          <w:szCs w:val="21"/>
        </w:rPr>
        <w:t>1</w:t>
      </w:r>
    </w:p>
    <w:p w14:paraId="03136D0F"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proofErr w:type="spellStart"/>
      <w:r w:rsidRPr="00C0538A">
        <w:rPr>
          <w:rFonts w:ascii="Consolas" w:hAnsi="Consolas"/>
          <w:color w:val="569CD6"/>
          <w:sz w:val="21"/>
          <w:szCs w:val="21"/>
        </w:rPr>
        <w:t>maxReplicas</w:t>
      </w:r>
      <w:proofErr w:type="spellEnd"/>
      <w:r w:rsidRPr="00C0538A">
        <w:rPr>
          <w:rFonts w:ascii="Consolas" w:hAnsi="Consolas"/>
          <w:color w:val="CCCCCC"/>
          <w:sz w:val="21"/>
          <w:szCs w:val="21"/>
        </w:rPr>
        <w:t xml:space="preserve">: </w:t>
      </w:r>
      <w:r w:rsidRPr="00C0538A">
        <w:rPr>
          <w:rFonts w:ascii="Consolas" w:hAnsi="Consolas"/>
          <w:color w:val="B5CEA8"/>
          <w:sz w:val="21"/>
          <w:szCs w:val="21"/>
        </w:rPr>
        <w:t>10</w:t>
      </w:r>
    </w:p>
    <w:p w14:paraId="1B4B7D77"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r w:rsidRPr="00C0538A">
        <w:rPr>
          <w:rFonts w:ascii="Consolas" w:hAnsi="Consolas"/>
          <w:color w:val="569CD6"/>
          <w:sz w:val="21"/>
          <w:szCs w:val="21"/>
        </w:rPr>
        <w:t>metrics</w:t>
      </w:r>
      <w:r w:rsidRPr="00C0538A">
        <w:rPr>
          <w:rFonts w:ascii="Consolas" w:hAnsi="Consolas"/>
          <w:color w:val="CCCCCC"/>
          <w:sz w:val="21"/>
          <w:szCs w:val="21"/>
        </w:rPr>
        <w:t>:</w:t>
      </w:r>
    </w:p>
    <w:p w14:paraId="3A190DBB"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 </w:t>
      </w:r>
      <w:r w:rsidRPr="00C0538A">
        <w:rPr>
          <w:rFonts w:ascii="Consolas" w:hAnsi="Consolas"/>
          <w:color w:val="569CD6"/>
          <w:sz w:val="21"/>
          <w:szCs w:val="21"/>
        </w:rPr>
        <w:t>type</w:t>
      </w:r>
      <w:r w:rsidRPr="00C0538A">
        <w:rPr>
          <w:rFonts w:ascii="Consolas" w:hAnsi="Consolas"/>
          <w:color w:val="CCCCCC"/>
          <w:sz w:val="21"/>
          <w:szCs w:val="21"/>
        </w:rPr>
        <w:t xml:space="preserve">: </w:t>
      </w:r>
      <w:r w:rsidRPr="00C0538A">
        <w:rPr>
          <w:rFonts w:ascii="Consolas" w:hAnsi="Consolas"/>
          <w:color w:val="CE9178"/>
          <w:sz w:val="21"/>
          <w:szCs w:val="21"/>
        </w:rPr>
        <w:t>External</w:t>
      </w:r>
    </w:p>
    <w:p w14:paraId="6E30A50F"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r w:rsidRPr="00C0538A">
        <w:rPr>
          <w:rFonts w:ascii="Consolas" w:hAnsi="Consolas"/>
          <w:color w:val="569CD6"/>
          <w:sz w:val="21"/>
          <w:szCs w:val="21"/>
        </w:rPr>
        <w:t>external</w:t>
      </w:r>
      <w:r w:rsidRPr="00C0538A">
        <w:rPr>
          <w:rFonts w:ascii="Consolas" w:hAnsi="Consolas"/>
          <w:color w:val="CCCCCC"/>
          <w:sz w:val="21"/>
          <w:szCs w:val="21"/>
        </w:rPr>
        <w:t>:</w:t>
      </w:r>
    </w:p>
    <w:p w14:paraId="5B392064"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proofErr w:type="spellStart"/>
      <w:r w:rsidRPr="00C0538A">
        <w:rPr>
          <w:rFonts w:ascii="Consolas" w:hAnsi="Consolas"/>
          <w:color w:val="569CD6"/>
          <w:sz w:val="21"/>
          <w:szCs w:val="21"/>
        </w:rPr>
        <w:t>metricName</w:t>
      </w:r>
      <w:proofErr w:type="spellEnd"/>
      <w:r w:rsidRPr="00C0538A">
        <w:rPr>
          <w:rFonts w:ascii="Consolas" w:hAnsi="Consolas"/>
          <w:color w:val="CCCCCC"/>
          <w:sz w:val="21"/>
          <w:szCs w:val="21"/>
        </w:rPr>
        <w:t xml:space="preserve">: </w:t>
      </w:r>
      <w:proofErr w:type="spellStart"/>
      <w:r w:rsidRPr="00C0538A">
        <w:rPr>
          <w:rFonts w:ascii="Consolas" w:hAnsi="Consolas"/>
          <w:color w:val="CE9178"/>
          <w:sz w:val="21"/>
          <w:szCs w:val="21"/>
        </w:rPr>
        <w:t>custom_metric</w:t>
      </w:r>
      <w:proofErr w:type="spellEnd"/>
    </w:p>
    <w:p w14:paraId="399C848E"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proofErr w:type="spellStart"/>
      <w:r w:rsidRPr="00C0538A">
        <w:rPr>
          <w:rFonts w:ascii="Consolas" w:hAnsi="Consolas"/>
          <w:color w:val="569CD6"/>
          <w:sz w:val="21"/>
          <w:szCs w:val="21"/>
        </w:rPr>
        <w:t>targetAverageValue</w:t>
      </w:r>
      <w:proofErr w:type="spellEnd"/>
      <w:r w:rsidRPr="00C0538A">
        <w:rPr>
          <w:rFonts w:ascii="Consolas" w:hAnsi="Consolas"/>
          <w:color w:val="CCCCCC"/>
          <w:sz w:val="21"/>
          <w:szCs w:val="21"/>
        </w:rPr>
        <w:t xml:space="preserve">: </w:t>
      </w:r>
      <w:r w:rsidRPr="00C0538A">
        <w:rPr>
          <w:rFonts w:ascii="Consolas" w:hAnsi="Consolas"/>
          <w:color w:val="CE9178"/>
          <w:sz w:val="21"/>
          <w:szCs w:val="21"/>
        </w:rPr>
        <w:t>1000m</w:t>
      </w:r>
    </w:p>
    <w:p w14:paraId="26878317" w14:textId="77777777" w:rsidR="00C0538A" w:rsidRDefault="00C0538A" w:rsidP="00743177">
      <w:pPr>
        <w:pStyle w:val="NormalWeb"/>
        <w:shd w:val="clear" w:color="auto" w:fill="FFFFFF"/>
        <w:spacing w:before="0" w:beforeAutospacing="0" w:after="0" w:afterAutospacing="0"/>
        <w:rPr>
          <w:rFonts w:ascii="Lato" w:hAnsi="Lato"/>
          <w:color w:val="333333"/>
          <w:sz w:val="21"/>
          <w:szCs w:val="21"/>
        </w:rPr>
      </w:pPr>
    </w:p>
    <w:p w14:paraId="562AE44A" w14:textId="77777777" w:rsidR="00684130" w:rsidRDefault="00684130" w:rsidP="00743177">
      <w:pPr>
        <w:pStyle w:val="NormalWeb"/>
        <w:shd w:val="clear" w:color="auto" w:fill="FFFFFF"/>
        <w:spacing w:before="0" w:beforeAutospacing="0" w:after="0" w:afterAutospacing="0"/>
        <w:rPr>
          <w:rFonts w:ascii="Lato" w:hAnsi="Lato"/>
          <w:color w:val="333333"/>
          <w:sz w:val="21"/>
          <w:szCs w:val="21"/>
        </w:rPr>
      </w:pPr>
    </w:p>
    <w:p w14:paraId="3974900A" w14:textId="77777777" w:rsidR="00684130" w:rsidRDefault="00684130" w:rsidP="00684130">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In this example, the HPA scales the deployment named </w:t>
      </w:r>
      <w:proofErr w:type="spellStart"/>
      <w:r>
        <w:rPr>
          <w:rStyle w:val="HTMLCode"/>
          <w:rFonts w:ascii="Ubuntu Mono" w:eastAsiaTheme="majorEastAsia" w:hAnsi="Ubuntu Mono"/>
          <w:b/>
          <w:bCs/>
          <w:color w:val="0D0D0D"/>
          <w:sz w:val="21"/>
          <w:szCs w:val="21"/>
          <w:bdr w:val="single" w:sz="2" w:space="0" w:color="E3E3E3" w:frame="1"/>
        </w:rPr>
        <w:t>myapp</w:t>
      </w:r>
      <w:proofErr w:type="spellEnd"/>
      <w:r>
        <w:rPr>
          <w:rStyle w:val="HTMLCode"/>
          <w:rFonts w:ascii="Ubuntu Mono" w:eastAsiaTheme="majorEastAsia" w:hAnsi="Ubuntu Mono"/>
          <w:b/>
          <w:bCs/>
          <w:color w:val="0D0D0D"/>
          <w:sz w:val="21"/>
          <w:szCs w:val="21"/>
          <w:bdr w:val="single" w:sz="2" w:space="0" w:color="E3E3E3" w:frame="1"/>
        </w:rPr>
        <w:t>-deployment</w:t>
      </w:r>
      <w:r>
        <w:rPr>
          <w:rFonts w:ascii="Segoe UI" w:hAnsi="Segoe UI" w:cs="Segoe UI"/>
          <w:color w:val="0D0D0D"/>
        </w:rPr>
        <w:t xml:space="preserve"> based on the custom metric </w:t>
      </w:r>
      <w:proofErr w:type="spellStart"/>
      <w:r>
        <w:rPr>
          <w:rStyle w:val="HTMLCode"/>
          <w:rFonts w:ascii="Ubuntu Mono" w:eastAsiaTheme="majorEastAsia" w:hAnsi="Ubuntu Mono"/>
          <w:b/>
          <w:bCs/>
          <w:color w:val="0D0D0D"/>
          <w:sz w:val="21"/>
          <w:szCs w:val="21"/>
          <w:bdr w:val="single" w:sz="2" w:space="0" w:color="E3E3E3" w:frame="1"/>
        </w:rPr>
        <w:t>custom_metric</w:t>
      </w:r>
      <w:proofErr w:type="spellEnd"/>
      <w:r>
        <w:rPr>
          <w:rFonts w:ascii="Segoe UI" w:hAnsi="Segoe UI" w:cs="Segoe UI"/>
          <w:color w:val="0D0D0D"/>
        </w:rPr>
        <w:t xml:space="preserve">. The </w:t>
      </w:r>
      <w:proofErr w:type="spellStart"/>
      <w:r>
        <w:rPr>
          <w:rStyle w:val="HTMLCode"/>
          <w:rFonts w:ascii="Ubuntu Mono" w:eastAsiaTheme="majorEastAsia" w:hAnsi="Ubuntu Mono"/>
          <w:b/>
          <w:bCs/>
          <w:color w:val="0D0D0D"/>
          <w:sz w:val="21"/>
          <w:szCs w:val="21"/>
          <w:bdr w:val="single" w:sz="2" w:space="0" w:color="E3E3E3" w:frame="1"/>
        </w:rPr>
        <w:t>targetAverageValue</w:t>
      </w:r>
      <w:proofErr w:type="spellEnd"/>
      <w:r>
        <w:rPr>
          <w:rFonts w:ascii="Segoe UI" w:hAnsi="Segoe UI" w:cs="Segoe UI"/>
          <w:color w:val="0D0D0D"/>
        </w:rPr>
        <w:t xml:space="preserve"> specifies the desired value for the custom metric at which the deployment should be scaled.</w:t>
      </w:r>
    </w:p>
    <w:p w14:paraId="47C6A26E" w14:textId="77777777" w:rsidR="00684130" w:rsidRDefault="00684130" w:rsidP="00684130">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inorEastAsia" w:hAnsi="Segoe UI" w:cs="Segoe UI"/>
          <w:color w:val="0D0D0D"/>
          <w:bdr w:val="single" w:sz="2" w:space="0" w:color="E3E3E3" w:frame="1"/>
        </w:rPr>
        <w:t xml:space="preserve">Enable Custom Metrics in AKS Cluster </w:t>
      </w:r>
      <w:proofErr w:type="spellStart"/>
      <w:r>
        <w:rPr>
          <w:rStyle w:val="Strong"/>
          <w:rFonts w:ascii="Segoe UI" w:eastAsiaTheme="minorEastAsia" w:hAnsi="Segoe UI" w:cs="Segoe UI"/>
          <w:color w:val="0D0D0D"/>
          <w:bdr w:val="single" w:sz="2" w:space="0" w:color="E3E3E3" w:frame="1"/>
        </w:rPr>
        <w:t>Autoscaler</w:t>
      </w:r>
      <w:proofErr w:type="spellEnd"/>
      <w:r>
        <w:rPr>
          <w:rFonts w:ascii="Segoe UI" w:hAnsi="Segoe UI" w:cs="Segoe UI"/>
          <w:color w:val="0D0D0D"/>
        </w:rPr>
        <w:t>:</w:t>
      </w:r>
    </w:p>
    <w:p w14:paraId="2A5224CA" w14:textId="77777777" w:rsidR="00684130" w:rsidRDefault="00684130" w:rsidP="0068413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By default, the AKS cluster </w:t>
      </w:r>
      <w:proofErr w:type="spellStart"/>
      <w:r>
        <w:rPr>
          <w:rFonts w:ascii="Segoe UI" w:hAnsi="Segoe UI" w:cs="Segoe UI"/>
          <w:color w:val="0D0D0D"/>
        </w:rPr>
        <w:t>autoscaler</w:t>
      </w:r>
      <w:proofErr w:type="spellEnd"/>
      <w:r>
        <w:rPr>
          <w:rFonts w:ascii="Segoe UI" w:hAnsi="Segoe UI" w:cs="Segoe UI"/>
          <w:color w:val="0D0D0D"/>
        </w:rPr>
        <w:t xml:space="preserve"> supports scaling based on CPU and memory metrics. To enable scaling based on custom metrics, you need to deploy and </w:t>
      </w:r>
      <w:r>
        <w:rPr>
          <w:rFonts w:ascii="Segoe UI" w:hAnsi="Segoe UI" w:cs="Segoe UI"/>
          <w:color w:val="0D0D0D"/>
        </w:rPr>
        <w:lastRenderedPageBreak/>
        <w:t xml:space="preserve">configure a custom metrics adapter that translates custom metrics into a format understandable by the HPA and the cluster </w:t>
      </w:r>
      <w:proofErr w:type="spellStart"/>
      <w:r>
        <w:rPr>
          <w:rFonts w:ascii="Segoe UI" w:hAnsi="Segoe UI" w:cs="Segoe UI"/>
          <w:color w:val="0D0D0D"/>
        </w:rPr>
        <w:t>autoscaler</w:t>
      </w:r>
      <w:proofErr w:type="spellEnd"/>
      <w:r>
        <w:rPr>
          <w:rFonts w:ascii="Segoe UI" w:hAnsi="Segoe UI" w:cs="Segoe UI"/>
          <w:color w:val="0D0D0D"/>
        </w:rPr>
        <w:t>.</w:t>
      </w:r>
    </w:p>
    <w:p w14:paraId="2C5A1028" w14:textId="77777777" w:rsidR="00684130" w:rsidRDefault="00684130" w:rsidP="0068413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You can use the Kubernetes Metrics Server with a custom metrics adapter, such as the Prometheus Adapter or Azure Monitor Metrics Adapter, to expose custom metrics to the HPA and the cluster </w:t>
      </w:r>
      <w:proofErr w:type="spellStart"/>
      <w:r>
        <w:rPr>
          <w:rFonts w:ascii="Segoe UI" w:hAnsi="Segoe UI" w:cs="Segoe UI"/>
          <w:color w:val="0D0D0D"/>
        </w:rPr>
        <w:t>autoscaler</w:t>
      </w:r>
      <w:proofErr w:type="spellEnd"/>
      <w:r>
        <w:rPr>
          <w:rFonts w:ascii="Segoe UI" w:hAnsi="Segoe UI" w:cs="Segoe UI"/>
          <w:color w:val="0D0D0D"/>
        </w:rPr>
        <w:t>.</w:t>
      </w:r>
    </w:p>
    <w:p w14:paraId="162A9FE8" w14:textId="77777777" w:rsidR="00684130" w:rsidRDefault="00684130" w:rsidP="00684130">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inorEastAsia" w:hAnsi="Segoe UI" w:cs="Segoe UI"/>
          <w:color w:val="0D0D0D"/>
          <w:bdr w:val="single" w:sz="2" w:space="0" w:color="E3E3E3" w:frame="1"/>
        </w:rPr>
        <w:t>Deploy Custom Metrics Adapter</w:t>
      </w:r>
      <w:r>
        <w:rPr>
          <w:rFonts w:ascii="Segoe UI" w:hAnsi="Segoe UI" w:cs="Segoe UI"/>
          <w:color w:val="0D0D0D"/>
        </w:rPr>
        <w:t>:</w:t>
      </w:r>
    </w:p>
    <w:p w14:paraId="7C4544CB" w14:textId="77777777" w:rsidR="00684130" w:rsidRDefault="00684130" w:rsidP="0068413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Deploy the custom metrics adapter in your AKS cluster. You can find instructions for deploying specific custom metrics adapters in the respective documentation.</w:t>
      </w:r>
    </w:p>
    <w:p w14:paraId="086D24D3" w14:textId="77777777" w:rsidR="00684130" w:rsidRDefault="00684130" w:rsidP="00684130">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inorEastAsia" w:hAnsi="Segoe UI" w:cs="Segoe UI"/>
          <w:color w:val="0D0D0D"/>
          <w:bdr w:val="single" w:sz="2" w:space="0" w:color="E3E3E3" w:frame="1"/>
        </w:rPr>
        <w:t>Update AKS Node Pool Configuration</w:t>
      </w:r>
      <w:r>
        <w:rPr>
          <w:rFonts w:ascii="Segoe UI" w:hAnsi="Segoe UI" w:cs="Segoe UI"/>
          <w:color w:val="0D0D0D"/>
        </w:rPr>
        <w:t>:</w:t>
      </w:r>
    </w:p>
    <w:p w14:paraId="5E2A568B" w14:textId="77777777" w:rsidR="00684130" w:rsidRDefault="00684130" w:rsidP="0068413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Ensure that the AKS node pool associated with your application has autoscaling enabled. You can configure the minimum and maximum number of nodes in the node pool to scale dynamically based on the workload demands.</w:t>
      </w:r>
    </w:p>
    <w:p w14:paraId="1946EC90" w14:textId="77777777" w:rsidR="00684130" w:rsidRDefault="00684130" w:rsidP="0068413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By following these steps, you can configure the AKS cluster </w:t>
      </w:r>
      <w:proofErr w:type="spellStart"/>
      <w:r>
        <w:rPr>
          <w:rFonts w:ascii="Segoe UI" w:hAnsi="Segoe UI" w:cs="Segoe UI"/>
          <w:color w:val="0D0D0D"/>
        </w:rPr>
        <w:t>autoscaler</w:t>
      </w:r>
      <w:proofErr w:type="spellEnd"/>
      <w:r>
        <w:rPr>
          <w:rFonts w:ascii="Segoe UI" w:hAnsi="Segoe UI" w:cs="Segoe UI"/>
          <w:color w:val="0D0D0D"/>
        </w:rPr>
        <w:t xml:space="preserve"> to scale based on custom metrics specific to your application or workload. Adjust the HPA configuration and custom metrics adapter based on your requirements and monitoring setup.</w:t>
      </w:r>
    </w:p>
    <w:p w14:paraId="70927535" w14:textId="77777777" w:rsidR="00684130" w:rsidRDefault="00684130" w:rsidP="00743177">
      <w:pPr>
        <w:pStyle w:val="NormalWeb"/>
        <w:shd w:val="clear" w:color="auto" w:fill="FFFFFF"/>
        <w:spacing w:before="0" w:beforeAutospacing="0" w:after="0" w:afterAutospacing="0"/>
        <w:rPr>
          <w:rFonts w:ascii="Lato" w:hAnsi="Lato"/>
          <w:color w:val="333333"/>
          <w:sz w:val="21"/>
          <w:szCs w:val="21"/>
        </w:rPr>
      </w:pPr>
    </w:p>
    <w:p w14:paraId="1225DBEF" w14:textId="34666076" w:rsidR="00424D3C" w:rsidRDefault="00424D3C" w:rsidP="00424D3C">
      <w:pPr>
        <w:pStyle w:val="Heading1"/>
        <w:rPr>
          <w:rFonts w:asciiTheme="minorHAnsi" w:eastAsia="Arial" w:hAnsiTheme="minorHAnsi" w:cstheme="minorHAnsi"/>
          <w:color w:val="E36C0A" w:themeColor="accent6" w:themeShade="BF"/>
        </w:rPr>
      </w:pPr>
      <w:bookmarkStart w:id="2" w:name="_Toc159325093"/>
      <w:r>
        <w:rPr>
          <w:rFonts w:asciiTheme="minorHAnsi" w:eastAsia="Arial" w:hAnsiTheme="minorHAnsi" w:cstheme="minorHAnsi"/>
          <w:color w:val="E36C0A" w:themeColor="accent6" w:themeShade="BF"/>
        </w:rPr>
        <w:t xml:space="preserve">Create AKS </w:t>
      </w:r>
      <w:r w:rsidRPr="00F669F3">
        <w:rPr>
          <w:rFonts w:asciiTheme="minorHAnsi" w:eastAsia="Arial" w:hAnsiTheme="minorHAnsi" w:cstheme="minorHAnsi"/>
          <w:color w:val="E36C0A" w:themeColor="accent6" w:themeShade="BF"/>
        </w:rPr>
        <w:t xml:space="preserve">Cluster </w:t>
      </w:r>
      <w:r>
        <w:rPr>
          <w:rFonts w:asciiTheme="minorHAnsi" w:eastAsia="Arial" w:hAnsiTheme="minorHAnsi" w:cstheme="minorHAnsi"/>
          <w:color w:val="E36C0A" w:themeColor="accent6" w:themeShade="BF"/>
        </w:rPr>
        <w:t xml:space="preserve">with </w:t>
      </w:r>
      <w:proofErr w:type="spellStart"/>
      <w:r w:rsidRPr="00F669F3">
        <w:rPr>
          <w:rFonts w:asciiTheme="minorHAnsi" w:eastAsia="Arial" w:hAnsiTheme="minorHAnsi" w:cstheme="minorHAnsi"/>
          <w:color w:val="E36C0A" w:themeColor="accent6" w:themeShade="BF"/>
        </w:rPr>
        <w:t>autoscaler</w:t>
      </w:r>
      <w:proofErr w:type="spellEnd"/>
      <w:r>
        <w:rPr>
          <w:rFonts w:asciiTheme="minorHAnsi" w:eastAsia="Arial" w:hAnsiTheme="minorHAnsi" w:cstheme="minorHAnsi"/>
          <w:color w:val="E36C0A" w:themeColor="accent6" w:themeShade="BF"/>
        </w:rPr>
        <w:t xml:space="preserve"> and Connect</w:t>
      </w:r>
      <w:bookmarkEnd w:id="2"/>
    </w:p>
    <w:p w14:paraId="526C6A92" w14:textId="77777777" w:rsidR="00424D3C" w:rsidRDefault="00424D3C" w:rsidP="00424D3C">
      <w:pPr>
        <w:rPr>
          <w:rFonts w:eastAsia="Arial"/>
        </w:rPr>
      </w:pPr>
    </w:p>
    <w:p w14:paraId="74AFA215" w14:textId="77777777" w:rsidR="00424D3C" w:rsidRDefault="00424D3C" w:rsidP="00424D3C">
      <w:pPr>
        <w:rPr>
          <w:rFonts w:eastAsia="Arial"/>
        </w:rPr>
      </w:pPr>
    </w:p>
    <w:p w14:paraId="0F855A85" w14:textId="77777777" w:rsidR="00424D3C" w:rsidRPr="00424D3C" w:rsidRDefault="00424D3C" w:rsidP="00424D3C">
      <w:pPr>
        <w:shd w:val="clear" w:color="auto" w:fill="FFFFFF"/>
        <w:autoSpaceDE w:val="0"/>
        <w:autoSpaceDN w:val="0"/>
        <w:adjustRightInd w:val="0"/>
        <w:rPr>
          <w:rFonts w:asciiTheme="minorHAnsi" w:hAnsiTheme="minorHAnsi" w:cstheme="minorHAnsi"/>
          <w:color w:val="800080"/>
          <w:sz w:val="28"/>
          <w:szCs w:val="28"/>
        </w:rPr>
      </w:pPr>
      <w:r w:rsidRPr="00424D3C">
        <w:rPr>
          <w:rFonts w:asciiTheme="minorHAnsi" w:hAnsiTheme="minorHAnsi" w:cstheme="minorHAnsi"/>
          <w:sz w:val="40"/>
          <w:szCs w:val="40"/>
        </w:rPr>
        <w:t xml:space="preserve"> </w:t>
      </w:r>
      <w:r w:rsidRPr="00424D3C">
        <w:rPr>
          <w:rFonts w:asciiTheme="minorHAnsi" w:hAnsiTheme="minorHAnsi" w:cstheme="minorHAnsi"/>
          <w:sz w:val="28"/>
          <w:szCs w:val="28"/>
        </w:rPr>
        <w:t xml:space="preserve"> </w:t>
      </w:r>
      <w:proofErr w:type="spellStart"/>
      <w:r w:rsidRPr="00424D3C">
        <w:rPr>
          <w:rFonts w:asciiTheme="minorHAnsi" w:hAnsiTheme="minorHAnsi" w:cstheme="minorHAnsi"/>
          <w:color w:val="0000FF"/>
          <w:sz w:val="28"/>
          <w:szCs w:val="28"/>
        </w:rPr>
        <w:t>az</w:t>
      </w:r>
      <w:proofErr w:type="spellEnd"/>
      <w:r w:rsidRPr="00424D3C">
        <w:rPr>
          <w:rFonts w:asciiTheme="minorHAnsi" w:hAnsiTheme="minorHAnsi" w:cstheme="minorHAnsi"/>
          <w:sz w:val="28"/>
          <w:szCs w:val="28"/>
        </w:rPr>
        <w:t xml:space="preserve"> </w:t>
      </w:r>
      <w:proofErr w:type="spellStart"/>
      <w:r w:rsidRPr="00424D3C">
        <w:rPr>
          <w:rFonts w:asciiTheme="minorHAnsi" w:hAnsiTheme="minorHAnsi" w:cstheme="minorHAnsi"/>
          <w:color w:val="8A2BE2"/>
          <w:sz w:val="28"/>
          <w:szCs w:val="28"/>
        </w:rPr>
        <w:t>aks</w:t>
      </w:r>
      <w:proofErr w:type="spellEnd"/>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create</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--resource-group</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az800</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--name</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BipeenClus01</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--node-count</w:t>
      </w:r>
      <w:r w:rsidRPr="00424D3C">
        <w:rPr>
          <w:rFonts w:asciiTheme="minorHAnsi" w:hAnsiTheme="minorHAnsi" w:cstheme="minorHAnsi"/>
          <w:sz w:val="28"/>
          <w:szCs w:val="28"/>
        </w:rPr>
        <w:t xml:space="preserve"> </w:t>
      </w:r>
      <w:r w:rsidRPr="00424D3C">
        <w:rPr>
          <w:rFonts w:asciiTheme="minorHAnsi" w:hAnsiTheme="minorHAnsi" w:cstheme="minorHAnsi"/>
          <w:color w:val="800080"/>
          <w:sz w:val="28"/>
          <w:szCs w:val="28"/>
        </w:rPr>
        <w:t>1</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--generate-ssh-keys</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w:t>
      </w:r>
      <w:proofErr w:type="spellStart"/>
      <w:r w:rsidRPr="00424D3C">
        <w:rPr>
          <w:rFonts w:asciiTheme="minorHAnsi" w:hAnsiTheme="minorHAnsi" w:cstheme="minorHAnsi"/>
          <w:color w:val="8A2BE2"/>
          <w:sz w:val="28"/>
          <w:szCs w:val="28"/>
        </w:rPr>
        <w:t>vm</w:t>
      </w:r>
      <w:proofErr w:type="spellEnd"/>
      <w:r w:rsidRPr="00424D3C">
        <w:rPr>
          <w:rFonts w:asciiTheme="minorHAnsi" w:hAnsiTheme="minorHAnsi" w:cstheme="minorHAnsi"/>
          <w:color w:val="8A2BE2"/>
          <w:sz w:val="28"/>
          <w:szCs w:val="28"/>
        </w:rPr>
        <w:t>-set-type</w:t>
      </w:r>
      <w:r w:rsidRPr="00424D3C">
        <w:rPr>
          <w:rFonts w:asciiTheme="minorHAnsi" w:hAnsiTheme="minorHAnsi" w:cstheme="minorHAnsi"/>
          <w:sz w:val="28"/>
          <w:szCs w:val="28"/>
        </w:rPr>
        <w:t xml:space="preserve"> </w:t>
      </w:r>
      <w:proofErr w:type="spellStart"/>
      <w:r w:rsidRPr="00424D3C">
        <w:rPr>
          <w:rFonts w:asciiTheme="minorHAnsi" w:hAnsiTheme="minorHAnsi" w:cstheme="minorHAnsi"/>
          <w:color w:val="8A2BE2"/>
          <w:sz w:val="28"/>
          <w:szCs w:val="28"/>
        </w:rPr>
        <w:t>VirtualMachineScaleSets</w:t>
      </w:r>
      <w:proofErr w:type="spellEnd"/>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--load-balancer-</w:t>
      </w:r>
      <w:proofErr w:type="spellStart"/>
      <w:r w:rsidRPr="00424D3C">
        <w:rPr>
          <w:rFonts w:asciiTheme="minorHAnsi" w:hAnsiTheme="minorHAnsi" w:cstheme="minorHAnsi"/>
          <w:color w:val="8A2BE2"/>
          <w:sz w:val="28"/>
          <w:szCs w:val="28"/>
        </w:rPr>
        <w:t>sku</w:t>
      </w:r>
      <w:proofErr w:type="spellEnd"/>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standard</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--enable-cluster-</w:t>
      </w:r>
      <w:proofErr w:type="spellStart"/>
      <w:r w:rsidRPr="00424D3C">
        <w:rPr>
          <w:rFonts w:asciiTheme="minorHAnsi" w:hAnsiTheme="minorHAnsi" w:cstheme="minorHAnsi"/>
          <w:color w:val="8A2BE2"/>
          <w:sz w:val="28"/>
          <w:szCs w:val="28"/>
        </w:rPr>
        <w:t>autoscaler</w:t>
      </w:r>
      <w:proofErr w:type="spellEnd"/>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--min-count</w:t>
      </w:r>
      <w:r w:rsidRPr="00424D3C">
        <w:rPr>
          <w:rFonts w:asciiTheme="minorHAnsi" w:hAnsiTheme="minorHAnsi" w:cstheme="minorHAnsi"/>
          <w:sz w:val="28"/>
          <w:szCs w:val="28"/>
        </w:rPr>
        <w:t xml:space="preserve"> </w:t>
      </w:r>
      <w:r w:rsidRPr="00424D3C">
        <w:rPr>
          <w:rFonts w:asciiTheme="minorHAnsi" w:hAnsiTheme="minorHAnsi" w:cstheme="minorHAnsi"/>
          <w:color w:val="800080"/>
          <w:sz w:val="28"/>
          <w:szCs w:val="28"/>
        </w:rPr>
        <w:t>1</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--max-count</w:t>
      </w:r>
      <w:r w:rsidRPr="00424D3C">
        <w:rPr>
          <w:rFonts w:asciiTheme="minorHAnsi" w:hAnsiTheme="minorHAnsi" w:cstheme="minorHAnsi"/>
          <w:sz w:val="28"/>
          <w:szCs w:val="28"/>
        </w:rPr>
        <w:t xml:space="preserve"> </w:t>
      </w:r>
      <w:r w:rsidRPr="00424D3C">
        <w:rPr>
          <w:rFonts w:asciiTheme="minorHAnsi" w:hAnsiTheme="minorHAnsi" w:cstheme="minorHAnsi"/>
          <w:color w:val="800080"/>
          <w:sz w:val="28"/>
          <w:szCs w:val="28"/>
        </w:rPr>
        <w:t xml:space="preserve">3 </w:t>
      </w:r>
    </w:p>
    <w:p w14:paraId="793F8032" w14:textId="77777777" w:rsidR="00424D3C" w:rsidRDefault="00424D3C" w:rsidP="00424D3C">
      <w:pPr>
        <w:rPr>
          <w:rFonts w:eastAsia="Arial"/>
        </w:rPr>
      </w:pPr>
    </w:p>
    <w:p w14:paraId="177C6F5D" w14:textId="77777777" w:rsidR="00424D3C" w:rsidRDefault="00424D3C" w:rsidP="00424D3C">
      <w:pPr>
        <w:rPr>
          <w:rFonts w:eastAsia="Arial"/>
        </w:rPr>
      </w:pPr>
    </w:p>
    <w:p w14:paraId="0AA736F8" w14:textId="77777777" w:rsidR="00424D3C" w:rsidRPr="00424D3C" w:rsidRDefault="00424D3C" w:rsidP="00424D3C">
      <w:pPr>
        <w:rPr>
          <w:rFonts w:eastAsia="Arial"/>
        </w:rPr>
      </w:pPr>
    </w:p>
    <w:p w14:paraId="5E4EDA9F" w14:textId="28D89EBE" w:rsidR="00424D3C" w:rsidRDefault="00424D3C" w:rsidP="00743177">
      <w:pPr>
        <w:pStyle w:val="NormalWeb"/>
        <w:shd w:val="clear" w:color="auto" w:fill="FFFFFF"/>
        <w:spacing w:before="0" w:beforeAutospacing="0" w:after="0" w:afterAutospacing="0"/>
        <w:rPr>
          <w:rFonts w:ascii="Lato" w:hAnsi="Lato"/>
          <w:color w:val="333333"/>
          <w:sz w:val="21"/>
          <w:szCs w:val="21"/>
        </w:rPr>
      </w:pPr>
      <w:r w:rsidRPr="00424D3C">
        <w:rPr>
          <w:rFonts w:ascii="Lato" w:hAnsi="Lato"/>
          <w:color w:val="333333"/>
          <w:sz w:val="21"/>
          <w:szCs w:val="21"/>
        </w:rPr>
        <w:drawing>
          <wp:inline distT="0" distB="0" distL="0" distR="0" wp14:anchorId="194EB1F9" wp14:editId="564FA01F">
            <wp:extent cx="6197600" cy="2165985"/>
            <wp:effectExtent l="0" t="0" r="0" b="5715"/>
            <wp:docPr id="77848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85493" name=""/>
                    <pic:cNvPicPr/>
                  </pic:nvPicPr>
                  <pic:blipFill>
                    <a:blip r:embed="rId12"/>
                    <a:stretch>
                      <a:fillRect/>
                    </a:stretch>
                  </pic:blipFill>
                  <pic:spPr>
                    <a:xfrm>
                      <a:off x="0" y="0"/>
                      <a:ext cx="6197600" cy="2165985"/>
                    </a:xfrm>
                    <a:prstGeom prst="rect">
                      <a:avLst/>
                    </a:prstGeom>
                  </pic:spPr>
                </pic:pic>
              </a:graphicData>
            </a:graphic>
          </wp:inline>
        </w:drawing>
      </w:r>
    </w:p>
    <w:p w14:paraId="77A551B5" w14:textId="77777777" w:rsidR="00424D3C" w:rsidRDefault="00424D3C" w:rsidP="00743177">
      <w:pPr>
        <w:pStyle w:val="NormalWeb"/>
        <w:shd w:val="clear" w:color="auto" w:fill="FFFFFF"/>
        <w:spacing w:before="0" w:beforeAutospacing="0" w:after="0" w:afterAutospacing="0"/>
        <w:rPr>
          <w:rFonts w:ascii="Lato" w:hAnsi="Lato"/>
          <w:color w:val="333333"/>
          <w:sz w:val="21"/>
          <w:szCs w:val="21"/>
        </w:rPr>
      </w:pPr>
    </w:p>
    <w:p w14:paraId="36151C4E" w14:textId="77777777" w:rsidR="00424D3C" w:rsidRDefault="00424D3C" w:rsidP="00743177">
      <w:pPr>
        <w:pStyle w:val="NormalWeb"/>
        <w:shd w:val="clear" w:color="auto" w:fill="FFFFFF"/>
        <w:spacing w:before="0" w:beforeAutospacing="0" w:after="0" w:afterAutospacing="0"/>
        <w:rPr>
          <w:rFonts w:ascii="Lato" w:hAnsi="Lato"/>
          <w:color w:val="333333"/>
          <w:sz w:val="21"/>
          <w:szCs w:val="21"/>
        </w:rPr>
      </w:pPr>
    </w:p>
    <w:p w14:paraId="07DE0C58" w14:textId="7EF24FBA" w:rsidR="00424D3C" w:rsidRDefault="00424D3C" w:rsidP="00743177">
      <w:pPr>
        <w:pStyle w:val="NormalWeb"/>
        <w:shd w:val="clear" w:color="auto" w:fill="FFFFFF"/>
        <w:spacing w:before="0" w:beforeAutospacing="0" w:after="0" w:afterAutospacing="0"/>
        <w:rPr>
          <w:rFonts w:ascii="Lato" w:hAnsi="Lato"/>
          <w:color w:val="333333"/>
          <w:sz w:val="21"/>
          <w:szCs w:val="21"/>
        </w:rPr>
      </w:pPr>
      <w:r w:rsidRPr="00424D3C">
        <w:rPr>
          <w:rFonts w:ascii="Lato" w:hAnsi="Lato"/>
          <w:color w:val="333333"/>
          <w:sz w:val="21"/>
          <w:szCs w:val="21"/>
        </w:rPr>
        <w:lastRenderedPageBreak/>
        <w:drawing>
          <wp:inline distT="0" distB="0" distL="0" distR="0" wp14:anchorId="30E99446" wp14:editId="5CAFEFED">
            <wp:extent cx="6197600" cy="2188845"/>
            <wp:effectExtent l="0" t="0" r="0" b="1905"/>
            <wp:docPr id="54541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13809" name=""/>
                    <pic:cNvPicPr/>
                  </pic:nvPicPr>
                  <pic:blipFill>
                    <a:blip r:embed="rId13"/>
                    <a:stretch>
                      <a:fillRect/>
                    </a:stretch>
                  </pic:blipFill>
                  <pic:spPr>
                    <a:xfrm>
                      <a:off x="0" y="0"/>
                      <a:ext cx="6197600" cy="2188845"/>
                    </a:xfrm>
                    <a:prstGeom prst="rect">
                      <a:avLst/>
                    </a:prstGeom>
                  </pic:spPr>
                </pic:pic>
              </a:graphicData>
            </a:graphic>
          </wp:inline>
        </w:drawing>
      </w:r>
    </w:p>
    <w:p w14:paraId="28C68394" w14:textId="77777777" w:rsidR="00424D3C" w:rsidRDefault="00424D3C" w:rsidP="00743177">
      <w:pPr>
        <w:pStyle w:val="NormalWeb"/>
        <w:shd w:val="clear" w:color="auto" w:fill="FFFFFF"/>
        <w:spacing w:before="0" w:beforeAutospacing="0" w:after="0" w:afterAutospacing="0"/>
        <w:rPr>
          <w:rFonts w:ascii="Lato" w:hAnsi="Lato"/>
          <w:color w:val="333333"/>
          <w:sz w:val="21"/>
          <w:szCs w:val="21"/>
        </w:rPr>
      </w:pPr>
    </w:p>
    <w:p w14:paraId="77EEC3D3" w14:textId="5C0354E8" w:rsidR="00424D3C" w:rsidRDefault="00424D3C" w:rsidP="00743177">
      <w:pPr>
        <w:pStyle w:val="NormalWeb"/>
        <w:shd w:val="clear" w:color="auto" w:fill="FFFFFF"/>
        <w:spacing w:before="0" w:beforeAutospacing="0" w:after="0" w:afterAutospacing="0"/>
        <w:rPr>
          <w:rFonts w:ascii="Lato" w:hAnsi="Lato"/>
          <w:color w:val="333333"/>
          <w:sz w:val="21"/>
          <w:szCs w:val="21"/>
        </w:rPr>
      </w:pPr>
      <w:r w:rsidRPr="00424D3C">
        <w:rPr>
          <w:rFonts w:ascii="Lato" w:hAnsi="Lato"/>
          <w:color w:val="333333"/>
          <w:sz w:val="21"/>
          <w:szCs w:val="21"/>
        </w:rPr>
        <w:drawing>
          <wp:inline distT="0" distB="0" distL="0" distR="0" wp14:anchorId="06DD2B7D" wp14:editId="2B868BE0">
            <wp:extent cx="6197600" cy="1353185"/>
            <wp:effectExtent l="0" t="0" r="0" b="0"/>
            <wp:docPr id="205205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51127" name=""/>
                    <pic:cNvPicPr/>
                  </pic:nvPicPr>
                  <pic:blipFill>
                    <a:blip r:embed="rId14"/>
                    <a:stretch>
                      <a:fillRect/>
                    </a:stretch>
                  </pic:blipFill>
                  <pic:spPr>
                    <a:xfrm>
                      <a:off x="0" y="0"/>
                      <a:ext cx="6197600" cy="1353185"/>
                    </a:xfrm>
                    <a:prstGeom prst="rect">
                      <a:avLst/>
                    </a:prstGeom>
                  </pic:spPr>
                </pic:pic>
              </a:graphicData>
            </a:graphic>
          </wp:inline>
        </w:drawing>
      </w:r>
    </w:p>
    <w:p w14:paraId="10FFC0BB" w14:textId="77777777" w:rsidR="00424D3C" w:rsidRDefault="00424D3C" w:rsidP="00743177">
      <w:pPr>
        <w:pStyle w:val="NormalWeb"/>
        <w:shd w:val="clear" w:color="auto" w:fill="FFFFFF"/>
        <w:spacing w:before="0" w:beforeAutospacing="0" w:after="0" w:afterAutospacing="0"/>
        <w:rPr>
          <w:rFonts w:ascii="Lato" w:hAnsi="Lato"/>
          <w:color w:val="333333"/>
          <w:sz w:val="21"/>
          <w:szCs w:val="21"/>
        </w:rPr>
      </w:pPr>
    </w:p>
    <w:p w14:paraId="3D4D7C7B" w14:textId="77777777" w:rsidR="00424D3C" w:rsidRDefault="00424D3C" w:rsidP="00424D3C">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8A2BE2"/>
          <w:sz w:val="18"/>
          <w:szCs w:val="18"/>
        </w:rPr>
        <w:t xml:space="preserve">nodes </w:t>
      </w:r>
    </w:p>
    <w:p w14:paraId="3CD8D221" w14:textId="77777777" w:rsidR="00424D3C" w:rsidRDefault="00424D3C" w:rsidP="00743177">
      <w:pPr>
        <w:pStyle w:val="NormalWeb"/>
        <w:shd w:val="clear" w:color="auto" w:fill="FFFFFF"/>
        <w:spacing w:before="0" w:beforeAutospacing="0" w:after="0" w:afterAutospacing="0"/>
        <w:rPr>
          <w:rFonts w:ascii="Lato" w:hAnsi="Lato"/>
          <w:color w:val="333333"/>
          <w:sz w:val="21"/>
          <w:szCs w:val="21"/>
        </w:rPr>
      </w:pPr>
    </w:p>
    <w:p w14:paraId="6E6FBCDD" w14:textId="77777777" w:rsidR="00424D3C" w:rsidRDefault="00424D3C" w:rsidP="00743177">
      <w:pPr>
        <w:pStyle w:val="NormalWeb"/>
        <w:shd w:val="clear" w:color="auto" w:fill="FFFFFF"/>
        <w:spacing w:before="0" w:beforeAutospacing="0" w:after="0" w:afterAutospacing="0"/>
        <w:rPr>
          <w:rFonts w:ascii="Lato" w:hAnsi="Lato"/>
          <w:color w:val="333333"/>
          <w:sz w:val="21"/>
          <w:szCs w:val="21"/>
        </w:rPr>
      </w:pPr>
    </w:p>
    <w:p w14:paraId="0BAD2EF2" w14:textId="77777777" w:rsidR="00CC0169" w:rsidRDefault="00424D3C">
      <w:pPr>
        <w:rPr>
          <w:rFonts w:ascii="Lato" w:hAnsi="Lato"/>
          <w:color w:val="333333"/>
          <w:sz w:val="21"/>
          <w:szCs w:val="21"/>
        </w:rPr>
      </w:pPr>
      <w:r w:rsidRPr="00424D3C">
        <w:rPr>
          <w:rFonts w:ascii="Lato" w:hAnsi="Lato"/>
          <w:color w:val="333333"/>
          <w:sz w:val="21"/>
          <w:szCs w:val="21"/>
        </w:rPr>
        <w:drawing>
          <wp:inline distT="0" distB="0" distL="0" distR="0" wp14:anchorId="794B39D3" wp14:editId="55F64EC2">
            <wp:extent cx="6149873" cy="975445"/>
            <wp:effectExtent l="0" t="0" r="3810" b="0"/>
            <wp:docPr id="66368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89314" name=""/>
                    <pic:cNvPicPr/>
                  </pic:nvPicPr>
                  <pic:blipFill>
                    <a:blip r:embed="rId15"/>
                    <a:stretch>
                      <a:fillRect/>
                    </a:stretch>
                  </pic:blipFill>
                  <pic:spPr>
                    <a:xfrm>
                      <a:off x="0" y="0"/>
                      <a:ext cx="6149873" cy="975445"/>
                    </a:xfrm>
                    <a:prstGeom prst="rect">
                      <a:avLst/>
                    </a:prstGeom>
                  </pic:spPr>
                </pic:pic>
              </a:graphicData>
            </a:graphic>
          </wp:inline>
        </w:drawing>
      </w:r>
    </w:p>
    <w:p w14:paraId="1A339358" w14:textId="77777777" w:rsidR="00CC0169" w:rsidRDefault="00CC0169">
      <w:pPr>
        <w:rPr>
          <w:rFonts w:ascii="Lato" w:hAnsi="Lato"/>
          <w:color w:val="333333"/>
          <w:sz w:val="21"/>
          <w:szCs w:val="21"/>
        </w:rPr>
      </w:pPr>
    </w:p>
    <w:p w14:paraId="6E5EA195" w14:textId="77777777" w:rsidR="00CC0169" w:rsidRDefault="00CC0169" w:rsidP="00CC0169">
      <w:pPr>
        <w:shd w:val="clear" w:color="auto" w:fill="FFFFFF"/>
        <w:autoSpaceDE w:val="0"/>
        <w:autoSpaceDN w:val="0"/>
        <w:adjustRightInd w:val="0"/>
        <w:rPr>
          <w:rFonts w:ascii="Lucida Console" w:hAnsi="Lucida Console" w:cs="Lucida Console"/>
          <w:sz w:val="18"/>
          <w:szCs w:val="18"/>
        </w:rPr>
      </w:pPr>
    </w:p>
    <w:p w14:paraId="44CD5820" w14:textId="189216BA" w:rsidR="004C53CE" w:rsidRDefault="00CC0169" w:rsidP="0044074A">
      <w:pPr>
        <w:shd w:val="clear" w:color="auto" w:fill="FFFFFF"/>
        <w:autoSpaceDE w:val="0"/>
        <w:autoSpaceDN w:val="0"/>
        <w:adjustRightInd w:val="0"/>
        <w:rPr>
          <w:rFonts w:ascii="Lato" w:hAnsi="Lato"/>
          <w:color w:val="333333"/>
          <w:sz w:val="21"/>
          <w:szCs w:val="21"/>
        </w:rPr>
      </w:pPr>
      <w:r>
        <w:rPr>
          <w:rFonts w:ascii="Lucida Console" w:hAnsi="Lucida Console" w:cs="Lucida Console"/>
          <w:sz w:val="18"/>
          <w:szCs w:val="18"/>
        </w:rPr>
        <w:t xml:space="preserve">  </w:t>
      </w:r>
    </w:p>
    <w:p w14:paraId="74326381" w14:textId="77777777" w:rsidR="004C53CE" w:rsidRDefault="004C53CE">
      <w:pPr>
        <w:rPr>
          <w:rFonts w:ascii="Lato" w:hAnsi="Lato"/>
          <w:color w:val="333333"/>
          <w:sz w:val="21"/>
          <w:szCs w:val="21"/>
        </w:rPr>
      </w:pPr>
    </w:p>
    <w:p w14:paraId="0E9CF3B8" w14:textId="77777777" w:rsidR="004C53CE" w:rsidRDefault="004C53CE">
      <w:pPr>
        <w:rPr>
          <w:rFonts w:ascii="Lato" w:hAnsi="Lato"/>
          <w:color w:val="333333"/>
          <w:sz w:val="21"/>
          <w:szCs w:val="21"/>
        </w:rPr>
      </w:pPr>
    </w:p>
    <w:p w14:paraId="18D4738F" w14:textId="77777777" w:rsidR="004C53CE" w:rsidRDefault="004C53CE">
      <w:pPr>
        <w:rPr>
          <w:rFonts w:ascii="Lato" w:hAnsi="Lato"/>
          <w:color w:val="333333"/>
          <w:sz w:val="21"/>
          <w:szCs w:val="21"/>
        </w:rPr>
      </w:pPr>
    </w:p>
    <w:p w14:paraId="6316F256" w14:textId="77777777" w:rsidR="00EF5F82" w:rsidRDefault="00EF5F82">
      <w:pPr>
        <w:rPr>
          <w:rFonts w:ascii="Lato" w:hAnsi="Lato"/>
          <w:color w:val="333333"/>
          <w:sz w:val="21"/>
          <w:szCs w:val="21"/>
        </w:rPr>
      </w:pPr>
    </w:p>
    <w:p w14:paraId="3101E4FC" w14:textId="7AC5D66E" w:rsidR="00EF5F82" w:rsidRDefault="00EE0B6D" w:rsidP="0044074A">
      <w:pPr>
        <w:pStyle w:val="Heading1"/>
        <w:rPr>
          <w:rFonts w:asciiTheme="minorHAnsi" w:eastAsia="Arial" w:hAnsiTheme="minorHAnsi" w:cstheme="minorHAnsi"/>
          <w:color w:val="E36C0A" w:themeColor="accent6" w:themeShade="BF"/>
        </w:rPr>
      </w:pPr>
      <w:bookmarkStart w:id="3" w:name="_Toc159325094"/>
      <w:r>
        <w:rPr>
          <w:rFonts w:asciiTheme="minorHAnsi" w:eastAsia="Arial" w:hAnsiTheme="minorHAnsi" w:cstheme="minorHAnsi"/>
          <w:color w:val="E36C0A" w:themeColor="accent6" w:themeShade="BF"/>
        </w:rPr>
        <w:t xml:space="preserve">Deploy </w:t>
      </w:r>
      <w:proofErr w:type="spellStart"/>
      <w:r>
        <w:rPr>
          <w:rFonts w:asciiTheme="minorHAnsi" w:eastAsia="Arial" w:hAnsiTheme="minorHAnsi" w:cstheme="minorHAnsi"/>
          <w:color w:val="E36C0A" w:themeColor="accent6" w:themeShade="BF"/>
        </w:rPr>
        <w:t>Ngnix</w:t>
      </w:r>
      <w:proofErr w:type="spellEnd"/>
      <w:r>
        <w:rPr>
          <w:rFonts w:asciiTheme="minorHAnsi" w:eastAsia="Arial" w:hAnsiTheme="minorHAnsi" w:cstheme="minorHAnsi"/>
          <w:color w:val="E36C0A" w:themeColor="accent6" w:themeShade="BF"/>
        </w:rPr>
        <w:t xml:space="preserve"> Application</w:t>
      </w:r>
      <w:bookmarkEnd w:id="3"/>
    </w:p>
    <w:p w14:paraId="77CB41CE" w14:textId="77777777" w:rsidR="009441D5" w:rsidRDefault="009441D5" w:rsidP="009441D5">
      <w:pPr>
        <w:rPr>
          <w:rFonts w:eastAsia="Arial"/>
        </w:rPr>
      </w:pPr>
    </w:p>
    <w:p w14:paraId="75B79200" w14:textId="77777777" w:rsidR="009441D5" w:rsidRDefault="009441D5" w:rsidP="009441D5">
      <w:pPr>
        <w:rPr>
          <w:rFonts w:ascii="Lato" w:hAnsi="Lato"/>
          <w:color w:val="333333"/>
          <w:sz w:val="21"/>
          <w:szCs w:val="21"/>
        </w:rPr>
      </w:pPr>
      <w:r>
        <w:rPr>
          <w:rFonts w:ascii="Lato" w:hAnsi="Lato"/>
          <w:color w:val="333333"/>
          <w:sz w:val="21"/>
          <w:szCs w:val="21"/>
        </w:rPr>
        <w:t xml:space="preserve">Clone the Code from : </w:t>
      </w:r>
      <w:hyperlink r:id="rId16" w:history="1">
        <w:r w:rsidRPr="0020267C">
          <w:rPr>
            <w:rStyle w:val="Hyperlink"/>
            <w:rFonts w:ascii="Lato" w:hAnsi="Lato"/>
            <w:sz w:val="21"/>
            <w:szCs w:val="21"/>
          </w:rPr>
          <w:t>https://github.com/bipeensinha/AKS-Scaleing</w:t>
        </w:r>
      </w:hyperlink>
    </w:p>
    <w:p w14:paraId="1A2417F3" w14:textId="77777777" w:rsidR="009441D5" w:rsidRPr="009441D5" w:rsidRDefault="009441D5" w:rsidP="009441D5">
      <w:pPr>
        <w:rPr>
          <w:rFonts w:eastAsia="Arial"/>
        </w:rPr>
      </w:pPr>
    </w:p>
    <w:p w14:paraId="72BDD800" w14:textId="77777777" w:rsidR="00EE0B6D" w:rsidRDefault="00EE0B6D" w:rsidP="00EE0B6D"/>
    <w:p w14:paraId="38C09BCD" w14:textId="77777777" w:rsidR="00EE0B6D" w:rsidRDefault="00EE0B6D" w:rsidP="00EE0B6D">
      <w:pPr>
        <w:shd w:val="clear" w:color="auto" w:fill="FFFFFF"/>
        <w:autoSpaceDE w:val="0"/>
        <w:autoSpaceDN w:val="0"/>
        <w:adjustRightInd w:val="0"/>
        <w:rPr>
          <w:rFonts w:ascii="Lucida Console" w:hAnsi="Lucida Console" w:cs="Lucida Console"/>
          <w:color w:val="8A2BE2"/>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apply</w:t>
      </w:r>
      <w:r>
        <w:rPr>
          <w:rFonts w:ascii="Lucida Console" w:hAnsi="Lucida Console" w:cs="Lucida Console"/>
          <w:sz w:val="18"/>
          <w:szCs w:val="18"/>
        </w:rPr>
        <w:t xml:space="preserve"> </w:t>
      </w:r>
      <w:r>
        <w:rPr>
          <w:rFonts w:ascii="Lucida Console" w:hAnsi="Lucida Console" w:cs="Lucida Console"/>
          <w:color w:val="000080"/>
          <w:sz w:val="18"/>
          <w:szCs w:val="18"/>
        </w:rPr>
        <w:t>-f</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ngnix-hpa-demo.yaml</w:t>
      </w:r>
      <w:proofErr w:type="spellEnd"/>
      <w:r>
        <w:rPr>
          <w:rFonts w:ascii="Lucida Console" w:hAnsi="Lucida Console" w:cs="Lucida Console"/>
          <w:color w:val="8A2BE2"/>
          <w:sz w:val="18"/>
          <w:szCs w:val="18"/>
        </w:rPr>
        <w:t xml:space="preserve"> </w:t>
      </w:r>
    </w:p>
    <w:p w14:paraId="05D8BAE9" w14:textId="77777777" w:rsidR="00EE0B6D" w:rsidRDefault="00EE0B6D" w:rsidP="00EE0B6D">
      <w:pPr>
        <w:shd w:val="clear" w:color="auto" w:fill="FFFFFF"/>
        <w:autoSpaceDE w:val="0"/>
        <w:autoSpaceDN w:val="0"/>
        <w:adjustRightInd w:val="0"/>
        <w:rPr>
          <w:rFonts w:ascii="Lucida Console" w:hAnsi="Lucida Console" w:cs="Lucida Console"/>
          <w:color w:val="8A2BE2"/>
          <w:sz w:val="18"/>
          <w:szCs w:val="18"/>
        </w:rPr>
      </w:pPr>
    </w:p>
    <w:p w14:paraId="42F8645C" w14:textId="46A517C8" w:rsidR="00EE0B6D" w:rsidRDefault="00EE0B6D" w:rsidP="00EE0B6D">
      <w:r w:rsidRPr="00EE0B6D">
        <w:drawing>
          <wp:inline distT="0" distB="0" distL="0" distR="0" wp14:anchorId="468E3656" wp14:editId="58C7638C">
            <wp:extent cx="3261643" cy="701101"/>
            <wp:effectExtent l="0" t="0" r="0" b="3810"/>
            <wp:docPr id="108854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42898" name=""/>
                    <pic:cNvPicPr/>
                  </pic:nvPicPr>
                  <pic:blipFill>
                    <a:blip r:embed="rId17"/>
                    <a:stretch>
                      <a:fillRect/>
                    </a:stretch>
                  </pic:blipFill>
                  <pic:spPr>
                    <a:xfrm>
                      <a:off x="0" y="0"/>
                      <a:ext cx="3261643" cy="701101"/>
                    </a:xfrm>
                    <a:prstGeom prst="rect">
                      <a:avLst/>
                    </a:prstGeom>
                  </pic:spPr>
                </pic:pic>
              </a:graphicData>
            </a:graphic>
          </wp:inline>
        </w:drawing>
      </w:r>
    </w:p>
    <w:p w14:paraId="43594F02" w14:textId="77777777" w:rsidR="00EE0B6D" w:rsidRDefault="00EE0B6D" w:rsidP="00EE0B6D"/>
    <w:p w14:paraId="3E13242D" w14:textId="77777777" w:rsidR="00EE0B6D" w:rsidRDefault="00EE0B6D" w:rsidP="00EE0B6D">
      <w:pPr>
        <w:shd w:val="clear" w:color="auto" w:fill="FFFFFF"/>
        <w:autoSpaceDE w:val="0"/>
        <w:autoSpaceDN w:val="0"/>
        <w:adjustRightInd w:val="0"/>
        <w:rPr>
          <w:rFonts w:ascii="Lucida Console" w:hAnsi="Lucida Console" w:cs="Lucida Console"/>
          <w:color w:val="8A2BE2"/>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8A2BE2"/>
          <w:sz w:val="18"/>
          <w:szCs w:val="18"/>
        </w:rPr>
        <w:t>deployment</w:t>
      </w:r>
      <w:r>
        <w:rPr>
          <w:rFonts w:ascii="Lucida Console" w:hAnsi="Lucida Console" w:cs="Lucida Console"/>
          <w:sz w:val="18"/>
          <w:szCs w:val="18"/>
        </w:rPr>
        <w:t xml:space="preserve"> </w:t>
      </w:r>
      <w:r>
        <w:rPr>
          <w:rFonts w:ascii="Lucida Console" w:hAnsi="Lucida Console" w:cs="Lucida Console"/>
          <w:color w:val="8A2BE2"/>
          <w:sz w:val="18"/>
          <w:szCs w:val="18"/>
        </w:rPr>
        <w:t xml:space="preserve">nginx-deployment </w:t>
      </w:r>
    </w:p>
    <w:p w14:paraId="6A2E73DD" w14:textId="77777777" w:rsidR="00EE0B6D" w:rsidRDefault="00EE0B6D" w:rsidP="00EE0B6D">
      <w:pPr>
        <w:shd w:val="clear" w:color="auto" w:fill="FFFFFF"/>
        <w:autoSpaceDE w:val="0"/>
        <w:autoSpaceDN w:val="0"/>
        <w:adjustRightInd w:val="0"/>
        <w:rPr>
          <w:rFonts w:ascii="Lucida Console" w:hAnsi="Lucida Console" w:cs="Lucida Console"/>
          <w:color w:val="8A2BE2"/>
          <w:sz w:val="18"/>
          <w:szCs w:val="18"/>
        </w:rPr>
      </w:pPr>
    </w:p>
    <w:p w14:paraId="22DFEE48" w14:textId="68BB54AD" w:rsidR="00EE0B6D" w:rsidRDefault="00EE0B6D" w:rsidP="00EE0B6D">
      <w:r w:rsidRPr="00EE0B6D">
        <w:drawing>
          <wp:inline distT="0" distB="0" distL="0" distR="0" wp14:anchorId="75AC65F5" wp14:editId="71D06488">
            <wp:extent cx="4839119" cy="739204"/>
            <wp:effectExtent l="0" t="0" r="0" b="3810"/>
            <wp:docPr id="1385999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99516" name=""/>
                    <pic:cNvPicPr/>
                  </pic:nvPicPr>
                  <pic:blipFill>
                    <a:blip r:embed="rId18"/>
                    <a:stretch>
                      <a:fillRect/>
                    </a:stretch>
                  </pic:blipFill>
                  <pic:spPr>
                    <a:xfrm>
                      <a:off x="0" y="0"/>
                      <a:ext cx="4839119" cy="739204"/>
                    </a:xfrm>
                    <a:prstGeom prst="rect">
                      <a:avLst/>
                    </a:prstGeom>
                  </pic:spPr>
                </pic:pic>
              </a:graphicData>
            </a:graphic>
          </wp:inline>
        </w:drawing>
      </w:r>
    </w:p>
    <w:p w14:paraId="3C7BFAA9" w14:textId="77777777" w:rsidR="00EE0B6D" w:rsidRDefault="00EE0B6D" w:rsidP="00EE0B6D"/>
    <w:p w14:paraId="2C19EBD1" w14:textId="77777777" w:rsidR="00EE0B6D" w:rsidRDefault="00EE0B6D" w:rsidP="00EE0B6D">
      <w:pPr>
        <w:shd w:val="clear" w:color="auto" w:fill="FFFFFF"/>
        <w:autoSpaceDE w:val="0"/>
        <w:autoSpaceDN w:val="0"/>
        <w:adjustRightInd w:val="0"/>
        <w:rPr>
          <w:rFonts w:ascii="Lucida Console" w:hAnsi="Lucida Console" w:cs="Lucida Console"/>
          <w:color w:val="8A2BE2"/>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8A2BE2"/>
          <w:sz w:val="18"/>
          <w:szCs w:val="18"/>
        </w:rPr>
        <w:t>pods</w:t>
      </w:r>
      <w:r>
        <w:rPr>
          <w:rFonts w:ascii="Lucida Console" w:hAnsi="Lucida Console" w:cs="Lucida Console"/>
          <w:sz w:val="18"/>
          <w:szCs w:val="18"/>
        </w:rPr>
        <w:t xml:space="preserve"> </w:t>
      </w:r>
      <w:r>
        <w:rPr>
          <w:rFonts w:ascii="Lucida Console" w:hAnsi="Lucida Console" w:cs="Lucida Console"/>
          <w:color w:val="000080"/>
          <w:sz w:val="18"/>
          <w:szCs w:val="18"/>
        </w:rPr>
        <w:t>-o</w:t>
      </w:r>
      <w:r>
        <w:rPr>
          <w:rFonts w:ascii="Lucida Console" w:hAnsi="Lucida Console" w:cs="Lucida Console"/>
          <w:sz w:val="18"/>
          <w:szCs w:val="18"/>
        </w:rPr>
        <w:t xml:space="preserve"> </w:t>
      </w:r>
      <w:r>
        <w:rPr>
          <w:rFonts w:ascii="Lucida Console" w:hAnsi="Lucida Console" w:cs="Lucida Console"/>
          <w:color w:val="8A2BE2"/>
          <w:sz w:val="18"/>
          <w:szCs w:val="18"/>
        </w:rPr>
        <w:t xml:space="preserve">wide </w:t>
      </w:r>
    </w:p>
    <w:p w14:paraId="52AF52A5" w14:textId="77777777" w:rsidR="00EE0B6D" w:rsidRDefault="00EE0B6D" w:rsidP="00EE0B6D"/>
    <w:p w14:paraId="2E9C862F" w14:textId="106C5C46" w:rsidR="00EE0B6D" w:rsidRDefault="00EE0B6D" w:rsidP="00EE0B6D">
      <w:r w:rsidRPr="00EE0B6D">
        <w:drawing>
          <wp:inline distT="0" distB="0" distL="0" distR="0" wp14:anchorId="281CB017" wp14:editId="54ABFE70">
            <wp:extent cx="6197600" cy="618490"/>
            <wp:effectExtent l="0" t="0" r="0" b="0"/>
            <wp:docPr id="67502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29777" name=""/>
                    <pic:cNvPicPr/>
                  </pic:nvPicPr>
                  <pic:blipFill>
                    <a:blip r:embed="rId19"/>
                    <a:stretch>
                      <a:fillRect/>
                    </a:stretch>
                  </pic:blipFill>
                  <pic:spPr>
                    <a:xfrm>
                      <a:off x="0" y="0"/>
                      <a:ext cx="6197600" cy="618490"/>
                    </a:xfrm>
                    <a:prstGeom prst="rect">
                      <a:avLst/>
                    </a:prstGeom>
                  </pic:spPr>
                </pic:pic>
              </a:graphicData>
            </a:graphic>
          </wp:inline>
        </w:drawing>
      </w:r>
    </w:p>
    <w:p w14:paraId="59C7CEFD" w14:textId="77777777" w:rsidR="00EE0B6D" w:rsidRDefault="00EE0B6D" w:rsidP="00EE0B6D"/>
    <w:p w14:paraId="49909753" w14:textId="77777777" w:rsidR="0060678E" w:rsidRDefault="0060678E" w:rsidP="00EE0B6D"/>
    <w:p w14:paraId="62649179" w14:textId="77777777" w:rsidR="0060678E" w:rsidRDefault="0060678E" w:rsidP="00EE0B6D"/>
    <w:p w14:paraId="346BF21F" w14:textId="285D71B3" w:rsidR="0060678E" w:rsidRDefault="0060678E" w:rsidP="0060678E">
      <w:pPr>
        <w:pStyle w:val="Heading1"/>
        <w:rPr>
          <w:rFonts w:asciiTheme="minorHAnsi" w:eastAsia="Arial" w:hAnsiTheme="minorHAnsi" w:cstheme="minorHAnsi"/>
          <w:color w:val="E36C0A" w:themeColor="accent6" w:themeShade="BF"/>
        </w:rPr>
      </w:pPr>
      <w:bookmarkStart w:id="4" w:name="_Toc159325095"/>
      <w:r>
        <w:rPr>
          <w:rFonts w:asciiTheme="minorHAnsi" w:eastAsia="Arial" w:hAnsiTheme="minorHAnsi" w:cstheme="minorHAnsi"/>
          <w:color w:val="E36C0A" w:themeColor="accent6" w:themeShade="BF"/>
        </w:rPr>
        <w:t xml:space="preserve">Enable HPA the </w:t>
      </w:r>
      <w:r>
        <w:rPr>
          <w:rFonts w:asciiTheme="minorHAnsi" w:eastAsia="Arial" w:hAnsiTheme="minorHAnsi" w:cstheme="minorHAnsi"/>
          <w:color w:val="E36C0A" w:themeColor="accent6" w:themeShade="BF"/>
        </w:rPr>
        <w:t xml:space="preserve"> </w:t>
      </w:r>
      <w:proofErr w:type="spellStart"/>
      <w:r>
        <w:rPr>
          <w:rFonts w:asciiTheme="minorHAnsi" w:eastAsia="Arial" w:hAnsiTheme="minorHAnsi" w:cstheme="minorHAnsi"/>
          <w:color w:val="E36C0A" w:themeColor="accent6" w:themeShade="BF"/>
        </w:rPr>
        <w:t>Ngnix</w:t>
      </w:r>
      <w:proofErr w:type="spellEnd"/>
      <w:r>
        <w:rPr>
          <w:rFonts w:asciiTheme="minorHAnsi" w:eastAsia="Arial" w:hAnsiTheme="minorHAnsi" w:cstheme="minorHAnsi"/>
          <w:color w:val="E36C0A" w:themeColor="accent6" w:themeShade="BF"/>
        </w:rPr>
        <w:t xml:space="preserve"> </w:t>
      </w:r>
      <w:r>
        <w:rPr>
          <w:rFonts w:asciiTheme="minorHAnsi" w:eastAsia="Arial" w:hAnsiTheme="minorHAnsi" w:cstheme="minorHAnsi"/>
          <w:color w:val="E36C0A" w:themeColor="accent6" w:themeShade="BF"/>
        </w:rPr>
        <w:t>Deployment</w:t>
      </w:r>
      <w:bookmarkEnd w:id="4"/>
    </w:p>
    <w:p w14:paraId="41B0BDBE" w14:textId="77777777" w:rsidR="0060678E" w:rsidRDefault="0060678E" w:rsidP="00EE0B6D"/>
    <w:p w14:paraId="79028EEB" w14:textId="77777777" w:rsidR="00AE5415" w:rsidRDefault="00AE5415" w:rsidP="00AE5415">
      <w:pPr>
        <w:shd w:val="clear" w:color="auto" w:fill="FFFFFF"/>
        <w:autoSpaceDE w:val="0"/>
        <w:autoSpaceDN w:val="0"/>
        <w:adjustRightInd w:val="0"/>
        <w:rPr>
          <w:rFonts w:ascii="Lucida Console" w:hAnsi="Lucida Console" w:cs="Lucida Console"/>
          <w:color w:val="8A2BE2"/>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autoscale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deployment</w:t>
      </w:r>
      <w:r>
        <w:rPr>
          <w:rFonts w:ascii="Lucida Console" w:hAnsi="Lucida Console" w:cs="Lucida Console"/>
          <w:sz w:val="18"/>
          <w:szCs w:val="18"/>
        </w:rPr>
        <w:t xml:space="preserve"> </w:t>
      </w:r>
      <w:r>
        <w:rPr>
          <w:rFonts w:ascii="Lucida Console" w:hAnsi="Lucida Console" w:cs="Lucida Console"/>
          <w:color w:val="8A2BE2"/>
          <w:sz w:val="18"/>
          <w:szCs w:val="18"/>
        </w:rPr>
        <w:t>nginx-deployment</w:t>
      </w: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cpu</w:t>
      </w:r>
      <w:proofErr w:type="spellEnd"/>
      <w:r>
        <w:rPr>
          <w:rFonts w:ascii="Lucida Console" w:hAnsi="Lucida Console" w:cs="Lucida Console"/>
          <w:color w:val="8A2BE2"/>
          <w:sz w:val="18"/>
          <w:szCs w:val="18"/>
        </w:rPr>
        <w:t>-percent=50</w:t>
      </w:r>
      <w:r>
        <w:rPr>
          <w:rFonts w:ascii="Lucida Console" w:hAnsi="Lucida Console" w:cs="Lucida Console"/>
          <w:sz w:val="18"/>
          <w:szCs w:val="18"/>
        </w:rPr>
        <w:t xml:space="preserve"> </w:t>
      </w:r>
      <w:r>
        <w:rPr>
          <w:rFonts w:ascii="Lucida Console" w:hAnsi="Lucida Console" w:cs="Lucida Console"/>
          <w:color w:val="8A2BE2"/>
          <w:sz w:val="18"/>
          <w:szCs w:val="18"/>
        </w:rPr>
        <w:t>--min=2</w:t>
      </w:r>
      <w:r>
        <w:rPr>
          <w:rFonts w:ascii="Lucida Console" w:hAnsi="Lucida Console" w:cs="Lucida Console"/>
          <w:sz w:val="18"/>
          <w:szCs w:val="18"/>
        </w:rPr>
        <w:t xml:space="preserve"> </w:t>
      </w:r>
      <w:r>
        <w:rPr>
          <w:rFonts w:ascii="Lucida Console" w:hAnsi="Lucida Console" w:cs="Lucida Console"/>
          <w:color w:val="8A2BE2"/>
          <w:sz w:val="18"/>
          <w:szCs w:val="18"/>
        </w:rPr>
        <w:t xml:space="preserve">--max=5 </w:t>
      </w:r>
    </w:p>
    <w:p w14:paraId="3B8589C3" w14:textId="77777777" w:rsidR="00EE0B6D" w:rsidRDefault="00EE0B6D" w:rsidP="00EE0B6D"/>
    <w:p w14:paraId="12EB2A34" w14:textId="4D954849" w:rsidR="00AE5415" w:rsidRDefault="00AE5415" w:rsidP="00EE0B6D">
      <w:r w:rsidRPr="00AE5415">
        <w:drawing>
          <wp:inline distT="0" distB="0" distL="0" distR="0" wp14:anchorId="7302EFBC" wp14:editId="550827C8">
            <wp:extent cx="6197600" cy="707390"/>
            <wp:effectExtent l="0" t="0" r="0" b="0"/>
            <wp:docPr id="152839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97409" name=""/>
                    <pic:cNvPicPr/>
                  </pic:nvPicPr>
                  <pic:blipFill>
                    <a:blip r:embed="rId20"/>
                    <a:stretch>
                      <a:fillRect/>
                    </a:stretch>
                  </pic:blipFill>
                  <pic:spPr>
                    <a:xfrm>
                      <a:off x="0" y="0"/>
                      <a:ext cx="6197600" cy="707390"/>
                    </a:xfrm>
                    <a:prstGeom prst="rect">
                      <a:avLst/>
                    </a:prstGeom>
                  </pic:spPr>
                </pic:pic>
              </a:graphicData>
            </a:graphic>
          </wp:inline>
        </w:drawing>
      </w:r>
    </w:p>
    <w:p w14:paraId="389E10A8" w14:textId="77777777" w:rsidR="00AE5415" w:rsidRDefault="00AE5415" w:rsidP="00EE0B6D"/>
    <w:p w14:paraId="005DB0DA" w14:textId="77777777" w:rsidR="00AE5415" w:rsidRDefault="00AE5415" w:rsidP="00AE5415">
      <w:pPr>
        <w:shd w:val="clear" w:color="auto" w:fill="FFFFFF"/>
        <w:autoSpaceDE w:val="0"/>
        <w:autoSpaceDN w:val="0"/>
        <w:adjustRightInd w:val="0"/>
        <w:rPr>
          <w:rFonts w:ascii="Lucida Console" w:hAnsi="Lucida Console" w:cs="Lucida Console"/>
          <w:sz w:val="18"/>
          <w:szCs w:val="18"/>
        </w:rPr>
      </w:pPr>
    </w:p>
    <w:p w14:paraId="2556423C" w14:textId="77777777" w:rsidR="00AE5415" w:rsidRDefault="00AE5415" w:rsidP="00AE5415">
      <w:pPr>
        <w:shd w:val="clear" w:color="auto" w:fill="FFFFFF"/>
        <w:autoSpaceDE w:val="0"/>
        <w:autoSpaceDN w:val="0"/>
        <w:adjustRightInd w:val="0"/>
        <w:rPr>
          <w:rFonts w:ascii="Lucida Console" w:hAnsi="Lucida Console" w:cs="Lucida Console"/>
          <w:color w:val="8A2BE2"/>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hpa</w:t>
      </w:r>
      <w:proofErr w:type="spellEnd"/>
      <w:r>
        <w:rPr>
          <w:rFonts w:ascii="Lucida Console" w:hAnsi="Lucida Console" w:cs="Lucida Console"/>
          <w:color w:val="8A2BE2"/>
          <w:sz w:val="18"/>
          <w:szCs w:val="18"/>
        </w:rPr>
        <w:t xml:space="preserve"> </w:t>
      </w:r>
    </w:p>
    <w:p w14:paraId="33D56EC9" w14:textId="77777777" w:rsidR="00AE5415" w:rsidRDefault="00AE5415" w:rsidP="00EE0B6D"/>
    <w:p w14:paraId="3B08D8DC" w14:textId="50435343" w:rsidR="00AE5415" w:rsidRDefault="00AE5415" w:rsidP="00EE0B6D">
      <w:r w:rsidRPr="00AE5415">
        <w:drawing>
          <wp:inline distT="0" distB="0" distL="0" distR="0" wp14:anchorId="41DE18F7" wp14:editId="00709D97">
            <wp:extent cx="5982218" cy="746825"/>
            <wp:effectExtent l="0" t="0" r="0" b="0"/>
            <wp:docPr id="19769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8418" name=""/>
                    <pic:cNvPicPr/>
                  </pic:nvPicPr>
                  <pic:blipFill>
                    <a:blip r:embed="rId21"/>
                    <a:stretch>
                      <a:fillRect/>
                    </a:stretch>
                  </pic:blipFill>
                  <pic:spPr>
                    <a:xfrm>
                      <a:off x="0" y="0"/>
                      <a:ext cx="5982218" cy="746825"/>
                    </a:xfrm>
                    <a:prstGeom prst="rect">
                      <a:avLst/>
                    </a:prstGeom>
                  </pic:spPr>
                </pic:pic>
              </a:graphicData>
            </a:graphic>
          </wp:inline>
        </w:drawing>
      </w:r>
    </w:p>
    <w:p w14:paraId="560308CF" w14:textId="77777777" w:rsidR="00AE5415" w:rsidRDefault="00AE5415" w:rsidP="00EE0B6D"/>
    <w:p w14:paraId="28A355FB" w14:textId="77777777" w:rsidR="00AE5415" w:rsidRDefault="00AE5415" w:rsidP="00AE5415">
      <w:pPr>
        <w:shd w:val="clear" w:color="auto" w:fill="FFFFFF"/>
        <w:autoSpaceDE w:val="0"/>
        <w:autoSpaceDN w:val="0"/>
        <w:adjustRightInd w:val="0"/>
        <w:rPr>
          <w:rFonts w:ascii="Lucida Console" w:hAnsi="Lucida Console" w:cs="Lucida Console"/>
          <w:color w:val="8A2BE2"/>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edit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hpa</w:t>
      </w:r>
      <w:proofErr w:type="spellEnd"/>
      <w:r>
        <w:rPr>
          <w:rFonts w:ascii="Lucida Console" w:hAnsi="Lucida Console" w:cs="Lucida Console"/>
          <w:color w:val="8A2BE2"/>
          <w:sz w:val="18"/>
          <w:szCs w:val="18"/>
        </w:rPr>
        <w:t xml:space="preserve"> </w:t>
      </w:r>
    </w:p>
    <w:p w14:paraId="3AA0D976" w14:textId="2219FF1D" w:rsidR="00AE5415" w:rsidRDefault="00AE5415" w:rsidP="00EE0B6D">
      <w:r w:rsidRPr="00AE5415">
        <w:drawing>
          <wp:inline distT="0" distB="0" distL="0" distR="0" wp14:anchorId="5A5CC4BD" wp14:editId="33F47242">
            <wp:extent cx="1950889" cy="243861"/>
            <wp:effectExtent l="0" t="0" r="0" b="3810"/>
            <wp:docPr id="3874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7589" name=""/>
                    <pic:cNvPicPr/>
                  </pic:nvPicPr>
                  <pic:blipFill>
                    <a:blip r:embed="rId22"/>
                    <a:stretch>
                      <a:fillRect/>
                    </a:stretch>
                  </pic:blipFill>
                  <pic:spPr>
                    <a:xfrm>
                      <a:off x="0" y="0"/>
                      <a:ext cx="1950889" cy="243861"/>
                    </a:xfrm>
                    <a:prstGeom prst="rect">
                      <a:avLst/>
                    </a:prstGeom>
                  </pic:spPr>
                </pic:pic>
              </a:graphicData>
            </a:graphic>
          </wp:inline>
        </w:drawing>
      </w:r>
    </w:p>
    <w:p w14:paraId="22A2D977" w14:textId="77777777" w:rsidR="00AE5415" w:rsidRDefault="00AE5415" w:rsidP="00EE0B6D"/>
    <w:p w14:paraId="5091F9A6" w14:textId="39A658E8" w:rsidR="00AE5415" w:rsidRDefault="00AE5415" w:rsidP="00EE0B6D">
      <w:r w:rsidRPr="00AE5415">
        <w:lastRenderedPageBreak/>
        <w:drawing>
          <wp:inline distT="0" distB="0" distL="0" distR="0" wp14:anchorId="3DAD9F1D" wp14:editId="48BDE56A">
            <wp:extent cx="6035563" cy="6599492"/>
            <wp:effectExtent l="0" t="0" r="3810" b="0"/>
            <wp:docPr id="202876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63621" name=""/>
                    <pic:cNvPicPr/>
                  </pic:nvPicPr>
                  <pic:blipFill>
                    <a:blip r:embed="rId23"/>
                    <a:stretch>
                      <a:fillRect/>
                    </a:stretch>
                  </pic:blipFill>
                  <pic:spPr>
                    <a:xfrm>
                      <a:off x="0" y="0"/>
                      <a:ext cx="6035563" cy="6599492"/>
                    </a:xfrm>
                    <a:prstGeom prst="rect">
                      <a:avLst/>
                    </a:prstGeom>
                  </pic:spPr>
                </pic:pic>
              </a:graphicData>
            </a:graphic>
          </wp:inline>
        </w:drawing>
      </w:r>
    </w:p>
    <w:p w14:paraId="632BFA89" w14:textId="77777777" w:rsidR="00AE5415" w:rsidRDefault="00AE5415" w:rsidP="00EE0B6D"/>
    <w:p w14:paraId="4950107A" w14:textId="4417189A" w:rsidR="00AE5415" w:rsidRDefault="00AE5415" w:rsidP="00EE0B6D">
      <w:r>
        <w:t>Exit without save</w:t>
      </w:r>
    </w:p>
    <w:p w14:paraId="2727D76C" w14:textId="77777777" w:rsidR="00AE5415" w:rsidRDefault="00AE5415" w:rsidP="00EE0B6D"/>
    <w:p w14:paraId="556D211A" w14:textId="77777777" w:rsidR="0060678E" w:rsidRDefault="0060678E" w:rsidP="00EE0B6D"/>
    <w:p w14:paraId="64A904D5" w14:textId="075B1F7D" w:rsidR="0060678E" w:rsidRDefault="0060678E" w:rsidP="0060678E">
      <w:pPr>
        <w:pStyle w:val="Heading1"/>
        <w:rPr>
          <w:rFonts w:asciiTheme="minorHAnsi" w:eastAsia="Arial" w:hAnsiTheme="minorHAnsi" w:cstheme="minorHAnsi"/>
          <w:color w:val="E36C0A" w:themeColor="accent6" w:themeShade="BF"/>
        </w:rPr>
      </w:pPr>
      <w:bookmarkStart w:id="5" w:name="_Toc159325096"/>
      <w:r>
        <w:rPr>
          <w:rFonts w:asciiTheme="minorHAnsi" w:eastAsia="Arial" w:hAnsiTheme="minorHAnsi" w:cstheme="minorHAnsi"/>
          <w:color w:val="E36C0A" w:themeColor="accent6" w:themeShade="BF"/>
        </w:rPr>
        <w:t>Scale</w:t>
      </w:r>
      <w:r w:rsidR="009441D5">
        <w:rPr>
          <w:rFonts w:asciiTheme="minorHAnsi" w:eastAsia="Arial" w:hAnsiTheme="minorHAnsi" w:cstheme="minorHAnsi"/>
          <w:color w:val="E36C0A" w:themeColor="accent6" w:themeShade="BF"/>
        </w:rPr>
        <w:t>-up</w:t>
      </w:r>
      <w:r>
        <w:rPr>
          <w:rFonts w:asciiTheme="minorHAnsi" w:eastAsia="Arial" w:hAnsiTheme="minorHAnsi" w:cstheme="minorHAnsi"/>
          <w:color w:val="E36C0A" w:themeColor="accent6" w:themeShade="BF"/>
        </w:rPr>
        <w:t xml:space="preserve"> N</w:t>
      </w:r>
      <w:proofErr w:type="spellStart"/>
      <w:r>
        <w:rPr>
          <w:rFonts w:asciiTheme="minorHAnsi" w:eastAsia="Arial" w:hAnsiTheme="minorHAnsi" w:cstheme="minorHAnsi"/>
          <w:color w:val="E36C0A" w:themeColor="accent6" w:themeShade="BF"/>
        </w:rPr>
        <w:t>g</w:t>
      </w:r>
      <w:r>
        <w:rPr>
          <w:rFonts w:asciiTheme="minorHAnsi" w:eastAsia="Arial" w:hAnsiTheme="minorHAnsi" w:cstheme="minorHAnsi"/>
          <w:color w:val="E36C0A" w:themeColor="accent6" w:themeShade="BF"/>
        </w:rPr>
        <w:t>nix</w:t>
      </w:r>
      <w:proofErr w:type="spellEnd"/>
      <w:r>
        <w:rPr>
          <w:rFonts w:asciiTheme="minorHAnsi" w:eastAsia="Arial" w:hAnsiTheme="minorHAnsi" w:cstheme="minorHAnsi"/>
          <w:color w:val="E36C0A" w:themeColor="accent6" w:themeShade="BF"/>
        </w:rPr>
        <w:t xml:space="preserve"> Deployment</w:t>
      </w:r>
      <w:r>
        <w:rPr>
          <w:rFonts w:asciiTheme="minorHAnsi" w:eastAsia="Arial" w:hAnsiTheme="minorHAnsi" w:cstheme="minorHAnsi"/>
          <w:color w:val="E36C0A" w:themeColor="accent6" w:themeShade="BF"/>
        </w:rPr>
        <w:t xml:space="preserve"> by Increasing CPU</w:t>
      </w:r>
      <w:bookmarkEnd w:id="5"/>
    </w:p>
    <w:p w14:paraId="30D7DF94" w14:textId="77777777" w:rsidR="0060678E" w:rsidRDefault="0060678E" w:rsidP="00EE0B6D"/>
    <w:p w14:paraId="27ABFA77" w14:textId="77777777" w:rsidR="00AE5415" w:rsidRPr="00AE5415" w:rsidRDefault="00AE5415" w:rsidP="00AE5415">
      <w:pPr>
        <w:shd w:val="clear" w:color="auto" w:fill="FFFFFF"/>
        <w:autoSpaceDE w:val="0"/>
        <w:autoSpaceDN w:val="0"/>
        <w:adjustRightInd w:val="0"/>
        <w:rPr>
          <w:rFonts w:ascii="Lucida Console" w:hAnsi="Lucida Console" w:cs="Lucida Console"/>
          <w:sz w:val="24"/>
          <w:szCs w:val="24"/>
        </w:rPr>
      </w:pPr>
      <w:r w:rsidRPr="00AE5415">
        <w:rPr>
          <w:rFonts w:ascii="Lucida Console" w:hAnsi="Lucida Console" w:cs="Lucida Console"/>
          <w:color w:val="0000FF"/>
          <w:sz w:val="24"/>
          <w:szCs w:val="24"/>
        </w:rPr>
        <w:t>SERVICEIP=</w:t>
      </w:r>
      <w:r w:rsidRPr="00AE5415">
        <w:rPr>
          <w:rFonts w:ascii="Lucida Console" w:hAnsi="Lucida Console" w:cs="Lucida Console"/>
          <w:color w:val="8B0000"/>
          <w:sz w:val="24"/>
          <w:szCs w:val="24"/>
        </w:rPr>
        <w:t>$(</w:t>
      </w:r>
      <w:proofErr w:type="spellStart"/>
      <w:r w:rsidRPr="00AE5415">
        <w:rPr>
          <w:rFonts w:ascii="Lucida Console" w:hAnsi="Lucida Console" w:cs="Lucida Console"/>
          <w:color w:val="8B0000"/>
          <w:sz w:val="24"/>
          <w:szCs w:val="24"/>
        </w:rPr>
        <w:t>kubectl</w:t>
      </w:r>
      <w:proofErr w:type="spellEnd"/>
      <w:r w:rsidRPr="00AE5415">
        <w:rPr>
          <w:rFonts w:ascii="Lucida Console" w:hAnsi="Lucida Console" w:cs="Lucida Console"/>
          <w:color w:val="8B0000"/>
          <w:sz w:val="24"/>
          <w:szCs w:val="24"/>
        </w:rPr>
        <w:t xml:space="preserve"> get service nginx-</w:t>
      </w:r>
      <w:proofErr w:type="spellStart"/>
      <w:r w:rsidRPr="00AE5415">
        <w:rPr>
          <w:rFonts w:ascii="Lucida Console" w:hAnsi="Lucida Console" w:cs="Lucida Console"/>
          <w:color w:val="8B0000"/>
          <w:sz w:val="24"/>
          <w:szCs w:val="24"/>
        </w:rPr>
        <w:t>loadbalancer</w:t>
      </w:r>
      <w:proofErr w:type="spellEnd"/>
      <w:r w:rsidRPr="00AE5415">
        <w:rPr>
          <w:rFonts w:ascii="Lucida Console" w:hAnsi="Lucida Console" w:cs="Lucida Console"/>
          <w:color w:val="8B0000"/>
          <w:sz w:val="24"/>
          <w:szCs w:val="24"/>
        </w:rPr>
        <w:t xml:space="preserve">  -o </w:t>
      </w:r>
      <w:proofErr w:type="spellStart"/>
      <w:r w:rsidRPr="00AE5415">
        <w:rPr>
          <w:rFonts w:ascii="Lucida Console" w:hAnsi="Lucida Console" w:cs="Lucida Console"/>
          <w:color w:val="8B0000"/>
          <w:sz w:val="24"/>
          <w:szCs w:val="24"/>
        </w:rPr>
        <w:t>jsonpath</w:t>
      </w:r>
      <w:proofErr w:type="spellEnd"/>
      <w:r w:rsidRPr="00AE5415">
        <w:rPr>
          <w:rFonts w:ascii="Lucida Console" w:hAnsi="Lucida Console" w:cs="Lucida Console"/>
          <w:color w:val="8B0000"/>
          <w:sz w:val="24"/>
          <w:szCs w:val="24"/>
        </w:rPr>
        <w:t>='{.</w:t>
      </w:r>
      <w:proofErr w:type="spellStart"/>
      <w:r w:rsidRPr="00AE5415">
        <w:rPr>
          <w:rFonts w:ascii="Lucida Console" w:hAnsi="Lucida Console" w:cs="Lucida Console"/>
          <w:color w:val="8B0000"/>
          <w:sz w:val="24"/>
          <w:szCs w:val="24"/>
        </w:rPr>
        <w:t>status.loadBalancer.ingress</w:t>
      </w:r>
      <w:proofErr w:type="spellEnd"/>
      <w:r w:rsidRPr="00AE5415">
        <w:rPr>
          <w:rFonts w:ascii="Lucida Console" w:hAnsi="Lucida Console" w:cs="Lucida Console"/>
          <w:color w:val="8B0000"/>
          <w:sz w:val="24"/>
          <w:szCs w:val="24"/>
        </w:rPr>
        <w:t>[0].</w:t>
      </w:r>
      <w:proofErr w:type="spellStart"/>
      <w:r w:rsidRPr="00AE5415">
        <w:rPr>
          <w:rFonts w:ascii="Lucida Console" w:hAnsi="Lucida Console" w:cs="Lucida Console"/>
          <w:color w:val="8B0000"/>
          <w:sz w:val="24"/>
          <w:szCs w:val="24"/>
        </w:rPr>
        <w:t>ip</w:t>
      </w:r>
      <w:proofErr w:type="spellEnd"/>
      <w:r w:rsidRPr="00AE5415">
        <w:rPr>
          <w:rFonts w:ascii="Lucida Console" w:hAnsi="Lucida Console" w:cs="Lucida Console"/>
          <w:color w:val="8B0000"/>
          <w:sz w:val="24"/>
          <w:szCs w:val="24"/>
        </w:rPr>
        <w:t>}')</w:t>
      </w:r>
    </w:p>
    <w:p w14:paraId="0BB45C22" w14:textId="77777777" w:rsidR="00AE5415" w:rsidRDefault="00AE5415" w:rsidP="00AE5415">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4BAED494" w14:textId="6326C271" w:rsidR="00AE5415" w:rsidRDefault="00AE5415" w:rsidP="00AE5415">
      <w:pPr>
        <w:shd w:val="clear" w:color="auto" w:fill="FFFFFF"/>
        <w:autoSpaceDE w:val="0"/>
        <w:autoSpaceDN w:val="0"/>
        <w:adjustRightInd w:val="0"/>
        <w:rPr>
          <w:rFonts w:ascii="Lucida Console" w:hAnsi="Lucida Console" w:cs="Lucida Console"/>
          <w:sz w:val="18"/>
          <w:szCs w:val="18"/>
        </w:rPr>
      </w:pPr>
      <w:r w:rsidRPr="00AE5415">
        <w:rPr>
          <w:rFonts w:ascii="Lucida Console" w:hAnsi="Lucida Console" w:cs="Lucida Console"/>
          <w:sz w:val="18"/>
          <w:szCs w:val="18"/>
        </w:rPr>
        <w:drawing>
          <wp:inline distT="0" distB="0" distL="0" distR="0" wp14:anchorId="60FE4330" wp14:editId="65D60450">
            <wp:extent cx="6197600" cy="138430"/>
            <wp:effectExtent l="0" t="0" r="0" b="0"/>
            <wp:docPr id="207525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58637" name=""/>
                    <pic:cNvPicPr/>
                  </pic:nvPicPr>
                  <pic:blipFill>
                    <a:blip r:embed="rId24"/>
                    <a:stretch>
                      <a:fillRect/>
                    </a:stretch>
                  </pic:blipFill>
                  <pic:spPr>
                    <a:xfrm>
                      <a:off x="0" y="0"/>
                      <a:ext cx="6197600" cy="138430"/>
                    </a:xfrm>
                    <a:prstGeom prst="rect">
                      <a:avLst/>
                    </a:prstGeom>
                  </pic:spPr>
                </pic:pic>
              </a:graphicData>
            </a:graphic>
          </wp:inline>
        </w:drawing>
      </w:r>
    </w:p>
    <w:p w14:paraId="17C7D122" w14:textId="77777777" w:rsidR="00AE5415" w:rsidRDefault="00AE5415" w:rsidP="00AE5415">
      <w:pPr>
        <w:shd w:val="clear" w:color="auto" w:fill="FFFFFF"/>
        <w:autoSpaceDE w:val="0"/>
        <w:autoSpaceDN w:val="0"/>
        <w:adjustRightInd w:val="0"/>
        <w:rPr>
          <w:rFonts w:ascii="Lucida Console" w:hAnsi="Lucida Console" w:cs="Lucida Console"/>
          <w:sz w:val="18"/>
          <w:szCs w:val="18"/>
        </w:rPr>
      </w:pPr>
    </w:p>
    <w:p w14:paraId="351ACD02" w14:textId="77777777" w:rsidR="00AE5415" w:rsidRDefault="00AE5415" w:rsidP="00AE5415">
      <w:pPr>
        <w:shd w:val="clear" w:color="auto" w:fill="FFFFFF"/>
        <w:autoSpaceDE w:val="0"/>
        <w:autoSpaceDN w:val="0"/>
        <w:adjustRightInd w:val="0"/>
        <w:rPr>
          <w:rFonts w:ascii="Lucida Console" w:hAnsi="Lucida Console" w:cs="Lucida Console"/>
          <w:sz w:val="18"/>
          <w:szCs w:val="18"/>
        </w:rPr>
      </w:pPr>
    </w:p>
    <w:p w14:paraId="784116F4" w14:textId="77777777" w:rsidR="00AE5415" w:rsidRDefault="00AE5415" w:rsidP="00AE5415">
      <w:pPr>
        <w:shd w:val="clear" w:color="auto" w:fill="FFFFFF"/>
        <w:autoSpaceDE w:val="0"/>
        <w:autoSpaceDN w:val="0"/>
        <w:adjustRightInd w:val="0"/>
        <w:rPr>
          <w:rFonts w:ascii="Lucida Console" w:hAnsi="Lucida Console" w:cs="Lucida Console"/>
          <w:color w:val="8B0000"/>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run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--rm</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httperfpod</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--image=</w:t>
      </w:r>
      <w:proofErr w:type="spellStart"/>
      <w:r>
        <w:rPr>
          <w:rFonts w:ascii="Lucida Console" w:hAnsi="Lucida Console" w:cs="Lucida Console"/>
          <w:color w:val="8A2BE2"/>
          <w:sz w:val="18"/>
          <w:szCs w:val="18"/>
        </w:rPr>
        <w:t>cyrilbkr</w:t>
      </w:r>
      <w:proofErr w:type="spellEnd"/>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httperf</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--restart=Never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/bin/</w:t>
      </w:r>
      <w:proofErr w:type="spellStart"/>
      <w:r>
        <w:rPr>
          <w:rFonts w:ascii="Lucida Console" w:hAnsi="Lucida Console" w:cs="Lucida Console"/>
          <w:color w:val="8A2BE2"/>
          <w:sz w:val="18"/>
          <w:szCs w:val="18"/>
        </w:rPr>
        <w:t>sh</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-c</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httperf</w:t>
      </w:r>
      <w:proofErr w:type="spellEnd"/>
      <w:r>
        <w:rPr>
          <w:rFonts w:ascii="Lucida Console" w:hAnsi="Lucida Console" w:cs="Lucida Console"/>
          <w:color w:val="8B0000"/>
          <w:sz w:val="18"/>
          <w:szCs w:val="18"/>
        </w:rPr>
        <w:t xml:space="preserve"> --server </w:t>
      </w:r>
      <w:r>
        <w:rPr>
          <w:rFonts w:ascii="Lucida Console" w:hAnsi="Lucida Console" w:cs="Lucida Console"/>
          <w:color w:val="A82D00"/>
          <w:sz w:val="18"/>
          <w:szCs w:val="18"/>
        </w:rPr>
        <w:t>$SERVICEIP</w:t>
      </w:r>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wsess</w:t>
      </w:r>
      <w:proofErr w:type="spellEnd"/>
      <w:r>
        <w:rPr>
          <w:rFonts w:ascii="Lucida Console" w:hAnsi="Lucida Console" w:cs="Lucida Console"/>
          <w:color w:val="8B0000"/>
          <w:sz w:val="18"/>
          <w:szCs w:val="18"/>
        </w:rPr>
        <w:t xml:space="preserve">=10,1000,0 --rate 1" </w:t>
      </w:r>
    </w:p>
    <w:p w14:paraId="4E988A60" w14:textId="77777777" w:rsidR="00AE5415" w:rsidRDefault="00AE5415" w:rsidP="00AE5415">
      <w:pPr>
        <w:shd w:val="clear" w:color="auto" w:fill="FFFFFF"/>
        <w:autoSpaceDE w:val="0"/>
        <w:autoSpaceDN w:val="0"/>
        <w:adjustRightInd w:val="0"/>
        <w:rPr>
          <w:rFonts w:ascii="Lucida Console" w:hAnsi="Lucida Console" w:cs="Lucida Console"/>
          <w:sz w:val="18"/>
          <w:szCs w:val="18"/>
        </w:rPr>
      </w:pPr>
    </w:p>
    <w:p w14:paraId="1F01E4AA" w14:textId="77777777" w:rsidR="00AE5415" w:rsidRDefault="00AE5415" w:rsidP="00AE5415">
      <w:pPr>
        <w:shd w:val="clear" w:color="auto" w:fill="FFFFFF"/>
        <w:autoSpaceDE w:val="0"/>
        <w:autoSpaceDN w:val="0"/>
        <w:adjustRightInd w:val="0"/>
        <w:rPr>
          <w:rFonts w:ascii="Lucida Console" w:hAnsi="Lucida Console" w:cs="Lucida Console"/>
          <w:sz w:val="18"/>
          <w:szCs w:val="18"/>
        </w:rPr>
      </w:pPr>
    </w:p>
    <w:p w14:paraId="7EAB52DC" w14:textId="64A02A1C" w:rsidR="00AE5415" w:rsidRDefault="00AE5415" w:rsidP="00AE5415">
      <w:pPr>
        <w:shd w:val="clear" w:color="auto" w:fill="FFFFFF"/>
        <w:autoSpaceDE w:val="0"/>
        <w:autoSpaceDN w:val="0"/>
        <w:adjustRightInd w:val="0"/>
        <w:rPr>
          <w:rFonts w:ascii="Lucida Console" w:hAnsi="Lucida Console" w:cs="Lucida Console"/>
          <w:sz w:val="18"/>
          <w:szCs w:val="18"/>
        </w:rPr>
      </w:pPr>
      <w:r w:rsidRPr="00AE5415">
        <w:rPr>
          <w:rFonts w:ascii="Lucida Console" w:hAnsi="Lucida Console" w:cs="Lucida Console"/>
          <w:sz w:val="18"/>
          <w:szCs w:val="18"/>
        </w:rPr>
        <w:lastRenderedPageBreak/>
        <w:drawing>
          <wp:inline distT="0" distB="0" distL="0" distR="0" wp14:anchorId="6F7C5520" wp14:editId="16098A18">
            <wp:extent cx="6197600" cy="3943985"/>
            <wp:effectExtent l="0" t="0" r="0" b="0"/>
            <wp:docPr id="2119076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76409" name=""/>
                    <pic:cNvPicPr/>
                  </pic:nvPicPr>
                  <pic:blipFill>
                    <a:blip r:embed="rId25"/>
                    <a:stretch>
                      <a:fillRect/>
                    </a:stretch>
                  </pic:blipFill>
                  <pic:spPr>
                    <a:xfrm>
                      <a:off x="0" y="0"/>
                      <a:ext cx="6197600" cy="3943985"/>
                    </a:xfrm>
                    <a:prstGeom prst="rect">
                      <a:avLst/>
                    </a:prstGeom>
                  </pic:spPr>
                </pic:pic>
              </a:graphicData>
            </a:graphic>
          </wp:inline>
        </w:drawing>
      </w:r>
    </w:p>
    <w:p w14:paraId="2D3C3C95" w14:textId="77777777" w:rsidR="00AE5415" w:rsidRDefault="00AE5415" w:rsidP="00AE5415">
      <w:pPr>
        <w:shd w:val="clear" w:color="auto" w:fill="FFFFFF"/>
        <w:autoSpaceDE w:val="0"/>
        <w:autoSpaceDN w:val="0"/>
        <w:adjustRightInd w:val="0"/>
        <w:rPr>
          <w:rFonts w:ascii="Lucida Console" w:hAnsi="Lucida Console" w:cs="Lucida Console"/>
          <w:sz w:val="18"/>
          <w:szCs w:val="18"/>
        </w:rPr>
      </w:pPr>
    </w:p>
    <w:p w14:paraId="64563BBD" w14:textId="77777777" w:rsidR="00AE5415" w:rsidRDefault="00AE5415" w:rsidP="00AE5415">
      <w:pPr>
        <w:shd w:val="clear" w:color="auto" w:fill="FFFFFF"/>
        <w:autoSpaceDE w:val="0"/>
        <w:autoSpaceDN w:val="0"/>
        <w:adjustRightInd w:val="0"/>
        <w:rPr>
          <w:rFonts w:ascii="Lucida Console" w:hAnsi="Lucida Console" w:cs="Lucida Console"/>
          <w:color w:val="8A2BE2"/>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8A2BE2"/>
          <w:sz w:val="18"/>
          <w:szCs w:val="18"/>
        </w:rPr>
        <w:t>pods</w:t>
      </w:r>
      <w:r>
        <w:rPr>
          <w:rFonts w:ascii="Lucida Console" w:hAnsi="Lucida Console" w:cs="Lucida Console"/>
          <w:sz w:val="18"/>
          <w:szCs w:val="18"/>
        </w:rPr>
        <w:t xml:space="preserve"> </w:t>
      </w:r>
      <w:r>
        <w:rPr>
          <w:rFonts w:ascii="Lucida Console" w:hAnsi="Lucida Console" w:cs="Lucida Console"/>
          <w:color w:val="000080"/>
          <w:sz w:val="18"/>
          <w:szCs w:val="18"/>
        </w:rPr>
        <w:t>-o</w:t>
      </w:r>
      <w:r>
        <w:rPr>
          <w:rFonts w:ascii="Lucida Console" w:hAnsi="Lucida Console" w:cs="Lucida Console"/>
          <w:sz w:val="18"/>
          <w:szCs w:val="18"/>
        </w:rPr>
        <w:t xml:space="preserve"> </w:t>
      </w:r>
      <w:r>
        <w:rPr>
          <w:rFonts w:ascii="Lucida Console" w:hAnsi="Lucida Console" w:cs="Lucida Console"/>
          <w:color w:val="8A2BE2"/>
          <w:sz w:val="18"/>
          <w:szCs w:val="18"/>
        </w:rPr>
        <w:t xml:space="preserve">wide </w:t>
      </w:r>
    </w:p>
    <w:p w14:paraId="6EA36342" w14:textId="77777777" w:rsidR="00AE5415" w:rsidRDefault="00AE5415" w:rsidP="00AE5415">
      <w:pPr>
        <w:shd w:val="clear" w:color="auto" w:fill="FFFFFF"/>
        <w:autoSpaceDE w:val="0"/>
        <w:autoSpaceDN w:val="0"/>
        <w:adjustRightInd w:val="0"/>
        <w:rPr>
          <w:rFonts w:ascii="Lucida Console" w:hAnsi="Lucida Console" w:cs="Lucida Console"/>
          <w:sz w:val="18"/>
          <w:szCs w:val="18"/>
        </w:rPr>
      </w:pPr>
    </w:p>
    <w:p w14:paraId="2FE1F065" w14:textId="77777777" w:rsidR="00AE5415" w:rsidRDefault="00AE5415" w:rsidP="00AE5415">
      <w:pPr>
        <w:shd w:val="clear" w:color="auto" w:fill="FFFFFF"/>
        <w:autoSpaceDE w:val="0"/>
        <w:autoSpaceDN w:val="0"/>
        <w:adjustRightInd w:val="0"/>
        <w:rPr>
          <w:rFonts w:ascii="Lucida Console" w:hAnsi="Lucida Console" w:cs="Lucida Console"/>
          <w:sz w:val="18"/>
          <w:szCs w:val="18"/>
        </w:rPr>
      </w:pPr>
    </w:p>
    <w:p w14:paraId="1154DA13" w14:textId="0B783195" w:rsidR="00AE5415" w:rsidRDefault="00AE5415" w:rsidP="00AE5415">
      <w:pPr>
        <w:shd w:val="clear" w:color="auto" w:fill="FFFFFF"/>
        <w:autoSpaceDE w:val="0"/>
        <w:autoSpaceDN w:val="0"/>
        <w:adjustRightInd w:val="0"/>
        <w:rPr>
          <w:rFonts w:ascii="Lucida Console" w:hAnsi="Lucida Console" w:cs="Lucida Console"/>
          <w:sz w:val="18"/>
          <w:szCs w:val="18"/>
        </w:rPr>
      </w:pPr>
      <w:r w:rsidRPr="00AE5415">
        <w:rPr>
          <w:rFonts w:ascii="Lucida Console" w:hAnsi="Lucida Console" w:cs="Lucida Console"/>
          <w:sz w:val="18"/>
          <w:szCs w:val="18"/>
        </w:rPr>
        <w:drawing>
          <wp:inline distT="0" distB="0" distL="0" distR="0" wp14:anchorId="1D12D941" wp14:editId="74154710">
            <wp:extent cx="6197600" cy="838200"/>
            <wp:effectExtent l="0" t="0" r="0" b="0"/>
            <wp:docPr id="123683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39001" name=""/>
                    <pic:cNvPicPr/>
                  </pic:nvPicPr>
                  <pic:blipFill>
                    <a:blip r:embed="rId26"/>
                    <a:stretch>
                      <a:fillRect/>
                    </a:stretch>
                  </pic:blipFill>
                  <pic:spPr>
                    <a:xfrm>
                      <a:off x="0" y="0"/>
                      <a:ext cx="6197600" cy="838200"/>
                    </a:xfrm>
                    <a:prstGeom prst="rect">
                      <a:avLst/>
                    </a:prstGeom>
                  </pic:spPr>
                </pic:pic>
              </a:graphicData>
            </a:graphic>
          </wp:inline>
        </w:drawing>
      </w:r>
    </w:p>
    <w:p w14:paraId="6C9A643A" w14:textId="77777777" w:rsidR="00AE5415" w:rsidRDefault="00AE5415" w:rsidP="00AE5415">
      <w:pPr>
        <w:shd w:val="clear" w:color="auto" w:fill="FFFFFF"/>
        <w:autoSpaceDE w:val="0"/>
        <w:autoSpaceDN w:val="0"/>
        <w:adjustRightInd w:val="0"/>
        <w:rPr>
          <w:rFonts w:ascii="Lucida Console" w:hAnsi="Lucida Console" w:cs="Lucida Console"/>
          <w:sz w:val="18"/>
          <w:szCs w:val="18"/>
        </w:rPr>
      </w:pPr>
    </w:p>
    <w:p w14:paraId="217DA314" w14:textId="77777777" w:rsidR="0060678E" w:rsidRDefault="0060678E" w:rsidP="0060678E">
      <w:pPr>
        <w:shd w:val="clear" w:color="auto" w:fill="FFFFFF"/>
        <w:autoSpaceDE w:val="0"/>
        <w:autoSpaceDN w:val="0"/>
        <w:adjustRightInd w:val="0"/>
        <w:rPr>
          <w:rFonts w:ascii="Lucida Console" w:hAnsi="Lucida Console" w:cs="Lucida Console"/>
          <w:color w:val="8A2BE2"/>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hpa</w:t>
      </w:r>
      <w:proofErr w:type="spellEnd"/>
      <w:r>
        <w:rPr>
          <w:rFonts w:ascii="Lucida Console" w:hAnsi="Lucida Console" w:cs="Lucida Console"/>
          <w:color w:val="8A2BE2"/>
          <w:sz w:val="18"/>
          <w:szCs w:val="18"/>
        </w:rPr>
        <w:t xml:space="preserve"> </w:t>
      </w:r>
    </w:p>
    <w:p w14:paraId="0306D153" w14:textId="77777777" w:rsidR="00AE5415" w:rsidRDefault="00AE5415" w:rsidP="00AE5415">
      <w:pPr>
        <w:shd w:val="clear" w:color="auto" w:fill="FFFFFF"/>
        <w:autoSpaceDE w:val="0"/>
        <w:autoSpaceDN w:val="0"/>
        <w:adjustRightInd w:val="0"/>
        <w:rPr>
          <w:rFonts w:ascii="Lucida Console" w:hAnsi="Lucida Console" w:cs="Lucida Console"/>
          <w:sz w:val="18"/>
          <w:szCs w:val="18"/>
        </w:rPr>
      </w:pPr>
    </w:p>
    <w:p w14:paraId="061442AF" w14:textId="6583C232" w:rsidR="00AE5415" w:rsidRDefault="00AE5415" w:rsidP="00AE5415">
      <w:pPr>
        <w:shd w:val="clear" w:color="auto" w:fill="FFFFFF"/>
        <w:autoSpaceDE w:val="0"/>
        <w:autoSpaceDN w:val="0"/>
        <w:adjustRightInd w:val="0"/>
        <w:rPr>
          <w:rFonts w:ascii="Lucida Console" w:hAnsi="Lucida Console" w:cs="Lucida Console"/>
          <w:sz w:val="18"/>
          <w:szCs w:val="18"/>
        </w:rPr>
      </w:pPr>
      <w:r w:rsidRPr="00AE5415">
        <w:rPr>
          <w:rFonts w:ascii="Lucida Console" w:hAnsi="Lucida Console" w:cs="Lucida Console"/>
          <w:sz w:val="18"/>
          <w:szCs w:val="18"/>
        </w:rPr>
        <w:drawing>
          <wp:inline distT="0" distB="0" distL="0" distR="0" wp14:anchorId="0ABDE9FC" wp14:editId="32C618A7">
            <wp:extent cx="6066046" cy="632515"/>
            <wp:effectExtent l="0" t="0" r="0" b="0"/>
            <wp:docPr id="207268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84554" name=""/>
                    <pic:cNvPicPr/>
                  </pic:nvPicPr>
                  <pic:blipFill>
                    <a:blip r:embed="rId27"/>
                    <a:stretch>
                      <a:fillRect/>
                    </a:stretch>
                  </pic:blipFill>
                  <pic:spPr>
                    <a:xfrm>
                      <a:off x="0" y="0"/>
                      <a:ext cx="6066046" cy="632515"/>
                    </a:xfrm>
                    <a:prstGeom prst="rect">
                      <a:avLst/>
                    </a:prstGeom>
                  </pic:spPr>
                </pic:pic>
              </a:graphicData>
            </a:graphic>
          </wp:inline>
        </w:drawing>
      </w:r>
    </w:p>
    <w:p w14:paraId="1A2A5E82" w14:textId="77777777" w:rsidR="00AE5415" w:rsidRDefault="00AE5415" w:rsidP="00AE5415">
      <w:pPr>
        <w:shd w:val="clear" w:color="auto" w:fill="FFFFFF"/>
        <w:autoSpaceDE w:val="0"/>
        <w:autoSpaceDN w:val="0"/>
        <w:adjustRightInd w:val="0"/>
        <w:rPr>
          <w:rFonts w:ascii="Lucida Console" w:hAnsi="Lucida Console" w:cs="Lucida Console"/>
          <w:sz w:val="18"/>
          <w:szCs w:val="18"/>
        </w:rPr>
      </w:pPr>
    </w:p>
    <w:p w14:paraId="32D1BDFE" w14:textId="77777777" w:rsidR="00AE5415" w:rsidRDefault="00AE5415" w:rsidP="00AE5415">
      <w:pPr>
        <w:shd w:val="clear" w:color="auto" w:fill="FFFFFF"/>
        <w:autoSpaceDE w:val="0"/>
        <w:autoSpaceDN w:val="0"/>
        <w:adjustRightInd w:val="0"/>
        <w:rPr>
          <w:rFonts w:ascii="Lucida Console" w:hAnsi="Lucida Console" w:cs="Lucida Console"/>
          <w:sz w:val="18"/>
          <w:szCs w:val="18"/>
        </w:rPr>
      </w:pPr>
    </w:p>
    <w:p w14:paraId="4C68DDE1" w14:textId="77777777" w:rsidR="00AE5415" w:rsidRDefault="00AE5415" w:rsidP="00AE5415">
      <w:pPr>
        <w:shd w:val="clear" w:color="auto" w:fill="FFFFFF"/>
        <w:autoSpaceDE w:val="0"/>
        <w:autoSpaceDN w:val="0"/>
        <w:adjustRightInd w:val="0"/>
        <w:rPr>
          <w:rFonts w:ascii="Lucida Console" w:hAnsi="Lucida Console" w:cs="Lucida Console"/>
          <w:sz w:val="18"/>
          <w:szCs w:val="18"/>
        </w:rPr>
      </w:pPr>
    </w:p>
    <w:p w14:paraId="48C7AC6D" w14:textId="71C4A662" w:rsidR="009441D5" w:rsidRDefault="009441D5" w:rsidP="009441D5">
      <w:pPr>
        <w:pStyle w:val="Heading1"/>
        <w:rPr>
          <w:rFonts w:asciiTheme="minorHAnsi" w:eastAsia="Arial" w:hAnsiTheme="minorHAnsi" w:cstheme="minorHAnsi"/>
          <w:color w:val="E36C0A" w:themeColor="accent6" w:themeShade="BF"/>
        </w:rPr>
      </w:pPr>
      <w:r>
        <w:rPr>
          <w:rFonts w:asciiTheme="minorHAnsi" w:eastAsia="Arial" w:hAnsiTheme="minorHAnsi" w:cstheme="minorHAnsi"/>
          <w:color w:val="E36C0A" w:themeColor="accent6" w:themeShade="BF"/>
        </w:rPr>
        <w:t>Scale-</w:t>
      </w:r>
      <w:r>
        <w:rPr>
          <w:rFonts w:asciiTheme="minorHAnsi" w:eastAsia="Arial" w:hAnsiTheme="minorHAnsi" w:cstheme="minorHAnsi"/>
          <w:color w:val="E36C0A" w:themeColor="accent6" w:themeShade="BF"/>
        </w:rPr>
        <w:t>Down</w:t>
      </w:r>
      <w:r>
        <w:rPr>
          <w:rFonts w:asciiTheme="minorHAnsi" w:eastAsia="Arial" w:hAnsiTheme="minorHAnsi" w:cstheme="minorHAnsi"/>
          <w:color w:val="E36C0A" w:themeColor="accent6" w:themeShade="BF"/>
        </w:rPr>
        <w:t xml:space="preserve"> </w:t>
      </w:r>
      <w:proofErr w:type="spellStart"/>
      <w:r>
        <w:rPr>
          <w:rFonts w:asciiTheme="minorHAnsi" w:eastAsia="Arial" w:hAnsiTheme="minorHAnsi" w:cstheme="minorHAnsi"/>
          <w:color w:val="E36C0A" w:themeColor="accent6" w:themeShade="BF"/>
        </w:rPr>
        <w:t>Ngnix</w:t>
      </w:r>
      <w:proofErr w:type="spellEnd"/>
      <w:r>
        <w:rPr>
          <w:rFonts w:asciiTheme="minorHAnsi" w:eastAsia="Arial" w:hAnsiTheme="minorHAnsi" w:cstheme="minorHAnsi"/>
          <w:color w:val="E36C0A" w:themeColor="accent6" w:themeShade="BF"/>
        </w:rPr>
        <w:t xml:space="preserve"> Deployment </w:t>
      </w:r>
      <w:r>
        <w:rPr>
          <w:rFonts w:asciiTheme="minorHAnsi" w:eastAsia="Arial" w:hAnsiTheme="minorHAnsi" w:cstheme="minorHAnsi"/>
          <w:color w:val="E36C0A" w:themeColor="accent6" w:themeShade="BF"/>
        </w:rPr>
        <w:t>Automatically</w:t>
      </w:r>
    </w:p>
    <w:p w14:paraId="41E351D8" w14:textId="77777777" w:rsidR="009441D5" w:rsidRDefault="009441D5" w:rsidP="00AE5415">
      <w:pPr>
        <w:shd w:val="clear" w:color="auto" w:fill="FFFFFF"/>
        <w:autoSpaceDE w:val="0"/>
        <w:autoSpaceDN w:val="0"/>
        <w:adjustRightInd w:val="0"/>
        <w:rPr>
          <w:rFonts w:ascii="Lucida Console" w:hAnsi="Lucida Console" w:cs="Lucida Console"/>
          <w:sz w:val="18"/>
          <w:szCs w:val="18"/>
        </w:rPr>
      </w:pPr>
    </w:p>
    <w:p w14:paraId="5384CF21" w14:textId="77777777" w:rsidR="00AE5415" w:rsidRPr="0060678E" w:rsidRDefault="00AE5415" w:rsidP="00EE0B6D">
      <w:pPr>
        <w:rPr>
          <w:sz w:val="32"/>
          <w:szCs w:val="32"/>
        </w:rPr>
      </w:pPr>
    </w:p>
    <w:p w14:paraId="388792F3" w14:textId="782B78AE" w:rsidR="00AE5415" w:rsidRPr="0060678E" w:rsidRDefault="0060678E" w:rsidP="00EE0B6D">
      <w:pPr>
        <w:rPr>
          <w:sz w:val="32"/>
          <w:szCs w:val="32"/>
        </w:rPr>
      </w:pPr>
      <w:r w:rsidRPr="0060678E">
        <w:rPr>
          <w:sz w:val="32"/>
          <w:szCs w:val="32"/>
        </w:rPr>
        <w:t>After 10 Min you can see the start scale down automatically</w:t>
      </w:r>
    </w:p>
    <w:p w14:paraId="31CF37A4" w14:textId="77777777" w:rsidR="00AE5415" w:rsidRDefault="00AE5415" w:rsidP="00EE0B6D"/>
    <w:p w14:paraId="3FD94BA1" w14:textId="3ED118A5" w:rsidR="0060678E" w:rsidRPr="00EE0B6D" w:rsidRDefault="0060678E" w:rsidP="00EE0B6D">
      <w:r w:rsidRPr="0060678E">
        <w:drawing>
          <wp:inline distT="0" distB="0" distL="0" distR="0" wp14:anchorId="76AB4CAD" wp14:editId="24A987C7">
            <wp:extent cx="4549534" cy="914479"/>
            <wp:effectExtent l="0" t="0" r="3810" b="0"/>
            <wp:docPr id="102732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21959" name=""/>
                    <pic:cNvPicPr/>
                  </pic:nvPicPr>
                  <pic:blipFill>
                    <a:blip r:embed="rId28"/>
                    <a:stretch>
                      <a:fillRect/>
                    </a:stretch>
                  </pic:blipFill>
                  <pic:spPr>
                    <a:xfrm>
                      <a:off x="0" y="0"/>
                      <a:ext cx="4549534" cy="914479"/>
                    </a:xfrm>
                    <a:prstGeom prst="rect">
                      <a:avLst/>
                    </a:prstGeom>
                  </pic:spPr>
                </pic:pic>
              </a:graphicData>
            </a:graphic>
          </wp:inline>
        </w:drawing>
      </w:r>
    </w:p>
    <w:sectPr w:rsidR="0060678E" w:rsidRPr="00EE0B6D" w:rsidSect="00AC457B">
      <w:headerReference w:type="default" r:id="rId29"/>
      <w:pgSz w:w="11920" w:h="16840"/>
      <w:pgMar w:top="1280" w:right="860" w:bottom="280" w:left="1300" w:header="348"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6AABD" w14:textId="77777777" w:rsidR="00AC457B" w:rsidRDefault="00AC457B">
      <w:r>
        <w:separator/>
      </w:r>
    </w:p>
  </w:endnote>
  <w:endnote w:type="continuationSeparator" w:id="0">
    <w:p w14:paraId="2D81F5D8" w14:textId="77777777" w:rsidR="00AC457B" w:rsidRDefault="00AC4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AB4B9" w14:textId="77777777" w:rsidR="00AC457B" w:rsidRDefault="00AC457B">
      <w:r>
        <w:separator/>
      </w:r>
    </w:p>
  </w:footnote>
  <w:footnote w:type="continuationSeparator" w:id="0">
    <w:p w14:paraId="3529B00D" w14:textId="77777777" w:rsidR="00AC457B" w:rsidRDefault="00AC4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1937" w14:textId="5A4BB9C5" w:rsidR="006C4161" w:rsidRDefault="006C4161">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71D"/>
    <w:multiLevelType w:val="multilevel"/>
    <w:tmpl w:val="D1FA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F3C14"/>
    <w:multiLevelType w:val="multilevel"/>
    <w:tmpl w:val="026C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86EBD"/>
    <w:multiLevelType w:val="multilevel"/>
    <w:tmpl w:val="0EAA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74E07"/>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3433E"/>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03195"/>
    <w:multiLevelType w:val="multilevel"/>
    <w:tmpl w:val="E28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72328"/>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8716AC"/>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A56AF"/>
    <w:multiLevelType w:val="multilevel"/>
    <w:tmpl w:val="979E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3147FC"/>
    <w:multiLevelType w:val="multilevel"/>
    <w:tmpl w:val="A44A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42268"/>
    <w:multiLevelType w:val="multilevel"/>
    <w:tmpl w:val="5A8A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B3BD9"/>
    <w:multiLevelType w:val="multilevel"/>
    <w:tmpl w:val="CA2C8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BA2BB4"/>
    <w:multiLevelType w:val="multilevel"/>
    <w:tmpl w:val="CB3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F5483"/>
    <w:multiLevelType w:val="multilevel"/>
    <w:tmpl w:val="6424171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440"/>
        </w:tabs>
        <w:ind w:left="1440" w:hanging="720"/>
      </w:pPr>
      <w:rPr>
        <w:rFonts w:hint="default"/>
      </w:rPr>
    </w:lvl>
    <w:lvl w:ilvl="2">
      <w:start w:val="1"/>
      <w:numFmt w:val="decimal"/>
      <w:pStyle w:val="Heading3"/>
      <w:lvlText w:val="%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14" w15:restartNumberingAfterBreak="0">
    <w:nsid w:val="5B4240E8"/>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88419F"/>
    <w:multiLevelType w:val="hybridMultilevel"/>
    <w:tmpl w:val="672A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E2D5A"/>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C223E3"/>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AB0413"/>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D675CE"/>
    <w:multiLevelType w:val="multilevel"/>
    <w:tmpl w:val="3CC8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55226">
    <w:abstractNumId w:val="13"/>
  </w:num>
  <w:num w:numId="2" w16cid:durableId="1435713782">
    <w:abstractNumId w:val="12"/>
  </w:num>
  <w:num w:numId="3" w16cid:durableId="218513052">
    <w:abstractNumId w:val="4"/>
  </w:num>
  <w:num w:numId="4" w16cid:durableId="1861622341">
    <w:abstractNumId w:val="17"/>
  </w:num>
  <w:num w:numId="5" w16cid:durableId="1812988237">
    <w:abstractNumId w:val="6"/>
  </w:num>
  <w:num w:numId="6" w16cid:durableId="1847282385">
    <w:abstractNumId w:val="18"/>
  </w:num>
  <w:num w:numId="7" w16cid:durableId="1265962800">
    <w:abstractNumId w:val="14"/>
  </w:num>
  <w:num w:numId="8" w16cid:durableId="619534975">
    <w:abstractNumId w:val="3"/>
  </w:num>
  <w:num w:numId="9" w16cid:durableId="278491274">
    <w:abstractNumId w:val="16"/>
  </w:num>
  <w:num w:numId="10" w16cid:durableId="2013143098">
    <w:abstractNumId w:val="7"/>
  </w:num>
  <w:num w:numId="11" w16cid:durableId="157308001">
    <w:abstractNumId w:val="11"/>
    <w:lvlOverride w:ilvl="0">
      <w:lvl w:ilvl="0">
        <w:numFmt w:val="decimal"/>
        <w:lvlText w:val="%1."/>
        <w:lvlJc w:val="left"/>
      </w:lvl>
    </w:lvlOverride>
  </w:num>
  <w:num w:numId="12" w16cid:durableId="230041395">
    <w:abstractNumId w:val="19"/>
  </w:num>
  <w:num w:numId="13" w16cid:durableId="1568687423">
    <w:abstractNumId w:val="13"/>
  </w:num>
  <w:num w:numId="14" w16cid:durableId="1006637546">
    <w:abstractNumId w:val="15"/>
  </w:num>
  <w:num w:numId="15" w16cid:durableId="795029960">
    <w:abstractNumId w:val="13"/>
  </w:num>
  <w:num w:numId="16" w16cid:durableId="20453210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3462700">
    <w:abstractNumId w:val="13"/>
  </w:num>
  <w:num w:numId="18" w16cid:durableId="570232993">
    <w:abstractNumId w:val="13"/>
  </w:num>
  <w:num w:numId="19" w16cid:durableId="304480543">
    <w:abstractNumId w:val="13"/>
  </w:num>
  <w:num w:numId="20" w16cid:durableId="815535392">
    <w:abstractNumId w:val="13"/>
  </w:num>
  <w:num w:numId="21" w16cid:durableId="2055612274">
    <w:abstractNumId w:val="13"/>
  </w:num>
  <w:num w:numId="22" w16cid:durableId="956983775">
    <w:abstractNumId w:val="2"/>
  </w:num>
  <w:num w:numId="23" w16cid:durableId="1609504403">
    <w:abstractNumId w:val="13"/>
  </w:num>
  <w:num w:numId="24" w16cid:durableId="1217158677">
    <w:abstractNumId w:val="9"/>
  </w:num>
  <w:num w:numId="25" w16cid:durableId="745961220">
    <w:abstractNumId w:val="13"/>
  </w:num>
  <w:num w:numId="26" w16cid:durableId="1513758984">
    <w:abstractNumId w:val="13"/>
  </w:num>
  <w:num w:numId="27" w16cid:durableId="1623489344">
    <w:abstractNumId w:val="13"/>
  </w:num>
  <w:num w:numId="28" w16cid:durableId="2127501443">
    <w:abstractNumId w:val="10"/>
  </w:num>
  <w:num w:numId="29" w16cid:durableId="336612662">
    <w:abstractNumId w:val="5"/>
  </w:num>
  <w:num w:numId="30" w16cid:durableId="932324011">
    <w:abstractNumId w:val="13"/>
  </w:num>
  <w:num w:numId="31" w16cid:durableId="775098787">
    <w:abstractNumId w:val="0"/>
  </w:num>
  <w:num w:numId="32" w16cid:durableId="1684551371">
    <w:abstractNumId w:val="1"/>
  </w:num>
  <w:num w:numId="33" w16cid:durableId="161883338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77"/>
    <w:rsid w:val="00001D48"/>
    <w:rsid w:val="00003FDA"/>
    <w:rsid w:val="00016907"/>
    <w:rsid w:val="00020DB9"/>
    <w:rsid w:val="0002278C"/>
    <w:rsid w:val="00022B08"/>
    <w:rsid w:val="000252D7"/>
    <w:rsid w:val="00036107"/>
    <w:rsid w:val="00036E62"/>
    <w:rsid w:val="00053551"/>
    <w:rsid w:val="0005464F"/>
    <w:rsid w:val="00057BAE"/>
    <w:rsid w:val="00057C46"/>
    <w:rsid w:val="00062857"/>
    <w:rsid w:val="00065991"/>
    <w:rsid w:val="00080475"/>
    <w:rsid w:val="0008629B"/>
    <w:rsid w:val="000924D7"/>
    <w:rsid w:val="000A348F"/>
    <w:rsid w:val="000A6C87"/>
    <w:rsid w:val="000B1796"/>
    <w:rsid w:val="000B272A"/>
    <w:rsid w:val="000B2E99"/>
    <w:rsid w:val="000B40A3"/>
    <w:rsid w:val="000B4614"/>
    <w:rsid w:val="000B4CEE"/>
    <w:rsid w:val="000C44D2"/>
    <w:rsid w:val="000C52FF"/>
    <w:rsid w:val="000D2DEA"/>
    <w:rsid w:val="000E1A6D"/>
    <w:rsid w:val="000F627F"/>
    <w:rsid w:val="00101CDF"/>
    <w:rsid w:val="00103B8B"/>
    <w:rsid w:val="00105C0B"/>
    <w:rsid w:val="0010741E"/>
    <w:rsid w:val="0011201E"/>
    <w:rsid w:val="001163AC"/>
    <w:rsid w:val="00123308"/>
    <w:rsid w:val="00130531"/>
    <w:rsid w:val="001428C7"/>
    <w:rsid w:val="001441AD"/>
    <w:rsid w:val="0015391D"/>
    <w:rsid w:val="001576DF"/>
    <w:rsid w:val="001612F3"/>
    <w:rsid w:val="0016134A"/>
    <w:rsid w:val="001637E0"/>
    <w:rsid w:val="00163932"/>
    <w:rsid w:val="0017294D"/>
    <w:rsid w:val="0017468D"/>
    <w:rsid w:val="00187536"/>
    <w:rsid w:val="0019183F"/>
    <w:rsid w:val="00193E21"/>
    <w:rsid w:val="001958C5"/>
    <w:rsid w:val="00196E70"/>
    <w:rsid w:val="001A7C53"/>
    <w:rsid w:val="001B6ED9"/>
    <w:rsid w:val="001C2703"/>
    <w:rsid w:val="001D2B36"/>
    <w:rsid w:val="001D3380"/>
    <w:rsid w:val="001D5706"/>
    <w:rsid w:val="001D668B"/>
    <w:rsid w:val="001D79AF"/>
    <w:rsid w:val="001E0504"/>
    <w:rsid w:val="001E1F77"/>
    <w:rsid w:val="001F3EE1"/>
    <w:rsid w:val="001F6DC9"/>
    <w:rsid w:val="002070AF"/>
    <w:rsid w:val="00210446"/>
    <w:rsid w:val="0022580E"/>
    <w:rsid w:val="002320F4"/>
    <w:rsid w:val="00244FB9"/>
    <w:rsid w:val="0024694C"/>
    <w:rsid w:val="00253A8F"/>
    <w:rsid w:val="00263D76"/>
    <w:rsid w:val="0027191B"/>
    <w:rsid w:val="00273CF0"/>
    <w:rsid w:val="0027634D"/>
    <w:rsid w:val="0028003C"/>
    <w:rsid w:val="00286999"/>
    <w:rsid w:val="0029299D"/>
    <w:rsid w:val="00293B27"/>
    <w:rsid w:val="002A5CE1"/>
    <w:rsid w:val="002B47F7"/>
    <w:rsid w:val="002B4A82"/>
    <w:rsid w:val="002B614A"/>
    <w:rsid w:val="002C1958"/>
    <w:rsid w:val="002C6058"/>
    <w:rsid w:val="002D0AD1"/>
    <w:rsid w:val="002E4E9F"/>
    <w:rsid w:val="002E79A7"/>
    <w:rsid w:val="002F75D5"/>
    <w:rsid w:val="0030692E"/>
    <w:rsid w:val="00314A0A"/>
    <w:rsid w:val="003164D5"/>
    <w:rsid w:val="003213C6"/>
    <w:rsid w:val="003365F4"/>
    <w:rsid w:val="0034501F"/>
    <w:rsid w:val="00346169"/>
    <w:rsid w:val="003474CD"/>
    <w:rsid w:val="003528F7"/>
    <w:rsid w:val="0036346F"/>
    <w:rsid w:val="00365D15"/>
    <w:rsid w:val="00370FDD"/>
    <w:rsid w:val="00374AF7"/>
    <w:rsid w:val="003816E2"/>
    <w:rsid w:val="0038236D"/>
    <w:rsid w:val="0039273E"/>
    <w:rsid w:val="003A7C7B"/>
    <w:rsid w:val="003B70D3"/>
    <w:rsid w:val="003C4129"/>
    <w:rsid w:val="003C5F7B"/>
    <w:rsid w:val="003D357B"/>
    <w:rsid w:val="003D389C"/>
    <w:rsid w:val="003D5033"/>
    <w:rsid w:val="003F2E62"/>
    <w:rsid w:val="003F3F22"/>
    <w:rsid w:val="004056CD"/>
    <w:rsid w:val="00405CBC"/>
    <w:rsid w:val="00406E52"/>
    <w:rsid w:val="00407BF3"/>
    <w:rsid w:val="00410C05"/>
    <w:rsid w:val="004126B4"/>
    <w:rsid w:val="00422096"/>
    <w:rsid w:val="004248A5"/>
    <w:rsid w:val="00424D3C"/>
    <w:rsid w:val="00427709"/>
    <w:rsid w:val="004313F6"/>
    <w:rsid w:val="0044074A"/>
    <w:rsid w:val="00440CA2"/>
    <w:rsid w:val="00440D8D"/>
    <w:rsid w:val="00451277"/>
    <w:rsid w:val="0045799B"/>
    <w:rsid w:val="00460671"/>
    <w:rsid w:val="004611B2"/>
    <w:rsid w:val="0046437A"/>
    <w:rsid w:val="0046774A"/>
    <w:rsid w:val="0047743F"/>
    <w:rsid w:val="00481DD0"/>
    <w:rsid w:val="004852BB"/>
    <w:rsid w:val="004A11B9"/>
    <w:rsid w:val="004A4231"/>
    <w:rsid w:val="004A7772"/>
    <w:rsid w:val="004B52EF"/>
    <w:rsid w:val="004B5A10"/>
    <w:rsid w:val="004C53CE"/>
    <w:rsid w:val="004C6414"/>
    <w:rsid w:val="004D32D8"/>
    <w:rsid w:val="004E25E1"/>
    <w:rsid w:val="004E6E59"/>
    <w:rsid w:val="004F1559"/>
    <w:rsid w:val="004F565C"/>
    <w:rsid w:val="004F638A"/>
    <w:rsid w:val="004F7BEF"/>
    <w:rsid w:val="00504D2B"/>
    <w:rsid w:val="005076F1"/>
    <w:rsid w:val="00510A1C"/>
    <w:rsid w:val="00516B70"/>
    <w:rsid w:val="005275D0"/>
    <w:rsid w:val="00530B21"/>
    <w:rsid w:val="005363D0"/>
    <w:rsid w:val="00537CE3"/>
    <w:rsid w:val="00553B65"/>
    <w:rsid w:val="00565582"/>
    <w:rsid w:val="00573C4D"/>
    <w:rsid w:val="00580465"/>
    <w:rsid w:val="00584C9B"/>
    <w:rsid w:val="00585B46"/>
    <w:rsid w:val="005A07C0"/>
    <w:rsid w:val="005A45A8"/>
    <w:rsid w:val="005A6B11"/>
    <w:rsid w:val="005A7148"/>
    <w:rsid w:val="005A7AA6"/>
    <w:rsid w:val="005B0E2A"/>
    <w:rsid w:val="005B5949"/>
    <w:rsid w:val="005C3F9E"/>
    <w:rsid w:val="005C4BF8"/>
    <w:rsid w:val="005C528C"/>
    <w:rsid w:val="005D0EF8"/>
    <w:rsid w:val="005D5E57"/>
    <w:rsid w:val="005E0B11"/>
    <w:rsid w:val="005E16DE"/>
    <w:rsid w:val="005E2C52"/>
    <w:rsid w:val="005F0A80"/>
    <w:rsid w:val="005F29FE"/>
    <w:rsid w:val="005F4055"/>
    <w:rsid w:val="005F4322"/>
    <w:rsid w:val="006004B9"/>
    <w:rsid w:val="006033C0"/>
    <w:rsid w:val="00603AC2"/>
    <w:rsid w:val="006050BA"/>
    <w:rsid w:val="0060678E"/>
    <w:rsid w:val="006109F5"/>
    <w:rsid w:val="00613FC5"/>
    <w:rsid w:val="0061433C"/>
    <w:rsid w:val="0061778F"/>
    <w:rsid w:val="00624DBC"/>
    <w:rsid w:val="006362C2"/>
    <w:rsid w:val="00636B94"/>
    <w:rsid w:val="0064035D"/>
    <w:rsid w:val="00641C19"/>
    <w:rsid w:val="00644100"/>
    <w:rsid w:val="00646996"/>
    <w:rsid w:val="00652582"/>
    <w:rsid w:val="00654439"/>
    <w:rsid w:val="00654E18"/>
    <w:rsid w:val="00661951"/>
    <w:rsid w:val="00663D85"/>
    <w:rsid w:val="00664CEF"/>
    <w:rsid w:val="00665759"/>
    <w:rsid w:val="00665A67"/>
    <w:rsid w:val="00674AA6"/>
    <w:rsid w:val="006769FE"/>
    <w:rsid w:val="00680DB8"/>
    <w:rsid w:val="006820A6"/>
    <w:rsid w:val="00682D4E"/>
    <w:rsid w:val="00683D9C"/>
    <w:rsid w:val="00684130"/>
    <w:rsid w:val="00684F99"/>
    <w:rsid w:val="00685F1A"/>
    <w:rsid w:val="006954F9"/>
    <w:rsid w:val="006968D7"/>
    <w:rsid w:val="006A13C1"/>
    <w:rsid w:val="006A51D5"/>
    <w:rsid w:val="006A5363"/>
    <w:rsid w:val="006B3A49"/>
    <w:rsid w:val="006B4CA4"/>
    <w:rsid w:val="006C2A28"/>
    <w:rsid w:val="006C4161"/>
    <w:rsid w:val="006D4395"/>
    <w:rsid w:val="006D5A9F"/>
    <w:rsid w:val="006E19EB"/>
    <w:rsid w:val="006E1D80"/>
    <w:rsid w:val="006E52AD"/>
    <w:rsid w:val="006E581A"/>
    <w:rsid w:val="006E795F"/>
    <w:rsid w:val="006F1118"/>
    <w:rsid w:val="006F1517"/>
    <w:rsid w:val="006F6FE2"/>
    <w:rsid w:val="007146B0"/>
    <w:rsid w:val="00717C22"/>
    <w:rsid w:val="007215CD"/>
    <w:rsid w:val="0072511C"/>
    <w:rsid w:val="00730926"/>
    <w:rsid w:val="0073267C"/>
    <w:rsid w:val="00734FBF"/>
    <w:rsid w:val="00735385"/>
    <w:rsid w:val="00736AA9"/>
    <w:rsid w:val="00743177"/>
    <w:rsid w:val="00745A38"/>
    <w:rsid w:val="00746DC8"/>
    <w:rsid w:val="0074794D"/>
    <w:rsid w:val="00750CCD"/>
    <w:rsid w:val="00752214"/>
    <w:rsid w:val="00755178"/>
    <w:rsid w:val="00755B69"/>
    <w:rsid w:val="00774E0E"/>
    <w:rsid w:val="00776781"/>
    <w:rsid w:val="007767F3"/>
    <w:rsid w:val="0078007B"/>
    <w:rsid w:val="00784D31"/>
    <w:rsid w:val="00785043"/>
    <w:rsid w:val="00792261"/>
    <w:rsid w:val="00794F67"/>
    <w:rsid w:val="00796AB2"/>
    <w:rsid w:val="0079742F"/>
    <w:rsid w:val="007A1808"/>
    <w:rsid w:val="007A1E61"/>
    <w:rsid w:val="007C1C5E"/>
    <w:rsid w:val="007C23D1"/>
    <w:rsid w:val="007C2F31"/>
    <w:rsid w:val="007D4AD5"/>
    <w:rsid w:val="007D5A28"/>
    <w:rsid w:val="007E7926"/>
    <w:rsid w:val="007F0350"/>
    <w:rsid w:val="007F0793"/>
    <w:rsid w:val="008016DC"/>
    <w:rsid w:val="0081184D"/>
    <w:rsid w:val="00821267"/>
    <w:rsid w:val="00831C05"/>
    <w:rsid w:val="00834D29"/>
    <w:rsid w:val="00837FE5"/>
    <w:rsid w:val="00840A53"/>
    <w:rsid w:val="008516B8"/>
    <w:rsid w:val="00851F81"/>
    <w:rsid w:val="008679BE"/>
    <w:rsid w:val="00870284"/>
    <w:rsid w:val="00871AFD"/>
    <w:rsid w:val="00873BC2"/>
    <w:rsid w:val="00874FB4"/>
    <w:rsid w:val="00876AE6"/>
    <w:rsid w:val="00882B4D"/>
    <w:rsid w:val="00890C4E"/>
    <w:rsid w:val="00892E09"/>
    <w:rsid w:val="00897159"/>
    <w:rsid w:val="00897DFA"/>
    <w:rsid w:val="00897DFE"/>
    <w:rsid w:val="008A5DB6"/>
    <w:rsid w:val="008A7DE5"/>
    <w:rsid w:val="008B3CED"/>
    <w:rsid w:val="008B47F7"/>
    <w:rsid w:val="008B6BCE"/>
    <w:rsid w:val="008C1827"/>
    <w:rsid w:val="008C604C"/>
    <w:rsid w:val="008D2890"/>
    <w:rsid w:val="008D3AA3"/>
    <w:rsid w:val="008D4460"/>
    <w:rsid w:val="008E0DF6"/>
    <w:rsid w:val="008E7801"/>
    <w:rsid w:val="008F3DCC"/>
    <w:rsid w:val="008F402F"/>
    <w:rsid w:val="008F64CD"/>
    <w:rsid w:val="00901282"/>
    <w:rsid w:val="00915A67"/>
    <w:rsid w:val="00930F8A"/>
    <w:rsid w:val="0093486C"/>
    <w:rsid w:val="00934D97"/>
    <w:rsid w:val="00937609"/>
    <w:rsid w:val="009378F1"/>
    <w:rsid w:val="009441D5"/>
    <w:rsid w:val="00947043"/>
    <w:rsid w:val="00950A4A"/>
    <w:rsid w:val="009531E7"/>
    <w:rsid w:val="009539C0"/>
    <w:rsid w:val="00954B1D"/>
    <w:rsid w:val="00963BA3"/>
    <w:rsid w:val="00963BE8"/>
    <w:rsid w:val="00965E1D"/>
    <w:rsid w:val="0096671C"/>
    <w:rsid w:val="0097347D"/>
    <w:rsid w:val="009742C7"/>
    <w:rsid w:val="00982C19"/>
    <w:rsid w:val="00984EAB"/>
    <w:rsid w:val="00987FB8"/>
    <w:rsid w:val="00997231"/>
    <w:rsid w:val="009A6C07"/>
    <w:rsid w:val="009A7A5E"/>
    <w:rsid w:val="009B0013"/>
    <w:rsid w:val="009B1957"/>
    <w:rsid w:val="009B4D85"/>
    <w:rsid w:val="009B7F38"/>
    <w:rsid w:val="009C538B"/>
    <w:rsid w:val="009C748C"/>
    <w:rsid w:val="009D3475"/>
    <w:rsid w:val="009D38BC"/>
    <w:rsid w:val="009D3F91"/>
    <w:rsid w:val="009D695B"/>
    <w:rsid w:val="009E038D"/>
    <w:rsid w:val="009E1C6B"/>
    <w:rsid w:val="00A03180"/>
    <w:rsid w:val="00A06E30"/>
    <w:rsid w:val="00A10709"/>
    <w:rsid w:val="00A11A5E"/>
    <w:rsid w:val="00A2050A"/>
    <w:rsid w:val="00A21952"/>
    <w:rsid w:val="00A272A8"/>
    <w:rsid w:val="00A30829"/>
    <w:rsid w:val="00A30E3C"/>
    <w:rsid w:val="00A361B3"/>
    <w:rsid w:val="00A4143F"/>
    <w:rsid w:val="00A6333D"/>
    <w:rsid w:val="00A65DF4"/>
    <w:rsid w:val="00A66630"/>
    <w:rsid w:val="00A8603C"/>
    <w:rsid w:val="00A93BF2"/>
    <w:rsid w:val="00A93D24"/>
    <w:rsid w:val="00AA4B71"/>
    <w:rsid w:val="00AA519D"/>
    <w:rsid w:val="00AB1778"/>
    <w:rsid w:val="00AB5BAB"/>
    <w:rsid w:val="00AC2E9E"/>
    <w:rsid w:val="00AC457B"/>
    <w:rsid w:val="00AD24D3"/>
    <w:rsid w:val="00AD3A54"/>
    <w:rsid w:val="00AD6237"/>
    <w:rsid w:val="00AD730C"/>
    <w:rsid w:val="00AE0EB9"/>
    <w:rsid w:val="00AE128D"/>
    <w:rsid w:val="00AE5415"/>
    <w:rsid w:val="00AE58EA"/>
    <w:rsid w:val="00B15070"/>
    <w:rsid w:val="00B15B40"/>
    <w:rsid w:val="00B231A8"/>
    <w:rsid w:val="00B24C9D"/>
    <w:rsid w:val="00B3107E"/>
    <w:rsid w:val="00B36478"/>
    <w:rsid w:val="00B51450"/>
    <w:rsid w:val="00B55E7F"/>
    <w:rsid w:val="00B57D05"/>
    <w:rsid w:val="00B619F9"/>
    <w:rsid w:val="00B6396B"/>
    <w:rsid w:val="00B64E7B"/>
    <w:rsid w:val="00B70344"/>
    <w:rsid w:val="00B722DE"/>
    <w:rsid w:val="00B75B63"/>
    <w:rsid w:val="00B862EB"/>
    <w:rsid w:val="00B867A7"/>
    <w:rsid w:val="00B87741"/>
    <w:rsid w:val="00B94294"/>
    <w:rsid w:val="00BA5B45"/>
    <w:rsid w:val="00BC2954"/>
    <w:rsid w:val="00BC3F60"/>
    <w:rsid w:val="00BD0901"/>
    <w:rsid w:val="00BE0084"/>
    <w:rsid w:val="00BE09A4"/>
    <w:rsid w:val="00BE6C16"/>
    <w:rsid w:val="00BF1D05"/>
    <w:rsid w:val="00BF20F1"/>
    <w:rsid w:val="00BF3227"/>
    <w:rsid w:val="00BF44D7"/>
    <w:rsid w:val="00C0460A"/>
    <w:rsid w:val="00C0538A"/>
    <w:rsid w:val="00C1744D"/>
    <w:rsid w:val="00C17AAB"/>
    <w:rsid w:val="00C24F93"/>
    <w:rsid w:val="00C341DF"/>
    <w:rsid w:val="00C36462"/>
    <w:rsid w:val="00C41908"/>
    <w:rsid w:val="00C54F9D"/>
    <w:rsid w:val="00C5736B"/>
    <w:rsid w:val="00C609DC"/>
    <w:rsid w:val="00C71D99"/>
    <w:rsid w:val="00C7337D"/>
    <w:rsid w:val="00C80A61"/>
    <w:rsid w:val="00C811FE"/>
    <w:rsid w:val="00C87B78"/>
    <w:rsid w:val="00C909E4"/>
    <w:rsid w:val="00C913C8"/>
    <w:rsid w:val="00C9349A"/>
    <w:rsid w:val="00C97300"/>
    <w:rsid w:val="00C97FCA"/>
    <w:rsid w:val="00CA1877"/>
    <w:rsid w:val="00CA412F"/>
    <w:rsid w:val="00CA4B05"/>
    <w:rsid w:val="00CB14C6"/>
    <w:rsid w:val="00CB3ED7"/>
    <w:rsid w:val="00CB4B58"/>
    <w:rsid w:val="00CB768D"/>
    <w:rsid w:val="00CC0169"/>
    <w:rsid w:val="00CD43B5"/>
    <w:rsid w:val="00CD5B90"/>
    <w:rsid w:val="00CE10BE"/>
    <w:rsid w:val="00CE3FC0"/>
    <w:rsid w:val="00CE428D"/>
    <w:rsid w:val="00CF5518"/>
    <w:rsid w:val="00CF7411"/>
    <w:rsid w:val="00D10167"/>
    <w:rsid w:val="00D112C1"/>
    <w:rsid w:val="00D24BEA"/>
    <w:rsid w:val="00D352A9"/>
    <w:rsid w:val="00D35752"/>
    <w:rsid w:val="00D45F2C"/>
    <w:rsid w:val="00D51386"/>
    <w:rsid w:val="00D613F2"/>
    <w:rsid w:val="00D62D0E"/>
    <w:rsid w:val="00D646F5"/>
    <w:rsid w:val="00D650FE"/>
    <w:rsid w:val="00D65494"/>
    <w:rsid w:val="00D81526"/>
    <w:rsid w:val="00D851BA"/>
    <w:rsid w:val="00D85389"/>
    <w:rsid w:val="00D8685B"/>
    <w:rsid w:val="00D92912"/>
    <w:rsid w:val="00D97A57"/>
    <w:rsid w:val="00D97BE3"/>
    <w:rsid w:val="00D97E6F"/>
    <w:rsid w:val="00DA1032"/>
    <w:rsid w:val="00DA3670"/>
    <w:rsid w:val="00DA3A6A"/>
    <w:rsid w:val="00DA3F12"/>
    <w:rsid w:val="00DA4AAE"/>
    <w:rsid w:val="00DA7A2A"/>
    <w:rsid w:val="00DB5CCF"/>
    <w:rsid w:val="00DD0011"/>
    <w:rsid w:val="00DD3F20"/>
    <w:rsid w:val="00DD5A45"/>
    <w:rsid w:val="00DD5BA1"/>
    <w:rsid w:val="00DD7899"/>
    <w:rsid w:val="00DE0434"/>
    <w:rsid w:val="00DF1F6B"/>
    <w:rsid w:val="00DF5B16"/>
    <w:rsid w:val="00E07875"/>
    <w:rsid w:val="00E1648D"/>
    <w:rsid w:val="00E16BA5"/>
    <w:rsid w:val="00E17D20"/>
    <w:rsid w:val="00E20131"/>
    <w:rsid w:val="00E21D9F"/>
    <w:rsid w:val="00E27D81"/>
    <w:rsid w:val="00E350A2"/>
    <w:rsid w:val="00E404BB"/>
    <w:rsid w:val="00E42B9F"/>
    <w:rsid w:val="00E44461"/>
    <w:rsid w:val="00E503C1"/>
    <w:rsid w:val="00E53631"/>
    <w:rsid w:val="00E56F5B"/>
    <w:rsid w:val="00E62813"/>
    <w:rsid w:val="00E66B24"/>
    <w:rsid w:val="00E70F11"/>
    <w:rsid w:val="00E73680"/>
    <w:rsid w:val="00E83678"/>
    <w:rsid w:val="00E83EA6"/>
    <w:rsid w:val="00E84108"/>
    <w:rsid w:val="00E84156"/>
    <w:rsid w:val="00E8456F"/>
    <w:rsid w:val="00E8626C"/>
    <w:rsid w:val="00E86C54"/>
    <w:rsid w:val="00E94EEF"/>
    <w:rsid w:val="00E97C7D"/>
    <w:rsid w:val="00E97E32"/>
    <w:rsid w:val="00EA0ED0"/>
    <w:rsid w:val="00EA7EFD"/>
    <w:rsid w:val="00EC2700"/>
    <w:rsid w:val="00ED0B9A"/>
    <w:rsid w:val="00ED218A"/>
    <w:rsid w:val="00ED2F80"/>
    <w:rsid w:val="00ED3935"/>
    <w:rsid w:val="00ED5659"/>
    <w:rsid w:val="00ED759F"/>
    <w:rsid w:val="00EE0B6D"/>
    <w:rsid w:val="00EF2C4D"/>
    <w:rsid w:val="00EF5F82"/>
    <w:rsid w:val="00EF727A"/>
    <w:rsid w:val="00F0439A"/>
    <w:rsid w:val="00F17DA1"/>
    <w:rsid w:val="00F244CB"/>
    <w:rsid w:val="00F36CF8"/>
    <w:rsid w:val="00F41843"/>
    <w:rsid w:val="00F46798"/>
    <w:rsid w:val="00F50031"/>
    <w:rsid w:val="00F51741"/>
    <w:rsid w:val="00F5245E"/>
    <w:rsid w:val="00F54832"/>
    <w:rsid w:val="00F56476"/>
    <w:rsid w:val="00F606AC"/>
    <w:rsid w:val="00F626A8"/>
    <w:rsid w:val="00F65AFB"/>
    <w:rsid w:val="00F665CB"/>
    <w:rsid w:val="00F669F3"/>
    <w:rsid w:val="00F7024F"/>
    <w:rsid w:val="00F70780"/>
    <w:rsid w:val="00F7230E"/>
    <w:rsid w:val="00F72D3F"/>
    <w:rsid w:val="00F76923"/>
    <w:rsid w:val="00F77EEA"/>
    <w:rsid w:val="00F8004B"/>
    <w:rsid w:val="00F8168E"/>
    <w:rsid w:val="00F82A5F"/>
    <w:rsid w:val="00F85E13"/>
    <w:rsid w:val="00FA2A8F"/>
    <w:rsid w:val="00FA35A5"/>
    <w:rsid w:val="00FA7795"/>
    <w:rsid w:val="00FB09AF"/>
    <w:rsid w:val="00FB2BC4"/>
    <w:rsid w:val="00FB40F6"/>
    <w:rsid w:val="00FB6B10"/>
    <w:rsid w:val="00FC051E"/>
    <w:rsid w:val="00FC4724"/>
    <w:rsid w:val="00FC52A9"/>
    <w:rsid w:val="00FD3F18"/>
    <w:rsid w:val="00FE1DE5"/>
    <w:rsid w:val="00FE1E38"/>
    <w:rsid w:val="00FE452D"/>
    <w:rsid w:val="00FE504C"/>
    <w:rsid w:val="00FE7BFA"/>
    <w:rsid w:val="00FF3B35"/>
    <w:rsid w:val="00FF6102"/>
    <w:rsid w:val="00FF6907"/>
    <w:rsid w:val="00FF6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503A"/>
  <w15:docId w15:val="{90502CFA-AC41-40C1-88EE-B745D52F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AD"/>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909E4"/>
    <w:pPr>
      <w:tabs>
        <w:tab w:val="center" w:pos="4513"/>
        <w:tab w:val="right" w:pos="9026"/>
      </w:tabs>
    </w:pPr>
  </w:style>
  <w:style w:type="character" w:customStyle="1" w:styleId="HeaderChar">
    <w:name w:val="Header Char"/>
    <w:basedOn w:val="DefaultParagraphFont"/>
    <w:link w:val="Header"/>
    <w:uiPriority w:val="99"/>
    <w:rsid w:val="00C909E4"/>
  </w:style>
  <w:style w:type="paragraph" w:styleId="Footer">
    <w:name w:val="footer"/>
    <w:basedOn w:val="Normal"/>
    <w:link w:val="FooterChar"/>
    <w:uiPriority w:val="99"/>
    <w:unhideWhenUsed/>
    <w:rsid w:val="00C909E4"/>
    <w:pPr>
      <w:tabs>
        <w:tab w:val="center" w:pos="4513"/>
        <w:tab w:val="right" w:pos="9026"/>
      </w:tabs>
    </w:pPr>
  </w:style>
  <w:style w:type="character" w:customStyle="1" w:styleId="FooterChar">
    <w:name w:val="Footer Char"/>
    <w:basedOn w:val="DefaultParagraphFont"/>
    <w:link w:val="Footer"/>
    <w:uiPriority w:val="99"/>
    <w:rsid w:val="00C909E4"/>
  </w:style>
  <w:style w:type="character" w:styleId="Strong">
    <w:name w:val="Strong"/>
    <w:basedOn w:val="DefaultParagraphFont"/>
    <w:uiPriority w:val="22"/>
    <w:qFormat/>
    <w:rsid w:val="00683D9C"/>
    <w:rPr>
      <w:b/>
      <w:bCs/>
    </w:rPr>
  </w:style>
  <w:style w:type="character" w:styleId="Emphasis">
    <w:name w:val="Emphasis"/>
    <w:basedOn w:val="DefaultParagraphFont"/>
    <w:uiPriority w:val="20"/>
    <w:qFormat/>
    <w:rsid w:val="00683D9C"/>
    <w:rPr>
      <w:i/>
      <w:iCs/>
    </w:rPr>
  </w:style>
  <w:style w:type="character" w:styleId="Hyperlink">
    <w:name w:val="Hyperlink"/>
    <w:basedOn w:val="DefaultParagraphFont"/>
    <w:uiPriority w:val="99"/>
    <w:unhideWhenUsed/>
    <w:rsid w:val="00683D9C"/>
    <w:rPr>
      <w:color w:val="0000FF"/>
      <w:u w:val="single"/>
    </w:rPr>
  </w:style>
  <w:style w:type="paragraph" w:styleId="TOCHeading">
    <w:name w:val="TOC Heading"/>
    <w:basedOn w:val="Heading1"/>
    <w:next w:val="Normal"/>
    <w:uiPriority w:val="39"/>
    <w:unhideWhenUsed/>
    <w:qFormat/>
    <w:rsid w:val="00F7024F"/>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F702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702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7024F"/>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0D2DEA"/>
    <w:pPr>
      <w:spacing w:before="100" w:beforeAutospacing="1" w:after="100" w:afterAutospacing="1"/>
    </w:pPr>
    <w:rPr>
      <w:sz w:val="24"/>
      <w:szCs w:val="24"/>
      <w:lang w:val="en-IN" w:eastAsia="en-IN"/>
    </w:rPr>
  </w:style>
  <w:style w:type="paragraph" w:styleId="ListParagraph">
    <w:name w:val="List Paragraph"/>
    <w:basedOn w:val="Normal"/>
    <w:uiPriority w:val="34"/>
    <w:qFormat/>
    <w:rsid w:val="00406E52"/>
    <w:pPr>
      <w:ind w:left="720"/>
      <w:contextualSpacing/>
    </w:pPr>
  </w:style>
  <w:style w:type="paragraph" w:styleId="HTMLPreformatted">
    <w:name w:val="HTML Preformatted"/>
    <w:basedOn w:val="Normal"/>
    <w:link w:val="HTMLPreformattedChar"/>
    <w:uiPriority w:val="99"/>
    <w:unhideWhenUsed/>
    <w:rsid w:val="00D3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D35752"/>
    <w:rPr>
      <w:rFonts w:ascii="Courier New" w:hAnsi="Courier New" w:cs="Courier New"/>
      <w:lang w:val="en-IN" w:eastAsia="en-IN"/>
    </w:rPr>
  </w:style>
  <w:style w:type="character" w:customStyle="1" w:styleId="pl-k">
    <w:name w:val="pl-k"/>
    <w:basedOn w:val="DefaultParagraphFont"/>
    <w:rsid w:val="00D35752"/>
  </w:style>
  <w:style w:type="character" w:customStyle="1" w:styleId="pl-s">
    <w:name w:val="pl-s"/>
    <w:basedOn w:val="DefaultParagraphFont"/>
    <w:rsid w:val="00D35752"/>
  </w:style>
  <w:style w:type="character" w:customStyle="1" w:styleId="pl-pds">
    <w:name w:val="pl-pds"/>
    <w:basedOn w:val="DefaultParagraphFont"/>
    <w:rsid w:val="00D35752"/>
  </w:style>
  <w:style w:type="character" w:customStyle="1" w:styleId="pl-c1">
    <w:name w:val="pl-c1"/>
    <w:basedOn w:val="DefaultParagraphFont"/>
    <w:rsid w:val="00D35752"/>
  </w:style>
  <w:style w:type="character" w:styleId="HTMLCode">
    <w:name w:val="HTML Code"/>
    <w:basedOn w:val="DefaultParagraphFont"/>
    <w:uiPriority w:val="99"/>
    <w:semiHidden/>
    <w:unhideWhenUsed/>
    <w:rsid w:val="004A423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07BF3"/>
    <w:rPr>
      <w:rFonts w:ascii="Courier New" w:eastAsia="Times New Roman" w:hAnsi="Courier New" w:cs="Courier New"/>
      <w:sz w:val="20"/>
      <w:szCs w:val="20"/>
    </w:rPr>
  </w:style>
  <w:style w:type="character" w:customStyle="1" w:styleId="m">
    <w:name w:val="m"/>
    <w:basedOn w:val="DefaultParagraphFont"/>
    <w:rsid w:val="00A66630"/>
  </w:style>
  <w:style w:type="character" w:styleId="UnresolvedMention">
    <w:name w:val="Unresolved Mention"/>
    <w:basedOn w:val="DefaultParagraphFont"/>
    <w:uiPriority w:val="99"/>
    <w:semiHidden/>
    <w:unhideWhenUsed/>
    <w:rsid w:val="00D51386"/>
    <w:rPr>
      <w:color w:val="605E5C"/>
      <w:shd w:val="clear" w:color="auto" w:fill="E1DFDD"/>
    </w:rPr>
  </w:style>
  <w:style w:type="character" w:customStyle="1" w:styleId="fw-bold">
    <w:name w:val="fw-bold"/>
    <w:basedOn w:val="DefaultParagraphFont"/>
    <w:rsid w:val="00E44461"/>
  </w:style>
  <w:style w:type="paragraph" w:customStyle="1" w:styleId="pw-post-body-paragraph">
    <w:name w:val="pw-post-body-paragraph"/>
    <w:basedOn w:val="Normal"/>
    <w:rsid w:val="001428C7"/>
    <w:pPr>
      <w:spacing w:before="100" w:beforeAutospacing="1" w:after="100" w:afterAutospacing="1"/>
    </w:pPr>
    <w:rPr>
      <w:sz w:val="24"/>
      <w:szCs w:val="24"/>
    </w:rPr>
  </w:style>
  <w:style w:type="character" w:customStyle="1" w:styleId="token">
    <w:name w:val="token"/>
    <w:basedOn w:val="DefaultParagraphFont"/>
    <w:rsid w:val="00CA1877"/>
  </w:style>
  <w:style w:type="paragraph" w:customStyle="1" w:styleId="alert-title">
    <w:name w:val="alert-title"/>
    <w:basedOn w:val="Normal"/>
    <w:rsid w:val="00FA2A8F"/>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1D79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58">
      <w:bodyDiv w:val="1"/>
      <w:marLeft w:val="0"/>
      <w:marRight w:val="0"/>
      <w:marTop w:val="0"/>
      <w:marBottom w:val="0"/>
      <w:divBdr>
        <w:top w:val="none" w:sz="0" w:space="0" w:color="auto"/>
        <w:left w:val="none" w:sz="0" w:space="0" w:color="auto"/>
        <w:bottom w:val="none" w:sz="0" w:space="0" w:color="auto"/>
        <w:right w:val="none" w:sz="0" w:space="0" w:color="auto"/>
      </w:divBdr>
    </w:div>
    <w:div w:id="1706962">
      <w:bodyDiv w:val="1"/>
      <w:marLeft w:val="0"/>
      <w:marRight w:val="0"/>
      <w:marTop w:val="0"/>
      <w:marBottom w:val="0"/>
      <w:divBdr>
        <w:top w:val="none" w:sz="0" w:space="0" w:color="auto"/>
        <w:left w:val="none" w:sz="0" w:space="0" w:color="auto"/>
        <w:bottom w:val="none" w:sz="0" w:space="0" w:color="auto"/>
        <w:right w:val="none" w:sz="0" w:space="0" w:color="auto"/>
      </w:divBdr>
    </w:div>
    <w:div w:id="28998190">
      <w:bodyDiv w:val="1"/>
      <w:marLeft w:val="0"/>
      <w:marRight w:val="0"/>
      <w:marTop w:val="0"/>
      <w:marBottom w:val="0"/>
      <w:divBdr>
        <w:top w:val="none" w:sz="0" w:space="0" w:color="auto"/>
        <w:left w:val="none" w:sz="0" w:space="0" w:color="auto"/>
        <w:bottom w:val="none" w:sz="0" w:space="0" w:color="auto"/>
        <w:right w:val="none" w:sz="0" w:space="0" w:color="auto"/>
      </w:divBdr>
    </w:div>
    <w:div w:id="36855597">
      <w:bodyDiv w:val="1"/>
      <w:marLeft w:val="0"/>
      <w:marRight w:val="0"/>
      <w:marTop w:val="0"/>
      <w:marBottom w:val="0"/>
      <w:divBdr>
        <w:top w:val="none" w:sz="0" w:space="0" w:color="auto"/>
        <w:left w:val="none" w:sz="0" w:space="0" w:color="auto"/>
        <w:bottom w:val="none" w:sz="0" w:space="0" w:color="auto"/>
        <w:right w:val="none" w:sz="0" w:space="0" w:color="auto"/>
      </w:divBdr>
    </w:div>
    <w:div w:id="52893650">
      <w:bodyDiv w:val="1"/>
      <w:marLeft w:val="0"/>
      <w:marRight w:val="0"/>
      <w:marTop w:val="0"/>
      <w:marBottom w:val="0"/>
      <w:divBdr>
        <w:top w:val="none" w:sz="0" w:space="0" w:color="auto"/>
        <w:left w:val="none" w:sz="0" w:space="0" w:color="auto"/>
        <w:bottom w:val="none" w:sz="0" w:space="0" w:color="auto"/>
        <w:right w:val="none" w:sz="0" w:space="0" w:color="auto"/>
      </w:divBdr>
      <w:divsChild>
        <w:div w:id="437917391">
          <w:marLeft w:val="0"/>
          <w:marRight w:val="0"/>
          <w:marTop w:val="0"/>
          <w:marBottom w:val="0"/>
          <w:divBdr>
            <w:top w:val="none" w:sz="0" w:space="0" w:color="auto"/>
            <w:left w:val="none" w:sz="0" w:space="0" w:color="auto"/>
            <w:bottom w:val="none" w:sz="0" w:space="0" w:color="auto"/>
            <w:right w:val="none" w:sz="0" w:space="0" w:color="auto"/>
          </w:divBdr>
        </w:div>
      </w:divsChild>
    </w:div>
    <w:div w:id="69082568">
      <w:bodyDiv w:val="1"/>
      <w:marLeft w:val="0"/>
      <w:marRight w:val="0"/>
      <w:marTop w:val="0"/>
      <w:marBottom w:val="0"/>
      <w:divBdr>
        <w:top w:val="none" w:sz="0" w:space="0" w:color="auto"/>
        <w:left w:val="none" w:sz="0" w:space="0" w:color="auto"/>
        <w:bottom w:val="none" w:sz="0" w:space="0" w:color="auto"/>
        <w:right w:val="none" w:sz="0" w:space="0" w:color="auto"/>
      </w:divBdr>
    </w:div>
    <w:div w:id="80683142">
      <w:bodyDiv w:val="1"/>
      <w:marLeft w:val="0"/>
      <w:marRight w:val="0"/>
      <w:marTop w:val="0"/>
      <w:marBottom w:val="0"/>
      <w:divBdr>
        <w:top w:val="none" w:sz="0" w:space="0" w:color="auto"/>
        <w:left w:val="none" w:sz="0" w:space="0" w:color="auto"/>
        <w:bottom w:val="none" w:sz="0" w:space="0" w:color="auto"/>
        <w:right w:val="none" w:sz="0" w:space="0" w:color="auto"/>
      </w:divBdr>
    </w:div>
    <w:div w:id="88896758">
      <w:bodyDiv w:val="1"/>
      <w:marLeft w:val="0"/>
      <w:marRight w:val="0"/>
      <w:marTop w:val="0"/>
      <w:marBottom w:val="0"/>
      <w:divBdr>
        <w:top w:val="none" w:sz="0" w:space="0" w:color="auto"/>
        <w:left w:val="none" w:sz="0" w:space="0" w:color="auto"/>
        <w:bottom w:val="none" w:sz="0" w:space="0" w:color="auto"/>
        <w:right w:val="none" w:sz="0" w:space="0" w:color="auto"/>
      </w:divBdr>
    </w:div>
    <w:div w:id="89935693">
      <w:bodyDiv w:val="1"/>
      <w:marLeft w:val="0"/>
      <w:marRight w:val="0"/>
      <w:marTop w:val="0"/>
      <w:marBottom w:val="0"/>
      <w:divBdr>
        <w:top w:val="none" w:sz="0" w:space="0" w:color="auto"/>
        <w:left w:val="none" w:sz="0" w:space="0" w:color="auto"/>
        <w:bottom w:val="none" w:sz="0" w:space="0" w:color="auto"/>
        <w:right w:val="none" w:sz="0" w:space="0" w:color="auto"/>
      </w:divBdr>
    </w:div>
    <w:div w:id="108159219">
      <w:bodyDiv w:val="1"/>
      <w:marLeft w:val="0"/>
      <w:marRight w:val="0"/>
      <w:marTop w:val="0"/>
      <w:marBottom w:val="0"/>
      <w:divBdr>
        <w:top w:val="none" w:sz="0" w:space="0" w:color="auto"/>
        <w:left w:val="none" w:sz="0" w:space="0" w:color="auto"/>
        <w:bottom w:val="none" w:sz="0" w:space="0" w:color="auto"/>
        <w:right w:val="none" w:sz="0" w:space="0" w:color="auto"/>
      </w:divBdr>
    </w:div>
    <w:div w:id="112333944">
      <w:bodyDiv w:val="1"/>
      <w:marLeft w:val="0"/>
      <w:marRight w:val="0"/>
      <w:marTop w:val="0"/>
      <w:marBottom w:val="0"/>
      <w:divBdr>
        <w:top w:val="none" w:sz="0" w:space="0" w:color="auto"/>
        <w:left w:val="none" w:sz="0" w:space="0" w:color="auto"/>
        <w:bottom w:val="none" w:sz="0" w:space="0" w:color="auto"/>
        <w:right w:val="none" w:sz="0" w:space="0" w:color="auto"/>
      </w:divBdr>
    </w:div>
    <w:div w:id="121315642">
      <w:bodyDiv w:val="1"/>
      <w:marLeft w:val="0"/>
      <w:marRight w:val="0"/>
      <w:marTop w:val="0"/>
      <w:marBottom w:val="0"/>
      <w:divBdr>
        <w:top w:val="none" w:sz="0" w:space="0" w:color="auto"/>
        <w:left w:val="none" w:sz="0" w:space="0" w:color="auto"/>
        <w:bottom w:val="none" w:sz="0" w:space="0" w:color="auto"/>
        <w:right w:val="none" w:sz="0" w:space="0" w:color="auto"/>
      </w:divBdr>
    </w:div>
    <w:div w:id="132649476">
      <w:bodyDiv w:val="1"/>
      <w:marLeft w:val="0"/>
      <w:marRight w:val="0"/>
      <w:marTop w:val="0"/>
      <w:marBottom w:val="0"/>
      <w:divBdr>
        <w:top w:val="none" w:sz="0" w:space="0" w:color="auto"/>
        <w:left w:val="none" w:sz="0" w:space="0" w:color="auto"/>
        <w:bottom w:val="none" w:sz="0" w:space="0" w:color="auto"/>
        <w:right w:val="none" w:sz="0" w:space="0" w:color="auto"/>
      </w:divBdr>
    </w:div>
    <w:div w:id="135223198">
      <w:bodyDiv w:val="1"/>
      <w:marLeft w:val="0"/>
      <w:marRight w:val="0"/>
      <w:marTop w:val="0"/>
      <w:marBottom w:val="0"/>
      <w:divBdr>
        <w:top w:val="none" w:sz="0" w:space="0" w:color="auto"/>
        <w:left w:val="none" w:sz="0" w:space="0" w:color="auto"/>
        <w:bottom w:val="none" w:sz="0" w:space="0" w:color="auto"/>
        <w:right w:val="none" w:sz="0" w:space="0" w:color="auto"/>
      </w:divBdr>
      <w:divsChild>
        <w:div w:id="1798602030">
          <w:marLeft w:val="0"/>
          <w:marRight w:val="0"/>
          <w:marTop w:val="0"/>
          <w:marBottom w:val="0"/>
          <w:divBdr>
            <w:top w:val="none" w:sz="0" w:space="0" w:color="auto"/>
            <w:left w:val="none" w:sz="0" w:space="0" w:color="auto"/>
            <w:bottom w:val="none" w:sz="0" w:space="0" w:color="auto"/>
            <w:right w:val="none" w:sz="0" w:space="0" w:color="auto"/>
          </w:divBdr>
          <w:divsChild>
            <w:div w:id="1695033296">
              <w:marLeft w:val="180"/>
              <w:marRight w:val="240"/>
              <w:marTop w:val="0"/>
              <w:marBottom w:val="0"/>
              <w:divBdr>
                <w:top w:val="none" w:sz="0" w:space="0" w:color="auto"/>
                <w:left w:val="none" w:sz="0" w:space="0" w:color="auto"/>
                <w:bottom w:val="none" w:sz="0" w:space="0" w:color="auto"/>
                <w:right w:val="none" w:sz="0" w:space="0" w:color="auto"/>
              </w:divBdr>
              <w:divsChild>
                <w:div w:id="7874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4446">
          <w:marLeft w:val="0"/>
          <w:marRight w:val="0"/>
          <w:marTop w:val="0"/>
          <w:marBottom w:val="0"/>
          <w:divBdr>
            <w:top w:val="none" w:sz="0" w:space="0" w:color="auto"/>
            <w:left w:val="none" w:sz="0" w:space="0" w:color="auto"/>
            <w:bottom w:val="none" w:sz="0" w:space="0" w:color="auto"/>
            <w:right w:val="none" w:sz="0" w:space="0" w:color="auto"/>
          </w:divBdr>
        </w:div>
      </w:divsChild>
    </w:div>
    <w:div w:id="142746833">
      <w:bodyDiv w:val="1"/>
      <w:marLeft w:val="0"/>
      <w:marRight w:val="0"/>
      <w:marTop w:val="0"/>
      <w:marBottom w:val="0"/>
      <w:divBdr>
        <w:top w:val="none" w:sz="0" w:space="0" w:color="auto"/>
        <w:left w:val="none" w:sz="0" w:space="0" w:color="auto"/>
        <w:bottom w:val="none" w:sz="0" w:space="0" w:color="auto"/>
        <w:right w:val="none" w:sz="0" w:space="0" w:color="auto"/>
      </w:divBdr>
    </w:div>
    <w:div w:id="143162543">
      <w:bodyDiv w:val="1"/>
      <w:marLeft w:val="0"/>
      <w:marRight w:val="0"/>
      <w:marTop w:val="0"/>
      <w:marBottom w:val="0"/>
      <w:divBdr>
        <w:top w:val="none" w:sz="0" w:space="0" w:color="auto"/>
        <w:left w:val="none" w:sz="0" w:space="0" w:color="auto"/>
        <w:bottom w:val="none" w:sz="0" w:space="0" w:color="auto"/>
        <w:right w:val="none" w:sz="0" w:space="0" w:color="auto"/>
      </w:divBdr>
    </w:div>
    <w:div w:id="157815008">
      <w:bodyDiv w:val="1"/>
      <w:marLeft w:val="0"/>
      <w:marRight w:val="0"/>
      <w:marTop w:val="0"/>
      <w:marBottom w:val="0"/>
      <w:divBdr>
        <w:top w:val="none" w:sz="0" w:space="0" w:color="auto"/>
        <w:left w:val="none" w:sz="0" w:space="0" w:color="auto"/>
        <w:bottom w:val="none" w:sz="0" w:space="0" w:color="auto"/>
        <w:right w:val="none" w:sz="0" w:space="0" w:color="auto"/>
      </w:divBdr>
    </w:div>
    <w:div w:id="158427584">
      <w:bodyDiv w:val="1"/>
      <w:marLeft w:val="0"/>
      <w:marRight w:val="0"/>
      <w:marTop w:val="0"/>
      <w:marBottom w:val="0"/>
      <w:divBdr>
        <w:top w:val="none" w:sz="0" w:space="0" w:color="auto"/>
        <w:left w:val="none" w:sz="0" w:space="0" w:color="auto"/>
        <w:bottom w:val="none" w:sz="0" w:space="0" w:color="auto"/>
        <w:right w:val="none" w:sz="0" w:space="0" w:color="auto"/>
      </w:divBdr>
    </w:div>
    <w:div w:id="163282244">
      <w:bodyDiv w:val="1"/>
      <w:marLeft w:val="0"/>
      <w:marRight w:val="0"/>
      <w:marTop w:val="0"/>
      <w:marBottom w:val="0"/>
      <w:divBdr>
        <w:top w:val="none" w:sz="0" w:space="0" w:color="auto"/>
        <w:left w:val="none" w:sz="0" w:space="0" w:color="auto"/>
        <w:bottom w:val="none" w:sz="0" w:space="0" w:color="auto"/>
        <w:right w:val="none" w:sz="0" w:space="0" w:color="auto"/>
      </w:divBdr>
    </w:div>
    <w:div w:id="163906572">
      <w:bodyDiv w:val="1"/>
      <w:marLeft w:val="0"/>
      <w:marRight w:val="0"/>
      <w:marTop w:val="0"/>
      <w:marBottom w:val="0"/>
      <w:divBdr>
        <w:top w:val="none" w:sz="0" w:space="0" w:color="auto"/>
        <w:left w:val="none" w:sz="0" w:space="0" w:color="auto"/>
        <w:bottom w:val="none" w:sz="0" w:space="0" w:color="auto"/>
        <w:right w:val="none" w:sz="0" w:space="0" w:color="auto"/>
      </w:divBdr>
    </w:div>
    <w:div w:id="169486195">
      <w:bodyDiv w:val="1"/>
      <w:marLeft w:val="0"/>
      <w:marRight w:val="0"/>
      <w:marTop w:val="0"/>
      <w:marBottom w:val="0"/>
      <w:divBdr>
        <w:top w:val="none" w:sz="0" w:space="0" w:color="auto"/>
        <w:left w:val="none" w:sz="0" w:space="0" w:color="auto"/>
        <w:bottom w:val="none" w:sz="0" w:space="0" w:color="auto"/>
        <w:right w:val="none" w:sz="0" w:space="0" w:color="auto"/>
      </w:divBdr>
      <w:divsChild>
        <w:div w:id="1408308763">
          <w:marLeft w:val="0"/>
          <w:marRight w:val="0"/>
          <w:marTop w:val="0"/>
          <w:marBottom w:val="0"/>
          <w:divBdr>
            <w:top w:val="none" w:sz="0" w:space="0" w:color="auto"/>
            <w:left w:val="none" w:sz="0" w:space="0" w:color="auto"/>
            <w:bottom w:val="none" w:sz="0" w:space="0" w:color="auto"/>
            <w:right w:val="none" w:sz="0" w:space="0" w:color="auto"/>
          </w:divBdr>
          <w:divsChild>
            <w:div w:id="508258387">
              <w:marLeft w:val="0"/>
              <w:marRight w:val="0"/>
              <w:marTop w:val="0"/>
              <w:marBottom w:val="0"/>
              <w:divBdr>
                <w:top w:val="none" w:sz="0" w:space="0" w:color="auto"/>
                <w:left w:val="none" w:sz="0" w:space="0" w:color="auto"/>
                <w:bottom w:val="none" w:sz="0" w:space="0" w:color="auto"/>
                <w:right w:val="none" w:sz="0" w:space="0" w:color="auto"/>
              </w:divBdr>
            </w:div>
            <w:div w:id="1747726433">
              <w:marLeft w:val="0"/>
              <w:marRight w:val="0"/>
              <w:marTop w:val="0"/>
              <w:marBottom w:val="0"/>
              <w:divBdr>
                <w:top w:val="none" w:sz="0" w:space="0" w:color="auto"/>
                <w:left w:val="none" w:sz="0" w:space="0" w:color="auto"/>
                <w:bottom w:val="none" w:sz="0" w:space="0" w:color="auto"/>
                <w:right w:val="none" w:sz="0" w:space="0" w:color="auto"/>
              </w:divBdr>
            </w:div>
            <w:div w:id="18450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9088">
      <w:bodyDiv w:val="1"/>
      <w:marLeft w:val="0"/>
      <w:marRight w:val="0"/>
      <w:marTop w:val="0"/>
      <w:marBottom w:val="0"/>
      <w:divBdr>
        <w:top w:val="none" w:sz="0" w:space="0" w:color="auto"/>
        <w:left w:val="none" w:sz="0" w:space="0" w:color="auto"/>
        <w:bottom w:val="none" w:sz="0" w:space="0" w:color="auto"/>
        <w:right w:val="none" w:sz="0" w:space="0" w:color="auto"/>
      </w:divBdr>
    </w:div>
    <w:div w:id="178979276">
      <w:bodyDiv w:val="1"/>
      <w:marLeft w:val="0"/>
      <w:marRight w:val="0"/>
      <w:marTop w:val="0"/>
      <w:marBottom w:val="0"/>
      <w:divBdr>
        <w:top w:val="none" w:sz="0" w:space="0" w:color="auto"/>
        <w:left w:val="none" w:sz="0" w:space="0" w:color="auto"/>
        <w:bottom w:val="none" w:sz="0" w:space="0" w:color="auto"/>
        <w:right w:val="none" w:sz="0" w:space="0" w:color="auto"/>
      </w:divBdr>
    </w:div>
    <w:div w:id="185367061">
      <w:bodyDiv w:val="1"/>
      <w:marLeft w:val="0"/>
      <w:marRight w:val="0"/>
      <w:marTop w:val="0"/>
      <w:marBottom w:val="0"/>
      <w:divBdr>
        <w:top w:val="none" w:sz="0" w:space="0" w:color="auto"/>
        <w:left w:val="none" w:sz="0" w:space="0" w:color="auto"/>
        <w:bottom w:val="none" w:sz="0" w:space="0" w:color="auto"/>
        <w:right w:val="none" w:sz="0" w:space="0" w:color="auto"/>
      </w:divBdr>
      <w:divsChild>
        <w:div w:id="257175973">
          <w:marLeft w:val="0"/>
          <w:marRight w:val="0"/>
          <w:marTop w:val="0"/>
          <w:marBottom w:val="0"/>
          <w:divBdr>
            <w:top w:val="none" w:sz="0" w:space="0" w:color="auto"/>
            <w:left w:val="none" w:sz="0" w:space="0" w:color="auto"/>
            <w:bottom w:val="none" w:sz="0" w:space="0" w:color="auto"/>
            <w:right w:val="none" w:sz="0" w:space="0" w:color="auto"/>
          </w:divBdr>
          <w:divsChild>
            <w:div w:id="272396767">
              <w:marLeft w:val="0"/>
              <w:marRight w:val="0"/>
              <w:marTop w:val="0"/>
              <w:marBottom w:val="0"/>
              <w:divBdr>
                <w:top w:val="none" w:sz="0" w:space="0" w:color="auto"/>
                <w:left w:val="none" w:sz="0" w:space="0" w:color="auto"/>
                <w:bottom w:val="none" w:sz="0" w:space="0" w:color="auto"/>
                <w:right w:val="none" w:sz="0" w:space="0" w:color="auto"/>
              </w:divBdr>
            </w:div>
            <w:div w:id="881357072">
              <w:marLeft w:val="0"/>
              <w:marRight w:val="0"/>
              <w:marTop w:val="0"/>
              <w:marBottom w:val="0"/>
              <w:divBdr>
                <w:top w:val="none" w:sz="0" w:space="0" w:color="auto"/>
                <w:left w:val="none" w:sz="0" w:space="0" w:color="auto"/>
                <w:bottom w:val="none" w:sz="0" w:space="0" w:color="auto"/>
                <w:right w:val="none" w:sz="0" w:space="0" w:color="auto"/>
              </w:divBdr>
            </w:div>
            <w:div w:id="909654654">
              <w:marLeft w:val="0"/>
              <w:marRight w:val="0"/>
              <w:marTop w:val="0"/>
              <w:marBottom w:val="0"/>
              <w:divBdr>
                <w:top w:val="none" w:sz="0" w:space="0" w:color="auto"/>
                <w:left w:val="none" w:sz="0" w:space="0" w:color="auto"/>
                <w:bottom w:val="none" w:sz="0" w:space="0" w:color="auto"/>
                <w:right w:val="none" w:sz="0" w:space="0" w:color="auto"/>
              </w:divBdr>
            </w:div>
            <w:div w:id="14108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4561">
      <w:bodyDiv w:val="1"/>
      <w:marLeft w:val="0"/>
      <w:marRight w:val="0"/>
      <w:marTop w:val="0"/>
      <w:marBottom w:val="0"/>
      <w:divBdr>
        <w:top w:val="none" w:sz="0" w:space="0" w:color="auto"/>
        <w:left w:val="none" w:sz="0" w:space="0" w:color="auto"/>
        <w:bottom w:val="none" w:sz="0" w:space="0" w:color="auto"/>
        <w:right w:val="none" w:sz="0" w:space="0" w:color="auto"/>
      </w:divBdr>
      <w:divsChild>
        <w:div w:id="1177186906">
          <w:marLeft w:val="0"/>
          <w:marRight w:val="0"/>
          <w:marTop w:val="0"/>
          <w:marBottom w:val="0"/>
          <w:divBdr>
            <w:top w:val="none" w:sz="0" w:space="0" w:color="auto"/>
            <w:left w:val="none" w:sz="0" w:space="0" w:color="auto"/>
            <w:bottom w:val="none" w:sz="0" w:space="0" w:color="auto"/>
            <w:right w:val="none" w:sz="0" w:space="0" w:color="auto"/>
          </w:divBdr>
          <w:divsChild>
            <w:div w:id="8386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529">
      <w:bodyDiv w:val="1"/>
      <w:marLeft w:val="0"/>
      <w:marRight w:val="0"/>
      <w:marTop w:val="0"/>
      <w:marBottom w:val="0"/>
      <w:divBdr>
        <w:top w:val="none" w:sz="0" w:space="0" w:color="auto"/>
        <w:left w:val="none" w:sz="0" w:space="0" w:color="auto"/>
        <w:bottom w:val="none" w:sz="0" w:space="0" w:color="auto"/>
        <w:right w:val="none" w:sz="0" w:space="0" w:color="auto"/>
      </w:divBdr>
    </w:div>
    <w:div w:id="186801164">
      <w:bodyDiv w:val="1"/>
      <w:marLeft w:val="0"/>
      <w:marRight w:val="0"/>
      <w:marTop w:val="0"/>
      <w:marBottom w:val="0"/>
      <w:divBdr>
        <w:top w:val="none" w:sz="0" w:space="0" w:color="auto"/>
        <w:left w:val="none" w:sz="0" w:space="0" w:color="auto"/>
        <w:bottom w:val="none" w:sz="0" w:space="0" w:color="auto"/>
        <w:right w:val="none" w:sz="0" w:space="0" w:color="auto"/>
      </w:divBdr>
    </w:div>
    <w:div w:id="193885295">
      <w:bodyDiv w:val="1"/>
      <w:marLeft w:val="0"/>
      <w:marRight w:val="0"/>
      <w:marTop w:val="0"/>
      <w:marBottom w:val="0"/>
      <w:divBdr>
        <w:top w:val="none" w:sz="0" w:space="0" w:color="auto"/>
        <w:left w:val="none" w:sz="0" w:space="0" w:color="auto"/>
        <w:bottom w:val="none" w:sz="0" w:space="0" w:color="auto"/>
        <w:right w:val="none" w:sz="0" w:space="0" w:color="auto"/>
      </w:divBdr>
    </w:div>
    <w:div w:id="194974200">
      <w:bodyDiv w:val="1"/>
      <w:marLeft w:val="0"/>
      <w:marRight w:val="0"/>
      <w:marTop w:val="0"/>
      <w:marBottom w:val="0"/>
      <w:divBdr>
        <w:top w:val="none" w:sz="0" w:space="0" w:color="auto"/>
        <w:left w:val="none" w:sz="0" w:space="0" w:color="auto"/>
        <w:bottom w:val="none" w:sz="0" w:space="0" w:color="auto"/>
        <w:right w:val="none" w:sz="0" w:space="0" w:color="auto"/>
      </w:divBdr>
    </w:div>
    <w:div w:id="195973658">
      <w:bodyDiv w:val="1"/>
      <w:marLeft w:val="0"/>
      <w:marRight w:val="0"/>
      <w:marTop w:val="0"/>
      <w:marBottom w:val="0"/>
      <w:divBdr>
        <w:top w:val="none" w:sz="0" w:space="0" w:color="auto"/>
        <w:left w:val="none" w:sz="0" w:space="0" w:color="auto"/>
        <w:bottom w:val="none" w:sz="0" w:space="0" w:color="auto"/>
        <w:right w:val="none" w:sz="0" w:space="0" w:color="auto"/>
      </w:divBdr>
    </w:div>
    <w:div w:id="204021728">
      <w:bodyDiv w:val="1"/>
      <w:marLeft w:val="0"/>
      <w:marRight w:val="0"/>
      <w:marTop w:val="0"/>
      <w:marBottom w:val="0"/>
      <w:divBdr>
        <w:top w:val="none" w:sz="0" w:space="0" w:color="auto"/>
        <w:left w:val="none" w:sz="0" w:space="0" w:color="auto"/>
        <w:bottom w:val="none" w:sz="0" w:space="0" w:color="auto"/>
        <w:right w:val="none" w:sz="0" w:space="0" w:color="auto"/>
      </w:divBdr>
    </w:div>
    <w:div w:id="204759823">
      <w:bodyDiv w:val="1"/>
      <w:marLeft w:val="0"/>
      <w:marRight w:val="0"/>
      <w:marTop w:val="0"/>
      <w:marBottom w:val="0"/>
      <w:divBdr>
        <w:top w:val="none" w:sz="0" w:space="0" w:color="auto"/>
        <w:left w:val="none" w:sz="0" w:space="0" w:color="auto"/>
        <w:bottom w:val="none" w:sz="0" w:space="0" w:color="auto"/>
        <w:right w:val="none" w:sz="0" w:space="0" w:color="auto"/>
      </w:divBdr>
      <w:divsChild>
        <w:div w:id="637027903">
          <w:marLeft w:val="0"/>
          <w:marRight w:val="0"/>
          <w:marTop w:val="0"/>
          <w:marBottom w:val="0"/>
          <w:divBdr>
            <w:top w:val="none" w:sz="0" w:space="0" w:color="auto"/>
            <w:left w:val="none" w:sz="0" w:space="0" w:color="auto"/>
            <w:bottom w:val="none" w:sz="0" w:space="0" w:color="auto"/>
            <w:right w:val="none" w:sz="0" w:space="0" w:color="auto"/>
          </w:divBdr>
          <w:divsChild>
            <w:div w:id="29426000">
              <w:marLeft w:val="0"/>
              <w:marRight w:val="0"/>
              <w:marTop w:val="0"/>
              <w:marBottom w:val="0"/>
              <w:divBdr>
                <w:top w:val="none" w:sz="0" w:space="0" w:color="auto"/>
                <w:left w:val="none" w:sz="0" w:space="0" w:color="auto"/>
                <w:bottom w:val="none" w:sz="0" w:space="0" w:color="auto"/>
                <w:right w:val="none" w:sz="0" w:space="0" w:color="auto"/>
              </w:divBdr>
            </w:div>
            <w:div w:id="62265532">
              <w:marLeft w:val="0"/>
              <w:marRight w:val="0"/>
              <w:marTop w:val="0"/>
              <w:marBottom w:val="0"/>
              <w:divBdr>
                <w:top w:val="none" w:sz="0" w:space="0" w:color="auto"/>
                <w:left w:val="none" w:sz="0" w:space="0" w:color="auto"/>
                <w:bottom w:val="none" w:sz="0" w:space="0" w:color="auto"/>
                <w:right w:val="none" w:sz="0" w:space="0" w:color="auto"/>
              </w:divBdr>
            </w:div>
            <w:div w:id="115611661">
              <w:marLeft w:val="0"/>
              <w:marRight w:val="0"/>
              <w:marTop w:val="0"/>
              <w:marBottom w:val="0"/>
              <w:divBdr>
                <w:top w:val="none" w:sz="0" w:space="0" w:color="auto"/>
                <w:left w:val="none" w:sz="0" w:space="0" w:color="auto"/>
                <w:bottom w:val="none" w:sz="0" w:space="0" w:color="auto"/>
                <w:right w:val="none" w:sz="0" w:space="0" w:color="auto"/>
              </w:divBdr>
            </w:div>
            <w:div w:id="295110341">
              <w:marLeft w:val="0"/>
              <w:marRight w:val="0"/>
              <w:marTop w:val="0"/>
              <w:marBottom w:val="0"/>
              <w:divBdr>
                <w:top w:val="none" w:sz="0" w:space="0" w:color="auto"/>
                <w:left w:val="none" w:sz="0" w:space="0" w:color="auto"/>
                <w:bottom w:val="none" w:sz="0" w:space="0" w:color="auto"/>
                <w:right w:val="none" w:sz="0" w:space="0" w:color="auto"/>
              </w:divBdr>
            </w:div>
            <w:div w:id="338774201">
              <w:marLeft w:val="0"/>
              <w:marRight w:val="0"/>
              <w:marTop w:val="0"/>
              <w:marBottom w:val="0"/>
              <w:divBdr>
                <w:top w:val="none" w:sz="0" w:space="0" w:color="auto"/>
                <w:left w:val="none" w:sz="0" w:space="0" w:color="auto"/>
                <w:bottom w:val="none" w:sz="0" w:space="0" w:color="auto"/>
                <w:right w:val="none" w:sz="0" w:space="0" w:color="auto"/>
              </w:divBdr>
            </w:div>
            <w:div w:id="358624624">
              <w:marLeft w:val="0"/>
              <w:marRight w:val="0"/>
              <w:marTop w:val="0"/>
              <w:marBottom w:val="0"/>
              <w:divBdr>
                <w:top w:val="none" w:sz="0" w:space="0" w:color="auto"/>
                <w:left w:val="none" w:sz="0" w:space="0" w:color="auto"/>
                <w:bottom w:val="none" w:sz="0" w:space="0" w:color="auto"/>
                <w:right w:val="none" w:sz="0" w:space="0" w:color="auto"/>
              </w:divBdr>
            </w:div>
            <w:div w:id="456414314">
              <w:marLeft w:val="0"/>
              <w:marRight w:val="0"/>
              <w:marTop w:val="0"/>
              <w:marBottom w:val="0"/>
              <w:divBdr>
                <w:top w:val="none" w:sz="0" w:space="0" w:color="auto"/>
                <w:left w:val="none" w:sz="0" w:space="0" w:color="auto"/>
                <w:bottom w:val="none" w:sz="0" w:space="0" w:color="auto"/>
                <w:right w:val="none" w:sz="0" w:space="0" w:color="auto"/>
              </w:divBdr>
            </w:div>
            <w:div w:id="511145305">
              <w:marLeft w:val="0"/>
              <w:marRight w:val="0"/>
              <w:marTop w:val="0"/>
              <w:marBottom w:val="0"/>
              <w:divBdr>
                <w:top w:val="none" w:sz="0" w:space="0" w:color="auto"/>
                <w:left w:val="none" w:sz="0" w:space="0" w:color="auto"/>
                <w:bottom w:val="none" w:sz="0" w:space="0" w:color="auto"/>
                <w:right w:val="none" w:sz="0" w:space="0" w:color="auto"/>
              </w:divBdr>
            </w:div>
            <w:div w:id="560142826">
              <w:marLeft w:val="0"/>
              <w:marRight w:val="0"/>
              <w:marTop w:val="0"/>
              <w:marBottom w:val="0"/>
              <w:divBdr>
                <w:top w:val="none" w:sz="0" w:space="0" w:color="auto"/>
                <w:left w:val="none" w:sz="0" w:space="0" w:color="auto"/>
                <w:bottom w:val="none" w:sz="0" w:space="0" w:color="auto"/>
                <w:right w:val="none" w:sz="0" w:space="0" w:color="auto"/>
              </w:divBdr>
            </w:div>
            <w:div w:id="594362694">
              <w:marLeft w:val="0"/>
              <w:marRight w:val="0"/>
              <w:marTop w:val="0"/>
              <w:marBottom w:val="0"/>
              <w:divBdr>
                <w:top w:val="none" w:sz="0" w:space="0" w:color="auto"/>
                <w:left w:val="none" w:sz="0" w:space="0" w:color="auto"/>
                <w:bottom w:val="none" w:sz="0" w:space="0" w:color="auto"/>
                <w:right w:val="none" w:sz="0" w:space="0" w:color="auto"/>
              </w:divBdr>
            </w:div>
            <w:div w:id="595945075">
              <w:marLeft w:val="0"/>
              <w:marRight w:val="0"/>
              <w:marTop w:val="0"/>
              <w:marBottom w:val="0"/>
              <w:divBdr>
                <w:top w:val="none" w:sz="0" w:space="0" w:color="auto"/>
                <w:left w:val="none" w:sz="0" w:space="0" w:color="auto"/>
                <w:bottom w:val="none" w:sz="0" w:space="0" w:color="auto"/>
                <w:right w:val="none" w:sz="0" w:space="0" w:color="auto"/>
              </w:divBdr>
            </w:div>
            <w:div w:id="606617167">
              <w:marLeft w:val="0"/>
              <w:marRight w:val="0"/>
              <w:marTop w:val="0"/>
              <w:marBottom w:val="0"/>
              <w:divBdr>
                <w:top w:val="none" w:sz="0" w:space="0" w:color="auto"/>
                <w:left w:val="none" w:sz="0" w:space="0" w:color="auto"/>
                <w:bottom w:val="none" w:sz="0" w:space="0" w:color="auto"/>
                <w:right w:val="none" w:sz="0" w:space="0" w:color="auto"/>
              </w:divBdr>
            </w:div>
            <w:div w:id="680207130">
              <w:marLeft w:val="0"/>
              <w:marRight w:val="0"/>
              <w:marTop w:val="0"/>
              <w:marBottom w:val="0"/>
              <w:divBdr>
                <w:top w:val="none" w:sz="0" w:space="0" w:color="auto"/>
                <w:left w:val="none" w:sz="0" w:space="0" w:color="auto"/>
                <w:bottom w:val="none" w:sz="0" w:space="0" w:color="auto"/>
                <w:right w:val="none" w:sz="0" w:space="0" w:color="auto"/>
              </w:divBdr>
            </w:div>
            <w:div w:id="744764248">
              <w:marLeft w:val="0"/>
              <w:marRight w:val="0"/>
              <w:marTop w:val="0"/>
              <w:marBottom w:val="0"/>
              <w:divBdr>
                <w:top w:val="none" w:sz="0" w:space="0" w:color="auto"/>
                <w:left w:val="none" w:sz="0" w:space="0" w:color="auto"/>
                <w:bottom w:val="none" w:sz="0" w:space="0" w:color="auto"/>
                <w:right w:val="none" w:sz="0" w:space="0" w:color="auto"/>
              </w:divBdr>
            </w:div>
            <w:div w:id="767576267">
              <w:marLeft w:val="0"/>
              <w:marRight w:val="0"/>
              <w:marTop w:val="0"/>
              <w:marBottom w:val="0"/>
              <w:divBdr>
                <w:top w:val="none" w:sz="0" w:space="0" w:color="auto"/>
                <w:left w:val="none" w:sz="0" w:space="0" w:color="auto"/>
                <w:bottom w:val="none" w:sz="0" w:space="0" w:color="auto"/>
                <w:right w:val="none" w:sz="0" w:space="0" w:color="auto"/>
              </w:divBdr>
            </w:div>
            <w:div w:id="786319270">
              <w:marLeft w:val="0"/>
              <w:marRight w:val="0"/>
              <w:marTop w:val="0"/>
              <w:marBottom w:val="0"/>
              <w:divBdr>
                <w:top w:val="none" w:sz="0" w:space="0" w:color="auto"/>
                <w:left w:val="none" w:sz="0" w:space="0" w:color="auto"/>
                <w:bottom w:val="none" w:sz="0" w:space="0" w:color="auto"/>
                <w:right w:val="none" w:sz="0" w:space="0" w:color="auto"/>
              </w:divBdr>
            </w:div>
            <w:div w:id="832766760">
              <w:marLeft w:val="0"/>
              <w:marRight w:val="0"/>
              <w:marTop w:val="0"/>
              <w:marBottom w:val="0"/>
              <w:divBdr>
                <w:top w:val="none" w:sz="0" w:space="0" w:color="auto"/>
                <w:left w:val="none" w:sz="0" w:space="0" w:color="auto"/>
                <w:bottom w:val="none" w:sz="0" w:space="0" w:color="auto"/>
                <w:right w:val="none" w:sz="0" w:space="0" w:color="auto"/>
              </w:divBdr>
            </w:div>
            <w:div w:id="970746201">
              <w:marLeft w:val="0"/>
              <w:marRight w:val="0"/>
              <w:marTop w:val="0"/>
              <w:marBottom w:val="0"/>
              <w:divBdr>
                <w:top w:val="none" w:sz="0" w:space="0" w:color="auto"/>
                <w:left w:val="none" w:sz="0" w:space="0" w:color="auto"/>
                <w:bottom w:val="none" w:sz="0" w:space="0" w:color="auto"/>
                <w:right w:val="none" w:sz="0" w:space="0" w:color="auto"/>
              </w:divBdr>
            </w:div>
            <w:div w:id="990207293">
              <w:marLeft w:val="0"/>
              <w:marRight w:val="0"/>
              <w:marTop w:val="0"/>
              <w:marBottom w:val="0"/>
              <w:divBdr>
                <w:top w:val="none" w:sz="0" w:space="0" w:color="auto"/>
                <w:left w:val="none" w:sz="0" w:space="0" w:color="auto"/>
                <w:bottom w:val="none" w:sz="0" w:space="0" w:color="auto"/>
                <w:right w:val="none" w:sz="0" w:space="0" w:color="auto"/>
              </w:divBdr>
            </w:div>
            <w:div w:id="1044521055">
              <w:marLeft w:val="0"/>
              <w:marRight w:val="0"/>
              <w:marTop w:val="0"/>
              <w:marBottom w:val="0"/>
              <w:divBdr>
                <w:top w:val="none" w:sz="0" w:space="0" w:color="auto"/>
                <w:left w:val="none" w:sz="0" w:space="0" w:color="auto"/>
                <w:bottom w:val="none" w:sz="0" w:space="0" w:color="auto"/>
                <w:right w:val="none" w:sz="0" w:space="0" w:color="auto"/>
              </w:divBdr>
            </w:div>
            <w:div w:id="1057364504">
              <w:marLeft w:val="0"/>
              <w:marRight w:val="0"/>
              <w:marTop w:val="0"/>
              <w:marBottom w:val="0"/>
              <w:divBdr>
                <w:top w:val="none" w:sz="0" w:space="0" w:color="auto"/>
                <w:left w:val="none" w:sz="0" w:space="0" w:color="auto"/>
                <w:bottom w:val="none" w:sz="0" w:space="0" w:color="auto"/>
                <w:right w:val="none" w:sz="0" w:space="0" w:color="auto"/>
              </w:divBdr>
            </w:div>
            <w:div w:id="1103451118">
              <w:marLeft w:val="0"/>
              <w:marRight w:val="0"/>
              <w:marTop w:val="0"/>
              <w:marBottom w:val="0"/>
              <w:divBdr>
                <w:top w:val="none" w:sz="0" w:space="0" w:color="auto"/>
                <w:left w:val="none" w:sz="0" w:space="0" w:color="auto"/>
                <w:bottom w:val="none" w:sz="0" w:space="0" w:color="auto"/>
                <w:right w:val="none" w:sz="0" w:space="0" w:color="auto"/>
              </w:divBdr>
            </w:div>
            <w:div w:id="1180437334">
              <w:marLeft w:val="0"/>
              <w:marRight w:val="0"/>
              <w:marTop w:val="0"/>
              <w:marBottom w:val="0"/>
              <w:divBdr>
                <w:top w:val="none" w:sz="0" w:space="0" w:color="auto"/>
                <w:left w:val="none" w:sz="0" w:space="0" w:color="auto"/>
                <w:bottom w:val="none" w:sz="0" w:space="0" w:color="auto"/>
                <w:right w:val="none" w:sz="0" w:space="0" w:color="auto"/>
              </w:divBdr>
            </w:div>
            <w:div w:id="1262180235">
              <w:marLeft w:val="0"/>
              <w:marRight w:val="0"/>
              <w:marTop w:val="0"/>
              <w:marBottom w:val="0"/>
              <w:divBdr>
                <w:top w:val="none" w:sz="0" w:space="0" w:color="auto"/>
                <w:left w:val="none" w:sz="0" w:space="0" w:color="auto"/>
                <w:bottom w:val="none" w:sz="0" w:space="0" w:color="auto"/>
                <w:right w:val="none" w:sz="0" w:space="0" w:color="auto"/>
              </w:divBdr>
            </w:div>
            <w:div w:id="1327855566">
              <w:marLeft w:val="0"/>
              <w:marRight w:val="0"/>
              <w:marTop w:val="0"/>
              <w:marBottom w:val="0"/>
              <w:divBdr>
                <w:top w:val="none" w:sz="0" w:space="0" w:color="auto"/>
                <w:left w:val="none" w:sz="0" w:space="0" w:color="auto"/>
                <w:bottom w:val="none" w:sz="0" w:space="0" w:color="auto"/>
                <w:right w:val="none" w:sz="0" w:space="0" w:color="auto"/>
              </w:divBdr>
            </w:div>
            <w:div w:id="1376080648">
              <w:marLeft w:val="0"/>
              <w:marRight w:val="0"/>
              <w:marTop w:val="0"/>
              <w:marBottom w:val="0"/>
              <w:divBdr>
                <w:top w:val="none" w:sz="0" w:space="0" w:color="auto"/>
                <w:left w:val="none" w:sz="0" w:space="0" w:color="auto"/>
                <w:bottom w:val="none" w:sz="0" w:space="0" w:color="auto"/>
                <w:right w:val="none" w:sz="0" w:space="0" w:color="auto"/>
              </w:divBdr>
            </w:div>
            <w:div w:id="1402826541">
              <w:marLeft w:val="0"/>
              <w:marRight w:val="0"/>
              <w:marTop w:val="0"/>
              <w:marBottom w:val="0"/>
              <w:divBdr>
                <w:top w:val="none" w:sz="0" w:space="0" w:color="auto"/>
                <w:left w:val="none" w:sz="0" w:space="0" w:color="auto"/>
                <w:bottom w:val="none" w:sz="0" w:space="0" w:color="auto"/>
                <w:right w:val="none" w:sz="0" w:space="0" w:color="auto"/>
              </w:divBdr>
            </w:div>
            <w:div w:id="1538422687">
              <w:marLeft w:val="0"/>
              <w:marRight w:val="0"/>
              <w:marTop w:val="0"/>
              <w:marBottom w:val="0"/>
              <w:divBdr>
                <w:top w:val="none" w:sz="0" w:space="0" w:color="auto"/>
                <w:left w:val="none" w:sz="0" w:space="0" w:color="auto"/>
                <w:bottom w:val="none" w:sz="0" w:space="0" w:color="auto"/>
                <w:right w:val="none" w:sz="0" w:space="0" w:color="auto"/>
              </w:divBdr>
            </w:div>
            <w:div w:id="1692871905">
              <w:marLeft w:val="0"/>
              <w:marRight w:val="0"/>
              <w:marTop w:val="0"/>
              <w:marBottom w:val="0"/>
              <w:divBdr>
                <w:top w:val="none" w:sz="0" w:space="0" w:color="auto"/>
                <w:left w:val="none" w:sz="0" w:space="0" w:color="auto"/>
                <w:bottom w:val="none" w:sz="0" w:space="0" w:color="auto"/>
                <w:right w:val="none" w:sz="0" w:space="0" w:color="auto"/>
              </w:divBdr>
            </w:div>
            <w:div w:id="1733966048">
              <w:marLeft w:val="0"/>
              <w:marRight w:val="0"/>
              <w:marTop w:val="0"/>
              <w:marBottom w:val="0"/>
              <w:divBdr>
                <w:top w:val="none" w:sz="0" w:space="0" w:color="auto"/>
                <w:left w:val="none" w:sz="0" w:space="0" w:color="auto"/>
                <w:bottom w:val="none" w:sz="0" w:space="0" w:color="auto"/>
                <w:right w:val="none" w:sz="0" w:space="0" w:color="auto"/>
              </w:divBdr>
            </w:div>
            <w:div w:id="1751272262">
              <w:marLeft w:val="0"/>
              <w:marRight w:val="0"/>
              <w:marTop w:val="0"/>
              <w:marBottom w:val="0"/>
              <w:divBdr>
                <w:top w:val="none" w:sz="0" w:space="0" w:color="auto"/>
                <w:left w:val="none" w:sz="0" w:space="0" w:color="auto"/>
                <w:bottom w:val="none" w:sz="0" w:space="0" w:color="auto"/>
                <w:right w:val="none" w:sz="0" w:space="0" w:color="auto"/>
              </w:divBdr>
            </w:div>
            <w:div w:id="1841891259">
              <w:marLeft w:val="0"/>
              <w:marRight w:val="0"/>
              <w:marTop w:val="0"/>
              <w:marBottom w:val="0"/>
              <w:divBdr>
                <w:top w:val="none" w:sz="0" w:space="0" w:color="auto"/>
                <w:left w:val="none" w:sz="0" w:space="0" w:color="auto"/>
                <w:bottom w:val="none" w:sz="0" w:space="0" w:color="auto"/>
                <w:right w:val="none" w:sz="0" w:space="0" w:color="auto"/>
              </w:divBdr>
            </w:div>
            <w:div w:id="1862087571">
              <w:marLeft w:val="0"/>
              <w:marRight w:val="0"/>
              <w:marTop w:val="0"/>
              <w:marBottom w:val="0"/>
              <w:divBdr>
                <w:top w:val="none" w:sz="0" w:space="0" w:color="auto"/>
                <w:left w:val="none" w:sz="0" w:space="0" w:color="auto"/>
                <w:bottom w:val="none" w:sz="0" w:space="0" w:color="auto"/>
                <w:right w:val="none" w:sz="0" w:space="0" w:color="auto"/>
              </w:divBdr>
            </w:div>
            <w:div w:id="1894077496">
              <w:marLeft w:val="0"/>
              <w:marRight w:val="0"/>
              <w:marTop w:val="0"/>
              <w:marBottom w:val="0"/>
              <w:divBdr>
                <w:top w:val="none" w:sz="0" w:space="0" w:color="auto"/>
                <w:left w:val="none" w:sz="0" w:space="0" w:color="auto"/>
                <w:bottom w:val="none" w:sz="0" w:space="0" w:color="auto"/>
                <w:right w:val="none" w:sz="0" w:space="0" w:color="auto"/>
              </w:divBdr>
            </w:div>
            <w:div w:id="1921870976">
              <w:marLeft w:val="0"/>
              <w:marRight w:val="0"/>
              <w:marTop w:val="0"/>
              <w:marBottom w:val="0"/>
              <w:divBdr>
                <w:top w:val="none" w:sz="0" w:space="0" w:color="auto"/>
                <w:left w:val="none" w:sz="0" w:space="0" w:color="auto"/>
                <w:bottom w:val="none" w:sz="0" w:space="0" w:color="auto"/>
                <w:right w:val="none" w:sz="0" w:space="0" w:color="auto"/>
              </w:divBdr>
            </w:div>
            <w:div w:id="1934321303">
              <w:marLeft w:val="0"/>
              <w:marRight w:val="0"/>
              <w:marTop w:val="0"/>
              <w:marBottom w:val="0"/>
              <w:divBdr>
                <w:top w:val="none" w:sz="0" w:space="0" w:color="auto"/>
                <w:left w:val="none" w:sz="0" w:space="0" w:color="auto"/>
                <w:bottom w:val="none" w:sz="0" w:space="0" w:color="auto"/>
                <w:right w:val="none" w:sz="0" w:space="0" w:color="auto"/>
              </w:divBdr>
            </w:div>
            <w:div w:id="21159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4084">
      <w:bodyDiv w:val="1"/>
      <w:marLeft w:val="0"/>
      <w:marRight w:val="0"/>
      <w:marTop w:val="0"/>
      <w:marBottom w:val="0"/>
      <w:divBdr>
        <w:top w:val="none" w:sz="0" w:space="0" w:color="auto"/>
        <w:left w:val="none" w:sz="0" w:space="0" w:color="auto"/>
        <w:bottom w:val="none" w:sz="0" w:space="0" w:color="auto"/>
        <w:right w:val="none" w:sz="0" w:space="0" w:color="auto"/>
      </w:divBdr>
    </w:div>
    <w:div w:id="232470684">
      <w:bodyDiv w:val="1"/>
      <w:marLeft w:val="0"/>
      <w:marRight w:val="0"/>
      <w:marTop w:val="0"/>
      <w:marBottom w:val="0"/>
      <w:divBdr>
        <w:top w:val="none" w:sz="0" w:space="0" w:color="auto"/>
        <w:left w:val="none" w:sz="0" w:space="0" w:color="auto"/>
        <w:bottom w:val="none" w:sz="0" w:space="0" w:color="auto"/>
        <w:right w:val="none" w:sz="0" w:space="0" w:color="auto"/>
      </w:divBdr>
    </w:div>
    <w:div w:id="242033250">
      <w:bodyDiv w:val="1"/>
      <w:marLeft w:val="0"/>
      <w:marRight w:val="0"/>
      <w:marTop w:val="0"/>
      <w:marBottom w:val="0"/>
      <w:divBdr>
        <w:top w:val="none" w:sz="0" w:space="0" w:color="auto"/>
        <w:left w:val="none" w:sz="0" w:space="0" w:color="auto"/>
        <w:bottom w:val="none" w:sz="0" w:space="0" w:color="auto"/>
        <w:right w:val="none" w:sz="0" w:space="0" w:color="auto"/>
      </w:divBdr>
      <w:divsChild>
        <w:div w:id="581763475">
          <w:marLeft w:val="0"/>
          <w:marRight w:val="0"/>
          <w:marTop w:val="0"/>
          <w:marBottom w:val="0"/>
          <w:divBdr>
            <w:top w:val="none" w:sz="0" w:space="0" w:color="auto"/>
            <w:left w:val="none" w:sz="0" w:space="0" w:color="auto"/>
            <w:bottom w:val="none" w:sz="0" w:space="0" w:color="auto"/>
            <w:right w:val="none" w:sz="0" w:space="0" w:color="auto"/>
          </w:divBdr>
        </w:div>
        <w:div w:id="1145393361">
          <w:marLeft w:val="0"/>
          <w:marRight w:val="0"/>
          <w:marTop w:val="0"/>
          <w:marBottom w:val="0"/>
          <w:divBdr>
            <w:top w:val="none" w:sz="0" w:space="0" w:color="auto"/>
            <w:left w:val="none" w:sz="0" w:space="0" w:color="auto"/>
            <w:bottom w:val="none" w:sz="0" w:space="0" w:color="auto"/>
            <w:right w:val="none" w:sz="0" w:space="0" w:color="auto"/>
          </w:divBdr>
        </w:div>
      </w:divsChild>
    </w:div>
    <w:div w:id="254286238">
      <w:bodyDiv w:val="1"/>
      <w:marLeft w:val="0"/>
      <w:marRight w:val="0"/>
      <w:marTop w:val="0"/>
      <w:marBottom w:val="0"/>
      <w:divBdr>
        <w:top w:val="none" w:sz="0" w:space="0" w:color="auto"/>
        <w:left w:val="none" w:sz="0" w:space="0" w:color="auto"/>
        <w:bottom w:val="none" w:sz="0" w:space="0" w:color="auto"/>
        <w:right w:val="none" w:sz="0" w:space="0" w:color="auto"/>
      </w:divBdr>
    </w:div>
    <w:div w:id="264731326">
      <w:bodyDiv w:val="1"/>
      <w:marLeft w:val="0"/>
      <w:marRight w:val="0"/>
      <w:marTop w:val="0"/>
      <w:marBottom w:val="0"/>
      <w:divBdr>
        <w:top w:val="none" w:sz="0" w:space="0" w:color="auto"/>
        <w:left w:val="none" w:sz="0" w:space="0" w:color="auto"/>
        <w:bottom w:val="none" w:sz="0" w:space="0" w:color="auto"/>
        <w:right w:val="none" w:sz="0" w:space="0" w:color="auto"/>
      </w:divBdr>
    </w:div>
    <w:div w:id="270086237">
      <w:bodyDiv w:val="1"/>
      <w:marLeft w:val="0"/>
      <w:marRight w:val="0"/>
      <w:marTop w:val="0"/>
      <w:marBottom w:val="0"/>
      <w:divBdr>
        <w:top w:val="none" w:sz="0" w:space="0" w:color="auto"/>
        <w:left w:val="none" w:sz="0" w:space="0" w:color="auto"/>
        <w:bottom w:val="none" w:sz="0" w:space="0" w:color="auto"/>
        <w:right w:val="none" w:sz="0" w:space="0" w:color="auto"/>
      </w:divBdr>
    </w:div>
    <w:div w:id="281613645">
      <w:bodyDiv w:val="1"/>
      <w:marLeft w:val="0"/>
      <w:marRight w:val="0"/>
      <w:marTop w:val="0"/>
      <w:marBottom w:val="0"/>
      <w:divBdr>
        <w:top w:val="none" w:sz="0" w:space="0" w:color="auto"/>
        <w:left w:val="none" w:sz="0" w:space="0" w:color="auto"/>
        <w:bottom w:val="none" w:sz="0" w:space="0" w:color="auto"/>
        <w:right w:val="none" w:sz="0" w:space="0" w:color="auto"/>
      </w:divBdr>
    </w:div>
    <w:div w:id="282004153">
      <w:bodyDiv w:val="1"/>
      <w:marLeft w:val="0"/>
      <w:marRight w:val="0"/>
      <w:marTop w:val="0"/>
      <w:marBottom w:val="0"/>
      <w:divBdr>
        <w:top w:val="none" w:sz="0" w:space="0" w:color="auto"/>
        <w:left w:val="none" w:sz="0" w:space="0" w:color="auto"/>
        <w:bottom w:val="none" w:sz="0" w:space="0" w:color="auto"/>
        <w:right w:val="none" w:sz="0" w:space="0" w:color="auto"/>
      </w:divBdr>
    </w:div>
    <w:div w:id="282536038">
      <w:bodyDiv w:val="1"/>
      <w:marLeft w:val="0"/>
      <w:marRight w:val="0"/>
      <w:marTop w:val="0"/>
      <w:marBottom w:val="0"/>
      <w:divBdr>
        <w:top w:val="none" w:sz="0" w:space="0" w:color="auto"/>
        <w:left w:val="none" w:sz="0" w:space="0" w:color="auto"/>
        <w:bottom w:val="none" w:sz="0" w:space="0" w:color="auto"/>
        <w:right w:val="none" w:sz="0" w:space="0" w:color="auto"/>
      </w:divBdr>
      <w:divsChild>
        <w:div w:id="1152914961">
          <w:marLeft w:val="0"/>
          <w:marRight w:val="0"/>
          <w:marTop w:val="0"/>
          <w:marBottom w:val="0"/>
          <w:divBdr>
            <w:top w:val="none" w:sz="0" w:space="0" w:color="auto"/>
            <w:left w:val="none" w:sz="0" w:space="0" w:color="auto"/>
            <w:bottom w:val="none" w:sz="0" w:space="0" w:color="auto"/>
            <w:right w:val="none" w:sz="0" w:space="0" w:color="auto"/>
          </w:divBdr>
        </w:div>
      </w:divsChild>
    </w:div>
    <w:div w:id="283539062">
      <w:bodyDiv w:val="1"/>
      <w:marLeft w:val="0"/>
      <w:marRight w:val="0"/>
      <w:marTop w:val="0"/>
      <w:marBottom w:val="0"/>
      <w:divBdr>
        <w:top w:val="none" w:sz="0" w:space="0" w:color="auto"/>
        <w:left w:val="none" w:sz="0" w:space="0" w:color="auto"/>
        <w:bottom w:val="none" w:sz="0" w:space="0" w:color="auto"/>
        <w:right w:val="none" w:sz="0" w:space="0" w:color="auto"/>
      </w:divBdr>
    </w:div>
    <w:div w:id="288778073">
      <w:bodyDiv w:val="1"/>
      <w:marLeft w:val="0"/>
      <w:marRight w:val="0"/>
      <w:marTop w:val="0"/>
      <w:marBottom w:val="0"/>
      <w:divBdr>
        <w:top w:val="none" w:sz="0" w:space="0" w:color="auto"/>
        <w:left w:val="none" w:sz="0" w:space="0" w:color="auto"/>
        <w:bottom w:val="none" w:sz="0" w:space="0" w:color="auto"/>
        <w:right w:val="none" w:sz="0" w:space="0" w:color="auto"/>
      </w:divBdr>
      <w:divsChild>
        <w:div w:id="1638992757">
          <w:marLeft w:val="0"/>
          <w:marRight w:val="0"/>
          <w:marTop w:val="0"/>
          <w:marBottom w:val="0"/>
          <w:divBdr>
            <w:top w:val="none" w:sz="0" w:space="0" w:color="auto"/>
            <w:left w:val="none" w:sz="0" w:space="0" w:color="auto"/>
            <w:bottom w:val="none" w:sz="0" w:space="0" w:color="auto"/>
            <w:right w:val="none" w:sz="0" w:space="0" w:color="auto"/>
          </w:divBdr>
        </w:div>
      </w:divsChild>
    </w:div>
    <w:div w:id="293221933">
      <w:bodyDiv w:val="1"/>
      <w:marLeft w:val="0"/>
      <w:marRight w:val="0"/>
      <w:marTop w:val="0"/>
      <w:marBottom w:val="0"/>
      <w:divBdr>
        <w:top w:val="none" w:sz="0" w:space="0" w:color="auto"/>
        <w:left w:val="none" w:sz="0" w:space="0" w:color="auto"/>
        <w:bottom w:val="none" w:sz="0" w:space="0" w:color="auto"/>
        <w:right w:val="none" w:sz="0" w:space="0" w:color="auto"/>
      </w:divBdr>
    </w:div>
    <w:div w:id="300621219">
      <w:bodyDiv w:val="1"/>
      <w:marLeft w:val="0"/>
      <w:marRight w:val="0"/>
      <w:marTop w:val="0"/>
      <w:marBottom w:val="0"/>
      <w:divBdr>
        <w:top w:val="none" w:sz="0" w:space="0" w:color="auto"/>
        <w:left w:val="none" w:sz="0" w:space="0" w:color="auto"/>
        <w:bottom w:val="none" w:sz="0" w:space="0" w:color="auto"/>
        <w:right w:val="none" w:sz="0" w:space="0" w:color="auto"/>
      </w:divBdr>
    </w:div>
    <w:div w:id="320735595">
      <w:bodyDiv w:val="1"/>
      <w:marLeft w:val="0"/>
      <w:marRight w:val="0"/>
      <w:marTop w:val="0"/>
      <w:marBottom w:val="0"/>
      <w:divBdr>
        <w:top w:val="none" w:sz="0" w:space="0" w:color="auto"/>
        <w:left w:val="none" w:sz="0" w:space="0" w:color="auto"/>
        <w:bottom w:val="none" w:sz="0" w:space="0" w:color="auto"/>
        <w:right w:val="none" w:sz="0" w:space="0" w:color="auto"/>
      </w:divBdr>
    </w:div>
    <w:div w:id="323122068">
      <w:bodyDiv w:val="1"/>
      <w:marLeft w:val="0"/>
      <w:marRight w:val="0"/>
      <w:marTop w:val="0"/>
      <w:marBottom w:val="0"/>
      <w:divBdr>
        <w:top w:val="none" w:sz="0" w:space="0" w:color="auto"/>
        <w:left w:val="none" w:sz="0" w:space="0" w:color="auto"/>
        <w:bottom w:val="none" w:sz="0" w:space="0" w:color="auto"/>
        <w:right w:val="none" w:sz="0" w:space="0" w:color="auto"/>
      </w:divBdr>
    </w:div>
    <w:div w:id="342979034">
      <w:bodyDiv w:val="1"/>
      <w:marLeft w:val="0"/>
      <w:marRight w:val="0"/>
      <w:marTop w:val="0"/>
      <w:marBottom w:val="0"/>
      <w:divBdr>
        <w:top w:val="none" w:sz="0" w:space="0" w:color="auto"/>
        <w:left w:val="none" w:sz="0" w:space="0" w:color="auto"/>
        <w:bottom w:val="none" w:sz="0" w:space="0" w:color="auto"/>
        <w:right w:val="none" w:sz="0" w:space="0" w:color="auto"/>
      </w:divBdr>
    </w:div>
    <w:div w:id="346559183">
      <w:bodyDiv w:val="1"/>
      <w:marLeft w:val="0"/>
      <w:marRight w:val="0"/>
      <w:marTop w:val="0"/>
      <w:marBottom w:val="0"/>
      <w:divBdr>
        <w:top w:val="none" w:sz="0" w:space="0" w:color="auto"/>
        <w:left w:val="none" w:sz="0" w:space="0" w:color="auto"/>
        <w:bottom w:val="none" w:sz="0" w:space="0" w:color="auto"/>
        <w:right w:val="none" w:sz="0" w:space="0" w:color="auto"/>
      </w:divBdr>
    </w:div>
    <w:div w:id="384525354">
      <w:bodyDiv w:val="1"/>
      <w:marLeft w:val="0"/>
      <w:marRight w:val="0"/>
      <w:marTop w:val="0"/>
      <w:marBottom w:val="0"/>
      <w:divBdr>
        <w:top w:val="none" w:sz="0" w:space="0" w:color="auto"/>
        <w:left w:val="none" w:sz="0" w:space="0" w:color="auto"/>
        <w:bottom w:val="none" w:sz="0" w:space="0" w:color="auto"/>
        <w:right w:val="none" w:sz="0" w:space="0" w:color="auto"/>
      </w:divBdr>
    </w:div>
    <w:div w:id="387919514">
      <w:bodyDiv w:val="1"/>
      <w:marLeft w:val="0"/>
      <w:marRight w:val="0"/>
      <w:marTop w:val="0"/>
      <w:marBottom w:val="0"/>
      <w:divBdr>
        <w:top w:val="none" w:sz="0" w:space="0" w:color="auto"/>
        <w:left w:val="none" w:sz="0" w:space="0" w:color="auto"/>
        <w:bottom w:val="none" w:sz="0" w:space="0" w:color="auto"/>
        <w:right w:val="none" w:sz="0" w:space="0" w:color="auto"/>
      </w:divBdr>
    </w:div>
    <w:div w:id="393503618">
      <w:bodyDiv w:val="1"/>
      <w:marLeft w:val="0"/>
      <w:marRight w:val="0"/>
      <w:marTop w:val="0"/>
      <w:marBottom w:val="0"/>
      <w:divBdr>
        <w:top w:val="none" w:sz="0" w:space="0" w:color="auto"/>
        <w:left w:val="none" w:sz="0" w:space="0" w:color="auto"/>
        <w:bottom w:val="none" w:sz="0" w:space="0" w:color="auto"/>
        <w:right w:val="none" w:sz="0" w:space="0" w:color="auto"/>
      </w:divBdr>
    </w:div>
    <w:div w:id="395471698">
      <w:bodyDiv w:val="1"/>
      <w:marLeft w:val="0"/>
      <w:marRight w:val="0"/>
      <w:marTop w:val="0"/>
      <w:marBottom w:val="0"/>
      <w:divBdr>
        <w:top w:val="none" w:sz="0" w:space="0" w:color="auto"/>
        <w:left w:val="none" w:sz="0" w:space="0" w:color="auto"/>
        <w:bottom w:val="none" w:sz="0" w:space="0" w:color="auto"/>
        <w:right w:val="none" w:sz="0" w:space="0" w:color="auto"/>
      </w:divBdr>
    </w:div>
    <w:div w:id="405880181">
      <w:bodyDiv w:val="1"/>
      <w:marLeft w:val="0"/>
      <w:marRight w:val="0"/>
      <w:marTop w:val="0"/>
      <w:marBottom w:val="0"/>
      <w:divBdr>
        <w:top w:val="none" w:sz="0" w:space="0" w:color="auto"/>
        <w:left w:val="none" w:sz="0" w:space="0" w:color="auto"/>
        <w:bottom w:val="none" w:sz="0" w:space="0" w:color="auto"/>
        <w:right w:val="none" w:sz="0" w:space="0" w:color="auto"/>
      </w:divBdr>
    </w:div>
    <w:div w:id="407969892">
      <w:bodyDiv w:val="1"/>
      <w:marLeft w:val="0"/>
      <w:marRight w:val="0"/>
      <w:marTop w:val="0"/>
      <w:marBottom w:val="0"/>
      <w:divBdr>
        <w:top w:val="none" w:sz="0" w:space="0" w:color="auto"/>
        <w:left w:val="none" w:sz="0" w:space="0" w:color="auto"/>
        <w:bottom w:val="none" w:sz="0" w:space="0" w:color="auto"/>
        <w:right w:val="none" w:sz="0" w:space="0" w:color="auto"/>
      </w:divBdr>
    </w:div>
    <w:div w:id="409471004">
      <w:bodyDiv w:val="1"/>
      <w:marLeft w:val="0"/>
      <w:marRight w:val="0"/>
      <w:marTop w:val="0"/>
      <w:marBottom w:val="0"/>
      <w:divBdr>
        <w:top w:val="none" w:sz="0" w:space="0" w:color="auto"/>
        <w:left w:val="none" w:sz="0" w:space="0" w:color="auto"/>
        <w:bottom w:val="none" w:sz="0" w:space="0" w:color="auto"/>
        <w:right w:val="none" w:sz="0" w:space="0" w:color="auto"/>
      </w:divBdr>
    </w:div>
    <w:div w:id="430902201">
      <w:bodyDiv w:val="1"/>
      <w:marLeft w:val="0"/>
      <w:marRight w:val="0"/>
      <w:marTop w:val="0"/>
      <w:marBottom w:val="0"/>
      <w:divBdr>
        <w:top w:val="none" w:sz="0" w:space="0" w:color="auto"/>
        <w:left w:val="none" w:sz="0" w:space="0" w:color="auto"/>
        <w:bottom w:val="none" w:sz="0" w:space="0" w:color="auto"/>
        <w:right w:val="none" w:sz="0" w:space="0" w:color="auto"/>
      </w:divBdr>
    </w:div>
    <w:div w:id="430904664">
      <w:bodyDiv w:val="1"/>
      <w:marLeft w:val="0"/>
      <w:marRight w:val="0"/>
      <w:marTop w:val="0"/>
      <w:marBottom w:val="0"/>
      <w:divBdr>
        <w:top w:val="none" w:sz="0" w:space="0" w:color="auto"/>
        <w:left w:val="none" w:sz="0" w:space="0" w:color="auto"/>
        <w:bottom w:val="none" w:sz="0" w:space="0" w:color="auto"/>
        <w:right w:val="none" w:sz="0" w:space="0" w:color="auto"/>
      </w:divBdr>
    </w:div>
    <w:div w:id="435636086">
      <w:bodyDiv w:val="1"/>
      <w:marLeft w:val="0"/>
      <w:marRight w:val="0"/>
      <w:marTop w:val="0"/>
      <w:marBottom w:val="0"/>
      <w:divBdr>
        <w:top w:val="none" w:sz="0" w:space="0" w:color="auto"/>
        <w:left w:val="none" w:sz="0" w:space="0" w:color="auto"/>
        <w:bottom w:val="none" w:sz="0" w:space="0" w:color="auto"/>
        <w:right w:val="none" w:sz="0" w:space="0" w:color="auto"/>
      </w:divBdr>
    </w:div>
    <w:div w:id="439303912">
      <w:bodyDiv w:val="1"/>
      <w:marLeft w:val="0"/>
      <w:marRight w:val="0"/>
      <w:marTop w:val="0"/>
      <w:marBottom w:val="0"/>
      <w:divBdr>
        <w:top w:val="none" w:sz="0" w:space="0" w:color="auto"/>
        <w:left w:val="none" w:sz="0" w:space="0" w:color="auto"/>
        <w:bottom w:val="none" w:sz="0" w:space="0" w:color="auto"/>
        <w:right w:val="none" w:sz="0" w:space="0" w:color="auto"/>
      </w:divBdr>
    </w:div>
    <w:div w:id="448546207">
      <w:bodyDiv w:val="1"/>
      <w:marLeft w:val="0"/>
      <w:marRight w:val="0"/>
      <w:marTop w:val="0"/>
      <w:marBottom w:val="0"/>
      <w:divBdr>
        <w:top w:val="none" w:sz="0" w:space="0" w:color="auto"/>
        <w:left w:val="none" w:sz="0" w:space="0" w:color="auto"/>
        <w:bottom w:val="none" w:sz="0" w:space="0" w:color="auto"/>
        <w:right w:val="none" w:sz="0" w:space="0" w:color="auto"/>
      </w:divBdr>
    </w:div>
    <w:div w:id="451051199">
      <w:bodyDiv w:val="1"/>
      <w:marLeft w:val="0"/>
      <w:marRight w:val="0"/>
      <w:marTop w:val="0"/>
      <w:marBottom w:val="0"/>
      <w:divBdr>
        <w:top w:val="none" w:sz="0" w:space="0" w:color="auto"/>
        <w:left w:val="none" w:sz="0" w:space="0" w:color="auto"/>
        <w:bottom w:val="none" w:sz="0" w:space="0" w:color="auto"/>
        <w:right w:val="none" w:sz="0" w:space="0" w:color="auto"/>
      </w:divBdr>
    </w:div>
    <w:div w:id="461073031">
      <w:bodyDiv w:val="1"/>
      <w:marLeft w:val="0"/>
      <w:marRight w:val="0"/>
      <w:marTop w:val="0"/>
      <w:marBottom w:val="0"/>
      <w:divBdr>
        <w:top w:val="none" w:sz="0" w:space="0" w:color="auto"/>
        <w:left w:val="none" w:sz="0" w:space="0" w:color="auto"/>
        <w:bottom w:val="none" w:sz="0" w:space="0" w:color="auto"/>
        <w:right w:val="none" w:sz="0" w:space="0" w:color="auto"/>
      </w:divBdr>
    </w:div>
    <w:div w:id="462432484">
      <w:bodyDiv w:val="1"/>
      <w:marLeft w:val="0"/>
      <w:marRight w:val="0"/>
      <w:marTop w:val="0"/>
      <w:marBottom w:val="0"/>
      <w:divBdr>
        <w:top w:val="none" w:sz="0" w:space="0" w:color="auto"/>
        <w:left w:val="none" w:sz="0" w:space="0" w:color="auto"/>
        <w:bottom w:val="none" w:sz="0" w:space="0" w:color="auto"/>
        <w:right w:val="none" w:sz="0" w:space="0" w:color="auto"/>
      </w:divBdr>
    </w:div>
    <w:div w:id="468517727">
      <w:bodyDiv w:val="1"/>
      <w:marLeft w:val="0"/>
      <w:marRight w:val="0"/>
      <w:marTop w:val="0"/>
      <w:marBottom w:val="0"/>
      <w:divBdr>
        <w:top w:val="none" w:sz="0" w:space="0" w:color="auto"/>
        <w:left w:val="none" w:sz="0" w:space="0" w:color="auto"/>
        <w:bottom w:val="none" w:sz="0" w:space="0" w:color="auto"/>
        <w:right w:val="none" w:sz="0" w:space="0" w:color="auto"/>
      </w:divBdr>
    </w:div>
    <w:div w:id="477190551">
      <w:bodyDiv w:val="1"/>
      <w:marLeft w:val="0"/>
      <w:marRight w:val="0"/>
      <w:marTop w:val="0"/>
      <w:marBottom w:val="0"/>
      <w:divBdr>
        <w:top w:val="none" w:sz="0" w:space="0" w:color="auto"/>
        <w:left w:val="none" w:sz="0" w:space="0" w:color="auto"/>
        <w:bottom w:val="none" w:sz="0" w:space="0" w:color="auto"/>
        <w:right w:val="none" w:sz="0" w:space="0" w:color="auto"/>
      </w:divBdr>
      <w:divsChild>
        <w:div w:id="609515095">
          <w:marLeft w:val="0"/>
          <w:marRight w:val="0"/>
          <w:marTop w:val="0"/>
          <w:marBottom w:val="0"/>
          <w:divBdr>
            <w:top w:val="none" w:sz="0" w:space="0" w:color="auto"/>
            <w:left w:val="none" w:sz="0" w:space="0" w:color="auto"/>
            <w:bottom w:val="none" w:sz="0" w:space="0" w:color="auto"/>
            <w:right w:val="none" w:sz="0" w:space="0" w:color="auto"/>
          </w:divBdr>
          <w:divsChild>
            <w:div w:id="53697146">
              <w:marLeft w:val="0"/>
              <w:marRight w:val="0"/>
              <w:marTop w:val="0"/>
              <w:marBottom w:val="0"/>
              <w:divBdr>
                <w:top w:val="none" w:sz="0" w:space="0" w:color="auto"/>
                <w:left w:val="none" w:sz="0" w:space="0" w:color="auto"/>
                <w:bottom w:val="none" w:sz="0" w:space="0" w:color="auto"/>
                <w:right w:val="none" w:sz="0" w:space="0" w:color="auto"/>
              </w:divBdr>
            </w:div>
            <w:div w:id="1689409402">
              <w:marLeft w:val="0"/>
              <w:marRight w:val="0"/>
              <w:marTop w:val="0"/>
              <w:marBottom w:val="0"/>
              <w:divBdr>
                <w:top w:val="none" w:sz="0" w:space="0" w:color="auto"/>
                <w:left w:val="none" w:sz="0" w:space="0" w:color="auto"/>
                <w:bottom w:val="none" w:sz="0" w:space="0" w:color="auto"/>
                <w:right w:val="none" w:sz="0" w:space="0" w:color="auto"/>
              </w:divBdr>
            </w:div>
            <w:div w:id="20028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5384">
      <w:bodyDiv w:val="1"/>
      <w:marLeft w:val="0"/>
      <w:marRight w:val="0"/>
      <w:marTop w:val="0"/>
      <w:marBottom w:val="0"/>
      <w:divBdr>
        <w:top w:val="none" w:sz="0" w:space="0" w:color="auto"/>
        <w:left w:val="none" w:sz="0" w:space="0" w:color="auto"/>
        <w:bottom w:val="none" w:sz="0" w:space="0" w:color="auto"/>
        <w:right w:val="none" w:sz="0" w:space="0" w:color="auto"/>
      </w:divBdr>
    </w:div>
    <w:div w:id="495457705">
      <w:bodyDiv w:val="1"/>
      <w:marLeft w:val="0"/>
      <w:marRight w:val="0"/>
      <w:marTop w:val="0"/>
      <w:marBottom w:val="0"/>
      <w:divBdr>
        <w:top w:val="none" w:sz="0" w:space="0" w:color="auto"/>
        <w:left w:val="none" w:sz="0" w:space="0" w:color="auto"/>
        <w:bottom w:val="none" w:sz="0" w:space="0" w:color="auto"/>
        <w:right w:val="none" w:sz="0" w:space="0" w:color="auto"/>
      </w:divBdr>
    </w:div>
    <w:div w:id="500046815">
      <w:bodyDiv w:val="1"/>
      <w:marLeft w:val="0"/>
      <w:marRight w:val="0"/>
      <w:marTop w:val="0"/>
      <w:marBottom w:val="0"/>
      <w:divBdr>
        <w:top w:val="none" w:sz="0" w:space="0" w:color="auto"/>
        <w:left w:val="none" w:sz="0" w:space="0" w:color="auto"/>
        <w:bottom w:val="none" w:sz="0" w:space="0" w:color="auto"/>
        <w:right w:val="none" w:sz="0" w:space="0" w:color="auto"/>
      </w:divBdr>
    </w:div>
    <w:div w:id="510609350">
      <w:bodyDiv w:val="1"/>
      <w:marLeft w:val="0"/>
      <w:marRight w:val="0"/>
      <w:marTop w:val="0"/>
      <w:marBottom w:val="0"/>
      <w:divBdr>
        <w:top w:val="none" w:sz="0" w:space="0" w:color="auto"/>
        <w:left w:val="none" w:sz="0" w:space="0" w:color="auto"/>
        <w:bottom w:val="none" w:sz="0" w:space="0" w:color="auto"/>
        <w:right w:val="none" w:sz="0" w:space="0" w:color="auto"/>
      </w:divBdr>
    </w:div>
    <w:div w:id="511526769">
      <w:bodyDiv w:val="1"/>
      <w:marLeft w:val="0"/>
      <w:marRight w:val="0"/>
      <w:marTop w:val="0"/>
      <w:marBottom w:val="0"/>
      <w:divBdr>
        <w:top w:val="none" w:sz="0" w:space="0" w:color="auto"/>
        <w:left w:val="none" w:sz="0" w:space="0" w:color="auto"/>
        <w:bottom w:val="none" w:sz="0" w:space="0" w:color="auto"/>
        <w:right w:val="none" w:sz="0" w:space="0" w:color="auto"/>
      </w:divBdr>
    </w:div>
    <w:div w:id="514149819">
      <w:bodyDiv w:val="1"/>
      <w:marLeft w:val="0"/>
      <w:marRight w:val="0"/>
      <w:marTop w:val="0"/>
      <w:marBottom w:val="0"/>
      <w:divBdr>
        <w:top w:val="none" w:sz="0" w:space="0" w:color="auto"/>
        <w:left w:val="none" w:sz="0" w:space="0" w:color="auto"/>
        <w:bottom w:val="none" w:sz="0" w:space="0" w:color="auto"/>
        <w:right w:val="none" w:sz="0" w:space="0" w:color="auto"/>
      </w:divBdr>
    </w:div>
    <w:div w:id="517741837">
      <w:bodyDiv w:val="1"/>
      <w:marLeft w:val="0"/>
      <w:marRight w:val="0"/>
      <w:marTop w:val="0"/>
      <w:marBottom w:val="0"/>
      <w:divBdr>
        <w:top w:val="none" w:sz="0" w:space="0" w:color="auto"/>
        <w:left w:val="none" w:sz="0" w:space="0" w:color="auto"/>
        <w:bottom w:val="none" w:sz="0" w:space="0" w:color="auto"/>
        <w:right w:val="none" w:sz="0" w:space="0" w:color="auto"/>
      </w:divBdr>
    </w:div>
    <w:div w:id="527566946">
      <w:bodyDiv w:val="1"/>
      <w:marLeft w:val="0"/>
      <w:marRight w:val="0"/>
      <w:marTop w:val="0"/>
      <w:marBottom w:val="0"/>
      <w:divBdr>
        <w:top w:val="none" w:sz="0" w:space="0" w:color="auto"/>
        <w:left w:val="none" w:sz="0" w:space="0" w:color="auto"/>
        <w:bottom w:val="none" w:sz="0" w:space="0" w:color="auto"/>
        <w:right w:val="none" w:sz="0" w:space="0" w:color="auto"/>
      </w:divBdr>
    </w:div>
    <w:div w:id="532886633">
      <w:bodyDiv w:val="1"/>
      <w:marLeft w:val="0"/>
      <w:marRight w:val="0"/>
      <w:marTop w:val="0"/>
      <w:marBottom w:val="0"/>
      <w:divBdr>
        <w:top w:val="none" w:sz="0" w:space="0" w:color="auto"/>
        <w:left w:val="none" w:sz="0" w:space="0" w:color="auto"/>
        <w:bottom w:val="none" w:sz="0" w:space="0" w:color="auto"/>
        <w:right w:val="none" w:sz="0" w:space="0" w:color="auto"/>
      </w:divBdr>
    </w:div>
    <w:div w:id="537857460">
      <w:bodyDiv w:val="1"/>
      <w:marLeft w:val="0"/>
      <w:marRight w:val="0"/>
      <w:marTop w:val="0"/>
      <w:marBottom w:val="0"/>
      <w:divBdr>
        <w:top w:val="none" w:sz="0" w:space="0" w:color="auto"/>
        <w:left w:val="none" w:sz="0" w:space="0" w:color="auto"/>
        <w:bottom w:val="none" w:sz="0" w:space="0" w:color="auto"/>
        <w:right w:val="none" w:sz="0" w:space="0" w:color="auto"/>
      </w:divBdr>
      <w:divsChild>
        <w:div w:id="933248325">
          <w:marLeft w:val="0"/>
          <w:marRight w:val="0"/>
          <w:marTop w:val="0"/>
          <w:marBottom w:val="0"/>
          <w:divBdr>
            <w:top w:val="none" w:sz="0" w:space="0" w:color="auto"/>
            <w:left w:val="none" w:sz="0" w:space="0" w:color="auto"/>
            <w:bottom w:val="none" w:sz="0" w:space="0" w:color="auto"/>
            <w:right w:val="none" w:sz="0" w:space="0" w:color="auto"/>
          </w:divBdr>
        </w:div>
      </w:divsChild>
    </w:div>
    <w:div w:id="538011687">
      <w:bodyDiv w:val="1"/>
      <w:marLeft w:val="0"/>
      <w:marRight w:val="0"/>
      <w:marTop w:val="0"/>
      <w:marBottom w:val="0"/>
      <w:divBdr>
        <w:top w:val="none" w:sz="0" w:space="0" w:color="auto"/>
        <w:left w:val="none" w:sz="0" w:space="0" w:color="auto"/>
        <w:bottom w:val="none" w:sz="0" w:space="0" w:color="auto"/>
        <w:right w:val="none" w:sz="0" w:space="0" w:color="auto"/>
      </w:divBdr>
    </w:div>
    <w:div w:id="542982950">
      <w:bodyDiv w:val="1"/>
      <w:marLeft w:val="0"/>
      <w:marRight w:val="0"/>
      <w:marTop w:val="0"/>
      <w:marBottom w:val="0"/>
      <w:divBdr>
        <w:top w:val="none" w:sz="0" w:space="0" w:color="auto"/>
        <w:left w:val="none" w:sz="0" w:space="0" w:color="auto"/>
        <w:bottom w:val="none" w:sz="0" w:space="0" w:color="auto"/>
        <w:right w:val="none" w:sz="0" w:space="0" w:color="auto"/>
      </w:divBdr>
    </w:div>
    <w:div w:id="545071139">
      <w:bodyDiv w:val="1"/>
      <w:marLeft w:val="0"/>
      <w:marRight w:val="0"/>
      <w:marTop w:val="0"/>
      <w:marBottom w:val="0"/>
      <w:divBdr>
        <w:top w:val="none" w:sz="0" w:space="0" w:color="auto"/>
        <w:left w:val="none" w:sz="0" w:space="0" w:color="auto"/>
        <w:bottom w:val="none" w:sz="0" w:space="0" w:color="auto"/>
        <w:right w:val="none" w:sz="0" w:space="0" w:color="auto"/>
      </w:divBdr>
      <w:divsChild>
        <w:div w:id="1245801839">
          <w:marLeft w:val="0"/>
          <w:marRight w:val="0"/>
          <w:marTop w:val="0"/>
          <w:marBottom w:val="0"/>
          <w:divBdr>
            <w:top w:val="none" w:sz="0" w:space="0" w:color="auto"/>
            <w:left w:val="none" w:sz="0" w:space="0" w:color="auto"/>
            <w:bottom w:val="none" w:sz="0" w:space="0" w:color="auto"/>
            <w:right w:val="none" w:sz="0" w:space="0" w:color="auto"/>
          </w:divBdr>
        </w:div>
      </w:divsChild>
    </w:div>
    <w:div w:id="545987835">
      <w:bodyDiv w:val="1"/>
      <w:marLeft w:val="0"/>
      <w:marRight w:val="0"/>
      <w:marTop w:val="0"/>
      <w:marBottom w:val="0"/>
      <w:divBdr>
        <w:top w:val="none" w:sz="0" w:space="0" w:color="auto"/>
        <w:left w:val="none" w:sz="0" w:space="0" w:color="auto"/>
        <w:bottom w:val="none" w:sz="0" w:space="0" w:color="auto"/>
        <w:right w:val="none" w:sz="0" w:space="0" w:color="auto"/>
      </w:divBdr>
    </w:div>
    <w:div w:id="547568524">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9">
          <w:marLeft w:val="0"/>
          <w:marRight w:val="0"/>
          <w:marTop w:val="0"/>
          <w:marBottom w:val="0"/>
          <w:divBdr>
            <w:top w:val="none" w:sz="0" w:space="0" w:color="auto"/>
            <w:left w:val="none" w:sz="0" w:space="0" w:color="auto"/>
            <w:bottom w:val="none" w:sz="0" w:space="0" w:color="auto"/>
            <w:right w:val="none" w:sz="0" w:space="0" w:color="auto"/>
          </w:divBdr>
        </w:div>
      </w:divsChild>
    </w:div>
    <w:div w:id="547882592">
      <w:bodyDiv w:val="1"/>
      <w:marLeft w:val="0"/>
      <w:marRight w:val="0"/>
      <w:marTop w:val="0"/>
      <w:marBottom w:val="0"/>
      <w:divBdr>
        <w:top w:val="none" w:sz="0" w:space="0" w:color="auto"/>
        <w:left w:val="none" w:sz="0" w:space="0" w:color="auto"/>
        <w:bottom w:val="none" w:sz="0" w:space="0" w:color="auto"/>
        <w:right w:val="none" w:sz="0" w:space="0" w:color="auto"/>
      </w:divBdr>
      <w:divsChild>
        <w:div w:id="794639445">
          <w:marLeft w:val="0"/>
          <w:marRight w:val="0"/>
          <w:marTop w:val="0"/>
          <w:marBottom w:val="0"/>
          <w:divBdr>
            <w:top w:val="none" w:sz="0" w:space="0" w:color="auto"/>
            <w:left w:val="none" w:sz="0" w:space="0" w:color="auto"/>
            <w:bottom w:val="none" w:sz="0" w:space="0" w:color="auto"/>
            <w:right w:val="none" w:sz="0" w:space="0" w:color="auto"/>
          </w:divBdr>
        </w:div>
      </w:divsChild>
    </w:div>
    <w:div w:id="551355934">
      <w:bodyDiv w:val="1"/>
      <w:marLeft w:val="0"/>
      <w:marRight w:val="0"/>
      <w:marTop w:val="0"/>
      <w:marBottom w:val="0"/>
      <w:divBdr>
        <w:top w:val="none" w:sz="0" w:space="0" w:color="auto"/>
        <w:left w:val="none" w:sz="0" w:space="0" w:color="auto"/>
        <w:bottom w:val="none" w:sz="0" w:space="0" w:color="auto"/>
        <w:right w:val="none" w:sz="0" w:space="0" w:color="auto"/>
      </w:divBdr>
      <w:divsChild>
        <w:div w:id="220218113">
          <w:marLeft w:val="0"/>
          <w:marRight w:val="0"/>
          <w:marTop w:val="0"/>
          <w:marBottom w:val="0"/>
          <w:divBdr>
            <w:top w:val="none" w:sz="0" w:space="0" w:color="auto"/>
            <w:left w:val="none" w:sz="0" w:space="0" w:color="auto"/>
            <w:bottom w:val="none" w:sz="0" w:space="0" w:color="auto"/>
            <w:right w:val="none" w:sz="0" w:space="0" w:color="auto"/>
          </w:divBdr>
        </w:div>
        <w:div w:id="315257511">
          <w:marLeft w:val="0"/>
          <w:marRight w:val="0"/>
          <w:marTop w:val="0"/>
          <w:marBottom w:val="0"/>
          <w:divBdr>
            <w:top w:val="none" w:sz="0" w:space="0" w:color="auto"/>
            <w:left w:val="none" w:sz="0" w:space="0" w:color="auto"/>
            <w:bottom w:val="none" w:sz="0" w:space="0" w:color="auto"/>
            <w:right w:val="none" w:sz="0" w:space="0" w:color="auto"/>
          </w:divBdr>
        </w:div>
      </w:divsChild>
    </w:div>
    <w:div w:id="560361927">
      <w:bodyDiv w:val="1"/>
      <w:marLeft w:val="0"/>
      <w:marRight w:val="0"/>
      <w:marTop w:val="0"/>
      <w:marBottom w:val="0"/>
      <w:divBdr>
        <w:top w:val="none" w:sz="0" w:space="0" w:color="auto"/>
        <w:left w:val="none" w:sz="0" w:space="0" w:color="auto"/>
        <w:bottom w:val="none" w:sz="0" w:space="0" w:color="auto"/>
        <w:right w:val="none" w:sz="0" w:space="0" w:color="auto"/>
      </w:divBdr>
    </w:div>
    <w:div w:id="561789803">
      <w:bodyDiv w:val="1"/>
      <w:marLeft w:val="0"/>
      <w:marRight w:val="0"/>
      <w:marTop w:val="0"/>
      <w:marBottom w:val="0"/>
      <w:divBdr>
        <w:top w:val="none" w:sz="0" w:space="0" w:color="auto"/>
        <w:left w:val="none" w:sz="0" w:space="0" w:color="auto"/>
        <w:bottom w:val="none" w:sz="0" w:space="0" w:color="auto"/>
        <w:right w:val="none" w:sz="0" w:space="0" w:color="auto"/>
      </w:divBdr>
    </w:div>
    <w:div w:id="563099293">
      <w:bodyDiv w:val="1"/>
      <w:marLeft w:val="0"/>
      <w:marRight w:val="0"/>
      <w:marTop w:val="0"/>
      <w:marBottom w:val="0"/>
      <w:divBdr>
        <w:top w:val="none" w:sz="0" w:space="0" w:color="auto"/>
        <w:left w:val="none" w:sz="0" w:space="0" w:color="auto"/>
        <w:bottom w:val="none" w:sz="0" w:space="0" w:color="auto"/>
        <w:right w:val="none" w:sz="0" w:space="0" w:color="auto"/>
      </w:divBdr>
    </w:div>
    <w:div w:id="565191084">
      <w:bodyDiv w:val="1"/>
      <w:marLeft w:val="0"/>
      <w:marRight w:val="0"/>
      <w:marTop w:val="0"/>
      <w:marBottom w:val="0"/>
      <w:divBdr>
        <w:top w:val="none" w:sz="0" w:space="0" w:color="auto"/>
        <w:left w:val="none" w:sz="0" w:space="0" w:color="auto"/>
        <w:bottom w:val="none" w:sz="0" w:space="0" w:color="auto"/>
        <w:right w:val="none" w:sz="0" w:space="0" w:color="auto"/>
      </w:divBdr>
    </w:div>
    <w:div w:id="571894543">
      <w:bodyDiv w:val="1"/>
      <w:marLeft w:val="0"/>
      <w:marRight w:val="0"/>
      <w:marTop w:val="0"/>
      <w:marBottom w:val="0"/>
      <w:divBdr>
        <w:top w:val="none" w:sz="0" w:space="0" w:color="auto"/>
        <w:left w:val="none" w:sz="0" w:space="0" w:color="auto"/>
        <w:bottom w:val="none" w:sz="0" w:space="0" w:color="auto"/>
        <w:right w:val="none" w:sz="0" w:space="0" w:color="auto"/>
      </w:divBdr>
    </w:div>
    <w:div w:id="573398823">
      <w:bodyDiv w:val="1"/>
      <w:marLeft w:val="0"/>
      <w:marRight w:val="0"/>
      <w:marTop w:val="0"/>
      <w:marBottom w:val="0"/>
      <w:divBdr>
        <w:top w:val="none" w:sz="0" w:space="0" w:color="auto"/>
        <w:left w:val="none" w:sz="0" w:space="0" w:color="auto"/>
        <w:bottom w:val="none" w:sz="0" w:space="0" w:color="auto"/>
        <w:right w:val="none" w:sz="0" w:space="0" w:color="auto"/>
      </w:divBdr>
    </w:div>
    <w:div w:id="587691326">
      <w:bodyDiv w:val="1"/>
      <w:marLeft w:val="0"/>
      <w:marRight w:val="0"/>
      <w:marTop w:val="0"/>
      <w:marBottom w:val="0"/>
      <w:divBdr>
        <w:top w:val="none" w:sz="0" w:space="0" w:color="auto"/>
        <w:left w:val="none" w:sz="0" w:space="0" w:color="auto"/>
        <w:bottom w:val="none" w:sz="0" w:space="0" w:color="auto"/>
        <w:right w:val="none" w:sz="0" w:space="0" w:color="auto"/>
      </w:divBdr>
      <w:divsChild>
        <w:div w:id="832530673">
          <w:marLeft w:val="0"/>
          <w:marRight w:val="0"/>
          <w:marTop w:val="0"/>
          <w:marBottom w:val="0"/>
          <w:divBdr>
            <w:top w:val="none" w:sz="0" w:space="0" w:color="auto"/>
            <w:left w:val="none" w:sz="0" w:space="0" w:color="auto"/>
            <w:bottom w:val="none" w:sz="0" w:space="0" w:color="auto"/>
            <w:right w:val="none" w:sz="0" w:space="0" w:color="auto"/>
          </w:divBdr>
        </w:div>
        <w:div w:id="1482651974">
          <w:marLeft w:val="0"/>
          <w:marRight w:val="0"/>
          <w:marTop w:val="0"/>
          <w:marBottom w:val="0"/>
          <w:divBdr>
            <w:top w:val="none" w:sz="0" w:space="0" w:color="auto"/>
            <w:left w:val="none" w:sz="0" w:space="0" w:color="auto"/>
            <w:bottom w:val="none" w:sz="0" w:space="0" w:color="auto"/>
            <w:right w:val="none" w:sz="0" w:space="0" w:color="auto"/>
          </w:divBdr>
          <w:divsChild>
            <w:div w:id="1123308412">
              <w:marLeft w:val="180"/>
              <w:marRight w:val="240"/>
              <w:marTop w:val="0"/>
              <w:marBottom w:val="0"/>
              <w:divBdr>
                <w:top w:val="none" w:sz="0" w:space="0" w:color="auto"/>
                <w:left w:val="none" w:sz="0" w:space="0" w:color="auto"/>
                <w:bottom w:val="none" w:sz="0" w:space="0" w:color="auto"/>
                <w:right w:val="none" w:sz="0" w:space="0" w:color="auto"/>
              </w:divBdr>
              <w:divsChild>
                <w:div w:id="475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492">
          <w:marLeft w:val="0"/>
          <w:marRight w:val="0"/>
          <w:marTop w:val="0"/>
          <w:marBottom w:val="0"/>
          <w:divBdr>
            <w:top w:val="none" w:sz="0" w:space="0" w:color="auto"/>
            <w:left w:val="none" w:sz="0" w:space="0" w:color="auto"/>
            <w:bottom w:val="none" w:sz="0" w:space="0" w:color="auto"/>
            <w:right w:val="none" w:sz="0" w:space="0" w:color="auto"/>
          </w:divBdr>
          <w:divsChild>
            <w:div w:id="2073507173">
              <w:marLeft w:val="180"/>
              <w:marRight w:val="240"/>
              <w:marTop w:val="0"/>
              <w:marBottom w:val="0"/>
              <w:divBdr>
                <w:top w:val="none" w:sz="0" w:space="0" w:color="auto"/>
                <w:left w:val="none" w:sz="0" w:space="0" w:color="auto"/>
                <w:bottom w:val="none" w:sz="0" w:space="0" w:color="auto"/>
                <w:right w:val="none" w:sz="0" w:space="0" w:color="auto"/>
              </w:divBdr>
              <w:divsChild>
                <w:div w:id="2295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3109">
      <w:bodyDiv w:val="1"/>
      <w:marLeft w:val="0"/>
      <w:marRight w:val="0"/>
      <w:marTop w:val="0"/>
      <w:marBottom w:val="0"/>
      <w:divBdr>
        <w:top w:val="none" w:sz="0" w:space="0" w:color="auto"/>
        <w:left w:val="none" w:sz="0" w:space="0" w:color="auto"/>
        <w:bottom w:val="none" w:sz="0" w:space="0" w:color="auto"/>
        <w:right w:val="none" w:sz="0" w:space="0" w:color="auto"/>
      </w:divBdr>
      <w:divsChild>
        <w:div w:id="861094294">
          <w:marLeft w:val="0"/>
          <w:marRight w:val="0"/>
          <w:marTop w:val="0"/>
          <w:marBottom w:val="0"/>
          <w:divBdr>
            <w:top w:val="none" w:sz="0" w:space="0" w:color="auto"/>
            <w:left w:val="none" w:sz="0" w:space="0" w:color="auto"/>
            <w:bottom w:val="none" w:sz="0" w:space="0" w:color="auto"/>
            <w:right w:val="none" w:sz="0" w:space="0" w:color="auto"/>
          </w:divBdr>
        </w:div>
      </w:divsChild>
    </w:div>
    <w:div w:id="605498574">
      <w:bodyDiv w:val="1"/>
      <w:marLeft w:val="0"/>
      <w:marRight w:val="0"/>
      <w:marTop w:val="0"/>
      <w:marBottom w:val="0"/>
      <w:divBdr>
        <w:top w:val="none" w:sz="0" w:space="0" w:color="auto"/>
        <w:left w:val="none" w:sz="0" w:space="0" w:color="auto"/>
        <w:bottom w:val="none" w:sz="0" w:space="0" w:color="auto"/>
        <w:right w:val="none" w:sz="0" w:space="0" w:color="auto"/>
      </w:divBdr>
    </w:div>
    <w:div w:id="607782526">
      <w:bodyDiv w:val="1"/>
      <w:marLeft w:val="0"/>
      <w:marRight w:val="0"/>
      <w:marTop w:val="0"/>
      <w:marBottom w:val="0"/>
      <w:divBdr>
        <w:top w:val="none" w:sz="0" w:space="0" w:color="auto"/>
        <w:left w:val="none" w:sz="0" w:space="0" w:color="auto"/>
        <w:bottom w:val="none" w:sz="0" w:space="0" w:color="auto"/>
        <w:right w:val="none" w:sz="0" w:space="0" w:color="auto"/>
      </w:divBdr>
    </w:div>
    <w:div w:id="610551198">
      <w:bodyDiv w:val="1"/>
      <w:marLeft w:val="0"/>
      <w:marRight w:val="0"/>
      <w:marTop w:val="0"/>
      <w:marBottom w:val="0"/>
      <w:divBdr>
        <w:top w:val="none" w:sz="0" w:space="0" w:color="auto"/>
        <w:left w:val="none" w:sz="0" w:space="0" w:color="auto"/>
        <w:bottom w:val="none" w:sz="0" w:space="0" w:color="auto"/>
        <w:right w:val="none" w:sz="0" w:space="0" w:color="auto"/>
      </w:divBdr>
    </w:div>
    <w:div w:id="615018280">
      <w:bodyDiv w:val="1"/>
      <w:marLeft w:val="0"/>
      <w:marRight w:val="0"/>
      <w:marTop w:val="0"/>
      <w:marBottom w:val="0"/>
      <w:divBdr>
        <w:top w:val="none" w:sz="0" w:space="0" w:color="auto"/>
        <w:left w:val="none" w:sz="0" w:space="0" w:color="auto"/>
        <w:bottom w:val="none" w:sz="0" w:space="0" w:color="auto"/>
        <w:right w:val="none" w:sz="0" w:space="0" w:color="auto"/>
      </w:divBdr>
    </w:div>
    <w:div w:id="632685011">
      <w:bodyDiv w:val="1"/>
      <w:marLeft w:val="0"/>
      <w:marRight w:val="0"/>
      <w:marTop w:val="0"/>
      <w:marBottom w:val="0"/>
      <w:divBdr>
        <w:top w:val="none" w:sz="0" w:space="0" w:color="auto"/>
        <w:left w:val="none" w:sz="0" w:space="0" w:color="auto"/>
        <w:bottom w:val="none" w:sz="0" w:space="0" w:color="auto"/>
        <w:right w:val="none" w:sz="0" w:space="0" w:color="auto"/>
      </w:divBdr>
    </w:div>
    <w:div w:id="641694059">
      <w:bodyDiv w:val="1"/>
      <w:marLeft w:val="0"/>
      <w:marRight w:val="0"/>
      <w:marTop w:val="0"/>
      <w:marBottom w:val="0"/>
      <w:divBdr>
        <w:top w:val="none" w:sz="0" w:space="0" w:color="auto"/>
        <w:left w:val="none" w:sz="0" w:space="0" w:color="auto"/>
        <w:bottom w:val="none" w:sz="0" w:space="0" w:color="auto"/>
        <w:right w:val="none" w:sz="0" w:space="0" w:color="auto"/>
      </w:divBdr>
      <w:divsChild>
        <w:div w:id="1228881021">
          <w:marLeft w:val="0"/>
          <w:marRight w:val="0"/>
          <w:marTop w:val="0"/>
          <w:marBottom w:val="0"/>
          <w:divBdr>
            <w:top w:val="none" w:sz="0" w:space="0" w:color="auto"/>
            <w:left w:val="none" w:sz="0" w:space="0" w:color="auto"/>
            <w:bottom w:val="none" w:sz="0" w:space="0" w:color="auto"/>
            <w:right w:val="none" w:sz="0" w:space="0" w:color="auto"/>
          </w:divBdr>
        </w:div>
      </w:divsChild>
    </w:div>
    <w:div w:id="645470087">
      <w:bodyDiv w:val="1"/>
      <w:marLeft w:val="0"/>
      <w:marRight w:val="0"/>
      <w:marTop w:val="0"/>
      <w:marBottom w:val="0"/>
      <w:divBdr>
        <w:top w:val="none" w:sz="0" w:space="0" w:color="auto"/>
        <w:left w:val="none" w:sz="0" w:space="0" w:color="auto"/>
        <w:bottom w:val="none" w:sz="0" w:space="0" w:color="auto"/>
        <w:right w:val="none" w:sz="0" w:space="0" w:color="auto"/>
      </w:divBdr>
    </w:div>
    <w:div w:id="645551953">
      <w:bodyDiv w:val="1"/>
      <w:marLeft w:val="0"/>
      <w:marRight w:val="0"/>
      <w:marTop w:val="0"/>
      <w:marBottom w:val="0"/>
      <w:divBdr>
        <w:top w:val="none" w:sz="0" w:space="0" w:color="auto"/>
        <w:left w:val="none" w:sz="0" w:space="0" w:color="auto"/>
        <w:bottom w:val="none" w:sz="0" w:space="0" w:color="auto"/>
        <w:right w:val="none" w:sz="0" w:space="0" w:color="auto"/>
      </w:divBdr>
      <w:divsChild>
        <w:div w:id="1375688534">
          <w:marLeft w:val="0"/>
          <w:marRight w:val="0"/>
          <w:marTop w:val="0"/>
          <w:marBottom w:val="0"/>
          <w:divBdr>
            <w:top w:val="none" w:sz="0" w:space="0" w:color="auto"/>
            <w:left w:val="none" w:sz="0" w:space="0" w:color="auto"/>
            <w:bottom w:val="none" w:sz="0" w:space="0" w:color="auto"/>
            <w:right w:val="none" w:sz="0" w:space="0" w:color="auto"/>
          </w:divBdr>
          <w:divsChild>
            <w:div w:id="3022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3635">
      <w:bodyDiv w:val="1"/>
      <w:marLeft w:val="0"/>
      <w:marRight w:val="0"/>
      <w:marTop w:val="0"/>
      <w:marBottom w:val="0"/>
      <w:divBdr>
        <w:top w:val="none" w:sz="0" w:space="0" w:color="auto"/>
        <w:left w:val="none" w:sz="0" w:space="0" w:color="auto"/>
        <w:bottom w:val="none" w:sz="0" w:space="0" w:color="auto"/>
        <w:right w:val="none" w:sz="0" w:space="0" w:color="auto"/>
      </w:divBdr>
    </w:div>
    <w:div w:id="650331971">
      <w:bodyDiv w:val="1"/>
      <w:marLeft w:val="0"/>
      <w:marRight w:val="0"/>
      <w:marTop w:val="0"/>
      <w:marBottom w:val="0"/>
      <w:divBdr>
        <w:top w:val="none" w:sz="0" w:space="0" w:color="auto"/>
        <w:left w:val="none" w:sz="0" w:space="0" w:color="auto"/>
        <w:bottom w:val="none" w:sz="0" w:space="0" w:color="auto"/>
        <w:right w:val="none" w:sz="0" w:space="0" w:color="auto"/>
      </w:divBdr>
    </w:div>
    <w:div w:id="650450593">
      <w:bodyDiv w:val="1"/>
      <w:marLeft w:val="0"/>
      <w:marRight w:val="0"/>
      <w:marTop w:val="0"/>
      <w:marBottom w:val="0"/>
      <w:divBdr>
        <w:top w:val="none" w:sz="0" w:space="0" w:color="auto"/>
        <w:left w:val="none" w:sz="0" w:space="0" w:color="auto"/>
        <w:bottom w:val="none" w:sz="0" w:space="0" w:color="auto"/>
        <w:right w:val="none" w:sz="0" w:space="0" w:color="auto"/>
      </w:divBdr>
    </w:div>
    <w:div w:id="657920417">
      <w:bodyDiv w:val="1"/>
      <w:marLeft w:val="0"/>
      <w:marRight w:val="0"/>
      <w:marTop w:val="0"/>
      <w:marBottom w:val="0"/>
      <w:divBdr>
        <w:top w:val="none" w:sz="0" w:space="0" w:color="auto"/>
        <w:left w:val="none" w:sz="0" w:space="0" w:color="auto"/>
        <w:bottom w:val="none" w:sz="0" w:space="0" w:color="auto"/>
        <w:right w:val="none" w:sz="0" w:space="0" w:color="auto"/>
      </w:divBdr>
    </w:div>
    <w:div w:id="659894789">
      <w:bodyDiv w:val="1"/>
      <w:marLeft w:val="0"/>
      <w:marRight w:val="0"/>
      <w:marTop w:val="0"/>
      <w:marBottom w:val="0"/>
      <w:divBdr>
        <w:top w:val="none" w:sz="0" w:space="0" w:color="auto"/>
        <w:left w:val="none" w:sz="0" w:space="0" w:color="auto"/>
        <w:bottom w:val="none" w:sz="0" w:space="0" w:color="auto"/>
        <w:right w:val="none" w:sz="0" w:space="0" w:color="auto"/>
      </w:divBdr>
      <w:divsChild>
        <w:div w:id="643198708">
          <w:marLeft w:val="0"/>
          <w:marRight w:val="0"/>
          <w:marTop w:val="0"/>
          <w:marBottom w:val="0"/>
          <w:divBdr>
            <w:top w:val="none" w:sz="0" w:space="0" w:color="auto"/>
            <w:left w:val="none" w:sz="0" w:space="0" w:color="auto"/>
            <w:bottom w:val="none" w:sz="0" w:space="0" w:color="auto"/>
            <w:right w:val="none" w:sz="0" w:space="0" w:color="auto"/>
          </w:divBdr>
          <w:divsChild>
            <w:div w:id="1990746653">
              <w:marLeft w:val="180"/>
              <w:marRight w:val="240"/>
              <w:marTop w:val="0"/>
              <w:marBottom w:val="0"/>
              <w:divBdr>
                <w:top w:val="none" w:sz="0" w:space="0" w:color="auto"/>
                <w:left w:val="none" w:sz="0" w:space="0" w:color="auto"/>
                <w:bottom w:val="none" w:sz="0" w:space="0" w:color="auto"/>
                <w:right w:val="none" w:sz="0" w:space="0" w:color="auto"/>
              </w:divBdr>
              <w:divsChild>
                <w:div w:id="4015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633">
          <w:marLeft w:val="0"/>
          <w:marRight w:val="0"/>
          <w:marTop w:val="0"/>
          <w:marBottom w:val="0"/>
          <w:divBdr>
            <w:top w:val="none" w:sz="0" w:space="0" w:color="auto"/>
            <w:left w:val="none" w:sz="0" w:space="0" w:color="auto"/>
            <w:bottom w:val="none" w:sz="0" w:space="0" w:color="auto"/>
            <w:right w:val="none" w:sz="0" w:space="0" w:color="auto"/>
          </w:divBdr>
        </w:div>
        <w:div w:id="1645574403">
          <w:marLeft w:val="0"/>
          <w:marRight w:val="0"/>
          <w:marTop w:val="0"/>
          <w:marBottom w:val="0"/>
          <w:divBdr>
            <w:top w:val="none" w:sz="0" w:space="0" w:color="auto"/>
            <w:left w:val="none" w:sz="0" w:space="0" w:color="auto"/>
            <w:bottom w:val="none" w:sz="0" w:space="0" w:color="auto"/>
            <w:right w:val="none" w:sz="0" w:space="0" w:color="auto"/>
          </w:divBdr>
          <w:divsChild>
            <w:div w:id="1902446685">
              <w:marLeft w:val="180"/>
              <w:marRight w:val="240"/>
              <w:marTop w:val="0"/>
              <w:marBottom w:val="0"/>
              <w:divBdr>
                <w:top w:val="none" w:sz="0" w:space="0" w:color="auto"/>
                <w:left w:val="none" w:sz="0" w:space="0" w:color="auto"/>
                <w:bottom w:val="none" w:sz="0" w:space="0" w:color="auto"/>
                <w:right w:val="none" w:sz="0" w:space="0" w:color="auto"/>
              </w:divBdr>
              <w:divsChild>
                <w:div w:id="7653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929">
      <w:bodyDiv w:val="1"/>
      <w:marLeft w:val="0"/>
      <w:marRight w:val="0"/>
      <w:marTop w:val="0"/>
      <w:marBottom w:val="0"/>
      <w:divBdr>
        <w:top w:val="none" w:sz="0" w:space="0" w:color="auto"/>
        <w:left w:val="none" w:sz="0" w:space="0" w:color="auto"/>
        <w:bottom w:val="none" w:sz="0" w:space="0" w:color="auto"/>
        <w:right w:val="none" w:sz="0" w:space="0" w:color="auto"/>
      </w:divBdr>
    </w:div>
    <w:div w:id="676808281">
      <w:bodyDiv w:val="1"/>
      <w:marLeft w:val="0"/>
      <w:marRight w:val="0"/>
      <w:marTop w:val="0"/>
      <w:marBottom w:val="0"/>
      <w:divBdr>
        <w:top w:val="none" w:sz="0" w:space="0" w:color="auto"/>
        <w:left w:val="none" w:sz="0" w:space="0" w:color="auto"/>
        <w:bottom w:val="none" w:sz="0" w:space="0" w:color="auto"/>
        <w:right w:val="none" w:sz="0" w:space="0" w:color="auto"/>
      </w:divBdr>
      <w:divsChild>
        <w:div w:id="1578635386">
          <w:marLeft w:val="0"/>
          <w:marRight w:val="0"/>
          <w:marTop w:val="0"/>
          <w:marBottom w:val="0"/>
          <w:divBdr>
            <w:top w:val="none" w:sz="0" w:space="0" w:color="auto"/>
            <w:left w:val="none" w:sz="0" w:space="0" w:color="auto"/>
            <w:bottom w:val="none" w:sz="0" w:space="0" w:color="auto"/>
            <w:right w:val="none" w:sz="0" w:space="0" w:color="auto"/>
          </w:divBdr>
          <w:divsChild>
            <w:div w:id="20472258">
              <w:marLeft w:val="0"/>
              <w:marRight w:val="0"/>
              <w:marTop w:val="0"/>
              <w:marBottom w:val="0"/>
              <w:divBdr>
                <w:top w:val="none" w:sz="0" w:space="0" w:color="auto"/>
                <w:left w:val="none" w:sz="0" w:space="0" w:color="auto"/>
                <w:bottom w:val="none" w:sz="0" w:space="0" w:color="auto"/>
                <w:right w:val="none" w:sz="0" w:space="0" w:color="auto"/>
              </w:divBdr>
            </w:div>
            <w:div w:id="87192608">
              <w:marLeft w:val="0"/>
              <w:marRight w:val="0"/>
              <w:marTop w:val="0"/>
              <w:marBottom w:val="0"/>
              <w:divBdr>
                <w:top w:val="none" w:sz="0" w:space="0" w:color="auto"/>
                <w:left w:val="none" w:sz="0" w:space="0" w:color="auto"/>
                <w:bottom w:val="none" w:sz="0" w:space="0" w:color="auto"/>
                <w:right w:val="none" w:sz="0" w:space="0" w:color="auto"/>
              </w:divBdr>
            </w:div>
            <w:div w:id="260187051">
              <w:marLeft w:val="0"/>
              <w:marRight w:val="0"/>
              <w:marTop w:val="0"/>
              <w:marBottom w:val="0"/>
              <w:divBdr>
                <w:top w:val="none" w:sz="0" w:space="0" w:color="auto"/>
                <w:left w:val="none" w:sz="0" w:space="0" w:color="auto"/>
                <w:bottom w:val="none" w:sz="0" w:space="0" w:color="auto"/>
                <w:right w:val="none" w:sz="0" w:space="0" w:color="auto"/>
              </w:divBdr>
            </w:div>
            <w:div w:id="267585665">
              <w:marLeft w:val="0"/>
              <w:marRight w:val="0"/>
              <w:marTop w:val="0"/>
              <w:marBottom w:val="0"/>
              <w:divBdr>
                <w:top w:val="none" w:sz="0" w:space="0" w:color="auto"/>
                <w:left w:val="none" w:sz="0" w:space="0" w:color="auto"/>
                <w:bottom w:val="none" w:sz="0" w:space="0" w:color="auto"/>
                <w:right w:val="none" w:sz="0" w:space="0" w:color="auto"/>
              </w:divBdr>
            </w:div>
            <w:div w:id="364449560">
              <w:marLeft w:val="0"/>
              <w:marRight w:val="0"/>
              <w:marTop w:val="0"/>
              <w:marBottom w:val="0"/>
              <w:divBdr>
                <w:top w:val="none" w:sz="0" w:space="0" w:color="auto"/>
                <w:left w:val="none" w:sz="0" w:space="0" w:color="auto"/>
                <w:bottom w:val="none" w:sz="0" w:space="0" w:color="auto"/>
                <w:right w:val="none" w:sz="0" w:space="0" w:color="auto"/>
              </w:divBdr>
            </w:div>
            <w:div w:id="365059443">
              <w:marLeft w:val="0"/>
              <w:marRight w:val="0"/>
              <w:marTop w:val="0"/>
              <w:marBottom w:val="0"/>
              <w:divBdr>
                <w:top w:val="none" w:sz="0" w:space="0" w:color="auto"/>
                <w:left w:val="none" w:sz="0" w:space="0" w:color="auto"/>
                <w:bottom w:val="none" w:sz="0" w:space="0" w:color="auto"/>
                <w:right w:val="none" w:sz="0" w:space="0" w:color="auto"/>
              </w:divBdr>
            </w:div>
            <w:div w:id="374551037">
              <w:marLeft w:val="0"/>
              <w:marRight w:val="0"/>
              <w:marTop w:val="0"/>
              <w:marBottom w:val="0"/>
              <w:divBdr>
                <w:top w:val="none" w:sz="0" w:space="0" w:color="auto"/>
                <w:left w:val="none" w:sz="0" w:space="0" w:color="auto"/>
                <w:bottom w:val="none" w:sz="0" w:space="0" w:color="auto"/>
                <w:right w:val="none" w:sz="0" w:space="0" w:color="auto"/>
              </w:divBdr>
            </w:div>
            <w:div w:id="513888083">
              <w:marLeft w:val="0"/>
              <w:marRight w:val="0"/>
              <w:marTop w:val="0"/>
              <w:marBottom w:val="0"/>
              <w:divBdr>
                <w:top w:val="none" w:sz="0" w:space="0" w:color="auto"/>
                <w:left w:val="none" w:sz="0" w:space="0" w:color="auto"/>
                <w:bottom w:val="none" w:sz="0" w:space="0" w:color="auto"/>
                <w:right w:val="none" w:sz="0" w:space="0" w:color="auto"/>
              </w:divBdr>
            </w:div>
            <w:div w:id="536547455">
              <w:marLeft w:val="0"/>
              <w:marRight w:val="0"/>
              <w:marTop w:val="0"/>
              <w:marBottom w:val="0"/>
              <w:divBdr>
                <w:top w:val="none" w:sz="0" w:space="0" w:color="auto"/>
                <w:left w:val="none" w:sz="0" w:space="0" w:color="auto"/>
                <w:bottom w:val="none" w:sz="0" w:space="0" w:color="auto"/>
                <w:right w:val="none" w:sz="0" w:space="0" w:color="auto"/>
              </w:divBdr>
            </w:div>
            <w:div w:id="551768511">
              <w:marLeft w:val="0"/>
              <w:marRight w:val="0"/>
              <w:marTop w:val="0"/>
              <w:marBottom w:val="0"/>
              <w:divBdr>
                <w:top w:val="none" w:sz="0" w:space="0" w:color="auto"/>
                <w:left w:val="none" w:sz="0" w:space="0" w:color="auto"/>
                <w:bottom w:val="none" w:sz="0" w:space="0" w:color="auto"/>
                <w:right w:val="none" w:sz="0" w:space="0" w:color="auto"/>
              </w:divBdr>
            </w:div>
            <w:div w:id="613950390">
              <w:marLeft w:val="0"/>
              <w:marRight w:val="0"/>
              <w:marTop w:val="0"/>
              <w:marBottom w:val="0"/>
              <w:divBdr>
                <w:top w:val="none" w:sz="0" w:space="0" w:color="auto"/>
                <w:left w:val="none" w:sz="0" w:space="0" w:color="auto"/>
                <w:bottom w:val="none" w:sz="0" w:space="0" w:color="auto"/>
                <w:right w:val="none" w:sz="0" w:space="0" w:color="auto"/>
              </w:divBdr>
            </w:div>
            <w:div w:id="615216737">
              <w:marLeft w:val="0"/>
              <w:marRight w:val="0"/>
              <w:marTop w:val="0"/>
              <w:marBottom w:val="0"/>
              <w:divBdr>
                <w:top w:val="none" w:sz="0" w:space="0" w:color="auto"/>
                <w:left w:val="none" w:sz="0" w:space="0" w:color="auto"/>
                <w:bottom w:val="none" w:sz="0" w:space="0" w:color="auto"/>
                <w:right w:val="none" w:sz="0" w:space="0" w:color="auto"/>
              </w:divBdr>
            </w:div>
            <w:div w:id="649670889">
              <w:marLeft w:val="0"/>
              <w:marRight w:val="0"/>
              <w:marTop w:val="0"/>
              <w:marBottom w:val="0"/>
              <w:divBdr>
                <w:top w:val="none" w:sz="0" w:space="0" w:color="auto"/>
                <w:left w:val="none" w:sz="0" w:space="0" w:color="auto"/>
                <w:bottom w:val="none" w:sz="0" w:space="0" w:color="auto"/>
                <w:right w:val="none" w:sz="0" w:space="0" w:color="auto"/>
              </w:divBdr>
            </w:div>
            <w:div w:id="790825713">
              <w:marLeft w:val="0"/>
              <w:marRight w:val="0"/>
              <w:marTop w:val="0"/>
              <w:marBottom w:val="0"/>
              <w:divBdr>
                <w:top w:val="none" w:sz="0" w:space="0" w:color="auto"/>
                <w:left w:val="none" w:sz="0" w:space="0" w:color="auto"/>
                <w:bottom w:val="none" w:sz="0" w:space="0" w:color="auto"/>
                <w:right w:val="none" w:sz="0" w:space="0" w:color="auto"/>
              </w:divBdr>
            </w:div>
            <w:div w:id="916986167">
              <w:marLeft w:val="0"/>
              <w:marRight w:val="0"/>
              <w:marTop w:val="0"/>
              <w:marBottom w:val="0"/>
              <w:divBdr>
                <w:top w:val="none" w:sz="0" w:space="0" w:color="auto"/>
                <w:left w:val="none" w:sz="0" w:space="0" w:color="auto"/>
                <w:bottom w:val="none" w:sz="0" w:space="0" w:color="auto"/>
                <w:right w:val="none" w:sz="0" w:space="0" w:color="auto"/>
              </w:divBdr>
            </w:div>
            <w:div w:id="923539397">
              <w:marLeft w:val="0"/>
              <w:marRight w:val="0"/>
              <w:marTop w:val="0"/>
              <w:marBottom w:val="0"/>
              <w:divBdr>
                <w:top w:val="none" w:sz="0" w:space="0" w:color="auto"/>
                <w:left w:val="none" w:sz="0" w:space="0" w:color="auto"/>
                <w:bottom w:val="none" w:sz="0" w:space="0" w:color="auto"/>
                <w:right w:val="none" w:sz="0" w:space="0" w:color="auto"/>
              </w:divBdr>
            </w:div>
            <w:div w:id="933825522">
              <w:marLeft w:val="0"/>
              <w:marRight w:val="0"/>
              <w:marTop w:val="0"/>
              <w:marBottom w:val="0"/>
              <w:divBdr>
                <w:top w:val="none" w:sz="0" w:space="0" w:color="auto"/>
                <w:left w:val="none" w:sz="0" w:space="0" w:color="auto"/>
                <w:bottom w:val="none" w:sz="0" w:space="0" w:color="auto"/>
                <w:right w:val="none" w:sz="0" w:space="0" w:color="auto"/>
              </w:divBdr>
            </w:div>
            <w:div w:id="975064273">
              <w:marLeft w:val="0"/>
              <w:marRight w:val="0"/>
              <w:marTop w:val="0"/>
              <w:marBottom w:val="0"/>
              <w:divBdr>
                <w:top w:val="none" w:sz="0" w:space="0" w:color="auto"/>
                <w:left w:val="none" w:sz="0" w:space="0" w:color="auto"/>
                <w:bottom w:val="none" w:sz="0" w:space="0" w:color="auto"/>
                <w:right w:val="none" w:sz="0" w:space="0" w:color="auto"/>
              </w:divBdr>
            </w:div>
            <w:div w:id="978069901">
              <w:marLeft w:val="0"/>
              <w:marRight w:val="0"/>
              <w:marTop w:val="0"/>
              <w:marBottom w:val="0"/>
              <w:divBdr>
                <w:top w:val="none" w:sz="0" w:space="0" w:color="auto"/>
                <w:left w:val="none" w:sz="0" w:space="0" w:color="auto"/>
                <w:bottom w:val="none" w:sz="0" w:space="0" w:color="auto"/>
                <w:right w:val="none" w:sz="0" w:space="0" w:color="auto"/>
              </w:divBdr>
            </w:div>
            <w:div w:id="1103841976">
              <w:marLeft w:val="0"/>
              <w:marRight w:val="0"/>
              <w:marTop w:val="0"/>
              <w:marBottom w:val="0"/>
              <w:divBdr>
                <w:top w:val="none" w:sz="0" w:space="0" w:color="auto"/>
                <w:left w:val="none" w:sz="0" w:space="0" w:color="auto"/>
                <w:bottom w:val="none" w:sz="0" w:space="0" w:color="auto"/>
                <w:right w:val="none" w:sz="0" w:space="0" w:color="auto"/>
              </w:divBdr>
            </w:div>
            <w:div w:id="1208758805">
              <w:marLeft w:val="0"/>
              <w:marRight w:val="0"/>
              <w:marTop w:val="0"/>
              <w:marBottom w:val="0"/>
              <w:divBdr>
                <w:top w:val="none" w:sz="0" w:space="0" w:color="auto"/>
                <w:left w:val="none" w:sz="0" w:space="0" w:color="auto"/>
                <w:bottom w:val="none" w:sz="0" w:space="0" w:color="auto"/>
                <w:right w:val="none" w:sz="0" w:space="0" w:color="auto"/>
              </w:divBdr>
            </w:div>
            <w:div w:id="1266426249">
              <w:marLeft w:val="0"/>
              <w:marRight w:val="0"/>
              <w:marTop w:val="0"/>
              <w:marBottom w:val="0"/>
              <w:divBdr>
                <w:top w:val="none" w:sz="0" w:space="0" w:color="auto"/>
                <w:left w:val="none" w:sz="0" w:space="0" w:color="auto"/>
                <w:bottom w:val="none" w:sz="0" w:space="0" w:color="auto"/>
                <w:right w:val="none" w:sz="0" w:space="0" w:color="auto"/>
              </w:divBdr>
            </w:div>
            <w:div w:id="1292784310">
              <w:marLeft w:val="0"/>
              <w:marRight w:val="0"/>
              <w:marTop w:val="0"/>
              <w:marBottom w:val="0"/>
              <w:divBdr>
                <w:top w:val="none" w:sz="0" w:space="0" w:color="auto"/>
                <w:left w:val="none" w:sz="0" w:space="0" w:color="auto"/>
                <w:bottom w:val="none" w:sz="0" w:space="0" w:color="auto"/>
                <w:right w:val="none" w:sz="0" w:space="0" w:color="auto"/>
              </w:divBdr>
            </w:div>
            <w:div w:id="1325741920">
              <w:marLeft w:val="0"/>
              <w:marRight w:val="0"/>
              <w:marTop w:val="0"/>
              <w:marBottom w:val="0"/>
              <w:divBdr>
                <w:top w:val="none" w:sz="0" w:space="0" w:color="auto"/>
                <w:left w:val="none" w:sz="0" w:space="0" w:color="auto"/>
                <w:bottom w:val="none" w:sz="0" w:space="0" w:color="auto"/>
                <w:right w:val="none" w:sz="0" w:space="0" w:color="auto"/>
              </w:divBdr>
            </w:div>
            <w:div w:id="1464352377">
              <w:marLeft w:val="0"/>
              <w:marRight w:val="0"/>
              <w:marTop w:val="0"/>
              <w:marBottom w:val="0"/>
              <w:divBdr>
                <w:top w:val="none" w:sz="0" w:space="0" w:color="auto"/>
                <w:left w:val="none" w:sz="0" w:space="0" w:color="auto"/>
                <w:bottom w:val="none" w:sz="0" w:space="0" w:color="auto"/>
                <w:right w:val="none" w:sz="0" w:space="0" w:color="auto"/>
              </w:divBdr>
            </w:div>
            <w:div w:id="1485858380">
              <w:marLeft w:val="0"/>
              <w:marRight w:val="0"/>
              <w:marTop w:val="0"/>
              <w:marBottom w:val="0"/>
              <w:divBdr>
                <w:top w:val="none" w:sz="0" w:space="0" w:color="auto"/>
                <w:left w:val="none" w:sz="0" w:space="0" w:color="auto"/>
                <w:bottom w:val="none" w:sz="0" w:space="0" w:color="auto"/>
                <w:right w:val="none" w:sz="0" w:space="0" w:color="auto"/>
              </w:divBdr>
            </w:div>
            <w:div w:id="1580365670">
              <w:marLeft w:val="0"/>
              <w:marRight w:val="0"/>
              <w:marTop w:val="0"/>
              <w:marBottom w:val="0"/>
              <w:divBdr>
                <w:top w:val="none" w:sz="0" w:space="0" w:color="auto"/>
                <w:left w:val="none" w:sz="0" w:space="0" w:color="auto"/>
                <w:bottom w:val="none" w:sz="0" w:space="0" w:color="auto"/>
                <w:right w:val="none" w:sz="0" w:space="0" w:color="auto"/>
              </w:divBdr>
            </w:div>
            <w:div w:id="1611669164">
              <w:marLeft w:val="0"/>
              <w:marRight w:val="0"/>
              <w:marTop w:val="0"/>
              <w:marBottom w:val="0"/>
              <w:divBdr>
                <w:top w:val="none" w:sz="0" w:space="0" w:color="auto"/>
                <w:left w:val="none" w:sz="0" w:space="0" w:color="auto"/>
                <w:bottom w:val="none" w:sz="0" w:space="0" w:color="auto"/>
                <w:right w:val="none" w:sz="0" w:space="0" w:color="auto"/>
              </w:divBdr>
            </w:div>
            <w:div w:id="1657681589">
              <w:marLeft w:val="0"/>
              <w:marRight w:val="0"/>
              <w:marTop w:val="0"/>
              <w:marBottom w:val="0"/>
              <w:divBdr>
                <w:top w:val="none" w:sz="0" w:space="0" w:color="auto"/>
                <w:left w:val="none" w:sz="0" w:space="0" w:color="auto"/>
                <w:bottom w:val="none" w:sz="0" w:space="0" w:color="auto"/>
                <w:right w:val="none" w:sz="0" w:space="0" w:color="auto"/>
              </w:divBdr>
            </w:div>
            <w:div w:id="1839804010">
              <w:marLeft w:val="0"/>
              <w:marRight w:val="0"/>
              <w:marTop w:val="0"/>
              <w:marBottom w:val="0"/>
              <w:divBdr>
                <w:top w:val="none" w:sz="0" w:space="0" w:color="auto"/>
                <w:left w:val="none" w:sz="0" w:space="0" w:color="auto"/>
                <w:bottom w:val="none" w:sz="0" w:space="0" w:color="auto"/>
                <w:right w:val="none" w:sz="0" w:space="0" w:color="auto"/>
              </w:divBdr>
            </w:div>
            <w:div w:id="1906336022">
              <w:marLeft w:val="0"/>
              <w:marRight w:val="0"/>
              <w:marTop w:val="0"/>
              <w:marBottom w:val="0"/>
              <w:divBdr>
                <w:top w:val="none" w:sz="0" w:space="0" w:color="auto"/>
                <w:left w:val="none" w:sz="0" w:space="0" w:color="auto"/>
                <w:bottom w:val="none" w:sz="0" w:space="0" w:color="auto"/>
                <w:right w:val="none" w:sz="0" w:space="0" w:color="auto"/>
              </w:divBdr>
            </w:div>
            <w:div w:id="19765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9604">
      <w:bodyDiv w:val="1"/>
      <w:marLeft w:val="0"/>
      <w:marRight w:val="0"/>
      <w:marTop w:val="0"/>
      <w:marBottom w:val="0"/>
      <w:divBdr>
        <w:top w:val="none" w:sz="0" w:space="0" w:color="auto"/>
        <w:left w:val="none" w:sz="0" w:space="0" w:color="auto"/>
        <w:bottom w:val="none" w:sz="0" w:space="0" w:color="auto"/>
        <w:right w:val="none" w:sz="0" w:space="0" w:color="auto"/>
      </w:divBdr>
      <w:divsChild>
        <w:div w:id="109052362">
          <w:marLeft w:val="0"/>
          <w:marRight w:val="0"/>
          <w:marTop w:val="0"/>
          <w:marBottom w:val="0"/>
          <w:divBdr>
            <w:top w:val="none" w:sz="0" w:space="0" w:color="auto"/>
            <w:left w:val="none" w:sz="0" w:space="0" w:color="auto"/>
            <w:bottom w:val="none" w:sz="0" w:space="0" w:color="auto"/>
            <w:right w:val="none" w:sz="0" w:space="0" w:color="auto"/>
          </w:divBdr>
        </w:div>
      </w:divsChild>
    </w:div>
    <w:div w:id="679888853">
      <w:bodyDiv w:val="1"/>
      <w:marLeft w:val="0"/>
      <w:marRight w:val="0"/>
      <w:marTop w:val="0"/>
      <w:marBottom w:val="0"/>
      <w:divBdr>
        <w:top w:val="none" w:sz="0" w:space="0" w:color="auto"/>
        <w:left w:val="none" w:sz="0" w:space="0" w:color="auto"/>
        <w:bottom w:val="none" w:sz="0" w:space="0" w:color="auto"/>
        <w:right w:val="none" w:sz="0" w:space="0" w:color="auto"/>
      </w:divBdr>
      <w:divsChild>
        <w:div w:id="156043396">
          <w:marLeft w:val="0"/>
          <w:marRight w:val="0"/>
          <w:marTop w:val="0"/>
          <w:marBottom w:val="0"/>
          <w:divBdr>
            <w:top w:val="none" w:sz="0" w:space="0" w:color="auto"/>
            <w:left w:val="none" w:sz="0" w:space="0" w:color="auto"/>
            <w:bottom w:val="none" w:sz="0" w:space="0" w:color="auto"/>
            <w:right w:val="none" w:sz="0" w:space="0" w:color="auto"/>
          </w:divBdr>
          <w:divsChild>
            <w:div w:id="2059209278">
              <w:marLeft w:val="180"/>
              <w:marRight w:val="240"/>
              <w:marTop w:val="0"/>
              <w:marBottom w:val="0"/>
              <w:divBdr>
                <w:top w:val="none" w:sz="0" w:space="0" w:color="auto"/>
                <w:left w:val="none" w:sz="0" w:space="0" w:color="auto"/>
                <w:bottom w:val="none" w:sz="0" w:space="0" w:color="auto"/>
                <w:right w:val="none" w:sz="0" w:space="0" w:color="auto"/>
              </w:divBdr>
              <w:divsChild>
                <w:div w:id="901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9805">
          <w:marLeft w:val="0"/>
          <w:marRight w:val="0"/>
          <w:marTop w:val="0"/>
          <w:marBottom w:val="0"/>
          <w:divBdr>
            <w:top w:val="none" w:sz="0" w:space="0" w:color="auto"/>
            <w:left w:val="none" w:sz="0" w:space="0" w:color="auto"/>
            <w:bottom w:val="none" w:sz="0" w:space="0" w:color="auto"/>
            <w:right w:val="none" w:sz="0" w:space="0" w:color="auto"/>
          </w:divBdr>
        </w:div>
        <w:div w:id="1472210734">
          <w:marLeft w:val="0"/>
          <w:marRight w:val="0"/>
          <w:marTop w:val="0"/>
          <w:marBottom w:val="0"/>
          <w:divBdr>
            <w:top w:val="none" w:sz="0" w:space="0" w:color="auto"/>
            <w:left w:val="none" w:sz="0" w:space="0" w:color="auto"/>
            <w:bottom w:val="none" w:sz="0" w:space="0" w:color="auto"/>
            <w:right w:val="none" w:sz="0" w:space="0" w:color="auto"/>
          </w:divBdr>
          <w:divsChild>
            <w:div w:id="507982994">
              <w:marLeft w:val="180"/>
              <w:marRight w:val="240"/>
              <w:marTop w:val="0"/>
              <w:marBottom w:val="0"/>
              <w:divBdr>
                <w:top w:val="none" w:sz="0" w:space="0" w:color="auto"/>
                <w:left w:val="none" w:sz="0" w:space="0" w:color="auto"/>
                <w:bottom w:val="none" w:sz="0" w:space="0" w:color="auto"/>
                <w:right w:val="none" w:sz="0" w:space="0" w:color="auto"/>
              </w:divBdr>
              <w:divsChild>
                <w:div w:id="16915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5012">
          <w:marLeft w:val="0"/>
          <w:marRight w:val="0"/>
          <w:marTop w:val="0"/>
          <w:marBottom w:val="0"/>
          <w:divBdr>
            <w:top w:val="none" w:sz="0" w:space="0" w:color="auto"/>
            <w:left w:val="none" w:sz="0" w:space="0" w:color="auto"/>
            <w:bottom w:val="none" w:sz="0" w:space="0" w:color="auto"/>
            <w:right w:val="none" w:sz="0" w:space="0" w:color="auto"/>
          </w:divBdr>
          <w:divsChild>
            <w:div w:id="786583383">
              <w:marLeft w:val="180"/>
              <w:marRight w:val="240"/>
              <w:marTop w:val="0"/>
              <w:marBottom w:val="0"/>
              <w:divBdr>
                <w:top w:val="none" w:sz="0" w:space="0" w:color="auto"/>
                <w:left w:val="none" w:sz="0" w:space="0" w:color="auto"/>
                <w:bottom w:val="none" w:sz="0" w:space="0" w:color="auto"/>
                <w:right w:val="none" w:sz="0" w:space="0" w:color="auto"/>
              </w:divBdr>
              <w:divsChild>
                <w:div w:id="9289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1269">
      <w:bodyDiv w:val="1"/>
      <w:marLeft w:val="0"/>
      <w:marRight w:val="0"/>
      <w:marTop w:val="0"/>
      <w:marBottom w:val="0"/>
      <w:divBdr>
        <w:top w:val="none" w:sz="0" w:space="0" w:color="auto"/>
        <w:left w:val="none" w:sz="0" w:space="0" w:color="auto"/>
        <w:bottom w:val="none" w:sz="0" w:space="0" w:color="auto"/>
        <w:right w:val="none" w:sz="0" w:space="0" w:color="auto"/>
      </w:divBdr>
    </w:div>
    <w:div w:id="699625742">
      <w:bodyDiv w:val="1"/>
      <w:marLeft w:val="0"/>
      <w:marRight w:val="0"/>
      <w:marTop w:val="0"/>
      <w:marBottom w:val="0"/>
      <w:divBdr>
        <w:top w:val="none" w:sz="0" w:space="0" w:color="auto"/>
        <w:left w:val="none" w:sz="0" w:space="0" w:color="auto"/>
        <w:bottom w:val="none" w:sz="0" w:space="0" w:color="auto"/>
        <w:right w:val="none" w:sz="0" w:space="0" w:color="auto"/>
      </w:divBdr>
      <w:divsChild>
        <w:div w:id="872963357">
          <w:marLeft w:val="0"/>
          <w:marRight w:val="0"/>
          <w:marTop w:val="0"/>
          <w:marBottom w:val="0"/>
          <w:divBdr>
            <w:top w:val="none" w:sz="0" w:space="0" w:color="auto"/>
            <w:left w:val="none" w:sz="0" w:space="0" w:color="auto"/>
            <w:bottom w:val="none" w:sz="0" w:space="0" w:color="auto"/>
            <w:right w:val="none" w:sz="0" w:space="0" w:color="auto"/>
          </w:divBdr>
          <w:divsChild>
            <w:div w:id="130098080">
              <w:marLeft w:val="180"/>
              <w:marRight w:val="240"/>
              <w:marTop w:val="0"/>
              <w:marBottom w:val="0"/>
              <w:divBdr>
                <w:top w:val="none" w:sz="0" w:space="0" w:color="auto"/>
                <w:left w:val="none" w:sz="0" w:space="0" w:color="auto"/>
                <w:bottom w:val="none" w:sz="0" w:space="0" w:color="auto"/>
                <w:right w:val="none" w:sz="0" w:space="0" w:color="auto"/>
              </w:divBdr>
              <w:divsChild>
                <w:div w:id="20051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3008">
          <w:marLeft w:val="0"/>
          <w:marRight w:val="0"/>
          <w:marTop w:val="0"/>
          <w:marBottom w:val="0"/>
          <w:divBdr>
            <w:top w:val="none" w:sz="0" w:space="0" w:color="auto"/>
            <w:left w:val="none" w:sz="0" w:space="0" w:color="auto"/>
            <w:bottom w:val="none" w:sz="0" w:space="0" w:color="auto"/>
            <w:right w:val="none" w:sz="0" w:space="0" w:color="auto"/>
          </w:divBdr>
          <w:divsChild>
            <w:div w:id="1544249166">
              <w:marLeft w:val="180"/>
              <w:marRight w:val="240"/>
              <w:marTop w:val="0"/>
              <w:marBottom w:val="0"/>
              <w:divBdr>
                <w:top w:val="none" w:sz="0" w:space="0" w:color="auto"/>
                <w:left w:val="none" w:sz="0" w:space="0" w:color="auto"/>
                <w:bottom w:val="none" w:sz="0" w:space="0" w:color="auto"/>
                <w:right w:val="none" w:sz="0" w:space="0" w:color="auto"/>
              </w:divBdr>
              <w:divsChild>
                <w:div w:id="8866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4040">
          <w:marLeft w:val="0"/>
          <w:marRight w:val="0"/>
          <w:marTop w:val="0"/>
          <w:marBottom w:val="0"/>
          <w:divBdr>
            <w:top w:val="none" w:sz="0" w:space="0" w:color="auto"/>
            <w:left w:val="none" w:sz="0" w:space="0" w:color="auto"/>
            <w:bottom w:val="none" w:sz="0" w:space="0" w:color="auto"/>
            <w:right w:val="none" w:sz="0" w:space="0" w:color="auto"/>
          </w:divBdr>
        </w:div>
      </w:divsChild>
    </w:div>
    <w:div w:id="699673094">
      <w:bodyDiv w:val="1"/>
      <w:marLeft w:val="0"/>
      <w:marRight w:val="0"/>
      <w:marTop w:val="0"/>
      <w:marBottom w:val="0"/>
      <w:divBdr>
        <w:top w:val="none" w:sz="0" w:space="0" w:color="auto"/>
        <w:left w:val="none" w:sz="0" w:space="0" w:color="auto"/>
        <w:bottom w:val="none" w:sz="0" w:space="0" w:color="auto"/>
        <w:right w:val="none" w:sz="0" w:space="0" w:color="auto"/>
      </w:divBdr>
    </w:div>
    <w:div w:id="700743653">
      <w:bodyDiv w:val="1"/>
      <w:marLeft w:val="0"/>
      <w:marRight w:val="0"/>
      <w:marTop w:val="0"/>
      <w:marBottom w:val="0"/>
      <w:divBdr>
        <w:top w:val="none" w:sz="0" w:space="0" w:color="auto"/>
        <w:left w:val="none" w:sz="0" w:space="0" w:color="auto"/>
        <w:bottom w:val="none" w:sz="0" w:space="0" w:color="auto"/>
        <w:right w:val="none" w:sz="0" w:space="0" w:color="auto"/>
      </w:divBdr>
    </w:div>
    <w:div w:id="711459062">
      <w:bodyDiv w:val="1"/>
      <w:marLeft w:val="0"/>
      <w:marRight w:val="0"/>
      <w:marTop w:val="0"/>
      <w:marBottom w:val="0"/>
      <w:divBdr>
        <w:top w:val="none" w:sz="0" w:space="0" w:color="auto"/>
        <w:left w:val="none" w:sz="0" w:space="0" w:color="auto"/>
        <w:bottom w:val="none" w:sz="0" w:space="0" w:color="auto"/>
        <w:right w:val="none" w:sz="0" w:space="0" w:color="auto"/>
      </w:divBdr>
      <w:divsChild>
        <w:div w:id="1455830674">
          <w:marLeft w:val="0"/>
          <w:marRight w:val="0"/>
          <w:marTop w:val="0"/>
          <w:marBottom w:val="0"/>
          <w:divBdr>
            <w:top w:val="none" w:sz="0" w:space="0" w:color="auto"/>
            <w:left w:val="none" w:sz="0" w:space="0" w:color="auto"/>
            <w:bottom w:val="none" w:sz="0" w:space="0" w:color="auto"/>
            <w:right w:val="none" w:sz="0" w:space="0" w:color="auto"/>
          </w:divBdr>
          <w:divsChild>
            <w:div w:id="2660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972">
      <w:bodyDiv w:val="1"/>
      <w:marLeft w:val="0"/>
      <w:marRight w:val="0"/>
      <w:marTop w:val="0"/>
      <w:marBottom w:val="0"/>
      <w:divBdr>
        <w:top w:val="none" w:sz="0" w:space="0" w:color="auto"/>
        <w:left w:val="none" w:sz="0" w:space="0" w:color="auto"/>
        <w:bottom w:val="none" w:sz="0" w:space="0" w:color="auto"/>
        <w:right w:val="none" w:sz="0" w:space="0" w:color="auto"/>
      </w:divBdr>
    </w:div>
    <w:div w:id="725489743">
      <w:bodyDiv w:val="1"/>
      <w:marLeft w:val="0"/>
      <w:marRight w:val="0"/>
      <w:marTop w:val="0"/>
      <w:marBottom w:val="0"/>
      <w:divBdr>
        <w:top w:val="none" w:sz="0" w:space="0" w:color="auto"/>
        <w:left w:val="none" w:sz="0" w:space="0" w:color="auto"/>
        <w:bottom w:val="none" w:sz="0" w:space="0" w:color="auto"/>
        <w:right w:val="none" w:sz="0" w:space="0" w:color="auto"/>
      </w:divBdr>
    </w:div>
    <w:div w:id="738092101">
      <w:bodyDiv w:val="1"/>
      <w:marLeft w:val="0"/>
      <w:marRight w:val="0"/>
      <w:marTop w:val="0"/>
      <w:marBottom w:val="0"/>
      <w:divBdr>
        <w:top w:val="none" w:sz="0" w:space="0" w:color="auto"/>
        <w:left w:val="none" w:sz="0" w:space="0" w:color="auto"/>
        <w:bottom w:val="none" w:sz="0" w:space="0" w:color="auto"/>
        <w:right w:val="none" w:sz="0" w:space="0" w:color="auto"/>
      </w:divBdr>
      <w:divsChild>
        <w:div w:id="1011879591">
          <w:marLeft w:val="0"/>
          <w:marRight w:val="0"/>
          <w:marTop w:val="0"/>
          <w:marBottom w:val="0"/>
          <w:divBdr>
            <w:top w:val="none" w:sz="0" w:space="0" w:color="auto"/>
            <w:left w:val="none" w:sz="0" w:space="0" w:color="auto"/>
            <w:bottom w:val="none" w:sz="0" w:space="0" w:color="auto"/>
            <w:right w:val="none" w:sz="0" w:space="0" w:color="auto"/>
          </w:divBdr>
        </w:div>
      </w:divsChild>
    </w:div>
    <w:div w:id="741367863">
      <w:bodyDiv w:val="1"/>
      <w:marLeft w:val="0"/>
      <w:marRight w:val="0"/>
      <w:marTop w:val="0"/>
      <w:marBottom w:val="0"/>
      <w:divBdr>
        <w:top w:val="none" w:sz="0" w:space="0" w:color="auto"/>
        <w:left w:val="none" w:sz="0" w:space="0" w:color="auto"/>
        <w:bottom w:val="none" w:sz="0" w:space="0" w:color="auto"/>
        <w:right w:val="none" w:sz="0" w:space="0" w:color="auto"/>
      </w:divBdr>
      <w:divsChild>
        <w:div w:id="10956334">
          <w:marLeft w:val="0"/>
          <w:marRight w:val="0"/>
          <w:marTop w:val="0"/>
          <w:marBottom w:val="150"/>
          <w:divBdr>
            <w:top w:val="none" w:sz="0" w:space="0" w:color="auto"/>
            <w:left w:val="none" w:sz="0" w:space="0" w:color="auto"/>
            <w:bottom w:val="none" w:sz="0" w:space="0" w:color="auto"/>
            <w:right w:val="none" w:sz="0" w:space="0" w:color="auto"/>
          </w:divBdr>
        </w:div>
      </w:divsChild>
    </w:div>
    <w:div w:id="753478621">
      <w:bodyDiv w:val="1"/>
      <w:marLeft w:val="0"/>
      <w:marRight w:val="0"/>
      <w:marTop w:val="0"/>
      <w:marBottom w:val="0"/>
      <w:divBdr>
        <w:top w:val="none" w:sz="0" w:space="0" w:color="auto"/>
        <w:left w:val="none" w:sz="0" w:space="0" w:color="auto"/>
        <w:bottom w:val="none" w:sz="0" w:space="0" w:color="auto"/>
        <w:right w:val="none" w:sz="0" w:space="0" w:color="auto"/>
      </w:divBdr>
    </w:div>
    <w:div w:id="756170527">
      <w:bodyDiv w:val="1"/>
      <w:marLeft w:val="0"/>
      <w:marRight w:val="0"/>
      <w:marTop w:val="0"/>
      <w:marBottom w:val="0"/>
      <w:divBdr>
        <w:top w:val="none" w:sz="0" w:space="0" w:color="auto"/>
        <w:left w:val="none" w:sz="0" w:space="0" w:color="auto"/>
        <w:bottom w:val="none" w:sz="0" w:space="0" w:color="auto"/>
        <w:right w:val="none" w:sz="0" w:space="0" w:color="auto"/>
      </w:divBdr>
    </w:div>
    <w:div w:id="769425226">
      <w:bodyDiv w:val="1"/>
      <w:marLeft w:val="0"/>
      <w:marRight w:val="0"/>
      <w:marTop w:val="0"/>
      <w:marBottom w:val="0"/>
      <w:divBdr>
        <w:top w:val="none" w:sz="0" w:space="0" w:color="auto"/>
        <w:left w:val="none" w:sz="0" w:space="0" w:color="auto"/>
        <w:bottom w:val="none" w:sz="0" w:space="0" w:color="auto"/>
        <w:right w:val="none" w:sz="0" w:space="0" w:color="auto"/>
      </w:divBdr>
    </w:div>
    <w:div w:id="777068517">
      <w:bodyDiv w:val="1"/>
      <w:marLeft w:val="0"/>
      <w:marRight w:val="0"/>
      <w:marTop w:val="0"/>
      <w:marBottom w:val="0"/>
      <w:divBdr>
        <w:top w:val="none" w:sz="0" w:space="0" w:color="auto"/>
        <w:left w:val="none" w:sz="0" w:space="0" w:color="auto"/>
        <w:bottom w:val="none" w:sz="0" w:space="0" w:color="auto"/>
        <w:right w:val="none" w:sz="0" w:space="0" w:color="auto"/>
      </w:divBdr>
    </w:div>
    <w:div w:id="778331176">
      <w:bodyDiv w:val="1"/>
      <w:marLeft w:val="0"/>
      <w:marRight w:val="0"/>
      <w:marTop w:val="0"/>
      <w:marBottom w:val="0"/>
      <w:divBdr>
        <w:top w:val="none" w:sz="0" w:space="0" w:color="auto"/>
        <w:left w:val="none" w:sz="0" w:space="0" w:color="auto"/>
        <w:bottom w:val="none" w:sz="0" w:space="0" w:color="auto"/>
        <w:right w:val="none" w:sz="0" w:space="0" w:color="auto"/>
      </w:divBdr>
      <w:divsChild>
        <w:div w:id="11616158">
          <w:marLeft w:val="0"/>
          <w:marRight w:val="0"/>
          <w:marTop w:val="0"/>
          <w:marBottom w:val="0"/>
          <w:divBdr>
            <w:top w:val="none" w:sz="0" w:space="0" w:color="auto"/>
            <w:left w:val="none" w:sz="0" w:space="0" w:color="auto"/>
            <w:bottom w:val="none" w:sz="0" w:space="0" w:color="auto"/>
            <w:right w:val="none" w:sz="0" w:space="0" w:color="auto"/>
          </w:divBdr>
        </w:div>
        <w:div w:id="31423410">
          <w:marLeft w:val="0"/>
          <w:marRight w:val="0"/>
          <w:marTop w:val="0"/>
          <w:marBottom w:val="0"/>
          <w:divBdr>
            <w:top w:val="none" w:sz="0" w:space="0" w:color="auto"/>
            <w:left w:val="none" w:sz="0" w:space="0" w:color="auto"/>
            <w:bottom w:val="none" w:sz="0" w:space="0" w:color="auto"/>
            <w:right w:val="none" w:sz="0" w:space="0" w:color="auto"/>
          </w:divBdr>
        </w:div>
        <w:div w:id="32534914">
          <w:marLeft w:val="0"/>
          <w:marRight w:val="0"/>
          <w:marTop w:val="0"/>
          <w:marBottom w:val="0"/>
          <w:divBdr>
            <w:top w:val="none" w:sz="0" w:space="0" w:color="auto"/>
            <w:left w:val="none" w:sz="0" w:space="0" w:color="auto"/>
            <w:bottom w:val="none" w:sz="0" w:space="0" w:color="auto"/>
            <w:right w:val="none" w:sz="0" w:space="0" w:color="auto"/>
          </w:divBdr>
        </w:div>
        <w:div w:id="55864616">
          <w:marLeft w:val="0"/>
          <w:marRight w:val="0"/>
          <w:marTop w:val="0"/>
          <w:marBottom w:val="0"/>
          <w:divBdr>
            <w:top w:val="none" w:sz="0" w:space="0" w:color="auto"/>
            <w:left w:val="none" w:sz="0" w:space="0" w:color="auto"/>
            <w:bottom w:val="none" w:sz="0" w:space="0" w:color="auto"/>
            <w:right w:val="none" w:sz="0" w:space="0" w:color="auto"/>
          </w:divBdr>
        </w:div>
        <w:div w:id="65423789">
          <w:marLeft w:val="0"/>
          <w:marRight w:val="0"/>
          <w:marTop w:val="0"/>
          <w:marBottom w:val="0"/>
          <w:divBdr>
            <w:top w:val="none" w:sz="0" w:space="0" w:color="auto"/>
            <w:left w:val="none" w:sz="0" w:space="0" w:color="auto"/>
            <w:bottom w:val="none" w:sz="0" w:space="0" w:color="auto"/>
            <w:right w:val="none" w:sz="0" w:space="0" w:color="auto"/>
          </w:divBdr>
        </w:div>
        <w:div w:id="78988755">
          <w:marLeft w:val="0"/>
          <w:marRight w:val="0"/>
          <w:marTop w:val="0"/>
          <w:marBottom w:val="0"/>
          <w:divBdr>
            <w:top w:val="none" w:sz="0" w:space="0" w:color="auto"/>
            <w:left w:val="none" w:sz="0" w:space="0" w:color="auto"/>
            <w:bottom w:val="none" w:sz="0" w:space="0" w:color="auto"/>
            <w:right w:val="none" w:sz="0" w:space="0" w:color="auto"/>
          </w:divBdr>
        </w:div>
        <w:div w:id="135412483">
          <w:marLeft w:val="0"/>
          <w:marRight w:val="0"/>
          <w:marTop w:val="0"/>
          <w:marBottom w:val="0"/>
          <w:divBdr>
            <w:top w:val="none" w:sz="0" w:space="0" w:color="auto"/>
            <w:left w:val="none" w:sz="0" w:space="0" w:color="auto"/>
            <w:bottom w:val="none" w:sz="0" w:space="0" w:color="auto"/>
            <w:right w:val="none" w:sz="0" w:space="0" w:color="auto"/>
          </w:divBdr>
        </w:div>
        <w:div w:id="140200402">
          <w:marLeft w:val="0"/>
          <w:marRight w:val="0"/>
          <w:marTop w:val="0"/>
          <w:marBottom w:val="0"/>
          <w:divBdr>
            <w:top w:val="none" w:sz="0" w:space="0" w:color="auto"/>
            <w:left w:val="none" w:sz="0" w:space="0" w:color="auto"/>
            <w:bottom w:val="none" w:sz="0" w:space="0" w:color="auto"/>
            <w:right w:val="none" w:sz="0" w:space="0" w:color="auto"/>
          </w:divBdr>
        </w:div>
        <w:div w:id="177081115">
          <w:marLeft w:val="0"/>
          <w:marRight w:val="0"/>
          <w:marTop w:val="0"/>
          <w:marBottom w:val="0"/>
          <w:divBdr>
            <w:top w:val="none" w:sz="0" w:space="0" w:color="auto"/>
            <w:left w:val="none" w:sz="0" w:space="0" w:color="auto"/>
            <w:bottom w:val="none" w:sz="0" w:space="0" w:color="auto"/>
            <w:right w:val="none" w:sz="0" w:space="0" w:color="auto"/>
          </w:divBdr>
        </w:div>
        <w:div w:id="188224676">
          <w:marLeft w:val="0"/>
          <w:marRight w:val="0"/>
          <w:marTop w:val="0"/>
          <w:marBottom w:val="0"/>
          <w:divBdr>
            <w:top w:val="none" w:sz="0" w:space="0" w:color="auto"/>
            <w:left w:val="none" w:sz="0" w:space="0" w:color="auto"/>
            <w:bottom w:val="none" w:sz="0" w:space="0" w:color="auto"/>
            <w:right w:val="none" w:sz="0" w:space="0" w:color="auto"/>
          </w:divBdr>
        </w:div>
        <w:div w:id="190996224">
          <w:marLeft w:val="0"/>
          <w:marRight w:val="0"/>
          <w:marTop w:val="0"/>
          <w:marBottom w:val="0"/>
          <w:divBdr>
            <w:top w:val="none" w:sz="0" w:space="0" w:color="auto"/>
            <w:left w:val="none" w:sz="0" w:space="0" w:color="auto"/>
            <w:bottom w:val="none" w:sz="0" w:space="0" w:color="auto"/>
            <w:right w:val="none" w:sz="0" w:space="0" w:color="auto"/>
          </w:divBdr>
        </w:div>
        <w:div w:id="204373000">
          <w:marLeft w:val="0"/>
          <w:marRight w:val="0"/>
          <w:marTop w:val="0"/>
          <w:marBottom w:val="0"/>
          <w:divBdr>
            <w:top w:val="none" w:sz="0" w:space="0" w:color="auto"/>
            <w:left w:val="none" w:sz="0" w:space="0" w:color="auto"/>
            <w:bottom w:val="none" w:sz="0" w:space="0" w:color="auto"/>
            <w:right w:val="none" w:sz="0" w:space="0" w:color="auto"/>
          </w:divBdr>
        </w:div>
        <w:div w:id="205988296">
          <w:marLeft w:val="0"/>
          <w:marRight w:val="0"/>
          <w:marTop w:val="0"/>
          <w:marBottom w:val="0"/>
          <w:divBdr>
            <w:top w:val="none" w:sz="0" w:space="0" w:color="auto"/>
            <w:left w:val="none" w:sz="0" w:space="0" w:color="auto"/>
            <w:bottom w:val="none" w:sz="0" w:space="0" w:color="auto"/>
            <w:right w:val="none" w:sz="0" w:space="0" w:color="auto"/>
          </w:divBdr>
        </w:div>
        <w:div w:id="209075562">
          <w:marLeft w:val="0"/>
          <w:marRight w:val="0"/>
          <w:marTop w:val="0"/>
          <w:marBottom w:val="0"/>
          <w:divBdr>
            <w:top w:val="none" w:sz="0" w:space="0" w:color="auto"/>
            <w:left w:val="none" w:sz="0" w:space="0" w:color="auto"/>
            <w:bottom w:val="none" w:sz="0" w:space="0" w:color="auto"/>
            <w:right w:val="none" w:sz="0" w:space="0" w:color="auto"/>
          </w:divBdr>
        </w:div>
        <w:div w:id="209808472">
          <w:marLeft w:val="0"/>
          <w:marRight w:val="0"/>
          <w:marTop w:val="0"/>
          <w:marBottom w:val="0"/>
          <w:divBdr>
            <w:top w:val="none" w:sz="0" w:space="0" w:color="auto"/>
            <w:left w:val="none" w:sz="0" w:space="0" w:color="auto"/>
            <w:bottom w:val="none" w:sz="0" w:space="0" w:color="auto"/>
            <w:right w:val="none" w:sz="0" w:space="0" w:color="auto"/>
          </w:divBdr>
        </w:div>
        <w:div w:id="219706764">
          <w:marLeft w:val="0"/>
          <w:marRight w:val="0"/>
          <w:marTop w:val="0"/>
          <w:marBottom w:val="0"/>
          <w:divBdr>
            <w:top w:val="none" w:sz="0" w:space="0" w:color="auto"/>
            <w:left w:val="none" w:sz="0" w:space="0" w:color="auto"/>
            <w:bottom w:val="none" w:sz="0" w:space="0" w:color="auto"/>
            <w:right w:val="none" w:sz="0" w:space="0" w:color="auto"/>
          </w:divBdr>
        </w:div>
        <w:div w:id="231433223">
          <w:marLeft w:val="0"/>
          <w:marRight w:val="0"/>
          <w:marTop w:val="0"/>
          <w:marBottom w:val="0"/>
          <w:divBdr>
            <w:top w:val="none" w:sz="0" w:space="0" w:color="auto"/>
            <w:left w:val="none" w:sz="0" w:space="0" w:color="auto"/>
            <w:bottom w:val="none" w:sz="0" w:space="0" w:color="auto"/>
            <w:right w:val="none" w:sz="0" w:space="0" w:color="auto"/>
          </w:divBdr>
        </w:div>
        <w:div w:id="273294946">
          <w:marLeft w:val="0"/>
          <w:marRight w:val="0"/>
          <w:marTop w:val="0"/>
          <w:marBottom w:val="0"/>
          <w:divBdr>
            <w:top w:val="none" w:sz="0" w:space="0" w:color="auto"/>
            <w:left w:val="none" w:sz="0" w:space="0" w:color="auto"/>
            <w:bottom w:val="none" w:sz="0" w:space="0" w:color="auto"/>
            <w:right w:val="none" w:sz="0" w:space="0" w:color="auto"/>
          </w:divBdr>
        </w:div>
        <w:div w:id="279338571">
          <w:marLeft w:val="0"/>
          <w:marRight w:val="0"/>
          <w:marTop w:val="0"/>
          <w:marBottom w:val="0"/>
          <w:divBdr>
            <w:top w:val="none" w:sz="0" w:space="0" w:color="auto"/>
            <w:left w:val="none" w:sz="0" w:space="0" w:color="auto"/>
            <w:bottom w:val="none" w:sz="0" w:space="0" w:color="auto"/>
            <w:right w:val="none" w:sz="0" w:space="0" w:color="auto"/>
          </w:divBdr>
        </w:div>
        <w:div w:id="294606505">
          <w:marLeft w:val="0"/>
          <w:marRight w:val="0"/>
          <w:marTop w:val="0"/>
          <w:marBottom w:val="0"/>
          <w:divBdr>
            <w:top w:val="none" w:sz="0" w:space="0" w:color="auto"/>
            <w:left w:val="none" w:sz="0" w:space="0" w:color="auto"/>
            <w:bottom w:val="none" w:sz="0" w:space="0" w:color="auto"/>
            <w:right w:val="none" w:sz="0" w:space="0" w:color="auto"/>
          </w:divBdr>
        </w:div>
        <w:div w:id="297810210">
          <w:marLeft w:val="0"/>
          <w:marRight w:val="0"/>
          <w:marTop w:val="0"/>
          <w:marBottom w:val="0"/>
          <w:divBdr>
            <w:top w:val="none" w:sz="0" w:space="0" w:color="auto"/>
            <w:left w:val="none" w:sz="0" w:space="0" w:color="auto"/>
            <w:bottom w:val="none" w:sz="0" w:space="0" w:color="auto"/>
            <w:right w:val="none" w:sz="0" w:space="0" w:color="auto"/>
          </w:divBdr>
        </w:div>
        <w:div w:id="331031183">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348920529">
          <w:marLeft w:val="0"/>
          <w:marRight w:val="0"/>
          <w:marTop w:val="0"/>
          <w:marBottom w:val="0"/>
          <w:divBdr>
            <w:top w:val="none" w:sz="0" w:space="0" w:color="auto"/>
            <w:left w:val="none" w:sz="0" w:space="0" w:color="auto"/>
            <w:bottom w:val="none" w:sz="0" w:space="0" w:color="auto"/>
            <w:right w:val="none" w:sz="0" w:space="0" w:color="auto"/>
          </w:divBdr>
        </w:div>
        <w:div w:id="357974982">
          <w:marLeft w:val="0"/>
          <w:marRight w:val="0"/>
          <w:marTop w:val="0"/>
          <w:marBottom w:val="0"/>
          <w:divBdr>
            <w:top w:val="none" w:sz="0" w:space="0" w:color="auto"/>
            <w:left w:val="none" w:sz="0" w:space="0" w:color="auto"/>
            <w:bottom w:val="none" w:sz="0" w:space="0" w:color="auto"/>
            <w:right w:val="none" w:sz="0" w:space="0" w:color="auto"/>
          </w:divBdr>
        </w:div>
        <w:div w:id="370153330">
          <w:marLeft w:val="0"/>
          <w:marRight w:val="0"/>
          <w:marTop w:val="0"/>
          <w:marBottom w:val="0"/>
          <w:divBdr>
            <w:top w:val="none" w:sz="0" w:space="0" w:color="auto"/>
            <w:left w:val="none" w:sz="0" w:space="0" w:color="auto"/>
            <w:bottom w:val="none" w:sz="0" w:space="0" w:color="auto"/>
            <w:right w:val="none" w:sz="0" w:space="0" w:color="auto"/>
          </w:divBdr>
        </w:div>
        <w:div w:id="394165328">
          <w:marLeft w:val="0"/>
          <w:marRight w:val="0"/>
          <w:marTop w:val="0"/>
          <w:marBottom w:val="0"/>
          <w:divBdr>
            <w:top w:val="none" w:sz="0" w:space="0" w:color="auto"/>
            <w:left w:val="none" w:sz="0" w:space="0" w:color="auto"/>
            <w:bottom w:val="none" w:sz="0" w:space="0" w:color="auto"/>
            <w:right w:val="none" w:sz="0" w:space="0" w:color="auto"/>
          </w:divBdr>
        </w:div>
        <w:div w:id="432744907">
          <w:marLeft w:val="0"/>
          <w:marRight w:val="0"/>
          <w:marTop w:val="0"/>
          <w:marBottom w:val="0"/>
          <w:divBdr>
            <w:top w:val="none" w:sz="0" w:space="0" w:color="auto"/>
            <w:left w:val="none" w:sz="0" w:space="0" w:color="auto"/>
            <w:bottom w:val="none" w:sz="0" w:space="0" w:color="auto"/>
            <w:right w:val="none" w:sz="0" w:space="0" w:color="auto"/>
          </w:divBdr>
        </w:div>
        <w:div w:id="461775762">
          <w:marLeft w:val="0"/>
          <w:marRight w:val="0"/>
          <w:marTop w:val="0"/>
          <w:marBottom w:val="0"/>
          <w:divBdr>
            <w:top w:val="none" w:sz="0" w:space="0" w:color="auto"/>
            <w:left w:val="none" w:sz="0" w:space="0" w:color="auto"/>
            <w:bottom w:val="none" w:sz="0" w:space="0" w:color="auto"/>
            <w:right w:val="none" w:sz="0" w:space="0" w:color="auto"/>
          </w:divBdr>
        </w:div>
        <w:div w:id="471288106">
          <w:marLeft w:val="0"/>
          <w:marRight w:val="0"/>
          <w:marTop w:val="0"/>
          <w:marBottom w:val="0"/>
          <w:divBdr>
            <w:top w:val="none" w:sz="0" w:space="0" w:color="auto"/>
            <w:left w:val="none" w:sz="0" w:space="0" w:color="auto"/>
            <w:bottom w:val="none" w:sz="0" w:space="0" w:color="auto"/>
            <w:right w:val="none" w:sz="0" w:space="0" w:color="auto"/>
          </w:divBdr>
        </w:div>
        <w:div w:id="486434328">
          <w:marLeft w:val="0"/>
          <w:marRight w:val="0"/>
          <w:marTop w:val="0"/>
          <w:marBottom w:val="0"/>
          <w:divBdr>
            <w:top w:val="none" w:sz="0" w:space="0" w:color="auto"/>
            <w:left w:val="none" w:sz="0" w:space="0" w:color="auto"/>
            <w:bottom w:val="none" w:sz="0" w:space="0" w:color="auto"/>
            <w:right w:val="none" w:sz="0" w:space="0" w:color="auto"/>
          </w:divBdr>
        </w:div>
        <w:div w:id="488404189">
          <w:marLeft w:val="0"/>
          <w:marRight w:val="0"/>
          <w:marTop w:val="0"/>
          <w:marBottom w:val="0"/>
          <w:divBdr>
            <w:top w:val="none" w:sz="0" w:space="0" w:color="auto"/>
            <w:left w:val="none" w:sz="0" w:space="0" w:color="auto"/>
            <w:bottom w:val="none" w:sz="0" w:space="0" w:color="auto"/>
            <w:right w:val="none" w:sz="0" w:space="0" w:color="auto"/>
          </w:divBdr>
        </w:div>
        <w:div w:id="492986884">
          <w:marLeft w:val="0"/>
          <w:marRight w:val="0"/>
          <w:marTop w:val="0"/>
          <w:marBottom w:val="0"/>
          <w:divBdr>
            <w:top w:val="none" w:sz="0" w:space="0" w:color="auto"/>
            <w:left w:val="none" w:sz="0" w:space="0" w:color="auto"/>
            <w:bottom w:val="none" w:sz="0" w:space="0" w:color="auto"/>
            <w:right w:val="none" w:sz="0" w:space="0" w:color="auto"/>
          </w:divBdr>
        </w:div>
        <w:div w:id="514922251">
          <w:marLeft w:val="0"/>
          <w:marRight w:val="0"/>
          <w:marTop w:val="0"/>
          <w:marBottom w:val="0"/>
          <w:divBdr>
            <w:top w:val="none" w:sz="0" w:space="0" w:color="auto"/>
            <w:left w:val="none" w:sz="0" w:space="0" w:color="auto"/>
            <w:bottom w:val="none" w:sz="0" w:space="0" w:color="auto"/>
            <w:right w:val="none" w:sz="0" w:space="0" w:color="auto"/>
          </w:divBdr>
        </w:div>
        <w:div w:id="551113063">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560335123">
          <w:marLeft w:val="0"/>
          <w:marRight w:val="0"/>
          <w:marTop w:val="0"/>
          <w:marBottom w:val="0"/>
          <w:divBdr>
            <w:top w:val="none" w:sz="0" w:space="0" w:color="auto"/>
            <w:left w:val="none" w:sz="0" w:space="0" w:color="auto"/>
            <w:bottom w:val="none" w:sz="0" w:space="0" w:color="auto"/>
            <w:right w:val="none" w:sz="0" w:space="0" w:color="auto"/>
          </w:divBdr>
        </w:div>
        <w:div w:id="570622642">
          <w:marLeft w:val="0"/>
          <w:marRight w:val="0"/>
          <w:marTop w:val="0"/>
          <w:marBottom w:val="0"/>
          <w:divBdr>
            <w:top w:val="none" w:sz="0" w:space="0" w:color="auto"/>
            <w:left w:val="none" w:sz="0" w:space="0" w:color="auto"/>
            <w:bottom w:val="none" w:sz="0" w:space="0" w:color="auto"/>
            <w:right w:val="none" w:sz="0" w:space="0" w:color="auto"/>
          </w:divBdr>
        </w:div>
        <w:div w:id="588007901">
          <w:marLeft w:val="0"/>
          <w:marRight w:val="0"/>
          <w:marTop w:val="0"/>
          <w:marBottom w:val="0"/>
          <w:divBdr>
            <w:top w:val="none" w:sz="0" w:space="0" w:color="auto"/>
            <w:left w:val="none" w:sz="0" w:space="0" w:color="auto"/>
            <w:bottom w:val="none" w:sz="0" w:space="0" w:color="auto"/>
            <w:right w:val="none" w:sz="0" w:space="0" w:color="auto"/>
          </w:divBdr>
        </w:div>
        <w:div w:id="601106239">
          <w:marLeft w:val="0"/>
          <w:marRight w:val="0"/>
          <w:marTop w:val="0"/>
          <w:marBottom w:val="0"/>
          <w:divBdr>
            <w:top w:val="none" w:sz="0" w:space="0" w:color="auto"/>
            <w:left w:val="none" w:sz="0" w:space="0" w:color="auto"/>
            <w:bottom w:val="none" w:sz="0" w:space="0" w:color="auto"/>
            <w:right w:val="none" w:sz="0" w:space="0" w:color="auto"/>
          </w:divBdr>
        </w:div>
        <w:div w:id="622420735">
          <w:marLeft w:val="0"/>
          <w:marRight w:val="0"/>
          <w:marTop w:val="0"/>
          <w:marBottom w:val="0"/>
          <w:divBdr>
            <w:top w:val="none" w:sz="0" w:space="0" w:color="auto"/>
            <w:left w:val="none" w:sz="0" w:space="0" w:color="auto"/>
            <w:bottom w:val="none" w:sz="0" w:space="0" w:color="auto"/>
            <w:right w:val="none" w:sz="0" w:space="0" w:color="auto"/>
          </w:divBdr>
        </w:div>
        <w:div w:id="634337521">
          <w:marLeft w:val="0"/>
          <w:marRight w:val="0"/>
          <w:marTop w:val="0"/>
          <w:marBottom w:val="0"/>
          <w:divBdr>
            <w:top w:val="none" w:sz="0" w:space="0" w:color="auto"/>
            <w:left w:val="none" w:sz="0" w:space="0" w:color="auto"/>
            <w:bottom w:val="none" w:sz="0" w:space="0" w:color="auto"/>
            <w:right w:val="none" w:sz="0" w:space="0" w:color="auto"/>
          </w:divBdr>
        </w:div>
        <w:div w:id="643855957">
          <w:marLeft w:val="0"/>
          <w:marRight w:val="0"/>
          <w:marTop w:val="0"/>
          <w:marBottom w:val="0"/>
          <w:divBdr>
            <w:top w:val="none" w:sz="0" w:space="0" w:color="auto"/>
            <w:left w:val="none" w:sz="0" w:space="0" w:color="auto"/>
            <w:bottom w:val="none" w:sz="0" w:space="0" w:color="auto"/>
            <w:right w:val="none" w:sz="0" w:space="0" w:color="auto"/>
          </w:divBdr>
        </w:div>
        <w:div w:id="764113549">
          <w:marLeft w:val="0"/>
          <w:marRight w:val="0"/>
          <w:marTop w:val="0"/>
          <w:marBottom w:val="0"/>
          <w:divBdr>
            <w:top w:val="none" w:sz="0" w:space="0" w:color="auto"/>
            <w:left w:val="none" w:sz="0" w:space="0" w:color="auto"/>
            <w:bottom w:val="none" w:sz="0" w:space="0" w:color="auto"/>
            <w:right w:val="none" w:sz="0" w:space="0" w:color="auto"/>
          </w:divBdr>
        </w:div>
        <w:div w:id="781648680">
          <w:marLeft w:val="0"/>
          <w:marRight w:val="0"/>
          <w:marTop w:val="0"/>
          <w:marBottom w:val="0"/>
          <w:divBdr>
            <w:top w:val="none" w:sz="0" w:space="0" w:color="auto"/>
            <w:left w:val="none" w:sz="0" w:space="0" w:color="auto"/>
            <w:bottom w:val="none" w:sz="0" w:space="0" w:color="auto"/>
            <w:right w:val="none" w:sz="0" w:space="0" w:color="auto"/>
          </w:divBdr>
        </w:div>
        <w:div w:id="808091406">
          <w:marLeft w:val="0"/>
          <w:marRight w:val="0"/>
          <w:marTop w:val="0"/>
          <w:marBottom w:val="0"/>
          <w:divBdr>
            <w:top w:val="none" w:sz="0" w:space="0" w:color="auto"/>
            <w:left w:val="none" w:sz="0" w:space="0" w:color="auto"/>
            <w:bottom w:val="none" w:sz="0" w:space="0" w:color="auto"/>
            <w:right w:val="none" w:sz="0" w:space="0" w:color="auto"/>
          </w:divBdr>
        </w:div>
        <w:div w:id="836963395">
          <w:marLeft w:val="0"/>
          <w:marRight w:val="0"/>
          <w:marTop w:val="0"/>
          <w:marBottom w:val="0"/>
          <w:divBdr>
            <w:top w:val="none" w:sz="0" w:space="0" w:color="auto"/>
            <w:left w:val="none" w:sz="0" w:space="0" w:color="auto"/>
            <w:bottom w:val="none" w:sz="0" w:space="0" w:color="auto"/>
            <w:right w:val="none" w:sz="0" w:space="0" w:color="auto"/>
          </w:divBdr>
        </w:div>
        <w:div w:id="863785943">
          <w:marLeft w:val="0"/>
          <w:marRight w:val="0"/>
          <w:marTop w:val="0"/>
          <w:marBottom w:val="0"/>
          <w:divBdr>
            <w:top w:val="none" w:sz="0" w:space="0" w:color="auto"/>
            <w:left w:val="none" w:sz="0" w:space="0" w:color="auto"/>
            <w:bottom w:val="none" w:sz="0" w:space="0" w:color="auto"/>
            <w:right w:val="none" w:sz="0" w:space="0" w:color="auto"/>
          </w:divBdr>
        </w:div>
        <w:div w:id="866021925">
          <w:marLeft w:val="0"/>
          <w:marRight w:val="0"/>
          <w:marTop w:val="0"/>
          <w:marBottom w:val="0"/>
          <w:divBdr>
            <w:top w:val="none" w:sz="0" w:space="0" w:color="auto"/>
            <w:left w:val="none" w:sz="0" w:space="0" w:color="auto"/>
            <w:bottom w:val="none" w:sz="0" w:space="0" w:color="auto"/>
            <w:right w:val="none" w:sz="0" w:space="0" w:color="auto"/>
          </w:divBdr>
        </w:div>
        <w:div w:id="884828574">
          <w:marLeft w:val="0"/>
          <w:marRight w:val="0"/>
          <w:marTop w:val="0"/>
          <w:marBottom w:val="0"/>
          <w:divBdr>
            <w:top w:val="none" w:sz="0" w:space="0" w:color="auto"/>
            <w:left w:val="none" w:sz="0" w:space="0" w:color="auto"/>
            <w:bottom w:val="none" w:sz="0" w:space="0" w:color="auto"/>
            <w:right w:val="none" w:sz="0" w:space="0" w:color="auto"/>
          </w:divBdr>
        </w:div>
        <w:div w:id="900290562">
          <w:marLeft w:val="0"/>
          <w:marRight w:val="0"/>
          <w:marTop w:val="0"/>
          <w:marBottom w:val="0"/>
          <w:divBdr>
            <w:top w:val="none" w:sz="0" w:space="0" w:color="auto"/>
            <w:left w:val="none" w:sz="0" w:space="0" w:color="auto"/>
            <w:bottom w:val="none" w:sz="0" w:space="0" w:color="auto"/>
            <w:right w:val="none" w:sz="0" w:space="0" w:color="auto"/>
          </w:divBdr>
        </w:div>
        <w:div w:id="932393520">
          <w:marLeft w:val="0"/>
          <w:marRight w:val="0"/>
          <w:marTop w:val="0"/>
          <w:marBottom w:val="0"/>
          <w:divBdr>
            <w:top w:val="none" w:sz="0" w:space="0" w:color="auto"/>
            <w:left w:val="none" w:sz="0" w:space="0" w:color="auto"/>
            <w:bottom w:val="none" w:sz="0" w:space="0" w:color="auto"/>
            <w:right w:val="none" w:sz="0" w:space="0" w:color="auto"/>
          </w:divBdr>
        </w:div>
        <w:div w:id="936913616">
          <w:marLeft w:val="0"/>
          <w:marRight w:val="0"/>
          <w:marTop w:val="0"/>
          <w:marBottom w:val="0"/>
          <w:divBdr>
            <w:top w:val="none" w:sz="0" w:space="0" w:color="auto"/>
            <w:left w:val="none" w:sz="0" w:space="0" w:color="auto"/>
            <w:bottom w:val="none" w:sz="0" w:space="0" w:color="auto"/>
            <w:right w:val="none" w:sz="0" w:space="0" w:color="auto"/>
          </w:divBdr>
        </w:div>
        <w:div w:id="938174267">
          <w:marLeft w:val="0"/>
          <w:marRight w:val="0"/>
          <w:marTop w:val="0"/>
          <w:marBottom w:val="0"/>
          <w:divBdr>
            <w:top w:val="none" w:sz="0" w:space="0" w:color="auto"/>
            <w:left w:val="none" w:sz="0" w:space="0" w:color="auto"/>
            <w:bottom w:val="none" w:sz="0" w:space="0" w:color="auto"/>
            <w:right w:val="none" w:sz="0" w:space="0" w:color="auto"/>
          </w:divBdr>
        </w:div>
        <w:div w:id="938878587">
          <w:marLeft w:val="0"/>
          <w:marRight w:val="0"/>
          <w:marTop w:val="0"/>
          <w:marBottom w:val="0"/>
          <w:divBdr>
            <w:top w:val="none" w:sz="0" w:space="0" w:color="auto"/>
            <w:left w:val="none" w:sz="0" w:space="0" w:color="auto"/>
            <w:bottom w:val="none" w:sz="0" w:space="0" w:color="auto"/>
            <w:right w:val="none" w:sz="0" w:space="0" w:color="auto"/>
          </w:divBdr>
        </w:div>
        <w:div w:id="945116829">
          <w:marLeft w:val="0"/>
          <w:marRight w:val="0"/>
          <w:marTop w:val="0"/>
          <w:marBottom w:val="0"/>
          <w:divBdr>
            <w:top w:val="none" w:sz="0" w:space="0" w:color="auto"/>
            <w:left w:val="none" w:sz="0" w:space="0" w:color="auto"/>
            <w:bottom w:val="none" w:sz="0" w:space="0" w:color="auto"/>
            <w:right w:val="none" w:sz="0" w:space="0" w:color="auto"/>
          </w:divBdr>
        </w:div>
        <w:div w:id="1009867862">
          <w:marLeft w:val="0"/>
          <w:marRight w:val="0"/>
          <w:marTop w:val="0"/>
          <w:marBottom w:val="0"/>
          <w:divBdr>
            <w:top w:val="none" w:sz="0" w:space="0" w:color="auto"/>
            <w:left w:val="none" w:sz="0" w:space="0" w:color="auto"/>
            <w:bottom w:val="none" w:sz="0" w:space="0" w:color="auto"/>
            <w:right w:val="none" w:sz="0" w:space="0" w:color="auto"/>
          </w:divBdr>
        </w:div>
        <w:div w:id="1010915458">
          <w:marLeft w:val="0"/>
          <w:marRight w:val="0"/>
          <w:marTop w:val="0"/>
          <w:marBottom w:val="0"/>
          <w:divBdr>
            <w:top w:val="none" w:sz="0" w:space="0" w:color="auto"/>
            <w:left w:val="none" w:sz="0" w:space="0" w:color="auto"/>
            <w:bottom w:val="none" w:sz="0" w:space="0" w:color="auto"/>
            <w:right w:val="none" w:sz="0" w:space="0" w:color="auto"/>
          </w:divBdr>
        </w:div>
        <w:div w:id="1016419564">
          <w:marLeft w:val="0"/>
          <w:marRight w:val="0"/>
          <w:marTop w:val="0"/>
          <w:marBottom w:val="0"/>
          <w:divBdr>
            <w:top w:val="none" w:sz="0" w:space="0" w:color="auto"/>
            <w:left w:val="none" w:sz="0" w:space="0" w:color="auto"/>
            <w:bottom w:val="none" w:sz="0" w:space="0" w:color="auto"/>
            <w:right w:val="none" w:sz="0" w:space="0" w:color="auto"/>
          </w:divBdr>
        </w:div>
        <w:div w:id="1022829185">
          <w:marLeft w:val="0"/>
          <w:marRight w:val="0"/>
          <w:marTop w:val="0"/>
          <w:marBottom w:val="0"/>
          <w:divBdr>
            <w:top w:val="none" w:sz="0" w:space="0" w:color="auto"/>
            <w:left w:val="none" w:sz="0" w:space="0" w:color="auto"/>
            <w:bottom w:val="none" w:sz="0" w:space="0" w:color="auto"/>
            <w:right w:val="none" w:sz="0" w:space="0" w:color="auto"/>
          </w:divBdr>
        </w:div>
        <w:div w:id="1034229244">
          <w:marLeft w:val="0"/>
          <w:marRight w:val="0"/>
          <w:marTop w:val="0"/>
          <w:marBottom w:val="0"/>
          <w:divBdr>
            <w:top w:val="none" w:sz="0" w:space="0" w:color="auto"/>
            <w:left w:val="none" w:sz="0" w:space="0" w:color="auto"/>
            <w:bottom w:val="none" w:sz="0" w:space="0" w:color="auto"/>
            <w:right w:val="none" w:sz="0" w:space="0" w:color="auto"/>
          </w:divBdr>
        </w:div>
        <w:div w:id="1047532098">
          <w:marLeft w:val="0"/>
          <w:marRight w:val="0"/>
          <w:marTop w:val="0"/>
          <w:marBottom w:val="0"/>
          <w:divBdr>
            <w:top w:val="none" w:sz="0" w:space="0" w:color="auto"/>
            <w:left w:val="none" w:sz="0" w:space="0" w:color="auto"/>
            <w:bottom w:val="none" w:sz="0" w:space="0" w:color="auto"/>
            <w:right w:val="none" w:sz="0" w:space="0" w:color="auto"/>
          </w:divBdr>
        </w:div>
        <w:div w:id="1070232968">
          <w:marLeft w:val="0"/>
          <w:marRight w:val="0"/>
          <w:marTop w:val="0"/>
          <w:marBottom w:val="0"/>
          <w:divBdr>
            <w:top w:val="none" w:sz="0" w:space="0" w:color="auto"/>
            <w:left w:val="none" w:sz="0" w:space="0" w:color="auto"/>
            <w:bottom w:val="none" w:sz="0" w:space="0" w:color="auto"/>
            <w:right w:val="none" w:sz="0" w:space="0" w:color="auto"/>
          </w:divBdr>
        </w:div>
        <w:div w:id="1071392372">
          <w:marLeft w:val="0"/>
          <w:marRight w:val="0"/>
          <w:marTop w:val="0"/>
          <w:marBottom w:val="0"/>
          <w:divBdr>
            <w:top w:val="none" w:sz="0" w:space="0" w:color="auto"/>
            <w:left w:val="none" w:sz="0" w:space="0" w:color="auto"/>
            <w:bottom w:val="none" w:sz="0" w:space="0" w:color="auto"/>
            <w:right w:val="none" w:sz="0" w:space="0" w:color="auto"/>
          </w:divBdr>
        </w:div>
        <w:div w:id="1086924789">
          <w:marLeft w:val="0"/>
          <w:marRight w:val="0"/>
          <w:marTop w:val="0"/>
          <w:marBottom w:val="0"/>
          <w:divBdr>
            <w:top w:val="none" w:sz="0" w:space="0" w:color="auto"/>
            <w:left w:val="none" w:sz="0" w:space="0" w:color="auto"/>
            <w:bottom w:val="none" w:sz="0" w:space="0" w:color="auto"/>
            <w:right w:val="none" w:sz="0" w:space="0" w:color="auto"/>
          </w:divBdr>
        </w:div>
        <w:div w:id="1092975705">
          <w:marLeft w:val="0"/>
          <w:marRight w:val="0"/>
          <w:marTop w:val="0"/>
          <w:marBottom w:val="0"/>
          <w:divBdr>
            <w:top w:val="none" w:sz="0" w:space="0" w:color="auto"/>
            <w:left w:val="none" w:sz="0" w:space="0" w:color="auto"/>
            <w:bottom w:val="none" w:sz="0" w:space="0" w:color="auto"/>
            <w:right w:val="none" w:sz="0" w:space="0" w:color="auto"/>
          </w:divBdr>
        </w:div>
        <w:div w:id="1096436200">
          <w:marLeft w:val="0"/>
          <w:marRight w:val="0"/>
          <w:marTop w:val="0"/>
          <w:marBottom w:val="0"/>
          <w:divBdr>
            <w:top w:val="none" w:sz="0" w:space="0" w:color="auto"/>
            <w:left w:val="none" w:sz="0" w:space="0" w:color="auto"/>
            <w:bottom w:val="none" w:sz="0" w:space="0" w:color="auto"/>
            <w:right w:val="none" w:sz="0" w:space="0" w:color="auto"/>
          </w:divBdr>
        </w:div>
        <w:div w:id="1112700710">
          <w:marLeft w:val="0"/>
          <w:marRight w:val="0"/>
          <w:marTop w:val="0"/>
          <w:marBottom w:val="0"/>
          <w:divBdr>
            <w:top w:val="none" w:sz="0" w:space="0" w:color="auto"/>
            <w:left w:val="none" w:sz="0" w:space="0" w:color="auto"/>
            <w:bottom w:val="none" w:sz="0" w:space="0" w:color="auto"/>
            <w:right w:val="none" w:sz="0" w:space="0" w:color="auto"/>
          </w:divBdr>
        </w:div>
        <w:div w:id="1147894946">
          <w:marLeft w:val="0"/>
          <w:marRight w:val="0"/>
          <w:marTop w:val="0"/>
          <w:marBottom w:val="0"/>
          <w:divBdr>
            <w:top w:val="none" w:sz="0" w:space="0" w:color="auto"/>
            <w:left w:val="none" w:sz="0" w:space="0" w:color="auto"/>
            <w:bottom w:val="none" w:sz="0" w:space="0" w:color="auto"/>
            <w:right w:val="none" w:sz="0" w:space="0" w:color="auto"/>
          </w:divBdr>
        </w:div>
        <w:div w:id="1180239725">
          <w:marLeft w:val="0"/>
          <w:marRight w:val="0"/>
          <w:marTop w:val="0"/>
          <w:marBottom w:val="0"/>
          <w:divBdr>
            <w:top w:val="none" w:sz="0" w:space="0" w:color="auto"/>
            <w:left w:val="none" w:sz="0" w:space="0" w:color="auto"/>
            <w:bottom w:val="none" w:sz="0" w:space="0" w:color="auto"/>
            <w:right w:val="none" w:sz="0" w:space="0" w:color="auto"/>
          </w:divBdr>
          <w:divsChild>
            <w:div w:id="627858957">
              <w:marLeft w:val="0"/>
              <w:marRight w:val="0"/>
              <w:marTop w:val="0"/>
              <w:marBottom w:val="0"/>
              <w:divBdr>
                <w:top w:val="none" w:sz="0" w:space="0" w:color="auto"/>
                <w:left w:val="none" w:sz="0" w:space="0" w:color="auto"/>
                <w:bottom w:val="none" w:sz="0" w:space="0" w:color="auto"/>
                <w:right w:val="none" w:sz="0" w:space="0" w:color="auto"/>
              </w:divBdr>
            </w:div>
          </w:divsChild>
        </w:div>
        <w:div w:id="1198423687">
          <w:marLeft w:val="0"/>
          <w:marRight w:val="0"/>
          <w:marTop w:val="0"/>
          <w:marBottom w:val="0"/>
          <w:divBdr>
            <w:top w:val="none" w:sz="0" w:space="0" w:color="auto"/>
            <w:left w:val="none" w:sz="0" w:space="0" w:color="auto"/>
            <w:bottom w:val="none" w:sz="0" w:space="0" w:color="auto"/>
            <w:right w:val="none" w:sz="0" w:space="0" w:color="auto"/>
          </w:divBdr>
        </w:div>
        <w:div w:id="1202281878">
          <w:marLeft w:val="0"/>
          <w:marRight w:val="0"/>
          <w:marTop w:val="0"/>
          <w:marBottom w:val="0"/>
          <w:divBdr>
            <w:top w:val="none" w:sz="0" w:space="0" w:color="auto"/>
            <w:left w:val="none" w:sz="0" w:space="0" w:color="auto"/>
            <w:bottom w:val="none" w:sz="0" w:space="0" w:color="auto"/>
            <w:right w:val="none" w:sz="0" w:space="0" w:color="auto"/>
          </w:divBdr>
        </w:div>
        <w:div w:id="1231623033">
          <w:marLeft w:val="0"/>
          <w:marRight w:val="0"/>
          <w:marTop w:val="0"/>
          <w:marBottom w:val="0"/>
          <w:divBdr>
            <w:top w:val="none" w:sz="0" w:space="0" w:color="auto"/>
            <w:left w:val="none" w:sz="0" w:space="0" w:color="auto"/>
            <w:bottom w:val="none" w:sz="0" w:space="0" w:color="auto"/>
            <w:right w:val="none" w:sz="0" w:space="0" w:color="auto"/>
          </w:divBdr>
        </w:div>
        <w:div w:id="1289047923">
          <w:marLeft w:val="0"/>
          <w:marRight w:val="0"/>
          <w:marTop w:val="0"/>
          <w:marBottom w:val="0"/>
          <w:divBdr>
            <w:top w:val="none" w:sz="0" w:space="0" w:color="auto"/>
            <w:left w:val="none" w:sz="0" w:space="0" w:color="auto"/>
            <w:bottom w:val="none" w:sz="0" w:space="0" w:color="auto"/>
            <w:right w:val="none" w:sz="0" w:space="0" w:color="auto"/>
          </w:divBdr>
        </w:div>
        <w:div w:id="1300573783">
          <w:marLeft w:val="0"/>
          <w:marRight w:val="0"/>
          <w:marTop w:val="0"/>
          <w:marBottom w:val="0"/>
          <w:divBdr>
            <w:top w:val="none" w:sz="0" w:space="0" w:color="auto"/>
            <w:left w:val="none" w:sz="0" w:space="0" w:color="auto"/>
            <w:bottom w:val="none" w:sz="0" w:space="0" w:color="auto"/>
            <w:right w:val="none" w:sz="0" w:space="0" w:color="auto"/>
          </w:divBdr>
        </w:div>
        <w:div w:id="1306160344">
          <w:marLeft w:val="0"/>
          <w:marRight w:val="0"/>
          <w:marTop w:val="0"/>
          <w:marBottom w:val="0"/>
          <w:divBdr>
            <w:top w:val="none" w:sz="0" w:space="0" w:color="auto"/>
            <w:left w:val="none" w:sz="0" w:space="0" w:color="auto"/>
            <w:bottom w:val="none" w:sz="0" w:space="0" w:color="auto"/>
            <w:right w:val="none" w:sz="0" w:space="0" w:color="auto"/>
          </w:divBdr>
        </w:div>
        <w:div w:id="1316836670">
          <w:marLeft w:val="0"/>
          <w:marRight w:val="0"/>
          <w:marTop w:val="0"/>
          <w:marBottom w:val="0"/>
          <w:divBdr>
            <w:top w:val="none" w:sz="0" w:space="0" w:color="auto"/>
            <w:left w:val="none" w:sz="0" w:space="0" w:color="auto"/>
            <w:bottom w:val="none" w:sz="0" w:space="0" w:color="auto"/>
            <w:right w:val="none" w:sz="0" w:space="0" w:color="auto"/>
          </w:divBdr>
        </w:div>
        <w:div w:id="1320572488">
          <w:marLeft w:val="0"/>
          <w:marRight w:val="0"/>
          <w:marTop w:val="0"/>
          <w:marBottom w:val="0"/>
          <w:divBdr>
            <w:top w:val="none" w:sz="0" w:space="0" w:color="auto"/>
            <w:left w:val="none" w:sz="0" w:space="0" w:color="auto"/>
            <w:bottom w:val="none" w:sz="0" w:space="0" w:color="auto"/>
            <w:right w:val="none" w:sz="0" w:space="0" w:color="auto"/>
          </w:divBdr>
        </w:div>
        <w:div w:id="1352680242">
          <w:marLeft w:val="0"/>
          <w:marRight w:val="0"/>
          <w:marTop w:val="0"/>
          <w:marBottom w:val="0"/>
          <w:divBdr>
            <w:top w:val="none" w:sz="0" w:space="0" w:color="auto"/>
            <w:left w:val="none" w:sz="0" w:space="0" w:color="auto"/>
            <w:bottom w:val="none" w:sz="0" w:space="0" w:color="auto"/>
            <w:right w:val="none" w:sz="0" w:space="0" w:color="auto"/>
          </w:divBdr>
        </w:div>
        <w:div w:id="1363088252">
          <w:marLeft w:val="0"/>
          <w:marRight w:val="0"/>
          <w:marTop w:val="0"/>
          <w:marBottom w:val="0"/>
          <w:divBdr>
            <w:top w:val="none" w:sz="0" w:space="0" w:color="auto"/>
            <w:left w:val="none" w:sz="0" w:space="0" w:color="auto"/>
            <w:bottom w:val="none" w:sz="0" w:space="0" w:color="auto"/>
            <w:right w:val="none" w:sz="0" w:space="0" w:color="auto"/>
          </w:divBdr>
        </w:div>
        <w:div w:id="1368948053">
          <w:marLeft w:val="0"/>
          <w:marRight w:val="0"/>
          <w:marTop w:val="0"/>
          <w:marBottom w:val="0"/>
          <w:divBdr>
            <w:top w:val="none" w:sz="0" w:space="0" w:color="auto"/>
            <w:left w:val="none" w:sz="0" w:space="0" w:color="auto"/>
            <w:bottom w:val="none" w:sz="0" w:space="0" w:color="auto"/>
            <w:right w:val="none" w:sz="0" w:space="0" w:color="auto"/>
          </w:divBdr>
        </w:div>
        <w:div w:id="1423181410">
          <w:marLeft w:val="0"/>
          <w:marRight w:val="0"/>
          <w:marTop w:val="0"/>
          <w:marBottom w:val="0"/>
          <w:divBdr>
            <w:top w:val="none" w:sz="0" w:space="0" w:color="auto"/>
            <w:left w:val="none" w:sz="0" w:space="0" w:color="auto"/>
            <w:bottom w:val="none" w:sz="0" w:space="0" w:color="auto"/>
            <w:right w:val="none" w:sz="0" w:space="0" w:color="auto"/>
          </w:divBdr>
        </w:div>
        <w:div w:id="1426144805">
          <w:marLeft w:val="0"/>
          <w:marRight w:val="0"/>
          <w:marTop w:val="0"/>
          <w:marBottom w:val="0"/>
          <w:divBdr>
            <w:top w:val="none" w:sz="0" w:space="0" w:color="auto"/>
            <w:left w:val="none" w:sz="0" w:space="0" w:color="auto"/>
            <w:bottom w:val="none" w:sz="0" w:space="0" w:color="auto"/>
            <w:right w:val="none" w:sz="0" w:space="0" w:color="auto"/>
          </w:divBdr>
        </w:div>
        <w:div w:id="1433935246">
          <w:marLeft w:val="0"/>
          <w:marRight w:val="0"/>
          <w:marTop w:val="0"/>
          <w:marBottom w:val="0"/>
          <w:divBdr>
            <w:top w:val="none" w:sz="0" w:space="0" w:color="auto"/>
            <w:left w:val="none" w:sz="0" w:space="0" w:color="auto"/>
            <w:bottom w:val="none" w:sz="0" w:space="0" w:color="auto"/>
            <w:right w:val="none" w:sz="0" w:space="0" w:color="auto"/>
          </w:divBdr>
        </w:div>
        <w:div w:id="1436709049">
          <w:marLeft w:val="0"/>
          <w:marRight w:val="0"/>
          <w:marTop w:val="0"/>
          <w:marBottom w:val="0"/>
          <w:divBdr>
            <w:top w:val="none" w:sz="0" w:space="0" w:color="auto"/>
            <w:left w:val="none" w:sz="0" w:space="0" w:color="auto"/>
            <w:bottom w:val="none" w:sz="0" w:space="0" w:color="auto"/>
            <w:right w:val="none" w:sz="0" w:space="0" w:color="auto"/>
          </w:divBdr>
        </w:div>
        <w:div w:id="1469087129">
          <w:marLeft w:val="0"/>
          <w:marRight w:val="0"/>
          <w:marTop w:val="0"/>
          <w:marBottom w:val="0"/>
          <w:divBdr>
            <w:top w:val="none" w:sz="0" w:space="0" w:color="auto"/>
            <w:left w:val="none" w:sz="0" w:space="0" w:color="auto"/>
            <w:bottom w:val="none" w:sz="0" w:space="0" w:color="auto"/>
            <w:right w:val="none" w:sz="0" w:space="0" w:color="auto"/>
          </w:divBdr>
        </w:div>
        <w:div w:id="1474565733">
          <w:marLeft w:val="0"/>
          <w:marRight w:val="0"/>
          <w:marTop w:val="0"/>
          <w:marBottom w:val="0"/>
          <w:divBdr>
            <w:top w:val="none" w:sz="0" w:space="0" w:color="auto"/>
            <w:left w:val="none" w:sz="0" w:space="0" w:color="auto"/>
            <w:bottom w:val="none" w:sz="0" w:space="0" w:color="auto"/>
            <w:right w:val="none" w:sz="0" w:space="0" w:color="auto"/>
          </w:divBdr>
        </w:div>
        <w:div w:id="1475826745">
          <w:marLeft w:val="0"/>
          <w:marRight w:val="0"/>
          <w:marTop w:val="0"/>
          <w:marBottom w:val="0"/>
          <w:divBdr>
            <w:top w:val="none" w:sz="0" w:space="0" w:color="auto"/>
            <w:left w:val="none" w:sz="0" w:space="0" w:color="auto"/>
            <w:bottom w:val="none" w:sz="0" w:space="0" w:color="auto"/>
            <w:right w:val="none" w:sz="0" w:space="0" w:color="auto"/>
          </w:divBdr>
        </w:div>
        <w:div w:id="1489177092">
          <w:marLeft w:val="0"/>
          <w:marRight w:val="0"/>
          <w:marTop w:val="0"/>
          <w:marBottom w:val="0"/>
          <w:divBdr>
            <w:top w:val="none" w:sz="0" w:space="0" w:color="auto"/>
            <w:left w:val="none" w:sz="0" w:space="0" w:color="auto"/>
            <w:bottom w:val="none" w:sz="0" w:space="0" w:color="auto"/>
            <w:right w:val="none" w:sz="0" w:space="0" w:color="auto"/>
          </w:divBdr>
        </w:div>
        <w:div w:id="1504399006">
          <w:marLeft w:val="0"/>
          <w:marRight w:val="0"/>
          <w:marTop w:val="0"/>
          <w:marBottom w:val="0"/>
          <w:divBdr>
            <w:top w:val="none" w:sz="0" w:space="0" w:color="auto"/>
            <w:left w:val="none" w:sz="0" w:space="0" w:color="auto"/>
            <w:bottom w:val="none" w:sz="0" w:space="0" w:color="auto"/>
            <w:right w:val="none" w:sz="0" w:space="0" w:color="auto"/>
          </w:divBdr>
        </w:div>
        <w:div w:id="1530993707">
          <w:marLeft w:val="0"/>
          <w:marRight w:val="0"/>
          <w:marTop w:val="0"/>
          <w:marBottom w:val="0"/>
          <w:divBdr>
            <w:top w:val="none" w:sz="0" w:space="0" w:color="auto"/>
            <w:left w:val="none" w:sz="0" w:space="0" w:color="auto"/>
            <w:bottom w:val="none" w:sz="0" w:space="0" w:color="auto"/>
            <w:right w:val="none" w:sz="0" w:space="0" w:color="auto"/>
          </w:divBdr>
        </w:div>
        <w:div w:id="1540555716">
          <w:marLeft w:val="0"/>
          <w:marRight w:val="0"/>
          <w:marTop w:val="0"/>
          <w:marBottom w:val="0"/>
          <w:divBdr>
            <w:top w:val="none" w:sz="0" w:space="0" w:color="auto"/>
            <w:left w:val="none" w:sz="0" w:space="0" w:color="auto"/>
            <w:bottom w:val="none" w:sz="0" w:space="0" w:color="auto"/>
            <w:right w:val="none" w:sz="0" w:space="0" w:color="auto"/>
          </w:divBdr>
        </w:div>
        <w:div w:id="1540849142">
          <w:marLeft w:val="0"/>
          <w:marRight w:val="0"/>
          <w:marTop w:val="0"/>
          <w:marBottom w:val="0"/>
          <w:divBdr>
            <w:top w:val="none" w:sz="0" w:space="0" w:color="auto"/>
            <w:left w:val="none" w:sz="0" w:space="0" w:color="auto"/>
            <w:bottom w:val="none" w:sz="0" w:space="0" w:color="auto"/>
            <w:right w:val="none" w:sz="0" w:space="0" w:color="auto"/>
          </w:divBdr>
        </w:div>
        <w:div w:id="1548448322">
          <w:marLeft w:val="0"/>
          <w:marRight w:val="0"/>
          <w:marTop w:val="0"/>
          <w:marBottom w:val="0"/>
          <w:divBdr>
            <w:top w:val="none" w:sz="0" w:space="0" w:color="auto"/>
            <w:left w:val="none" w:sz="0" w:space="0" w:color="auto"/>
            <w:bottom w:val="none" w:sz="0" w:space="0" w:color="auto"/>
            <w:right w:val="none" w:sz="0" w:space="0" w:color="auto"/>
          </w:divBdr>
        </w:div>
        <w:div w:id="1549563791">
          <w:marLeft w:val="0"/>
          <w:marRight w:val="0"/>
          <w:marTop w:val="0"/>
          <w:marBottom w:val="0"/>
          <w:divBdr>
            <w:top w:val="none" w:sz="0" w:space="0" w:color="auto"/>
            <w:left w:val="none" w:sz="0" w:space="0" w:color="auto"/>
            <w:bottom w:val="none" w:sz="0" w:space="0" w:color="auto"/>
            <w:right w:val="none" w:sz="0" w:space="0" w:color="auto"/>
          </w:divBdr>
        </w:div>
        <w:div w:id="1566993480">
          <w:marLeft w:val="0"/>
          <w:marRight w:val="0"/>
          <w:marTop w:val="0"/>
          <w:marBottom w:val="0"/>
          <w:divBdr>
            <w:top w:val="none" w:sz="0" w:space="0" w:color="auto"/>
            <w:left w:val="none" w:sz="0" w:space="0" w:color="auto"/>
            <w:bottom w:val="none" w:sz="0" w:space="0" w:color="auto"/>
            <w:right w:val="none" w:sz="0" w:space="0" w:color="auto"/>
          </w:divBdr>
        </w:div>
        <w:div w:id="1597782120">
          <w:marLeft w:val="0"/>
          <w:marRight w:val="0"/>
          <w:marTop w:val="0"/>
          <w:marBottom w:val="0"/>
          <w:divBdr>
            <w:top w:val="none" w:sz="0" w:space="0" w:color="auto"/>
            <w:left w:val="none" w:sz="0" w:space="0" w:color="auto"/>
            <w:bottom w:val="none" w:sz="0" w:space="0" w:color="auto"/>
            <w:right w:val="none" w:sz="0" w:space="0" w:color="auto"/>
          </w:divBdr>
        </w:div>
        <w:div w:id="1605068465">
          <w:marLeft w:val="0"/>
          <w:marRight w:val="0"/>
          <w:marTop w:val="0"/>
          <w:marBottom w:val="0"/>
          <w:divBdr>
            <w:top w:val="none" w:sz="0" w:space="0" w:color="auto"/>
            <w:left w:val="none" w:sz="0" w:space="0" w:color="auto"/>
            <w:bottom w:val="none" w:sz="0" w:space="0" w:color="auto"/>
            <w:right w:val="none" w:sz="0" w:space="0" w:color="auto"/>
          </w:divBdr>
        </w:div>
        <w:div w:id="1608610634">
          <w:marLeft w:val="0"/>
          <w:marRight w:val="0"/>
          <w:marTop w:val="0"/>
          <w:marBottom w:val="0"/>
          <w:divBdr>
            <w:top w:val="none" w:sz="0" w:space="0" w:color="auto"/>
            <w:left w:val="none" w:sz="0" w:space="0" w:color="auto"/>
            <w:bottom w:val="none" w:sz="0" w:space="0" w:color="auto"/>
            <w:right w:val="none" w:sz="0" w:space="0" w:color="auto"/>
          </w:divBdr>
        </w:div>
        <w:div w:id="1625386509">
          <w:marLeft w:val="0"/>
          <w:marRight w:val="0"/>
          <w:marTop w:val="0"/>
          <w:marBottom w:val="0"/>
          <w:divBdr>
            <w:top w:val="none" w:sz="0" w:space="0" w:color="auto"/>
            <w:left w:val="none" w:sz="0" w:space="0" w:color="auto"/>
            <w:bottom w:val="none" w:sz="0" w:space="0" w:color="auto"/>
            <w:right w:val="none" w:sz="0" w:space="0" w:color="auto"/>
          </w:divBdr>
        </w:div>
        <w:div w:id="1664162578">
          <w:marLeft w:val="0"/>
          <w:marRight w:val="0"/>
          <w:marTop w:val="0"/>
          <w:marBottom w:val="0"/>
          <w:divBdr>
            <w:top w:val="none" w:sz="0" w:space="0" w:color="auto"/>
            <w:left w:val="none" w:sz="0" w:space="0" w:color="auto"/>
            <w:bottom w:val="none" w:sz="0" w:space="0" w:color="auto"/>
            <w:right w:val="none" w:sz="0" w:space="0" w:color="auto"/>
          </w:divBdr>
        </w:div>
        <w:div w:id="1686008948">
          <w:marLeft w:val="0"/>
          <w:marRight w:val="0"/>
          <w:marTop w:val="0"/>
          <w:marBottom w:val="0"/>
          <w:divBdr>
            <w:top w:val="none" w:sz="0" w:space="0" w:color="auto"/>
            <w:left w:val="none" w:sz="0" w:space="0" w:color="auto"/>
            <w:bottom w:val="none" w:sz="0" w:space="0" w:color="auto"/>
            <w:right w:val="none" w:sz="0" w:space="0" w:color="auto"/>
          </w:divBdr>
        </w:div>
        <w:div w:id="1688168876">
          <w:marLeft w:val="0"/>
          <w:marRight w:val="0"/>
          <w:marTop w:val="0"/>
          <w:marBottom w:val="0"/>
          <w:divBdr>
            <w:top w:val="none" w:sz="0" w:space="0" w:color="auto"/>
            <w:left w:val="none" w:sz="0" w:space="0" w:color="auto"/>
            <w:bottom w:val="none" w:sz="0" w:space="0" w:color="auto"/>
            <w:right w:val="none" w:sz="0" w:space="0" w:color="auto"/>
          </w:divBdr>
        </w:div>
        <w:div w:id="1735156778">
          <w:marLeft w:val="0"/>
          <w:marRight w:val="0"/>
          <w:marTop w:val="0"/>
          <w:marBottom w:val="0"/>
          <w:divBdr>
            <w:top w:val="none" w:sz="0" w:space="0" w:color="auto"/>
            <w:left w:val="none" w:sz="0" w:space="0" w:color="auto"/>
            <w:bottom w:val="none" w:sz="0" w:space="0" w:color="auto"/>
            <w:right w:val="none" w:sz="0" w:space="0" w:color="auto"/>
          </w:divBdr>
        </w:div>
        <w:div w:id="1741319991">
          <w:marLeft w:val="0"/>
          <w:marRight w:val="0"/>
          <w:marTop w:val="0"/>
          <w:marBottom w:val="0"/>
          <w:divBdr>
            <w:top w:val="none" w:sz="0" w:space="0" w:color="auto"/>
            <w:left w:val="none" w:sz="0" w:space="0" w:color="auto"/>
            <w:bottom w:val="none" w:sz="0" w:space="0" w:color="auto"/>
            <w:right w:val="none" w:sz="0" w:space="0" w:color="auto"/>
          </w:divBdr>
        </w:div>
        <w:div w:id="1779056383">
          <w:marLeft w:val="0"/>
          <w:marRight w:val="0"/>
          <w:marTop w:val="0"/>
          <w:marBottom w:val="0"/>
          <w:divBdr>
            <w:top w:val="none" w:sz="0" w:space="0" w:color="auto"/>
            <w:left w:val="none" w:sz="0" w:space="0" w:color="auto"/>
            <w:bottom w:val="none" w:sz="0" w:space="0" w:color="auto"/>
            <w:right w:val="none" w:sz="0" w:space="0" w:color="auto"/>
          </w:divBdr>
        </w:div>
        <w:div w:id="1791976490">
          <w:marLeft w:val="0"/>
          <w:marRight w:val="0"/>
          <w:marTop w:val="0"/>
          <w:marBottom w:val="0"/>
          <w:divBdr>
            <w:top w:val="none" w:sz="0" w:space="0" w:color="auto"/>
            <w:left w:val="none" w:sz="0" w:space="0" w:color="auto"/>
            <w:bottom w:val="none" w:sz="0" w:space="0" w:color="auto"/>
            <w:right w:val="none" w:sz="0" w:space="0" w:color="auto"/>
          </w:divBdr>
        </w:div>
        <w:div w:id="1792550088">
          <w:marLeft w:val="0"/>
          <w:marRight w:val="0"/>
          <w:marTop w:val="0"/>
          <w:marBottom w:val="0"/>
          <w:divBdr>
            <w:top w:val="none" w:sz="0" w:space="0" w:color="auto"/>
            <w:left w:val="none" w:sz="0" w:space="0" w:color="auto"/>
            <w:bottom w:val="none" w:sz="0" w:space="0" w:color="auto"/>
            <w:right w:val="none" w:sz="0" w:space="0" w:color="auto"/>
          </w:divBdr>
        </w:div>
        <w:div w:id="1808401731">
          <w:marLeft w:val="0"/>
          <w:marRight w:val="0"/>
          <w:marTop w:val="0"/>
          <w:marBottom w:val="0"/>
          <w:divBdr>
            <w:top w:val="none" w:sz="0" w:space="0" w:color="auto"/>
            <w:left w:val="none" w:sz="0" w:space="0" w:color="auto"/>
            <w:bottom w:val="none" w:sz="0" w:space="0" w:color="auto"/>
            <w:right w:val="none" w:sz="0" w:space="0" w:color="auto"/>
          </w:divBdr>
        </w:div>
        <w:div w:id="1808468657">
          <w:marLeft w:val="0"/>
          <w:marRight w:val="0"/>
          <w:marTop w:val="0"/>
          <w:marBottom w:val="0"/>
          <w:divBdr>
            <w:top w:val="none" w:sz="0" w:space="0" w:color="auto"/>
            <w:left w:val="none" w:sz="0" w:space="0" w:color="auto"/>
            <w:bottom w:val="none" w:sz="0" w:space="0" w:color="auto"/>
            <w:right w:val="none" w:sz="0" w:space="0" w:color="auto"/>
          </w:divBdr>
        </w:div>
        <w:div w:id="1835877642">
          <w:marLeft w:val="0"/>
          <w:marRight w:val="0"/>
          <w:marTop w:val="0"/>
          <w:marBottom w:val="0"/>
          <w:divBdr>
            <w:top w:val="none" w:sz="0" w:space="0" w:color="auto"/>
            <w:left w:val="none" w:sz="0" w:space="0" w:color="auto"/>
            <w:bottom w:val="none" w:sz="0" w:space="0" w:color="auto"/>
            <w:right w:val="none" w:sz="0" w:space="0" w:color="auto"/>
          </w:divBdr>
        </w:div>
        <w:div w:id="1849364863">
          <w:marLeft w:val="0"/>
          <w:marRight w:val="0"/>
          <w:marTop w:val="0"/>
          <w:marBottom w:val="0"/>
          <w:divBdr>
            <w:top w:val="none" w:sz="0" w:space="0" w:color="auto"/>
            <w:left w:val="none" w:sz="0" w:space="0" w:color="auto"/>
            <w:bottom w:val="none" w:sz="0" w:space="0" w:color="auto"/>
            <w:right w:val="none" w:sz="0" w:space="0" w:color="auto"/>
          </w:divBdr>
        </w:div>
        <w:div w:id="1876581731">
          <w:marLeft w:val="0"/>
          <w:marRight w:val="0"/>
          <w:marTop w:val="0"/>
          <w:marBottom w:val="0"/>
          <w:divBdr>
            <w:top w:val="none" w:sz="0" w:space="0" w:color="auto"/>
            <w:left w:val="none" w:sz="0" w:space="0" w:color="auto"/>
            <w:bottom w:val="none" w:sz="0" w:space="0" w:color="auto"/>
            <w:right w:val="none" w:sz="0" w:space="0" w:color="auto"/>
          </w:divBdr>
        </w:div>
        <w:div w:id="1881166806">
          <w:marLeft w:val="0"/>
          <w:marRight w:val="0"/>
          <w:marTop w:val="0"/>
          <w:marBottom w:val="0"/>
          <w:divBdr>
            <w:top w:val="none" w:sz="0" w:space="0" w:color="auto"/>
            <w:left w:val="none" w:sz="0" w:space="0" w:color="auto"/>
            <w:bottom w:val="none" w:sz="0" w:space="0" w:color="auto"/>
            <w:right w:val="none" w:sz="0" w:space="0" w:color="auto"/>
          </w:divBdr>
        </w:div>
        <w:div w:id="1914855066">
          <w:marLeft w:val="0"/>
          <w:marRight w:val="0"/>
          <w:marTop w:val="0"/>
          <w:marBottom w:val="0"/>
          <w:divBdr>
            <w:top w:val="none" w:sz="0" w:space="0" w:color="auto"/>
            <w:left w:val="none" w:sz="0" w:space="0" w:color="auto"/>
            <w:bottom w:val="none" w:sz="0" w:space="0" w:color="auto"/>
            <w:right w:val="none" w:sz="0" w:space="0" w:color="auto"/>
          </w:divBdr>
        </w:div>
        <w:div w:id="1932930220">
          <w:marLeft w:val="0"/>
          <w:marRight w:val="0"/>
          <w:marTop w:val="0"/>
          <w:marBottom w:val="0"/>
          <w:divBdr>
            <w:top w:val="none" w:sz="0" w:space="0" w:color="auto"/>
            <w:left w:val="none" w:sz="0" w:space="0" w:color="auto"/>
            <w:bottom w:val="none" w:sz="0" w:space="0" w:color="auto"/>
            <w:right w:val="none" w:sz="0" w:space="0" w:color="auto"/>
          </w:divBdr>
        </w:div>
        <w:div w:id="1934970385">
          <w:marLeft w:val="0"/>
          <w:marRight w:val="0"/>
          <w:marTop w:val="0"/>
          <w:marBottom w:val="0"/>
          <w:divBdr>
            <w:top w:val="none" w:sz="0" w:space="0" w:color="auto"/>
            <w:left w:val="none" w:sz="0" w:space="0" w:color="auto"/>
            <w:bottom w:val="none" w:sz="0" w:space="0" w:color="auto"/>
            <w:right w:val="none" w:sz="0" w:space="0" w:color="auto"/>
          </w:divBdr>
        </w:div>
        <w:div w:id="1943612456">
          <w:marLeft w:val="0"/>
          <w:marRight w:val="0"/>
          <w:marTop w:val="0"/>
          <w:marBottom w:val="0"/>
          <w:divBdr>
            <w:top w:val="none" w:sz="0" w:space="0" w:color="auto"/>
            <w:left w:val="none" w:sz="0" w:space="0" w:color="auto"/>
            <w:bottom w:val="none" w:sz="0" w:space="0" w:color="auto"/>
            <w:right w:val="none" w:sz="0" w:space="0" w:color="auto"/>
          </w:divBdr>
        </w:div>
        <w:div w:id="1958903429">
          <w:marLeft w:val="0"/>
          <w:marRight w:val="0"/>
          <w:marTop w:val="0"/>
          <w:marBottom w:val="0"/>
          <w:divBdr>
            <w:top w:val="none" w:sz="0" w:space="0" w:color="auto"/>
            <w:left w:val="none" w:sz="0" w:space="0" w:color="auto"/>
            <w:bottom w:val="none" w:sz="0" w:space="0" w:color="auto"/>
            <w:right w:val="none" w:sz="0" w:space="0" w:color="auto"/>
          </w:divBdr>
        </w:div>
        <w:div w:id="1961644093">
          <w:marLeft w:val="0"/>
          <w:marRight w:val="0"/>
          <w:marTop w:val="0"/>
          <w:marBottom w:val="0"/>
          <w:divBdr>
            <w:top w:val="none" w:sz="0" w:space="0" w:color="auto"/>
            <w:left w:val="none" w:sz="0" w:space="0" w:color="auto"/>
            <w:bottom w:val="none" w:sz="0" w:space="0" w:color="auto"/>
            <w:right w:val="none" w:sz="0" w:space="0" w:color="auto"/>
          </w:divBdr>
        </w:div>
        <w:div w:id="1964731978">
          <w:marLeft w:val="0"/>
          <w:marRight w:val="0"/>
          <w:marTop w:val="0"/>
          <w:marBottom w:val="0"/>
          <w:divBdr>
            <w:top w:val="none" w:sz="0" w:space="0" w:color="auto"/>
            <w:left w:val="none" w:sz="0" w:space="0" w:color="auto"/>
            <w:bottom w:val="none" w:sz="0" w:space="0" w:color="auto"/>
            <w:right w:val="none" w:sz="0" w:space="0" w:color="auto"/>
          </w:divBdr>
        </w:div>
        <w:div w:id="1974866873">
          <w:marLeft w:val="0"/>
          <w:marRight w:val="0"/>
          <w:marTop w:val="0"/>
          <w:marBottom w:val="0"/>
          <w:divBdr>
            <w:top w:val="none" w:sz="0" w:space="0" w:color="auto"/>
            <w:left w:val="none" w:sz="0" w:space="0" w:color="auto"/>
            <w:bottom w:val="none" w:sz="0" w:space="0" w:color="auto"/>
            <w:right w:val="none" w:sz="0" w:space="0" w:color="auto"/>
          </w:divBdr>
        </w:div>
        <w:div w:id="1999964017">
          <w:marLeft w:val="0"/>
          <w:marRight w:val="0"/>
          <w:marTop w:val="0"/>
          <w:marBottom w:val="0"/>
          <w:divBdr>
            <w:top w:val="none" w:sz="0" w:space="0" w:color="auto"/>
            <w:left w:val="none" w:sz="0" w:space="0" w:color="auto"/>
            <w:bottom w:val="none" w:sz="0" w:space="0" w:color="auto"/>
            <w:right w:val="none" w:sz="0" w:space="0" w:color="auto"/>
          </w:divBdr>
        </w:div>
        <w:div w:id="2020692423">
          <w:marLeft w:val="0"/>
          <w:marRight w:val="0"/>
          <w:marTop w:val="0"/>
          <w:marBottom w:val="0"/>
          <w:divBdr>
            <w:top w:val="none" w:sz="0" w:space="0" w:color="auto"/>
            <w:left w:val="none" w:sz="0" w:space="0" w:color="auto"/>
            <w:bottom w:val="none" w:sz="0" w:space="0" w:color="auto"/>
            <w:right w:val="none" w:sz="0" w:space="0" w:color="auto"/>
          </w:divBdr>
        </w:div>
        <w:div w:id="2027369324">
          <w:marLeft w:val="0"/>
          <w:marRight w:val="0"/>
          <w:marTop w:val="0"/>
          <w:marBottom w:val="0"/>
          <w:divBdr>
            <w:top w:val="none" w:sz="0" w:space="0" w:color="auto"/>
            <w:left w:val="none" w:sz="0" w:space="0" w:color="auto"/>
            <w:bottom w:val="none" w:sz="0" w:space="0" w:color="auto"/>
            <w:right w:val="none" w:sz="0" w:space="0" w:color="auto"/>
          </w:divBdr>
        </w:div>
        <w:div w:id="2033677594">
          <w:marLeft w:val="0"/>
          <w:marRight w:val="0"/>
          <w:marTop w:val="0"/>
          <w:marBottom w:val="0"/>
          <w:divBdr>
            <w:top w:val="none" w:sz="0" w:space="0" w:color="auto"/>
            <w:left w:val="none" w:sz="0" w:space="0" w:color="auto"/>
            <w:bottom w:val="none" w:sz="0" w:space="0" w:color="auto"/>
            <w:right w:val="none" w:sz="0" w:space="0" w:color="auto"/>
          </w:divBdr>
        </w:div>
        <w:div w:id="2088376244">
          <w:marLeft w:val="0"/>
          <w:marRight w:val="0"/>
          <w:marTop w:val="0"/>
          <w:marBottom w:val="0"/>
          <w:divBdr>
            <w:top w:val="none" w:sz="0" w:space="0" w:color="auto"/>
            <w:left w:val="none" w:sz="0" w:space="0" w:color="auto"/>
            <w:bottom w:val="none" w:sz="0" w:space="0" w:color="auto"/>
            <w:right w:val="none" w:sz="0" w:space="0" w:color="auto"/>
          </w:divBdr>
        </w:div>
        <w:div w:id="2091613778">
          <w:marLeft w:val="0"/>
          <w:marRight w:val="0"/>
          <w:marTop w:val="0"/>
          <w:marBottom w:val="0"/>
          <w:divBdr>
            <w:top w:val="none" w:sz="0" w:space="0" w:color="auto"/>
            <w:left w:val="none" w:sz="0" w:space="0" w:color="auto"/>
            <w:bottom w:val="none" w:sz="0" w:space="0" w:color="auto"/>
            <w:right w:val="none" w:sz="0" w:space="0" w:color="auto"/>
          </w:divBdr>
        </w:div>
        <w:div w:id="2099325458">
          <w:marLeft w:val="0"/>
          <w:marRight w:val="0"/>
          <w:marTop w:val="0"/>
          <w:marBottom w:val="0"/>
          <w:divBdr>
            <w:top w:val="none" w:sz="0" w:space="0" w:color="auto"/>
            <w:left w:val="none" w:sz="0" w:space="0" w:color="auto"/>
            <w:bottom w:val="none" w:sz="0" w:space="0" w:color="auto"/>
            <w:right w:val="none" w:sz="0" w:space="0" w:color="auto"/>
          </w:divBdr>
        </w:div>
        <w:div w:id="2121950186">
          <w:marLeft w:val="0"/>
          <w:marRight w:val="0"/>
          <w:marTop w:val="0"/>
          <w:marBottom w:val="0"/>
          <w:divBdr>
            <w:top w:val="none" w:sz="0" w:space="0" w:color="auto"/>
            <w:left w:val="none" w:sz="0" w:space="0" w:color="auto"/>
            <w:bottom w:val="none" w:sz="0" w:space="0" w:color="auto"/>
            <w:right w:val="none" w:sz="0" w:space="0" w:color="auto"/>
          </w:divBdr>
        </w:div>
        <w:div w:id="2126580390">
          <w:marLeft w:val="0"/>
          <w:marRight w:val="0"/>
          <w:marTop w:val="0"/>
          <w:marBottom w:val="0"/>
          <w:divBdr>
            <w:top w:val="none" w:sz="0" w:space="0" w:color="auto"/>
            <w:left w:val="none" w:sz="0" w:space="0" w:color="auto"/>
            <w:bottom w:val="none" w:sz="0" w:space="0" w:color="auto"/>
            <w:right w:val="none" w:sz="0" w:space="0" w:color="auto"/>
          </w:divBdr>
        </w:div>
        <w:div w:id="2134277443">
          <w:marLeft w:val="0"/>
          <w:marRight w:val="0"/>
          <w:marTop w:val="0"/>
          <w:marBottom w:val="0"/>
          <w:divBdr>
            <w:top w:val="none" w:sz="0" w:space="0" w:color="auto"/>
            <w:left w:val="none" w:sz="0" w:space="0" w:color="auto"/>
            <w:bottom w:val="none" w:sz="0" w:space="0" w:color="auto"/>
            <w:right w:val="none" w:sz="0" w:space="0" w:color="auto"/>
          </w:divBdr>
        </w:div>
        <w:div w:id="2142796905">
          <w:marLeft w:val="0"/>
          <w:marRight w:val="0"/>
          <w:marTop w:val="0"/>
          <w:marBottom w:val="0"/>
          <w:divBdr>
            <w:top w:val="none" w:sz="0" w:space="0" w:color="auto"/>
            <w:left w:val="none" w:sz="0" w:space="0" w:color="auto"/>
            <w:bottom w:val="none" w:sz="0" w:space="0" w:color="auto"/>
            <w:right w:val="none" w:sz="0" w:space="0" w:color="auto"/>
          </w:divBdr>
        </w:div>
        <w:div w:id="2145542337">
          <w:marLeft w:val="0"/>
          <w:marRight w:val="0"/>
          <w:marTop w:val="0"/>
          <w:marBottom w:val="0"/>
          <w:divBdr>
            <w:top w:val="none" w:sz="0" w:space="0" w:color="auto"/>
            <w:left w:val="none" w:sz="0" w:space="0" w:color="auto"/>
            <w:bottom w:val="none" w:sz="0" w:space="0" w:color="auto"/>
            <w:right w:val="none" w:sz="0" w:space="0" w:color="auto"/>
          </w:divBdr>
        </w:div>
      </w:divsChild>
    </w:div>
    <w:div w:id="778334519">
      <w:bodyDiv w:val="1"/>
      <w:marLeft w:val="0"/>
      <w:marRight w:val="0"/>
      <w:marTop w:val="0"/>
      <w:marBottom w:val="0"/>
      <w:divBdr>
        <w:top w:val="none" w:sz="0" w:space="0" w:color="auto"/>
        <w:left w:val="none" w:sz="0" w:space="0" w:color="auto"/>
        <w:bottom w:val="none" w:sz="0" w:space="0" w:color="auto"/>
        <w:right w:val="none" w:sz="0" w:space="0" w:color="auto"/>
      </w:divBdr>
    </w:div>
    <w:div w:id="779227329">
      <w:bodyDiv w:val="1"/>
      <w:marLeft w:val="0"/>
      <w:marRight w:val="0"/>
      <w:marTop w:val="0"/>
      <w:marBottom w:val="0"/>
      <w:divBdr>
        <w:top w:val="none" w:sz="0" w:space="0" w:color="auto"/>
        <w:left w:val="none" w:sz="0" w:space="0" w:color="auto"/>
        <w:bottom w:val="none" w:sz="0" w:space="0" w:color="auto"/>
        <w:right w:val="none" w:sz="0" w:space="0" w:color="auto"/>
      </w:divBdr>
    </w:div>
    <w:div w:id="804541779">
      <w:bodyDiv w:val="1"/>
      <w:marLeft w:val="0"/>
      <w:marRight w:val="0"/>
      <w:marTop w:val="0"/>
      <w:marBottom w:val="0"/>
      <w:divBdr>
        <w:top w:val="none" w:sz="0" w:space="0" w:color="auto"/>
        <w:left w:val="none" w:sz="0" w:space="0" w:color="auto"/>
        <w:bottom w:val="none" w:sz="0" w:space="0" w:color="auto"/>
        <w:right w:val="none" w:sz="0" w:space="0" w:color="auto"/>
      </w:divBdr>
    </w:div>
    <w:div w:id="807170142">
      <w:bodyDiv w:val="1"/>
      <w:marLeft w:val="0"/>
      <w:marRight w:val="0"/>
      <w:marTop w:val="0"/>
      <w:marBottom w:val="0"/>
      <w:divBdr>
        <w:top w:val="none" w:sz="0" w:space="0" w:color="auto"/>
        <w:left w:val="none" w:sz="0" w:space="0" w:color="auto"/>
        <w:bottom w:val="none" w:sz="0" w:space="0" w:color="auto"/>
        <w:right w:val="none" w:sz="0" w:space="0" w:color="auto"/>
      </w:divBdr>
    </w:div>
    <w:div w:id="822307759">
      <w:bodyDiv w:val="1"/>
      <w:marLeft w:val="0"/>
      <w:marRight w:val="0"/>
      <w:marTop w:val="0"/>
      <w:marBottom w:val="0"/>
      <w:divBdr>
        <w:top w:val="none" w:sz="0" w:space="0" w:color="auto"/>
        <w:left w:val="none" w:sz="0" w:space="0" w:color="auto"/>
        <w:bottom w:val="none" w:sz="0" w:space="0" w:color="auto"/>
        <w:right w:val="none" w:sz="0" w:space="0" w:color="auto"/>
      </w:divBdr>
      <w:divsChild>
        <w:div w:id="385567680">
          <w:marLeft w:val="0"/>
          <w:marRight w:val="0"/>
          <w:marTop w:val="0"/>
          <w:marBottom w:val="0"/>
          <w:divBdr>
            <w:top w:val="none" w:sz="0" w:space="0" w:color="auto"/>
            <w:left w:val="none" w:sz="0" w:space="0" w:color="auto"/>
            <w:bottom w:val="none" w:sz="0" w:space="0" w:color="auto"/>
            <w:right w:val="none" w:sz="0" w:space="0" w:color="auto"/>
          </w:divBdr>
          <w:divsChild>
            <w:div w:id="5474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2761">
      <w:bodyDiv w:val="1"/>
      <w:marLeft w:val="0"/>
      <w:marRight w:val="0"/>
      <w:marTop w:val="0"/>
      <w:marBottom w:val="0"/>
      <w:divBdr>
        <w:top w:val="none" w:sz="0" w:space="0" w:color="auto"/>
        <w:left w:val="none" w:sz="0" w:space="0" w:color="auto"/>
        <w:bottom w:val="none" w:sz="0" w:space="0" w:color="auto"/>
        <w:right w:val="none" w:sz="0" w:space="0" w:color="auto"/>
      </w:divBdr>
    </w:div>
    <w:div w:id="830877031">
      <w:bodyDiv w:val="1"/>
      <w:marLeft w:val="0"/>
      <w:marRight w:val="0"/>
      <w:marTop w:val="0"/>
      <w:marBottom w:val="0"/>
      <w:divBdr>
        <w:top w:val="none" w:sz="0" w:space="0" w:color="auto"/>
        <w:left w:val="none" w:sz="0" w:space="0" w:color="auto"/>
        <w:bottom w:val="none" w:sz="0" w:space="0" w:color="auto"/>
        <w:right w:val="none" w:sz="0" w:space="0" w:color="auto"/>
      </w:divBdr>
      <w:divsChild>
        <w:div w:id="373777096">
          <w:marLeft w:val="0"/>
          <w:marRight w:val="0"/>
          <w:marTop w:val="0"/>
          <w:marBottom w:val="240"/>
          <w:divBdr>
            <w:top w:val="none" w:sz="0" w:space="0" w:color="auto"/>
            <w:left w:val="none" w:sz="0" w:space="0" w:color="auto"/>
            <w:bottom w:val="none" w:sz="0" w:space="0" w:color="auto"/>
            <w:right w:val="none" w:sz="0" w:space="0" w:color="auto"/>
          </w:divBdr>
        </w:div>
        <w:div w:id="949968071">
          <w:marLeft w:val="0"/>
          <w:marRight w:val="0"/>
          <w:marTop w:val="0"/>
          <w:marBottom w:val="240"/>
          <w:divBdr>
            <w:top w:val="none" w:sz="0" w:space="0" w:color="auto"/>
            <w:left w:val="none" w:sz="0" w:space="0" w:color="auto"/>
            <w:bottom w:val="none" w:sz="0" w:space="0" w:color="auto"/>
            <w:right w:val="none" w:sz="0" w:space="0" w:color="auto"/>
          </w:divBdr>
        </w:div>
      </w:divsChild>
    </w:div>
    <w:div w:id="839539413">
      <w:bodyDiv w:val="1"/>
      <w:marLeft w:val="0"/>
      <w:marRight w:val="0"/>
      <w:marTop w:val="0"/>
      <w:marBottom w:val="0"/>
      <w:divBdr>
        <w:top w:val="none" w:sz="0" w:space="0" w:color="auto"/>
        <w:left w:val="none" w:sz="0" w:space="0" w:color="auto"/>
        <w:bottom w:val="none" w:sz="0" w:space="0" w:color="auto"/>
        <w:right w:val="none" w:sz="0" w:space="0" w:color="auto"/>
      </w:divBdr>
    </w:div>
    <w:div w:id="841697950">
      <w:bodyDiv w:val="1"/>
      <w:marLeft w:val="0"/>
      <w:marRight w:val="0"/>
      <w:marTop w:val="0"/>
      <w:marBottom w:val="0"/>
      <w:divBdr>
        <w:top w:val="none" w:sz="0" w:space="0" w:color="auto"/>
        <w:left w:val="none" w:sz="0" w:space="0" w:color="auto"/>
        <w:bottom w:val="none" w:sz="0" w:space="0" w:color="auto"/>
        <w:right w:val="none" w:sz="0" w:space="0" w:color="auto"/>
      </w:divBdr>
    </w:div>
    <w:div w:id="848258772">
      <w:bodyDiv w:val="1"/>
      <w:marLeft w:val="0"/>
      <w:marRight w:val="0"/>
      <w:marTop w:val="0"/>
      <w:marBottom w:val="0"/>
      <w:divBdr>
        <w:top w:val="none" w:sz="0" w:space="0" w:color="auto"/>
        <w:left w:val="none" w:sz="0" w:space="0" w:color="auto"/>
        <w:bottom w:val="none" w:sz="0" w:space="0" w:color="auto"/>
        <w:right w:val="none" w:sz="0" w:space="0" w:color="auto"/>
      </w:divBdr>
    </w:div>
    <w:div w:id="853226003">
      <w:bodyDiv w:val="1"/>
      <w:marLeft w:val="0"/>
      <w:marRight w:val="0"/>
      <w:marTop w:val="0"/>
      <w:marBottom w:val="0"/>
      <w:divBdr>
        <w:top w:val="none" w:sz="0" w:space="0" w:color="auto"/>
        <w:left w:val="none" w:sz="0" w:space="0" w:color="auto"/>
        <w:bottom w:val="none" w:sz="0" w:space="0" w:color="auto"/>
        <w:right w:val="none" w:sz="0" w:space="0" w:color="auto"/>
      </w:divBdr>
    </w:div>
    <w:div w:id="859198194">
      <w:bodyDiv w:val="1"/>
      <w:marLeft w:val="0"/>
      <w:marRight w:val="0"/>
      <w:marTop w:val="0"/>
      <w:marBottom w:val="0"/>
      <w:divBdr>
        <w:top w:val="none" w:sz="0" w:space="0" w:color="auto"/>
        <w:left w:val="none" w:sz="0" w:space="0" w:color="auto"/>
        <w:bottom w:val="none" w:sz="0" w:space="0" w:color="auto"/>
        <w:right w:val="none" w:sz="0" w:space="0" w:color="auto"/>
      </w:divBdr>
    </w:div>
    <w:div w:id="862133352">
      <w:bodyDiv w:val="1"/>
      <w:marLeft w:val="0"/>
      <w:marRight w:val="0"/>
      <w:marTop w:val="0"/>
      <w:marBottom w:val="0"/>
      <w:divBdr>
        <w:top w:val="none" w:sz="0" w:space="0" w:color="auto"/>
        <w:left w:val="none" w:sz="0" w:space="0" w:color="auto"/>
        <w:bottom w:val="none" w:sz="0" w:space="0" w:color="auto"/>
        <w:right w:val="none" w:sz="0" w:space="0" w:color="auto"/>
      </w:divBdr>
      <w:divsChild>
        <w:div w:id="45105952">
          <w:marLeft w:val="0"/>
          <w:marRight w:val="0"/>
          <w:marTop w:val="0"/>
          <w:marBottom w:val="0"/>
          <w:divBdr>
            <w:top w:val="none" w:sz="0" w:space="0" w:color="auto"/>
            <w:left w:val="none" w:sz="0" w:space="0" w:color="auto"/>
            <w:bottom w:val="none" w:sz="0" w:space="0" w:color="auto"/>
            <w:right w:val="none" w:sz="0" w:space="0" w:color="auto"/>
          </w:divBdr>
          <w:divsChild>
            <w:div w:id="522593669">
              <w:marLeft w:val="180"/>
              <w:marRight w:val="240"/>
              <w:marTop w:val="0"/>
              <w:marBottom w:val="0"/>
              <w:divBdr>
                <w:top w:val="none" w:sz="0" w:space="0" w:color="auto"/>
                <w:left w:val="none" w:sz="0" w:space="0" w:color="auto"/>
                <w:bottom w:val="none" w:sz="0" w:space="0" w:color="auto"/>
                <w:right w:val="none" w:sz="0" w:space="0" w:color="auto"/>
              </w:divBdr>
              <w:divsChild>
                <w:div w:id="1552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943">
          <w:marLeft w:val="0"/>
          <w:marRight w:val="0"/>
          <w:marTop w:val="0"/>
          <w:marBottom w:val="0"/>
          <w:divBdr>
            <w:top w:val="none" w:sz="0" w:space="0" w:color="auto"/>
            <w:left w:val="none" w:sz="0" w:space="0" w:color="auto"/>
            <w:bottom w:val="none" w:sz="0" w:space="0" w:color="auto"/>
            <w:right w:val="none" w:sz="0" w:space="0" w:color="auto"/>
          </w:divBdr>
        </w:div>
      </w:divsChild>
    </w:div>
    <w:div w:id="882206142">
      <w:bodyDiv w:val="1"/>
      <w:marLeft w:val="0"/>
      <w:marRight w:val="0"/>
      <w:marTop w:val="0"/>
      <w:marBottom w:val="0"/>
      <w:divBdr>
        <w:top w:val="none" w:sz="0" w:space="0" w:color="auto"/>
        <w:left w:val="none" w:sz="0" w:space="0" w:color="auto"/>
        <w:bottom w:val="none" w:sz="0" w:space="0" w:color="auto"/>
        <w:right w:val="none" w:sz="0" w:space="0" w:color="auto"/>
      </w:divBdr>
    </w:div>
    <w:div w:id="901671206">
      <w:bodyDiv w:val="1"/>
      <w:marLeft w:val="0"/>
      <w:marRight w:val="0"/>
      <w:marTop w:val="0"/>
      <w:marBottom w:val="0"/>
      <w:divBdr>
        <w:top w:val="none" w:sz="0" w:space="0" w:color="auto"/>
        <w:left w:val="none" w:sz="0" w:space="0" w:color="auto"/>
        <w:bottom w:val="none" w:sz="0" w:space="0" w:color="auto"/>
        <w:right w:val="none" w:sz="0" w:space="0" w:color="auto"/>
      </w:divBdr>
    </w:div>
    <w:div w:id="907150330">
      <w:bodyDiv w:val="1"/>
      <w:marLeft w:val="0"/>
      <w:marRight w:val="0"/>
      <w:marTop w:val="0"/>
      <w:marBottom w:val="0"/>
      <w:divBdr>
        <w:top w:val="none" w:sz="0" w:space="0" w:color="auto"/>
        <w:left w:val="none" w:sz="0" w:space="0" w:color="auto"/>
        <w:bottom w:val="none" w:sz="0" w:space="0" w:color="auto"/>
        <w:right w:val="none" w:sz="0" w:space="0" w:color="auto"/>
      </w:divBdr>
      <w:divsChild>
        <w:div w:id="1843660378">
          <w:marLeft w:val="0"/>
          <w:marRight w:val="0"/>
          <w:marTop w:val="0"/>
          <w:marBottom w:val="0"/>
          <w:divBdr>
            <w:top w:val="none" w:sz="0" w:space="0" w:color="auto"/>
            <w:left w:val="none" w:sz="0" w:space="0" w:color="auto"/>
            <w:bottom w:val="none" w:sz="0" w:space="0" w:color="auto"/>
            <w:right w:val="none" w:sz="0" w:space="0" w:color="auto"/>
          </w:divBdr>
          <w:divsChild>
            <w:div w:id="1654991731">
              <w:marLeft w:val="0"/>
              <w:marRight w:val="0"/>
              <w:marTop w:val="0"/>
              <w:marBottom w:val="0"/>
              <w:divBdr>
                <w:top w:val="none" w:sz="0" w:space="0" w:color="auto"/>
                <w:left w:val="none" w:sz="0" w:space="0" w:color="auto"/>
                <w:bottom w:val="none" w:sz="0" w:space="0" w:color="auto"/>
                <w:right w:val="none" w:sz="0" w:space="0" w:color="auto"/>
              </w:divBdr>
            </w:div>
            <w:div w:id="1731146831">
              <w:marLeft w:val="0"/>
              <w:marRight w:val="0"/>
              <w:marTop w:val="0"/>
              <w:marBottom w:val="0"/>
              <w:divBdr>
                <w:top w:val="none" w:sz="0" w:space="0" w:color="auto"/>
                <w:left w:val="none" w:sz="0" w:space="0" w:color="auto"/>
                <w:bottom w:val="none" w:sz="0" w:space="0" w:color="auto"/>
                <w:right w:val="none" w:sz="0" w:space="0" w:color="auto"/>
              </w:divBdr>
            </w:div>
            <w:div w:id="1301115232">
              <w:marLeft w:val="0"/>
              <w:marRight w:val="0"/>
              <w:marTop w:val="0"/>
              <w:marBottom w:val="0"/>
              <w:divBdr>
                <w:top w:val="none" w:sz="0" w:space="0" w:color="auto"/>
                <w:left w:val="none" w:sz="0" w:space="0" w:color="auto"/>
                <w:bottom w:val="none" w:sz="0" w:space="0" w:color="auto"/>
                <w:right w:val="none" w:sz="0" w:space="0" w:color="auto"/>
              </w:divBdr>
            </w:div>
            <w:div w:id="519858161">
              <w:marLeft w:val="0"/>
              <w:marRight w:val="0"/>
              <w:marTop w:val="0"/>
              <w:marBottom w:val="0"/>
              <w:divBdr>
                <w:top w:val="none" w:sz="0" w:space="0" w:color="auto"/>
                <w:left w:val="none" w:sz="0" w:space="0" w:color="auto"/>
                <w:bottom w:val="none" w:sz="0" w:space="0" w:color="auto"/>
                <w:right w:val="none" w:sz="0" w:space="0" w:color="auto"/>
              </w:divBdr>
            </w:div>
            <w:div w:id="942881115">
              <w:marLeft w:val="0"/>
              <w:marRight w:val="0"/>
              <w:marTop w:val="0"/>
              <w:marBottom w:val="0"/>
              <w:divBdr>
                <w:top w:val="none" w:sz="0" w:space="0" w:color="auto"/>
                <w:left w:val="none" w:sz="0" w:space="0" w:color="auto"/>
                <w:bottom w:val="none" w:sz="0" w:space="0" w:color="auto"/>
                <w:right w:val="none" w:sz="0" w:space="0" w:color="auto"/>
              </w:divBdr>
            </w:div>
            <w:div w:id="1638297759">
              <w:marLeft w:val="0"/>
              <w:marRight w:val="0"/>
              <w:marTop w:val="0"/>
              <w:marBottom w:val="0"/>
              <w:divBdr>
                <w:top w:val="none" w:sz="0" w:space="0" w:color="auto"/>
                <w:left w:val="none" w:sz="0" w:space="0" w:color="auto"/>
                <w:bottom w:val="none" w:sz="0" w:space="0" w:color="auto"/>
                <w:right w:val="none" w:sz="0" w:space="0" w:color="auto"/>
              </w:divBdr>
            </w:div>
            <w:div w:id="938754887">
              <w:marLeft w:val="0"/>
              <w:marRight w:val="0"/>
              <w:marTop w:val="0"/>
              <w:marBottom w:val="0"/>
              <w:divBdr>
                <w:top w:val="none" w:sz="0" w:space="0" w:color="auto"/>
                <w:left w:val="none" w:sz="0" w:space="0" w:color="auto"/>
                <w:bottom w:val="none" w:sz="0" w:space="0" w:color="auto"/>
                <w:right w:val="none" w:sz="0" w:space="0" w:color="auto"/>
              </w:divBdr>
            </w:div>
            <w:div w:id="332032221">
              <w:marLeft w:val="0"/>
              <w:marRight w:val="0"/>
              <w:marTop w:val="0"/>
              <w:marBottom w:val="0"/>
              <w:divBdr>
                <w:top w:val="none" w:sz="0" w:space="0" w:color="auto"/>
                <w:left w:val="none" w:sz="0" w:space="0" w:color="auto"/>
                <w:bottom w:val="none" w:sz="0" w:space="0" w:color="auto"/>
                <w:right w:val="none" w:sz="0" w:space="0" w:color="auto"/>
              </w:divBdr>
            </w:div>
            <w:div w:id="413279071">
              <w:marLeft w:val="0"/>
              <w:marRight w:val="0"/>
              <w:marTop w:val="0"/>
              <w:marBottom w:val="0"/>
              <w:divBdr>
                <w:top w:val="none" w:sz="0" w:space="0" w:color="auto"/>
                <w:left w:val="none" w:sz="0" w:space="0" w:color="auto"/>
                <w:bottom w:val="none" w:sz="0" w:space="0" w:color="auto"/>
                <w:right w:val="none" w:sz="0" w:space="0" w:color="auto"/>
              </w:divBdr>
            </w:div>
            <w:div w:id="67850935">
              <w:marLeft w:val="0"/>
              <w:marRight w:val="0"/>
              <w:marTop w:val="0"/>
              <w:marBottom w:val="0"/>
              <w:divBdr>
                <w:top w:val="none" w:sz="0" w:space="0" w:color="auto"/>
                <w:left w:val="none" w:sz="0" w:space="0" w:color="auto"/>
                <w:bottom w:val="none" w:sz="0" w:space="0" w:color="auto"/>
                <w:right w:val="none" w:sz="0" w:space="0" w:color="auto"/>
              </w:divBdr>
            </w:div>
            <w:div w:id="1695033159">
              <w:marLeft w:val="0"/>
              <w:marRight w:val="0"/>
              <w:marTop w:val="0"/>
              <w:marBottom w:val="0"/>
              <w:divBdr>
                <w:top w:val="none" w:sz="0" w:space="0" w:color="auto"/>
                <w:left w:val="none" w:sz="0" w:space="0" w:color="auto"/>
                <w:bottom w:val="none" w:sz="0" w:space="0" w:color="auto"/>
                <w:right w:val="none" w:sz="0" w:space="0" w:color="auto"/>
              </w:divBdr>
            </w:div>
            <w:div w:id="1457329112">
              <w:marLeft w:val="0"/>
              <w:marRight w:val="0"/>
              <w:marTop w:val="0"/>
              <w:marBottom w:val="0"/>
              <w:divBdr>
                <w:top w:val="none" w:sz="0" w:space="0" w:color="auto"/>
                <w:left w:val="none" w:sz="0" w:space="0" w:color="auto"/>
                <w:bottom w:val="none" w:sz="0" w:space="0" w:color="auto"/>
                <w:right w:val="none" w:sz="0" w:space="0" w:color="auto"/>
              </w:divBdr>
            </w:div>
            <w:div w:id="1340348277">
              <w:marLeft w:val="0"/>
              <w:marRight w:val="0"/>
              <w:marTop w:val="0"/>
              <w:marBottom w:val="0"/>
              <w:divBdr>
                <w:top w:val="none" w:sz="0" w:space="0" w:color="auto"/>
                <w:left w:val="none" w:sz="0" w:space="0" w:color="auto"/>
                <w:bottom w:val="none" w:sz="0" w:space="0" w:color="auto"/>
                <w:right w:val="none" w:sz="0" w:space="0" w:color="auto"/>
              </w:divBdr>
            </w:div>
            <w:div w:id="87819649">
              <w:marLeft w:val="0"/>
              <w:marRight w:val="0"/>
              <w:marTop w:val="0"/>
              <w:marBottom w:val="0"/>
              <w:divBdr>
                <w:top w:val="none" w:sz="0" w:space="0" w:color="auto"/>
                <w:left w:val="none" w:sz="0" w:space="0" w:color="auto"/>
                <w:bottom w:val="none" w:sz="0" w:space="0" w:color="auto"/>
                <w:right w:val="none" w:sz="0" w:space="0" w:color="auto"/>
              </w:divBdr>
            </w:div>
            <w:div w:id="1115827412">
              <w:marLeft w:val="0"/>
              <w:marRight w:val="0"/>
              <w:marTop w:val="0"/>
              <w:marBottom w:val="0"/>
              <w:divBdr>
                <w:top w:val="none" w:sz="0" w:space="0" w:color="auto"/>
                <w:left w:val="none" w:sz="0" w:space="0" w:color="auto"/>
                <w:bottom w:val="none" w:sz="0" w:space="0" w:color="auto"/>
                <w:right w:val="none" w:sz="0" w:space="0" w:color="auto"/>
              </w:divBdr>
            </w:div>
            <w:div w:id="15427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6897">
      <w:bodyDiv w:val="1"/>
      <w:marLeft w:val="0"/>
      <w:marRight w:val="0"/>
      <w:marTop w:val="0"/>
      <w:marBottom w:val="0"/>
      <w:divBdr>
        <w:top w:val="none" w:sz="0" w:space="0" w:color="auto"/>
        <w:left w:val="none" w:sz="0" w:space="0" w:color="auto"/>
        <w:bottom w:val="none" w:sz="0" w:space="0" w:color="auto"/>
        <w:right w:val="none" w:sz="0" w:space="0" w:color="auto"/>
      </w:divBdr>
    </w:div>
    <w:div w:id="916132235">
      <w:bodyDiv w:val="1"/>
      <w:marLeft w:val="0"/>
      <w:marRight w:val="0"/>
      <w:marTop w:val="0"/>
      <w:marBottom w:val="0"/>
      <w:divBdr>
        <w:top w:val="none" w:sz="0" w:space="0" w:color="auto"/>
        <w:left w:val="none" w:sz="0" w:space="0" w:color="auto"/>
        <w:bottom w:val="none" w:sz="0" w:space="0" w:color="auto"/>
        <w:right w:val="none" w:sz="0" w:space="0" w:color="auto"/>
      </w:divBdr>
    </w:div>
    <w:div w:id="923345156">
      <w:bodyDiv w:val="1"/>
      <w:marLeft w:val="0"/>
      <w:marRight w:val="0"/>
      <w:marTop w:val="0"/>
      <w:marBottom w:val="0"/>
      <w:divBdr>
        <w:top w:val="none" w:sz="0" w:space="0" w:color="auto"/>
        <w:left w:val="none" w:sz="0" w:space="0" w:color="auto"/>
        <w:bottom w:val="none" w:sz="0" w:space="0" w:color="auto"/>
        <w:right w:val="none" w:sz="0" w:space="0" w:color="auto"/>
      </w:divBdr>
    </w:div>
    <w:div w:id="927693504">
      <w:bodyDiv w:val="1"/>
      <w:marLeft w:val="0"/>
      <w:marRight w:val="0"/>
      <w:marTop w:val="0"/>
      <w:marBottom w:val="0"/>
      <w:divBdr>
        <w:top w:val="none" w:sz="0" w:space="0" w:color="auto"/>
        <w:left w:val="none" w:sz="0" w:space="0" w:color="auto"/>
        <w:bottom w:val="none" w:sz="0" w:space="0" w:color="auto"/>
        <w:right w:val="none" w:sz="0" w:space="0" w:color="auto"/>
      </w:divBdr>
    </w:div>
    <w:div w:id="934754029">
      <w:bodyDiv w:val="1"/>
      <w:marLeft w:val="0"/>
      <w:marRight w:val="0"/>
      <w:marTop w:val="0"/>
      <w:marBottom w:val="0"/>
      <w:divBdr>
        <w:top w:val="none" w:sz="0" w:space="0" w:color="auto"/>
        <w:left w:val="none" w:sz="0" w:space="0" w:color="auto"/>
        <w:bottom w:val="none" w:sz="0" w:space="0" w:color="auto"/>
        <w:right w:val="none" w:sz="0" w:space="0" w:color="auto"/>
      </w:divBdr>
    </w:div>
    <w:div w:id="935403006">
      <w:bodyDiv w:val="1"/>
      <w:marLeft w:val="0"/>
      <w:marRight w:val="0"/>
      <w:marTop w:val="0"/>
      <w:marBottom w:val="0"/>
      <w:divBdr>
        <w:top w:val="none" w:sz="0" w:space="0" w:color="auto"/>
        <w:left w:val="none" w:sz="0" w:space="0" w:color="auto"/>
        <w:bottom w:val="none" w:sz="0" w:space="0" w:color="auto"/>
        <w:right w:val="none" w:sz="0" w:space="0" w:color="auto"/>
      </w:divBdr>
    </w:div>
    <w:div w:id="935478176">
      <w:bodyDiv w:val="1"/>
      <w:marLeft w:val="0"/>
      <w:marRight w:val="0"/>
      <w:marTop w:val="0"/>
      <w:marBottom w:val="0"/>
      <w:divBdr>
        <w:top w:val="none" w:sz="0" w:space="0" w:color="auto"/>
        <w:left w:val="none" w:sz="0" w:space="0" w:color="auto"/>
        <w:bottom w:val="none" w:sz="0" w:space="0" w:color="auto"/>
        <w:right w:val="none" w:sz="0" w:space="0" w:color="auto"/>
      </w:divBdr>
    </w:div>
    <w:div w:id="944077011">
      <w:bodyDiv w:val="1"/>
      <w:marLeft w:val="0"/>
      <w:marRight w:val="0"/>
      <w:marTop w:val="0"/>
      <w:marBottom w:val="0"/>
      <w:divBdr>
        <w:top w:val="none" w:sz="0" w:space="0" w:color="auto"/>
        <w:left w:val="none" w:sz="0" w:space="0" w:color="auto"/>
        <w:bottom w:val="none" w:sz="0" w:space="0" w:color="auto"/>
        <w:right w:val="none" w:sz="0" w:space="0" w:color="auto"/>
      </w:divBdr>
    </w:div>
    <w:div w:id="948049487">
      <w:bodyDiv w:val="1"/>
      <w:marLeft w:val="0"/>
      <w:marRight w:val="0"/>
      <w:marTop w:val="0"/>
      <w:marBottom w:val="0"/>
      <w:divBdr>
        <w:top w:val="none" w:sz="0" w:space="0" w:color="auto"/>
        <w:left w:val="none" w:sz="0" w:space="0" w:color="auto"/>
        <w:bottom w:val="none" w:sz="0" w:space="0" w:color="auto"/>
        <w:right w:val="none" w:sz="0" w:space="0" w:color="auto"/>
      </w:divBdr>
    </w:div>
    <w:div w:id="975178274">
      <w:bodyDiv w:val="1"/>
      <w:marLeft w:val="0"/>
      <w:marRight w:val="0"/>
      <w:marTop w:val="0"/>
      <w:marBottom w:val="0"/>
      <w:divBdr>
        <w:top w:val="none" w:sz="0" w:space="0" w:color="auto"/>
        <w:left w:val="none" w:sz="0" w:space="0" w:color="auto"/>
        <w:bottom w:val="none" w:sz="0" w:space="0" w:color="auto"/>
        <w:right w:val="none" w:sz="0" w:space="0" w:color="auto"/>
      </w:divBdr>
    </w:div>
    <w:div w:id="979194573">
      <w:bodyDiv w:val="1"/>
      <w:marLeft w:val="0"/>
      <w:marRight w:val="0"/>
      <w:marTop w:val="0"/>
      <w:marBottom w:val="0"/>
      <w:divBdr>
        <w:top w:val="none" w:sz="0" w:space="0" w:color="auto"/>
        <w:left w:val="none" w:sz="0" w:space="0" w:color="auto"/>
        <w:bottom w:val="none" w:sz="0" w:space="0" w:color="auto"/>
        <w:right w:val="none" w:sz="0" w:space="0" w:color="auto"/>
      </w:divBdr>
      <w:divsChild>
        <w:div w:id="37904305">
          <w:marLeft w:val="0"/>
          <w:marRight w:val="0"/>
          <w:marTop w:val="0"/>
          <w:marBottom w:val="0"/>
          <w:divBdr>
            <w:top w:val="none" w:sz="0" w:space="0" w:color="auto"/>
            <w:left w:val="none" w:sz="0" w:space="0" w:color="auto"/>
            <w:bottom w:val="none" w:sz="0" w:space="0" w:color="auto"/>
            <w:right w:val="none" w:sz="0" w:space="0" w:color="auto"/>
          </w:divBdr>
          <w:divsChild>
            <w:div w:id="110251050">
              <w:marLeft w:val="180"/>
              <w:marRight w:val="240"/>
              <w:marTop w:val="0"/>
              <w:marBottom w:val="0"/>
              <w:divBdr>
                <w:top w:val="none" w:sz="0" w:space="0" w:color="auto"/>
                <w:left w:val="none" w:sz="0" w:space="0" w:color="auto"/>
                <w:bottom w:val="none" w:sz="0" w:space="0" w:color="auto"/>
                <w:right w:val="none" w:sz="0" w:space="0" w:color="auto"/>
              </w:divBdr>
              <w:divsChild>
                <w:div w:id="6929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133">
          <w:marLeft w:val="0"/>
          <w:marRight w:val="0"/>
          <w:marTop w:val="0"/>
          <w:marBottom w:val="0"/>
          <w:divBdr>
            <w:top w:val="none" w:sz="0" w:space="0" w:color="auto"/>
            <w:left w:val="none" w:sz="0" w:space="0" w:color="auto"/>
            <w:bottom w:val="none" w:sz="0" w:space="0" w:color="auto"/>
            <w:right w:val="none" w:sz="0" w:space="0" w:color="auto"/>
          </w:divBdr>
          <w:divsChild>
            <w:div w:id="227376270">
              <w:marLeft w:val="180"/>
              <w:marRight w:val="240"/>
              <w:marTop w:val="0"/>
              <w:marBottom w:val="0"/>
              <w:divBdr>
                <w:top w:val="none" w:sz="0" w:space="0" w:color="auto"/>
                <w:left w:val="none" w:sz="0" w:space="0" w:color="auto"/>
                <w:bottom w:val="none" w:sz="0" w:space="0" w:color="auto"/>
                <w:right w:val="none" w:sz="0" w:space="0" w:color="auto"/>
              </w:divBdr>
              <w:divsChild>
                <w:div w:id="13669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989">
          <w:marLeft w:val="0"/>
          <w:marRight w:val="0"/>
          <w:marTop w:val="0"/>
          <w:marBottom w:val="0"/>
          <w:divBdr>
            <w:top w:val="none" w:sz="0" w:space="0" w:color="auto"/>
            <w:left w:val="none" w:sz="0" w:space="0" w:color="auto"/>
            <w:bottom w:val="none" w:sz="0" w:space="0" w:color="auto"/>
            <w:right w:val="none" w:sz="0" w:space="0" w:color="auto"/>
          </w:divBdr>
          <w:divsChild>
            <w:div w:id="426657418">
              <w:marLeft w:val="180"/>
              <w:marRight w:val="240"/>
              <w:marTop w:val="0"/>
              <w:marBottom w:val="0"/>
              <w:divBdr>
                <w:top w:val="none" w:sz="0" w:space="0" w:color="auto"/>
                <w:left w:val="none" w:sz="0" w:space="0" w:color="auto"/>
                <w:bottom w:val="none" w:sz="0" w:space="0" w:color="auto"/>
                <w:right w:val="none" w:sz="0" w:space="0" w:color="auto"/>
              </w:divBdr>
              <w:divsChild>
                <w:div w:id="2460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9589">
          <w:marLeft w:val="0"/>
          <w:marRight w:val="0"/>
          <w:marTop w:val="0"/>
          <w:marBottom w:val="0"/>
          <w:divBdr>
            <w:top w:val="none" w:sz="0" w:space="0" w:color="auto"/>
            <w:left w:val="none" w:sz="0" w:space="0" w:color="auto"/>
            <w:bottom w:val="none" w:sz="0" w:space="0" w:color="auto"/>
            <w:right w:val="none" w:sz="0" w:space="0" w:color="auto"/>
          </w:divBdr>
          <w:divsChild>
            <w:div w:id="982544456">
              <w:marLeft w:val="180"/>
              <w:marRight w:val="240"/>
              <w:marTop w:val="0"/>
              <w:marBottom w:val="0"/>
              <w:divBdr>
                <w:top w:val="none" w:sz="0" w:space="0" w:color="auto"/>
                <w:left w:val="none" w:sz="0" w:space="0" w:color="auto"/>
                <w:bottom w:val="none" w:sz="0" w:space="0" w:color="auto"/>
                <w:right w:val="none" w:sz="0" w:space="0" w:color="auto"/>
              </w:divBdr>
              <w:divsChild>
                <w:div w:id="10326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4637">
          <w:marLeft w:val="0"/>
          <w:marRight w:val="0"/>
          <w:marTop w:val="0"/>
          <w:marBottom w:val="0"/>
          <w:divBdr>
            <w:top w:val="none" w:sz="0" w:space="0" w:color="auto"/>
            <w:left w:val="none" w:sz="0" w:space="0" w:color="auto"/>
            <w:bottom w:val="none" w:sz="0" w:space="0" w:color="auto"/>
            <w:right w:val="none" w:sz="0" w:space="0" w:color="auto"/>
          </w:divBdr>
        </w:div>
        <w:div w:id="1726683743">
          <w:marLeft w:val="0"/>
          <w:marRight w:val="0"/>
          <w:marTop w:val="0"/>
          <w:marBottom w:val="0"/>
          <w:divBdr>
            <w:top w:val="none" w:sz="0" w:space="0" w:color="auto"/>
            <w:left w:val="none" w:sz="0" w:space="0" w:color="auto"/>
            <w:bottom w:val="none" w:sz="0" w:space="0" w:color="auto"/>
            <w:right w:val="none" w:sz="0" w:space="0" w:color="auto"/>
          </w:divBdr>
          <w:divsChild>
            <w:div w:id="1708290719">
              <w:marLeft w:val="180"/>
              <w:marRight w:val="240"/>
              <w:marTop w:val="0"/>
              <w:marBottom w:val="0"/>
              <w:divBdr>
                <w:top w:val="none" w:sz="0" w:space="0" w:color="auto"/>
                <w:left w:val="none" w:sz="0" w:space="0" w:color="auto"/>
                <w:bottom w:val="none" w:sz="0" w:space="0" w:color="auto"/>
                <w:right w:val="none" w:sz="0" w:space="0" w:color="auto"/>
              </w:divBdr>
              <w:divsChild>
                <w:div w:id="7297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664">
          <w:marLeft w:val="0"/>
          <w:marRight w:val="0"/>
          <w:marTop w:val="0"/>
          <w:marBottom w:val="0"/>
          <w:divBdr>
            <w:top w:val="none" w:sz="0" w:space="0" w:color="auto"/>
            <w:left w:val="none" w:sz="0" w:space="0" w:color="auto"/>
            <w:bottom w:val="none" w:sz="0" w:space="0" w:color="auto"/>
            <w:right w:val="none" w:sz="0" w:space="0" w:color="auto"/>
          </w:divBdr>
          <w:divsChild>
            <w:div w:id="1675525535">
              <w:marLeft w:val="180"/>
              <w:marRight w:val="240"/>
              <w:marTop w:val="0"/>
              <w:marBottom w:val="0"/>
              <w:divBdr>
                <w:top w:val="none" w:sz="0" w:space="0" w:color="auto"/>
                <w:left w:val="none" w:sz="0" w:space="0" w:color="auto"/>
                <w:bottom w:val="none" w:sz="0" w:space="0" w:color="auto"/>
                <w:right w:val="none" w:sz="0" w:space="0" w:color="auto"/>
              </w:divBdr>
              <w:divsChild>
                <w:div w:id="10869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34858">
      <w:bodyDiv w:val="1"/>
      <w:marLeft w:val="0"/>
      <w:marRight w:val="0"/>
      <w:marTop w:val="0"/>
      <w:marBottom w:val="0"/>
      <w:divBdr>
        <w:top w:val="none" w:sz="0" w:space="0" w:color="auto"/>
        <w:left w:val="none" w:sz="0" w:space="0" w:color="auto"/>
        <w:bottom w:val="none" w:sz="0" w:space="0" w:color="auto"/>
        <w:right w:val="none" w:sz="0" w:space="0" w:color="auto"/>
      </w:divBdr>
    </w:div>
    <w:div w:id="995688685">
      <w:bodyDiv w:val="1"/>
      <w:marLeft w:val="0"/>
      <w:marRight w:val="0"/>
      <w:marTop w:val="0"/>
      <w:marBottom w:val="0"/>
      <w:divBdr>
        <w:top w:val="none" w:sz="0" w:space="0" w:color="auto"/>
        <w:left w:val="none" w:sz="0" w:space="0" w:color="auto"/>
        <w:bottom w:val="none" w:sz="0" w:space="0" w:color="auto"/>
        <w:right w:val="none" w:sz="0" w:space="0" w:color="auto"/>
      </w:divBdr>
    </w:div>
    <w:div w:id="995958053">
      <w:bodyDiv w:val="1"/>
      <w:marLeft w:val="0"/>
      <w:marRight w:val="0"/>
      <w:marTop w:val="0"/>
      <w:marBottom w:val="0"/>
      <w:divBdr>
        <w:top w:val="none" w:sz="0" w:space="0" w:color="auto"/>
        <w:left w:val="none" w:sz="0" w:space="0" w:color="auto"/>
        <w:bottom w:val="none" w:sz="0" w:space="0" w:color="auto"/>
        <w:right w:val="none" w:sz="0" w:space="0" w:color="auto"/>
      </w:divBdr>
    </w:div>
    <w:div w:id="1001616891">
      <w:bodyDiv w:val="1"/>
      <w:marLeft w:val="0"/>
      <w:marRight w:val="0"/>
      <w:marTop w:val="0"/>
      <w:marBottom w:val="0"/>
      <w:divBdr>
        <w:top w:val="none" w:sz="0" w:space="0" w:color="auto"/>
        <w:left w:val="none" w:sz="0" w:space="0" w:color="auto"/>
        <w:bottom w:val="none" w:sz="0" w:space="0" w:color="auto"/>
        <w:right w:val="none" w:sz="0" w:space="0" w:color="auto"/>
      </w:divBdr>
    </w:div>
    <w:div w:id="1009867348">
      <w:bodyDiv w:val="1"/>
      <w:marLeft w:val="0"/>
      <w:marRight w:val="0"/>
      <w:marTop w:val="0"/>
      <w:marBottom w:val="0"/>
      <w:divBdr>
        <w:top w:val="none" w:sz="0" w:space="0" w:color="auto"/>
        <w:left w:val="none" w:sz="0" w:space="0" w:color="auto"/>
        <w:bottom w:val="none" w:sz="0" w:space="0" w:color="auto"/>
        <w:right w:val="none" w:sz="0" w:space="0" w:color="auto"/>
      </w:divBdr>
    </w:div>
    <w:div w:id="1011298599">
      <w:bodyDiv w:val="1"/>
      <w:marLeft w:val="0"/>
      <w:marRight w:val="0"/>
      <w:marTop w:val="0"/>
      <w:marBottom w:val="0"/>
      <w:divBdr>
        <w:top w:val="none" w:sz="0" w:space="0" w:color="auto"/>
        <w:left w:val="none" w:sz="0" w:space="0" w:color="auto"/>
        <w:bottom w:val="none" w:sz="0" w:space="0" w:color="auto"/>
        <w:right w:val="none" w:sz="0" w:space="0" w:color="auto"/>
      </w:divBdr>
    </w:div>
    <w:div w:id="1017002723">
      <w:bodyDiv w:val="1"/>
      <w:marLeft w:val="0"/>
      <w:marRight w:val="0"/>
      <w:marTop w:val="0"/>
      <w:marBottom w:val="0"/>
      <w:divBdr>
        <w:top w:val="none" w:sz="0" w:space="0" w:color="auto"/>
        <w:left w:val="none" w:sz="0" w:space="0" w:color="auto"/>
        <w:bottom w:val="none" w:sz="0" w:space="0" w:color="auto"/>
        <w:right w:val="none" w:sz="0" w:space="0" w:color="auto"/>
      </w:divBdr>
      <w:divsChild>
        <w:div w:id="210266765">
          <w:marLeft w:val="0"/>
          <w:marRight w:val="0"/>
          <w:marTop w:val="0"/>
          <w:marBottom w:val="0"/>
          <w:divBdr>
            <w:top w:val="none" w:sz="0" w:space="0" w:color="auto"/>
            <w:left w:val="none" w:sz="0" w:space="0" w:color="auto"/>
            <w:bottom w:val="none" w:sz="0" w:space="0" w:color="auto"/>
            <w:right w:val="none" w:sz="0" w:space="0" w:color="auto"/>
          </w:divBdr>
          <w:divsChild>
            <w:div w:id="281422196">
              <w:marLeft w:val="0"/>
              <w:marRight w:val="0"/>
              <w:marTop w:val="0"/>
              <w:marBottom w:val="0"/>
              <w:divBdr>
                <w:top w:val="none" w:sz="0" w:space="0" w:color="auto"/>
                <w:left w:val="none" w:sz="0" w:space="0" w:color="auto"/>
                <w:bottom w:val="none" w:sz="0" w:space="0" w:color="auto"/>
                <w:right w:val="none" w:sz="0" w:space="0" w:color="auto"/>
              </w:divBdr>
            </w:div>
            <w:div w:id="359358564">
              <w:marLeft w:val="0"/>
              <w:marRight w:val="0"/>
              <w:marTop w:val="0"/>
              <w:marBottom w:val="0"/>
              <w:divBdr>
                <w:top w:val="none" w:sz="0" w:space="0" w:color="auto"/>
                <w:left w:val="none" w:sz="0" w:space="0" w:color="auto"/>
                <w:bottom w:val="none" w:sz="0" w:space="0" w:color="auto"/>
                <w:right w:val="none" w:sz="0" w:space="0" w:color="auto"/>
              </w:divBdr>
            </w:div>
            <w:div w:id="709378029">
              <w:marLeft w:val="0"/>
              <w:marRight w:val="0"/>
              <w:marTop w:val="0"/>
              <w:marBottom w:val="0"/>
              <w:divBdr>
                <w:top w:val="none" w:sz="0" w:space="0" w:color="auto"/>
                <w:left w:val="none" w:sz="0" w:space="0" w:color="auto"/>
                <w:bottom w:val="none" w:sz="0" w:space="0" w:color="auto"/>
                <w:right w:val="none" w:sz="0" w:space="0" w:color="auto"/>
              </w:divBdr>
            </w:div>
            <w:div w:id="1037848746">
              <w:marLeft w:val="0"/>
              <w:marRight w:val="0"/>
              <w:marTop w:val="0"/>
              <w:marBottom w:val="0"/>
              <w:divBdr>
                <w:top w:val="none" w:sz="0" w:space="0" w:color="auto"/>
                <w:left w:val="none" w:sz="0" w:space="0" w:color="auto"/>
                <w:bottom w:val="none" w:sz="0" w:space="0" w:color="auto"/>
                <w:right w:val="none" w:sz="0" w:space="0" w:color="auto"/>
              </w:divBdr>
            </w:div>
            <w:div w:id="1264648525">
              <w:marLeft w:val="0"/>
              <w:marRight w:val="0"/>
              <w:marTop w:val="0"/>
              <w:marBottom w:val="0"/>
              <w:divBdr>
                <w:top w:val="none" w:sz="0" w:space="0" w:color="auto"/>
                <w:left w:val="none" w:sz="0" w:space="0" w:color="auto"/>
                <w:bottom w:val="none" w:sz="0" w:space="0" w:color="auto"/>
                <w:right w:val="none" w:sz="0" w:space="0" w:color="auto"/>
              </w:divBdr>
            </w:div>
            <w:div w:id="1607230845">
              <w:marLeft w:val="0"/>
              <w:marRight w:val="0"/>
              <w:marTop w:val="0"/>
              <w:marBottom w:val="0"/>
              <w:divBdr>
                <w:top w:val="none" w:sz="0" w:space="0" w:color="auto"/>
                <w:left w:val="none" w:sz="0" w:space="0" w:color="auto"/>
                <w:bottom w:val="none" w:sz="0" w:space="0" w:color="auto"/>
                <w:right w:val="none" w:sz="0" w:space="0" w:color="auto"/>
              </w:divBdr>
            </w:div>
            <w:div w:id="1628126071">
              <w:marLeft w:val="0"/>
              <w:marRight w:val="0"/>
              <w:marTop w:val="0"/>
              <w:marBottom w:val="0"/>
              <w:divBdr>
                <w:top w:val="none" w:sz="0" w:space="0" w:color="auto"/>
                <w:left w:val="none" w:sz="0" w:space="0" w:color="auto"/>
                <w:bottom w:val="none" w:sz="0" w:space="0" w:color="auto"/>
                <w:right w:val="none" w:sz="0" w:space="0" w:color="auto"/>
              </w:divBdr>
            </w:div>
            <w:div w:id="1908033248">
              <w:marLeft w:val="0"/>
              <w:marRight w:val="0"/>
              <w:marTop w:val="0"/>
              <w:marBottom w:val="0"/>
              <w:divBdr>
                <w:top w:val="none" w:sz="0" w:space="0" w:color="auto"/>
                <w:left w:val="none" w:sz="0" w:space="0" w:color="auto"/>
                <w:bottom w:val="none" w:sz="0" w:space="0" w:color="auto"/>
                <w:right w:val="none" w:sz="0" w:space="0" w:color="auto"/>
              </w:divBdr>
            </w:div>
            <w:div w:id="19082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106">
      <w:bodyDiv w:val="1"/>
      <w:marLeft w:val="0"/>
      <w:marRight w:val="0"/>
      <w:marTop w:val="0"/>
      <w:marBottom w:val="0"/>
      <w:divBdr>
        <w:top w:val="none" w:sz="0" w:space="0" w:color="auto"/>
        <w:left w:val="none" w:sz="0" w:space="0" w:color="auto"/>
        <w:bottom w:val="none" w:sz="0" w:space="0" w:color="auto"/>
        <w:right w:val="none" w:sz="0" w:space="0" w:color="auto"/>
      </w:divBdr>
    </w:div>
    <w:div w:id="1022173003">
      <w:bodyDiv w:val="1"/>
      <w:marLeft w:val="0"/>
      <w:marRight w:val="0"/>
      <w:marTop w:val="0"/>
      <w:marBottom w:val="0"/>
      <w:divBdr>
        <w:top w:val="none" w:sz="0" w:space="0" w:color="auto"/>
        <w:left w:val="none" w:sz="0" w:space="0" w:color="auto"/>
        <w:bottom w:val="none" w:sz="0" w:space="0" w:color="auto"/>
        <w:right w:val="none" w:sz="0" w:space="0" w:color="auto"/>
      </w:divBdr>
    </w:div>
    <w:div w:id="1027678650">
      <w:bodyDiv w:val="1"/>
      <w:marLeft w:val="0"/>
      <w:marRight w:val="0"/>
      <w:marTop w:val="0"/>
      <w:marBottom w:val="0"/>
      <w:divBdr>
        <w:top w:val="none" w:sz="0" w:space="0" w:color="auto"/>
        <w:left w:val="none" w:sz="0" w:space="0" w:color="auto"/>
        <w:bottom w:val="none" w:sz="0" w:space="0" w:color="auto"/>
        <w:right w:val="none" w:sz="0" w:space="0" w:color="auto"/>
      </w:divBdr>
      <w:divsChild>
        <w:div w:id="791482364">
          <w:marLeft w:val="0"/>
          <w:marRight w:val="0"/>
          <w:marTop w:val="0"/>
          <w:marBottom w:val="0"/>
          <w:divBdr>
            <w:top w:val="none" w:sz="0" w:space="0" w:color="auto"/>
            <w:left w:val="none" w:sz="0" w:space="0" w:color="auto"/>
            <w:bottom w:val="none" w:sz="0" w:space="0" w:color="auto"/>
            <w:right w:val="none" w:sz="0" w:space="0" w:color="auto"/>
          </w:divBdr>
        </w:div>
      </w:divsChild>
    </w:div>
    <w:div w:id="1030686598">
      <w:bodyDiv w:val="1"/>
      <w:marLeft w:val="0"/>
      <w:marRight w:val="0"/>
      <w:marTop w:val="0"/>
      <w:marBottom w:val="0"/>
      <w:divBdr>
        <w:top w:val="none" w:sz="0" w:space="0" w:color="auto"/>
        <w:left w:val="none" w:sz="0" w:space="0" w:color="auto"/>
        <w:bottom w:val="none" w:sz="0" w:space="0" w:color="auto"/>
        <w:right w:val="none" w:sz="0" w:space="0" w:color="auto"/>
      </w:divBdr>
    </w:div>
    <w:div w:id="1035354161">
      <w:bodyDiv w:val="1"/>
      <w:marLeft w:val="0"/>
      <w:marRight w:val="0"/>
      <w:marTop w:val="0"/>
      <w:marBottom w:val="0"/>
      <w:divBdr>
        <w:top w:val="none" w:sz="0" w:space="0" w:color="auto"/>
        <w:left w:val="none" w:sz="0" w:space="0" w:color="auto"/>
        <w:bottom w:val="none" w:sz="0" w:space="0" w:color="auto"/>
        <w:right w:val="none" w:sz="0" w:space="0" w:color="auto"/>
      </w:divBdr>
    </w:div>
    <w:div w:id="1039890951">
      <w:bodyDiv w:val="1"/>
      <w:marLeft w:val="0"/>
      <w:marRight w:val="0"/>
      <w:marTop w:val="0"/>
      <w:marBottom w:val="0"/>
      <w:divBdr>
        <w:top w:val="none" w:sz="0" w:space="0" w:color="auto"/>
        <w:left w:val="none" w:sz="0" w:space="0" w:color="auto"/>
        <w:bottom w:val="none" w:sz="0" w:space="0" w:color="auto"/>
        <w:right w:val="none" w:sz="0" w:space="0" w:color="auto"/>
      </w:divBdr>
    </w:div>
    <w:div w:id="1043403799">
      <w:bodyDiv w:val="1"/>
      <w:marLeft w:val="0"/>
      <w:marRight w:val="0"/>
      <w:marTop w:val="0"/>
      <w:marBottom w:val="0"/>
      <w:divBdr>
        <w:top w:val="none" w:sz="0" w:space="0" w:color="auto"/>
        <w:left w:val="none" w:sz="0" w:space="0" w:color="auto"/>
        <w:bottom w:val="none" w:sz="0" w:space="0" w:color="auto"/>
        <w:right w:val="none" w:sz="0" w:space="0" w:color="auto"/>
      </w:divBdr>
    </w:div>
    <w:div w:id="1046955592">
      <w:bodyDiv w:val="1"/>
      <w:marLeft w:val="0"/>
      <w:marRight w:val="0"/>
      <w:marTop w:val="0"/>
      <w:marBottom w:val="0"/>
      <w:divBdr>
        <w:top w:val="none" w:sz="0" w:space="0" w:color="auto"/>
        <w:left w:val="none" w:sz="0" w:space="0" w:color="auto"/>
        <w:bottom w:val="none" w:sz="0" w:space="0" w:color="auto"/>
        <w:right w:val="none" w:sz="0" w:space="0" w:color="auto"/>
      </w:divBdr>
    </w:div>
    <w:div w:id="1059793105">
      <w:bodyDiv w:val="1"/>
      <w:marLeft w:val="0"/>
      <w:marRight w:val="0"/>
      <w:marTop w:val="0"/>
      <w:marBottom w:val="0"/>
      <w:divBdr>
        <w:top w:val="none" w:sz="0" w:space="0" w:color="auto"/>
        <w:left w:val="none" w:sz="0" w:space="0" w:color="auto"/>
        <w:bottom w:val="none" w:sz="0" w:space="0" w:color="auto"/>
        <w:right w:val="none" w:sz="0" w:space="0" w:color="auto"/>
      </w:divBdr>
    </w:div>
    <w:div w:id="1060518296">
      <w:bodyDiv w:val="1"/>
      <w:marLeft w:val="0"/>
      <w:marRight w:val="0"/>
      <w:marTop w:val="0"/>
      <w:marBottom w:val="0"/>
      <w:divBdr>
        <w:top w:val="none" w:sz="0" w:space="0" w:color="auto"/>
        <w:left w:val="none" w:sz="0" w:space="0" w:color="auto"/>
        <w:bottom w:val="none" w:sz="0" w:space="0" w:color="auto"/>
        <w:right w:val="none" w:sz="0" w:space="0" w:color="auto"/>
      </w:divBdr>
    </w:div>
    <w:div w:id="1060902972">
      <w:bodyDiv w:val="1"/>
      <w:marLeft w:val="0"/>
      <w:marRight w:val="0"/>
      <w:marTop w:val="0"/>
      <w:marBottom w:val="0"/>
      <w:divBdr>
        <w:top w:val="none" w:sz="0" w:space="0" w:color="auto"/>
        <w:left w:val="none" w:sz="0" w:space="0" w:color="auto"/>
        <w:bottom w:val="none" w:sz="0" w:space="0" w:color="auto"/>
        <w:right w:val="none" w:sz="0" w:space="0" w:color="auto"/>
      </w:divBdr>
    </w:div>
    <w:div w:id="1066612248">
      <w:bodyDiv w:val="1"/>
      <w:marLeft w:val="0"/>
      <w:marRight w:val="0"/>
      <w:marTop w:val="0"/>
      <w:marBottom w:val="0"/>
      <w:divBdr>
        <w:top w:val="none" w:sz="0" w:space="0" w:color="auto"/>
        <w:left w:val="none" w:sz="0" w:space="0" w:color="auto"/>
        <w:bottom w:val="none" w:sz="0" w:space="0" w:color="auto"/>
        <w:right w:val="none" w:sz="0" w:space="0" w:color="auto"/>
      </w:divBdr>
    </w:div>
    <w:div w:id="1106001248">
      <w:bodyDiv w:val="1"/>
      <w:marLeft w:val="0"/>
      <w:marRight w:val="0"/>
      <w:marTop w:val="0"/>
      <w:marBottom w:val="0"/>
      <w:divBdr>
        <w:top w:val="none" w:sz="0" w:space="0" w:color="auto"/>
        <w:left w:val="none" w:sz="0" w:space="0" w:color="auto"/>
        <w:bottom w:val="none" w:sz="0" w:space="0" w:color="auto"/>
        <w:right w:val="none" w:sz="0" w:space="0" w:color="auto"/>
      </w:divBdr>
      <w:divsChild>
        <w:div w:id="38819708">
          <w:marLeft w:val="0"/>
          <w:marRight w:val="0"/>
          <w:marTop w:val="0"/>
          <w:marBottom w:val="0"/>
          <w:divBdr>
            <w:top w:val="none" w:sz="0" w:space="0" w:color="auto"/>
            <w:left w:val="none" w:sz="0" w:space="0" w:color="auto"/>
            <w:bottom w:val="none" w:sz="0" w:space="0" w:color="auto"/>
            <w:right w:val="none" w:sz="0" w:space="0" w:color="auto"/>
          </w:divBdr>
          <w:divsChild>
            <w:div w:id="166796599">
              <w:marLeft w:val="0"/>
              <w:marRight w:val="0"/>
              <w:marTop w:val="0"/>
              <w:marBottom w:val="0"/>
              <w:divBdr>
                <w:top w:val="none" w:sz="0" w:space="0" w:color="auto"/>
                <w:left w:val="none" w:sz="0" w:space="0" w:color="auto"/>
                <w:bottom w:val="none" w:sz="0" w:space="0" w:color="auto"/>
                <w:right w:val="none" w:sz="0" w:space="0" w:color="auto"/>
              </w:divBdr>
            </w:div>
            <w:div w:id="756513810">
              <w:marLeft w:val="0"/>
              <w:marRight w:val="0"/>
              <w:marTop w:val="0"/>
              <w:marBottom w:val="0"/>
              <w:divBdr>
                <w:top w:val="none" w:sz="0" w:space="0" w:color="auto"/>
                <w:left w:val="none" w:sz="0" w:space="0" w:color="auto"/>
                <w:bottom w:val="none" w:sz="0" w:space="0" w:color="auto"/>
                <w:right w:val="none" w:sz="0" w:space="0" w:color="auto"/>
              </w:divBdr>
            </w:div>
            <w:div w:id="863594141">
              <w:marLeft w:val="0"/>
              <w:marRight w:val="0"/>
              <w:marTop w:val="0"/>
              <w:marBottom w:val="0"/>
              <w:divBdr>
                <w:top w:val="none" w:sz="0" w:space="0" w:color="auto"/>
                <w:left w:val="none" w:sz="0" w:space="0" w:color="auto"/>
                <w:bottom w:val="none" w:sz="0" w:space="0" w:color="auto"/>
                <w:right w:val="none" w:sz="0" w:space="0" w:color="auto"/>
              </w:divBdr>
            </w:div>
            <w:div w:id="899558008">
              <w:marLeft w:val="0"/>
              <w:marRight w:val="0"/>
              <w:marTop w:val="0"/>
              <w:marBottom w:val="0"/>
              <w:divBdr>
                <w:top w:val="none" w:sz="0" w:space="0" w:color="auto"/>
                <w:left w:val="none" w:sz="0" w:space="0" w:color="auto"/>
                <w:bottom w:val="none" w:sz="0" w:space="0" w:color="auto"/>
                <w:right w:val="none" w:sz="0" w:space="0" w:color="auto"/>
              </w:divBdr>
            </w:div>
            <w:div w:id="976111272">
              <w:marLeft w:val="0"/>
              <w:marRight w:val="0"/>
              <w:marTop w:val="0"/>
              <w:marBottom w:val="0"/>
              <w:divBdr>
                <w:top w:val="none" w:sz="0" w:space="0" w:color="auto"/>
                <w:left w:val="none" w:sz="0" w:space="0" w:color="auto"/>
                <w:bottom w:val="none" w:sz="0" w:space="0" w:color="auto"/>
                <w:right w:val="none" w:sz="0" w:space="0" w:color="auto"/>
              </w:divBdr>
            </w:div>
            <w:div w:id="1050568417">
              <w:marLeft w:val="0"/>
              <w:marRight w:val="0"/>
              <w:marTop w:val="0"/>
              <w:marBottom w:val="0"/>
              <w:divBdr>
                <w:top w:val="none" w:sz="0" w:space="0" w:color="auto"/>
                <w:left w:val="none" w:sz="0" w:space="0" w:color="auto"/>
                <w:bottom w:val="none" w:sz="0" w:space="0" w:color="auto"/>
                <w:right w:val="none" w:sz="0" w:space="0" w:color="auto"/>
              </w:divBdr>
            </w:div>
            <w:div w:id="1074670004">
              <w:marLeft w:val="0"/>
              <w:marRight w:val="0"/>
              <w:marTop w:val="0"/>
              <w:marBottom w:val="0"/>
              <w:divBdr>
                <w:top w:val="none" w:sz="0" w:space="0" w:color="auto"/>
                <w:left w:val="none" w:sz="0" w:space="0" w:color="auto"/>
                <w:bottom w:val="none" w:sz="0" w:space="0" w:color="auto"/>
                <w:right w:val="none" w:sz="0" w:space="0" w:color="auto"/>
              </w:divBdr>
            </w:div>
            <w:div w:id="1079327489">
              <w:marLeft w:val="0"/>
              <w:marRight w:val="0"/>
              <w:marTop w:val="0"/>
              <w:marBottom w:val="0"/>
              <w:divBdr>
                <w:top w:val="none" w:sz="0" w:space="0" w:color="auto"/>
                <w:left w:val="none" w:sz="0" w:space="0" w:color="auto"/>
                <w:bottom w:val="none" w:sz="0" w:space="0" w:color="auto"/>
                <w:right w:val="none" w:sz="0" w:space="0" w:color="auto"/>
              </w:divBdr>
            </w:div>
            <w:div w:id="1153719853">
              <w:marLeft w:val="0"/>
              <w:marRight w:val="0"/>
              <w:marTop w:val="0"/>
              <w:marBottom w:val="0"/>
              <w:divBdr>
                <w:top w:val="none" w:sz="0" w:space="0" w:color="auto"/>
                <w:left w:val="none" w:sz="0" w:space="0" w:color="auto"/>
                <w:bottom w:val="none" w:sz="0" w:space="0" w:color="auto"/>
                <w:right w:val="none" w:sz="0" w:space="0" w:color="auto"/>
              </w:divBdr>
            </w:div>
            <w:div w:id="1222256738">
              <w:marLeft w:val="0"/>
              <w:marRight w:val="0"/>
              <w:marTop w:val="0"/>
              <w:marBottom w:val="0"/>
              <w:divBdr>
                <w:top w:val="none" w:sz="0" w:space="0" w:color="auto"/>
                <w:left w:val="none" w:sz="0" w:space="0" w:color="auto"/>
                <w:bottom w:val="none" w:sz="0" w:space="0" w:color="auto"/>
                <w:right w:val="none" w:sz="0" w:space="0" w:color="auto"/>
              </w:divBdr>
            </w:div>
            <w:div w:id="1420637504">
              <w:marLeft w:val="0"/>
              <w:marRight w:val="0"/>
              <w:marTop w:val="0"/>
              <w:marBottom w:val="0"/>
              <w:divBdr>
                <w:top w:val="none" w:sz="0" w:space="0" w:color="auto"/>
                <w:left w:val="none" w:sz="0" w:space="0" w:color="auto"/>
                <w:bottom w:val="none" w:sz="0" w:space="0" w:color="auto"/>
                <w:right w:val="none" w:sz="0" w:space="0" w:color="auto"/>
              </w:divBdr>
            </w:div>
            <w:div w:id="1685748531">
              <w:marLeft w:val="0"/>
              <w:marRight w:val="0"/>
              <w:marTop w:val="0"/>
              <w:marBottom w:val="0"/>
              <w:divBdr>
                <w:top w:val="none" w:sz="0" w:space="0" w:color="auto"/>
                <w:left w:val="none" w:sz="0" w:space="0" w:color="auto"/>
                <w:bottom w:val="none" w:sz="0" w:space="0" w:color="auto"/>
                <w:right w:val="none" w:sz="0" w:space="0" w:color="auto"/>
              </w:divBdr>
            </w:div>
            <w:div w:id="1813516429">
              <w:marLeft w:val="0"/>
              <w:marRight w:val="0"/>
              <w:marTop w:val="0"/>
              <w:marBottom w:val="0"/>
              <w:divBdr>
                <w:top w:val="none" w:sz="0" w:space="0" w:color="auto"/>
                <w:left w:val="none" w:sz="0" w:space="0" w:color="auto"/>
                <w:bottom w:val="none" w:sz="0" w:space="0" w:color="auto"/>
                <w:right w:val="none" w:sz="0" w:space="0" w:color="auto"/>
              </w:divBdr>
            </w:div>
            <w:div w:id="1939942037">
              <w:marLeft w:val="0"/>
              <w:marRight w:val="0"/>
              <w:marTop w:val="0"/>
              <w:marBottom w:val="0"/>
              <w:divBdr>
                <w:top w:val="none" w:sz="0" w:space="0" w:color="auto"/>
                <w:left w:val="none" w:sz="0" w:space="0" w:color="auto"/>
                <w:bottom w:val="none" w:sz="0" w:space="0" w:color="auto"/>
                <w:right w:val="none" w:sz="0" w:space="0" w:color="auto"/>
              </w:divBdr>
            </w:div>
            <w:div w:id="1988506068">
              <w:marLeft w:val="0"/>
              <w:marRight w:val="0"/>
              <w:marTop w:val="0"/>
              <w:marBottom w:val="0"/>
              <w:divBdr>
                <w:top w:val="none" w:sz="0" w:space="0" w:color="auto"/>
                <w:left w:val="none" w:sz="0" w:space="0" w:color="auto"/>
                <w:bottom w:val="none" w:sz="0" w:space="0" w:color="auto"/>
                <w:right w:val="none" w:sz="0" w:space="0" w:color="auto"/>
              </w:divBdr>
            </w:div>
            <w:div w:id="21342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751">
      <w:bodyDiv w:val="1"/>
      <w:marLeft w:val="0"/>
      <w:marRight w:val="0"/>
      <w:marTop w:val="0"/>
      <w:marBottom w:val="0"/>
      <w:divBdr>
        <w:top w:val="none" w:sz="0" w:space="0" w:color="auto"/>
        <w:left w:val="none" w:sz="0" w:space="0" w:color="auto"/>
        <w:bottom w:val="none" w:sz="0" w:space="0" w:color="auto"/>
        <w:right w:val="none" w:sz="0" w:space="0" w:color="auto"/>
      </w:divBdr>
    </w:div>
    <w:div w:id="1117530056">
      <w:bodyDiv w:val="1"/>
      <w:marLeft w:val="0"/>
      <w:marRight w:val="0"/>
      <w:marTop w:val="0"/>
      <w:marBottom w:val="0"/>
      <w:divBdr>
        <w:top w:val="none" w:sz="0" w:space="0" w:color="auto"/>
        <w:left w:val="none" w:sz="0" w:space="0" w:color="auto"/>
        <w:bottom w:val="none" w:sz="0" w:space="0" w:color="auto"/>
        <w:right w:val="none" w:sz="0" w:space="0" w:color="auto"/>
      </w:divBdr>
    </w:div>
    <w:div w:id="1117867455">
      <w:bodyDiv w:val="1"/>
      <w:marLeft w:val="0"/>
      <w:marRight w:val="0"/>
      <w:marTop w:val="0"/>
      <w:marBottom w:val="0"/>
      <w:divBdr>
        <w:top w:val="none" w:sz="0" w:space="0" w:color="auto"/>
        <w:left w:val="none" w:sz="0" w:space="0" w:color="auto"/>
        <w:bottom w:val="none" w:sz="0" w:space="0" w:color="auto"/>
        <w:right w:val="none" w:sz="0" w:space="0" w:color="auto"/>
      </w:divBdr>
      <w:divsChild>
        <w:div w:id="819345257">
          <w:marLeft w:val="0"/>
          <w:marRight w:val="0"/>
          <w:marTop w:val="0"/>
          <w:marBottom w:val="0"/>
          <w:divBdr>
            <w:top w:val="none" w:sz="0" w:space="0" w:color="auto"/>
            <w:left w:val="none" w:sz="0" w:space="0" w:color="auto"/>
            <w:bottom w:val="none" w:sz="0" w:space="0" w:color="auto"/>
            <w:right w:val="none" w:sz="0" w:space="0" w:color="auto"/>
          </w:divBdr>
          <w:divsChild>
            <w:div w:id="12008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1574">
      <w:bodyDiv w:val="1"/>
      <w:marLeft w:val="0"/>
      <w:marRight w:val="0"/>
      <w:marTop w:val="0"/>
      <w:marBottom w:val="0"/>
      <w:divBdr>
        <w:top w:val="none" w:sz="0" w:space="0" w:color="auto"/>
        <w:left w:val="none" w:sz="0" w:space="0" w:color="auto"/>
        <w:bottom w:val="none" w:sz="0" w:space="0" w:color="auto"/>
        <w:right w:val="none" w:sz="0" w:space="0" w:color="auto"/>
      </w:divBdr>
    </w:div>
    <w:div w:id="1130441290">
      <w:bodyDiv w:val="1"/>
      <w:marLeft w:val="0"/>
      <w:marRight w:val="0"/>
      <w:marTop w:val="0"/>
      <w:marBottom w:val="0"/>
      <w:divBdr>
        <w:top w:val="none" w:sz="0" w:space="0" w:color="auto"/>
        <w:left w:val="none" w:sz="0" w:space="0" w:color="auto"/>
        <w:bottom w:val="none" w:sz="0" w:space="0" w:color="auto"/>
        <w:right w:val="none" w:sz="0" w:space="0" w:color="auto"/>
      </w:divBdr>
    </w:div>
    <w:div w:id="1134057126">
      <w:bodyDiv w:val="1"/>
      <w:marLeft w:val="0"/>
      <w:marRight w:val="0"/>
      <w:marTop w:val="0"/>
      <w:marBottom w:val="0"/>
      <w:divBdr>
        <w:top w:val="none" w:sz="0" w:space="0" w:color="auto"/>
        <w:left w:val="none" w:sz="0" w:space="0" w:color="auto"/>
        <w:bottom w:val="none" w:sz="0" w:space="0" w:color="auto"/>
        <w:right w:val="none" w:sz="0" w:space="0" w:color="auto"/>
      </w:divBdr>
    </w:div>
    <w:div w:id="1136030125">
      <w:bodyDiv w:val="1"/>
      <w:marLeft w:val="0"/>
      <w:marRight w:val="0"/>
      <w:marTop w:val="0"/>
      <w:marBottom w:val="0"/>
      <w:divBdr>
        <w:top w:val="none" w:sz="0" w:space="0" w:color="auto"/>
        <w:left w:val="none" w:sz="0" w:space="0" w:color="auto"/>
        <w:bottom w:val="none" w:sz="0" w:space="0" w:color="auto"/>
        <w:right w:val="none" w:sz="0" w:space="0" w:color="auto"/>
      </w:divBdr>
    </w:div>
    <w:div w:id="1139497526">
      <w:bodyDiv w:val="1"/>
      <w:marLeft w:val="0"/>
      <w:marRight w:val="0"/>
      <w:marTop w:val="0"/>
      <w:marBottom w:val="0"/>
      <w:divBdr>
        <w:top w:val="none" w:sz="0" w:space="0" w:color="auto"/>
        <w:left w:val="none" w:sz="0" w:space="0" w:color="auto"/>
        <w:bottom w:val="none" w:sz="0" w:space="0" w:color="auto"/>
        <w:right w:val="none" w:sz="0" w:space="0" w:color="auto"/>
      </w:divBdr>
    </w:div>
    <w:div w:id="1152218030">
      <w:bodyDiv w:val="1"/>
      <w:marLeft w:val="0"/>
      <w:marRight w:val="0"/>
      <w:marTop w:val="0"/>
      <w:marBottom w:val="0"/>
      <w:divBdr>
        <w:top w:val="none" w:sz="0" w:space="0" w:color="auto"/>
        <w:left w:val="none" w:sz="0" w:space="0" w:color="auto"/>
        <w:bottom w:val="none" w:sz="0" w:space="0" w:color="auto"/>
        <w:right w:val="none" w:sz="0" w:space="0" w:color="auto"/>
      </w:divBdr>
    </w:div>
    <w:div w:id="1163549038">
      <w:bodyDiv w:val="1"/>
      <w:marLeft w:val="0"/>
      <w:marRight w:val="0"/>
      <w:marTop w:val="0"/>
      <w:marBottom w:val="0"/>
      <w:divBdr>
        <w:top w:val="none" w:sz="0" w:space="0" w:color="auto"/>
        <w:left w:val="none" w:sz="0" w:space="0" w:color="auto"/>
        <w:bottom w:val="none" w:sz="0" w:space="0" w:color="auto"/>
        <w:right w:val="none" w:sz="0" w:space="0" w:color="auto"/>
      </w:divBdr>
    </w:div>
    <w:div w:id="1168521203">
      <w:bodyDiv w:val="1"/>
      <w:marLeft w:val="0"/>
      <w:marRight w:val="0"/>
      <w:marTop w:val="0"/>
      <w:marBottom w:val="0"/>
      <w:divBdr>
        <w:top w:val="none" w:sz="0" w:space="0" w:color="auto"/>
        <w:left w:val="none" w:sz="0" w:space="0" w:color="auto"/>
        <w:bottom w:val="none" w:sz="0" w:space="0" w:color="auto"/>
        <w:right w:val="none" w:sz="0" w:space="0" w:color="auto"/>
      </w:divBdr>
    </w:div>
    <w:div w:id="1176071295">
      <w:bodyDiv w:val="1"/>
      <w:marLeft w:val="0"/>
      <w:marRight w:val="0"/>
      <w:marTop w:val="0"/>
      <w:marBottom w:val="0"/>
      <w:divBdr>
        <w:top w:val="none" w:sz="0" w:space="0" w:color="auto"/>
        <w:left w:val="none" w:sz="0" w:space="0" w:color="auto"/>
        <w:bottom w:val="none" w:sz="0" w:space="0" w:color="auto"/>
        <w:right w:val="none" w:sz="0" w:space="0" w:color="auto"/>
      </w:divBdr>
    </w:div>
    <w:div w:id="1181168269">
      <w:bodyDiv w:val="1"/>
      <w:marLeft w:val="0"/>
      <w:marRight w:val="0"/>
      <w:marTop w:val="0"/>
      <w:marBottom w:val="0"/>
      <w:divBdr>
        <w:top w:val="none" w:sz="0" w:space="0" w:color="auto"/>
        <w:left w:val="none" w:sz="0" w:space="0" w:color="auto"/>
        <w:bottom w:val="none" w:sz="0" w:space="0" w:color="auto"/>
        <w:right w:val="none" w:sz="0" w:space="0" w:color="auto"/>
      </w:divBdr>
    </w:div>
    <w:div w:id="1181968403">
      <w:bodyDiv w:val="1"/>
      <w:marLeft w:val="0"/>
      <w:marRight w:val="0"/>
      <w:marTop w:val="0"/>
      <w:marBottom w:val="0"/>
      <w:divBdr>
        <w:top w:val="none" w:sz="0" w:space="0" w:color="auto"/>
        <w:left w:val="none" w:sz="0" w:space="0" w:color="auto"/>
        <w:bottom w:val="none" w:sz="0" w:space="0" w:color="auto"/>
        <w:right w:val="none" w:sz="0" w:space="0" w:color="auto"/>
      </w:divBdr>
      <w:divsChild>
        <w:div w:id="1510412307">
          <w:marLeft w:val="0"/>
          <w:marRight w:val="0"/>
          <w:marTop w:val="0"/>
          <w:marBottom w:val="0"/>
          <w:divBdr>
            <w:top w:val="single" w:sz="2" w:space="0" w:color="E3E3E3"/>
            <w:left w:val="single" w:sz="2" w:space="0" w:color="E3E3E3"/>
            <w:bottom w:val="single" w:sz="2" w:space="0" w:color="E3E3E3"/>
            <w:right w:val="single" w:sz="2" w:space="0" w:color="E3E3E3"/>
          </w:divBdr>
          <w:divsChild>
            <w:div w:id="503932294">
              <w:marLeft w:val="0"/>
              <w:marRight w:val="0"/>
              <w:marTop w:val="0"/>
              <w:marBottom w:val="0"/>
              <w:divBdr>
                <w:top w:val="single" w:sz="2" w:space="0" w:color="E3E3E3"/>
                <w:left w:val="single" w:sz="2" w:space="0" w:color="E3E3E3"/>
                <w:bottom w:val="single" w:sz="2" w:space="0" w:color="E3E3E3"/>
                <w:right w:val="single" w:sz="2" w:space="0" w:color="E3E3E3"/>
              </w:divBdr>
            </w:div>
            <w:div w:id="2063016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0069261">
      <w:bodyDiv w:val="1"/>
      <w:marLeft w:val="0"/>
      <w:marRight w:val="0"/>
      <w:marTop w:val="0"/>
      <w:marBottom w:val="0"/>
      <w:divBdr>
        <w:top w:val="none" w:sz="0" w:space="0" w:color="auto"/>
        <w:left w:val="none" w:sz="0" w:space="0" w:color="auto"/>
        <w:bottom w:val="none" w:sz="0" w:space="0" w:color="auto"/>
        <w:right w:val="none" w:sz="0" w:space="0" w:color="auto"/>
      </w:divBdr>
    </w:div>
    <w:div w:id="1197623449">
      <w:bodyDiv w:val="1"/>
      <w:marLeft w:val="0"/>
      <w:marRight w:val="0"/>
      <w:marTop w:val="0"/>
      <w:marBottom w:val="0"/>
      <w:divBdr>
        <w:top w:val="none" w:sz="0" w:space="0" w:color="auto"/>
        <w:left w:val="none" w:sz="0" w:space="0" w:color="auto"/>
        <w:bottom w:val="none" w:sz="0" w:space="0" w:color="auto"/>
        <w:right w:val="none" w:sz="0" w:space="0" w:color="auto"/>
      </w:divBdr>
    </w:div>
    <w:div w:id="1200437218">
      <w:bodyDiv w:val="1"/>
      <w:marLeft w:val="0"/>
      <w:marRight w:val="0"/>
      <w:marTop w:val="0"/>
      <w:marBottom w:val="0"/>
      <w:divBdr>
        <w:top w:val="none" w:sz="0" w:space="0" w:color="auto"/>
        <w:left w:val="none" w:sz="0" w:space="0" w:color="auto"/>
        <w:bottom w:val="none" w:sz="0" w:space="0" w:color="auto"/>
        <w:right w:val="none" w:sz="0" w:space="0" w:color="auto"/>
      </w:divBdr>
      <w:divsChild>
        <w:div w:id="827600861">
          <w:marLeft w:val="0"/>
          <w:marRight w:val="0"/>
          <w:marTop w:val="0"/>
          <w:marBottom w:val="0"/>
          <w:divBdr>
            <w:top w:val="none" w:sz="0" w:space="0" w:color="auto"/>
            <w:left w:val="none" w:sz="0" w:space="0" w:color="auto"/>
            <w:bottom w:val="none" w:sz="0" w:space="0" w:color="auto"/>
            <w:right w:val="none" w:sz="0" w:space="0" w:color="auto"/>
          </w:divBdr>
        </w:div>
      </w:divsChild>
    </w:div>
    <w:div w:id="1209731787">
      <w:bodyDiv w:val="1"/>
      <w:marLeft w:val="0"/>
      <w:marRight w:val="0"/>
      <w:marTop w:val="0"/>
      <w:marBottom w:val="0"/>
      <w:divBdr>
        <w:top w:val="none" w:sz="0" w:space="0" w:color="auto"/>
        <w:left w:val="none" w:sz="0" w:space="0" w:color="auto"/>
        <w:bottom w:val="none" w:sz="0" w:space="0" w:color="auto"/>
        <w:right w:val="none" w:sz="0" w:space="0" w:color="auto"/>
      </w:divBdr>
    </w:div>
    <w:div w:id="1212814789">
      <w:bodyDiv w:val="1"/>
      <w:marLeft w:val="0"/>
      <w:marRight w:val="0"/>
      <w:marTop w:val="0"/>
      <w:marBottom w:val="0"/>
      <w:divBdr>
        <w:top w:val="none" w:sz="0" w:space="0" w:color="auto"/>
        <w:left w:val="none" w:sz="0" w:space="0" w:color="auto"/>
        <w:bottom w:val="none" w:sz="0" w:space="0" w:color="auto"/>
        <w:right w:val="none" w:sz="0" w:space="0" w:color="auto"/>
      </w:divBdr>
    </w:div>
    <w:div w:id="1213425945">
      <w:bodyDiv w:val="1"/>
      <w:marLeft w:val="0"/>
      <w:marRight w:val="0"/>
      <w:marTop w:val="0"/>
      <w:marBottom w:val="0"/>
      <w:divBdr>
        <w:top w:val="none" w:sz="0" w:space="0" w:color="auto"/>
        <w:left w:val="none" w:sz="0" w:space="0" w:color="auto"/>
        <w:bottom w:val="none" w:sz="0" w:space="0" w:color="auto"/>
        <w:right w:val="none" w:sz="0" w:space="0" w:color="auto"/>
      </w:divBdr>
    </w:div>
    <w:div w:id="1229225324">
      <w:bodyDiv w:val="1"/>
      <w:marLeft w:val="0"/>
      <w:marRight w:val="0"/>
      <w:marTop w:val="0"/>
      <w:marBottom w:val="0"/>
      <w:divBdr>
        <w:top w:val="none" w:sz="0" w:space="0" w:color="auto"/>
        <w:left w:val="none" w:sz="0" w:space="0" w:color="auto"/>
        <w:bottom w:val="none" w:sz="0" w:space="0" w:color="auto"/>
        <w:right w:val="none" w:sz="0" w:space="0" w:color="auto"/>
      </w:divBdr>
    </w:div>
    <w:div w:id="1234437102">
      <w:bodyDiv w:val="1"/>
      <w:marLeft w:val="0"/>
      <w:marRight w:val="0"/>
      <w:marTop w:val="0"/>
      <w:marBottom w:val="0"/>
      <w:divBdr>
        <w:top w:val="none" w:sz="0" w:space="0" w:color="auto"/>
        <w:left w:val="none" w:sz="0" w:space="0" w:color="auto"/>
        <w:bottom w:val="none" w:sz="0" w:space="0" w:color="auto"/>
        <w:right w:val="none" w:sz="0" w:space="0" w:color="auto"/>
      </w:divBdr>
      <w:divsChild>
        <w:div w:id="330790346">
          <w:marLeft w:val="0"/>
          <w:marRight w:val="0"/>
          <w:marTop w:val="240"/>
          <w:marBottom w:val="0"/>
          <w:divBdr>
            <w:top w:val="none" w:sz="0" w:space="0" w:color="auto"/>
            <w:left w:val="none" w:sz="0" w:space="0" w:color="auto"/>
            <w:bottom w:val="none" w:sz="0" w:space="0" w:color="auto"/>
            <w:right w:val="none" w:sz="0" w:space="0" w:color="auto"/>
          </w:divBdr>
        </w:div>
        <w:div w:id="2127041264">
          <w:marLeft w:val="0"/>
          <w:marRight w:val="0"/>
          <w:marTop w:val="0"/>
          <w:marBottom w:val="0"/>
          <w:divBdr>
            <w:top w:val="none" w:sz="0" w:space="0" w:color="auto"/>
            <w:left w:val="none" w:sz="0" w:space="0" w:color="auto"/>
            <w:bottom w:val="none" w:sz="0" w:space="0" w:color="auto"/>
            <w:right w:val="none" w:sz="0" w:space="0" w:color="auto"/>
          </w:divBdr>
        </w:div>
      </w:divsChild>
    </w:div>
    <w:div w:id="1239827726">
      <w:bodyDiv w:val="1"/>
      <w:marLeft w:val="0"/>
      <w:marRight w:val="0"/>
      <w:marTop w:val="0"/>
      <w:marBottom w:val="0"/>
      <w:divBdr>
        <w:top w:val="none" w:sz="0" w:space="0" w:color="auto"/>
        <w:left w:val="none" w:sz="0" w:space="0" w:color="auto"/>
        <w:bottom w:val="none" w:sz="0" w:space="0" w:color="auto"/>
        <w:right w:val="none" w:sz="0" w:space="0" w:color="auto"/>
      </w:divBdr>
    </w:div>
    <w:div w:id="1241451416">
      <w:bodyDiv w:val="1"/>
      <w:marLeft w:val="0"/>
      <w:marRight w:val="0"/>
      <w:marTop w:val="0"/>
      <w:marBottom w:val="0"/>
      <w:divBdr>
        <w:top w:val="none" w:sz="0" w:space="0" w:color="auto"/>
        <w:left w:val="none" w:sz="0" w:space="0" w:color="auto"/>
        <w:bottom w:val="none" w:sz="0" w:space="0" w:color="auto"/>
        <w:right w:val="none" w:sz="0" w:space="0" w:color="auto"/>
      </w:divBdr>
      <w:divsChild>
        <w:div w:id="1193497484">
          <w:marLeft w:val="0"/>
          <w:marRight w:val="0"/>
          <w:marTop w:val="0"/>
          <w:marBottom w:val="0"/>
          <w:divBdr>
            <w:top w:val="none" w:sz="0" w:space="0" w:color="auto"/>
            <w:left w:val="none" w:sz="0" w:space="0" w:color="auto"/>
            <w:bottom w:val="none" w:sz="0" w:space="0" w:color="auto"/>
            <w:right w:val="none" w:sz="0" w:space="0" w:color="auto"/>
          </w:divBdr>
          <w:divsChild>
            <w:div w:id="242759185">
              <w:marLeft w:val="0"/>
              <w:marRight w:val="0"/>
              <w:marTop w:val="0"/>
              <w:marBottom w:val="0"/>
              <w:divBdr>
                <w:top w:val="none" w:sz="0" w:space="0" w:color="auto"/>
                <w:left w:val="none" w:sz="0" w:space="0" w:color="auto"/>
                <w:bottom w:val="none" w:sz="0" w:space="0" w:color="auto"/>
                <w:right w:val="none" w:sz="0" w:space="0" w:color="auto"/>
              </w:divBdr>
            </w:div>
            <w:div w:id="259996712">
              <w:marLeft w:val="0"/>
              <w:marRight w:val="0"/>
              <w:marTop w:val="0"/>
              <w:marBottom w:val="0"/>
              <w:divBdr>
                <w:top w:val="none" w:sz="0" w:space="0" w:color="auto"/>
                <w:left w:val="none" w:sz="0" w:space="0" w:color="auto"/>
                <w:bottom w:val="none" w:sz="0" w:space="0" w:color="auto"/>
                <w:right w:val="none" w:sz="0" w:space="0" w:color="auto"/>
              </w:divBdr>
            </w:div>
            <w:div w:id="703746861">
              <w:marLeft w:val="0"/>
              <w:marRight w:val="0"/>
              <w:marTop w:val="0"/>
              <w:marBottom w:val="0"/>
              <w:divBdr>
                <w:top w:val="none" w:sz="0" w:space="0" w:color="auto"/>
                <w:left w:val="none" w:sz="0" w:space="0" w:color="auto"/>
                <w:bottom w:val="none" w:sz="0" w:space="0" w:color="auto"/>
                <w:right w:val="none" w:sz="0" w:space="0" w:color="auto"/>
              </w:divBdr>
            </w:div>
            <w:div w:id="891766744">
              <w:marLeft w:val="0"/>
              <w:marRight w:val="0"/>
              <w:marTop w:val="0"/>
              <w:marBottom w:val="0"/>
              <w:divBdr>
                <w:top w:val="none" w:sz="0" w:space="0" w:color="auto"/>
                <w:left w:val="none" w:sz="0" w:space="0" w:color="auto"/>
                <w:bottom w:val="none" w:sz="0" w:space="0" w:color="auto"/>
                <w:right w:val="none" w:sz="0" w:space="0" w:color="auto"/>
              </w:divBdr>
            </w:div>
            <w:div w:id="908467537">
              <w:marLeft w:val="0"/>
              <w:marRight w:val="0"/>
              <w:marTop w:val="0"/>
              <w:marBottom w:val="0"/>
              <w:divBdr>
                <w:top w:val="none" w:sz="0" w:space="0" w:color="auto"/>
                <w:left w:val="none" w:sz="0" w:space="0" w:color="auto"/>
                <w:bottom w:val="none" w:sz="0" w:space="0" w:color="auto"/>
                <w:right w:val="none" w:sz="0" w:space="0" w:color="auto"/>
              </w:divBdr>
            </w:div>
            <w:div w:id="943195193">
              <w:marLeft w:val="0"/>
              <w:marRight w:val="0"/>
              <w:marTop w:val="0"/>
              <w:marBottom w:val="0"/>
              <w:divBdr>
                <w:top w:val="none" w:sz="0" w:space="0" w:color="auto"/>
                <w:left w:val="none" w:sz="0" w:space="0" w:color="auto"/>
                <w:bottom w:val="none" w:sz="0" w:space="0" w:color="auto"/>
                <w:right w:val="none" w:sz="0" w:space="0" w:color="auto"/>
              </w:divBdr>
            </w:div>
            <w:div w:id="986586643">
              <w:marLeft w:val="0"/>
              <w:marRight w:val="0"/>
              <w:marTop w:val="0"/>
              <w:marBottom w:val="0"/>
              <w:divBdr>
                <w:top w:val="none" w:sz="0" w:space="0" w:color="auto"/>
                <w:left w:val="none" w:sz="0" w:space="0" w:color="auto"/>
                <w:bottom w:val="none" w:sz="0" w:space="0" w:color="auto"/>
                <w:right w:val="none" w:sz="0" w:space="0" w:color="auto"/>
              </w:divBdr>
            </w:div>
            <w:div w:id="1156995635">
              <w:marLeft w:val="0"/>
              <w:marRight w:val="0"/>
              <w:marTop w:val="0"/>
              <w:marBottom w:val="0"/>
              <w:divBdr>
                <w:top w:val="none" w:sz="0" w:space="0" w:color="auto"/>
                <w:left w:val="none" w:sz="0" w:space="0" w:color="auto"/>
                <w:bottom w:val="none" w:sz="0" w:space="0" w:color="auto"/>
                <w:right w:val="none" w:sz="0" w:space="0" w:color="auto"/>
              </w:divBdr>
            </w:div>
            <w:div w:id="1215921797">
              <w:marLeft w:val="0"/>
              <w:marRight w:val="0"/>
              <w:marTop w:val="0"/>
              <w:marBottom w:val="0"/>
              <w:divBdr>
                <w:top w:val="none" w:sz="0" w:space="0" w:color="auto"/>
                <w:left w:val="none" w:sz="0" w:space="0" w:color="auto"/>
                <w:bottom w:val="none" w:sz="0" w:space="0" w:color="auto"/>
                <w:right w:val="none" w:sz="0" w:space="0" w:color="auto"/>
              </w:divBdr>
            </w:div>
            <w:div w:id="1601185429">
              <w:marLeft w:val="0"/>
              <w:marRight w:val="0"/>
              <w:marTop w:val="0"/>
              <w:marBottom w:val="0"/>
              <w:divBdr>
                <w:top w:val="none" w:sz="0" w:space="0" w:color="auto"/>
                <w:left w:val="none" w:sz="0" w:space="0" w:color="auto"/>
                <w:bottom w:val="none" w:sz="0" w:space="0" w:color="auto"/>
                <w:right w:val="none" w:sz="0" w:space="0" w:color="auto"/>
              </w:divBdr>
            </w:div>
            <w:div w:id="1780299414">
              <w:marLeft w:val="0"/>
              <w:marRight w:val="0"/>
              <w:marTop w:val="0"/>
              <w:marBottom w:val="0"/>
              <w:divBdr>
                <w:top w:val="none" w:sz="0" w:space="0" w:color="auto"/>
                <w:left w:val="none" w:sz="0" w:space="0" w:color="auto"/>
                <w:bottom w:val="none" w:sz="0" w:space="0" w:color="auto"/>
                <w:right w:val="none" w:sz="0" w:space="0" w:color="auto"/>
              </w:divBdr>
            </w:div>
            <w:div w:id="1886983727">
              <w:marLeft w:val="0"/>
              <w:marRight w:val="0"/>
              <w:marTop w:val="0"/>
              <w:marBottom w:val="0"/>
              <w:divBdr>
                <w:top w:val="none" w:sz="0" w:space="0" w:color="auto"/>
                <w:left w:val="none" w:sz="0" w:space="0" w:color="auto"/>
                <w:bottom w:val="none" w:sz="0" w:space="0" w:color="auto"/>
                <w:right w:val="none" w:sz="0" w:space="0" w:color="auto"/>
              </w:divBdr>
            </w:div>
            <w:div w:id="1966038331">
              <w:marLeft w:val="0"/>
              <w:marRight w:val="0"/>
              <w:marTop w:val="0"/>
              <w:marBottom w:val="0"/>
              <w:divBdr>
                <w:top w:val="none" w:sz="0" w:space="0" w:color="auto"/>
                <w:left w:val="none" w:sz="0" w:space="0" w:color="auto"/>
                <w:bottom w:val="none" w:sz="0" w:space="0" w:color="auto"/>
                <w:right w:val="none" w:sz="0" w:space="0" w:color="auto"/>
              </w:divBdr>
            </w:div>
            <w:div w:id="2014138134">
              <w:marLeft w:val="0"/>
              <w:marRight w:val="0"/>
              <w:marTop w:val="0"/>
              <w:marBottom w:val="0"/>
              <w:divBdr>
                <w:top w:val="none" w:sz="0" w:space="0" w:color="auto"/>
                <w:left w:val="none" w:sz="0" w:space="0" w:color="auto"/>
                <w:bottom w:val="none" w:sz="0" w:space="0" w:color="auto"/>
                <w:right w:val="none" w:sz="0" w:space="0" w:color="auto"/>
              </w:divBdr>
            </w:div>
            <w:div w:id="2087335446">
              <w:marLeft w:val="0"/>
              <w:marRight w:val="0"/>
              <w:marTop w:val="0"/>
              <w:marBottom w:val="0"/>
              <w:divBdr>
                <w:top w:val="none" w:sz="0" w:space="0" w:color="auto"/>
                <w:left w:val="none" w:sz="0" w:space="0" w:color="auto"/>
                <w:bottom w:val="none" w:sz="0" w:space="0" w:color="auto"/>
                <w:right w:val="none" w:sz="0" w:space="0" w:color="auto"/>
              </w:divBdr>
            </w:div>
            <w:div w:id="20907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534">
      <w:bodyDiv w:val="1"/>
      <w:marLeft w:val="0"/>
      <w:marRight w:val="0"/>
      <w:marTop w:val="0"/>
      <w:marBottom w:val="0"/>
      <w:divBdr>
        <w:top w:val="none" w:sz="0" w:space="0" w:color="auto"/>
        <w:left w:val="none" w:sz="0" w:space="0" w:color="auto"/>
        <w:bottom w:val="none" w:sz="0" w:space="0" w:color="auto"/>
        <w:right w:val="none" w:sz="0" w:space="0" w:color="auto"/>
      </w:divBdr>
    </w:div>
    <w:div w:id="1253586341">
      <w:bodyDiv w:val="1"/>
      <w:marLeft w:val="0"/>
      <w:marRight w:val="0"/>
      <w:marTop w:val="0"/>
      <w:marBottom w:val="0"/>
      <w:divBdr>
        <w:top w:val="none" w:sz="0" w:space="0" w:color="auto"/>
        <w:left w:val="none" w:sz="0" w:space="0" w:color="auto"/>
        <w:bottom w:val="none" w:sz="0" w:space="0" w:color="auto"/>
        <w:right w:val="none" w:sz="0" w:space="0" w:color="auto"/>
      </w:divBdr>
    </w:div>
    <w:div w:id="1258442733">
      <w:bodyDiv w:val="1"/>
      <w:marLeft w:val="0"/>
      <w:marRight w:val="0"/>
      <w:marTop w:val="0"/>
      <w:marBottom w:val="0"/>
      <w:divBdr>
        <w:top w:val="none" w:sz="0" w:space="0" w:color="auto"/>
        <w:left w:val="none" w:sz="0" w:space="0" w:color="auto"/>
        <w:bottom w:val="none" w:sz="0" w:space="0" w:color="auto"/>
        <w:right w:val="none" w:sz="0" w:space="0" w:color="auto"/>
      </w:divBdr>
      <w:divsChild>
        <w:div w:id="879053427">
          <w:marLeft w:val="0"/>
          <w:marRight w:val="0"/>
          <w:marTop w:val="0"/>
          <w:marBottom w:val="0"/>
          <w:divBdr>
            <w:top w:val="none" w:sz="0" w:space="0" w:color="auto"/>
            <w:left w:val="none" w:sz="0" w:space="0" w:color="auto"/>
            <w:bottom w:val="none" w:sz="0" w:space="0" w:color="auto"/>
            <w:right w:val="none" w:sz="0" w:space="0" w:color="auto"/>
          </w:divBdr>
          <w:divsChild>
            <w:div w:id="186527218">
              <w:marLeft w:val="0"/>
              <w:marRight w:val="0"/>
              <w:marTop w:val="0"/>
              <w:marBottom w:val="0"/>
              <w:divBdr>
                <w:top w:val="none" w:sz="0" w:space="0" w:color="auto"/>
                <w:left w:val="none" w:sz="0" w:space="0" w:color="auto"/>
                <w:bottom w:val="none" w:sz="0" w:space="0" w:color="auto"/>
                <w:right w:val="none" w:sz="0" w:space="0" w:color="auto"/>
              </w:divBdr>
            </w:div>
            <w:div w:id="563610407">
              <w:marLeft w:val="0"/>
              <w:marRight w:val="0"/>
              <w:marTop w:val="0"/>
              <w:marBottom w:val="0"/>
              <w:divBdr>
                <w:top w:val="none" w:sz="0" w:space="0" w:color="auto"/>
                <w:left w:val="none" w:sz="0" w:space="0" w:color="auto"/>
                <w:bottom w:val="none" w:sz="0" w:space="0" w:color="auto"/>
                <w:right w:val="none" w:sz="0" w:space="0" w:color="auto"/>
              </w:divBdr>
            </w:div>
            <w:div w:id="563837590">
              <w:marLeft w:val="0"/>
              <w:marRight w:val="0"/>
              <w:marTop w:val="0"/>
              <w:marBottom w:val="0"/>
              <w:divBdr>
                <w:top w:val="none" w:sz="0" w:space="0" w:color="auto"/>
                <w:left w:val="none" w:sz="0" w:space="0" w:color="auto"/>
                <w:bottom w:val="none" w:sz="0" w:space="0" w:color="auto"/>
                <w:right w:val="none" w:sz="0" w:space="0" w:color="auto"/>
              </w:divBdr>
            </w:div>
            <w:div w:id="788359840">
              <w:marLeft w:val="0"/>
              <w:marRight w:val="0"/>
              <w:marTop w:val="0"/>
              <w:marBottom w:val="0"/>
              <w:divBdr>
                <w:top w:val="none" w:sz="0" w:space="0" w:color="auto"/>
                <w:left w:val="none" w:sz="0" w:space="0" w:color="auto"/>
                <w:bottom w:val="none" w:sz="0" w:space="0" w:color="auto"/>
                <w:right w:val="none" w:sz="0" w:space="0" w:color="auto"/>
              </w:divBdr>
            </w:div>
            <w:div w:id="825514045">
              <w:marLeft w:val="0"/>
              <w:marRight w:val="0"/>
              <w:marTop w:val="0"/>
              <w:marBottom w:val="0"/>
              <w:divBdr>
                <w:top w:val="none" w:sz="0" w:space="0" w:color="auto"/>
                <w:left w:val="none" w:sz="0" w:space="0" w:color="auto"/>
                <w:bottom w:val="none" w:sz="0" w:space="0" w:color="auto"/>
                <w:right w:val="none" w:sz="0" w:space="0" w:color="auto"/>
              </w:divBdr>
            </w:div>
            <w:div w:id="1149634585">
              <w:marLeft w:val="0"/>
              <w:marRight w:val="0"/>
              <w:marTop w:val="0"/>
              <w:marBottom w:val="0"/>
              <w:divBdr>
                <w:top w:val="none" w:sz="0" w:space="0" w:color="auto"/>
                <w:left w:val="none" w:sz="0" w:space="0" w:color="auto"/>
                <w:bottom w:val="none" w:sz="0" w:space="0" w:color="auto"/>
                <w:right w:val="none" w:sz="0" w:space="0" w:color="auto"/>
              </w:divBdr>
            </w:div>
            <w:div w:id="1396389655">
              <w:marLeft w:val="0"/>
              <w:marRight w:val="0"/>
              <w:marTop w:val="0"/>
              <w:marBottom w:val="0"/>
              <w:divBdr>
                <w:top w:val="none" w:sz="0" w:space="0" w:color="auto"/>
                <w:left w:val="none" w:sz="0" w:space="0" w:color="auto"/>
                <w:bottom w:val="none" w:sz="0" w:space="0" w:color="auto"/>
                <w:right w:val="none" w:sz="0" w:space="0" w:color="auto"/>
              </w:divBdr>
            </w:div>
            <w:div w:id="1586767950">
              <w:marLeft w:val="0"/>
              <w:marRight w:val="0"/>
              <w:marTop w:val="0"/>
              <w:marBottom w:val="0"/>
              <w:divBdr>
                <w:top w:val="none" w:sz="0" w:space="0" w:color="auto"/>
                <w:left w:val="none" w:sz="0" w:space="0" w:color="auto"/>
                <w:bottom w:val="none" w:sz="0" w:space="0" w:color="auto"/>
                <w:right w:val="none" w:sz="0" w:space="0" w:color="auto"/>
              </w:divBdr>
            </w:div>
            <w:div w:id="2022538280">
              <w:marLeft w:val="0"/>
              <w:marRight w:val="0"/>
              <w:marTop w:val="0"/>
              <w:marBottom w:val="0"/>
              <w:divBdr>
                <w:top w:val="none" w:sz="0" w:space="0" w:color="auto"/>
                <w:left w:val="none" w:sz="0" w:space="0" w:color="auto"/>
                <w:bottom w:val="none" w:sz="0" w:space="0" w:color="auto"/>
                <w:right w:val="none" w:sz="0" w:space="0" w:color="auto"/>
              </w:divBdr>
            </w:div>
            <w:div w:id="20720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49154">
      <w:bodyDiv w:val="1"/>
      <w:marLeft w:val="0"/>
      <w:marRight w:val="0"/>
      <w:marTop w:val="0"/>
      <w:marBottom w:val="0"/>
      <w:divBdr>
        <w:top w:val="none" w:sz="0" w:space="0" w:color="auto"/>
        <w:left w:val="none" w:sz="0" w:space="0" w:color="auto"/>
        <w:bottom w:val="none" w:sz="0" w:space="0" w:color="auto"/>
        <w:right w:val="none" w:sz="0" w:space="0" w:color="auto"/>
      </w:divBdr>
    </w:div>
    <w:div w:id="1266881420">
      <w:bodyDiv w:val="1"/>
      <w:marLeft w:val="0"/>
      <w:marRight w:val="0"/>
      <w:marTop w:val="0"/>
      <w:marBottom w:val="0"/>
      <w:divBdr>
        <w:top w:val="none" w:sz="0" w:space="0" w:color="auto"/>
        <w:left w:val="none" w:sz="0" w:space="0" w:color="auto"/>
        <w:bottom w:val="none" w:sz="0" w:space="0" w:color="auto"/>
        <w:right w:val="none" w:sz="0" w:space="0" w:color="auto"/>
      </w:divBdr>
    </w:div>
    <w:div w:id="1270042496">
      <w:bodyDiv w:val="1"/>
      <w:marLeft w:val="0"/>
      <w:marRight w:val="0"/>
      <w:marTop w:val="0"/>
      <w:marBottom w:val="0"/>
      <w:divBdr>
        <w:top w:val="none" w:sz="0" w:space="0" w:color="auto"/>
        <w:left w:val="none" w:sz="0" w:space="0" w:color="auto"/>
        <w:bottom w:val="none" w:sz="0" w:space="0" w:color="auto"/>
        <w:right w:val="none" w:sz="0" w:space="0" w:color="auto"/>
      </w:divBdr>
    </w:div>
    <w:div w:id="1275402220">
      <w:bodyDiv w:val="1"/>
      <w:marLeft w:val="0"/>
      <w:marRight w:val="0"/>
      <w:marTop w:val="0"/>
      <w:marBottom w:val="0"/>
      <w:divBdr>
        <w:top w:val="none" w:sz="0" w:space="0" w:color="auto"/>
        <w:left w:val="none" w:sz="0" w:space="0" w:color="auto"/>
        <w:bottom w:val="none" w:sz="0" w:space="0" w:color="auto"/>
        <w:right w:val="none" w:sz="0" w:space="0" w:color="auto"/>
      </w:divBdr>
    </w:div>
    <w:div w:id="1287542297">
      <w:bodyDiv w:val="1"/>
      <w:marLeft w:val="0"/>
      <w:marRight w:val="0"/>
      <w:marTop w:val="0"/>
      <w:marBottom w:val="0"/>
      <w:divBdr>
        <w:top w:val="none" w:sz="0" w:space="0" w:color="auto"/>
        <w:left w:val="none" w:sz="0" w:space="0" w:color="auto"/>
        <w:bottom w:val="none" w:sz="0" w:space="0" w:color="auto"/>
        <w:right w:val="none" w:sz="0" w:space="0" w:color="auto"/>
      </w:divBdr>
      <w:divsChild>
        <w:div w:id="1492717671">
          <w:marLeft w:val="0"/>
          <w:marRight w:val="0"/>
          <w:marTop w:val="0"/>
          <w:marBottom w:val="0"/>
          <w:divBdr>
            <w:top w:val="none" w:sz="0" w:space="0" w:color="auto"/>
            <w:left w:val="none" w:sz="0" w:space="0" w:color="auto"/>
            <w:bottom w:val="none" w:sz="0" w:space="0" w:color="auto"/>
            <w:right w:val="none" w:sz="0" w:space="0" w:color="auto"/>
          </w:divBdr>
        </w:div>
      </w:divsChild>
    </w:div>
    <w:div w:id="1291088341">
      <w:bodyDiv w:val="1"/>
      <w:marLeft w:val="0"/>
      <w:marRight w:val="0"/>
      <w:marTop w:val="0"/>
      <w:marBottom w:val="0"/>
      <w:divBdr>
        <w:top w:val="none" w:sz="0" w:space="0" w:color="auto"/>
        <w:left w:val="none" w:sz="0" w:space="0" w:color="auto"/>
        <w:bottom w:val="none" w:sz="0" w:space="0" w:color="auto"/>
        <w:right w:val="none" w:sz="0" w:space="0" w:color="auto"/>
      </w:divBdr>
    </w:div>
    <w:div w:id="1294368271">
      <w:bodyDiv w:val="1"/>
      <w:marLeft w:val="0"/>
      <w:marRight w:val="0"/>
      <w:marTop w:val="0"/>
      <w:marBottom w:val="0"/>
      <w:divBdr>
        <w:top w:val="none" w:sz="0" w:space="0" w:color="auto"/>
        <w:left w:val="none" w:sz="0" w:space="0" w:color="auto"/>
        <w:bottom w:val="none" w:sz="0" w:space="0" w:color="auto"/>
        <w:right w:val="none" w:sz="0" w:space="0" w:color="auto"/>
      </w:divBdr>
    </w:div>
    <w:div w:id="1296716519">
      <w:bodyDiv w:val="1"/>
      <w:marLeft w:val="0"/>
      <w:marRight w:val="0"/>
      <w:marTop w:val="0"/>
      <w:marBottom w:val="0"/>
      <w:divBdr>
        <w:top w:val="none" w:sz="0" w:space="0" w:color="auto"/>
        <w:left w:val="none" w:sz="0" w:space="0" w:color="auto"/>
        <w:bottom w:val="none" w:sz="0" w:space="0" w:color="auto"/>
        <w:right w:val="none" w:sz="0" w:space="0" w:color="auto"/>
      </w:divBdr>
    </w:div>
    <w:div w:id="1296983848">
      <w:bodyDiv w:val="1"/>
      <w:marLeft w:val="0"/>
      <w:marRight w:val="0"/>
      <w:marTop w:val="0"/>
      <w:marBottom w:val="0"/>
      <w:divBdr>
        <w:top w:val="none" w:sz="0" w:space="0" w:color="auto"/>
        <w:left w:val="none" w:sz="0" w:space="0" w:color="auto"/>
        <w:bottom w:val="none" w:sz="0" w:space="0" w:color="auto"/>
        <w:right w:val="none" w:sz="0" w:space="0" w:color="auto"/>
      </w:divBdr>
    </w:div>
    <w:div w:id="1311443685">
      <w:bodyDiv w:val="1"/>
      <w:marLeft w:val="0"/>
      <w:marRight w:val="0"/>
      <w:marTop w:val="0"/>
      <w:marBottom w:val="0"/>
      <w:divBdr>
        <w:top w:val="none" w:sz="0" w:space="0" w:color="auto"/>
        <w:left w:val="none" w:sz="0" w:space="0" w:color="auto"/>
        <w:bottom w:val="none" w:sz="0" w:space="0" w:color="auto"/>
        <w:right w:val="none" w:sz="0" w:space="0" w:color="auto"/>
      </w:divBdr>
      <w:divsChild>
        <w:div w:id="88359239">
          <w:marLeft w:val="0"/>
          <w:marRight w:val="0"/>
          <w:marTop w:val="0"/>
          <w:marBottom w:val="0"/>
          <w:divBdr>
            <w:top w:val="none" w:sz="0" w:space="0" w:color="auto"/>
            <w:left w:val="none" w:sz="0" w:space="0" w:color="auto"/>
            <w:bottom w:val="none" w:sz="0" w:space="0" w:color="auto"/>
            <w:right w:val="none" w:sz="0" w:space="0" w:color="auto"/>
          </w:divBdr>
        </w:div>
        <w:div w:id="409278019">
          <w:marLeft w:val="0"/>
          <w:marRight w:val="0"/>
          <w:marTop w:val="0"/>
          <w:marBottom w:val="0"/>
          <w:divBdr>
            <w:top w:val="none" w:sz="0" w:space="0" w:color="auto"/>
            <w:left w:val="none" w:sz="0" w:space="0" w:color="auto"/>
            <w:bottom w:val="none" w:sz="0" w:space="0" w:color="auto"/>
            <w:right w:val="none" w:sz="0" w:space="0" w:color="auto"/>
          </w:divBdr>
          <w:divsChild>
            <w:div w:id="1755742087">
              <w:marLeft w:val="180"/>
              <w:marRight w:val="240"/>
              <w:marTop w:val="0"/>
              <w:marBottom w:val="0"/>
              <w:divBdr>
                <w:top w:val="none" w:sz="0" w:space="0" w:color="auto"/>
                <w:left w:val="none" w:sz="0" w:space="0" w:color="auto"/>
                <w:bottom w:val="none" w:sz="0" w:space="0" w:color="auto"/>
                <w:right w:val="none" w:sz="0" w:space="0" w:color="auto"/>
              </w:divBdr>
              <w:divsChild>
                <w:div w:id="3159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238">
          <w:marLeft w:val="0"/>
          <w:marRight w:val="0"/>
          <w:marTop w:val="0"/>
          <w:marBottom w:val="0"/>
          <w:divBdr>
            <w:top w:val="none" w:sz="0" w:space="0" w:color="auto"/>
            <w:left w:val="none" w:sz="0" w:space="0" w:color="auto"/>
            <w:bottom w:val="none" w:sz="0" w:space="0" w:color="auto"/>
            <w:right w:val="none" w:sz="0" w:space="0" w:color="auto"/>
          </w:divBdr>
          <w:divsChild>
            <w:div w:id="564724574">
              <w:marLeft w:val="180"/>
              <w:marRight w:val="240"/>
              <w:marTop w:val="0"/>
              <w:marBottom w:val="0"/>
              <w:divBdr>
                <w:top w:val="none" w:sz="0" w:space="0" w:color="auto"/>
                <w:left w:val="none" w:sz="0" w:space="0" w:color="auto"/>
                <w:bottom w:val="none" w:sz="0" w:space="0" w:color="auto"/>
                <w:right w:val="none" w:sz="0" w:space="0" w:color="auto"/>
              </w:divBdr>
              <w:divsChild>
                <w:div w:id="16795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5212">
          <w:marLeft w:val="0"/>
          <w:marRight w:val="0"/>
          <w:marTop w:val="0"/>
          <w:marBottom w:val="0"/>
          <w:divBdr>
            <w:top w:val="none" w:sz="0" w:space="0" w:color="auto"/>
            <w:left w:val="none" w:sz="0" w:space="0" w:color="auto"/>
            <w:bottom w:val="none" w:sz="0" w:space="0" w:color="auto"/>
            <w:right w:val="none" w:sz="0" w:space="0" w:color="auto"/>
          </w:divBdr>
          <w:divsChild>
            <w:div w:id="912081032">
              <w:marLeft w:val="180"/>
              <w:marRight w:val="240"/>
              <w:marTop w:val="0"/>
              <w:marBottom w:val="0"/>
              <w:divBdr>
                <w:top w:val="none" w:sz="0" w:space="0" w:color="auto"/>
                <w:left w:val="none" w:sz="0" w:space="0" w:color="auto"/>
                <w:bottom w:val="none" w:sz="0" w:space="0" w:color="auto"/>
                <w:right w:val="none" w:sz="0" w:space="0" w:color="auto"/>
              </w:divBdr>
              <w:divsChild>
                <w:div w:id="4244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1970">
          <w:marLeft w:val="0"/>
          <w:marRight w:val="0"/>
          <w:marTop w:val="0"/>
          <w:marBottom w:val="0"/>
          <w:divBdr>
            <w:top w:val="none" w:sz="0" w:space="0" w:color="auto"/>
            <w:left w:val="none" w:sz="0" w:space="0" w:color="auto"/>
            <w:bottom w:val="none" w:sz="0" w:space="0" w:color="auto"/>
            <w:right w:val="none" w:sz="0" w:space="0" w:color="auto"/>
          </w:divBdr>
          <w:divsChild>
            <w:div w:id="1127048147">
              <w:marLeft w:val="180"/>
              <w:marRight w:val="240"/>
              <w:marTop w:val="0"/>
              <w:marBottom w:val="0"/>
              <w:divBdr>
                <w:top w:val="none" w:sz="0" w:space="0" w:color="auto"/>
                <w:left w:val="none" w:sz="0" w:space="0" w:color="auto"/>
                <w:bottom w:val="none" w:sz="0" w:space="0" w:color="auto"/>
                <w:right w:val="none" w:sz="0" w:space="0" w:color="auto"/>
              </w:divBdr>
              <w:divsChild>
                <w:div w:id="6741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8051">
          <w:marLeft w:val="0"/>
          <w:marRight w:val="0"/>
          <w:marTop w:val="0"/>
          <w:marBottom w:val="0"/>
          <w:divBdr>
            <w:top w:val="none" w:sz="0" w:space="0" w:color="auto"/>
            <w:left w:val="none" w:sz="0" w:space="0" w:color="auto"/>
            <w:bottom w:val="none" w:sz="0" w:space="0" w:color="auto"/>
            <w:right w:val="none" w:sz="0" w:space="0" w:color="auto"/>
          </w:divBdr>
          <w:divsChild>
            <w:div w:id="1020199724">
              <w:marLeft w:val="180"/>
              <w:marRight w:val="240"/>
              <w:marTop w:val="0"/>
              <w:marBottom w:val="0"/>
              <w:divBdr>
                <w:top w:val="none" w:sz="0" w:space="0" w:color="auto"/>
                <w:left w:val="none" w:sz="0" w:space="0" w:color="auto"/>
                <w:bottom w:val="none" w:sz="0" w:space="0" w:color="auto"/>
                <w:right w:val="none" w:sz="0" w:space="0" w:color="auto"/>
              </w:divBdr>
              <w:divsChild>
                <w:div w:id="15440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750">
          <w:marLeft w:val="0"/>
          <w:marRight w:val="0"/>
          <w:marTop w:val="0"/>
          <w:marBottom w:val="0"/>
          <w:divBdr>
            <w:top w:val="none" w:sz="0" w:space="0" w:color="auto"/>
            <w:left w:val="none" w:sz="0" w:space="0" w:color="auto"/>
            <w:bottom w:val="none" w:sz="0" w:space="0" w:color="auto"/>
            <w:right w:val="none" w:sz="0" w:space="0" w:color="auto"/>
          </w:divBdr>
          <w:divsChild>
            <w:div w:id="2101245629">
              <w:marLeft w:val="180"/>
              <w:marRight w:val="240"/>
              <w:marTop w:val="0"/>
              <w:marBottom w:val="0"/>
              <w:divBdr>
                <w:top w:val="none" w:sz="0" w:space="0" w:color="auto"/>
                <w:left w:val="none" w:sz="0" w:space="0" w:color="auto"/>
                <w:bottom w:val="none" w:sz="0" w:space="0" w:color="auto"/>
                <w:right w:val="none" w:sz="0" w:space="0" w:color="auto"/>
              </w:divBdr>
              <w:divsChild>
                <w:div w:id="4326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6745">
          <w:marLeft w:val="0"/>
          <w:marRight w:val="0"/>
          <w:marTop w:val="0"/>
          <w:marBottom w:val="0"/>
          <w:divBdr>
            <w:top w:val="none" w:sz="0" w:space="0" w:color="auto"/>
            <w:left w:val="none" w:sz="0" w:space="0" w:color="auto"/>
            <w:bottom w:val="none" w:sz="0" w:space="0" w:color="auto"/>
            <w:right w:val="none" w:sz="0" w:space="0" w:color="auto"/>
          </w:divBdr>
          <w:divsChild>
            <w:div w:id="1854876270">
              <w:marLeft w:val="180"/>
              <w:marRight w:val="240"/>
              <w:marTop w:val="0"/>
              <w:marBottom w:val="0"/>
              <w:divBdr>
                <w:top w:val="none" w:sz="0" w:space="0" w:color="auto"/>
                <w:left w:val="none" w:sz="0" w:space="0" w:color="auto"/>
                <w:bottom w:val="none" w:sz="0" w:space="0" w:color="auto"/>
                <w:right w:val="none" w:sz="0" w:space="0" w:color="auto"/>
              </w:divBdr>
              <w:divsChild>
                <w:div w:id="13896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01574">
      <w:bodyDiv w:val="1"/>
      <w:marLeft w:val="0"/>
      <w:marRight w:val="0"/>
      <w:marTop w:val="0"/>
      <w:marBottom w:val="0"/>
      <w:divBdr>
        <w:top w:val="none" w:sz="0" w:space="0" w:color="auto"/>
        <w:left w:val="none" w:sz="0" w:space="0" w:color="auto"/>
        <w:bottom w:val="none" w:sz="0" w:space="0" w:color="auto"/>
        <w:right w:val="none" w:sz="0" w:space="0" w:color="auto"/>
      </w:divBdr>
      <w:divsChild>
        <w:div w:id="293409408">
          <w:marLeft w:val="0"/>
          <w:marRight w:val="0"/>
          <w:marTop w:val="0"/>
          <w:marBottom w:val="0"/>
          <w:divBdr>
            <w:top w:val="none" w:sz="0" w:space="0" w:color="auto"/>
            <w:left w:val="none" w:sz="0" w:space="0" w:color="auto"/>
            <w:bottom w:val="none" w:sz="0" w:space="0" w:color="auto"/>
            <w:right w:val="none" w:sz="0" w:space="0" w:color="auto"/>
          </w:divBdr>
        </w:div>
      </w:divsChild>
    </w:div>
    <w:div w:id="1345740204">
      <w:bodyDiv w:val="1"/>
      <w:marLeft w:val="0"/>
      <w:marRight w:val="0"/>
      <w:marTop w:val="0"/>
      <w:marBottom w:val="0"/>
      <w:divBdr>
        <w:top w:val="none" w:sz="0" w:space="0" w:color="auto"/>
        <w:left w:val="none" w:sz="0" w:space="0" w:color="auto"/>
        <w:bottom w:val="none" w:sz="0" w:space="0" w:color="auto"/>
        <w:right w:val="none" w:sz="0" w:space="0" w:color="auto"/>
      </w:divBdr>
    </w:div>
    <w:div w:id="1354839209">
      <w:bodyDiv w:val="1"/>
      <w:marLeft w:val="0"/>
      <w:marRight w:val="0"/>
      <w:marTop w:val="0"/>
      <w:marBottom w:val="0"/>
      <w:divBdr>
        <w:top w:val="none" w:sz="0" w:space="0" w:color="auto"/>
        <w:left w:val="none" w:sz="0" w:space="0" w:color="auto"/>
        <w:bottom w:val="none" w:sz="0" w:space="0" w:color="auto"/>
        <w:right w:val="none" w:sz="0" w:space="0" w:color="auto"/>
      </w:divBdr>
    </w:div>
    <w:div w:id="1363477298">
      <w:bodyDiv w:val="1"/>
      <w:marLeft w:val="0"/>
      <w:marRight w:val="0"/>
      <w:marTop w:val="0"/>
      <w:marBottom w:val="0"/>
      <w:divBdr>
        <w:top w:val="none" w:sz="0" w:space="0" w:color="auto"/>
        <w:left w:val="none" w:sz="0" w:space="0" w:color="auto"/>
        <w:bottom w:val="none" w:sz="0" w:space="0" w:color="auto"/>
        <w:right w:val="none" w:sz="0" w:space="0" w:color="auto"/>
      </w:divBdr>
    </w:div>
    <w:div w:id="1363752591">
      <w:bodyDiv w:val="1"/>
      <w:marLeft w:val="0"/>
      <w:marRight w:val="0"/>
      <w:marTop w:val="0"/>
      <w:marBottom w:val="0"/>
      <w:divBdr>
        <w:top w:val="none" w:sz="0" w:space="0" w:color="auto"/>
        <w:left w:val="none" w:sz="0" w:space="0" w:color="auto"/>
        <w:bottom w:val="none" w:sz="0" w:space="0" w:color="auto"/>
        <w:right w:val="none" w:sz="0" w:space="0" w:color="auto"/>
      </w:divBdr>
    </w:div>
    <w:div w:id="1365053865">
      <w:bodyDiv w:val="1"/>
      <w:marLeft w:val="0"/>
      <w:marRight w:val="0"/>
      <w:marTop w:val="0"/>
      <w:marBottom w:val="0"/>
      <w:divBdr>
        <w:top w:val="none" w:sz="0" w:space="0" w:color="auto"/>
        <w:left w:val="none" w:sz="0" w:space="0" w:color="auto"/>
        <w:bottom w:val="none" w:sz="0" w:space="0" w:color="auto"/>
        <w:right w:val="none" w:sz="0" w:space="0" w:color="auto"/>
      </w:divBdr>
    </w:div>
    <w:div w:id="1366642349">
      <w:bodyDiv w:val="1"/>
      <w:marLeft w:val="0"/>
      <w:marRight w:val="0"/>
      <w:marTop w:val="0"/>
      <w:marBottom w:val="0"/>
      <w:divBdr>
        <w:top w:val="none" w:sz="0" w:space="0" w:color="auto"/>
        <w:left w:val="none" w:sz="0" w:space="0" w:color="auto"/>
        <w:bottom w:val="none" w:sz="0" w:space="0" w:color="auto"/>
        <w:right w:val="none" w:sz="0" w:space="0" w:color="auto"/>
      </w:divBdr>
    </w:div>
    <w:div w:id="1368800820">
      <w:bodyDiv w:val="1"/>
      <w:marLeft w:val="0"/>
      <w:marRight w:val="0"/>
      <w:marTop w:val="0"/>
      <w:marBottom w:val="0"/>
      <w:divBdr>
        <w:top w:val="none" w:sz="0" w:space="0" w:color="auto"/>
        <w:left w:val="none" w:sz="0" w:space="0" w:color="auto"/>
        <w:bottom w:val="none" w:sz="0" w:space="0" w:color="auto"/>
        <w:right w:val="none" w:sz="0" w:space="0" w:color="auto"/>
      </w:divBdr>
    </w:div>
    <w:div w:id="1369524680">
      <w:bodyDiv w:val="1"/>
      <w:marLeft w:val="0"/>
      <w:marRight w:val="0"/>
      <w:marTop w:val="0"/>
      <w:marBottom w:val="0"/>
      <w:divBdr>
        <w:top w:val="none" w:sz="0" w:space="0" w:color="auto"/>
        <w:left w:val="none" w:sz="0" w:space="0" w:color="auto"/>
        <w:bottom w:val="none" w:sz="0" w:space="0" w:color="auto"/>
        <w:right w:val="none" w:sz="0" w:space="0" w:color="auto"/>
      </w:divBdr>
    </w:div>
    <w:div w:id="1374429304">
      <w:bodyDiv w:val="1"/>
      <w:marLeft w:val="0"/>
      <w:marRight w:val="0"/>
      <w:marTop w:val="0"/>
      <w:marBottom w:val="0"/>
      <w:divBdr>
        <w:top w:val="none" w:sz="0" w:space="0" w:color="auto"/>
        <w:left w:val="none" w:sz="0" w:space="0" w:color="auto"/>
        <w:bottom w:val="none" w:sz="0" w:space="0" w:color="auto"/>
        <w:right w:val="none" w:sz="0" w:space="0" w:color="auto"/>
      </w:divBdr>
    </w:div>
    <w:div w:id="1374499606">
      <w:bodyDiv w:val="1"/>
      <w:marLeft w:val="0"/>
      <w:marRight w:val="0"/>
      <w:marTop w:val="0"/>
      <w:marBottom w:val="0"/>
      <w:divBdr>
        <w:top w:val="none" w:sz="0" w:space="0" w:color="auto"/>
        <w:left w:val="none" w:sz="0" w:space="0" w:color="auto"/>
        <w:bottom w:val="none" w:sz="0" w:space="0" w:color="auto"/>
        <w:right w:val="none" w:sz="0" w:space="0" w:color="auto"/>
      </w:divBdr>
      <w:divsChild>
        <w:div w:id="402946135">
          <w:marLeft w:val="0"/>
          <w:marRight w:val="0"/>
          <w:marTop w:val="0"/>
          <w:marBottom w:val="0"/>
          <w:divBdr>
            <w:top w:val="none" w:sz="0" w:space="0" w:color="auto"/>
            <w:left w:val="none" w:sz="0" w:space="0" w:color="auto"/>
            <w:bottom w:val="none" w:sz="0" w:space="0" w:color="auto"/>
            <w:right w:val="none" w:sz="0" w:space="0" w:color="auto"/>
          </w:divBdr>
        </w:div>
      </w:divsChild>
    </w:div>
    <w:div w:id="1388455893">
      <w:bodyDiv w:val="1"/>
      <w:marLeft w:val="0"/>
      <w:marRight w:val="0"/>
      <w:marTop w:val="0"/>
      <w:marBottom w:val="0"/>
      <w:divBdr>
        <w:top w:val="none" w:sz="0" w:space="0" w:color="auto"/>
        <w:left w:val="none" w:sz="0" w:space="0" w:color="auto"/>
        <w:bottom w:val="none" w:sz="0" w:space="0" w:color="auto"/>
        <w:right w:val="none" w:sz="0" w:space="0" w:color="auto"/>
      </w:divBdr>
      <w:divsChild>
        <w:div w:id="1195461436">
          <w:marLeft w:val="0"/>
          <w:marRight w:val="0"/>
          <w:marTop w:val="0"/>
          <w:marBottom w:val="0"/>
          <w:divBdr>
            <w:top w:val="none" w:sz="0" w:space="0" w:color="auto"/>
            <w:left w:val="none" w:sz="0" w:space="0" w:color="auto"/>
            <w:bottom w:val="none" w:sz="0" w:space="0" w:color="auto"/>
            <w:right w:val="none" w:sz="0" w:space="0" w:color="auto"/>
          </w:divBdr>
          <w:divsChild>
            <w:div w:id="328558815">
              <w:marLeft w:val="0"/>
              <w:marRight w:val="0"/>
              <w:marTop w:val="0"/>
              <w:marBottom w:val="0"/>
              <w:divBdr>
                <w:top w:val="none" w:sz="0" w:space="0" w:color="auto"/>
                <w:left w:val="none" w:sz="0" w:space="0" w:color="auto"/>
                <w:bottom w:val="none" w:sz="0" w:space="0" w:color="auto"/>
                <w:right w:val="none" w:sz="0" w:space="0" w:color="auto"/>
              </w:divBdr>
            </w:div>
            <w:div w:id="9291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544">
      <w:bodyDiv w:val="1"/>
      <w:marLeft w:val="0"/>
      <w:marRight w:val="0"/>
      <w:marTop w:val="0"/>
      <w:marBottom w:val="0"/>
      <w:divBdr>
        <w:top w:val="none" w:sz="0" w:space="0" w:color="auto"/>
        <w:left w:val="none" w:sz="0" w:space="0" w:color="auto"/>
        <w:bottom w:val="none" w:sz="0" w:space="0" w:color="auto"/>
        <w:right w:val="none" w:sz="0" w:space="0" w:color="auto"/>
      </w:divBdr>
    </w:div>
    <w:div w:id="1394424943">
      <w:bodyDiv w:val="1"/>
      <w:marLeft w:val="0"/>
      <w:marRight w:val="0"/>
      <w:marTop w:val="0"/>
      <w:marBottom w:val="0"/>
      <w:divBdr>
        <w:top w:val="none" w:sz="0" w:space="0" w:color="auto"/>
        <w:left w:val="none" w:sz="0" w:space="0" w:color="auto"/>
        <w:bottom w:val="none" w:sz="0" w:space="0" w:color="auto"/>
        <w:right w:val="none" w:sz="0" w:space="0" w:color="auto"/>
      </w:divBdr>
    </w:div>
    <w:div w:id="1402829709">
      <w:bodyDiv w:val="1"/>
      <w:marLeft w:val="0"/>
      <w:marRight w:val="0"/>
      <w:marTop w:val="0"/>
      <w:marBottom w:val="0"/>
      <w:divBdr>
        <w:top w:val="none" w:sz="0" w:space="0" w:color="auto"/>
        <w:left w:val="none" w:sz="0" w:space="0" w:color="auto"/>
        <w:bottom w:val="none" w:sz="0" w:space="0" w:color="auto"/>
        <w:right w:val="none" w:sz="0" w:space="0" w:color="auto"/>
      </w:divBdr>
      <w:divsChild>
        <w:div w:id="634413151">
          <w:marLeft w:val="0"/>
          <w:marRight w:val="0"/>
          <w:marTop w:val="0"/>
          <w:marBottom w:val="0"/>
          <w:divBdr>
            <w:top w:val="none" w:sz="0" w:space="0" w:color="auto"/>
            <w:left w:val="none" w:sz="0" w:space="0" w:color="auto"/>
            <w:bottom w:val="none" w:sz="0" w:space="0" w:color="auto"/>
            <w:right w:val="none" w:sz="0" w:space="0" w:color="auto"/>
          </w:divBdr>
          <w:divsChild>
            <w:div w:id="653945968">
              <w:marLeft w:val="180"/>
              <w:marRight w:val="240"/>
              <w:marTop w:val="0"/>
              <w:marBottom w:val="0"/>
              <w:divBdr>
                <w:top w:val="none" w:sz="0" w:space="0" w:color="auto"/>
                <w:left w:val="none" w:sz="0" w:space="0" w:color="auto"/>
                <w:bottom w:val="none" w:sz="0" w:space="0" w:color="auto"/>
                <w:right w:val="none" w:sz="0" w:space="0" w:color="auto"/>
              </w:divBdr>
              <w:divsChild>
                <w:div w:id="14137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2390">
          <w:marLeft w:val="0"/>
          <w:marRight w:val="0"/>
          <w:marTop w:val="0"/>
          <w:marBottom w:val="0"/>
          <w:divBdr>
            <w:top w:val="none" w:sz="0" w:space="0" w:color="auto"/>
            <w:left w:val="none" w:sz="0" w:space="0" w:color="auto"/>
            <w:bottom w:val="none" w:sz="0" w:space="0" w:color="auto"/>
            <w:right w:val="none" w:sz="0" w:space="0" w:color="auto"/>
          </w:divBdr>
        </w:div>
        <w:div w:id="1144471596">
          <w:marLeft w:val="0"/>
          <w:marRight w:val="0"/>
          <w:marTop w:val="0"/>
          <w:marBottom w:val="0"/>
          <w:divBdr>
            <w:top w:val="none" w:sz="0" w:space="0" w:color="auto"/>
            <w:left w:val="none" w:sz="0" w:space="0" w:color="auto"/>
            <w:bottom w:val="none" w:sz="0" w:space="0" w:color="auto"/>
            <w:right w:val="none" w:sz="0" w:space="0" w:color="auto"/>
          </w:divBdr>
          <w:divsChild>
            <w:div w:id="1673021377">
              <w:marLeft w:val="180"/>
              <w:marRight w:val="240"/>
              <w:marTop w:val="0"/>
              <w:marBottom w:val="0"/>
              <w:divBdr>
                <w:top w:val="none" w:sz="0" w:space="0" w:color="auto"/>
                <w:left w:val="none" w:sz="0" w:space="0" w:color="auto"/>
                <w:bottom w:val="none" w:sz="0" w:space="0" w:color="auto"/>
                <w:right w:val="none" w:sz="0" w:space="0" w:color="auto"/>
              </w:divBdr>
              <w:divsChild>
                <w:div w:id="2559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8071">
          <w:marLeft w:val="0"/>
          <w:marRight w:val="0"/>
          <w:marTop w:val="0"/>
          <w:marBottom w:val="0"/>
          <w:divBdr>
            <w:top w:val="none" w:sz="0" w:space="0" w:color="auto"/>
            <w:left w:val="none" w:sz="0" w:space="0" w:color="auto"/>
            <w:bottom w:val="none" w:sz="0" w:space="0" w:color="auto"/>
            <w:right w:val="none" w:sz="0" w:space="0" w:color="auto"/>
          </w:divBdr>
          <w:divsChild>
            <w:div w:id="393050066">
              <w:marLeft w:val="180"/>
              <w:marRight w:val="240"/>
              <w:marTop w:val="0"/>
              <w:marBottom w:val="0"/>
              <w:divBdr>
                <w:top w:val="none" w:sz="0" w:space="0" w:color="auto"/>
                <w:left w:val="none" w:sz="0" w:space="0" w:color="auto"/>
                <w:bottom w:val="none" w:sz="0" w:space="0" w:color="auto"/>
                <w:right w:val="none" w:sz="0" w:space="0" w:color="auto"/>
              </w:divBdr>
              <w:divsChild>
                <w:div w:id="18277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1335">
          <w:marLeft w:val="0"/>
          <w:marRight w:val="0"/>
          <w:marTop w:val="0"/>
          <w:marBottom w:val="0"/>
          <w:divBdr>
            <w:top w:val="none" w:sz="0" w:space="0" w:color="auto"/>
            <w:left w:val="none" w:sz="0" w:space="0" w:color="auto"/>
            <w:bottom w:val="none" w:sz="0" w:space="0" w:color="auto"/>
            <w:right w:val="none" w:sz="0" w:space="0" w:color="auto"/>
          </w:divBdr>
          <w:divsChild>
            <w:div w:id="566111891">
              <w:marLeft w:val="180"/>
              <w:marRight w:val="240"/>
              <w:marTop w:val="0"/>
              <w:marBottom w:val="0"/>
              <w:divBdr>
                <w:top w:val="none" w:sz="0" w:space="0" w:color="auto"/>
                <w:left w:val="none" w:sz="0" w:space="0" w:color="auto"/>
                <w:bottom w:val="none" w:sz="0" w:space="0" w:color="auto"/>
                <w:right w:val="none" w:sz="0" w:space="0" w:color="auto"/>
              </w:divBdr>
              <w:divsChild>
                <w:div w:id="18502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62214">
      <w:bodyDiv w:val="1"/>
      <w:marLeft w:val="0"/>
      <w:marRight w:val="0"/>
      <w:marTop w:val="0"/>
      <w:marBottom w:val="0"/>
      <w:divBdr>
        <w:top w:val="none" w:sz="0" w:space="0" w:color="auto"/>
        <w:left w:val="none" w:sz="0" w:space="0" w:color="auto"/>
        <w:bottom w:val="none" w:sz="0" w:space="0" w:color="auto"/>
        <w:right w:val="none" w:sz="0" w:space="0" w:color="auto"/>
      </w:divBdr>
      <w:divsChild>
        <w:div w:id="1493108769">
          <w:marLeft w:val="0"/>
          <w:marRight w:val="0"/>
          <w:marTop w:val="0"/>
          <w:marBottom w:val="0"/>
          <w:divBdr>
            <w:top w:val="single" w:sz="2" w:space="0" w:color="E3E3E3"/>
            <w:left w:val="single" w:sz="2" w:space="0" w:color="E3E3E3"/>
            <w:bottom w:val="single" w:sz="2" w:space="0" w:color="E3E3E3"/>
            <w:right w:val="single" w:sz="2" w:space="0" w:color="E3E3E3"/>
          </w:divBdr>
          <w:divsChild>
            <w:div w:id="1661614572">
              <w:marLeft w:val="0"/>
              <w:marRight w:val="0"/>
              <w:marTop w:val="0"/>
              <w:marBottom w:val="0"/>
              <w:divBdr>
                <w:top w:val="single" w:sz="2" w:space="0" w:color="E3E3E3"/>
                <w:left w:val="single" w:sz="2" w:space="0" w:color="E3E3E3"/>
                <w:bottom w:val="single" w:sz="2" w:space="0" w:color="E3E3E3"/>
                <w:right w:val="single" w:sz="2" w:space="0" w:color="E3E3E3"/>
              </w:divBdr>
            </w:div>
            <w:div w:id="591669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7264919">
      <w:bodyDiv w:val="1"/>
      <w:marLeft w:val="0"/>
      <w:marRight w:val="0"/>
      <w:marTop w:val="0"/>
      <w:marBottom w:val="0"/>
      <w:divBdr>
        <w:top w:val="none" w:sz="0" w:space="0" w:color="auto"/>
        <w:left w:val="none" w:sz="0" w:space="0" w:color="auto"/>
        <w:bottom w:val="none" w:sz="0" w:space="0" w:color="auto"/>
        <w:right w:val="none" w:sz="0" w:space="0" w:color="auto"/>
      </w:divBdr>
      <w:divsChild>
        <w:div w:id="2088646825">
          <w:marLeft w:val="0"/>
          <w:marRight w:val="0"/>
          <w:marTop w:val="0"/>
          <w:marBottom w:val="0"/>
          <w:divBdr>
            <w:top w:val="single" w:sz="2" w:space="0" w:color="E3E3E3"/>
            <w:left w:val="single" w:sz="2" w:space="0" w:color="E3E3E3"/>
            <w:bottom w:val="single" w:sz="2" w:space="0" w:color="E3E3E3"/>
            <w:right w:val="single" w:sz="2" w:space="0" w:color="E3E3E3"/>
          </w:divBdr>
          <w:divsChild>
            <w:div w:id="205262797">
              <w:marLeft w:val="0"/>
              <w:marRight w:val="0"/>
              <w:marTop w:val="0"/>
              <w:marBottom w:val="0"/>
              <w:divBdr>
                <w:top w:val="single" w:sz="2" w:space="0" w:color="E3E3E3"/>
                <w:left w:val="single" w:sz="2" w:space="0" w:color="E3E3E3"/>
                <w:bottom w:val="single" w:sz="2" w:space="0" w:color="E3E3E3"/>
                <w:right w:val="single" w:sz="2" w:space="0" w:color="E3E3E3"/>
              </w:divBdr>
            </w:div>
            <w:div w:id="1099176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8461094">
      <w:bodyDiv w:val="1"/>
      <w:marLeft w:val="0"/>
      <w:marRight w:val="0"/>
      <w:marTop w:val="0"/>
      <w:marBottom w:val="0"/>
      <w:divBdr>
        <w:top w:val="none" w:sz="0" w:space="0" w:color="auto"/>
        <w:left w:val="none" w:sz="0" w:space="0" w:color="auto"/>
        <w:bottom w:val="none" w:sz="0" w:space="0" w:color="auto"/>
        <w:right w:val="none" w:sz="0" w:space="0" w:color="auto"/>
      </w:divBdr>
      <w:divsChild>
        <w:div w:id="114374850">
          <w:marLeft w:val="0"/>
          <w:marRight w:val="0"/>
          <w:marTop w:val="0"/>
          <w:marBottom w:val="0"/>
          <w:divBdr>
            <w:top w:val="none" w:sz="0" w:space="0" w:color="auto"/>
            <w:left w:val="none" w:sz="0" w:space="0" w:color="auto"/>
            <w:bottom w:val="none" w:sz="0" w:space="0" w:color="auto"/>
            <w:right w:val="none" w:sz="0" w:space="0" w:color="auto"/>
          </w:divBdr>
          <w:divsChild>
            <w:div w:id="579995081">
              <w:marLeft w:val="180"/>
              <w:marRight w:val="240"/>
              <w:marTop w:val="0"/>
              <w:marBottom w:val="0"/>
              <w:divBdr>
                <w:top w:val="none" w:sz="0" w:space="0" w:color="auto"/>
                <w:left w:val="none" w:sz="0" w:space="0" w:color="auto"/>
                <w:bottom w:val="none" w:sz="0" w:space="0" w:color="auto"/>
                <w:right w:val="none" w:sz="0" w:space="0" w:color="auto"/>
              </w:divBdr>
              <w:divsChild>
                <w:div w:id="10294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3977">
          <w:marLeft w:val="0"/>
          <w:marRight w:val="0"/>
          <w:marTop w:val="0"/>
          <w:marBottom w:val="0"/>
          <w:divBdr>
            <w:top w:val="none" w:sz="0" w:space="0" w:color="auto"/>
            <w:left w:val="none" w:sz="0" w:space="0" w:color="auto"/>
            <w:bottom w:val="none" w:sz="0" w:space="0" w:color="auto"/>
            <w:right w:val="none" w:sz="0" w:space="0" w:color="auto"/>
          </w:divBdr>
          <w:divsChild>
            <w:div w:id="1142965634">
              <w:marLeft w:val="180"/>
              <w:marRight w:val="240"/>
              <w:marTop w:val="0"/>
              <w:marBottom w:val="0"/>
              <w:divBdr>
                <w:top w:val="none" w:sz="0" w:space="0" w:color="auto"/>
                <w:left w:val="none" w:sz="0" w:space="0" w:color="auto"/>
                <w:bottom w:val="none" w:sz="0" w:space="0" w:color="auto"/>
                <w:right w:val="none" w:sz="0" w:space="0" w:color="auto"/>
              </w:divBdr>
              <w:divsChild>
                <w:div w:id="19301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693">
          <w:marLeft w:val="0"/>
          <w:marRight w:val="0"/>
          <w:marTop w:val="0"/>
          <w:marBottom w:val="0"/>
          <w:divBdr>
            <w:top w:val="none" w:sz="0" w:space="0" w:color="auto"/>
            <w:left w:val="none" w:sz="0" w:space="0" w:color="auto"/>
            <w:bottom w:val="none" w:sz="0" w:space="0" w:color="auto"/>
            <w:right w:val="none" w:sz="0" w:space="0" w:color="auto"/>
          </w:divBdr>
        </w:div>
        <w:div w:id="1395156142">
          <w:marLeft w:val="0"/>
          <w:marRight w:val="0"/>
          <w:marTop w:val="0"/>
          <w:marBottom w:val="0"/>
          <w:divBdr>
            <w:top w:val="none" w:sz="0" w:space="0" w:color="auto"/>
            <w:left w:val="none" w:sz="0" w:space="0" w:color="auto"/>
            <w:bottom w:val="none" w:sz="0" w:space="0" w:color="auto"/>
            <w:right w:val="none" w:sz="0" w:space="0" w:color="auto"/>
          </w:divBdr>
          <w:divsChild>
            <w:div w:id="381906503">
              <w:marLeft w:val="180"/>
              <w:marRight w:val="240"/>
              <w:marTop w:val="0"/>
              <w:marBottom w:val="0"/>
              <w:divBdr>
                <w:top w:val="none" w:sz="0" w:space="0" w:color="auto"/>
                <w:left w:val="none" w:sz="0" w:space="0" w:color="auto"/>
                <w:bottom w:val="none" w:sz="0" w:space="0" w:color="auto"/>
                <w:right w:val="none" w:sz="0" w:space="0" w:color="auto"/>
              </w:divBdr>
              <w:divsChild>
                <w:div w:id="1124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5946">
          <w:marLeft w:val="0"/>
          <w:marRight w:val="0"/>
          <w:marTop w:val="0"/>
          <w:marBottom w:val="0"/>
          <w:divBdr>
            <w:top w:val="none" w:sz="0" w:space="0" w:color="auto"/>
            <w:left w:val="none" w:sz="0" w:space="0" w:color="auto"/>
            <w:bottom w:val="none" w:sz="0" w:space="0" w:color="auto"/>
            <w:right w:val="none" w:sz="0" w:space="0" w:color="auto"/>
          </w:divBdr>
          <w:divsChild>
            <w:div w:id="1571302769">
              <w:marLeft w:val="180"/>
              <w:marRight w:val="240"/>
              <w:marTop w:val="0"/>
              <w:marBottom w:val="0"/>
              <w:divBdr>
                <w:top w:val="none" w:sz="0" w:space="0" w:color="auto"/>
                <w:left w:val="none" w:sz="0" w:space="0" w:color="auto"/>
                <w:bottom w:val="none" w:sz="0" w:space="0" w:color="auto"/>
                <w:right w:val="none" w:sz="0" w:space="0" w:color="auto"/>
              </w:divBdr>
              <w:divsChild>
                <w:div w:id="21351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2635">
          <w:marLeft w:val="0"/>
          <w:marRight w:val="0"/>
          <w:marTop w:val="0"/>
          <w:marBottom w:val="0"/>
          <w:divBdr>
            <w:top w:val="none" w:sz="0" w:space="0" w:color="auto"/>
            <w:left w:val="none" w:sz="0" w:space="0" w:color="auto"/>
            <w:bottom w:val="none" w:sz="0" w:space="0" w:color="auto"/>
            <w:right w:val="none" w:sz="0" w:space="0" w:color="auto"/>
          </w:divBdr>
          <w:divsChild>
            <w:div w:id="1392460600">
              <w:marLeft w:val="180"/>
              <w:marRight w:val="240"/>
              <w:marTop w:val="0"/>
              <w:marBottom w:val="0"/>
              <w:divBdr>
                <w:top w:val="none" w:sz="0" w:space="0" w:color="auto"/>
                <w:left w:val="none" w:sz="0" w:space="0" w:color="auto"/>
                <w:bottom w:val="none" w:sz="0" w:space="0" w:color="auto"/>
                <w:right w:val="none" w:sz="0" w:space="0" w:color="auto"/>
              </w:divBdr>
              <w:divsChild>
                <w:div w:id="12402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4149">
          <w:marLeft w:val="0"/>
          <w:marRight w:val="0"/>
          <w:marTop w:val="0"/>
          <w:marBottom w:val="0"/>
          <w:divBdr>
            <w:top w:val="none" w:sz="0" w:space="0" w:color="auto"/>
            <w:left w:val="none" w:sz="0" w:space="0" w:color="auto"/>
            <w:bottom w:val="none" w:sz="0" w:space="0" w:color="auto"/>
            <w:right w:val="none" w:sz="0" w:space="0" w:color="auto"/>
          </w:divBdr>
          <w:divsChild>
            <w:div w:id="782843638">
              <w:marLeft w:val="180"/>
              <w:marRight w:val="240"/>
              <w:marTop w:val="0"/>
              <w:marBottom w:val="0"/>
              <w:divBdr>
                <w:top w:val="none" w:sz="0" w:space="0" w:color="auto"/>
                <w:left w:val="none" w:sz="0" w:space="0" w:color="auto"/>
                <w:bottom w:val="none" w:sz="0" w:space="0" w:color="auto"/>
                <w:right w:val="none" w:sz="0" w:space="0" w:color="auto"/>
              </w:divBdr>
              <w:divsChild>
                <w:div w:id="3384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5174">
          <w:marLeft w:val="0"/>
          <w:marRight w:val="0"/>
          <w:marTop w:val="0"/>
          <w:marBottom w:val="0"/>
          <w:divBdr>
            <w:top w:val="none" w:sz="0" w:space="0" w:color="auto"/>
            <w:left w:val="none" w:sz="0" w:space="0" w:color="auto"/>
            <w:bottom w:val="none" w:sz="0" w:space="0" w:color="auto"/>
            <w:right w:val="none" w:sz="0" w:space="0" w:color="auto"/>
          </w:divBdr>
          <w:divsChild>
            <w:div w:id="2014263730">
              <w:marLeft w:val="180"/>
              <w:marRight w:val="240"/>
              <w:marTop w:val="0"/>
              <w:marBottom w:val="0"/>
              <w:divBdr>
                <w:top w:val="none" w:sz="0" w:space="0" w:color="auto"/>
                <w:left w:val="none" w:sz="0" w:space="0" w:color="auto"/>
                <w:bottom w:val="none" w:sz="0" w:space="0" w:color="auto"/>
                <w:right w:val="none" w:sz="0" w:space="0" w:color="auto"/>
              </w:divBdr>
              <w:divsChild>
                <w:div w:id="2893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2950">
          <w:marLeft w:val="0"/>
          <w:marRight w:val="0"/>
          <w:marTop w:val="0"/>
          <w:marBottom w:val="0"/>
          <w:divBdr>
            <w:top w:val="none" w:sz="0" w:space="0" w:color="auto"/>
            <w:left w:val="none" w:sz="0" w:space="0" w:color="auto"/>
            <w:bottom w:val="none" w:sz="0" w:space="0" w:color="auto"/>
            <w:right w:val="none" w:sz="0" w:space="0" w:color="auto"/>
          </w:divBdr>
          <w:divsChild>
            <w:div w:id="2100759746">
              <w:marLeft w:val="180"/>
              <w:marRight w:val="240"/>
              <w:marTop w:val="0"/>
              <w:marBottom w:val="0"/>
              <w:divBdr>
                <w:top w:val="none" w:sz="0" w:space="0" w:color="auto"/>
                <w:left w:val="none" w:sz="0" w:space="0" w:color="auto"/>
                <w:bottom w:val="none" w:sz="0" w:space="0" w:color="auto"/>
                <w:right w:val="none" w:sz="0" w:space="0" w:color="auto"/>
              </w:divBdr>
              <w:divsChild>
                <w:div w:id="664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6077">
      <w:bodyDiv w:val="1"/>
      <w:marLeft w:val="0"/>
      <w:marRight w:val="0"/>
      <w:marTop w:val="0"/>
      <w:marBottom w:val="0"/>
      <w:divBdr>
        <w:top w:val="none" w:sz="0" w:space="0" w:color="auto"/>
        <w:left w:val="none" w:sz="0" w:space="0" w:color="auto"/>
        <w:bottom w:val="none" w:sz="0" w:space="0" w:color="auto"/>
        <w:right w:val="none" w:sz="0" w:space="0" w:color="auto"/>
      </w:divBdr>
      <w:divsChild>
        <w:div w:id="1810243846">
          <w:marLeft w:val="0"/>
          <w:marRight w:val="0"/>
          <w:marTop w:val="0"/>
          <w:marBottom w:val="0"/>
          <w:divBdr>
            <w:top w:val="none" w:sz="0" w:space="0" w:color="auto"/>
            <w:left w:val="none" w:sz="0" w:space="0" w:color="auto"/>
            <w:bottom w:val="none" w:sz="0" w:space="0" w:color="auto"/>
            <w:right w:val="none" w:sz="0" w:space="0" w:color="auto"/>
          </w:divBdr>
        </w:div>
      </w:divsChild>
    </w:div>
    <w:div w:id="1435058548">
      <w:bodyDiv w:val="1"/>
      <w:marLeft w:val="0"/>
      <w:marRight w:val="0"/>
      <w:marTop w:val="0"/>
      <w:marBottom w:val="0"/>
      <w:divBdr>
        <w:top w:val="none" w:sz="0" w:space="0" w:color="auto"/>
        <w:left w:val="none" w:sz="0" w:space="0" w:color="auto"/>
        <w:bottom w:val="none" w:sz="0" w:space="0" w:color="auto"/>
        <w:right w:val="none" w:sz="0" w:space="0" w:color="auto"/>
      </w:divBdr>
    </w:div>
    <w:div w:id="1435899667">
      <w:bodyDiv w:val="1"/>
      <w:marLeft w:val="0"/>
      <w:marRight w:val="0"/>
      <w:marTop w:val="0"/>
      <w:marBottom w:val="0"/>
      <w:divBdr>
        <w:top w:val="none" w:sz="0" w:space="0" w:color="auto"/>
        <w:left w:val="none" w:sz="0" w:space="0" w:color="auto"/>
        <w:bottom w:val="none" w:sz="0" w:space="0" w:color="auto"/>
        <w:right w:val="none" w:sz="0" w:space="0" w:color="auto"/>
      </w:divBdr>
    </w:div>
    <w:div w:id="1454398646">
      <w:bodyDiv w:val="1"/>
      <w:marLeft w:val="0"/>
      <w:marRight w:val="0"/>
      <w:marTop w:val="0"/>
      <w:marBottom w:val="0"/>
      <w:divBdr>
        <w:top w:val="none" w:sz="0" w:space="0" w:color="auto"/>
        <w:left w:val="none" w:sz="0" w:space="0" w:color="auto"/>
        <w:bottom w:val="none" w:sz="0" w:space="0" w:color="auto"/>
        <w:right w:val="none" w:sz="0" w:space="0" w:color="auto"/>
      </w:divBdr>
      <w:divsChild>
        <w:div w:id="210843578">
          <w:marLeft w:val="0"/>
          <w:marRight w:val="0"/>
          <w:marTop w:val="0"/>
          <w:marBottom w:val="0"/>
          <w:divBdr>
            <w:top w:val="none" w:sz="0" w:space="0" w:color="auto"/>
            <w:left w:val="none" w:sz="0" w:space="0" w:color="auto"/>
            <w:bottom w:val="none" w:sz="0" w:space="0" w:color="auto"/>
            <w:right w:val="none" w:sz="0" w:space="0" w:color="auto"/>
          </w:divBdr>
          <w:divsChild>
            <w:div w:id="686952966">
              <w:marLeft w:val="0"/>
              <w:marRight w:val="0"/>
              <w:marTop w:val="0"/>
              <w:marBottom w:val="0"/>
              <w:divBdr>
                <w:top w:val="none" w:sz="0" w:space="0" w:color="auto"/>
                <w:left w:val="none" w:sz="0" w:space="0" w:color="auto"/>
                <w:bottom w:val="none" w:sz="0" w:space="0" w:color="auto"/>
                <w:right w:val="none" w:sz="0" w:space="0" w:color="auto"/>
              </w:divBdr>
            </w:div>
          </w:divsChild>
        </w:div>
        <w:div w:id="345835311">
          <w:marLeft w:val="0"/>
          <w:marRight w:val="0"/>
          <w:marTop w:val="0"/>
          <w:marBottom w:val="0"/>
          <w:divBdr>
            <w:top w:val="none" w:sz="0" w:space="0" w:color="auto"/>
            <w:left w:val="none" w:sz="0" w:space="0" w:color="auto"/>
            <w:bottom w:val="none" w:sz="0" w:space="0" w:color="auto"/>
            <w:right w:val="none" w:sz="0" w:space="0" w:color="auto"/>
          </w:divBdr>
          <w:divsChild>
            <w:div w:id="9167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607">
      <w:bodyDiv w:val="1"/>
      <w:marLeft w:val="0"/>
      <w:marRight w:val="0"/>
      <w:marTop w:val="0"/>
      <w:marBottom w:val="0"/>
      <w:divBdr>
        <w:top w:val="none" w:sz="0" w:space="0" w:color="auto"/>
        <w:left w:val="none" w:sz="0" w:space="0" w:color="auto"/>
        <w:bottom w:val="none" w:sz="0" w:space="0" w:color="auto"/>
        <w:right w:val="none" w:sz="0" w:space="0" w:color="auto"/>
      </w:divBdr>
    </w:div>
    <w:div w:id="1483277905">
      <w:bodyDiv w:val="1"/>
      <w:marLeft w:val="0"/>
      <w:marRight w:val="0"/>
      <w:marTop w:val="0"/>
      <w:marBottom w:val="0"/>
      <w:divBdr>
        <w:top w:val="none" w:sz="0" w:space="0" w:color="auto"/>
        <w:left w:val="none" w:sz="0" w:space="0" w:color="auto"/>
        <w:bottom w:val="none" w:sz="0" w:space="0" w:color="auto"/>
        <w:right w:val="none" w:sz="0" w:space="0" w:color="auto"/>
      </w:divBdr>
    </w:div>
    <w:div w:id="1488015922">
      <w:bodyDiv w:val="1"/>
      <w:marLeft w:val="0"/>
      <w:marRight w:val="0"/>
      <w:marTop w:val="0"/>
      <w:marBottom w:val="0"/>
      <w:divBdr>
        <w:top w:val="none" w:sz="0" w:space="0" w:color="auto"/>
        <w:left w:val="none" w:sz="0" w:space="0" w:color="auto"/>
        <w:bottom w:val="none" w:sz="0" w:space="0" w:color="auto"/>
        <w:right w:val="none" w:sz="0" w:space="0" w:color="auto"/>
      </w:divBdr>
      <w:divsChild>
        <w:div w:id="1151337164">
          <w:marLeft w:val="0"/>
          <w:marRight w:val="0"/>
          <w:marTop w:val="0"/>
          <w:marBottom w:val="0"/>
          <w:divBdr>
            <w:top w:val="none" w:sz="0" w:space="0" w:color="auto"/>
            <w:left w:val="none" w:sz="0" w:space="0" w:color="auto"/>
            <w:bottom w:val="none" w:sz="0" w:space="0" w:color="auto"/>
            <w:right w:val="none" w:sz="0" w:space="0" w:color="auto"/>
          </w:divBdr>
        </w:div>
      </w:divsChild>
    </w:div>
    <w:div w:id="1489858831">
      <w:bodyDiv w:val="1"/>
      <w:marLeft w:val="0"/>
      <w:marRight w:val="0"/>
      <w:marTop w:val="0"/>
      <w:marBottom w:val="0"/>
      <w:divBdr>
        <w:top w:val="none" w:sz="0" w:space="0" w:color="auto"/>
        <w:left w:val="none" w:sz="0" w:space="0" w:color="auto"/>
        <w:bottom w:val="none" w:sz="0" w:space="0" w:color="auto"/>
        <w:right w:val="none" w:sz="0" w:space="0" w:color="auto"/>
      </w:divBdr>
    </w:div>
    <w:div w:id="1493838946">
      <w:bodyDiv w:val="1"/>
      <w:marLeft w:val="0"/>
      <w:marRight w:val="0"/>
      <w:marTop w:val="0"/>
      <w:marBottom w:val="0"/>
      <w:divBdr>
        <w:top w:val="none" w:sz="0" w:space="0" w:color="auto"/>
        <w:left w:val="none" w:sz="0" w:space="0" w:color="auto"/>
        <w:bottom w:val="none" w:sz="0" w:space="0" w:color="auto"/>
        <w:right w:val="none" w:sz="0" w:space="0" w:color="auto"/>
      </w:divBdr>
    </w:div>
    <w:div w:id="1493988866">
      <w:bodyDiv w:val="1"/>
      <w:marLeft w:val="0"/>
      <w:marRight w:val="0"/>
      <w:marTop w:val="0"/>
      <w:marBottom w:val="0"/>
      <w:divBdr>
        <w:top w:val="none" w:sz="0" w:space="0" w:color="auto"/>
        <w:left w:val="none" w:sz="0" w:space="0" w:color="auto"/>
        <w:bottom w:val="none" w:sz="0" w:space="0" w:color="auto"/>
        <w:right w:val="none" w:sz="0" w:space="0" w:color="auto"/>
      </w:divBdr>
    </w:div>
    <w:div w:id="1494567648">
      <w:bodyDiv w:val="1"/>
      <w:marLeft w:val="0"/>
      <w:marRight w:val="0"/>
      <w:marTop w:val="0"/>
      <w:marBottom w:val="0"/>
      <w:divBdr>
        <w:top w:val="none" w:sz="0" w:space="0" w:color="auto"/>
        <w:left w:val="none" w:sz="0" w:space="0" w:color="auto"/>
        <w:bottom w:val="none" w:sz="0" w:space="0" w:color="auto"/>
        <w:right w:val="none" w:sz="0" w:space="0" w:color="auto"/>
      </w:divBdr>
    </w:div>
    <w:div w:id="1496192171">
      <w:bodyDiv w:val="1"/>
      <w:marLeft w:val="0"/>
      <w:marRight w:val="0"/>
      <w:marTop w:val="0"/>
      <w:marBottom w:val="0"/>
      <w:divBdr>
        <w:top w:val="none" w:sz="0" w:space="0" w:color="auto"/>
        <w:left w:val="none" w:sz="0" w:space="0" w:color="auto"/>
        <w:bottom w:val="none" w:sz="0" w:space="0" w:color="auto"/>
        <w:right w:val="none" w:sz="0" w:space="0" w:color="auto"/>
      </w:divBdr>
    </w:div>
    <w:div w:id="1500458605">
      <w:bodyDiv w:val="1"/>
      <w:marLeft w:val="0"/>
      <w:marRight w:val="0"/>
      <w:marTop w:val="0"/>
      <w:marBottom w:val="0"/>
      <w:divBdr>
        <w:top w:val="none" w:sz="0" w:space="0" w:color="auto"/>
        <w:left w:val="none" w:sz="0" w:space="0" w:color="auto"/>
        <w:bottom w:val="none" w:sz="0" w:space="0" w:color="auto"/>
        <w:right w:val="none" w:sz="0" w:space="0" w:color="auto"/>
      </w:divBdr>
    </w:div>
    <w:div w:id="1502894401">
      <w:bodyDiv w:val="1"/>
      <w:marLeft w:val="0"/>
      <w:marRight w:val="0"/>
      <w:marTop w:val="0"/>
      <w:marBottom w:val="0"/>
      <w:divBdr>
        <w:top w:val="none" w:sz="0" w:space="0" w:color="auto"/>
        <w:left w:val="none" w:sz="0" w:space="0" w:color="auto"/>
        <w:bottom w:val="none" w:sz="0" w:space="0" w:color="auto"/>
        <w:right w:val="none" w:sz="0" w:space="0" w:color="auto"/>
      </w:divBdr>
      <w:divsChild>
        <w:div w:id="387849530">
          <w:marLeft w:val="0"/>
          <w:marRight w:val="0"/>
          <w:marTop w:val="0"/>
          <w:marBottom w:val="0"/>
          <w:divBdr>
            <w:top w:val="none" w:sz="0" w:space="0" w:color="auto"/>
            <w:left w:val="none" w:sz="0" w:space="0" w:color="auto"/>
            <w:bottom w:val="none" w:sz="0" w:space="0" w:color="auto"/>
            <w:right w:val="none" w:sz="0" w:space="0" w:color="auto"/>
          </w:divBdr>
        </w:div>
      </w:divsChild>
    </w:div>
    <w:div w:id="1503007656">
      <w:bodyDiv w:val="1"/>
      <w:marLeft w:val="0"/>
      <w:marRight w:val="0"/>
      <w:marTop w:val="0"/>
      <w:marBottom w:val="0"/>
      <w:divBdr>
        <w:top w:val="none" w:sz="0" w:space="0" w:color="auto"/>
        <w:left w:val="none" w:sz="0" w:space="0" w:color="auto"/>
        <w:bottom w:val="none" w:sz="0" w:space="0" w:color="auto"/>
        <w:right w:val="none" w:sz="0" w:space="0" w:color="auto"/>
      </w:divBdr>
    </w:div>
    <w:div w:id="1519346189">
      <w:bodyDiv w:val="1"/>
      <w:marLeft w:val="0"/>
      <w:marRight w:val="0"/>
      <w:marTop w:val="0"/>
      <w:marBottom w:val="0"/>
      <w:divBdr>
        <w:top w:val="none" w:sz="0" w:space="0" w:color="auto"/>
        <w:left w:val="none" w:sz="0" w:space="0" w:color="auto"/>
        <w:bottom w:val="none" w:sz="0" w:space="0" w:color="auto"/>
        <w:right w:val="none" w:sz="0" w:space="0" w:color="auto"/>
      </w:divBdr>
    </w:div>
    <w:div w:id="1553538658">
      <w:bodyDiv w:val="1"/>
      <w:marLeft w:val="0"/>
      <w:marRight w:val="0"/>
      <w:marTop w:val="0"/>
      <w:marBottom w:val="0"/>
      <w:divBdr>
        <w:top w:val="none" w:sz="0" w:space="0" w:color="auto"/>
        <w:left w:val="none" w:sz="0" w:space="0" w:color="auto"/>
        <w:bottom w:val="none" w:sz="0" w:space="0" w:color="auto"/>
        <w:right w:val="none" w:sz="0" w:space="0" w:color="auto"/>
      </w:divBdr>
    </w:div>
    <w:div w:id="1556963330">
      <w:bodyDiv w:val="1"/>
      <w:marLeft w:val="0"/>
      <w:marRight w:val="0"/>
      <w:marTop w:val="0"/>
      <w:marBottom w:val="0"/>
      <w:divBdr>
        <w:top w:val="none" w:sz="0" w:space="0" w:color="auto"/>
        <w:left w:val="none" w:sz="0" w:space="0" w:color="auto"/>
        <w:bottom w:val="none" w:sz="0" w:space="0" w:color="auto"/>
        <w:right w:val="none" w:sz="0" w:space="0" w:color="auto"/>
      </w:divBdr>
    </w:div>
    <w:div w:id="1560289809">
      <w:bodyDiv w:val="1"/>
      <w:marLeft w:val="0"/>
      <w:marRight w:val="0"/>
      <w:marTop w:val="0"/>
      <w:marBottom w:val="0"/>
      <w:divBdr>
        <w:top w:val="none" w:sz="0" w:space="0" w:color="auto"/>
        <w:left w:val="none" w:sz="0" w:space="0" w:color="auto"/>
        <w:bottom w:val="none" w:sz="0" w:space="0" w:color="auto"/>
        <w:right w:val="none" w:sz="0" w:space="0" w:color="auto"/>
      </w:divBdr>
    </w:div>
    <w:div w:id="1586956682">
      <w:bodyDiv w:val="1"/>
      <w:marLeft w:val="0"/>
      <w:marRight w:val="0"/>
      <w:marTop w:val="0"/>
      <w:marBottom w:val="0"/>
      <w:divBdr>
        <w:top w:val="none" w:sz="0" w:space="0" w:color="auto"/>
        <w:left w:val="none" w:sz="0" w:space="0" w:color="auto"/>
        <w:bottom w:val="none" w:sz="0" w:space="0" w:color="auto"/>
        <w:right w:val="none" w:sz="0" w:space="0" w:color="auto"/>
      </w:divBdr>
    </w:div>
    <w:div w:id="1590578949">
      <w:bodyDiv w:val="1"/>
      <w:marLeft w:val="0"/>
      <w:marRight w:val="0"/>
      <w:marTop w:val="0"/>
      <w:marBottom w:val="0"/>
      <w:divBdr>
        <w:top w:val="none" w:sz="0" w:space="0" w:color="auto"/>
        <w:left w:val="none" w:sz="0" w:space="0" w:color="auto"/>
        <w:bottom w:val="none" w:sz="0" w:space="0" w:color="auto"/>
        <w:right w:val="none" w:sz="0" w:space="0" w:color="auto"/>
      </w:divBdr>
    </w:div>
    <w:div w:id="1592348581">
      <w:bodyDiv w:val="1"/>
      <w:marLeft w:val="0"/>
      <w:marRight w:val="0"/>
      <w:marTop w:val="0"/>
      <w:marBottom w:val="0"/>
      <w:divBdr>
        <w:top w:val="none" w:sz="0" w:space="0" w:color="auto"/>
        <w:left w:val="none" w:sz="0" w:space="0" w:color="auto"/>
        <w:bottom w:val="none" w:sz="0" w:space="0" w:color="auto"/>
        <w:right w:val="none" w:sz="0" w:space="0" w:color="auto"/>
      </w:divBdr>
    </w:div>
    <w:div w:id="1602951804">
      <w:bodyDiv w:val="1"/>
      <w:marLeft w:val="0"/>
      <w:marRight w:val="0"/>
      <w:marTop w:val="0"/>
      <w:marBottom w:val="0"/>
      <w:divBdr>
        <w:top w:val="none" w:sz="0" w:space="0" w:color="auto"/>
        <w:left w:val="none" w:sz="0" w:space="0" w:color="auto"/>
        <w:bottom w:val="none" w:sz="0" w:space="0" w:color="auto"/>
        <w:right w:val="none" w:sz="0" w:space="0" w:color="auto"/>
      </w:divBdr>
    </w:div>
    <w:div w:id="1603295594">
      <w:bodyDiv w:val="1"/>
      <w:marLeft w:val="0"/>
      <w:marRight w:val="0"/>
      <w:marTop w:val="0"/>
      <w:marBottom w:val="0"/>
      <w:divBdr>
        <w:top w:val="none" w:sz="0" w:space="0" w:color="auto"/>
        <w:left w:val="none" w:sz="0" w:space="0" w:color="auto"/>
        <w:bottom w:val="none" w:sz="0" w:space="0" w:color="auto"/>
        <w:right w:val="none" w:sz="0" w:space="0" w:color="auto"/>
      </w:divBdr>
      <w:divsChild>
        <w:div w:id="1560091210">
          <w:marLeft w:val="0"/>
          <w:marRight w:val="0"/>
          <w:marTop w:val="0"/>
          <w:marBottom w:val="0"/>
          <w:divBdr>
            <w:top w:val="none" w:sz="0" w:space="0" w:color="auto"/>
            <w:left w:val="none" w:sz="0" w:space="0" w:color="auto"/>
            <w:bottom w:val="none" w:sz="0" w:space="0" w:color="auto"/>
            <w:right w:val="none" w:sz="0" w:space="0" w:color="auto"/>
          </w:divBdr>
        </w:div>
      </w:divsChild>
    </w:div>
    <w:div w:id="1605117382">
      <w:bodyDiv w:val="1"/>
      <w:marLeft w:val="0"/>
      <w:marRight w:val="0"/>
      <w:marTop w:val="0"/>
      <w:marBottom w:val="0"/>
      <w:divBdr>
        <w:top w:val="none" w:sz="0" w:space="0" w:color="auto"/>
        <w:left w:val="none" w:sz="0" w:space="0" w:color="auto"/>
        <w:bottom w:val="none" w:sz="0" w:space="0" w:color="auto"/>
        <w:right w:val="none" w:sz="0" w:space="0" w:color="auto"/>
      </w:divBdr>
    </w:div>
    <w:div w:id="1621178762">
      <w:bodyDiv w:val="1"/>
      <w:marLeft w:val="0"/>
      <w:marRight w:val="0"/>
      <w:marTop w:val="0"/>
      <w:marBottom w:val="0"/>
      <w:divBdr>
        <w:top w:val="none" w:sz="0" w:space="0" w:color="auto"/>
        <w:left w:val="none" w:sz="0" w:space="0" w:color="auto"/>
        <w:bottom w:val="none" w:sz="0" w:space="0" w:color="auto"/>
        <w:right w:val="none" w:sz="0" w:space="0" w:color="auto"/>
      </w:divBdr>
      <w:divsChild>
        <w:div w:id="437339190">
          <w:marLeft w:val="0"/>
          <w:marRight w:val="0"/>
          <w:marTop w:val="0"/>
          <w:marBottom w:val="0"/>
          <w:divBdr>
            <w:top w:val="none" w:sz="0" w:space="0" w:color="auto"/>
            <w:left w:val="none" w:sz="0" w:space="0" w:color="auto"/>
            <w:bottom w:val="none" w:sz="0" w:space="0" w:color="auto"/>
            <w:right w:val="none" w:sz="0" w:space="0" w:color="auto"/>
          </w:divBdr>
          <w:divsChild>
            <w:div w:id="617490949">
              <w:marLeft w:val="180"/>
              <w:marRight w:val="240"/>
              <w:marTop w:val="0"/>
              <w:marBottom w:val="0"/>
              <w:divBdr>
                <w:top w:val="none" w:sz="0" w:space="0" w:color="auto"/>
                <w:left w:val="none" w:sz="0" w:space="0" w:color="auto"/>
                <w:bottom w:val="none" w:sz="0" w:space="0" w:color="auto"/>
                <w:right w:val="none" w:sz="0" w:space="0" w:color="auto"/>
              </w:divBdr>
              <w:divsChild>
                <w:div w:id="4298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2925">
          <w:marLeft w:val="0"/>
          <w:marRight w:val="0"/>
          <w:marTop w:val="0"/>
          <w:marBottom w:val="0"/>
          <w:divBdr>
            <w:top w:val="none" w:sz="0" w:space="0" w:color="auto"/>
            <w:left w:val="none" w:sz="0" w:space="0" w:color="auto"/>
            <w:bottom w:val="none" w:sz="0" w:space="0" w:color="auto"/>
            <w:right w:val="none" w:sz="0" w:space="0" w:color="auto"/>
          </w:divBdr>
          <w:divsChild>
            <w:div w:id="1917666557">
              <w:marLeft w:val="180"/>
              <w:marRight w:val="240"/>
              <w:marTop w:val="0"/>
              <w:marBottom w:val="0"/>
              <w:divBdr>
                <w:top w:val="none" w:sz="0" w:space="0" w:color="auto"/>
                <w:left w:val="none" w:sz="0" w:space="0" w:color="auto"/>
                <w:bottom w:val="none" w:sz="0" w:space="0" w:color="auto"/>
                <w:right w:val="none" w:sz="0" w:space="0" w:color="auto"/>
              </w:divBdr>
              <w:divsChild>
                <w:div w:id="5987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1783">
          <w:marLeft w:val="0"/>
          <w:marRight w:val="0"/>
          <w:marTop w:val="0"/>
          <w:marBottom w:val="0"/>
          <w:divBdr>
            <w:top w:val="none" w:sz="0" w:space="0" w:color="auto"/>
            <w:left w:val="none" w:sz="0" w:space="0" w:color="auto"/>
            <w:bottom w:val="none" w:sz="0" w:space="0" w:color="auto"/>
            <w:right w:val="none" w:sz="0" w:space="0" w:color="auto"/>
          </w:divBdr>
          <w:divsChild>
            <w:div w:id="1177118598">
              <w:marLeft w:val="180"/>
              <w:marRight w:val="240"/>
              <w:marTop w:val="0"/>
              <w:marBottom w:val="0"/>
              <w:divBdr>
                <w:top w:val="none" w:sz="0" w:space="0" w:color="auto"/>
                <w:left w:val="none" w:sz="0" w:space="0" w:color="auto"/>
                <w:bottom w:val="none" w:sz="0" w:space="0" w:color="auto"/>
                <w:right w:val="none" w:sz="0" w:space="0" w:color="auto"/>
              </w:divBdr>
              <w:divsChild>
                <w:div w:id="390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0707">
          <w:marLeft w:val="0"/>
          <w:marRight w:val="0"/>
          <w:marTop w:val="0"/>
          <w:marBottom w:val="0"/>
          <w:divBdr>
            <w:top w:val="none" w:sz="0" w:space="0" w:color="auto"/>
            <w:left w:val="none" w:sz="0" w:space="0" w:color="auto"/>
            <w:bottom w:val="none" w:sz="0" w:space="0" w:color="auto"/>
            <w:right w:val="none" w:sz="0" w:space="0" w:color="auto"/>
          </w:divBdr>
          <w:divsChild>
            <w:div w:id="912590566">
              <w:marLeft w:val="180"/>
              <w:marRight w:val="240"/>
              <w:marTop w:val="0"/>
              <w:marBottom w:val="0"/>
              <w:divBdr>
                <w:top w:val="none" w:sz="0" w:space="0" w:color="auto"/>
                <w:left w:val="none" w:sz="0" w:space="0" w:color="auto"/>
                <w:bottom w:val="none" w:sz="0" w:space="0" w:color="auto"/>
                <w:right w:val="none" w:sz="0" w:space="0" w:color="auto"/>
              </w:divBdr>
              <w:divsChild>
                <w:div w:id="158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6757">
          <w:marLeft w:val="0"/>
          <w:marRight w:val="0"/>
          <w:marTop w:val="0"/>
          <w:marBottom w:val="0"/>
          <w:divBdr>
            <w:top w:val="none" w:sz="0" w:space="0" w:color="auto"/>
            <w:left w:val="none" w:sz="0" w:space="0" w:color="auto"/>
            <w:bottom w:val="none" w:sz="0" w:space="0" w:color="auto"/>
            <w:right w:val="none" w:sz="0" w:space="0" w:color="auto"/>
          </w:divBdr>
          <w:divsChild>
            <w:div w:id="944920534">
              <w:marLeft w:val="180"/>
              <w:marRight w:val="240"/>
              <w:marTop w:val="0"/>
              <w:marBottom w:val="0"/>
              <w:divBdr>
                <w:top w:val="none" w:sz="0" w:space="0" w:color="auto"/>
                <w:left w:val="none" w:sz="0" w:space="0" w:color="auto"/>
                <w:bottom w:val="none" w:sz="0" w:space="0" w:color="auto"/>
                <w:right w:val="none" w:sz="0" w:space="0" w:color="auto"/>
              </w:divBdr>
              <w:divsChild>
                <w:div w:id="4962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6114">
          <w:marLeft w:val="0"/>
          <w:marRight w:val="0"/>
          <w:marTop w:val="0"/>
          <w:marBottom w:val="0"/>
          <w:divBdr>
            <w:top w:val="none" w:sz="0" w:space="0" w:color="auto"/>
            <w:left w:val="none" w:sz="0" w:space="0" w:color="auto"/>
            <w:bottom w:val="none" w:sz="0" w:space="0" w:color="auto"/>
            <w:right w:val="none" w:sz="0" w:space="0" w:color="auto"/>
          </w:divBdr>
          <w:divsChild>
            <w:div w:id="465467770">
              <w:marLeft w:val="180"/>
              <w:marRight w:val="240"/>
              <w:marTop w:val="0"/>
              <w:marBottom w:val="0"/>
              <w:divBdr>
                <w:top w:val="none" w:sz="0" w:space="0" w:color="auto"/>
                <w:left w:val="none" w:sz="0" w:space="0" w:color="auto"/>
                <w:bottom w:val="none" w:sz="0" w:space="0" w:color="auto"/>
                <w:right w:val="none" w:sz="0" w:space="0" w:color="auto"/>
              </w:divBdr>
              <w:divsChild>
                <w:div w:id="19132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9413">
          <w:marLeft w:val="0"/>
          <w:marRight w:val="0"/>
          <w:marTop w:val="0"/>
          <w:marBottom w:val="0"/>
          <w:divBdr>
            <w:top w:val="none" w:sz="0" w:space="0" w:color="auto"/>
            <w:left w:val="none" w:sz="0" w:space="0" w:color="auto"/>
            <w:bottom w:val="none" w:sz="0" w:space="0" w:color="auto"/>
            <w:right w:val="none" w:sz="0" w:space="0" w:color="auto"/>
          </w:divBdr>
          <w:divsChild>
            <w:div w:id="1799840450">
              <w:marLeft w:val="180"/>
              <w:marRight w:val="240"/>
              <w:marTop w:val="0"/>
              <w:marBottom w:val="0"/>
              <w:divBdr>
                <w:top w:val="none" w:sz="0" w:space="0" w:color="auto"/>
                <w:left w:val="none" w:sz="0" w:space="0" w:color="auto"/>
                <w:bottom w:val="none" w:sz="0" w:space="0" w:color="auto"/>
                <w:right w:val="none" w:sz="0" w:space="0" w:color="auto"/>
              </w:divBdr>
              <w:divsChild>
                <w:div w:id="2236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7279">
          <w:marLeft w:val="0"/>
          <w:marRight w:val="0"/>
          <w:marTop w:val="0"/>
          <w:marBottom w:val="0"/>
          <w:divBdr>
            <w:top w:val="none" w:sz="0" w:space="0" w:color="auto"/>
            <w:left w:val="none" w:sz="0" w:space="0" w:color="auto"/>
            <w:bottom w:val="none" w:sz="0" w:space="0" w:color="auto"/>
            <w:right w:val="none" w:sz="0" w:space="0" w:color="auto"/>
          </w:divBdr>
        </w:div>
        <w:div w:id="2077169645">
          <w:marLeft w:val="0"/>
          <w:marRight w:val="0"/>
          <w:marTop w:val="0"/>
          <w:marBottom w:val="0"/>
          <w:divBdr>
            <w:top w:val="none" w:sz="0" w:space="0" w:color="auto"/>
            <w:left w:val="none" w:sz="0" w:space="0" w:color="auto"/>
            <w:bottom w:val="none" w:sz="0" w:space="0" w:color="auto"/>
            <w:right w:val="none" w:sz="0" w:space="0" w:color="auto"/>
          </w:divBdr>
          <w:divsChild>
            <w:div w:id="595139956">
              <w:marLeft w:val="180"/>
              <w:marRight w:val="240"/>
              <w:marTop w:val="0"/>
              <w:marBottom w:val="0"/>
              <w:divBdr>
                <w:top w:val="none" w:sz="0" w:space="0" w:color="auto"/>
                <w:left w:val="none" w:sz="0" w:space="0" w:color="auto"/>
                <w:bottom w:val="none" w:sz="0" w:space="0" w:color="auto"/>
                <w:right w:val="none" w:sz="0" w:space="0" w:color="auto"/>
              </w:divBdr>
              <w:divsChild>
                <w:div w:id="4898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6445">
      <w:bodyDiv w:val="1"/>
      <w:marLeft w:val="0"/>
      <w:marRight w:val="0"/>
      <w:marTop w:val="0"/>
      <w:marBottom w:val="0"/>
      <w:divBdr>
        <w:top w:val="none" w:sz="0" w:space="0" w:color="auto"/>
        <w:left w:val="none" w:sz="0" w:space="0" w:color="auto"/>
        <w:bottom w:val="none" w:sz="0" w:space="0" w:color="auto"/>
        <w:right w:val="none" w:sz="0" w:space="0" w:color="auto"/>
      </w:divBdr>
    </w:div>
    <w:div w:id="1625190675">
      <w:bodyDiv w:val="1"/>
      <w:marLeft w:val="0"/>
      <w:marRight w:val="0"/>
      <w:marTop w:val="0"/>
      <w:marBottom w:val="0"/>
      <w:divBdr>
        <w:top w:val="none" w:sz="0" w:space="0" w:color="auto"/>
        <w:left w:val="none" w:sz="0" w:space="0" w:color="auto"/>
        <w:bottom w:val="none" w:sz="0" w:space="0" w:color="auto"/>
        <w:right w:val="none" w:sz="0" w:space="0" w:color="auto"/>
      </w:divBdr>
    </w:div>
    <w:div w:id="1627155570">
      <w:bodyDiv w:val="1"/>
      <w:marLeft w:val="0"/>
      <w:marRight w:val="0"/>
      <w:marTop w:val="0"/>
      <w:marBottom w:val="0"/>
      <w:divBdr>
        <w:top w:val="none" w:sz="0" w:space="0" w:color="auto"/>
        <w:left w:val="none" w:sz="0" w:space="0" w:color="auto"/>
        <w:bottom w:val="none" w:sz="0" w:space="0" w:color="auto"/>
        <w:right w:val="none" w:sz="0" w:space="0" w:color="auto"/>
      </w:divBdr>
      <w:divsChild>
        <w:div w:id="290550744">
          <w:marLeft w:val="0"/>
          <w:marRight w:val="0"/>
          <w:marTop w:val="0"/>
          <w:marBottom w:val="0"/>
          <w:divBdr>
            <w:top w:val="none" w:sz="0" w:space="0" w:color="auto"/>
            <w:left w:val="none" w:sz="0" w:space="0" w:color="auto"/>
            <w:bottom w:val="none" w:sz="0" w:space="0" w:color="auto"/>
            <w:right w:val="none" w:sz="0" w:space="0" w:color="auto"/>
          </w:divBdr>
          <w:divsChild>
            <w:div w:id="926959077">
              <w:marLeft w:val="0"/>
              <w:marRight w:val="0"/>
              <w:marTop w:val="0"/>
              <w:marBottom w:val="0"/>
              <w:divBdr>
                <w:top w:val="none" w:sz="0" w:space="0" w:color="auto"/>
                <w:left w:val="none" w:sz="0" w:space="0" w:color="auto"/>
                <w:bottom w:val="none" w:sz="0" w:space="0" w:color="auto"/>
                <w:right w:val="none" w:sz="0" w:space="0" w:color="auto"/>
              </w:divBdr>
            </w:div>
            <w:div w:id="1465343868">
              <w:marLeft w:val="0"/>
              <w:marRight w:val="0"/>
              <w:marTop w:val="0"/>
              <w:marBottom w:val="0"/>
              <w:divBdr>
                <w:top w:val="none" w:sz="0" w:space="0" w:color="auto"/>
                <w:left w:val="none" w:sz="0" w:space="0" w:color="auto"/>
                <w:bottom w:val="none" w:sz="0" w:space="0" w:color="auto"/>
                <w:right w:val="none" w:sz="0" w:space="0" w:color="auto"/>
              </w:divBdr>
            </w:div>
            <w:div w:id="19896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837">
      <w:bodyDiv w:val="1"/>
      <w:marLeft w:val="0"/>
      <w:marRight w:val="0"/>
      <w:marTop w:val="0"/>
      <w:marBottom w:val="0"/>
      <w:divBdr>
        <w:top w:val="none" w:sz="0" w:space="0" w:color="auto"/>
        <w:left w:val="none" w:sz="0" w:space="0" w:color="auto"/>
        <w:bottom w:val="none" w:sz="0" w:space="0" w:color="auto"/>
        <w:right w:val="none" w:sz="0" w:space="0" w:color="auto"/>
      </w:divBdr>
    </w:div>
    <w:div w:id="1635677098">
      <w:bodyDiv w:val="1"/>
      <w:marLeft w:val="0"/>
      <w:marRight w:val="0"/>
      <w:marTop w:val="0"/>
      <w:marBottom w:val="0"/>
      <w:divBdr>
        <w:top w:val="none" w:sz="0" w:space="0" w:color="auto"/>
        <w:left w:val="none" w:sz="0" w:space="0" w:color="auto"/>
        <w:bottom w:val="none" w:sz="0" w:space="0" w:color="auto"/>
        <w:right w:val="none" w:sz="0" w:space="0" w:color="auto"/>
      </w:divBdr>
    </w:div>
    <w:div w:id="1642149464">
      <w:bodyDiv w:val="1"/>
      <w:marLeft w:val="0"/>
      <w:marRight w:val="0"/>
      <w:marTop w:val="0"/>
      <w:marBottom w:val="0"/>
      <w:divBdr>
        <w:top w:val="none" w:sz="0" w:space="0" w:color="auto"/>
        <w:left w:val="none" w:sz="0" w:space="0" w:color="auto"/>
        <w:bottom w:val="none" w:sz="0" w:space="0" w:color="auto"/>
        <w:right w:val="none" w:sz="0" w:space="0" w:color="auto"/>
      </w:divBdr>
      <w:divsChild>
        <w:div w:id="1016273040">
          <w:marLeft w:val="0"/>
          <w:marRight w:val="0"/>
          <w:marTop w:val="0"/>
          <w:marBottom w:val="0"/>
          <w:divBdr>
            <w:top w:val="none" w:sz="0" w:space="0" w:color="auto"/>
            <w:left w:val="none" w:sz="0" w:space="0" w:color="auto"/>
            <w:bottom w:val="none" w:sz="0" w:space="0" w:color="auto"/>
            <w:right w:val="none" w:sz="0" w:space="0" w:color="auto"/>
          </w:divBdr>
          <w:divsChild>
            <w:div w:id="1485048684">
              <w:marLeft w:val="0"/>
              <w:marRight w:val="0"/>
              <w:marTop w:val="0"/>
              <w:marBottom w:val="0"/>
              <w:divBdr>
                <w:top w:val="none" w:sz="0" w:space="0" w:color="auto"/>
                <w:left w:val="none" w:sz="0" w:space="0" w:color="auto"/>
                <w:bottom w:val="none" w:sz="0" w:space="0" w:color="auto"/>
                <w:right w:val="none" w:sz="0" w:space="0" w:color="auto"/>
              </w:divBdr>
            </w:div>
            <w:div w:id="1710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9165">
      <w:bodyDiv w:val="1"/>
      <w:marLeft w:val="0"/>
      <w:marRight w:val="0"/>
      <w:marTop w:val="0"/>
      <w:marBottom w:val="0"/>
      <w:divBdr>
        <w:top w:val="none" w:sz="0" w:space="0" w:color="auto"/>
        <w:left w:val="none" w:sz="0" w:space="0" w:color="auto"/>
        <w:bottom w:val="none" w:sz="0" w:space="0" w:color="auto"/>
        <w:right w:val="none" w:sz="0" w:space="0" w:color="auto"/>
      </w:divBdr>
    </w:div>
    <w:div w:id="1693144017">
      <w:bodyDiv w:val="1"/>
      <w:marLeft w:val="0"/>
      <w:marRight w:val="0"/>
      <w:marTop w:val="0"/>
      <w:marBottom w:val="0"/>
      <w:divBdr>
        <w:top w:val="none" w:sz="0" w:space="0" w:color="auto"/>
        <w:left w:val="none" w:sz="0" w:space="0" w:color="auto"/>
        <w:bottom w:val="none" w:sz="0" w:space="0" w:color="auto"/>
        <w:right w:val="none" w:sz="0" w:space="0" w:color="auto"/>
      </w:divBdr>
    </w:div>
    <w:div w:id="1702124463">
      <w:bodyDiv w:val="1"/>
      <w:marLeft w:val="0"/>
      <w:marRight w:val="0"/>
      <w:marTop w:val="0"/>
      <w:marBottom w:val="0"/>
      <w:divBdr>
        <w:top w:val="none" w:sz="0" w:space="0" w:color="auto"/>
        <w:left w:val="none" w:sz="0" w:space="0" w:color="auto"/>
        <w:bottom w:val="none" w:sz="0" w:space="0" w:color="auto"/>
        <w:right w:val="none" w:sz="0" w:space="0" w:color="auto"/>
      </w:divBdr>
      <w:divsChild>
        <w:div w:id="1801655862">
          <w:marLeft w:val="0"/>
          <w:marRight w:val="0"/>
          <w:marTop w:val="0"/>
          <w:marBottom w:val="0"/>
          <w:divBdr>
            <w:top w:val="none" w:sz="0" w:space="0" w:color="auto"/>
            <w:left w:val="none" w:sz="0" w:space="0" w:color="auto"/>
            <w:bottom w:val="none" w:sz="0" w:space="0" w:color="auto"/>
            <w:right w:val="none" w:sz="0" w:space="0" w:color="auto"/>
          </w:divBdr>
        </w:div>
      </w:divsChild>
    </w:div>
    <w:div w:id="1704359796">
      <w:bodyDiv w:val="1"/>
      <w:marLeft w:val="0"/>
      <w:marRight w:val="0"/>
      <w:marTop w:val="0"/>
      <w:marBottom w:val="0"/>
      <w:divBdr>
        <w:top w:val="none" w:sz="0" w:space="0" w:color="auto"/>
        <w:left w:val="none" w:sz="0" w:space="0" w:color="auto"/>
        <w:bottom w:val="none" w:sz="0" w:space="0" w:color="auto"/>
        <w:right w:val="none" w:sz="0" w:space="0" w:color="auto"/>
      </w:divBdr>
    </w:div>
    <w:div w:id="1706905022">
      <w:bodyDiv w:val="1"/>
      <w:marLeft w:val="0"/>
      <w:marRight w:val="0"/>
      <w:marTop w:val="0"/>
      <w:marBottom w:val="0"/>
      <w:divBdr>
        <w:top w:val="none" w:sz="0" w:space="0" w:color="auto"/>
        <w:left w:val="none" w:sz="0" w:space="0" w:color="auto"/>
        <w:bottom w:val="none" w:sz="0" w:space="0" w:color="auto"/>
        <w:right w:val="none" w:sz="0" w:space="0" w:color="auto"/>
      </w:divBdr>
    </w:div>
    <w:div w:id="1707296387">
      <w:bodyDiv w:val="1"/>
      <w:marLeft w:val="0"/>
      <w:marRight w:val="0"/>
      <w:marTop w:val="0"/>
      <w:marBottom w:val="0"/>
      <w:divBdr>
        <w:top w:val="none" w:sz="0" w:space="0" w:color="auto"/>
        <w:left w:val="none" w:sz="0" w:space="0" w:color="auto"/>
        <w:bottom w:val="none" w:sz="0" w:space="0" w:color="auto"/>
        <w:right w:val="none" w:sz="0" w:space="0" w:color="auto"/>
      </w:divBdr>
    </w:div>
    <w:div w:id="1708334284">
      <w:bodyDiv w:val="1"/>
      <w:marLeft w:val="0"/>
      <w:marRight w:val="0"/>
      <w:marTop w:val="0"/>
      <w:marBottom w:val="0"/>
      <w:divBdr>
        <w:top w:val="none" w:sz="0" w:space="0" w:color="auto"/>
        <w:left w:val="none" w:sz="0" w:space="0" w:color="auto"/>
        <w:bottom w:val="none" w:sz="0" w:space="0" w:color="auto"/>
        <w:right w:val="none" w:sz="0" w:space="0" w:color="auto"/>
      </w:divBdr>
    </w:div>
    <w:div w:id="1710766429">
      <w:bodyDiv w:val="1"/>
      <w:marLeft w:val="0"/>
      <w:marRight w:val="0"/>
      <w:marTop w:val="0"/>
      <w:marBottom w:val="0"/>
      <w:divBdr>
        <w:top w:val="none" w:sz="0" w:space="0" w:color="auto"/>
        <w:left w:val="none" w:sz="0" w:space="0" w:color="auto"/>
        <w:bottom w:val="none" w:sz="0" w:space="0" w:color="auto"/>
        <w:right w:val="none" w:sz="0" w:space="0" w:color="auto"/>
      </w:divBdr>
    </w:div>
    <w:div w:id="1711033701">
      <w:bodyDiv w:val="1"/>
      <w:marLeft w:val="0"/>
      <w:marRight w:val="0"/>
      <w:marTop w:val="0"/>
      <w:marBottom w:val="0"/>
      <w:divBdr>
        <w:top w:val="none" w:sz="0" w:space="0" w:color="auto"/>
        <w:left w:val="none" w:sz="0" w:space="0" w:color="auto"/>
        <w:bottom w:val="none" w:sz="0" w:space="0" w:color="auto"/>
        <w:right w:val="none" w:sz="0" w:space="0" w:color="auto"/>
      </w:divBdr>
    </w:div>
    <w:div w:id="1712151435">
      <w:bodyDiv w:val="1"/>
      <w:marLeft w:val="0"/>
      <w:marRight w:val="0"/>
      <w:marTop w:val="0"/>
      <w:marBottom w:val="0"/>
      <w:divBdr>
        <w:top w:val="none" w:sz="0" w:space="0" w:color="auto"/>
        <w:left w:val="none" w:sz="0" w:space="0" w:color="auto"/>
        <w:bottom w:val="none" w:sz="0" w:space="0" w:color="auto"/>
        <w:right w:val="none" w:sz="0" w:space="0" w:color="auto"/>
      </w:divBdr>
      <w:divsChild>
        <w:div w:id="391856554">
          <w:marLeft w:val="0"/>
          <w:marRight w:val="0"/>
          <w:marTop w:val="0"/>
          <w:marBottom w:val="0"/>
          <w:divBdr>
            <w:top w:val="none" w:sz="0" w:space="0" w:color="auto"/>
            <w:left w:val="none" w:sz="0" w:space="0" w:color="auto"/>
            <w:bottom w:val="none" w:sz="0" w:space="0" w:color="auto"/>
            <w:right w:val="none" w:sz="0" w:space="0" w:color="auto"/>
          </w:divBdr>
        </w:div>
      </w:divsChild>
    </w:div>
    <w:div w:id="1712728411">
      <w:bodyDiv w:val="1"/>
      <w:marLeft w:val="0"/>
      <w:marRight w:val="0"/>
      <w:marTop w:val="0"/>
      <w:marBottom w:val="0"/>
      <w:divBdr>
        <w:top w:val="none" w:sz="0" w:space="0" w:color="auto"/>
        <w:left w:val="none" w:sz="0" w:space="0" w:color="auto"/>
        <w:bottom w:val="none" w:sz="0" w:space="0" w:color="auto"/>
        <w:right w:val="none" w:sz="0" w:space="0" w:color="auto"/>
      </w:divBdr>
    </w:div>
    <w:div w:id="1716615100">
      <w:bodyDiv w:val="1"/>
      <w:marLeft w:val="0"/>
      <w:marRight w:val="0"/>
      <w:marTop w:val="0"/>
      <w:marBottom w:val="0"/>
      <w:divBdr>
        <w:top w:val="none" w:sz="0" w:space="0" w:color="auto"/>
        <w:left w:val="none" w:sz="0" w:space="0" w:color="auto"/>
        <w:bottom w:val="none" w:sz="0" w:space="0" w:color="auto"/>
        <w:right w:val="none" w:sz="0" w:space="0" w:color="auto"/>
      </w:divBdr>
    </w:div>
    <w:div w:id="1743675687">
      <w:bodyDiv w:val="1"/>
      <w:marLeft w:val="0"/>
      <w:marRight w:val="0"/>
      <w:marTop w:val="0"/>
      <w:marBottom w:val="0"/>
      <w:divBdr>
        <w:top w:val="none" w:sz="0" w:space="0" w:color="auto"/>
        <w:left w:val="none" w:sz="0" w:space="0" w:color="auto"/>
        <w:bottom w:val="none" w:sz="0" w:space="0" w:color="auto"/>
        <w:right w:val="none" w:sz="0" w:space="0" w:color="auto"/>
      </w:divBdr>
    </w:div>
    <w:div w:id="1752577643">
      <w:bodyDiv w:val="1"/>
      <w:marLeft w:val="0"/>
      <w:marRight w:val="0"/>
      <w:marTop w:val="0"/>
      <w:marBottom w:val="0"/>
      <w:divBdr>
        <w:top w:val="none" w:sz="0" w:space="0" w:color="auto"/>
        <w:left w:val="none" w:sz="0" w:space="0" w:color="auto"/>
        <w:bottom w:val="none" w:sz="0" w:space="0" w:color="auto"/>
        <w:right w:val="none" w:sz="0" w:space="0" w:color="auto"/>
      </w:divBdr>
    </w:div>
    <w:div w:id="1757750550">
      <w:bodyDiv w:val="1"/>
      <w:marLeft w:val="0"/>
      <w:marRight w:val="0"/>
      <w:marTop w:val="0"/>
      <w:marBottom w:val="0"/>
      <w:divBdr>
        <w:top w:val="none" w:sz="0" w:space="0" w:color="auto"/>
        <w:left w:val="none" w:sz="0" w:space="0" w:color="auto"/>
        <w:bottom w:val="none" w:sz="0" w:space="0" w:color="auto"/>
        <w:right w:val="none" w:sz="0" w:space="0" w:color="auto"/>
      </w:divBdr>
    </w:div>
    <w:div w:id="1773086773">
      <w:bodyDiv w:val="1"/>
      <w:marLeft w:val="0"/>
      <w:marRight w:val="0"/>
      <w:marTop w:val="0"/>
      <w:marBottom w:val="0"/>
      <w:divBdr>
        <w:top w:val="none" w:sz="0" w:space="0" w:color="auto"/>
        <w:left w:val="none" w:sz="0" w:space="0" w:color="auto"/>
        <w:bottom w:val="none" w:sz="0" w:space="0" w:color="auto"/>
        <w:right w:val="none" w:sz="0" w:space="0" w:color="auto"/>
      </w:divBdr>
    </w:div>
    <w:div w:id="1790857470">
      <w:bodyDiv w:val="1"/>
      <w:marLeft w:val="0"/>
      <w:marRight w:val="0"/>
      <w:marTop w:val="0"/>
      <w:marBottom w:val="0"/>
      <w:divBdr>
        <w:top w:val="none" w:sz="0" w:space="0" w:color="auto"/>
        <w:left w:val="none" w:sz="0" w:space="0" w:color="auto"/>
        <w:bottom w:val="none" w:sz="0" w:space="0" w:color="auto"/>
        <w:right w:val="none" w:sz="0" w:space="0" w:color="auto"/>
      </w:divBdr>
    </w:div>
    <w:div w:id="1795515792">
      <w:bodyDiv w:val="1"/>
      <w:marLeft w:val="0"/>
      <w:marRight w:val="0"/>
      <w:marTop w:val="0"/>
      <w:marBottom w:val="0"/>
      <w:divBdr>
        <w:top w:val="none" w:sz="0" w:space="0" w:color="auto"/>
        <w:left w:val="none" w:sz="0" w:space="0" w:color="auto"/>
        <w:bottom w:val="none" w:sz="0" w:space="0" w:color="auto"/>
        <w:right w:val="none" w:sz="0" w:space="0" w:color="auto"/>
      </w:divBdr>
    </w:div>
    <w:div w:id="1796219249">
      <w:bodyDiv w:val="1"/>
      <w:marLeft w:val="0"/>
      <w:marRight w:val="0"/>
      <w:marTop w:val="0"/>
      <w:marBottom w:val="0"/>
      <w:divBdr>
        <w:top w:val="none" w:sz="0" w:space="0" w:color="auto"/>
        <w:left w:val="none" w:sz="0" w:space="0" w:color="auto"/>
        <w:bottom w:val="none" w:sz="0" w:space="0" w:color="auto"/>
        <w:right w:val="none" w:sz="0" w:space="0" w:color="auto"/>
      </w:divBdr>
    </w:div>
    <w:div w:id="1812672553">
      <w:bodyDiv w:val="1"/>
      <w:marLeft w:val="0"/>
      <w:marRight w:val="0"/>
      <w:marTop w:val="0"/>
      <w:marBottom w:val="0"/>
      <w:divBdr>
        <w:top w:val="none" w:sz="0" w:space="0" w:color="auto"/>
        <w:left w:val="none" w:sz="0" w:space="0" w:color="auto"/>
        <w:bottom w:val="none" w:sz="0" w:space="0" w:color="auto"/>
        <w:right w:val="none" w:sz="0" w:space="0" w:color="auto"/>
      </w:divBdr>
      <w:divsChild>
        <w:div w:id="1218513463">
          <w:marLeft w:val="0"/>
          <w:marRight w:val="0"/>
          <w:marTop w:val="0"/>
          <w:marBottom w:val="0"/>
          <w:divBdr>
            <w:top w:val="none" w:sz="0" w:space="0" w:color="auto"/>
            <w:left w:val="none" w:sz="0" w:space="0" w:color="auto"/>
            <w:bottom w:val="none" w:sz="0" w:space="0" w:color="auto"/>
            <w:right w:val="none" w:sz="0" w:space="0" w:color="auto"/>
          </w:divBdr>
          <w:divsChild>
            <w:div w:id="30494076">
              <w:marLeft w:val="0"/>
              <w:marRight w:val="0"/>
              <w:marTop w:val="0"/>
              <w:marBottom w:val="0"/>
              <w:divBdr>
                <w:top w:val="none" w:sz="0" w:space="0" w:color="auto"/>
                <w:left w:val="none" w:sz="0" w:space="0" w:color="auto"/>
                <w:bottom w:val="none" w:sz="0" w:space="0" w:color="auto"/>
                <w:right w:val="none" w:sz="0" w:space="0" w:color="auto"/>
              </w:divBdr>
            </w:div>
            <w:div w:id="112094550">
              <w:marLeft w:val="0"/>
              <w:marRight w:val="0"/>
              <w:marTop w:val="0"/>
              <w:marBottom w:val="0"/>
              <w:divBdr>
                <w:top w:val="none" w:sz="0" w:space="0" w:color="auto"/>
                <w:left w:val="none" w:sz="0" w:space="0" w:color="auto"/>
                <w:bottom w:val="none" w:sz="0" w:space="0" w:color="auto"/>
                <w:right w:val="none" w:sz="0" w:space="0" w:color="auto"/>
              </w:divBdr>
            </w:div>
            <w:div w:id="175116300">
              <w:marLeft w:val="0"/>
              <w:marRight w:val="0"/>
              <w:marTop w:val="0"/>
              <w:marBottom w:val="0"/>
              <w:divBdr>
                <w:top w:val="none" w:sz="0" w:space="0" w:color="auto"/>
                <w:left w:val="none" w:sz="0" w:space="0" w:color="auto"/>
                <w:bottom w:val="none" w:sz="0" w:space="0" w:color="auto"/>
                <w:right w:val="none" w:sz="0" w:space="0" w:color="auto"/>
              </w:divBdr>
            </w:div>
            <w:div w:id="290669166">
              <w:marLeft w:val="0"/>
              <w:marRight w:val="0"/>
              <w:marTop w:val="0"/>
              <w:marBottom w:val="0"/>
              <w:divBdr>
                <w:top w:val="none" w:sz="0" w:space="0" w:color="auto"/>
                <w:left w:val="none" w:sz="0" w:space="0" w:color="auto"/>
                <w:bottom w:val="none" w:sz="0" w:space="0" w:color="auto"/>
                <w:right w:val="none" w:sz="0" w:space="0" w:color="auto"/>
              </w:divBdr>
            </w:div>
            <w:div w:id="363990299">
              <w:marLeft w:val="0"/>
              <w:marRight w:val="0"/>
              <w:marTop w:val="0"/>
              <w:marBottom w:val="0"/>
              <w:divBdr>
                <w:top w:val="none" w:sz="0" w:space="0" w:color="auto"/>
                <w:left w:val="none" w:sz="0" w:space="0" w:color="auto"/>
                <w:bottom w:val="none" w:sz="0" w:space="0" w:color="auto"/>
                <w:right w:val="none" w:sz="0" w:space="0" w:color="auto"/>
              </w:divBdr>
            </w:div>
            <w:div w:id="419256692">
              <w:marLeft w:val="0"/>
              <w:marRight w:val="0"/>
              <w:marTop w:val="0"/>
              <w:marBottom w:val="0"/>
              <w:divBdr>
                <w:top w:val="none" w:sz="0" w:space="0" w:color="auto"/>
                <w:left w:val="none" w:sz="0" w:space="0" w:color="auto"/>
                <w:bottom w:val="none" w:sz="0" w:space="0" w:color="auto"/>
                <w:right w:val="none" w:sz="0" w:space="0" w:color="auto"/>
              </w:divBdr>
            </w:div>
            <w:div w:id="421410515">
              <w:marLeft w:val="0"/>
              <w:marRight w:val="0"/>
              <w:marTop w:val="0"/>
              <w:marBottom w:val="0"/>
              <w:divBdr>
                <w:top w:val="none" w:sz="0" w:space="0" w:color="auto"/>
                <w:left w:val="none" w:sz="0" w:space="0" w:color="auto"/>
                <w:bottom w:val="none" w:sz="0" w:space="0" w:color="auto"/>
                <w:right w:val="none" w:sz="0" w:space="0" w:color="auto"/>
              </w:divBdr>
            </w:div>
            <w:div w:id="496656564">
              <w:marLeft w:val="0"/>
              <w:marRight w:val="0"/>
              <w:marTop w:val="0"/>
              <w:marBottom w:val="0"/>
              <w:divBdr>
                <w:top w:val="none" w:sz="0" w:space="0" w:color="auto"/>
                <w:left w:val="none" w:sz="0" w:space="0" w:color="auto"/>
                <w:bottom w:val="none" w:sz="0" w:space="0" w:color="auto"/>
                <w:right w:val="none" w:sz="0" w:space="0" w:color="auto"/>
              </w:divBdr>
            </w:div>
            <w:div w:id="579027843">
              <w:marLeft w:val="0"/>
              <w:marRight w:val="0"/>
              <w:marTop w:val="0"/>
              <w:marBottom w:val="0"/>
              <w:divBdr>
                <w:top w:val="none" w:sz="0" w:space="0" w:color="auto"/>
                <w:left w:val="none" w:sz="0" w:space="0" w:color="auto"/>
                <w:bottom w:val="none" w:sz="0" w:space="0" w:color="auto"/>
                <w:right w:val="none" w:sz="0" w:space="0" w:color="auto"/>
              </w:divBdr>
            </w:div>
            <w:div w:id="697201385">
              <w:marLeft w:val="0"/>
              <w:marRight w:val="0"/>
              <w:marTop w:val="0"/>
              <w:marBottom w:val="0"/>
              <w:divBdr>
                <w:top w:val="none" w:sz="0" w:space="0" w:color="auto"/>
                <w:left w:val="none" w:sz="0" w:space="0" w:color="auto"/>
                <w:bottom w:val="none" w:sz="0" w:space="0" w:color="auto"/>
                <w:right w:val="none" w:sz="0" w:space="0" w:color="auto"/>
              </w:divBdr>
            </w:div>
            <w:div w:id="909659625">
              <w:marLeft w:val="0"/>
              <w:marRight w:val="0"/>
              <w:marTop w:val="0"/>
              <w:marBottom w:val="0"/>
              <w:divBdr>
                <w:top w:val="none" w:sz="0" w:space="0" w:color="auto"/>
                <w:left w:val="none" w:sz="0" w:space="0" w:color="auto"/>
                <w:bottom w:val="none" w:sz="0" w:space="0" w:color="auto"/>
                <w:right w:val="none" w:sz="0" w:space="0" w:color="auto"/>
              </w:divBdr>
            </w:div>
            <w:div w:id="1056779098">
              <w:marLeft w:val="0"/>
              <w:marRight w:val="0"/>
              <w:marTop w:val="0"/>
              <w:marBottom w:val="0"/>
              <w:divBdr>
                <w:top w:val="none" w:sz="0" w:space="0" w:color="auto"/>
                <w:left w:val="none" w:sz="0" w:space="0" w:color="auto"/>
                <w:bottom w:val="none" w:sz="0" w:space="0" w:color="auto"/>
                <w:right w:val="none" w:sz="0" w:space="0" w:color="auto"/>
              </w:divBdr>
            </w:div>
            <w:div w:id="1371220919">
              <w:marLeft w:val="0"/>
              <w:marRight w:val="0"/>
              <w:marTop w:val="0"/>
              <w:marBottom w:val="0"/>
              <w:divBdr>
                <w:top w:val="none" w:sz="0" w:space="0" w:color="auto"/>
                <w:left w:val="none" w:sz="0" w:space="0" w:color="auto"/>
                <w:bottom w:val="none" w:sz="0" w:space="0" w:color="auto"/>
                <w:right w:val="none" w:sz="0" w:space="0" w:color="auto"/>
              </w:divBdr>
            </w:div>
            <w:div w:id="2100515076">
              <w:marLeft w:val="0"/>
              <w:marRight w:val="0"/>
              <w:marTop w:val="0"/>
              <w:marBottom w:val="0"/>
              <w:divBdr>
                <w:top w:val="none" w:sz="0" w:space="0" w:color="auto"/>
                <w:left w:val="none" w:sz="0" w:space="0" w:color="auto"/>
                <w:bottom w:val="none" w:sz="0" w:space="0" w:color="auto"/>
                <w:right w:val="none" w:sz="0" w:space="0" w:color="auto"/>
              </w:divBdr>
            </w:div>
            <w:div w:id="21150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2158">
      <w:bodyDiv w:val="1"/>
      <w:marLeft w:val="0"/>
      <w:marRight w:val="0"/>
      <w:marTop w:val="0"/>
      <w:marBottom w:val="0"/>
      <w:divBdr>
        <w:top w:val="none" w:sz="0" w:space="0" w:color="auto"/>
        <w:left w:val="none" w:sz="0" w:space="0" w:color="auto"/>
        <w:bottom w:val="none" w:sz="0" w:space="0" w:color="auto"/>
        <w:right w:val="none" w:sz="0" w:space="0" w:color="auto"/>
      </w:divBdr>
    </w:div>
    <w:div w:id="1832746068">
      <w:bodyDiv w:val="1"/>
      <w:marLeft w:val="0"/>
      <w:marRight w:val="0"/>
      <w:marTop w:val="0"/>
      <w:marBottom w:val="0"/>
      <w:divBdr>
        <w:top w:val="none" w:sz="0" w:space="0" w:color="auto"/>
        <w:left w:val="none" w:sz="0" w:space="0" w:color="auto"/>
        <w:bottom w:val="none" w:sz="0" w:space="0" w:color="auto"/>
        <w:right w:val="none" w:sz="0" w:space="0" w:color="auto"/>
      </w:divBdr>
    </w:div>
    <w:div w:id="1837501954">
      <w:bodyDiv w:val="1"/>
      <w:marLeft w:val="0"/>
      <w:marRight w:val="0"/>
      <w:marTop w:val="0"/>
      <w:marBottom w:val="0"/>
      <w:divBdr>
        <w:top w:val="none" w:sz="0" w:space="0" w:color="auto"/>
        <w:left w:val="none" w:sz="0" w:space="0" w:color="auto"/>
        <w:bottom w:val="none" w:sz="0" w:space="0" w:color="auto"/>
        <w:right w:val="none" w:sz="0" w:space="0" w:color="auto"/>
      </w:divBdr>
    </w:div>
    <w:div w:id="1838493906">
      <w:bodyDiv w:val="1"/>
      <w:marLeft w:val="0"/>
      <w:marRight w:val="0"/>
      <w:marTop w:val="0"/>
      <w:marBottom w:val="0"/>
      <w:divBdr>
        <w:top w:val="none" w:sz="0" w:space="0" w:color="auto"/>
        <w:left w:val="none" w:sz="0" w:space="0" w:color="auto"/>
        <w:bottom w:val="none" w:sz="0" w:space="0" w:color="auto"/>
        <w:right w:val="none" w:sz="0" w:space="0" w:color="auto"/>
      </w:divBdr>
      <w:divsChild>
        <w:div w:id="1428578750">
          <w:marLeft w:val="0"/>
          <w:marRight w:val="0"/>
          <w:marTop w:val="0"/>
          <w:marBottom w:val="0"/>
          <w:divBdr>
            <w:top w:val="none" w:sz="0" w:space="0" w:color="auto"/>
            <w:left w:val="none" w:sz="0" w:space="0" w:color="auto"/>
            <w:bottom w:val="none" w:sz="0" w:space="0" w:color="auto"/>
            <w:right w:val="none" w:sz="0" w:space="0" w:color="auto"/>
          </w:divBdr>
        </w:div>
      </w:divsChild>
    </w:div>
    <w:div w:id="1842425907">
      <w:bodyDiv w:val="1"/>
      <w:marLeft w:val="0"/>
      <w:marRight w:val="0"/>
      <w:marTop w:val="0"/>
      <w:marBottom w:val="0"/>
      <w:divBdr>
        <w:top w:val="none" w:sz="0" w:space="0" w:color="auto"/>
        <w:left w:val="none" w:sz="0" w:space="0" w:color="auto"/>
        <w:bottom w:val="none" w:sz="0" w:space="0" w:color="auto"/>
        <w:right w:val="none" w:sz="0" w:space="0" w:color="auto"/>
      </w:divBdr>
      <w:divsChild>
        <w:div w:id="818350353">
          <w:marLeft w:val="0"/>
          <w:marRight w:val="0"/>
          <w:marTop w:val="0"/>
          <w:marBottom w:val="0"/>
          <w:divBdr>
            <w:top w:val="none" w:sz="0" w:space="0" w:color="auto"/>
            <w:left w:val="none" w:sz="0" w:space="0" w:color="auto"/>
            <w:bottom w:val="none" w:sz="0" w:space="0" w:color="auto"/>
            <w:right w:val="none" w:sz="0" w:space="0" w:color="auto"/>
          </w:divBdr>
          <w:divsChild>
            <w:div w:id="46758140">
              <w:marLeft w:val="0"/>
              <w:marRight w:val="0"/>
              <w:marTop w:val="0"/>
              <w:marBottom w:val="0"/>
              <w:divBdr>
                <w:top w:val="none" w:sz="0" w:space="0" w:color="auto"/>
                <w:left w:val="none" w:sz="0" w:space="0" w:color="auto"/>
                <w:bottom w:val="none" w:sz="0" w:space="0" w:color="auto"/>
                <w:right w:val="none" w:sz="0" w:space="0" w:color="auto"/>
              </w:divBdr>
            </w:div>
            <w:div w:id="111289026">
              <w:marLeft w:val="0"/>
              <w:marRight w:val="0"/>
              <w:marTop w:val="0"/>
              <w:marBottom w:val="0"/>
              <w:divBdr>
                <w:top w:val="none" w:sz="0" w:space="0" w:color="auto"/>
                <w:left w:val="none" w:sz="0" w:space="0" w:color="auto"/>
                <w:bottom w:val="none" w:sz="0" w:space="0" w:color="auto"/>
                <w:right w:val="none" w:sz="0" w:space="0" w:color="auto"/>
              </w:divBdr>
            </w:div>
            <w:div w:id="173375294">
              <w:marLeft w:val="0"/>
              <w:marRight w:val="0"/>
              <w:marTop w:val="0"/>
              <w:marBottom w:val="0"/>
              <w:divBdr>
                <w:top w:val="none" w:sz="0" w:space="0" w:color="auto"/>
                <w:left w:val="none" w:sz="0" w:space="0" w:color="auto"/>
                <w:bottom w:val="none" w:sz="0" w:space="0" w:color="auto"/>
                <w:right w:val="none" w:sz="0" w:space="0" w:color="auto"/>
              </w:divBdr>
            </w:div>
            <w:div w:id="178744156">
              <w:marLeft w:val="0"/>
              <w:marRight w:val="0"/>
              <w:marTop w:val="0"/>
              <w:marBottom w:val="0"/>
              <w:divBdr>
                <w:top w:val="none" w:sz="0" w:space="0" w:color="auto"/>
                <w:left w:val="none" w:sz="0" w:space="0" w:color="auto"/>
                <w:bottom w:val="none" w:sz="0" w:space="0" w:color="auto"/>
                <w:right w:val="none" w:sz="0" w:space="0" w:color="auto"/>
              </w:divBdr>
            </w:div>
            <w:div w:id="182284978">
              <w:marLeft w:val="0"/>
              <w:marRight w:val="0"/>
              <w:marTop w:val="0"/>
              <w:marBottom w:val="0"/>
              <w:divBdr>
                <w:top w:val="none" w:sz="0" w:space="0" w:color="auto"/>
                <w:left w:val="none" w:sz="0" w:space="0" w:color="auto"/>
                <w:bottom w:val="none" w:sz="0" w:space="0" w:color="auto"/>
                <w:right w:val="none" w:sz="0" w:space="0" w:color="auto"/>
              </w:divBdr>
            </w:div>
            <w:div w:id="274754624">
              <w:marLeft w:val="0"/>
              <w:marRight w:val="0"/>
              <w:marTop w:val="0"/>
              <w:marBottom w:val="0"/>
              <w:divBdr>
                <w:top w:val="none" w:sz="0" w:space="0" w:color="auto"/>
                <w:left w:val="none" w:sz="0" w:space="0" w:color="auto"/>
                <w:bottom w:val="none" w:sz="0" w:space="0" w:color="auto"/>
                <w:right w:val="none" w:sz="0" w:space="0" w:color="auto"/>
              </w:divBdr>
            </w:div>
            <w:div w:id="277689951">
              <w:marLeft w:val="0"/>
              <w:marRight w:val="0"/>
              <w:marTop w:val="0"/>
              <w:marBottom w:val="0"/>
              <w:divBdr>
                <w:top w:val="none" w:sz="0" w:space="0" w:color="auto"/>
                <w:left w:val="none" w:sz="0" w:space="0" w:color="auto"/>
                <w:bottom w:val="none" w:sz="0" w:space="0" w:color="auto"/>
                <w:right w:val="none" w:sz="0" w:space="0" w:color="auto"/>
              </w:divBdr>
            </w:div>
            <w:div w:id="283463629">
              <w:marLeft w:val="0"/>
              <w:marRight w:val="0"/>
              <w:marTop w:val="0"/>
              <w:marBottom w:val="0"/>
              <w:divBdr>
                <w:top w:val="none" w:sz="0" w:space="0" w:color="auto"/>
                <w:left w:val="none" w:sz="0" w:space="0" w:color="auto"/>
                <w:bottom w:val="none" w:sz="0" w:space="0" w:color="auto"/>
                <w:right w:val="none" w:sz="0" w:space="0" w:color="auto"/>
              </w:divBdr>
            </w:div>
            <w:div w:id="291248030">
              <w:marLeft w:val="0"/>
              <w:marRight w:val="0"/>
              <w:marTop w:val="0"/>
              <w:marBottom w:val="0"/>
              <w:divBdr>
                <w:top w:val="none" w:sz="0" w:space="0" w:color="auto"/>
                <w:left w:val="none" w:sz="0" w:space="0" w:color="auto"/>
                <w:bottom w:val="none" w:sz="0" w:space="0" w:color="auto"/>
                <w:right w:val="none" w:sz="0" w:space="0" w:color="auto"/>
              </w:divBdr>
            </w:div>
            <w:div w:id="465003128">
              <w:marLeft w:val="0"/>
              <w:marRight w:val="0"/>
              <w:marTop w:val="0"/>
              <w:marBottom w:val="0"/>
              <w:divBdr>
                <w:top w:val="none" w:sz="0" w:space="0" w:color="auto"/>
                <w:left w:val="none" w:sz="0" w:space="0" w:color="auto"/>
                <w:bottom w:val="none" w:sz="0" w:space="0" w:color="auto"/>
                <w:right w:val="none" w:sz="0" w:space="0" w:color="auto"/>
              </w:divBdr>
            </w:div>
            <w:div w:id="592398151">
              <w:marLeft w:val="0"/>
              <w:marRight w:val="0"/>
              <w:marTop w:val="0"/>
              <w:marBottom w:val="0"/>
              <w:divBdr>
                <w:top w:val="none" w:sz="0" w:space="0" w:color="auto"/>
                <w:left w:val="none" w:sz="0" w:space="0" w:color="auto"/>
                <w:bottom w:val="none" w:sz="0" w:space="0" w:color="auto"/>
                <w:right w:val="none" w:sz="0" w:space="0" w:color="auto"/>
              </w:divBdr>
            </w:div>
            <w:div w:id="602885854">
              <w:marLeft w:val="0"/>
              <w:marRight w:val="0"/>
              <w:marTop w:val="0"/>
              <w:marBottom w:val="0"/>
              <w:divBdr>
                <w:top w:val="none" w:sz="0" w:space="0" w:color="auto"/>
                <w:left w:val="none" w:sz="0" w:space="0" w:color="auto"/>
                <w:bottom w:val="none" w:sz="0" w:space="0" w:color="auto"/>
                <w:right w:val="none" w:sz="0" w:space="0" w:color="auto"/>
              </w:divBdr>
            </w:div>
            <w:div w:id="703791859">
              <w:marLeft w:val="0"/>
              <w:marRight w:val="0"/>
              <w:marTop w:val="0"/>
              <w:marBottom w:val="0"/>
              <w:divBdr>
                <w:top w:val="none" w:sz="0" w:space="0" w:color="auto"/>
                <w:left w:val="none" w:sz="0" w:space="0" w:color="auto"/>
                <w:bottom w:val="none" w:sz="0" w:space="0" w:color="auto"/>
                <w:right w:val="none" w:sz="0" w:space="0" w:color="auto"/>
              </w:divBdr>
            </w:div>
            <w:div w:id="845437935">
              <w:marLeft w:val="0"/>
              <w:marRight w:val="0"/>
              <w:marTop w:val="0"/>
              <w:marBottom w:val="0"/>
              <w:divBdr>
                <w:top w:val="none" w:sz="0" w:space="0" w:color="auto"/>
                <w:left w:val="none" w:sz="0" w:space="0" w:color="auto"/>
                <w:bottom w:val="none" w:sz="0" w:space="0" w:color="auto"/>
                <w:right w:val="none" w:sz="0" w:space="0" w:color="auto"/>
              </w:divBdr>
            </w:div>
            <w:div w:id="902176663">
              <w:marLeft w:val="0"/>
              <w:marRight w:val="0"/>
              <w:marTop w:val="0"/>
              <w:marBottom w:val="0"/>
              <w:divBdr>
                <w:top w:val="none" w:sz="0" w:space="0" w:color="auto"/>
                <w:left w:val="none" w:sz="0" w:space="0" w:color="auto"/>
                <w:bottom w:val="none" w:sz="0" w:space="0" w:color="auto"/>
                <w:right w:val="none" w:sz="0" w:space="0" w:color="auto"/>
              </w:divBdr>
            </w:div>
            <w:div w:id="1073552839">
              <w:marLeft w:val="0"/>
              <w:marRight w:val="0"/>
              <w:marTop w:val="0"/>
              <w:marBottom w:val="0"/>
              <w:divBdr>
                <w:top w:val="none" w:sz="0" w:space="0" w:color="auto"/>
                <w:left w:val="none" w:sz="0" w:space="0" w:color="auto"/>
                <w:bottom w:val="none" w:sz="0" w:space="0" w:color="auto"/>
                <w:right w:val="none" w:sz="0" w:space="0" w:color="auto"/>
              </w:divBdr>
            </w:div>
            <w:div w:id="1309239964">
              <w:marLeft w:val="0"/>
              <w:marRight w:val="0"/>
              <w:marTop w:val="0"/>
              <w:marBottom w:val="0"/>
              <w:divBdr>
                <w:top w:val="none" w:sz="0" w:space="0" w:color="auto"/>
                <w:left w:val="none" w:sz="0" w:space="0" w:color="auto"/>
                <w:bottom w:val="none" w:sz="0" w:space="0" w:color="auto"/>
                <w:right w:val="none" w:sz="0" w:space="0" w:color="auto"/>
              </w:divBdr>
            </w:div>
            <w:div w:id="1384980607">
              <w:marLeft w:val="0"/>
              <w:marRight w:val="0"/>
              <w:marTop w:val="0"/>
              <w:marBottom w:val="0"/>
              <w:divBdr>
                <w:top w:val="none" w:sz="0" w:space="0" w:color="auto"/>
                <w:left w:val="none" w:sz="0" w:space="0" w:color="auto"/>
                <w:bottom w:val="none" w:sz="0" w:space="0" w:color="auto"/>
                <w:right w:val="none" w:sz="0" w:space="0" w:color="auto"/>
              </w:divBdr>
            </w:div>
            <w:div w:id="1395354994">
              <w:marLeft w:val="0"/>
              <w:marRight w:val="0"/>
              <w:marTop w:val="0"/>
              <w:marBottom w:val="0"/>
              <w:divBdr>
                <w:top w:val="none" w:sz="0" w:space="0" w:color="auto"/>
                <w:left w:val="none" w:sz="0" w:space="0" w:color="auto"/>
                <w:bottom w:val="none" w:sz="0" w:space="0" w:color="auto"/>
                <w:right w:val="none" w:sz="0" w:space="0" w:color="auto"/>
              </w:divBdr>
            </w:div>
            <w:div w:id="1487740216">
              <w:marLeft w:val="0"/>
              <w:marRight w:val="0"/>
              <w:marTop w:val="0"/>
              <w:marBottom w:val="0"/>
              <w:divBdr>
                <w:top w:val="none" w:sz="0" w:space="0" w:color="auto"/>
                <w:left w:val="none" w:sz="0" w:space="0" w:color="auto"/>
                <w:bottom w:val="none" w:sz="0" w:space="0" w:color="auto"/>
                <w:right w:val="none" w:sz="0" w:space="0" w:color="auto"/>
              </w:divBdr>
            </w:div>
            <w:div w:id="1538658638">
              <w:marLeft w:val="0"/>
              <w:marRight w:val="0"/>
              <w:marTop w:val="0"/>
              <w:marBottom w:val="0"/>
              <w:divBdr>
                <w:top w:val="none" w:sz="0" w:space="0" w:color="auto"/>
                <w:left w:val="none" w:sz="0" w:space="0" w:color="auto"/>
                <w:bottom w:val="none" w:sz="0" w:space="0" w:color="auto"/>
                <w:right w:val="none" w:sz="0" w:space="0" w:color="auto"/>
              </w:divBdr>
            </w:div>
            <w:div w:id="1612131253">
              <w:marLeft w:val="0"/>
              <w:marRight w:val="0"/>
              <w:marTop w:val="0"/>
              <w:marBottom w:val="0"/>
              <w:divBdr>
                <w:top w:val="none" w:sz="0" w:space="0" w:color="auto"/>
                <w:left w:val="none" w:sz="0" w:space="0" w:color="auto"/>
                <w:bottom w:val="none" w:sz="0" w:space="0" w:color="auto"/>
                <w:right w:val="none" w:sz="0" w:space="0" w:color="auto"/>
              </w:divBdr>
            </w:div>
            <w:div w:id="1690719344">
              <w:marLeft w:val="0"/>
              <w:marRight w:val="0"/>
              <w:marTop w:val="0"/>
              <w:marBottom w:val="0"/>
              <w:divBdr>
                <w:top w:val="none" w:sz="0" w:space="0" w:color="auto"/>
                <w:left w:val="none" w:sz="0" w:space="0" w:color="auto"/>
                <w:bottom w:val="none" w:sz="0" w:space="0" w:color="auto"/>
                <w:right w:val="none" w:sz="0" w:space="0" w:color="auto"/>
              </w:divBdr>
            </w:div>
            <w:div w:id="1801652065">
              <w:marLeft w:val="0"/>
              <w:marRight w:val="0"/>
              <w:marTop w:val="0"/>
              <w:marBottom w:val="0"/>
              <w:divBdr>
                <w:top w:val="none" w:sz="0" w:space="0" w:color="auto"/>
                <w:left w:val="none" w:sz="0" w:space="0" w:color="auto"/>
                <w:bottom w:val="none" w:sz="0" w:space="0" w:color="auto"/>
                <w:right w:val="none" w:sz="0" w:space="0" w:color="auto"/>
              </w:divBdr>
            </w:div>
            <w:div w:id="1823347284">
              <w:marLeft w:val="0"/>
              <w:marRight w:val="0"/>
              <w:marTop w:val="0"/>
              <w:marBottom w:val="0"/>
              <w:divBdr>
                <w:top w:val="none" w:sz="0" w:space="0" w:color="auto"/>
                <w:left w:val="none" w:sz="0" w:space="0" w:color="auto"/>
                <w:bottom w:val="none" w:sz="0" w:space="0" w:color="auto"/>
                <w:right w:val="none" w:sz="0" w:space="0" w:color="auto"/>
              </w:divBdr>
            </w:div>
            <w:div w:id="1865630074">
              <w:marLeft w:val="0"/>
              <w:marRight w:val="0"/>
              <w:marTop w:val="0"/>
              <w:marBottom w:val="0"/>
              <w:divBdr>
                <w:top w:val="none" w:sz="0" w:space="0" w:color="auto"/>
                <w:left w:val="none" w:sz="0" w:space="0" w:color="auto"/>
                <w:bottom w:val="none" w:sz="0" w:space="0" w:color="auto"/>
                <w:right w:val="none" w:sz="0" w:space="0" w:color="auto"/>
              </w:divBdr>
            </w:div>
            <w:div w:id="1927953948">
              <w:marLeft w:val="0"/>
              <w:marRight w:val="0"/>
              <w:marTop w:val="0"/>
              <w:marBottom w:val="0"/>
              <w:divBdr>
                <w:top w:val="none" w:sz="0" w:space="0" w:color="auto"/>
                <w:left w:val="none" w:sz="0" w:space="0" w:color="auto"/>
                <w:bottom w:val="none" w:sz="0" w:space="0" w:color="auto"/>
                <w:right w:val="none" w:sz="0" w:space="0" w:color="auto"/>
              </w:divBdr>
            </w:div>
            <w:div w:id="1977683554">
              <w:marLeft w:val="0"/>
              <w:marRight w:val="0"/>
              <w:marTop w:val="0"/>
              <w:marBottom w:val="0"/>
              <w:divBdr>
                <w:top w:val="none" w:sz="0" w:space="0" w:color="auto"/>
                <w:left w:val="none" w:sz="0" w:space="0" w:color="auto"/>
                <w:bottom w:val="none" w:sz="0" w:space="0" w:color="auto"/>
                <w:right w:val="none" w:sz="0" w:space="0" w:color="auto"/>
              </w:divBdr>
            </w:div>
            <w:div w:id="1994985777">
              <w:marLeft w:val="0"/>
              <w:marRight w:val="0"/>
              <w:marTop w:val="0"/>
              <w:marBottom w:val="0"/>
              <w:divBdr>
                <w:top w:val="none" w:sz="0" w:space="0" w:color="auto"/>
                <w:left w:val="none" w:sz="0" w:space="0" w:color="auto"/>
                <w:bottom w:val="none" w:sz="0" w:space="0" w:color="auto"/>
                <w:right w:val="none" w:sz="0" w:space="0" w:color="auto"/>
              </w:divBdr>
            </w:div>
            <w:div w:id="2115397325">
              <w:marLeft w:val="0"/>
              <w:marRight w:val="0"/>
              <w:marTop w:val="0"/>
              <w:marBottom w:val="0"/>
              <w:divBdr>
                <w:top w:val="none" w:sz="0" w:space="0" w:color="auto"/>
                <w:left w:val="none" w:sz="0" w:space="0" w:color="auto"/>
                <w:bottom w:val="none" w:sz="0" w:space="0" w:color="auto"/>
                <w:right w:val="none" w:sz="0" w:space="0" w:color="auto"/>
              </w:divBdr>
            </w:div>
            <w:div w:id="21399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6766">
      <w:bodyDiv w:val="1"/>
      <w:marLeft w:val="0"/>
      <w:marRight w:val="0"/>
      <w:marTop w:val="0"/>
      <w:marBottom w:val="0"/>
      <w:divBdr>
        <w:top w:val="none" w:sz="0" w:space="0" w:color="auto"/>
        <w:left w:val="none" w:sz="0" w:space="0" w:color="auto"/>
        <w:bottom w:val="none" w:sz="0" w:space="0" w:color="auto"/>
        <w:right w:val="none" w:sz="0" w:space="0" w:color="auto"/>
      </w:divBdr>
    </w:div>
    <w:div w:id="1857690315">
      <w:bodyDiv w:val="1"/>
      <w:marLeft w:val="0"/>
      <w:marRight w:val="0"/>
      <w:marTop w:val="0"/>
      <w:marBottom w:val="0"/>
      <w:divBdr>
        <w:top w:val="none" w:sz="0" w:space="0" w:color="auto"/>
        <w:left w:val="none" w:sz="0" w:space="0" w:color="auto"/>
        <w:bottom w:val="none" w:sz="0" w:space="0" w:color="auto"/>
        <w:right w:val="none" w:sz="0" w:space="0" w:color="auto"/>
      </w:divBdr>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66940215">
      <w:bodyDiv w:val="1"/>
      <w:marLeft w:val="0"/>
      <w:marRight w:val="0"/>
      <w:marTop w:val="0"/>
      <w:marBottom w:val="0"/>
      <w:divBdr>
        <w:top w:val="none" w:sz="0" w:space="0" w:color="auto"/>
        <w:left w:val="none" w:sz="0" w:space="0" w:color="auto"/>
        <w:bottom w:val="none" w:sz="0" w:space="0" w:color="auto"/>
        <w:right w:val="none" w:sz="0" w:space="0" w:color="auto"/>
      </w:divBdr>
    </w:div>
    <w:div w:id="1883597007">
      <w:bodyDiv w:val="1"/>
      <w:marLeft w:val="0"/>
      <w:marRight w:val="0"/>
      <w:marTop w:val="0"/>
      <w:marBottom w:val="0"/>
      <w:divBdr>
        <w:top w:val="none" w:sz="0" w:space="0" w:color="auto"/>
        <w:left w:val="none" w:sz="0" w:space="0" w:color="auto"/>
        <w:bottom w:val="none" w:sz="0" w:space="0" w:color="auto"/>
        <w:right w:val="none" w:sz="0" w:space="0" w:color="auto"/>
      </w:divBdr>
    </w:div>
    <w:div w:id="1897010743">
      <w:bodyDiv w:val="1"/>
      <w:marLeft w:val="0"/>
      <w:marRight w:val="0"/>
      <w:marTop w:val="0"/>
      <w:marBottom w:val="0"/>
      <w:divBdr>
        <w:top w:val="none" w:sz="0" w:space="0" w:color="auto"/>
        <w:left w:val="none" w:sz="0" w:space="0" w:color="auto"/>
        <w:bottom w:val="none" w:sz="0" w:space="0" w:color="auto"/>
        <w:right w:val="none" w:sz="0" w:space="0" w:color="auto"/>
      </w:divBdr>
    </w:div>
    <w:div w:id="1915239654">
      <w:bodyDiv w:val="1"/>
      <w:marLeft w:val="0"/>
      <w:marRight w:val="0"/>
      <w:marTop w:val="0"/>
      <w:marBottom w:val="0"/>
      <w:divBdr>
        <w:top w:val="none" w:sz="0" w:space="0" w:color="auto"/>
        <w:left w:val="none" w:sz="0" w:space="0" w:color="auto"/>
        <w:bottom w:val="none" w:sz="0" w:space="0" w:color="auto"/>
        <w:right w:val="none" w:sz="0" w:space="0" w:color="auto"/>
      </w:divBdr>
    </w:div>
    <w:div w:id="1923445580">
      <w:bodyDiv w:val="1"/>
      <w:marLeft w:val="0"/>
      <w:marRight w:val="0"/>
      <w:marTop w:val="0"/>
      <w:marBottom w:val="0"/>
      <w:divBdr>
        <w:top w:val="none" w:sz="0" w:space="0" w:color="auto"/>
        <w:left w:val="none" w:sz="0" w:space="0" w:color="auto"/>
        <w:bottom w:val="none" w:sz="0" w:space="0" w:color="auto"/>
        <w:right w:val="none" w:sz="0" w:space="0" w:color="auto"/>
      </w:divBdr>
    </w:div>
    <w:div w:id="1925602523">
      <w:bodyDiv w:val="1"/>
      <w:marLeft w:val="0"/>
      <w:marRight w:val="0"/>
      <w:marTop w:val="0"/>
      <w:marBottom w:val="0"/>
      <w:divBdr>
        <w:top w:val="none" w:sz="0" w:space="0" w:color="auto"/>
        <w:left w:val="none" w:sz="0" w:space="0" w:color="auto"/>
        <w:bottom w:val="none" w:sz="0" w:space="0" w:color="auto"/>
        <w:right w:val="none" w:sz="0" w:space="0" w:color="auto"/>
      </w:divBdr>
    </w:div>
    <w:div w:id="1930237347">
      <w:bodyDiv w:val="1"/>
      <w:marLeft w:val="0"/>
      <w:marRight w:val="0"/>
      <w:marTop w:val="0"/>
      <w:marBottom w:val="0"/>
      <w:divBdr>
        <w:top w:val="none" w:sz="0" w:space="0" w:color="auto"/>
        <w:left w:val="none" w:sz="0" w:space="0" w:color="auto"/>
        <w:bottom w:val="none" w:sz="0" w:space="0" w:color="auto"/>
        <w:right w:val="none" w:sz="0" w:space="0" w:color="auto"/>
      </w:divBdr>
    </w:div>
    <w:div w:id="1946157542">
      <w:bodyDiv w:val="1"/>
      <w:marLeft w:val="0"/>
      <w:marRight w:val="0"/>
      <w:marTop w:val="0"/>
      <w:marBottom w:val="0"/>
      <w:divBdr>
        <w:top w:val="none" w:sz="0" w:space="0" w:color="auto"/>
        <w:left w:val="none" w:sz="0" w:space="0" w:color="auto"/>
        <w:bottom w:val="none" w:sz="0" w:space="0" w:color="auto"/>
        <w:right w:val="none" w:sz="0" w:space="0" w:color="auto"/>
      </w:divBdr>
    </w:div>
    <w:div w:id="1946960120">
      <w:bodyDiv w:val="1"/>
      <w:marLeft w:val="0"/>
      <w:marRight w:val="0"/>
      <w:marTop w:val="0"/>
      <w:marBottom w:val="0"/>
      <w:divBdr>
        <w:top w:val="none" w:sz="0" w:space="0" w:color="auto"/>
        <w:left w:val="none" w:sz="0" w:space="0" w:color="auto"/>
        <w:bottom w:val="none" w:sz="0" w:space="0" w:color="auto"/>
        <w:right w:val="none" w:sz="0" w:space="0" w:color="auto"/>
      </w:divBdr>
    </w:div>
    <w:div w:id="1951082273">
      <w:bodyDiv w:val="1"/>
      <w:marLeft w:val="0"/>
      <w:marRight w:val="0"/>
      <w:marTop w:val="0"/>
      <w:marBottom w:val="0"/>
      <w:divBdr>
        <w:top w:val="none" w:sz="0" w:space="0" w:color="auto"/>
        <w:left w:val="none" w:sz="0" w:space="0" w:color="auto"/>
        <w:bottom w:val="none" w:sz="0" w:space="0" w:color="auto"/>
        <w:right w:val="none" w:sz="0" w:space="0" w:color="auto"/>
      </w:divBdr>
    </w:div>
    <w:div w:id="1953053060">
      <w:bodyDiv w:val="1"/>
      <w:marLeft w:val="0"/>
      <w:marRight w:val="0"/>
      <w:marTop w:val="0"/>
      <w:marBottom w:val="0"/>
      <w:divBdr>
        <w:top w:val="none" w:sz="0" w:space="0" w:color="auto"/>
        <w:left w:val="none" w:sz="0" w:space="0" w:color="auto"/>
        <w:bottom w:val="none" w:sz="0" w:space="0" w:color="auto"/>
        <w:right w:val="none" w:sz="0" w:space="0" w:color="auto"/>
      </w:divBdr>
    </w:div>
    <w:div w:id="1966498838">
      <w:bodyDiv w:val="1"/>
      <w:marLeft w:val="0"/>
      <w:marRight w:val="0"/>
      <w:marTop w:val="0"/>
      <w:marBottom w:val="0"/>
      <w:divBdr>
        <w:top w:val="none" w:sz="0" w:space="0" w:color="auto"/>
        <w:left w:val="none" w:sz="0" w:space="0" w:color="auto"/>
        <w:bottom w:val="none" w:sz="0" w:space="0" w:color="auto"/>
        <w:right w:val="none" w:sz="0" w:space="0" w:color="auto"/>
      </w:divBdr>
    </w:div>
    <w:div w:id="1967541748">
      <w:bodyDiv w:val="1"/>
      <w:marLeft w:val="0"/>
      <w:marRight w:val="0"/>
      <w:marTop w:val="0"/>
      <w:marBottom w:val="0"/>
      <w:divBdr>
        <w:top w:val="none" w:sz="0" w:space="0" w:color="auto"/>
        <w:left w:val="none" w:sz="0" w:space="0" w:color="auto"/>
        <w:bottom w:val="none" w:sz="0" w:space="0" w:color="auto"/>
        <w:right w:val="none" w:sz="0" w:space="0" w:color="auto"/>
      </w:divBdr>
    </w:div>
    <w:div w:id="1967999770">
      <w:bodyDiv w:val="1"/>
      <w:marLeft w:val="0"/>
      <w:marRight w:val="0"/>
      <w:marTop w:val="0"/>
      <w:marBottom w:val="0"/>
      <w:divBdr>
        <w:top w:val="none" w:sz="0" w:space="0" w:color="auto"/>
        <w:left w:val="none" w:sz="0" w:space="0" w:color="auto"/>
        <w:bottom w:val="none" w:sz="0" w:space="0" w:color="auto"/>
        <w:right w:val="none" w:sz="0" w:space="0" w:color="auto"/>
      </w:divBdr>
    </w:div>
    <w:div w:id="1971007444">
      <w:bodyDiv w:val="1"/>
      <w:marLeft w:val="0"/>
      <w:marRight w:val="0"/>
      <w:marTop w:val="0"/>
      <w:marBottom w:val="0"/>
      <w:divBdr>
        <w:top w:val="none" w:sz="0" w:space="0" w:color="auto"/>
        <w:left w:val="none" w:sz="0" w:space="0" w:color="auto"/>
        <w:bottom w:val="none" w:sz="0" w:space="0" w:color="auto"/>
        <w:right w:val="none" w:sz="0" w:space="0" w:color="auto"/>
      </w:divBdr>
    </w:div>
    <w:div w:id="1984120853">
      <w:bodyDiv w:val="1"/>
      <w:marLeft w:val="0"/>
      <w:marRight w:val="0"/>
      <w:marTop w:val="0"/>
      <w:marBottom w:val="0"/>
      <w:divBdr>
        <w:top w:val="none" w:sz="0" w:space="0" w:color="auto"/>
        <w:left w:val="none" w:sz="0" w:space="0" w:color="auto"/>
        <w:bottom w:val="none" w:sz="0" w:space="0" w:color="auto"/>
        <w:right w:val="none" w:sz="0" w:space="0" w:color="auto"/>
      </w:divBdr>
    </w:div>
    <w:div w:id="1985616573">
      <w:bodyDiv w:val="1"/>
      <w:marLeft w:val="0"/>
      <w:marRight w:val="0"/>
      <w:marTop w:val="0"/>
      <w:marBottom w:val="0"/>
      <w:divBdr>
        <w:top w:val="none" w:sz="0" w:space="0" w:color="auto"/>
        <w:left w:val="none" w:sz="0" w:space="0" w:color="auto"/>
        <w:bottom w:val="none" w:sz="0" w:space="0" w:color="auto"/>
        <w:right w:val="none" w:sz="0" w:space="0" w:color="auto"/>
      </w:divBdr>
    </w:div>
    <w:div w:id="1993680334">
      <w:bodyDiv w:val="1"/>
      <w:marLeft w:val="0"/>
      <w:marRight w:val="0"/>
      <w:marTop w:val="0"/>
      <w:marBottom w:val="0"/>
      <w:divBdr>
        <w:top w:val="none" w:sz="0" w:space="0" w:color="auto"/>
        <w:left w:val="none" w:sz="0" w:space="0" w:color="auto"/>
        <w:bottom w:val="none" w:sz="0" w:space="0" w:color="auto"/>
        <w:right w:val="none" w:sz="0" w:space="0" w:color="auto"/>
      </w:divBdr>
    </w:div>
    <w:div w:id="1995522831">
      <w:bodyDiv w:val="1"/>
      <w:marLeft w:val="0"/>
      <w:marRight w:val="0"/>
      <w:marTop w:val="0"/>
      <w:marBottom w:val="0"/>
      <w:divBdr>
        <w:top w:val="none" w:sz="0" w:space="0" w:color="auto"/>
        <w:left w:val="none" w:sz="0" w:space="0" w:color="auto"/>
        <w:bottom w:val="none" w:sz="0" w:space="0" w:color="auto"/>
        <w:right w:val="none" w:sz="0" w:space="0" w:color="auto"/>
      </w:divBdr>
    </w:div>
    <w:div w:id="1997415564">
      <w:bodyDiv w:val="1"/>
      <w:marLeft w:val="0"/>
      <w:marRight w:val="0"/>
      <w:marTop w:val="0"/>
      <w:marBottom w:val="0"/>
      <w:divBdr>
        <w:top w:val="none" w:sz="0" w:space="0" w:color="auto"/>
        <w:left w:val="none" w:sz="0" w:space="0" w:color="auto"/>
        <w:bottom w:val="none" w:sz="0" w:space="0" w:color="auto"/>
        <w:right w:val="none" w:sz="0" w:space="0" w:color="auto"/>
      </w:divBdr>
    </w:div>
    <w:div w:id="2000303345">
      <w:bodyDiv w:val="1"/>
      <w:marLeft w:val="0"/>
      <w:marRight w:val="0"/>
      <w:marTop w:val="0"/>
      <w:marBottom w:val="0"/>
      <w:divBdr>
        <w:top w:val="none" w:sz="0" w:space="0" w:color="auto"/>
        <w:left w:val="none" w:sz="0" w:space="0" w:color="auto"/>
        <w:bottom w:val="none" w:sz="0" w:space="0" w:color="auto"/>
        <w:right w:val="none" w:sz="0" w:space="0" w:color="auto"/>
      </w:divBdr>
    </w:div>
    <w:div w:id="2002152950">
      <w:bodyDiv w:val="1"/>
      <w:marLeft w:val="0"/>
      <w:marRight w:val="0"/>
      <w:marTop w:val="0"/>
      <w:marBottom w:val="0"/>
      <w:divBdr>
        <w:top w:val="none" w:sz="0" w:space="0" w:color="auto"/>
        <w:left w:val="none" w:sz="0" w:space="0" w:color="auto"/>
        <w:bottom w:val="none" w:sz="0" w:space="0" w:color="auto"/>
        <w:right w:val="none" w:sz="0" w:space="0" w:color="auto"/>
      </w:divBdr>
    </w:div>
    <w:div w:id="2002267879">
      <w:bodyDiv w:val="1"/>
      <w:marLeft w:val="0"/>
      <w:marRight w:val="0"/>
      <w:marTop w:val="0"/>
      <w:marBottom w:val="0"/>
      <w:divBdr>
        <w:top w:val="none" w:sz="0" w:space="0" w:color="auto"/>
        <w:left w:val="none" w:sz="0" w:space="0" w:color="auto"/>
        <w:bottom w:val="none" w:sz="0" w:space="0" w:color="auto"/>
        <w:right w:val="none" w:sz="0" w:space="0" w:color="auto"/>
      </w:divBdr>
    </w:div>
    <w:div w:id="2002468175">
      <w:bodyDiv w:val="1"/>
      <w:marLeft w:val="0"/>
      <w:marRight w:val="0"/>
      <w:marTop w:val="0"/>
      <w:marBottom w:val="0"/>
      <w:divBdr>
        <w:top w:val="none" w:sz="0" w:space="0" w:color="auto"/>
        <w:left w:val="none" w:sz="0" w:space="0" w:color="auto"/>
        <w:bottom w:val="none" w:sz="0" w:space="0" w:color="auto"/>
        <w:right w:val="none" w:sz="0" w:space="0" w:color="auto"/>
      </w:divBdr>
    </w:div>
    <w:div w:id="2021543055">
      <w:bodyDiv w:val="1"/>
      <w:marLeft w:val="0"/>
      <w:marRight w:val="0"/>
      <w:marTop w:val="0"/>
      <w:marBottom w:val="0"/>
      <w:divBdr>
        <w:top w:val="none" w:sz="0" w:space="0" w:color="auto"/>
        <w:left w:val="none" w:sz="0" w:space="0" w:color="auto"/>
        <w:bottom w:val="none" w:sz="0" w:space="0" w:color="auto"/>
        <w:right w:val="none" w:sz="0" w:space="0" w:color="auto"/>
      </w:divBdr>
    </w:div>
    <w:div w:id="2039769212">
      <w:bodyDiv w:val="1"/>
      <w:marLeft w:val="0"/>
      <w:marRight w:val="0"/>
      <w:marTop w:val="0"/>
      <w:marBottom w:val="0"/>
      <w:divBdr>
        <w:top w:val="none" w:sz="0" w:space="0" w:color="auto"/>
        <w:left w:val="none" w:sz="0" w:space="0" w:color="auto"/>
        <w:bottom w:val="none" w:sz="0" w:space="0" w:color="auto"/>
        <w:right w:val="none" w:sz="0" w:space="0" w:color="auto"/>
      </w:divBdr>
    </w:div>
    <w:div w:id="2049333872">
      <w:bodyDiv w:val="1"/>
      <w:marLeft w:val="0"/>
      <w:marRight w:val="0"/>
      <w:marTop w:val="0"/>
      <w:marBottom w:val="0"/>
      <w:divBdr>
        <w:top w:val="none" w:sz="0" w:space="0" w:color="auto"/>
        <w:left w:val="none" w:sz="0" w:space="0" w:color="auto"/>
        <w:bottom w:val="none" w:sz="0" w:space="0" w:color="auto"/>
        <w:right w:val="none" w:sz="0" w:space="0" w:color="auto"/>
      </w:divBdr>
    </w:div>
    <w:div w:id="2055033176">
      <w:bodyDiv w:val="1"/>
      <w:marLeft w:val="0"/>
      <w:marRight w:val="0"/>
      <w:marTop w:val="0"/>
      <w:marBottom w:val="0"/>
      <w:divBdr>
        <w:top w:val="none" w:sz="0" w:space="0" w:color="auto"/>
        <w:left w:val="none" w:sz="0" w:space="0" w:color="auto"/>
        <w:bottom w:val="none" w:sz="0" w:space="0" w:color="auto"/>
        <w:right w:val="none" w:sz="0" w:space="0" w:color="auto"/>
      </w:divBdr>
    </w:div>
    <w:div w:id="2055303826">
      <w:bodyDiv w:val="1"/>
      <w:marLeft w:val="0"/>
      <w:marRight w:val="0"/>
      <w:marTop w:val="0"/>
      <w:marBottom w:val="0"/>
      <w:divBdr>
        <w:top w:val="none" w:sz="0" w:space="0" w:color="auto"/>
        <w:left w:val="none" w:sz="0" w:space="0" w:color="auto"/>
        <w:bottom w:val="none" w:sz="0" w:space="0" w:color="auto"/>
        <w:right w:val="none" w:sz="0" w:space="0" w:color="auto"/>
      </w:divBdr>
    </w:div>
    <w:div w:id="2057047696">
      <w:bodyDiv w:val="1"/>
      <w:marLeft w:val="0"/>
      <w:marRight w:val="0"/>
      <w:marTop w:val="0"/>
      <w:marBottom w:val="0"/>
      <w:divBdr>
        <w:top w:val="none" w:sz="0" w:space="0" w:color="auto"/>
        <w:left w:val="none" w:sz="0" w:space="0" w:color="auto"/>
        <w:bottom w:val="none" w:sz="0" w:space="0" w:color="auto"/>
        <w:right w:val="none" w:sz="0" w:space="0" w:color="auto"/>
      </w:divBdr>
    </w:div>
    <w:div w:id="2064331659">
      <w:bodyDiv w:val="1"/>
      <w:marLeft w:val="0"/>
      <w:marRight w:val="0"/>
      <w:marTop w:val="0"/>
      <w:marBottom w:val="0"/>
      <w:divBdr>
        <w:top w:val="none" w:sz="0" w:space="0" w:color="auto"/>
        <w:left w:val="none" w:sz="0" w:space="0" w:color="auto"/>
        <w:bottom w:val="none" w:sz="0" w:space="0" w:color="auto"/>
        <w:right w:val="none" w:sz="0" w:space="0" w:color="auto"/>
      </w:divBdr>
    </w:div>
    <w:div w:id="2070417971">
      <w:bodyDiv w:val="1"/>
      <w:marLeft w:val="0"/>
      <w:marRight w:val="0"/>
      <w:marTop w:val="0"/>
      <w:marBottom w:val="0"/>
      <w:divBdr>
        <w:top w:val="none" w:sz="0" w:space="0" w:color="auto"/>
        <w:left w:val="none" w:sz="0" w:space="0" w:color="auto"/>
        <w:bottom w:val="none" w:sz="0" w:space="0" w:color="auto"/>
        <w:right w:val="none" w:sz="0" w:space="0" w:color="auto"/>
      </w:divBdr>
    </w:div>
    <w:div w:id="2070419615">
      <w:bodyDiv w:val="1"/>
      <w:marLeft w:val="0"/>
      <w:marRight w:val="0"/>
      <w:marTop w:val="0"/>
      <w:marBottom w:val="0"/>
      <w:divBdr>
        <w:top w:val="none" w:sz="0" w:space="0" w:color="auto"/>
        <w:left w:val="none" w:sz="0" w:space="0" w:color="auto"/>
        <w:bottom w:val="none" w:sz="0" w:space="0" w:color="auto"/>
        <w:right w:val="none" w:sz="0" w:space="0" w:color="auto"/>
      </w:divBdr>
    </w:div>
    <w:div w:id="2072924596">
      <w:bodyDiv w:val="1"/>
      <w:marLeft w:val="0"/>
      <w:marRight w:val="0"/>
      <w:marTop w:val="0"/>
      <w:marBottom w:val="0"/>
      <w:divBdr>
        <w:top w:val="none" w:sz="0" w:space="0" w:color="auto"/>
        <w:left w:val="none" w:sz="0" w:space="0" w:color="auto"/>
        <w:bottom w:val="none" w:sz="0" w:space="0" w:color="auto"/>
        <w:right w:val="none" w:sz="0" w:space="0" w:color="auto"/>
      </w:divBdr>
    </w:div>
    <w:div w:id="2082485071">
      <w:bodyDiv w:val="1"/>
      <w:marLeft w:val="0"/>
      <w:marRight w:val="0"/>
      <w:marTop w:val="0"/>
      <w:marBottom w:val="0"/>
      <w:divBdr>
        <w:top w:val="none" w:sz="0" w:space="0" w:color="auto"/>
        <w:left w:val="none" w:sz="0" w:space="0" w:color="auto"/>
        <w:bottom w:val="none" w:sz="0" w:space="0" w:color="auto"/>
        <w:right w:val="none" w:sz="0" w:space="0" w:color="auto"/>
      </w:divBdr>
    </w:div>
    <w:div w:id="2085567929">
      <w:bodyDiv w:val="1"/>
      <w:marLeft w:val="0"/>
      <w:marRight w:val="0"/>
      <w:marTop w:val="0"/>
      <w:marBottom w:val="0"/>
      <w:divBdr>
        <w:top w:val="none" w:sz="0" w:space="0" w:color="auto"/>
        <w:left w:val="none" w:sz="0" w:space="0" w:color="auto"/>
        <w:bottom w:val="none" w:sz="0" w:space="0" w:color="auto"/>
        <w:right w:val="none" w:sz="0" w:space="0" w:color="auto"/>
      </w:divBdr>
    </w:div>
    <w:div w:id="2088111492">
      <w:bodyDiv w:val="1"/>
      <w:marLeft w:val="0"/>
      <w:marRight w:val="0"/>
      <w:marTop w:val="0"/>
      <w:marBottom w:val="0"/>
      <w:divBdr>
        <w:top w:val="none" w:sz="0" w:space="0" w:color="auto"/>
        <w:left w:val="none" w:sz="0" w:space="0" w:color="auto"/>
        <w:bottom w:val="none" w:sz="0" w:space="0" w:color="auto"/>
        <w:right w:val="none" w:sz="0" w:space="0" w:color="auto"/>
      </w:divBdr>
      <w:divsChild>
        <w:div w:id="505443844">
          <w:marLeft w:val="0"/>
          <w:marRight w:val="0"/>
          <w:marTop w:val="0"/>
          <w:marBottom w:val="0"/>
          <w:divBdr>
            <w:top w:val="none" w:sz="0" w:space="0" w:color="auto"/>
            <w:left w:val="none" w:sz="0" w:space="0" w:color="auto"/>
            <w:bottom w:val="none" w:sz="0" w:space="0" w:color="auto"/>
            <w:right w:val="none" w:sz="0" w:space="0" w:color="auto"/>
          </w:divBdr>
        </w:div>
      </w:divsChild>
    </w:div>
    <w:div w:id="2090346666">
      <w:bodyDiv w:val="1"/>
      <w:marLeft w:val="0"/>
      <w:marRight w:val="0"/>
      <w:marTop w:val="0"/>
      <w:marBottom w:val="0"/>
      <w:divBdr>
        <w:top w:val="none" w:sz="0" w:space="0" w:color="auto"/>
        <w:left w:val="none" w:sz="0" w:space="0" w:color="auto"/>
        <w:bottom w:val="none" w:sz="0" w:space="0" w:color="auto"/>
        <w:right w:val="none" w:sz="0" w:space="0" w:color="auto"/>
      </w:divBdr>
    </w:div>
    <w:div w:id="2095080396">
      <w:bodyDiv w:val="1"/>
      <w:marLeft w:val="0"/>
      <w:marRight w:val="0"/>
      <w:marTop w:val="0"/>
      <w:marBottom w:val="0"/>
      <w:divBdr>
        <w:top w:val="none" w:sz="0" w:space="0" w:color="auto"/>
        <w:left w:val="none" w:sz="0" w:space="0" w:color="auto"/>
        <w:bottom w:val="none" w:sz="0" w:space="0" w:color="auto"/>
        <w:right w:val="none" w:sz="0" w:space="0" w:color="auto"/>
      </w:divBdr>
    </w:div>
    <w:div w:id="2097087308">
      <w:bodyDiv w:val="1"/>
      <w:marLeft w:val="0"/>
      <w:marRight w:val="0"/>
      <w:marTop w:val="0"/>
      <w:marBottom w:val="0"/>
      <w:divBdr>
        <w:top w:val="none" w:sz="0" w:space="0" w:color="auto"/>
        <w:left w:val="none" w:sz="0" w:space="0" w:color="auto"/>
        <w:bottom w:val="none" w:sz="0" w:space="0" w:color="auto"/>
        <w:right w:val="none" w:sz="0" w:space="0" w:color="auto"/>
      </w:divBdr>
    </w:div>
    <w:div w:id="2099281771">
      <w:bodyDiv w:val="1"/>
      <w:marLeft w:val="0"/>
      <w:marRight w:val="0"/>
      <w:marTop w:val="0"/>
      <w:marBottom w:val="0"/>
      <w:divBdr>
        <w:top w:val="none" w:sz="0" w:space="0" w:color="auto"/>
        <w:left w:val="none" w:sz="0" w:space="0" w:color="auto"/>
        <w:bottom w:val="none" w:sz="0" w:space="0" w:color="auto"/>
        <w:right w:val="none" w:sz="0" w:space="0" w:color="auto"/>
      </w:divBdr>
    </w:div>
    <w:div w:id="2136558033">
      <w:bodyDiv w:val="1"/>
      <w:marLeft w:val="0"/>
      <w:marRight w:val="0"/>
      <w:marTop w:val="0"/>
      <w:marBottom w:val="0"/>
      <w:divBdr>
        <w:top w:val="none" w:sz="0" w:space="0" w:color="auto"/>
        <w:left w:val="none" w:sz="0" w:space="0" w:color="auto"/>
        <w:bottom w:val="none" w:sz="0" w:space="0" w:color="auto"/>
        <w:right w:val="none" w:sz="0" w:space="0" w:color="auto"/>
      </w:divBdr>
    </w:div>
    <w:div w:id="2141069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github.com/bipeensinha/AKS-Scaleing" TargetMode="External"/><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59FA-56F5-41B3-93E2-4CC73A89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Bipeen Sinha</cp:lastModifiedBy>
  <cp:revision>8</cp:revision>
  <cp:lastPrinted>2022-05-13T06:01:00Z</cp:lastPrinted>
  <dcterms:created xsi:type="dcterms:W3CDTF">2024-02-20T06:36:00Z</dcterms:created>
  <dcterms:modified xsi:type="dcterms:W3CDTF">2024-02-20T07:12:00Z</dcterms:modified>
</cp:coreProperties>
</file>