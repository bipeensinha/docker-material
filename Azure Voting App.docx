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CB14" w14:textId="77777777" w:rsidR="00451277" w:rsidRPr="0097347D" w:rsidRDefault="00000000">
      <w:pPr>
        <w:spacing w:line="14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  <w:r>
        <w:rPr>
          <w:rFonts w:asciiTheme="minorHAnsi" w:hAnsiTheme="minorHAnsi" w:cstheme="minorHAnsi"/>
          <w:color w:val="0D0D0D" w:themeColor="text1" w:themeTint="F2"/>
          <w:sz w:val="24"/>
          <w:szCs w:val="24"/>
        </w:rPr>
        <w:pict w14:anchorId="1C188838">
          <v:group id="_x0000_s2063" style="position:absolute;margin-left:1.5pt;margin-top:81.8pt;width:593.8pt;height:439.95pt;z-index:-251658240;mso-position-horizontal-relative:page;mso-position-vertical-relative:page" coordorigin="30,1636" coordsize="11876,879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7" type="#_x0000_t75" style="position:absolute;left:30;top:1636;width:11876;height:4467">
              <v:imagedata r:id="rId8" o:title=""/>
            </v:shape>
            <v:shape id="_x0000_s2066" style="position:absolute;left:7441;top:5469;width:4185;height:101" coordorigin="7441,5469" coordsize="4185,101" path="m7441,5570r4185,l11626,5469r-4185,l7441,5570xe" fillcolor="#006fc0" stroked="f">
              <v:path arrowok="t"/>
            </v:shape>
            <v:shape id="_x0000_s2065" style="position:absolute;left:7366;top:5917;width:4151;height:4508" coordorigin="7366,5917" coordsize="4151,4508" path="m7366,10425r4151,l11517,5917r-4151,l7366,10425xe" fillcolor="#096cbc" stroked="f">
              <v:path arrowok="t"/>
            </v:shape>
            <v:shape id="_x0000_s2064" type="#_x0000_t75" style="position:absolute;left:7380;top:6221;width:4121;height:3830">
              <v:imagedata r:id="rId9" o:title=""/>
            </v:shape>
            <w10:wrap anchorx="page" anchory="page"/>
          </v:group>
        </w:pict>
      </w:r>
    </w:p>
    <w:p w14:paraId="77E2958E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A9059E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DEFB047" w14:textId="6613C780" w:rsidR="00451277" w:rsidRPr="0097347D" w:rsidRDefault="006E795F" w:rsidP="00ED3935">
      <w:pPr>
        <w:spacing w:line="540" w:lineRule="exact"/>
        <w:ind w:left="334" w:right="369"/>
        <w:jc w:val="center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  <w:r w:rsidRPr="0097347D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 xml:space="preserve">Lab Manual- </w:t>
      </w:r>
      <w:r w:rsidR="00736AA9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 xml:space="preserve">Azure Voting App </w:t>
      </w:r>
      <w:proofErr w:type="gramStart"/>
      <w:r w:rsidR="00736AA9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>( Docker</w:t>
      </w:r>
      <w:proofErr w:type="gramEnd"/>
      <w:r w:rsidR="00736AA9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 xml:space="preserve"> Compose)</w:t>
      </w:r>
    </w:p>
    <w:p w14:paraId="1F4A79B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72B7CB5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A5BD378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CC6069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E9B705C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C327FEB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862360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BECA2F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45F56A5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88BF586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C56D9A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E838C0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9D6056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29915BB" w14:textId="77777777" w:rsidR="00451277" w:rsidRPr="0097347D" w:rsidRDefault="00451277">
      <w:pPr>
        <w:spacing w:before="17" w:line="26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DD6965" w14:textId="77777777" w:rsidR="00915A67" w:rsidRDefault="00915A67">
      <w:pPr>
        <w:spacing w:before="34"/>
        <w:ind w:left="6225"/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</w:pPr>
    </w:p>
    <w:p w14:paraId="05E38951" w14:textId="6F0CAA3D" w:rsidR="00451277" w:rsidRPr="007215CD" w:rsidRDefault="006E795F">
      <w:pPr>
        <w:spacing w:before="34"/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Prepared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for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: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</w:p>
    <w:p w14:paraId="0517AEDD" w14:textId="77777777" w:rsidR="00451277" w:rsidRPr="007215CD" w:rsidRDefault="00451277">
      <w:pPr>
        <w:spacing w:before="6" w:line="160" w:lineRule="exact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789BFDDE" w14:textId="060D95F7" w:rsidR="00451277" w:rsidRPr="007215CD" w:rsidRDefault="006E795F">
      <w:pPr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Date: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18</w:t>
      </w:r>
      <w:proofErr w:type="spellStart"/>
      <w:proofErr w:type="gramStart"/>
      <w:r w:rsidRPr="007215CD">
        <w:rPr>
          <w:rFonts w:asciiTheme="minorHAnsi" w:eastAsia="Arial" w:hAnsiTheme="minorHAnsi" w:cstheme="minorHAnsi"/>
          <w:color w:val="FFFFFF" w:themeColor="background1"/>
          <w:w w:val="99"/>
          <w:position w:val="6"/>
          <w:sz w:val="24"/>
          <w:szCs w:val="24"/>
        </w:rPr>
        <w:t>th</w:t>
      </w:r>
      <w:proofErr w:type="spellEnd"/>
      <w:r w:rsidRPr="007215CD">
        <w:rPr>
          <w:rFonts w:asciiTheme="minorHAnsi" w:eastAsia="Arial" w:hAnsiTheme="minorHAnsi" w:cstheme="minorHAnsi"/>
          <w:color w:val="FFFFFF" w:themeColor="background1"/>
          <w:position w:val="6"/>
          <w:sz w:val="24"/>
          <w:szCs w:val="24"/>
        </w:rPr>
        <w:t xml:space="preserve">  </w:t>
      </w:r>
      <w:r w:rsidR="00A6333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Dec</w:t>
      </w:r>
      <w:proofErr w:type="gramEnd"/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20</w:t>
      </w:r>
      <w:r w:rsidR="00683D9C"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2</w:t>
      </w:r>
      <w:r w:rsidR="00A6333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3</w:t>
      </w:r>
    </w:p>
    <w:p w14:paraId="13672696" w14:textId="77777777" w:rsidR="00451277" w:rsidRPr="007215CD" w:rsidRDefault="00451277">
      <w:pPr>
        <w:spacing w:before="6" w:line="160" w:lineRule="exact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408CD3F6" w14:textId="77777777" w:rsidR="002320F4" w:rsidRPr="007215CD" w:rsidRDefault="006E795F">
      <w:pPr>
        <w:spacing w:line="413" w:lineRule="auto"/>
        <w:ind w:left="6225" w:right="253"/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Prepared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by: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</w:p>
    <w:p w14:paraId="7740028F" w14:textId="402820B4" w:rsidR="00451277" w:rsidRPr="007215CD" w:rsidRDefault="006E795F">
      <w:pPr>
        <w:spacing w:line="413" w:lineRule="auto"/>
        <w:ind w:left="6225" w:right="253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Document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Name: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Lab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 xml:space="preserve">Manual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Document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Number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="00915A67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AZ</w:t>
      </w:r>
      <w:r w:rsidR="00636B94"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Labn9</w:t>
      </w:r>
      <w:r w:rsidR="00C80A61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1</w:t>
      </w:r>
      <w:r w:rsidR="00C5736B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1</w:t>
      </w:r>
    </w:p>
    <w:p w14:paraId="6DAF1F62" w14:textId="77777777" w:rsidR="00451277" w:rsidRPr="007215CD" w:rsidRDefault="006E795F">
      <w:pPr>
        <w:spacing w:before="5"/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Contributor:</w:t>
      </w:r>
    </w:p>
    <w:p w14:paraId="7253E11E" w14:textId="77777777" w:rsidR="00451277" w:rsidRPr="0097347D" w:rsidRDefault="00451277">
      <w:pPr>
        <w:spacing w:before="6" w:line="16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8CB885E" w14:textId="77777777" w:rsidR="00451277" w:rsidRPr="0097347D" w:rsidRDefault="00451277">
      <w:pPr>
        <w:spacing w:before="2" w:line="1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33B4388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39A99E4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D0E7F5D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391430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8C84397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5D5BCA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3B2AFAE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90A605A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E1F5B1A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3F6B868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B0D3DF5" w14:textId="7272D43B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A44D425" w14:textId="7D8B5AE4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2AD9A8" w14:textId="14ECF38D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14822D1" w14:textId="276C876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993BF09" w14:textId="0414615D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CE7DCE4" w14:textId="0611E1D6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7117B65" w14:textId="74B7DBC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C777EDE" w14:textId="1F4AE431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720E19A" w14:textId="637B9474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6FB193C" w14:textId="3A03C646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DDA3D1A" w14:textId="7866E7D5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ED8CAF8" w14:textId="7DEF57D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209EBCF" w14:textId="31A8453C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74CAE4" w14:textId="5E985A3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5CA5544" w14:textId="0E35BE4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ED1D348" w14:textId="12A3460E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CC332D9" w14:textId="0782654F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753D33" w14:textId="1CB99B8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7906742" w14:textId="77777777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0EA11D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47CFD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7422671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4FC98E33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02610981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621D6BCC" w14:textId="77777777" w:rsidR="00451277" w:rsidRPr="0097347D" w:rsidRDefault="0045127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A01A254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BBD721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sdt>
      <w:sdtPr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id w:val="1670598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D7B1E2" w14:textId="61666F54" w:rsidR="00F7024F" w:rsidRPr="0097347D" w:rsidRDefault="00F7024F">
          <w:pPr>
            <w:pStyle w:val="TOCHeading"/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</w:pPr>
          <w:r w:rsidRPr="0097347D"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  <w:t>Contents</w:t>
          </w:r>
        </w:p>
        <w:p w14:paraId="4A1F7C28" w14:textId="6952FB82" w:rsidR="009742C7" w:rsidRDefault="00F7024F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begin"/>
          </w: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instrText xml:space="preserve"> TOC \o "1-3" \h \z \u </w:instrText>
          </w: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separate"/>
          </w:r>
          <w:hyperlink w:anchor="_Toc155430387" w:history="1">
            <w:r w:rsidR="009742C7" w:rsidRPr="00845E4C">
              <w:rPr>
                <w:rStyle w:val="Hyperlink"/>
                <w:rFonts w:eastAsia="Arial"/>
                <w:noProof/>
              </w:rPr>
              <w:t>1.</w:t>
            </w:r>
            <w:r w:rsidR="009742C7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9742C7" w:rsidRPr="00845E4C">
              <w:rPr>
                <w:rStyle w:val="Hyperlink"/>
                <w:rFonts w:eastAsia="Arial" w:cstheme="minorHAnsi"/>
                <w:noProof/>
              </w:rPr>
              <w:t>Objective</w:t>
            </w:r>
            <w:r w:rsidR="009742C7">
              <w:rPr>
                <w:noProof/>
                <w:webHidden/>
              </w:rPr>
              <w:tab/>
            </w:r>
            <w:r w:rsidR="009742C7">
              <w:rPr>
                <w:noProof/>
                <w:webHidden/>
              </w:rPr>
              <w:fldChar w:fldCharType="begin"/>
            </w:r>
            <w:r w:rsidR="009742C7">
              <w:rPr>
                <w:noProof/>
                <w:webHidden/>
              </w:rPr>
              <w:instrText xml:space="preserve"> PAGEREF _Toc155430387 \h </w:instrText>
            </w:r>
            <w:r w:rsidR="009742C7">
              <w:rPr>
                <w:noProof/>
                <w:webHidden/>
              </w:rPr>
            </w:r>
            <w:r w:rsidR="009742C7">
              <w:rPr>
                <w:noProof/>
                <w:webHidden/>
              </w:rPr>
              <w:fldChar w:fldCharType="separate"/>
            </w:r>
            <w:r w:rsidR="009742C7">
              <w:rPr>
                <w:noProof/>
                <w:webHidden/>
              </w:rPr>
              <w:t>2</w:t>
            </w:r>
            <w:r w:rsidR="009742C7">
              <w:rPr>
                <w:noProof/>
                <w:webHidden/>
              </w:rPr>
              <w:fldChar w:fldCharType="end"/>
            </w:r>
          </w:hyperlink>
        </w:p>
        <w:p w14:paraId="34EAF874" w14:textId="7D4DDC9E" w:rsidR="009742C7" w:rsidRDefault="009742C7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430388" w:history="1">
            <w:r w:rsidRPr="00845E4C">
              <w:rPr>
                <w:rStyle w:val="Hyperlink"/>
                <w:rFonts w:eastAsia="Arial" w:cstheme="minorHAnsi"/>
                <w:noProof/>
              </w:rPr>
              <w:t>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845E4C">
              <w:rPr>
                <w:rStyle w:val="Hyperlink"/>
                <w:rFonts w:eastAsia="Arial" w:cstheme="minorHAnsi"/>
                <w:noProof/>
              </w:rPr>
              <w:t>Pull the Project from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_Toc155430388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A3F86" w14:textId="00B4B7C1" w:rsidR="009742C7" w:rsidRDefault="009742C7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430389" w:history="1">
            <w:r w:rsidRPr="00845E4C">
              <w:rPr>
                <w:rStyle w:val="Hyperlink"/>
                <w:rFonts w:eastAsia="Arial" w:cstheme="minorHAnsi"/>
                <w:noProof/>
              </w:rPr>
              <w:t>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845E4C">
              <w:rPr>
                <w:rStyle w:val="Hyperlink"/>
                <w:rFonts w:eastAsia="Arial" w:cstheme="minorHAnsi"/>
                <w:noProof/>
              </w:rPr>
              <w:t>Run docker 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_Toc155430389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FEF10" w14:textId="7C73D928" w:rsidR="00F7024F" w:rsidRPr="0097347D" w:rsidRDefault="00F7024F">
          <w:pPr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</w:pPr>
          <w:r w:rsidRPr="0097347D">
            <w:rPr>
              <w:rFonts w:asciiTheme="minorHAnsi" w:hAnsiTheme="minorHAnsi"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end"/>
          </w:r>
        </w:p>
      </w:sdtContent>
    </w:sdt>
    <w:p w14:paraId="0DCDD23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C055760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3F5D2D8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8A6818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6C523AA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3F60CF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15D5D1D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5CA1082" w14:textId="77777777" w:rsidR="00F7024F" w:rsidRPr="00E66B24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  <w:lang w:val="en-IN"/>
        </w:rPr>
      </w:pPr>
    </w:p>
    <w:p w14:paraId="53E7FF27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634504A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F8E78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AD7B655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7AB7D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EEC8315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26DA8C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3EFABC9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C9E1649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7C9DE50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6627D33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B69FB13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BD1D0CF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B4464E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9E095C4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DE467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542EB6D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34E690B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220D0E5" w14:textId="77777777" w:rsidR="00F7024F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1CBE17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7B55E7B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3F684A1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34AD65A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90E0793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A4553D0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0AD425B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BC4A45E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C50F69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D8AAABE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1990126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12573C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099E926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DCC3062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A21803D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BD82F1E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0235339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BEA89B9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4F1B82D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4A39E4E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8D348D1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4A1D459" w14:textId="77777777" w:rsidR="009539C0" w:rsidRDefault="009539C0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20A8DF9" w14:textId="77777777" w:rsidR="009539C0" w:rsidRDefault="009539C0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40C4203" w14:textId="77777777" w:rsidR="009539C0" w:rsidRDefault="009539C0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692C6B1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F539507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05C977A" w14:textId="77777777" w:rsidR="00C5736B" w:rsidRDefault="00C5736B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723D554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1870252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C497748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1D77733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204A6B5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89CFE24" w14:textId="158B5D7E" w:rsidR="00F65AFB" w:rsidRPr="00915A67" w:rsidRDefault="00F65AFB" w:rsidP="00F65AFB">
      <w:pPr>
        <w:pStyle w:val="Heading1"/>
        <w:rPr>
          <w:rFonts w:eastAsia="Arial"/>
        </w:rPr>
      </w:pPr>
      <w:bookmarkStart w:id="0" w:name="_Toc155430387"/>
      <w:r>
        <w:rPr>
          <w:rFonts w:asciiTheme="minorHAnsi" w:eastAsia="Arial" w:hAnsiTheme="minorHAnsi" w:cstheme="minorHAnsi"/>
          <w:color w:val="E36C0A" w:themeColor="accent6" w:themeShade="BF"/>
        </w:rPr>
        <w:t>Objective</w:t>
      </w:r>
      <w:bookmarkEnd w:id="0"/>
      <w:r>
        <w:rPr>
          <w:rFonts w:asciiTheme="minorHAnsi" w:eastAsia="Arial" w:hAnsiTheme="minorHAnsi" w:cstheme="minorHAnsi"/>
          <w:color w:val="E36C0A" w:themeColor="accent6" w:themeShade="BF"/>
        </w:rPr>
        <w:t xml:space="preserve"> </w:t>
      </w:r>
    </w:p>
    <w:p w14:paraId="677C5D05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341D6D6" w14:textId="77777777" w:rsidR="00C5736B" w:rsidRDefault="00C5736B" w:rsidP="00C5736B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F2328"/>
          <w:shd w:val="clear" w:color="auto" w:fill="FFFFFF"/>
        </w:rPr>
        <w:lastRenderedPageBreak/>
        <w:t xml:space="preserve">This sample creates a multi-container application. </w:t>
      </w:r>
      <w:r>
        <w:rPr>
          <w:rFonts w:ascii="Segoe UI" w:hAnsi="Segoe UI" w:cs="Segoe UI"/>
          <w:color w:val="161616"/>
        </w:rPr>
        <w:t xml:space="preserve">The Azure Vote sample app is a </w:t>
      </w:r>
      <w:proofErr w:type="gramStart"/>
      <w:r>
        <w:rPr>
          <w:rFonts w:ascii="Segoe UI" w:hAnsi="Segoe UI" w:cs="Segoe UI"/>
          <w:color w:val="161616"/>
        </w:rPr>
        <w:t>2 container</w:t>
      </w:r>
      <w:proofErr w:type="gramEnd"/>
      <w:r>
        <w:rPr>
          <w:rFonts w:ascii="Segoe UI" w:hAnsi="Segoe UI" w:cs="Segoe UI"/>
          <w:color w:val="161616"/>
        </w:rPr>
        <w:t xml:space="preserve"> application. This sample shows how to run two containers in the same Container App.</w:t>
      </w:r>
    </w:p>
    <w:p w14:paraId="7FDBAD40" w14:textId="53BE2D4F" w:rsidR="00C5736B" w:rsidRDefault="00C5736B" w:rsidP="00C5736B">
      <w:pPr>
        <w:numPr>
          <w:ilvl w:val="0"/>
          <w:numId w:val="17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The </w:t>
      </w:r>
      <w:proofErr w:type="gramStart"/>
      <w:r>
        <w:rPr>
          <w:rFonts w:ascii="Segoe UI" w:hAnsi="Segoe UI" w:cs="Segoe UI"/>
          <w:color w:val="161616"/>
        </w:rPr>
        <w:t>front end</w:t>
      </w:r>
      <w:proofErr w:type="gramEnd"/>
      <w:r>
        <w:rPr>
          <w:rFonts w:ascii="Segoe UI" w:hAnsi="Segoe UI" w:cs="Segoe UI"/>
          <w:color w:val="161616"/>
        </w:rPr>
        <w:t xml:space="preserve"> container is written in python </w:t>
      </w:r>
    </w:p>
    <w:p w14:paraId="29926477" w14:textId="77777777" w:rsidR="00C5736B" w:rsidRDefault="00C5736B" w:rsidP="00C5736B">
      <w:pPr>
        <w:numPr>
          <w:ilvl w:val="0"/>
          <w:numId w:val="17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The back end is a standard Redis container image</w:t>
      </w:r>
    </w:p>
    <w:p w14:paraId="5C4D01F2" w14:textId="7024F894" w:rsidR="000B4CEE" w:rsidRDefault="000B4CEE" w:rsidP="00E404BB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61616"/>
          <w:sz w:val="24"/>
          <w:szCs w:val="24"/>
        </w:rPr>
      </w:pPr>
    </w:p>
    <w:p w14:paraId="71306034" w14:textId="68D14360" w:rsidR="00E404BB" w:rsidRPr="00E404BB" w:rsidRDefault="00C5736B" w:rsidP="00E404BB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1" w:name="_Toc155430388"/>
      <w:r>
        <w:rPr>
          <w:rFonts w:asciiTheme="minorHAnsi" w:eastAsia="Arial" w:hAnsiTheme="minorHAnsi" w:cstheme="minorHAnsi"/>
          <w:color w:val="E36C0A" w:themeColor="accent6" w:themeShade="BF"/>
        </w:rPr>
        <w:t>Pull the Project from GitHub</w:t>
      </w:r>
      <w:bookmarkEnd w:id="1"/>
    </w:p>
    <w:p w14:paraId="67E78D1F" w14:textId="55D05B09" w:rsidR="00E404BB" w:rsidRPr="00C5736B" w:rsidRDefault="00E404BB" w:rsidP="00E404BB">
      <w:pPr>
        <w:pStyle w:val="NormalWeb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161616"/>
        </w:rPr>
      </w:pPr>
      <w:r w:rsidRPr="00E404BB">
        <w:rPr>
          <w:rStyle w:val="Heading7Char"/>
          <w:b/>
          <w:bCs/>
        </w:rPr>
        <w:t>Step1:</w:t>
      </w:r>
      <w:r w:rsidRPr="00E404BB">
        <w:rPr>
          <w:rFonts w:ascii="Segoe UI" w:hAnsi="Segoe UI" w:cs="Segoe UI"/>
          <w:b/>
          <w:bCs/>
          <w:color w:val="161616"/>
        </w:rPr>
        <w:t xml:space="preserve"> </w:t>
      </w:r>
      <w:r w:rsidR="000B4CEE">
        <w:rPr>
          <w:rFonts w:ascii="Segoe UI" w:hAnsi="Segoe UI" w:cs="Segoe UI"/>
          <w:color w:val="333333"/>
          <w:shd w:val="clear" w:color="auto" w:fill="FFFFFF"/>
        </w:rPr>
        <w:t xml:space="preserve">Use the following command </w:t>
      </w:r>
      <w:proofErr w:type="gramStart"/>
      <w:r w:rsidR="000B4CEE">
        <w:rPr>
          <w:rFonts w:ascii="Segoe UI" w:hAnsi="Segoe UI" w:cs="Segoe UI"/>
          <w:color w:val="333333"/>
          <w:shd w:val="clear" w:color="auto" w:fill="FFFFFF"/>
        </w:rPr>
        <w:t xml:space="preserve">to </w:t>
      </w:r>
      <w:r w:rsidR="00C5736B">
        <w:rPr>
          <w:rFonts w:ascii="Segoe UI" w:hAnsi="Segoe UI" w:cs="Segoe UI"/>
          <w:color w:val="333333"/>
          <w:shd w:val="clear" w:color="auto" w:fill="FFFFFF"/>
        </w:rPr>
        <w:t xml:space="preserve"> clone</w:t>
      </w:r>
      <w:proofErr w:type="gramEnd"/>
      <w:r w:rsidR="00C5736B">
        <w:rPr>
          <w:rFonts w:ascii="Segoe UI" w:hAnsi="Segoe UI" w:cs="Segoe UI"/>
          <w:color w:val="333333"/>
          <w:shd w:val="clear" w:color="auto" w:fill="FFFFFF"/>
        </w:rPr>
        <w:t xml:space="preserve"> the </w:t>
      </w:r>
      <w:proofErr w:type="spellStart"/>
      <w:r w:rsidR="00C5736B">
        <w:rPr>
          <w:rFonts w:ascii="Segoe UI" w:hAnsi="Segoe UI" w:cs="Segoe UI"/>
          <w:color w:val="333333"/>
          <w:shd w:val="clear" w:color="auto" w:fill="FFFFFF"/>
        </w:rPr>
        <w:t>git</w:t>
      </w:r>
      <w:proofErr w:type="spellEnd"/>
      <w:r w:rsidR="00C5736B">
        <w:rPr>
          <w:rFonts w:ascii="Segoe UI" w:hAnsi="Segoe UI" w:cs="Segoe UI"/>
          <w:color w:val="333333"/>
          <w:shd w:val="clear" w:color="auto" w:fill="FFFFFF"/>
        </w:rPr>
        <w:t xml:space="preserve"> repo</w:t>
      </w:r>
    </w:p>
    <w:p w14:paraId="3519EBC5" w14:textId="77777777" w:rsidR="00C5736B" w:rsidRDefault="00C5736B" w:rsidP="00C5736B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3E76B6C3" w14:textId="77777777" w:rsidR="00C5736B" w:rsidRDefault="00C5736B" w:rsidP="00C5736B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clone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https://github.com/Azure-Samples/azure-voting-app-redis.git </w:t>
      </w:r>
    </w:p>
    <w:p w14:paraId="7EEAA6F9" w14:textId="77777777" w:rsidR="00C5736B" w:rsidRDefault="00C5736B" w:rsidP="00C5736B"/>
    <w:p w14:paraId="0B14A4F5" w14:textId="77777777" w:rsidR="00C5736B" w:rsidRDefault="00C5736B" w:rsidP="00C5736B">
      <w:r w:rsidRPr="003C3BD0">
        <w:rPr>
          <w:noProof/>
        </w:rPr>
        <w:drawing>
          <wp:inline distT="0" distB="0" distL="0" distR="0" wp14:anchorId="13E2546F" wp14:editId="6CCDE231">
            <wp:extent cx="5731510" cy="891540"/>
            <wp:effectExtent l="0" t="0" r="2540" b="3810"/>
            <wp:docPr id="1428692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929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375C" w14:textId="77777777" w:rsidR="009742C7" w:rsidRDefault="009742C7" w:rsidP="00C5736B"/>
    <w:p w14:paraId="54802BA9" w14:textId="17660AE9" w:rsidR="009742C7" w:rsidRPr="00E404BB" w:rsidRDefault="009742C7" w:rsidP="009742C7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2" w:name="_Toc155430389"/>
      <w:r>
        <w:rPr>
          <w:rFonts w:asciiTheme="minorHAnsi" w:eastAsia="Arial" w:hAnsiTheme="minorHAnsi" w:cstheme="minorHAnsi"/>
          <w:color w:val="E36C0A" w:themeColor="accent6" w:themeShade="BF"/>
        </w:rPr>
        <w:t>Run docker compose</w:t>
      </w:r>
      <w:r>
        <w:rPr>
          <w:rFonts w:asciiTheme="minorHAnsi" w:eastAsia="Arial" w:hAnsiTheme="minorHAnsi" w:cstheme="minorHAnsi"/>
          <w:color w:val="E36C0A" w:themeColor="accent6" w:themeShade="BF"/>
        </w:rPr>
        <w:t xml:space="preserve"> GitHub</w:t>
      </w:r>
      <w:bookmarkEnd w:id="2"/>
    </w:p>
    <w:p w14:paraId="32090047" w14:textId="77777777" w:rsidR="00C5736B" w:rsidRDefault="00C5736B" w:rsidP="00C5736B"/>
    <w:p w14:paraId="150D139B" w14:textId="0174C0FC" w:rsidR="00C5736B" w:rsidRPr="00C5736B" w:rsidRDefault="00C5736B" w:rsidP="00C5736B">
      <w:pPr>
        <w:pStyle w:val="NormalWeb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161616"/>
        </w:rPr>
      </w:pPr>
      <w:r w:rsidRPr="00E404BB">
        <w:rPr>
          <w:rStyle w:val="Heading7Char"/>
          <w:b/>
          <w:bCs/>
        </w:rPr>
        <w:t>Step</w:t>
      </w:r>
      <w:r>
        <w:rPr>
          <w:rStyle w:val="Heading7Char"/>
          <w:b/>
          <w:bCs/>
        </w:rPr>
        <w:t>2</w:t>
      </w:r>
      <w:r w:rsidRPr="00E404BB">
        <w:rPr>
          <w:rStyle w:val="Heading7Char"/>
          <w:b/>
          <w:bCs/>
        </w:rPr>
        <w:t>:</w:t>
      </w:r>
      <w:r w:rsidRPr="00E404BB">
        <w:rPr>
          <w:rFonts w:ascii="Segoe UI" w:hAnsi="Segoe UI" w:cs="Segoe UI"/>
          <w:b/>
          <w:bCs/>
          <w:color w:val="161616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 xml:space="preserve">Go inside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the</w:t>
      </w:r>
      <w:r>
        <w:rPr>
          <w:rFonts w:ascii="Segoe UI" w:hAnsi="Segoe UI" w:cs="Segoe UI"/>
          <w:color w:val="333333"/>
          <w:shd w:val="clear" w:color="auto" w:fill="FFFFFF"/>
        </w:rPr>
        <w:t xml:space="preserve">  clone</w:t>
      </w:r>
      <w:r>
        <w:rPr>
          <w:rFonts w:ascii="Segoe UI" w:hAnsi="Segoe UI" w:cs="Segoe UI"/>
          <w:color w:val="333333"/>
          <w:shd w:val="clear" w:color="auto" w:fill="FFFFFF"/>
        </w:rPr>
        <w:t>d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repo</w:t>
      </w:r>
    </w:p>
    <w:p w14:paraId="3FD62318" w14:textId="77777777" w:rsidR="00C5736B" w:rsidRDefault="00C5736B" w:rsidP="00C5736B"/>
    <w:p w14:paraId="1E5C8341" w14:textId="77777777" w:rsidR="00C5736B" w:rsidRDefault="00C5736B" w:rsidP="00C5736B">
      <w:pPr>
        <w:rPr>
          <w:color w:val="FF0000"/>
        </w:rPr>
      </w:pPr>
      <w:r w:rsidRPr="003C3BD0">
        <w:t>C:\devops\composedemo&gt;</w:t>
      </w:r>
      <w:r w:rsidRPr="00C5736B">
        <w:rPr>
          <w:color w:val="FF0000"/>
        </w:rPr>
        <w:t>cd azure-voting-app-</w:t>
      </w:r>
      <w:proofErr w:type="spellStart"/>
      <w:r w:rsidRPr="00C5736B">
        <w:rPr>
          <w:color w:val="FF0000"/>
        </w:rPr>
        <w:t>redis</w:t>
      </w:r>
      <w:proofErr w:type="spellEnd"/>
    </w:p>
    <w:p w14:paraId="632D3ECE" w14:textId="77777777" w:rsidR="00C5736B" w:rsidRDefault="00C5736B" w:rsidP="00C5736B">
      <w:pPr>
        <w:rPr>
          <w:color w:val="FF0000"/>
        </w:rPr>
      </w:pPr>
    </w:p>
    <w:p w14:paraId="74893BA3" w14:textId="7650533E" w:rsidR="00C5736B" w:rsidRPr="00C5736B" w:rsidRDefault="00C5736B" w:rsidP="00C5736B">
      <w:pPr>
        <w:pStyle w:val="NormalWeb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161616"/>
        </w:rPr>
      </w:pPr>
      <w:r w:rsidRPr="00E404BB">
        <w:rPr>
          <w:rStyle w:val="Heading7Char"/>
          <w:b/>
          <w:bCs/>
        </w:rPr>
        <w:t>Step</w:t>
      </w:r>
      <w:r>
        <w:rPr>
          <w:rStyle w:val="Heading7Char"/>
          <w:b/>
          <w:bCs/>
        </w:rPr>
        <w:t>3</w:t>
      </w:r>
      <w:r w:rsidRPr="00E404BB">
        <w:rPr>
          <w:rStyle w:val="Heading7Char"/>
          <w:b/>
          <w:bCs/>
        </w:rPr>
        <w:t>:</w:t>
      </w:r>
      <w:r w:rsidRPr="00E404BB">
        <w:rPr>
          <w:rFonts w:ascii="Segoe UI" w:hAnsi="Segoe UI" w:cs="Segoe UI"/>
          <w:b/>
          <w:bCs/>
          <w:color w:val="161616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 xml:space="preserve">Run the docker compose </w:t>
      </w:r>
    </w:p>
    <w:p w14:paraId="01BAC0F6" w14:textId="77777777" w:rsidR="00C5736B" w:rsidRDefault="00C5736B" w:rsidP="00C5736B"/>
    <w:p w14:paraId="5E2417D3" w14:textId="77777777" w:rsidR="00C5736B" w:rsidRDefault="00C5736B" w:rsidP="00C5736B"/>
    <w:p w14:paraId="7FC121BE" w14:textId="77777777" w:rsidR="009742C7" w:rsidRDefault="00C5736B" w:rsidP="009742C7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000080"/>
          <w:sz w:val="18"/>
          <w:szCs w:val="18"/>
        </w:rPr>
      </w:pPr>
      <w:r w:rsidRPr="003C3BD0">
        <w:t>C:\devops\composedemo\azure-voting-app-redis&gt;</w:t>
      </w:r>
      <w:r w:rsidR="009742C7">
        <w:rPr>
          <w:rFonts w:ascii="Lucida Console" w:hAnsi="Lucida Console"/>
          <w:sz w:val="24"/>
          <w:szCs w:val="24"/>
        </w:rPr>
        <w:t xml:space="preserve"> </w:t>
      </w:r>
      <w:r w:rsidR="009742C7" w:rsidRPr="009742C7">
        <w:rPr>
          <w:rFonts w:ascii="Lucida Console" w:hAnsi="Lucida Console" w:cs="Lucida Console"/>
          <w:color w:val="0000FF"/>
          <w:sz w:val="22"/>
          <w:szCs w:val="22"/>
        </w:rPr>
        <w:t>docker-compose</w:t>
      </w:r>
      <w:r w:rsidR="009742C7" w:rsidRPr="009742C7">
        <w:rPr>
          <w:rFonts w:ascii="Lucida Console" w:hAnsi="Lucida Console" w:cs="Lucida Console"/>
          <w:sz w:val="22"/>
          <w:szCs w:val="22"/>
        </w:rPr>
        <w:t xml:space="preserve"> </w:t>
      </w:r>
      <w:r w:rsidR="009742C7" w:rsidRPr="009742C7">
        <w:rPr>
          <w:rFonts w:ascii="Lucida Console" w:hAnsi="Lucida Console" w:cs="Lucida Console"/>
          <w:color w:val="8A2BE2"/>
          <w:sz w:val="22"/>
          <w:szCs w:val="22"/>
        </w:rPr>
        <w:t>up</w:t>
      </w:r>
      <w:r w:rsidR="009742C7" w:rsidRPr="009742C7">
        <w:rPr>
          <w:rFonts w:ascii="Lucida Console" w:hAnsi="Lucida Console" w:cs="Lucida Console"/>
          <w:sz w:val="22"/>
          <w:szCs w:val="22"/>
        </w:rPr>
        <w:t xml:space="preserve"> </w:t>
      </w:r>
      <w:r w:rsidR="009742C7" w:rsidRPr="009742C7">
        <w:rPr>
          <w:rFonts w:ascii="Lucida Console" w:hAnsi="Lucida Console" w:cs="Lucida Console"/>
          <w:color w:val="000080"/>
          <w:sz w:val="22"/>
          <w:szCs w:val="22"/>
        </w:rPr>
        <w:t xml:space="preserve">-d </w:t>
      </w:r>
    </w:p>
    <w:p w14:paraId="29B2D0DF" w14:textId="2F387B06" w:rsidR="00C5736B" w:rsidRDefault="00C5736B" w:rsidP="00C5736B"/>
    <w:p w14:paraId="4C03BEF9" w14:textId="77777777" w:rsidR="00C5736B" w:rsidRDefault="00C5736B" w:rsidP="00C5736B"/>
    <w:p w14:paraId="46C226A1" w14:textId="77777777" w:rsidR="00C5736B" w:rsidRDefault="00C5736B" w:rsidP="00C5736B">
      <w:r w:rsidRPr="003C3BD0">
        <w:rPr>
          <w:noProof/>
        </w:rPr>
        <w:lastRenderedPageBreak/>
        <w:drawing>
          <wp:inline distT="0" distB="0" distL="0" distR="0" wp14:anchorId="316B50A9" wp14:editId="7D023BBB">
            <wp:extent cx="5731510" cy="7263765"/>
            <wp:effectExtent l="0" t="0" r="2540" b="0"/>
            <wp:docPr id="1592542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426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1DB4" w14:textId="77777777" w:rsidR="009742C7" w:rsidRDefault="009742C7" w:rsidP="00C5736B"/>
    <w:p w14:paraId="0D4C6E41" w14:textId="7865DF00" w:rsidR="009742C7" w:rsidRPr="009742C7" w:rsidRDefault="009742C7" w:rsidP="00C5736B">
      <w:pPr>
        <w:pStyle w:val="NormalWeb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333333"/>
          <w:shd w:val="clear" w:color="auto" w:fill="FFFFFF"/>
        </w:rPr>
      </w:pPr>
      <w:r w:rsidRPr="00E404BB">
        <w:rPr>
          <w:rStyle w:val="Heading7Char"/>
          <w:b/>
          <w:bCs/>
        </w:rPr>
        <w:t>Step</w:t>
      </w:r>
      <w:r>
        <w:rPr>
          <w:rStyle w:val="Heading7Char"/>
          <w:b/>
          <w:bCs/>
        </w:rPr>
        <w:t>3</w:t>
      </w:r>
      <w:r w:rsidRPr="00E404BB">
        <w:rPr>
          <w:rStyle w:val="Heading7Char"/>
          <w:b/>
          <w:bCs/>
        </w:rPr>
        <w:t>:</w:t>
      </w:r>
      <w:r w:rsidRPr="00E404BB">
        <w:rPr>
          <w:rFonts w:ascii="Segoe UI" w:hAnsi="Segoe UI" w:cs="Segoe UI"/>
          <w:b/>
          <w:bCs/>
          <w:color w:val="161616"/>
        </w:rPr>
        <w:t xml:space="preserve"> </w:t>
      </w:r>
      <w:r w:rsidRPr="009742C7">
        <w:rPr>
          <w:rFonts w:ascii="Segoe UI" w:hAnsi="Segoe UI" w:cs="Segoe UI"/>
          <w:color w:val="333333"/>
          <w:shd w:val="clear" w:color="auto" w:fill="FFFFFF"/>
        </w:rPr>
        <w:t>Open Browser and type below URL</w:t>
      </w:r>
    </w:p>
    <w:p w14:paraId="2150D5F7" w14:textId="77777777" w:rsidR="00C5736B" w:rsidRDefault="00C5736B" w:rsidP="00C5736B"/>
    <w:p w14:paraId="352D38A7" w14:textId="77777777" w:rsidR="00C5736B" w:rsidRDefault="00C5736B" w:rsidP="00C5736B">
      <w:hyperlink r:id="rId12" w:history="1">
        <w:r w:rsidRPr="00783AA2">
          <w:rPr>
            <w:rStyle w:val="Hyperlink"/>
            <w:rFonts w:eastAsiaTheme="majorEastAsia"/>
          </w:rPr>
          <w:t>http://localhost:8080/</w:t>
        </w:r>
      </w:hyperlink>
    </w:p>
    <w:p w14:paraId="22E322EE" w14:textId="77777777" w:rsidR="00C5736B" w:rsidRDefault="00C5736B" w:rsidP="00C5736B"/>
    <w:p w14:paraId="7EBFCA24" w14:textId="77777777" w:rsidR="00C5736B" w:rsidRDefault="00C5736B" w:rsidP="00C5736B">
      <w:r w:rsidRPr="003C3BD0">
        <w:rPr>
          <w:noProof/>
        </w:rPr>
        <w:lastRenderedPageBreak/>
        <w:drawing>
          <wp:inline distT="0" distB="0" distL="0" distR="0" wp14:anchorId="59BA7B0E" wp14:editId="620FA751">
            <wp:extent cx="5731510" cy="2465070"/>
            <wp:effectExtent l="0" t="0" r="2540" b="0"/>
            <wp:docPr id="176825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519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C46F" w14:textId="77777777" w:rsidR="00C5736B" w:rsidRDefault="00C5736B" w:rsidP="00C5736B"/>
    <w:p w14:paraId="7E0EABD0" w14:textId="77777777" w:rsidR="00C5736B" w:rsidRDefault="00C5736B" w:rsidP="00C5736B"/>
    <w:p w14:paraId="2691976E" w14:textId="77777777" w:rsidR="00C5736B" w:rsidRDefault="00C5736B" w:rsidP="00C5736B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</w:p>
    <w:sectPr w:rsidR="00C5736B" w:rsidSect="00683D9C">
      <w:headerReference w:type="default" r:id="rId14"/>
      <w:pgSz w:w="11920" w:h="16840"/>
      <w:pgMar w:top="1280" w:right="860" w:bottom="280" w:left="1300" w:header="348" w:footer="10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607D5" w14:textId="77777777" w:rsidR="00873C43" w:rsidRDefault="00873C43">
      <w:r>
        <w:separator/>
      </w:r>
    </w:p>
  </w:endnote>
  <w:endnote w:type="continuationSeparator" w:id="0">
    <w:p w14:paraId="1EAD1A82" w14:textId="77777777" w:rsidR="00873C43" w:rsidRDefault="00873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8F7F6" w14:textId="77777777" w:rsidR="00873C43" w:rsidRDefault="00873C43">
      <w:r>
        <w:separator/>
      </w:r>
    </w:p>
  </w:footnote>
  <w:footnote w:type="continuationSeparator" w:id="0">
    <w:p w14:paraId="33B1CE7F" w14:textId="77777777" w:rsidR="00873C43" w:rsidRDefault="00873C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81937" w14:textId="5A4BB9C5" w:rsidR="006C4161" w:rsidRDefault="006C4161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86BDA"/>
    <w:multiLevelType w:val="multilevel"/>
    <w:tmpl w:val="BFFA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76500"/>
    <w:multiLevelType w:val="hybridMultilevel"/>
    <w:tmpl w:val="F60A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B666A"/>
    <w:multiLevelType w:val="hybridMultilevel"/>
    <w:tmpl w:val="AB1255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C2050"/>
    <w:multiLevelType w:val="hybridMultilevel"/>
    <w:tmpl w:val="9C6697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94749"/>
    <w:multiLevelType w:val="multilevel"/>
    <w:tmpl w:val="1354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9045D8"/>
    <w:multiLevelType w:val="multilevel"/>
    <w:tmpl w:val="5A54DC0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8B3201E"/>
    <w:multiLevelType w:val="multilevel"/>
    <w:tmpl w:val="B75E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955F5A"/>
    <w:multiLevelType w:val="multilevel"/>
    <w:tmpl w:val="9DB4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0D2E42"/>
    <w:multiLevelType w:val="multilevel"/>
    <w:tmpl w:val="A70C19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4384F0F"/>
    <w:multiLevelType w:val="multilevel"/>
    <w:tmpl w:val="562A1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5191787">
    <w:abstractNumId w:val="5"/>
  </w:num>
  <w:num w:numId="2" w16cid:durableId="607389918">
    <w:abstractNumId w:val="0"/>
  </w:num>
  <w:num w:numId="3" w16cid:durableId="1782451404">
    <w:abstractNumId w:val="7"/>
  </w:num>
  <w:num w:numId="4" w16cid:durableId="1873416130">
    <w:abstractNumId w:val="4"/>
  </w:num>
  <w:num w:numId="5" w16cid:durableId="104155076">
    <w:abstractNumId w:val="5"/>
  </w:num>
  <w:num w:numId="6" w16cid:durableId="2012562419">
    <w:abstractNumId w:val="1"/>
  </w:num>
  <w:num w:numId="7" w16cid:durableId="1202747151">
    <w:abstractNumId w:val="8"/>
  </w:num>
  <w:num w:numId="8" w16cid:durableId="708796955">
    <w:abstractNumId w:val="5"/>
  </w:num>
  <w:num w:numId="9" w16cid:durableId="67003572">
    <w:abstractNumId w:val="3"/>
  </w:num>
  <w:num w:numId="10" w16cid:durableId="2132899221">
    <w:abstractNumId w:val="2"/>
  </w:num>
  <w:num w:numId="11" w16cid:durableId="1130250818">
    <w:abstractNumId w:val="5"/>
  </w:num>
  <w:num w:numId="12" w16cid:durableId="1494763972">
    <w:abstractNumId w:val="5"/>
  </w:num>
  <w:num w:numId="13" w16cid:durableId="1320034627">
    <w:abstractNumId w:val="5"/>
  </w:num>
  <w:num w:numId="14" w16cid:durableId="1738700577">
    <w:abstractNumId w:val="5"/>
  </w:num>
  <w:num w:numId="15" w16cid:durableId="1872767266">
    <w:abstractNumId w:val="9"/>
  </w:num>
  <w:num w:numId="16" w16cid:durableId="901332426">
    <w:abstractNumId w:val="5"/>
  </w:num>
  <w:num w:numId="17" w16cid:durableId="1988051473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hdrShapeDefaults>
    <o:shapedefaults v:ext="edit" spidmax="206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277"/>
    <w:rsid w:val="00001D48"/>
    <w:rsid w:val="00003FDA"/>
    <w:rsid w:val="00020DB9"/>
    <w:rsid w:val="00057C46"/>
    <w:rsid w:val="00065991"/>
    <w:rsid w:val="0008629B"/>
    <w:rsid w:val="000924D7"/>
    <w:rsid w:val="000B1796"/>
    <w:rsid w:val="000B272A"/>
    <w:rsid w:val="000B4614"/>
    <w:rsid w:val="000B4CEE"/>
    <w:rsid w:val="000D2DEA"/>
    <w:rsid w:val="00103B8B"/>
    <w:rsid w:val="00105C0B"/>
    <w:rsid w:val="0010741E"/>
    <w:rsid w:val="0011201E"/>
    <w:rsid w:val="001163AC"/>
    <w:rsid w:val="00123308"/>
    <w:rsid w:val="001441AD"/>
    <w:rsid w:val="0015391D"/>
    <w:rsid w:val="0017468D"/>
    <w:rsid w:val="0019183F"/>
    <w:rsid w:val="00193E21"/>
    <w:rsid w:val="00196E70"/>
    <w:rsid w:val="001A7C53"/>
    <w:rsid w:val="001C2703"/>
    <w:rsid w:val="001E0504"/>
    <w:rsid w:val="00210446"/>
    <w:rsid w:val="002320F4"/>
    <w:rsid w:val="0024694C"/>
    <w:rsid w:val="00263D76"/>
    <w:rsid w:val="0027634D"/>
    <w:rsid w:val="00286999"/>
    <w:rsid w:val="002A5CE1"/>
    <w:rsid w:val="002B4A82"/>
    <w:rsid w:val="002B614A"/>
    <w:rsid w:val="002C6058"/>
    <w:rsid w:val="002E4E9F"/>
    <w:rsid w:val="002E79A7"/>
    <w:rsid w:val="00314A0A"/>
    <w:rsid w:val="003164D5"/>
    <w:rsid w:val="003213C6"/>
    <w:rsid w:val="003365F4"/>
    <w:rsid w:val="00346169"/>
    <w:rsid w:val="003474CD"/>
    <w:rsid w:val="003528F7"/>
    <w:rsid w:val="00370FDD"/>
    <w:rsid w:val="00374AF7"/>
    <w:rsid w:val="0039273E"/>
    <w:rsid w:val="003C4129"/>
    <w:rsid w:val="003D389C"/>
    <w:rsid w:val="003F2E62"/>
    <w:rsid w:val="004056CD"/>
    <w:rsid w:val="00405CBC"/>
    <w:rsid w:val="00406E52"/>
    <w:rsid w:val="00407BF3"/>
    <w:rsid w:val="00410C05"/>
    <w:rsid w:val="004126B4"/>
    <w:rsid w:val="004248A5"/>
    <w:rsid w:val="00451277"/>
    <w:rsid w:val="004611B2"/>
    <w:rsid w:val="0046774A"/>
    <w:rsid w:val="0047743F"/>
    <w:rsid w:val="004852BB"/>
    <w:rsid w:val="004A4231"/>
    <w:rsid w:val="004A7772"/>
    <w:rsid w:val="004B52EF"/>
    <w:rsid w:val="004F565C"/>
    <w:rsid w:val="00504D2B"/>
    <w:rsid w:val="005076F1"/>
    <w:rsid w:val="005363D0"/>
    <w:rsid w:val="00537CE3"/>
    <w:rsid w:val="00580465"/>
    <w:rsid w:val="005A7AA6"/>
    <w:rsid w:val="005C3F9E"/>
    <w:rsid w:val="005D0EF8"/>
    <w:rsid w:val="005D5E57"/>
    <w:rsid w:val="005E0B11"/>
    <w:rsid w:val="005E2C52"/>
    <w:rsid w:val="005F29FE"/>
    <w:rsid w:val="00603AC2"/>
    <w:rsid w:val="00613FC5"/>
    <w:rsid w:val="00624DBC"/>
    <w:rsid w:val="00636B94"/>
    <w:rsid w:val="00644100"/>
    <w:rsid w:val="00646996"/>
    <w:rsid w:val="00654439"/>
    <w:rsid w:val="00663D85"/>
    <w:rsid w:val="00680DB8"/>
    <w:rsid w:val="006820A6"/>
    <w:rsid w:val="00683D9C"/>
    <w:rsid w:val="00684F99"/>
    <w:rsid w:val="00685F1A"/>
    <w:rsid w:val="006B4CA4"/>
    <w:rsid w:val="006C4161"/>
    <w:rsid w:val="006D4395"/>
    <w:rsid w:val="006E19EB"/>
    <w:rsid w:val="006E52AD"/>
    <w:rsid w:val="006E795F"/>
    <w:rsid w:val="006F1517"/>
    <w:rsid w:val="00717C22"/>
    <w:rsid w:val="007215CD"/>
    <w:rsid w:val="0072511C"/>
    <w:rsid w:val="00730926"/>
    <w:rsid w:val="0073267C"/>
    <w:rsid w:val="00736AA9"/>
    <w:rsid w:val="00745A38"/>
    <w:rsid w:val="00750CCD"/>
    <w:rsid w:val="00776781"/>
    <w:rsid w:val="00784D31"/>
    <w:rsid w:val="00785043"/>
    <w:rsid w:val="00792261"/>
    <w:rsid w:val="007A1E61"/>
    <w:rsid w:val="007C1C5E"/>
    <w:rsid w:val="007F0350"/>
    <w:rsid w:val="008016DC"/>
    <w:rsid w:val="0081184D"/>
    <w:rsid w:val="00831C05"/>
    <w:rsid w:val="00834D29"/>
    <w:rsid w:val="008516B8"/>
    <w:rsid w:val="008679BE"/>
    <w:rsid w:val="00870284"/>
    <w:rsid w:val="00873BC2"/>
    <w:rsid w:val="00873C43"/>
    <w:rsid w:val="00876AE6"/>
    <w:rsid w:val="00890C4E"/>
    <w:rsid w:val="00897DFE"/>
    <w:rsid w:val="008B3CED"/>
    <w:rsid w:val="008B47F7"/>
    <w:rsid w:val="008C604C"/>
    <w:rsid w:val="008E0DF6"/>
    <w:rsid w:val="008F402F"/>
    <w:rsid w:val="00901282"/>
    <w:rsid w:val="00915A67"/>
    <w:rsid w:val="00930F8A"/>
    <w:rsid w:val="0093486C"/>
    <w:rsid w:val="00947043"/>
    <w:rsid w:val="00950A4A"/>
    <w:rsid w:val="009531E7"/>
    <w:rsid w:val="009539C0"/>
    <w:rsid w:val="00954B1D"/>
    <w:rsid w:val="0097347D"/>
    <w:rsid w:val="009742C7"/>
    <w:rsid w:val="00982C19"/>
    <w:rsid w:val="009B1957"/>
    <w:rsid w:val="009B4D85"/>
    <w:rsid w:val="009C748C"/>
    <w:rsid w:val="009E1C6B"/>
    <w:rsid w:val="00A03180"/>
    <w:rsid w:val="00A06E30"/>
    <w:rsid w:val="00A10709"/>
    <w:rsid w:val="00A2050A"/>
    <w:rsid w:val="00A6333D"/>
    <w:rsid w:val="00A65DF4"/>
    <w:rsid w:val="00A8603C"/>
    <w:rsid w:val="00AA4B71"/>
    <w:rsid w:val="00AA519D"/>
    <w:rsid w:val="00AB1778"/>
    <w:rsid w:val="00AB5BAB"/>
    <w:rsid w:val="00AC2E9E"/>
    <w:rsid w:val="00AD24D3"/>
    <w:rsid w:val="00AE0EB9"/>
    <w:rsid w:val="00AE58EA"/>
    <w:rsid w:val="00B15070"/>
    <w:rsid w:val="00B231A8"/>
    <w:rsid w:val="00B51450"/>
    <w:rsid w:val="00B57D05"/>
    <w:rsid w:val="00B722DE"/>
    <w:rsid w:val="00B862EB"/>
    <w:rsid w:val="00B867A7"/>
    <w:rsid w:val="00B87741"/>
    <w:rsid w:val="00BE09A4"/>
    <w:rsid w:val="00BE6C16"/>
    <w:rsid w:val="00BF20F1"/>
    <w:rsid w:val="00BF3227"/>
    <w:rsid w:val="00C24F93"/>
    <w:rsid w:val="00C36462"/>
    <w:rsid w:val="00C5736B"/>
    <w:rsid w:val="00C80A61"/>
    <w:rsid w:val="00C811FE"/>
    <w:rsid w:val="00C909E4"/>
    <w:rsid w:val="00C9349A"/>
    <w:rsid w:val="00C97300"/>
    <w:rsid w:val="00C97FCA"/>
    <w:rsid w:val="00CA412F"/>
    <w:rsid w:val="00CB3ED7"/>
    <w:rsid w:val="00CB4B58"/>
    <w:rsid w:val="00CD43B5"/>
    <w:rsid w:val="00CE3FC0"/>
    <w:rsid w:val="00CE428D"/>
    <w:rsid w:val="00CF7411"/>
    <w:rsid w:val="00D112C1"/>
    <w:rsid w:val="00D24BEA"/>
    <w:rsid w:val="00D35752"/>
    <w:rsid w:val="00D62D0E"/>
    <w:rsid w:val="00D81526"/>
    <w:rsid w:val="00D85389"/>
    <w:rsid w:val="00D97E6F"/>
    <w:rsid w:val="00DA3670"/>
    <w:rsid w:val="00DA3A6A"/>
    <w:rsid w:val="00DD3F20"/>
    <w:rsid w:val="00DD5BA1"/>
    <w:rsid w:val="00DD7899"/>
    <w:rsid w:val="00DF1F6B"/>
    <w:rsid w:val="00E07875"/>
    <w:rsid w:val="00E16BA5"/>
    <w:rsid w:val="00E20131"/>
    <w:rsid w:val="00E27D81"/>
    <w:rsid w:val="00E350A2"/>
    <w:rsid w:val="00E404BB"/>
    <w:rsid w:val="00E503C1"/>
    <w:rsid w:val="00E66B24"/>
    <w:rsid w:val="00E73680"/>
    <w:rsid w:val="00E84108"/>
    <w:rsid w:val="00E94EEF"/>
    <w:rsid w:val="00E97E32"/>
    <w:rsid w:val="00EA7EFD"/>
    <w:rsid w:val="00ED2F80"/>
    <w:rsid w:val="00ED3935"/>
    <w:rsid w:val="00ED5659"/>
    <w:rsid w:val="00ED759F"/>
    <w:rsid w:val="00EF727A"/>
    <w:rsid w:val="00F17DA1"/>
    <w:rsid w:val="00F46798"/>
    <w:rsid w:val="00F51741"/>
    <w:rsid w:val="00F54832"/>
    <w:rsid w:val="00F626A8"/>
    <w:rsid w:val="00F65AFB"/>
    <w:rsid w:val="00F7024F"/>
    <w:rsid w:val="00F76923"/>
    <w:rsid w:val="00F8004B"/>
    <w:rsid w:val="00FB09AF"/>
    <w:rsid w:val="00FC051E"/>
    <w:rsid w:val="00FD3F18"/>
    <w:rsid w:val="00FE1DE5"/>
    <w:rsid w:val="00FE1E38"/>
    <w:rsid w:val="00FE7BFA"/>
    <w:rsid w:val="00FF3B35"/>
    <w:rsid w:val="00FF6102"/>
    <w:rsid w:val="00FF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."/>
  <w:listSeparator w:val=","/>
  <w14:docId w14:val="4AF9503A"/>
  <w15:docId w15:val="{5CCDF025-B7F1-412F-AB1F-6C68DEB3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1AD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909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9E4"/>
  </w:style>
  <w:style w:type="paragraph" w:styleId="Footer">
    <w:name w:val="footer"/>
    <w:basedOn w:val="Normal"/>
    <w:link w:val="FooterChar"/>
    <w:uiPriority w:val="99"/>
    <w:unhideWhenUsed/>
    <w:rsid w:val="00C909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9E4"/>
  </w:style>
  <w:style w:type="character" w:styleId="Strong">
    <w:name w:val="Strong"/>
    <w:basedOn w:val="DefaultParagraphFont"/>
    <w:uiPriority w:val="22"/>
    <w:qFormat/>
    <w:rsid w:val="00683D9C"/>
    <w:rPr>
      <w:b/>
      <w:bCs/>
    </w:rPr>
  </w:style>
  <w:style w:type="character" w:styleId="Emphasis">
    <w:name w:val="Emphasis"/>
    <w:basedOn w:val="DefaultParagraphFont"/>
    <w:uiPriority w:val="20"/>
    <w:qFormat/>
    <w:rsid w:val="00683D9C"/>
    <w:rPr>
      <w:i/>
      <w:iCs/>
    </w:rPr>
  </w:style>
  <w:style w:type="character" w:styleId="Hyperlink">
    <w:name w:val="Hyperlink"/>
    <w:basedOn w:val="DefaultParagraphFont"/>
    <w:uiPriority w:val="99"/>
    <w:unhideWhenUsed/>
    <w:rsid w:val="00683D9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024F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F7024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F7024F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7024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NormalWeb">
    <w:name w:val="Normal (Web)"/>
    <w:basedOn w:val="Normal"/>
    <w:uiPriority w:val="99"/>
    <w:unhideWhenUsed/>
    <w:rsid w:val="000D2DEA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406E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752"/>
    <w:rPr>
      <w:rFonts w:ascii="Courier New" w:hAnsi="Courier New" w:cs="Courier New"/>
      <w:lang w:val="en-IN" w:eastAsia="en-IN"/>
    </w:rPr>
  </w:style>
  <w:style w:type="character" w:customStyle="1" w:styleId="pl-k">
    <w:name w:val="pl-k"/>
    <w:basedOn w:val="DefaultParagraphFont"/>
    <w:rsid w:val="00D35752"/>
  </w:style>
  <w:style w:type="character" w:customStyle="1" w:styleId="pl-s">
    <w:name w:val="pl-s"/>
    <w:basedOn w:val="DefaultParagraphFont"/>
    <w:rsid w:val="00D35752"/>
  </w:style>
  <w:style w:type="character" w:customStyle="1" w:styleId="pl-pds">
    <w:name w:val="pl-pds"/>
    <w:basedOn w:val="DefaultParagraphFont"/>
    <w:rsid w:val="00D35752"/>
  </w:style>
  <w:style w:type="character" w:customStyle="1" w:styleId="pl-c1">
    <w:name w:val="pl-c1"/>
    <w:basedOn w:val="DefaultParagraphFont"/>
    <w:rsid w:val="00D35752"/>
  </w:style>
  <w:style w:type="character" w:styleId="HTMLCode">
    <w:name w:val="HTML Code"/>
    <w:basedOn w:val="DefaultParagraphFont"/>
    <w:uiPriority w:val="99"/>
    <w:semiHidden/>
    <w:unhideWhenUsed/>
    <w:rsid w:val="004A4231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07B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70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8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8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D59FA-56F5-41B3-93E2-4CC73A893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Bipeen Sinha</cp:lastModifiedBy>
  <cp:revision>4</cp:revision>
  <cp:lastPrinted>2022-05-13T06:01:00Z</cp:lastPrinted>
  <dcterms:created xsi:type="dcterms:W3CDTF">2024-01-06T05:03:00Z</dcterms:created>
  <dcterms:modified xsi:type="dcterms:W3CDTF">2024-01-06T05:16:00Z</dcterms:modified>
</cp:coreProperties>
</file>