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55063BC4" w:rsidR="00451277" w:rsidRPr="0097347D" w:rsidRDefault="00F56476">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424B1234">
                <wp:simplePos x="0" y="0"/>
                <wp:positionH relativeFrom="page">
                  <wp:posOffset>19050</wp:posOffset>
                </wp:positionH>
                <wp:positionV relativeFrom="page">
                  <wp:posOffset>1038860</wp:posOffset>
                </wp:positionV>
                <wp:extent cx="7541260" cy="5587365"/>
                <wp:effectExtent l="0" t="0" r="0" b="0"/>
                <wp:wrapNone/>
                <wp:docPr id="9441398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533202900"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987901106"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846804203"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020766937"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835CD9F"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&#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43079538"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AD3A54" w:rsidRPr="00AD3A54">
        <w:rPr>
          <w:rFonts w:asciiTheme="minorHAnsi" w:eastAsia="Arial" w:hAnsiTheme="minorHAnsi" w:cstheme="minorHAnsi"/>
          <w:b/>
          <w:color w:val="0D0D0D" w:themeColor="text1" w:themeTint="F2"/>
          <w:position w:val="-1"/>
          <w:sz w:val="56"/>
          <w:szCs w:val="24"/>
        </w:rPr>
        <w:t xml:space="preserve">Cluster autoscaling in Azure Kubernetes Service (AKS) </w:t>
      </w:r>
      <w:r w:rsidR="00AD3A54">
        <w:rPr>
          <w:rFonts w:asciiTheme="minorHAnsi" w:eastAsia="Arial" w:hAnsiTheme="minorHAnsi" w:cstheme="minorHAnsi"/>
          <w:b/>
          <w:color w:val="0D0D0D" w:themeColor="text1" w:themeTint="F2"/>
          <w:position w:val="-1"/>
          <w:sz w:val="56"/>
          <w:szCs w:val="24"/>
        </w:rPr>
        <w:t>-</w:t>
      </w:r>
      <w:r w:rsidR="00997231">
        <w:rPr>
          <w:rFonts w:asciiTheme="minorHAnsi" w:eastAsia="Arial" w:hAnsiTheme="minorHAnsi" w:cstheme="minorHAnsi"/>
          <w:b/>
          <w:color w:val="0D0D0D" w:themeColor="text1" w:themeTint="F2"/>
          <w:position w:val="-1"/>
          <w:sz w:val="56"/>
          <w:szCs w:val="24"/>
        </w:rPr>
        <w:t>(Lab</w:t>
      </w:r>
      <w:r w:rsidR="00AD3A54">
        <w:rPr>
          <w:rFonts w:asciiTheme="minorHAnsi" w:eastAsia="Arial" w:hAnsiTheme="minorHAnsi" w:cstheme="minorHAnsi"/>
          <w:b/>
          <w:color w:val="0D0D0D" w:themeColor="text1" w:themeTint="F2"/>
          <w:position w:val="-1"/>
          <w:sz w:val="56"/>
          <w:szCs w:val="24"/>
        </w:rPr>
        <w:t>1</w:t>
      </w:r>
      <w:r w:rsidR="00997231">
        <w:rPr>
          <w:rFonts w:asciiTheme="minorHAnsi" w:eastAsia="Arial" w:hAnsiTheme="minorHAnsi" w:cstheme="minorHAnsi"/>
          <w:b/>
          <w:color w:val="0D0D0D" w:themeColor="text1" w:themeTint="F2"/>
          <w:position w:val="-1"/>
          <w:sz w:val="56"/>
          <w:szCs w:val="24"/>
        </w:rPr>
        <w:t>)</w:t>
      </w: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0A44EC92" w14:textId="4F608742" w:rsidR="00A30829"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9323053" w:history="1">
            <w:r w:rsidR="00A30829" w:rsidRPr="00213089">
              <w:rPr>
                <w:rStyle w:val="Hyperlink"/>
                <w:rFonts w:eastAsia="Arial" w:cstheme="minorHAnsi"/>
                <w:noProof/>
              </w:rPr>
              <w:t>1.</w:t>
            </w:r>
            <w:r w:rsidR="00A30829">
              <w:rPr>
                <w:rFonts w:cstheme="minorBidi"/>
                <w:noProof/>
                <w:kern w:val="2"/>
                <w14:ligatures w14:val="standardContextual"/>
              </w:rPr>
              <w:tab/>
            </w:r>
            <w:r w:rsidR="00A30829" w:rsidRPr="00213089">
              <w:rPr>
                <w:rStyle w:val="Hyperlink"/>
                <w:rFonts w:eastAsia="Arial" w:cstheme="minorHAnsi"/>
                <w:noProof/>
              </w:rPr>
              <w:t>Objective</w:t>
            </w:r>
            <w:r w:rsidR="00A30829">
              <w:rPr>
                <w:noProof/>
                <w:webHidden/>
              </w:rPr>
              <w:tab/>
            </w:r>
            <w:r w:rsidR="00A30829">
              <w:rPr>
                <w:noProof/>
                <w:webHidden/>
              </w:rPr>
              <w:fldChar w:fldCharType="begin"/>
            </w:r>
            <w:r w:rsidR="00A30829">
              <w:rPr>
                <w:noProof/>
                <w:webHidden/>
              </w:rPr>
              <w:instrText xml:space="preserve"> PAGEREF _Toc159323053 \h </w:instrText>
            </w:r>
            <w:r w:rsidR="00A30829">
              <w:rPr>
                <w:noProof/>
                <w:webHidden/>
              </w:rPr>
            </w:r>
            <w:r w:rsidR="00A30829">
              <w:rPr>
                <w:noProof/>
                <w:webHidden/>
              </w:rPr>
              <w:fldChar w:fldCharType="separate"/>
            </w:r>
            <w:r w:rsidR="00A30829">
              <w:rPr>
                <w:noProof/>
                <w:webHidden/>
              </w:rPr>
              <w:t>3</w:t>
            </w:r>
            <w:r w:rsidR="00A30829">
              <w:rPr>
                <w:noProof/>
                <w:webHidden/>
              </w:rPr>
              <w:fldChar w:fldCharType="end"/>
            </w:r>
          </w:hyperlink>
        </w:p>
        <w:p w14:paraId="11344222" w14:textId="4C80F5B7" w:rsidR="00A30829" w:rsidRDefault="00000000">
          <w:pPr>
            <w:pStyle w:val="TOC1"/>
            <w:tabs>
              <w:tab w:val="left" w:pos="440"/>
              <w:tab w:val="right" w:leader="dot" w:pos="9750"/>
            </w:tabs>
            <w:rPr>
              <w:rFonts w:cstheme="minorBidi"/>
              <w:noProof/>
              <w:kern w:val="2"/>
              <w14:ligatures w14:val="standardContextual"/>
            </w:rPr>
          </w:pPr>
          <w:hyperlink w:anchor="_Toc159323054" w:history="1">
            <w:r w:rsidR="00A30829" w:rsidRPr="00213089">
              <w:rPr>
                <w:rStyle w:val="Hyperlink"/>
                <w:rFonts w:eastAsia="Arial" w:cstheme="minorHAnsi"/>
                <w:noProof/>
              </w:rPr>
              <w:t>2.</w:t>
            </w:r>
            <w:r w:rsidR="00A30829">
              <w:rPr>
                <w:rFonts w:cstheme="minorBidi"/>
                <w:noProof/>
                <w:kern w:val="2"/>
                <w14:ligatures w14:val="standardContextual"/>
              </w:rPr>
              <w:tab/>
            </w:r>
            <w:r w:rsidR="00A30829" w:rsidRPr="00213089">
              <w:rPr>
                <w:rStyle w:val="Hyperlink"/>
                <w:rFonts w:eastAsia="Arial" w:cstheme="minorHAnsi"/>
                <w:noProof/>
              </w:rPr>
              <w:t>Cluster autoscaler</w:t>
            </w:r>
            <w:r w:rsidR="00A30829">
              <w:rPr>
                <w:noProof/>
                <w:webHidden/>
              </w:rPr>
              <w:tab/>
            </w:r>
            <w:r w:rsidR="00A30829">
              <w:rPr>
                <w:noProof/>
                <w:webHidden/>
              </w:rPr>
              <w:fldChar w:fldCharType="begin"/>
            </w:r>
            <w:r w:rsidR="00A30829">
              <w:rPr>
                <w:noProof/>
                <w:webHidden/>
              </w:rPr>
              <w:instrText xml:space="preserve"> PAGEREF _Toc159323054 \h </w:instrText>
            </w:r>
            <w:r w:rsidR="00A30829">
              <w:rPr>
                <w:noProof/>
                <w:webHidden/>
              </w:rPr>
            </w:r>
            <w:r w:rsidR="00A30829">
              <w:rPr>
                <w:noProof/>
                <w:webHidden/>
              </w:rPr>
              <w:fldChar w:fldCharType="separate"/>
            </w:r>
            <w:r w:rsidR="00A30829">
              <w:rPr>
                <w:noProof/>
                <w:webHidden/>
              </w:rPr>
              <w:t>3</w:t>
            </w:r>
            <w:r w:rsidR="00A30829">
              <w:rPr>
                <w:noProof/>
                <w:webHidden/>
              </w:rPr>
              <w:fldChar w:fldCharType="end"/>
            </w:r>
          </w:hyperlink>
        </w:p>
        <w:p w14:paraId="1CD9C275" w14:textId="5174B7F7" w:rsidR="00A30829" w:rsidRDefault="00000000">
          <w:pPr>
            <w:pStyle w:val="TOC1"/>
            <w:tabs>
              <w:tab w:val="left" w:pos="440"/>
              <w:tab w:val="right" w:leader="dot" w:pos="9750"/>
            </w:tabs>
            <w:rPr>
              <w:rFonts w:cstheme="minorBidi"/>
              <w:noProof/>
              <w:kern w:val="2"/>
              <w14:ligatures w14:val="standardContextual"/>
            </w:rPr>
          </w:pPr>
          <w:hyperlink w:anchor="_Toc159323055" w:history="1">
            <w:r w:rsidR="00A30829" w:rsidRPr="00213089">
              <w:rPr>
                <w:rStyle w:val="Hyperlink"/>
                <w:rFonts w:eastAsia="Arial" w:cstheme="minorHAnsi"/>
                <w:noProof/>
              </w:rPr>
              <w:t>3.</w:t>
            </w:r>
            <w:r w:rsidR="00A30829">
              <w:rPr>
                <w:rFonts w:cstheme="minorBidi"/>
                <w:noProof/>
                <w:kern w:val="2"/>
                <w14:ligatures w14:val="standardContextual"/>
              </w:rPr>
              <w:tab/>
            </w:r>
            <w:r w:rsidR="00A30829" w:rsidRPr="00213089">
              <w:rPr>
                <w:rStyle w:val="Hyperlink"/>
                <w:rFonts w:eastAsia="Arial" w:cstheme="minorHAnsi"/>
                <w:noProof/>
              </w:rPr>
              <w:t>Best practices and considerations</w:t>
            </w:r>
            <w:r w:rsidR="00A30829">
              <w:rPr>
                <w:noProof/>
                <w:webHidden/>
              </w:rPr>
              <w:tab/>
            </w:r>
            <w:r w:rsidR="00A30829">
              <w:rPr>
                <w:noProof/>
                <w:webHidden/>
              </w:rPr>
              <w:fldChar w:fldCharType="begin"/>
            </w:r>
            <w:r w:rsidR="00A30829">
              <w:rPr>
                <w:noProof/>
                <w:webHidden/>
              </w:rPr>
              <w:instrText xml:space="preserve"> PAGEREF _Toc159323055 \h </w:instrText>
            </w:r>
            <w:r w:rsidR="00A30829">
              <w:rPr>
                <w:noProof/>
                <w:webHidden/>
              </w:rPr>
            </w:r>
            <w:r w:rsidR="00A30829">
              <w:rPr>
                <w:noProof/>
                <w:webHidden/>
              </w:rPr>
              <w:fldChar w:fldCharType="separate"/>
            </w:r>
            <w:r w:rsidR="00A30829">
              <w:rPr>
                <w:noProof/>
                <w:webHidden/>
              </w:rPr>
              <w:t>3</w:t>
            </w:r>
            <w:r w:rsidR="00A30829">
              <w:rPr>
                <w:noProof/>
                <w:webHidden/>
              </w:rPr>
              <w:fldChar w:fldCharType="end"/>
            </w:r>
          </w:hyperlink>
        </w:p>
        <w:p w14:paraId="6905CD81" w14:textId="5F3224FA" w:rsidR="00A30829" w:rsidRDefault="00000000">
          <w:pPr>
            <w:pStyle w:val="TOC1"/>
            <w:tabs>
              <w:tab w:val="left" w:pos="440"/>
              <w:tab w:val="right" w:leader="dot" w:pos="9750"/>
            </w:tabs>
            <w:rPr>
              <w:rFonts w:cstheme="minorBidi"/>
              <w:noProof/>
              <w:kern w:val="2"/>
              <w14:ligatures w14:val="standardContextual"/>
            </w:rPr>
          </w:pPr>
          <w:hyperlink w:anchor="_Toc159323056" w:history="1">
            <w:r w:rsidR="00A30829" w:rsidRPr="00213089">
              <w:rPr>
                <w:rStyle w:val="Hyperlink"/>
                <w:rFonts w:ascii="Lato" w:hAnsi="Lato"/>
                <w:noProof/>
              </w:rPr>
              <w:t>4.</w:t>
            </w:r>
            <w:r w:rsidR="00A30829">
              <w:rPr>
                <w:rFonts w:cstheme="minorBidi"/>
                <w:noProof/>
                <w:kern w:val="2"/>
                <w14:ligatures w14:val="standardContextual"/>
              </w:rPr>
              <w:tab/>
            </w:r>
            <w:r w:rsidR="00A30829" w:rsidRPr="00213089">
              <w:rPr>
                <w:rStyle w:val="Hyperlink"/>
                <w:rFonts w:eastAsia="Arial" w:cstheme="minorHAnsi"/>
                <w:noProof/>
              </w:rPr>
              <w:t>AKS Cluster with autoscaler Metric</w:t>
            </w:r>
            <w:r w:rsidR="00A30829">
              <w:rPr>
                <w:noProof/>
                <w:webHidden/>
              </w:rPr>
              <w:tab/>
            </w:r>
            <w:r w:rsidR="00A30829">
              <w:rPr>
                <w:noProof/>
                <w:webHidden/>
              </w:rPr>
              <w:fldChar w:fldCharType="begin"/>
            </w:r>
            <w:r w:rsidR="00A30829">
              <w:rPr>
                <w:noProof/>
                <w:webHidden/>
              </w:rPr>
              <w:instrText xml:space="preserve"> PAGEREF _Toc159323056 \h </w:instrText>
            </w:r>
            <w:r w:rsidR="00A30829">
              <w:rPr>
                <w:noProof/>
                <w:webHidden/>
              </w:rPr>
            </w:r>
            <w:r w:rsidR="00A30829">
              <w:rPr>
                <w:noProof/>
                <w:webHidden/>
              </w:rPr>
              <w:fldChar w:fldCharType="separate"/>
            </w:r>
            <w:r w:rsidR="00A30829">
              <w:rPr>
                <w:noProof/>
                <w:webHidden/>
              </w:rPr>
              <w:t>4</w:t>
            </w:r>
            <w:r w:rsidR="00A30829">
              <w:rPr>
                <w:noProof/>
                <w:webHidden/>
              </w:rPr>
              <w:fldChar w:fldCharType="end"/>
            </w:r>
          </w:hyperlink>
        </w:p>
        <w:p w14:paraId="1EA9C740" w14:textId="3FB78EDF" w:rsidR="00A30829" w:rsidRDefault="00000000">
          <w:pPr>
            <w:pStyle w:val="TOC1"/>
            <w:tabs>
              <w:tab w:val="left" w:pos="440"/>
              <w:tab w:val="right" w:leader="dot" w:pos="9750"/>
            </w:tabs>
            <w:rPr>
              <w:rFonts w:cstheme="minorBidi"/>
              <w:noProof/>
              <w:kern w:val="2"/>
              <w14:ligatures w14:val="standardContextual"/>
            </w:rPr>
          </w:pPr>
          <w:hyperlink w:anchor="_Toc159323057" w:history="1">
            <w:r w:rsidR="00A30829" w:rsidRPr="00213089">
              <w:rPr>
                <w:rStyle w:val="Hyperlink"/>
                <w:rFonts w:ascii="Lato" w:hAnsi="Lato"/>
                <w:noProof/>
              </w:rPr>
              <w:t>5.</w:t>
            </w:r>
            <w:r w:rsidR="00A30829">
              <w:rPr>
                <w:rFonts w:cstheme="minorBidi"/>
                <w:noProof/>
                <w:kern w:val="2"/>
                <w14:ligatures w14:val="standardContextual"/>
              </w:rPr>
              <w:tab/>
            </w:r>
            <w:r w:rsidR="00A30829" w:rsidRPr="00213089">
              <w:rPr>
                <w:rStyle w:val="Hyperlink"/>
                <w:rFonts w:eastAsia="Arial" w:cstheme="minorHAnsi"/>
                <w:noProof/>
              </w:rPr>
              <w:t>AKS Cluster autoscaler with custom Metric</w:t>
            </w:r>
            <w:r w:rsidR="00A30829">
              <w:rPr>
                <w:noProof/>
                <w:webHidden/>
              </w:rPr>
              <w:tab/>
            </w:r>
            <w:r w:rsidR="00A30829">
              <w:rPr>
                <w:noProof/>
                <w:webHidden/>
              </w:rPr>
              <w:fldChar w:fldCharType="begin"/>
            </w:r>
            <w:r w:rsidR="00A30829">
              <w:rPr>
                <w:noProof/>
                <w:webHidden/>
              </w:rPr>
              <w:instrText xml:space="preserve"> PAGEREF _Toc159323057 \h </w:instrText>
            </w:r>
            <w:r w:rsidR="00A30829">
              <w:rPr>
                <w:noProof/>
                <w:webHidden/>
              </w:rPr>
            </w:r>
            <w:r w:rsidR="00A30829">
              <w:rPr>
                <w:noProof/>
                <w:webHidden/>
              </w:rPr>
              <w:fldChar w:fldCharType="separate"/>
            </w:r>
            <w:r w:rsidR="00A30829">
              <w:rPr>
                <w:noProof/>
                <w:webHidden/>
              </w:rPr>
              <w:t>4</w:t>
            </w:r>
            <w:r w:rsidR="00A30829">
              <w:rPr>
                <w:noProof/>
                <w:webHidden/>
              </w:rPr>
              <w:fldChar w:fldCharType="end"/>
            </w:r>
          </w:hyperlink>
        </w:p>
        <w:p w14:paraId="724D9F9D" w14:textId="6D0FAC9F" w:rsidR="00A30829" w:rsidRDefault="00000000">
          <w:pPr>
            <w:pStyle w:val="TOC1"/>
            <w:tabs>
              <w:tab w:val="left" w:pos="440"/>
              <w:tab w:val="right" w:leader="dot" w:pos="9750"/>
            </w:tabs>
            <w:rPr>
              <w:rFonts w:cstheme="minorBidi"/>
              <w:noProof/>
              <w:kern w:val="2"/>
              <w14:ligatures w14:val="standardContextual"/>
            </w:rPr>
          </w:pPr>
          <w:hyperlink w:anchor="_Toc159323058" w:history="1">
            <w:r w:rsidR="00A30829" w:rsidRPr="00213089">
              <w:rPr>
                <w:rStyle w:val="Hyperlink"/>
                <w:rFonts w:eastAsia="Arial" w:cstheme="minorHAnsi"/>
                <w:noProof/>
              </w:rPr>
              <w:t>6.</w:t>
            </w:r>
            <w:r w:rsidR="00A30829">
              <w:rPr>
                <w:rFonts w:cstheme="minorBidi"/>
                <w:noProof/>
                <w:kern w:val="2"/>
                <w14:ligatures w14:val="standardContextual"/>
              </w:rPr>
              <w:tab/>
            </w:r>
            <w:r w:rsidR="00A30829" w:rsidRPr="00213089">
              <w:rPr>
                <w:rStyle w:val="Hyperlink"/>
                <w:rFonts w:eastAsia="Arial" w:cstheme="minorHAnsi"/>
                <w:noProof/>
              </w:rPr>
              <w:t>Create AKS Cluster with autoscaler and Connect</w:t>
            </w:r>
            <w:r w:rsidR="00A30829">
              <w:rPr>
                <w:noProof/>
                <w:webHidden/>
              </w:rPr>
              <w:tab/>
            </w:r>
            <w:r w:rsidR="00A30829">
              <w:rPr>
                <w:noProof/>
                <w:webHidden/>
              </w:rPr>
              <w:fldChar w:fldCharType="begin"/>
            </w:r>
            <w:r w:rsidR="00A30829">
              <w:rPr>
                <w:noProof/>
                <w:webHidden/>
              </w:rPr>
              <w:instrText xml:space="preserve"> PAGEREF _Toc159323058 \h </w:instrText>
            </w:r>
            <w:r w:rsidR="00A30829">
              <w:rPr>
                <w:noProof/>
                <w:webHidden/>
              </w:rPr>
            </w:r>
            <w:r w:rsidR="00A30829">
              <w:rPr>
                <w:noProof/>
                <w:webHidden/>
              </w:rPr>
              <w:fldChar w:fldCharType="separate"/>
            </w:r>
            <w:r w:rsidR="00A30829">
              <w:rPr>
                <w:noProof/>
                <w:webHidden/>
              </w:rPr>
              <w:t>6</w:t>
            </w:r>
            <w:r w:rsidR="00A30829">
              <w:rPr>
                <w:noProof/>
                <w:webHidden/>
              </w:rPr>
              <w:fldChar w:fldCharType="end"/>
            </w:r>
          </w:hyperlink>
        </w:p>
        <w:p w14:paraId="26F1412C" w14:textId="2F3FFD59" w:rsidR="00A30829" w:rsidRDefault="00000000">
          <w:pPr>
            <w:pStyle w:val="TOC1"/>
            <w:tabs>
              <w:tab w:val="left" w:pos="440"/>
              <w:tab w:val="right" w:leader="dot" w:pos="9750"/>
            </w:tabs>
            <w:rPr>
              <w:rFonts w:cstheme="minorBidi"/>
              <w:noProof/>
              <w:kern w:val="2"/>
              <w14:ligatures w14:val="standardContextual"/>
            </w:rPr>
          </w:pPr>
          <w:hyperlink w:anchor="_Toc159323059" w:history="1">
            <w:r w:rsidR="00A30829" w:rsidRPr="00213089">
              <w:rPr>
                <w:rStyle w:val="Hyperlink"/>
                <w:rFonts w:eastAsia="Arial" w:cstheme="minorHAnsi"/>
                <w:noProof/>
              </w:rPr>
              <w:t>7.</w:t>
            </w:r>
            <w:r w:rsidR="00A30829">
              <w:rPr>
                <w:rFonts w:cstheme="minorBidi"/>
                <w:noProof/>
                <w:kern w:val="2"/>
                <w14:ligatures w14:val="standardContextual"/>
              </w:rPr>
              <w:tab/>
            </w:r>
            <w:r w:rsidR="00A30829" w:rsidRPr="00213089">
              <w:rPr>
                <w:rStyle w:val="Hyperlink"/>
                <w:rFonts w:eastAsia="Arial" w:cstheme="minorHAnsi"/>
                <w:noProof/>
              </w:rPr>
              <w:t>Update the cluster autoscaler settings</w:t>
            </w:r>
            <w:r w:rsidR="00A30829">
              <w:rPr>
                <w:noProof/>
                <w:webHidden/>
              </w:rPr>
              <w:tab/>
            </w:r>
            <w:r w:rsidR="00A30829">
              <w:rPr>
                <w:noProof/>
                <w:webHidden/>
              </w:rPr>
              <w:fldChar w:fldCharType="begin"/>
            </w:r>
            <w:r w:rsidR="00A30829">
              <w:rPr>
                <w:noProof/>
                <w:webHidden/>
              </w:rPr>
              <w:instrText xml:space="preserve"> PAGEREF _Toc159323059 \h </w:instrText>
            </w:r>
            <w:r w:rsidR="00A30829">
              <w:rPr>
                <w:noProof/>
                <w:webHidden/>
              </w:rPr>
            </w:r>
            <w:r w:rsidR="00A30829">
              <w:rPr>
                <w:noProof/>
                <w:webHidden/>
              </w:rPr>
              <w:fldChar w:fldCharType="separate"/>
            </w:r>
            <w:r w:rsidR="00A30829">
              <w:rPr>
                <w:noProof/>
                <w:webHidden/>
              </w:rPr>
              <w:t>7</w:t>
            </w:r>
            <w:r w:rsidR="00A30829">
              <w:rPr>
                <w:noProof/>
                <w:webHidden/>
              </w:rPr>
              <w:fldChar w:fldCharType="end"/>
            </w:r>
          </w:hyperlink>
        </w:p>
        <w:p w14:paraId="105E07A2" w14:textId="177AC32A" w:rsidR="00A30829" w:rsidRDefault="00000000">
          <w:pPr>
            <w:pStyle w:val="TOC1"/>
            <w:tabs>
              <w:tab w:val="left" w:pos="440"/>
              <w:tab w:val="right" w:leader="dot" w:pos="9750"/>
            </w:tabs>
            <w:rPr>
              <w:rFonts w:cstheme="minorBidi"/>
              <w:noProof/>
              <w:kern w:val="2"/>
              <w14:ligatures w14:val="standardContextual"/>
            </w:rPr>
          </w:pPr>
          <w:hyperlink w:anchor="_Toc159323060" w:history="1">
            <w:r w:rsidR="00A30829" w:rsidRPr="00213089">
              <w:rPr>
                <w:rStyle w:val="Hyperlink"/>
                <w:rFonts w:eastAsia="Arial" w:cstheme="minorHAnsi"/>
                <w:noProof/>
              </w:rPr>
              <w:t>8.</w:t>
            </w:r>
            <w:r w:rsidR="00A30829">
              <w:rPr>
                <w:rFonts w:cstheme="minorBidi"/>
                <w:noProof/>
                <w:kern w:val="2"/>
                <w14:ligatures w14:val="standardContextual"/>
              </w:rPr>
              <w:tab/>
            </w:r>
            <w:r w:rsidR="00A30829" w:rsidRPr="00213089">
              <w:rPr>
                <w:rStyle w:val="Hyperlink"/>
                <w:rFonts w:eastAsia="Arial" w:cstheme="minorHAnsi"/>
                <w:noProof/>
              </w:rPr>
              <w:t>Disable the cluster autoscaler on a cluster</w:t>
            </w:r>
            <w:r w:rsidR="00A30829">
              <w:rPr>
                <w:noProof/>
                <w:webHidden/>
              </w:rPr>
              <w:tab/>
            </w:r>
            <w:r w:rsidR="00A30829">
              <w:rPr>
                <w:noProof/>
                <w:webHidden/>
              </w:rPr>
              <w:fldChar w:fldCharType="begin"/>
            </w:r>
            <w:r w:rsidR="00A30829">
              <w:rPr>
                <w:noProof/>
                <w:webHidden/>
              </w:rPr>
              <w:instrText xml:space="preserve"> PAGEREF _Toc159323060 \h </w:instrText>
            </w:r>
            <w:r w:rsidR="00A30829">
              <w:rPr>
                <w:noProof/>
                <w:webHidden/>
              </w:rPr>
            </w:r>
            <w:r w:rsidR="00A30829">
              <w:rPr>
                <w:noProof/>
                <w:webHidden/>
              </w:rPr>
              <w:fldChar w:fldCharType="separate"/>
            </w:r>
            <w:r w:rsidR="00A30829">
              <w:rPr>
                <w:noProof/>
                <w:webHidden/>
              </w:rPr>
              <w:t>9</w:t>
            </w:r>
            <w:r w:rsidR="00A30829">
              <w:rPr>
                <w:noProof/>
                <w:webHidden/>
              </w:rPr>
              <w:fldChar w:fldCharType="end"/>
            </w:r>
          </w:hyperlink>
        </w:p>
        <w:p w14:paraId="51CFEF10" w14:textId="025792BE"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5B05701" w14:textId="77777777" w:rsidR="00585B46" w:rsidRDefault="00585B46">
      <w:pPr>
        <w:spacing w:before="5" w:line="180" w:lineRule="exact"/>
        <w:rPr>
          <w:rFonts w:asciiTheme="minorHAnsi" w:hAnsiTheme="minorHAnsi" w:cstheme="minorHAnsi"/>
          <w:color w:val="0D0D0D" w:themeColor="text1" w:themeTint="F2"/>
          <w:sz w:val="24"/>
          <w:szCs w:val="24"/>
        </w:rPr>
      </w:pPr>
    </w:p>
    <w:p w14:paraId="77F6AB30" w14:textId="77777777" w:rsidR="00585B46" w:rsidRDefault="00585B46">
      <w:pPr>
        <w:spacing w:before="5" w:line="180" w:lineRule="exact"/>
        <w:rPr>
          <w:rFonts w:asciiTheme="minorHAnsi" w:hAnsiTheme="minorHAnsi" w:cstheme="minorHAnsi"/>
          <w:color w:val="0D0D0D" w:themeColor="text1" w:themeTint="F2"/>
          <w:sz w:val="24"/>
          <w:szCs w:val="24"/>
        </w:rPr>
      </w:pPr>
    </w:p>
    <w:p w14:paraId="51C0BFEE" w14:textId="77777777" w:rsidR="00585B46" w:rsidRDefault="00585B46">
      <w:pPr>
        <w:spacing w:before="5" w:line="180" w:lineRule="exact"/>
        <w:rPr>
          <w:rFonts w:asciiTheme="minorHAnsi" w:hAnsiTheme="minorHAnsi" w:cstheme="minorHAnsi"/>
          <w:color w:val="0D0D0D" w:themeColor="text1" w:themeTint="F2"/>
          <w:sz w:val="24"/>
          <w:szCs w:val="24"/>
        </w:rPr>
      </w:pPr>
    </w:p>
    <w:p w14:paraId="2D89A812" w14:textId="77777777" w:rsidR="00585B46" w:rsidRDefault="00585B46">
      <w:pPr>
        <w:spacing w:before="5" w:line="180" w:lineRule="exact"/>
        <w:rPr>
          <w:rFonts w:asciiTheme="minorHAnsi" w:hAnsiTheme="minorHAnsi" w:cstheme="minorHAnsi"/>
          <w:color w:val="0D0D0D" w:themeColor="text1" w:themeTint="F2"/>
          <w:sz w:val="24"/>
          <w:szCs w:val="24"/>
        </w:rPr>
      </w:pPr>
    </w:p>
    <w:p w14:paraId="73E075DF" w14:textId="77777777" w:rsidR="00585B46" w:rsidRDefault="00585B46">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708179A3" w14:textId="77777777" w:rsidR="00293B27" w:rsidRDefault="00293B27">
      <w:pPr>
        <w:spacing w:before="5" w:line="180" w:lineRule="exact"/>
        <w:rPr>
          <w:rFonts w:asciiTheme="minorHAnsi" w:hAnsiTheme="minorHAnsi" w:cstheme="minorHAnsi"/>
          <w:color w:val="0D0D0D" w:themeColor="text1" w:themeTint="F2"/>
          <w:sz w:val="24"/>
          <w:szCs w:val="24"/>
        </w:rPr>
      </w:pPr>
    </w:p>
    <w:p w14:paraId="391CD1D4" w14:textId="77777777" w:rsidR="00293B27" w:rsidRDefault="00293B27">
      <w:pPr>
        <w:spacing w:before="5" w:line="180" w:lineRule="exact"/>
        <w:rPr>
          <w:rFonts w:asciiTheme="minorHAnsi" w:hAnsiTheme="minorHAnsi" w:cstheme="minorHAnsi"/>
          <w:color w:val="0D0D0D" w:themeColor="text1" w:themeTint="F2"/>
          <w:sz w:val="24"/>
          <w:szCs w:val="24"/>
        </w:rPr>
      </w:pPr>
    </w:p>
    <w:p w14:paraId="7D7BA52D" w14:textId="77777777" w:rsidR="00AD3A54" w:rsidRDefault="00AD3A54">
      <w:pPr>
        <w:spacing w:before="5" w:line="180" w:lineRule="exact"/>
        <w:rPr>
          <w:rFonts w:asciiTheme="minorHAnsi" w:hAnsiTheme="minorHAnsi" w:cstheme="minorHAnsi"/>
          <w:color w:val="0D0D0D" w:themeColor="text1" w:themeTint="F2"/>
          <w:sz w:val="24"/>
          <w:szCs w:val="24"/>
        </w:rPr>
      </w:pPr>
    </w:p>
    <w:p w14:paraId="4687A714" w14:textId="77777777" w:rsidR="00AD3A54" w:rsidRDefault="00AD3A54">
      <w:pPr>
        <w:spacing w:before="5" w:line="180" w:lineRule="exact"/>
        <w:rPr>
          <w:rFonts w:asciiTheme="minorHAnsi" w:hAnsiTheme="minorHAnsi" w:cstheme="minorHAnsi"/>
          <w:color w:val="0D0D0D" w:themeColor="text1" w:themeTint="F2"/>
          <w:sz w:val="24"/>
          <w:szCs w:val="24"/>
        </w:rPr>
      </w:pPr>
    </w:p>
    <w:p w14:paraId="67F00756" w14:textId="77777777" w:rsidR="00AD3A54" w:rsidRDefault="00AD3A54">
      <w:pPr>
        <w:spacing w:before="5" w:line="180" w:lineRule="exact"/>
        <w:rPr>
          <w:rFonts w:asciiTheme="minorHAnsi" w:hAnsiTheme="minorHAnsi" w:cstheme="minorHAnsi"/>
          <w:color w:val="0D0D0D" w:themeColor="text1" w:themeTint="F2"/>
          <w:sz w:val="24"/>
          <w:szCs w:val="24"/>
        </w:rPr>
      </w:pPr>
    </w:p>
    <w:p w14:paraId="253A53F3" w14:textId="77777777" w:rsidR="00293B27" w:rsidRDefault="00293B27">
      <w:pPr>
        <w:spacing w:before="5" w:line="180" w:lineRule="exact"/>
        <w:rPr>
          <w:rFonts w:asciiTheme="minorHAnsi" w:hAnsiTheme="minorHAnsi" w:cstheme="minorHAnsi"/>
          <w:color w:val="0D0D0D" w:themeColor="text1" w:themeTint="F2"/>
          <w:sz w:val="24"/>
          <w:szCs w:val="24"/>
        </w:rPr>
      </w:pPr>
    </w:p>
    <w:p w14:paraId="016F231A" w14:textId="77777777" w:rsidR="00293B27" w:rsidRDefault="00293B27">
      <w:pPr>
        <w:spacing w:before="5" w:line="180" w:lineRule="exact"/>
        <w:rPr>
          <w:rFonts w:asciiTheme="minorHAnsi" w:hAnsiTheme="minorHAnsi" w:cstheme="minorHAnsi"/>
          <w:color w:val="0D0D0D" w:themeColor="text1" w:themeTint="F2"/>
          <w:sz w:val="24"/>
          <w:szCs w:val="24"/>
        </w:rPr>
      </w:pPr>
    </w:p>
    <w:p w14:paraId="32147492" w14:textId="77777777" w:rsidR="00293B27" w:rsidRDefault="00293B2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Default="00F65AFB" w:rsidP="00F65AFB">
      <w:pPr>
        <w:pStyle w:val="Heading1"/>
        <w:rPr>
          <w:rFonts w:asciiTheme="minorHAnsi" w:eastAsia="Arial" w:hAnsiTheme="minorHAnsi" w:cstheme="minorHAnsi"/>
          <w:color w:val="E36C0A" w:themeColor="accent6" w:themeShade="BF"/>
        </w:rPr>
      </w:pPr>
      <w:bookmarkStart w:id="0" w:name="_Toc159323053"/>
      <w:r>
        <w:rPr>
          <w:rFonts w:asciiTheme="minorHAnsi" w:eastAsia="Arial" w:hAnsiTheme="minorHAnsi" w:cstheme="minorHAnsi"/>
          <w:color w:val="E36C0A" w:themeColor="accent6" w:themeShade="BF"/>
        </w:rPr>
        <w:t>Objective</w:t>
      </w:r>
      <w:bookmarkEnd w:id="0"/>
      <w:r>
        <w:rPr>
          <w:rFonts w:asciiTheme="minorHAnsi" w:eastAsia="Arial" w:hAnsiTheme="minorHAnsi" w:cstheme="minorHAnsi"/>
          <w:color w:val="E36C0A" w:themeColor="accent6" w:themeShade="BF"/>
        </w:rPr>
        <w:t xml:space="preserve"> </w:t>
      </w:r>
    </w:p>
    <w:p w14:paraId="66BD9833" w14:textId="77777777" w:rsidR="00CD5B90" w:rsidRPr="00CD5B90" w:rsidRDefault="00CD5B90" w:rsidP="00CD5B90">
      <w:pPr>
        <w:rPr>
          <w:rFonts w:eastAsia="Arial"/>
        </w:rPr>
      </w:pPr>
    </w:p>
    <w:p w14:paraId="31841483" w14:textId="2BE780D2" w:rsidR="00CD5B90" w:rsidRPr="00AD3A54" w:rsidRDefault="00AD3A54" w:rsidP="00AD3A54">
      <w:pPr>
        <w:pStyle w:val="NormalWeb"/>
        <w:shd w:val="clear" w:color="auto" w:fill="FFFFFF"/>
        <w:spacing w:before="0" w:beforeAutospacing="0" w:after="0" w:afterAutospacing="0"/>
        <w:rPr>
          <w:rFonts w:ascii="Lato" w:hAnsi="Lato"/>
          <w:color w:val="333333"/>
          <w:sz w:val="21"/>
          <w:szCs w:val="21"/>
        </w:rPr>
      </w:pPr>
      <w:r w:rsidRPr="00AD3A54">
        <w:rPr>
          <w:rFonts w:ascii="Lato" w:hAnsi="Lato"/>
          <w:color w:val="333333"/>
          <w:sz w:val="21"/>
          <w:szCs w:val="21"/>
        </w:rPr>
        <w:t xml:space="preserve">The cluster </w:t>
      </w:r>
      <w:proofErr w:type="spellStart"/>
      <w:r w:rsidRPr="00AD3A54">
        <w:rPr>
          <w:rFonts w:ascii="Lato" w:hAnsi="Lato"/>
          <w:color w:val="333333"/>
          <w:sz w:val="21"/>
          <w:szCs w:val="21"/>
        </w:rPr>
        <w:t>autoscaler</w:t>
      </w:r>
      <w:proofErr w:type="spellEnd"/>
      <w:r w:rsidRPr="00AD3A54">
        <w:rPr>
          <w:rFonts w:ascii="Lato" w:hAnsi="Lato"/>
          <w:color w:val="333333"/>
          <w:sz w:val="21"/>
          <w:szCs w:val="21"/>
        </w:rPr>
        <w:t xml:space="preserve"> component watches for pods in your cluster that can't be scheduled because of resource constraints. When the cluster </w:t>
      </w:r>
      <w:proofErr w:type="spellStart"/>
      <w:r w:rsidRPr="00AD3A54">
        <w:rPr>
          <w:rFonts w:ascii="Lato" w:hAnsi="Lato"/>
          <w:color w:val="333333"/>
          <w:sz w:val="21"/>
          <w:szCs w:val="21"/>
        </w:rPr>
        <w:t>autoscaler</w:t>
      </w:r>
      <w:proofErr w:type="spellEnd"/>
      <w:r w:rsidRPr="00AD3A54">
        <w:rPr>
          <w:rFonts w:ascii="Lato" w:hAnsi="Lato"/>
          <w:color w:val="333333"/>
          <w:sz w:val="21"/>
          <w:szCs w:val="21"/>
        </w:rPr>
        <w:t xml:space="preserve"> detects issues, it scales up the number of nodes in the node pool to meet the application demand. It also regularly checks nodes for a lack of running pods and scales down the number of nodes as needed.</w:t>
      </w:r>
    </w:p>
    <w:p w14:paraId="138D5FB6" w14:textId="77777777" w:rsidR="00CD5B90" w:rsidRDefault="00CD5B90">
      <w:pPr>
        <w:spacing w:before="5" w:line="180" w:lineRule="exact"/>
        <w:rPr>
          <w:rFonts w:ascii="Arial" w:hAnsi="Arial" w:cs="Arial"/>
          <w:color w:val="0D0D0D"/>
          <w:sz w:val="24"/>
          <w:szCs w:val="24"/>
          <w:shd w:val="clear" w:color="auto" w:fill="FFFFFF"/>
        </w:rPr>
      </w:pPr>
    </w:p>
    <w:p w14:paraId="1909210F" w14:textId="77777777" w:rsidR="00F669F3" w:rsidRDefault="00F669F3">
      <w:pPr>
        <w:spacing w:before="5" w:line="180" w:lineRule="exact"/>
        <w:rPr>
          <w:rFonts w:ascii="Arial" w:hAnsi="Arial" w:cs="Arial"/>
          <w:color w:val="0D0D0D"/>
          <w:sz w:val="24"/>
          <w:szCs w:val="24"/>
          <w:shd w:val="clear" w:color="auto" w:fill="FFFFFF"/>
        </w:rPr>
      </w:pPr>
    </w:p>
    <w:p w14:paraId="417AEB62" w14:textId="75BB9678" w:rsidR="00F669F3" w:rsidRPr="00F669F3" w:rsidRDefault="00F669F3" w:rsidP="00F669F3">
      <w:pPr>
        <w:pStyle w:val="Heading1"/>
        <w:rPr>
          <w:rFonts w:asciiTheme="minorHAnsi" w:eastAsia="Arial" w:hAnsiTheme="minorHAnsi" w:cstheme="minorHAnsi"/>
          <w:color w:val="E36C0A" w:themeColor="accent6" w:themeShade="BF"/>
        </w:rPr>
      </w:pPr>
      <w:bookmarkStart w:id="1" w:name="_Toc159323054"/>
      <w:r w:rsidRPr="00F669F3">
        <w:rPr>
          <w:rFonts w:asciiTheme="minorHAnsi" w:eastAsia="Arial" w:hAnsiTheme="minorHAnsi" w:cstheme="minorHAnsi"/>
          <w:color w:val="E36C0A" w:themeColor="accent6" w:themeShade="BF"/>
        </w:rPr>
        <w:t xml:space="preserve">Cluster </w:t>
      </w:r>
      <w:proofErr w:type="spellStart"/>
      <w:r w:rsidRPr="00F669F3">
        <w:rPr>
          <w:rFonts w:asciiTheme="minorHAnsi" w:eastAsia="Arial" w:hAnsiTheme="minorHAnsi" w:cstheme="minorHAnsi"/>
          <w:color w:val="E36C0A" w:themeColor="accent6" w:themeShade="BF"/>
        </w:rPr>
        <w:t>autoscaler</w:t>
      </w:r>
      <w:bookmarkEnd w:id="1"/>
      <w:proofErr w:type="spellEnd"/>
    </w:p>
    <w:p w14:paraId="23A4F1CF" w14:textId="77777777" w:rsidR="00F669F3" w:rsidRDefault="00F669F3" w:rsidP="00F669F3">
      <w:pPr>
        <w:pStyle w:val="NormalWeb"/>
        <w:shd w:val="clear" w:color="auto" w:fill="FFFFFF"/>
        <w:rPr>
          <w:rFonts w:ascii="Segoe UI" w:hAnsi="Segoe UI" w:cs="Segoe UI"/>
          <w:color w:val="161616"/>
        </w:rPr>
      </w:pPr>
      <w:r>
        <w:rPr>
          <w:rFonts w:ascii="Segoe UI" w:hAnsi="Segoe UI" w:cs="Segoe UI"/>
          <w:color w:val="161616"/>
        </w:rPr>
        <w:t>Clusters often need a way to scale automatically to adjust to changing application demands, such as between workdays and evenings or weekends. AKS clusters can scale in the following ways:</w:t>
      </w:r>
    </w:p>
    <w:p w14:paraId="09DD588F" w14:textId="77777777" w:rsidR="00F669F3" w:rsidRDefault="00F669F3" w:rsidP="00F669F3">
      <w:pPr>
        <w:numPr>
          <w:ilvl w:val="0"/>
          <w:numId w:val="22"/>
        </w:numPr>
        <w:shd w:val="clear" w:color="auto" w:fill="FFFFFF"/>
        <w:ind w:left="1290"/>
        <w:rPr>
          <w:rFonts w:ascii="Segoe UI" w:hAnsi="Segoe UI" w:cs="Segoe UI"/>
          <w:color w:val="161616"/>
        </w:rPr>
      </w:pPr>
      <w:r>
        <w:rPr>
          <w:rFonts w:ascii="Segoe UI" w:hAnsi="Segoe UI" w:cs="Segoe UI"/>
          <w:color w:val="161616"/>
        </w:rPr>
        <w:t>The </w:t>
      </w:r>
      <w:r>
        <w:rPr>
          <w:rStyle w:val="Strong"/>
          <w:rFonts w:ascii="Segoe UI" w:eastAsiaTheme="minorEastAsia" w:hAnsi="Segoe UI" w:cs="Segoe UI"/>
          <w:color w:val="161616"/>
        </w:rPr>
        <w:t xml:space="preserve">cluster </w:t>
      </w:r>
      <w:proofErr w:type="spellStart"/>
      <w:r>
        <w:rPr>
          <w:rStyle w:val="Strong"/>
          <w:rFonts w:ascii="Segoe UI" w:eastAsiaTheme="minorEastAsia" w:hAnsi="Segoe UI" w:cs="Segoe UI"/>
          <w:color w:val="161616"/>
        </w:rPr>
        <w:t>autoscaler</w:t>
      </w:r>
      <w:proofErr w:type="spellEnd"/>
      <w:r>
        <w:rPr>
          <w:rFonts w:ascii="Segoe UI" w:hAnsi="Segoe UI" w:cs="Segoe UI"/>
          <w:color w:val="161616"/>
        </w:rPr>
        <w:t xml:space="preserve"> periodically checks for pods that can't be scheduled on nodes because of resource constraints. The cluster then automatically increases the number of nodes. Manual scaling is disabled when you use the cluster </w:t>
      </w:r>
      <w:proofErr w:type="spellStart"/>
      <w:r>
        <w:rPr>
          <w:rFonts w:ascii="Segoe UI" w:hAnsi="Segoe UI" w:cs="Segoe UI"/>
          <w:color w:val="161616"/>
        </w:rPr>
        <w:t>autoscaler</w:t>
      </w:r>
      <w:proofErr w:type="spellEnd"/>
      <w:r>
        <w:rPr>
          <w:rFonts w:ascii="Segoe UI" w:hAnsi="Segoe UI" w:cs="Segoe UI"/>
          <w:color w:val="161616"/>
        </w:rPr>
        <w:t>. For more information, see </w:t>
      </w:r>
      <w:hyperlink r:id="rId12" w:anchor="how-does-scale-up-work" w:history="1">
        <w:r>
          <w:rPr>
            <w:rStyle w:val="Hyperlink"/>
            <w:rFonts w:ascii="Segoe UI" w:eastAsiaTheme="minorEastAsia" w:hAnsi="Segoe UI" w:cs="Segoe UI"/>
          </w:rPr>
          <w:t>How does scale up work?</w:t>
        </w:r>
      </w:hyperlink>
      <w:r>
        <w:rPr>
          <w:rFonts w:ascii="Segoe UI" w:hAnsi="Segoe UI" w:cs="Segoe UI"/>
          <w:color w:val="161616"/>
        </w:rPr>
        <w:t>.</w:t>
      </w:r>
    </w:p>
    <w:p w14:paraId="0B9B2EEF" w14:textId="77777777" w:rsidR="00F669F3" w:rsidRDefault="00F669F3" w:rsidP="00F669F3">
      <w:pPr>
        <w:numPr>
          <w:ilvl w:val="0"/>
          <w:numId w:val="22"/>
        </w:numPr>
        <w:shd w:val="clear" w:color="auto" w:fill="FFFFFF"/>
        <w:ind w:left="1290"/>
        <w:rPr>
          <w:rFonts w:ascii="Segoe UI" w:hAnsi="Segoe UI" w:cs="Segoe UI"/>
          <w:color w:val="161616"/>
        </w:rPr>
      </w:pPr>
      <w:r>
        <w:rPr>
          <w:rFonts w:ascii="Segoe UI" w:hAnsi="Segoe UI" w:cs="Segoe UI"/>
          <w:color w:val="161616"/>
        </w:rPr>
        <w:t>The </w:t>
      </w:r>
      <w:hyperlink r:id="rId13" w:anchor="horizontal-pod-autoscaler" w:history="1">
        <w:r>
          <w:rPr>
            <w:rStyle w:val="Hyperlink"/>
            <w:rFonts w:ascii="Segoe UI" w:eastAsiaTheme="minorEastAsia" w:hAnsi="Segoe UI" w:cs="Segoe UI"/>
            <w:b/>
            <w:bCs/>
          </w:rPr>
          <w:t xml:space="preserve">Horizontal Pod </w:t>
        </w:r>
        <w:proofErr w:type="spellStart"/>
        <w:r>
          <w:rPr>
            <w:rStyle w:val="Hyperlink"/>
            <w:rFonts w:ascii="Segoe UI" w:eastAsiaTheme="minorEastAsia" w:hAnsi="Segoe UI" w:cs="Segoe UI"/>
            <w:b/>
            <w:bCs/>
          </w:rPr>
          <w:t>Autoscaler</w:t>
        </w:r>
        <w:proofErr w:type="spellEnd"/>
      </w:hyperlink>
      <w:r>
        <w:rPr>
          <w:rFonts w:ascii="Segoe UI" w:hAnsi="Segoe UI" w:cs="Segoe UI"/>
          <w:color w:val="161616"/>
        </w:rPr>
        <w:t> uses the Metrics Server in a Kubernetes cluster to monitor the resource demand of pods. If an application needs more resources, the number of pods is automatically increased to meet the demand.</w:t>
      </w:r>
    </w:p>
    <w:p w14:paraId="5B643727" w14:textId="77777777" w:rsidR="00F669F3" w:rsidRDefault="00F669F3" w:rsidP="00F669F3">
      <w:pPr>
        <w:numPr>
          <w:ilvl w:val="0"/>
          <w:numId w:val="22"/>
        </w:numPr>
        <w:shd w:val="clear" w:color="auto" w:fill="FFFFFF"/>
        <w:ind w:left="1290"/>
        <w:rPr>
          <w:rFonts w:ascii="Segoe UI" w:hAnsi="Segoe UI" w:cs="Segoe UI"/>
          <w:color w:val="161616"/>
        </w:rPr>
      </w:pPr>
      <w:r>
        <w:rPr>
          <w:rFonts w:ascii="Segoe UI" w:hAnsi="Segoe UI" w:cs="Segoe UI"/>
          <w:color w:val="161616"/>
        </w:rPr>
        <w:t>The </w:t>
      </w:r>
      <w:hyperlink r:id="rId14" w:history="1">
        <w:r>
          <w:rPr>
            <w:rStyle w:val="Hyperlink"/>
            <w:rFonts w:ascii="Segoe UI" w:eastAsiaTheme="minorEastAsia" w:hAnsi="Segoe UI" w:cs="Segoe UI"/>
            <w:b/>
            <w:bCs/>
          </w:rPr>
          <w:t xml:space="preserve">Vertical Pod </w:t>
        </w:r>
        <w:proofErr w:type="spellStart"/>
        <w:r>
          <w:rPr>
            <w:rStyle w:val="Hyperlink"/>
            <w:rFonts w:ascii="Segoe UI" w:eastAsiaTheme="minorEastAsia" w:hAnsi="Segoe UI" w:cs="Segoe UI"/>
            <w:b/>
            <w:bCs/>
          </w:rPr>
          <w:t>Autoscaler</w:t>
        </w:r>
        <w:proofErr w:type="spellEnd"/>
      </w:hyperlink>
      <w:r>
        <w:rPr>
          <w:rFonts w:ascii="Segoe UI" w:hAnsi="Segoe UI" w:cs="Segoe UI"/>
          <w:color w:val="161616"/>
        </w:rPr>
        <w:t> automatically sets resource requests and limits on containers per workload based on past usage to ensure pods are scheduled onto nodes that have the required CPU and memory resources.</w:t>
      </w:r>
    </w:p>
    <w:p w14:paraId="2EA4B314" w14:textId="7121BB20" w:rsidR="00F669F3" w:rsidRDefault="00F669F3" w:rsidP="00F669F3">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68EC04A4" wp14:editId="51E8F592">
            <wp:extent cx="4046220" cy="2131060"/>
            <wp:effectExtent l="0" t="0" r="0" b="2540"/>
            <wp:docPr id="74731658" name="Picture 2" descr="Screenshot of how the cluster autoscaler and horizontal pod autoscaler often work together to support the required application de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how the cluster autoscaler and horizontal pod autoscaler often work together to support the required application de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220" cy="2131060"/>
                    </a:xfrm>
                    <a:prstGeom prst="rect">
                      <a:avLst/>
                    </a:prstGeom>
                    <a:noFill/>
                    <a:ln>
                      <a:noFill/>
                    </a:ln>
                  </pic:spPr>
                </pic:pic>
              </a:graphicData>
            </a:graphic>
          </wp:inline>
        </w:drawing>
      </w:r>
    </w:p>
    <w:p w14:paraId="78E818D8" w14:textId="77777777" w:rsidR="00F82A5F" w:rsidRPr="00F82A5F" w:rsidRDefault="00F82A5F" w:rsidP="00F82A5F">
      <w:pPr>
        <w:pStyle w:val="Heading1"/>
        <w:rPr>
          <w:rFonts w:asciiTheme="minorHAnsi" w:eastAsia="Arial" w:hAnsiTheme="minorHAnsi" w:cstheme="minorHAnsi"/>
          <w:color w:val="E36C0A" w:themeColor="accent6" w:themeShade="BF"/>
        </w:rPr>
      </w:pPr>
      <w:bookmarkStart w:id="2" w:name="_Toc159323055"/>
      <w:r w:rsidRPr="00F82A5F">
        <w:rPr>
          <w:rFonts w:asciiTheme="minorHAnsi" w:eastAsia="Arial" w:hAnsiTheme="minorHAnsi" w:cstheme="minorHAnsi"/>
          <w:color w:val="E36C0A" w:themeColor="accent6" w:themeShade="BF"/>
        </w:rPr>
        <w:t>Best practices and considerations</w:t>
      </w:r>
      <w:bookmarkEnd w:id="2"/>
    </w:p>
    <w:p w14:paraId="7B0E134C"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When implementing </w:t>
      </w:r>
      <w:r>
        <w:rPr>
          <w:rStyle w:val="Strong"/>
          <w:rFonts w:ascii="Segoe UI" w:eastAsiaTheme="majorEastAsia" w:hAnsi="Segoe UI" w:cs="Segoe UI"/>
          <w:color w:val="161616"/>
        </w:rPr>
        <w:t xml:space="preserve">availability zones with the cluster </w:t>
      </w:r>
      <w:proofErr w:type="spellStart"/>
      <w:r>
        <w:rPr>
          <w:rStyle w:val="Strong"/>
          <w:rFonts w:ascii="Segoe UI" w:eastAsiaTheme="majorEastAsia" w:hAnsi="Segoe UI" w:cs="Segoe UI"/>
          <w:color w:val="161616"/>
        </w:rPr>
        <w:t>autoscaler</w:t>
      </w:r>
      <w:proofErr w:type="spellEnd"/>
      <w:r>
        <w:rPr>
          <w:rFonts w:ascii="Segoe UI" w:hAnsi="Segoe UI" w:cs="Segoe UI"/>
          <w:color w:val="161616"/>
        </w:rPr>
        <w:t>, we recommend using a single node pool for each zone. You can set the </w:t>
      </w:r>
      <w:r>
        <w:rPr>
          <w:rStyle w:val="HTMLCode"/>
          <w:rFonts w:ascii="Consolas" w:eastAsiaTheme="minorEastAsia" w:hAnsi="Consolas"/>
          <w:color w:val="161616"/>
        </w:rPr>
        <w:t>--balance-similar-node-groups</w:t>
      </w:r>
      <w:r>
        <w:rPr>
          <w:rFonts w:ascii="Segoe UI" w:hAnsi="Segoe UI" w:cs="Segoe UI"/>
          <w:color w:val="161616"/>
        </w:rPr>
        <w:t> parameter to </w:t>
      </w:r>
      <w:r>
        <w:rPr>
          <w:rStyle w:val="HTMLCode"/>
          <w:rFonts w:ascii="Consolas" w:eastAsiaTheme="minorEastAsia" w:hAnsi="Consolas"/>
          <w:color w:val="161616"/>
        </w:rPr>
        <w:t>True</w:t>
      </w:r>
      <w:r>
        <w:rPr>
          <w:rFonts w:ascii="Segoe UI" w:hAnsi="Segoe UI" w:cs="Segoe UI"/>
          <w:color w:val="161616"/>
        </w:rPr>
        <w:t> to maintain a balanced distribution of nodes across zones for your workloads during scale up operations. When this approach isn't implemented, scale down operations can disrupt the balance of nodes across zones.</w:t>
      </w:r>
    </w:p>
    <w:p w14:paraId="66073C20"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For </w:t>
      </w:r>
      <w:r>
        <w:rPr>
          <w:rStyle w:val="Strong"/>
          <w:rFonts w:ascii="Segoe UI" w:eastAsiaTheme="majorEastAsia" w:hAnsi="Segoe UI" w:cs="Segoe UI"/>
          <w:color w:val="161616"/>
        </w:rPr>
        <w:t>clusters with more than 400 nodes</w:t>
      </w:r>
      <w:r>
        <w:rPr>
          <w:rFonts w:ascii="Segoe UI" w:hAnsi="Segoe UI" w:cs="Segoe UI"/>
          <w:color w:val="161616"/>
        </w:rPr>
        <w:t>, we recommend using Azure CNI or Azure CNI Overlay.</w:t>
      </w:r>
    </w:p>
    <w:p w14:paraId="3E9A78A8"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To </w:t>
      </w:r>
      <w:r>
        <w:rPr>
          <w:rStyle w:val="Strong"/>
          <w:rFonts w:ascii="Segoe UI" w:eastAsiaTheme="majorEastAsia" w:hAnsi="Segoe UI" w:cs="Segoe UI"/>
          <w:color w:val="161616"/>
        </w:rPr>
        <w:t>effectively run workloads concurrently on both Spot and Fixed node pools</w:t>
      </w:r>
      <w:r>
        <w:rPr>
          <w:rFonts w:ascii="Segoe UI" w:hAnsi="Segoe UI" w:cs="Segoe UI"/>
          <w:color w:val="161616"/>
        </w:rPr>
        <w:t>, consider using </w:t>
      </w:r>
      <w:hyperlink r:id="rId16" w:anchor="what-are-expanders" w:history="1">
        <w:r>
          <w:rPr>
            <w:rStyle w:val="Emphasis"/>
            <w:rFonts w:ascii="Segoe UI" w:eastAsiaTheme="minorEastAsia" w:hAnsi="Segoe UI" w:cs="Segoe UI"/>
            <w:color w:val="0000FF"/>
          </w:rPr>
          <w:t>priority expanders</w:t>
        </w:r>
      </w:hyperlink>
      <w:r>
        <w:rPr>
          <w:rFonts w:ascii="Segoe UI" w:hAnsi="Segoe UI" w:cs="Segoe UI"/>
          <w:color w:val="161616"/>
        </w:rPr>
        <w:t>. This approach allows you to schedule pods based on the priority of the node pool.</w:t>
      </w:r>
    </w:p>
    <w:p w14:paraId="4713A77D"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Exercise caution when </w:t>
      </w:r>
      <w:r>
        <w:rPr>
          <w:rStyle w:val="Strong"/>
          <w:rFonts w:ascii="Segoe UI" w:eastAsiaTheme="majorEastAsia" w:hAnsi="Segoe UI" w:cs="Segoe UI"/>
          <w:color w:val="161616"/>
        </w:rPr>
        <w:t>assigning CPU/Memory requests on pods</w:t>
      </w:r>
      <w:r>
        <w:rPr>
          <w:rFonts w:ascii="Segoe UI" w:hAnsi="Segoe UI" w:cs="Segoe UI"/>
          <w:color w:val="161616"/>
        </w:rPr>
        <w:t xml:space="preserve">. The cluster </w:t>
      </w:r>
      <w:proofErr w:type="spellStart"/>
      <w:r>
        <w:rPr>
          <w:rFonts w:ascii="Segoe UI" w:hAnsi="Segoe UI" w:cs="Segoe UI"/>
          <w:color w:val="161616"/>
        </w:rPr>
        <w:t>autoscaler</w:t>
      </w:r>
      <w:proofErr w:type="spellEnd"/>
      <w:r>
        <w:rPr>
          <w:rFonts w:ascii="Segoe UI" w:hAnsi="Segoe UI" w:cs="Segoe UI"/>
          <w:color w:val="161616"/>
        </w:rPr>
        <w:t xml:space="preserve"> scales up based on pending pods rather than CPU/Memory pressure on nodes.</w:t>
      </w:r>
    </w:p>
    <w:p w14:paraId="580D33CF"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For </w:t>
      </w:r>
      <w:r>
        <w:rPr>
          <w:rStyle w:val="Strong"/>
          <w:rFonts w:ascii="Segoe UI" w:eastAsiaTheme="majorEastAsia" w:hAnsi="Segoe UI" w:cs="Segoe UI"/>
          <w:color w:val="161616"/>
        </w:rPr>
        <w:t>clusters concurrently hosting both long-running workloads, like web apps, and short/bursty job workloads</w:t>
      </w:r>
      <w:r>
        <w:rPr>
          <w:rFonts w:ascii="Segoe UI" w:hAnsi="Segoe UI" w:cs="Segoe UI"/>
          <w:color w:val="161616"/>
        </w:rPr>
        <w:t xml:space="preserve">, we recommend separating them into distinct node pools </w:t>
      </w:r>
      <w:r>
        <w:rPr>
          <w:rFonts w:ascii="Segoe UI" w:hAnsi="Segoe UI" w:cs="Segoe UI"/>
          <w:color w:val="161616"/>
        </w:rPr>
        <w:lastRenderedPageBreak/>
        <w:t>with </w:t>
      </w:r>
      <w:hyperlink r:id="rId17" w:anchor="node-affinity" w:history="1">
        <w:r>
          <w:rPr>
            <w:rStyle w:val="Hyperlink"/>
            <w:rFonts w:ascii="Segoe UI" w:eastAsiaTheme="minorEastAsia" w:hAnsi="Segoe UI" w:cs="Segoe UI"/>
          </w:rPr>
          <w:t>Affinity Rules</w:t>
        </w:r>
      </w:hyperlink>
      <w:r>
        <w:rPr>
          <w:rFonts w:ascii="Segoe UI" w:hAnsi="Segoe UI" w:cs="Segoe UI"/>
          <w:color w:val="161616"/>
        </w:rPr>
        <w:t>/</w:t>
      </w:r>
      <w:hyperlink r:id="rId18" w:anchor="what-are-expanders" w:history="1">
        <w:r>
          <w:rPr>
            <w:rStyle w:val="Hyperlink"/>
            <w:rFonts w:ascii="Segoe UI" w:eastAsiaTheme="minorEastAsia" w:hAnsi="Segoe UI" w:cs="Segoe UI"/>
          </w:rPr>
          <w:t>expanders</w:t>
        </w:r>
      </w:hyperlink>
      <w:r>
        <w:rPr>
          <w:rFonts w:ascii="Segoe UI" w:hAnsi="Segoe UI" w:cs="Segoe UI"/>
          <w:color w:val="161616"/>
        </w:rPr>
        <w:t> or using </w:t>
      </w:r>
      <w:proofErr w:type="spellStart"/>
      <w:r w:rsidR="00000000">
        <w:fldChar w:fldCharType="begin"/>
      </w:r>
      <w:r w:rsidR="00000000">
        <w:instrText>HYPERLINK "https://kubernetes.io/docs/concepts/scheduling-eviction/pod-priority-preemption/" \l "priorityclass"</w:instrText>
      </w:r>
      <w:r w:rsidR="00000000">
        <w:fldChar w:fldCharType="separate"/>
      </w:r>
      <w:r>
        <w:rPr>
          <w:rStyle w:val="Hyperlink"/>
          <w:rFonts w:ascii="Segoe UI" w:eastAsiaTheme="minorEastAsia" w:hAnsi="Segoe UI" w:cs="Segoe UI"/>
        </w:rPr>
        <w:t>PriorityClass</w:t>
      </w:r>
      <w:proofErr w:type="spellEnd"/>
      <w:r w:rsidR="00000000">
        <w:rPr>
          <w:rStyle w:val="Hyperlink"/>
          <w:rFonts w:ascii="Segoe UI" w:eastAsiaTheme="minorEastAsia" w:hAnsi="Segoe UI" w:cs="Segoe UI"/>
        </w:rPr>
        <w:fldChar w:fldCharType="end"/>
      </w:r>
      <w:r>
        <w:rPr>
          <w:rFonts w:ascii="Segoe UI" w:hAnsi="Segoe UI" w:cs="Segoe UI"/>
          <w:color w:val="161616"/>
        </w:rPr>
        <w:t> to help prevent unnecessary node drain or scale down operations.</w:t>
      </w:r>
    </w:p>
    <w:p w14:paraId="0D897E65"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We </w:t>
      </w:r>
      <w:r>
        <w:rPr>
          <w:rStyle w:val="Strong"/>
          <w:rFonts w:ascii="Segoe UI" w:eastAsiaTheme="majorEastAsia" w:hAnsi="Segoe UI" w:cs="Segoe UI"/>
          <w:color w:val="161616"/>
        </w:rPr>
        <w:t xml:space="preserve">don't recommend making direct changes to nodes in </w:t>
      </w:r>
      <w:proofErr w:type="spellStart"/>
      <w:r>
        <w:rPr>
          <w:rStyle w:val="Strong"/>
          <w:rFonts w:ascii="Segoe UI" w:eastAsiaTheme="majorEastAsia" w:hAnsi="Segoe UI" w:cs="Segoe UI"/>
          <w:color w:val="161616"/>
        </w:rPr>
        <w:t>autoscaled</w:t>
      </w:r>
      <w:proofErr w:type="spellEnd"/>
      <w:r>
        <w:rPr>
          <w:rStyle w:val="Strong"/>
          <w:rFonts w:ascii="Segoe UI" w:eastAsiaTheme="majorEastAsia" w:hAnsi="Segoe UI" w:cs="Segoe UI"/>
          <w:color w:val="161616"/>
        </w:rPr>
        <w:t xml:space="preserve"> node pools</w:t>
      </w:r>
      <w:r>
        <w:rPr>
          <w:rFonts w:ascii="Segoe UI" w:hAnsi="Segoe UI" w:cs="Segoe UI"/>
          <w:color w:val="161616"/>
        </w:rPr>
        <w:t>. All nodes in the same node group should have uniform capacity, labels, and system pods running on them.</w:t>
      </w:r>
    </w:p>
    <w:p w14:paraId="6EC29545"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 xml:space="preserve">Nodes don't scale up if pods have a </w:t>
      </w:r>
      <w:proofErr w:type="spellStart"/>
      <w:r>
        <w:rPr>
          <w:rFonts w:ascii="Segoe UI" w:hAnsi="Segoe UI" w:cs="Segoe UI"/>
          <w:color w:val="161616"/>
        </w:rPr>
        <w:t>PriorityClass</w:t>
      </w:r>
      <w:proofErr w:type="spellEnd"/>
      <w:r>
        <w:rPr>
          <w:rFonts w:ascii="Segoe UI" w:hAnsi="Segoe UI" w:cs="Segoe UI"/>
          <w:color w:val="161616"/>
        </w:rPr>
        <w:t xml:space="preserve"> value below -10. Priority -10 is reserved for </w:t>
      </w:r>
      <w:hyperlink r:id="rId19" w:anchor="how-can-i-configure-overprovisioning-with-cluster-autoscaler" w:history="1">
        <w:r>
          <w:rPr>
            <w:rStyle w:val="Hyperlink"/>
            <w:rFonts w:ascii="Segoe UI" w:eastAsiaTheme="minorEastAsia" w:hAnsi="Segoe UI" w:cs="Segoe UI"/>
          </w:rPr>
          <w:t>overprovisioning pods</w:t>
        </w:r>
      </w:hyperlink>
      <w:r>
        <w:rPr>
          <w:rFonts w:ascii="Segoe UI" w:hAnsi="Segoe UI" w:cs="Segoe UI"/>
          <w:color w:val="161616"/>
        </w:rPr>
        <w:t>. For more information, see </w:t>
      </w:r>
      <w:hyperlink r:id="rId20" w:anchor="how-does-cluster-autoscaler-work-with-pod-priority-and-preemption" w:history="1">
        <w:r>
          <w:rPr>
            <w:rStyle w:val="Hyperlink"/>
            <w:rFonts w:ascii="Segoe UI" w:eastAsiaTheme="minorEastAsia" w:hAnsi="Segoe UI" w:cs="Segoe UI"/>
          </w:rPr>
          <w:t xml:space="preserve">Using the cluster </w:t>
        </w:r>
        <w:proofErr w:type="spellStart"/>
        <w:r>
          <w:rPr>
            <w:rStyle w:val="Hyperlink"/>
            <w:rFonts w:ascii="Segoe UI" w:eastAsiaTheme="minorEastAsia" w:hAnsi="Segoe UI" w:cs="Segoe UI"/>
          </w:rPr>
          <w:t>autoscaler</w:t>
        </w:r>
        <w:proofErr w:type="spellEnd"/>
        <w:r>
          <w:rPr>
            <w:rStyle w:val="Hyperlink"/>
            <w:rFonts w:ascii="Segoe UI" w:eastAsiaTheme="minorEastAsia" w:hAnsi="Segoe UI" w:cs="Segoe UI"/>
          </w:rPr>
          <w:t xml:space="preserve"> with Pod Priority and Preemption</w:t>
        </w:r>
      </w:hyperlink>
      <w:r>
        <w:rPr>
          <w:rFonts w:ascii="Segoe UI" w:hAnsi="Segoe UI" w:cs="Segoe UI"/>
          <w:color w:val="161616"/>
        </w:rPr>
        <w:t>.</w:t>
      </w:r>
    </w:p>
    <w:p w14:paraId="39E57B31" w14:textId="77777777" w:rsidR="00F82A5F" w:rsidRDefault="00F82A5F" w:rsidP="00F82A5F">
      <w:pPr>
        <w:numPr>
          <w:ilvl w:val="0"/>
          <w:numId w:val="24"/>
        </w:numPr>
        <w:shd w:val="clear" w:color="auto" w:fill="FFFFFF"/>
        <w:ind w:left="1290"/>
        <w:rPr>
          <w:rFonts w:ascii="Segoe UI" w:hAnsi="Segoe UI" w:cs="Segoe UI"/>
          <w:color w:val="161616"/>
        </w:rPr>
      </w:pPr>
      <w:r>
        <w:rPr>
          <w:rStyle w:val="Strong"/>
          <w:rFonts w:ascii="Segoe UI" w:eastAsiaTheme="majorEastAsia" w:hAnsi="Segoe UI" w:cs="Segoe UI"/>
          <w:color w:val="161616"/>
        </w:rPr>
        <w:t>Don't combine other node autoscaling mechanisms</w:t>
      </w:r>
      <w:r>
        <w:rPr>
          <w:rFonts w:ascii="Segoe UI" w:hAnsi="Segoe UI" w:cs="Segoe UI"/>
          <w:color w:val="161616"/>
        </w:rPr>
        <w:t xml:space="preserve">, such as Virtual Machine Scale Set </w:t>
      </w:r>
      <w:proofErr w:type="spellStart"/>
      <w:r>
        <w:rPr>
          <w:rFonts w:ascii="Segoe UI" w:hAnsi="Segoe UI" w:cs="Segoe UI"/>
          <w:color w:val="161616"/>
        </w:rPr>
        <w:t>autoscalers</w:t>
      </w:r>
      <w:proofErr w:type="spellEnd"/>
      <w:r>
        <w:rPr>
          <w:rFonts w:ascii="Segoe UI" w:hAnsi="Segoe UI" w:cs="Segoe UI"/>
          <w:color w:val="161616"/>
        </w:rPr>
        <w:t xml:space="preserve">, with the cluster </w:t>
      </w:r>
      <w:proofErr w:type="spellStart"/>
      <w:r>
        <w:rPr>
          <w:rFonts w:ascii="Segoe UI" w:hAnsi="Segoe UI" w:cs="Segoe UI"/>
          <w:color w:val="161616"/>
        </w:rPr>
        <w:t>autoscaler</w:t>
      </w:r>
      <w:proofErr w:type="spellEnd"/>
      <w:r>
        <w:rPr>
          <w:rFonts w:ascii="Segoe UI" w:hAnsi="Segoe UI" w:cs="Segoe UI"/>
          <w:color w:val="161616"/>
        </w:rPr>
        <w:t>.</w:t>
      </w:r>
    </w:p>
    <w:p w14:paraId="33B3DBD8" w14:textId="77777777" w:rsidR="00F82A5F" w:rsidRDefault="00F82A5F" w:rsidP="00F82A5F">
      <w:pPr>
        <w:numPr>
          <w:ilvl w:val="0"/>
          <w:numId w:val="24"/>
        </w:numPr>
        <w:shd w:val="clear" w:color="auto" w:fill="FFFFFF"/>
        <w:ind w:left="1290"/>
        <w:rPr>
          <w:rFonts w:ascii="Segoe UI" w:hAnsi="Segoe UI" w:cs="Segoe UI"/>
          <w:color w:val="161616"/>
        </w:rPr>
      </w:pPr>
      <w:r>
        <w:rPr>
          <w:rFonts w:ascii="Segoe UI" w:hAnsi="Segoe UI" w:cs="Segoe UI"/>
          <w:color w:val="161616"/>
        </w:rPr>
        <w:t xml:space="preserve">The cluster </w:t>
      </w:r>
      <w:proofErr w:type="spellStart"/>
      <w:r>
        <w:rPr>
          <w:rFonts w:ascii="Segoe UI" w:hAnsi="Segoe UI" w:cs="Segoe UI"/>
          <w:color w:val="161616"/>
        </w:rPr>
        <w:t>autoscaler</w:t>
      </w:r>
      <w:proofErr w:type="spellEnd"/>
      <w:r>
        <w:rPr>
          <w:rFonts w:ascii="Segoe UI" w:hAnsi="Segoe UI" w:cs="Segoe UI"/>
          <w:color w:val="161616"/>
        </w:rPr>
        <w:t> </w:t>
      </w:r>
      <w:r>
        <w:rPr>
          <w:rStyle w:val="Strong"/>
          <w:rFonts w:ascii="Segoe UI" w:eastAsiaTheme="majorEastAsia" w:hAnsi="Segoe UI" w:cs="Segoe UI"/>
          <w:color w:val="161616"/>
        </w:rPr>
        <w:t>might be unable to scale down if pods can't move, such as in the following situations</w:t>
      </w:r>
      <w:r>
        <w:rPr>
          <w:rFonts w:ascii="Segoe UI" w:hAnsi="Segoe UI" w:cs="Segoe UI"/>
          <w:color w:val="161616"/>
        </w:rPr>
        <w:t>:</w:t>
      </w:r>
    </w:p>
    <w:p w14:paraId="1605CD88" w14:textId="77777777" w:rsidR="00F82A5F" w:rsidRDefault="00F82A5F" w:rsidP="00F82A5F">
      <w:pPr>
        <w:numPr>
          <w:ilvl w:val="1"/>
          <w:numId w:val="24"/>
        </w:numPr>
        <w:shd w:val="clear" w:color="auto" w:fill="FFFFFF"/>
        <w:ind w:left="2310"/>
        <w:rPr>
          <w:rFonts w:ascii="Segoe UI" w:hAnsi="Segoe UI" w:cs="Segoe UI"/>
          <w:color w:val="161616"/>
        </w:rPr>
      </w:pPr>
      <w:r>
        <w:rPr>
          <w:rFonts w:ascii="Segoe UI" w:hAnsi="Segoe UI" w:cs="Segoe UI"/>
          <w:color w:val="161616"/>
        </w:rPr>
        <w:t xml:space="preserve">A directly created pod not backed by a controller object, such as a Deployment or </w:t>
      </w:r>
      <w:proofErr w:type="spellStart"/>
      <w:r>
        <w:rPr>
          <w:rFonts w:ascii="Segoe UI" w:hAnsi="Segoe UI" w:cs="Segoe UI"/>
          <w:color w:val="161616"/>
        </w:rPr>
        <w:t>ReplicaSet</w:t>
      </w:r>
      <w:proofErr w:type="spellEnd"/>
      <w:r>
        <w:rPr>
          <w:rFonts w:ascii="Segoe UI" w:hAnsi="Segoe UI" w:cs="Segoe UI"/>
          <w:color w:val="161616"/>
        </w:rPr>
        <w:t>.</w:t>
      </w:r>
    </w:p>
    <w:p w14:paraId="77AA88A2" w14:textId="77777777" w:rsidR="00F82A5F" w:rsidRDefault="00F82A5F" w:rsidP="00F82A5F">
      <w:pPr>
        <w:numPr>
          <w:ilvl w:val="1"/>
          <w:numId w:val="24"/>
        </w:numPr>
        <w:shd w:val="clear" w:color="auto" w:fill="FFFFFF"/>
        <w:ind w:left="2310"/>
        <w:rPr>
          <w:rFonts w:ascii="Segoe UI" w:hAnsi="Segoe UI" w:cs="Segoe UI"/>
          <w:color w:val="161616"/>
        </w:rPr>
      </w:pPr>
      <w:r>
        <w:rPr>
          <w:rFonts w:ascii="Segoe UI" w:hAnsi="Segoe UI" w:cs="Segoe UI"/>
          <w:color w:val="161616"/>
        </w:rPr>
        <w:t>A pod disruption budget (PDB) that's too restrictive and doesn't allow the number of pods to fall below a certain threshold.</w:t>
      </w:r>
    </w:p>
    <w:p w14:paraId="2F25C556" w14:textId="77777777" w:rsidR="00F669F3" w:rsidRDefault="00F669F3">
      <w:pPr>
        <w:spacing w:before="5" w:line="180" w:lineRule="exact"/>
        <w:rPr>
          <w:rFonts w:ascii="Arial" w:hAnsi="Arial" w:cs="Arial"/>
          <w:color w:val="0D0D0D"/>
          <w:sz w:val="24"/>
          <w:szCs w:val="24"/>
          <w:shd w:val="clear" w:color="auto" w:fill="FFFFFF"/>
        </w:rPr>
      </w:pPr>
    </w:p>
    <w:p w14:paraId="6CB609D0" w14:textId="4258ADDC" w:rsidR="001D79AF" w:rsidRPr="001D79AF" w:rsidRDefault="001D79AF" w:rsidP="00874226">
      <w:pPr>
        <w:pStyle w:val="Heading1"/>
        <w:spacing w:after="0"/>
        <w:rPr>
          <w:rFonts w:ascii="Lato" w:hAnsi="Lato"/>
          <w:color w:val="333333"/>
          <w:sz w:val="21"/>
          <w:szCs w:val="21"/>
        </w:rPr>
      </w:pPr>
      <w:bookmarkStart w:id="3" w:name="_Toc159323056"/>
      <w:r w:rsidRPr="001D79AF">
        <w:rPr>
          <w:rFonts w:asciiTheme="minorHAnsi" w:eastAsia="Arial" w:hAnsiTheme="minorHAnsi" w:cstheme="minorHAnsi"/>
          <w:color w:val="E36C0A" w:themeColor="accent6" w:themeShade="BF"/>
        </w:rPr>
        <w:t xml:space="preserve">AKS Cluster with </w:t>
      </w:r>
      <w:proofErr w:type="spellStart"/>
      <w:r w:rsidRPr="001D79AF">
        <w:rPr>
          <w:rFonts w:asciiTheme="minorHAnsi" w:eastAsia="Arial" w:hAnsiTheme="minorHAnsi" w:cstheme="minorHAnsi"/>
          <w:color w:val="E36C0A" w:themeColor="accent6" w:themeShade="BF"/>
        </w:rPr>
        <w:t>autoscaler</w:t>
      </w:r>
      <w:proofErr w:type="spellEnd"/>
      <w:r w:rsidRPr="001D79AF">
        <w:rPr>
          <w:rFonts w:asciiTheme="minorHAnsi" w:eastAsia="Arial" w:hAnsiTheme="minorHAnsi" w:cstheme="minorHAnsi"/>
          <w:color w:val="E36C0A" w:themeColor="accent6" w:themeShade="BF"/>
        </w:rPr>
        <w:t xml:space="preserve"> </w:t>
      </w:r>
      <w:r>
        <w:rPr>
          <w:rFonts w:asciiTheme="minorHAnsi" w:eastAsia="Arial" w:hAnsiTheme="minorHAnsi" w:cstheme="minorHAnsi"/>
          <w:color w:val="E36C0A" w:themeColor="accent6" w:themeShade="BF"/>
        </w:rPr>
        <w:t>Metric</w:t>
      </w:r>
      <w:bookmarkEnd w:id="3"/>
    </w:p>
    <w:p w14:paraId="0A16F1CC" w14:textId="2C41A079" w:rsidR="001D79AF" w:rsidRPr="001D79AF" w:rsidRDefault="001D79AF" w:rsidP="001D79AF">
      <w:pPr>
        <w:pStyle w:val="NormalWeb"/>
        <w:spacing w:after="0"/>
        <w:rPr>
          <w:rFonts w:ascii="Lato" w:hAnsi="Lato"/>
          <w:color w:val="333333"/>
          <w:sz w:val="21"/>
          <w:szCs w:val="21"/>
          <w:lang w:val="en-US"/>
        </w:rPr>
      </w:pPr>
      <w:r w:rsidRPr="001D79AF">
        <w:rPr>
          <w:rFonts w:ascii="Lato" w:hAnsi="Lato"/>
          <w:color w:val="333333"/>
          <w:sz w:val="21"/>
          <w:szCs w:val="21"/>
          <w:lang w:val="en-US"/>
        </w:rPr>
        <w:t xml:space="preserve">The metrics used by the AKS (Azure Kubernetes Service)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to make scaling decisions are primarily based on the resource utilization of the nodes in the cluster. The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monitors these metrics and adjusts the number of nodes in the cluster accordingly to maintain adequate resource availability.</w:t>
      </w:r>
    </w:p>
    <w:p w14:paraId="2D46C566" w14:textId="77777777" w:rsidR="001D79AF" w:rsidRPr="001D79AF" w:rsidRDefault="001D79AF" w:rsidP="001D79AF">
      <w:pPr>
        <w:pStyle w:val="NormalWeb"/>
        <w:spacing w:before="0" w:after="0"/>
        <w:rPr>
          <w:rFonts w:ascii="Lato" w:hAnsi="Lato"/>
          <w:color w:val="333333"/>
          <w:sz w:val="21"/>
          <w:szCs w:val="21"/>
          <w:lang w:val="en-US"/>
        </w:rPr>
      </w:pPr>
      <w:r w:rsidRPr="001D79AF">
        <w:rPr>
          <w:rFonts w:ascii="Lato" w:hAnsi="Lato"/>
          <w:color w:val="333333"/>
          <w:sz w:val="21"/>
          <w:szCs w:val="21"/>
          <w:lang w:val="en-US"/>
        </w:rPr>
        <w:t xml:space="preserve">The key metrics considered by the AKS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include:</w:t>
      </w:r>
    </w:p>
    <w:p w14:paraId="0F0FACEE" w14:textId="77777777" w:rsidR="001D79AF" w:rsidRPr="001D79AF" w:rsidRDefault="001D79AF" w:rsidP="001D79AF">
      <w:pPr>
        <w:pStyle w:val="NormalWeb"/>
        <w:numPr>
          <w:ilvl w:val="0"/>
          <w:numId w:val="31"/>
        </w:numPr>
        <w:rPr>
          <w:rFonts w:ascii="Lato" w:hAnsi="Lato"/>
          <w:color w:val="333333"/>
          <w:sz w:val="21"/>
          <w:szCs w:val="21"/>
          <w:lang w:val="en-US"/>
        </w:rPr>
      </w:pPr>
      <w:r w:rsidRPr="001D79AF">
        <w:rPr>
          <w:rFonts w:ascii="Lato" w:hAnsi="Lato"/>
          <w:b/>
          <w:bCs/>
          <w:color w:val="333333"/>
          <w:sz w:val="21"/>
          <w:szCs w:val="21"/>
          <w:lang w:val="en-US"/>
        </w:rPr>
        <w:t>Node CPU Utilization</w:t>
      </w:r>
      <w:r w:rsidRPr="001D79AF">
        <w:rPr>
          <w:rFonts w:ascii="Lato" w:hAnsi="Lato"/>
          <w:color w:val="333333"/>
          <w:sz w:val="21"/>
          <w:szCs w:val="21"/>
          <w:lang w:val="en-US"/>
        </w:rPr>
        <w:t xml:space="preserve">: This metric measures the CPU usage of the nodes in the cluster. If the average CPU utilization across nodes exceeds a certain threshold (typically set to 70-80%), the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may decide to scale up the cluster by adding more nodes.</w:t>
      </w:r>
    </w:p>
    <w:p w14:paraId="6769D5E3" w14:textId="77777777" w:rsidR="001D79AF" w:rsidRPr="001D79AF" w:rsidRDefault="001D79AF" w:rsidP="001D79AF">
      <w:pPr>
        <w:pStyle w:val="NormalWeb"/>
        <w:numPr>
          <w:ilvl w:val="0"/>
          <w:numId w:val="31"/>
        </w:numPr>
        <w:rPr>
          <w:rFonts w:ascii="Lato" w:hAnsi="Lato"/>
          <w:color w:val="333333"/>
          <w:sz w:val="21"/>
          <w:szCs w:val="21"/>
          <w:lang w:val="en-US"/>
        </w:rPr>
      </w:pPr>
      <w:r w:rsidRPr="001D79AF">
        <w:rPr>
          <w:rFonts w:ascii="Lato" w:hAnsi="Lato"/>
          <w:b/>
          <w:bCs/>
          <w:color w:val="333333"/>
          <w:sz w:val="21"/>
          <w:szCs w:val="21"/>
          <w:lang w:val="en-US"/>
        </w:rPr>
        <w:t>Node Memory Utilization</w:t>
      </w:r>
      <w:r w:rsidRPr="001D79AF">
        <w:rPr>
          <w:rFonts w:ascii="Lato" w:hAnsi="Lato"/>
          <w:color w:val="333333"/>
          <w:sz w:val="21"/>
          <w:szCs w:val="21"/>
          <w:lang w:val="en-US"/>
        </w:rPr>
        <w:t xml:space="preserve">: Similar to CPU utilization, this metric measures the memory usage of the nodes in the cluster. If the average memory utilization across nodes exceeds a certain threshold, the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may decide to scale up the cluster by adding more nodes.</w:t>
      </w:r>
    </w:p>
    <w:p w14:paraId="623F64D7" w14:textId="77777777" w:rsidR="001D79AF" w:rsidRPr="001D79AF" w:rsidRDefault="001D79AF" w:rsidP="001D79AF">
      <w:pPr>
        <w:pStyle w:val="NormalWeb"/>
        <w:numPr>
          <w:ilvl w:val="0"/>
          <w:numId w:val="31"/>
        </w:numPr>
        <w:rPr>
          <w:rFonts w:ascii="Lato" w:hAnsi="Lato"/>
          <w:color w:val="333333"/>
          <w:sz w:val="21"/>
          <w:szCs w:val="21"/>
          <w:lang w:val="en-US"/>
        </w:rPr>
      </w:pPr>
      <w:r w:rsidRPr="001D79AF">
        <w:rPr>
          <w:rFonts w:ascii="Lato" w:hAnsi="Lato"/>
          <w:b/>
          <w:bCs/>
          <w:color w:val="333333"/>
          <w:sz w:val="21"/>
          <w:szCs w:val="21"/>
          <w:lang w:val="en-US"/>
        </w:rPr>
        <w:t>Pod Scheduling</w:t>
      </w:r>
      <w:r w:rsidRPr="001D79AF">
        <w:rPr>
          <w:rFonts w:ascii="Lato" w:hAnsi="Lato"/>
          <w:color w:val="333333"/>
          <w:sz w:val="21"/>
          <w:szCs w:val="21"/>
          <w:lang w:val="en-US"/>
        </w:rPr>
        <w:t xml:space="preserve">: The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also considers pending pod requests and scheduling constraints. If there are pending pods that cannot be scheduled due to resource constraints, the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may decide to scale up the cluster to accommodate the pending pods.</w:t>
      </w:r>
    </w:p>
    <w:p w14:paraId="350C8437" w14:textId="77777777" w:rsidR="001D79AF" w:rsidRPr="001D79AF" w:rsidRDefault="001D79AF" w:rsidP="001D79AF">
      <w:pPr>
        <w:pStyle w:val="NormalWeb"/>
        <w:numPr>
          <w:ilvl w:val="0"/>
          <w:numId w:val="31"/>
        </w:numPr>
        <w:rPr>
          <w:rFonts w:ascii="Lato" w:hAnsi="Lato"/>
          <w:color w:val="333333"/>
          <w:sz w:val="21"/>
          <w:szCs w:val="21"/>
          <w:lang w:val="en-US"/>
        </w:rPr>
      </w:pPr>
      <w:r w:rsidRPr="001D79AF">
        <w:rPr>
          <w:rFonts w:ascii="Lato" w:hAnsi="Lato"/>
          <w:b/>
          <w:bCs/>
          <w:color w:val="333333"/>
          <w:sz w:val="21"/>
          <w:szCs w:val="21"/>
          <w:lang w:val="en-US"/>
        </w:rPr>
        <w:t>Custom Metrics</w:t>
      </w:r>
      <w:r w:rsidRPr="001D79AF">
        <w:rPr>
          <w:rFonts w:ascii="Lato" w:hAnsi="Lato"/>
          <w:color w:val="333333"/>
          <w:sz w:val="21"/>
          <w:szCs w:val="21"/>
          <w:lang w:val="en-US"/>
        </w:rPr>
        <w:t xml:space="preserve">: Additionally, you can configure the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to scale based on custom metrics specific to your application or workload. For example, you may define custom metrics based on application performance metrics, queue length, or other relevant factors.</w:t>
      </w:r>
    </w:p>
    <w:p w14:paraId="3C391257" w14:textId="77777777" w:rsidR="001D79AF" w:rsidRPr="001D79AF" w:rsidRDefault="001D79AF" w:rsidP="001D79AF">
      <w:pPr>
        <w:pStyle w:val="NormalWeb"/>
        <w:spacing w:before="0"/>
        <w:rPr>
          <w:rFonts w:ascii="Lato" w:hAnsi="Lato"/>
          <w:color w:val="333333"/>
          <w:sz w:val="21"/>
          <w:szCs w:val="21"/>
          <w:lang w:val="en-US"/>
        </w:rPr>
      </w:pPr>
      <w:r w:rsidRPr="001D79AF">
        <w:rPr>
          <w:rFonts w:ascii="Lato" w:hAnsi="Lato"/>
          <w:color w:val="333333"/>
          <w:sz w:val="21"/>
          <w:szCs w:val="21"/>
          <w:lang w:val="en-US"/>
        </w:rPr>
        <w:t xml:space="preserve">The cluster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continuously monitors these metrics and makes scaling decisions based on predefined rules and thresholds. By scaling the cluster up or down dynamically, the </w:t>
      </w:r>
      <w:proofErr w:type="spellStart"/>
      <w:r w:rsidRPr="001D79AF">
        <w:rPr>
          <w:rFonts w:ascii="Lato" w:hAnsi="Lato"/>
          <w:color w:val="333333"/>
          <w:sz w:val="21"/>
          <w:szCs w:val="21"/>
          <w:lang w:val="en-US"/>
        </w:rPr>
        <w:t>autoscaler</w:t>
      </w:r>
      <w:proofErr w:type="spellEnd"/>
      <w:r w:rsidRPr="001D79AF">
        <w:rPr>
          <w:rFonts w:ascii="Lato" w:hAnsi="Lato"/>
          <w:color w:val="333333"/>
          <w:sz w:val="21"/>
          <w:szCs w:val="21"/>
          <w:lang w:val="en-US"/>
        </w:rPr>
        <w:t xml:space="preserve"> helps optimize resource utilization and maintain the desired level of performance and availability for the applications running in the AKS cluster.</w:t>
      </w:r>
    </w:p>
    <w:p w14:paraId="509BCC3E" w14:textId="1754A498" w:rsidR="00684130" w:rsidRPr="001D79AF" w:rsidRDefault="00684130" w:rsidP="00684130">
      <w:pPr>
        <w:pStyle w:val="Heading1"/>
        <w:spacing w:after="0"/>
        <w:rPr>
          <w:rFonts w:ascii="Lato" w:hAnsi="Lato"/>
          <w:color w:val="333333"/>
          <w:sz w:val="21"/>
          <w:szCs w:val="21"/>
        </w:rPr>
      </w:pPr>
      <w:bookmarkStart w:id="4" w:name="_Toc159323057"/>
      <w:r w:rsidRPr="001D79AF">
        <w:rPr>
          <w:rFonts w:asciiTheme="minorHAnsi" w:eastAsia="Arial" w:hAnsiTheme="minorHAnsi" w:cstheme="minorHAnsi"/>
          <w:color w:val="E36C0A" w:themeColor="accent6" w:themeShade="BF"/>
        </w:rPr>
        <w:t xml:space="preserve">AKS Cluster </w:t>
      </w:r>
      <w:proofErr w:type="spellStart"/>
      <w:r w:rsidRPr="001D79AF">
        <w:rPr>
          <w:rFonts w:asciiTheme="minorHAnsi" w:eastAsia="Arial" w:hAnsiTheme="minorHAnsi" w:cstheme="minorHAnsi"/>
          <w:color w:val="E36C0A" w:themeColor="accent6" w:themeShade="BF"/>
        </w:rPr>
        <w:t>autoscaler</w:t>
      </w:r>
      <w:proofErr w:type="spellEnd"/>
      <w:r>
        <w:rPr>
          <w:rFonts w:asciiTheme="minorHAnsi" w:eastAsia="Arial" w:hAnsiTheme="minorHAnsi" w:cstheme="minorHAnsi"/>
          <w:color w:val="E36C0A" w:themeColor="accent6" w:themeShade="BF"/>
        </w:rPr>
        <w:t xml:space="preserve"> with custom</w:t>
      </w:r>
      <w:r w:rsidRPr="001D79AF">
        <w:rPr>
          <w:rFonts w:asciiTheme="minorHAnsi" w:eastAsia="Arial" w:hAnsiTheme="minorHAnsi" w:cstheme="minorHAnsi"/>
          <w:color w:val="E36C0A" w:themeColor="accent6" w:themeShade="BF"/>
        </w:rPr>
        <w:t xml:space="preserve"> </w:t>
      </w:r>
      <w:r>
        <w:rPr>
          <w:rFonts w:asciiTheme="minorHAnsi" w:eastAsia="Arial" w:hAnsiTheme="minorHAnsi" w:cstheme="minorHAnsi"/>
          <w:color w:val="E36C0A" w:themeColor="accent6" w:themeShade="BF"/>
        </w:rPr>
        <w:t>Metric</w:t>
      </w:r>
      <w:bookmarkEnd w:id="4"/>
    </w:p>
    <w:p w14:paraId="6E9B7CEC" w14:textId="77777777" w:rsidR="00684130" w:rsidRDefault="00684130" w:rsidP="006841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To configure the AKS (Azure Kubernetes Service) cluster </w:t>
      </w:r>
      <w:proofErr w:type="spellStart"/>
      <w:r>
        <w:rPr>
          <w:rFonts w:ascii="Segoe UI" w:hAnsi="Segoe UI" w:cs="Segoe UI"/>
          <w:color w:val="0D0D0D"/>
        </w:rPr>
        <w:t>autoscaler</w:t>
      </w:r>
      <w:proofErr w:type="spellEnd"/>
      <w:r>
        <w:rPr>
          <w:rFonts w:ascii="Segoe UI" w:hAnsi="Segoe UI" w:cs="Segoe UI"/>
          <w:color w:val="0D0D0D"/>
        </w:rPr>
        <w:t xml:space="preserve"> to scale based on custom metrics specific to your application or workload, you can leverage custom metrics and horizontal pod </w:t>
      </w:r>
      <w:proofErr w:type="spellStart"/>
      <w:r>
        <w:rPr>
          <w:rFonts w:ascii="Segoe UI" w:hAnsi="Segoe UI" w:cs="Segoe UI"/>
          <w:color w:val="0D0D0D"/>
        </w:rPr>
        <w:t>autoscaler</w:t>
      </w:r>
      <w:proofErr w:type="spellEnd"/>
      <w:r>
        <w:rPr>
          <w:rFonts w:ascii="Segoe UI" w:hAnsi="Segoe UI" w:cs="Segoe UI"/>
          <w:color w:val="0D0D0D"/>
        </w:rPr>
        <w:t xml:space="preserve"> (HPA) configurations in Kubernetes. Here's how you can achieve this:</w:t>
      </w:r>
    </w:p>
    <w:p w14:paraId="5E14613E" w14:textId="77777777" w:rsidR="00684130" w:rsidRDefault="00684130" w:rsidP="0068413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Set Up Custom Metrics</w:t>
      </w:r>
      <w:r>
        <w:rPr>
          <w:rFonts w:ascii="Segoe UI" w:hAnsi="Segoe UI" w:cs="Segoe UI"/>
          <w:color w:val="0D0D0D"/>
        </w:rPr>
        <w:t>:</w:t>
      </w:r>
    </w:p>
    <w:p w14:paraId="4EE37CEF"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First, you need to expose custom metrics from your application or monitoring system. This could involve instrumenting your application code to emit custom </w:t>
      </w:r>
      <w:r>
        <w:rPr>
          <w:rFonts w:ascii="Segoe UI" w:hAnsi="Segoe UI" w:cs="Segoe UI"/>
          <w:color w:val="0D0D0D"/>
        </w:rPr>
        <w:lastRenderedPageBreak/>
        <w:t>metrics or using monitoring solutions like Prometheus or Azure Monitor to collect custom metrics.</w:t>
      </w:r>
    </w:p>
    <w:p w14:paraId="083CCEDE" w14:textId="77777777" w:rsidR="00684130" w:rsidRDefault="00684130" w:rsidP="0068413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Configure Horizontal Pod </w:t>
      </w:r>
      <w:proofErr w:type="spellStart"/>
      <w:r>
        <w:rPr>
          <w:rStyle w:val="Strong"/>
          <w:rFonts w:ascii="Segoe UI" w:eastAsiaTheme="majorEastAsia" w:hAnsi="Segoe UI" w:cs="Segoe UI"/>
          <w:color w:val="0D0D0D"/>
          <w:bdr w:val="single" w:sz="2" w:space="0" w:color="E3E3E3" w:frame="1"/>
        </w:rPr>
        <w:t>Autoscaler</w:t>
      </w:r>
      <w:proofErr w:type="spellEnd"/>
      <w:r>
        <w:rPr>
          <w:rStyle w:val="Strong"/>
          <w:rFonts w:ascii="Segoe UI" w:eastAsiaTheme="majorEastAsia" w:hAnsi="Segoe UI" w:cs="Segoe UI"/>
          <w:color w:val="0D0D0D"/>
          <w:bdr w:val="single" w:sz="2" w:space="0" w:color="E3E3E3" w:frame="1"/>
        </w:rPr>
        <w:t xml:space="preserve"> (HPA)</w:t>
      </w:r>
      <w:r>
        <w:rPr>
          <w:rFonts w:ascii="Segoe UI" w:hAnsi="Segoe UI" w:cs="Segoe UI"/>
          <w:color w:val="0D0D0D"/>
        </w:rPr>
        <w:t>:</w:t>
      </w:r>
    </w:p>
    <w:p w14:paraId="1FD8DFA9"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Once you have custom metrics available, you can configure an HPA in Kubernetes to scale your application based on these metrics. You define a custom HPA resource with your custom metrics as the scaling target.</w:t>
      </w:r>
    </w:p>
    <w:p w14:paraId="5E091508"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For example, let's say you have a custom metric named </w:t>
      </w:r>
      <w:proofErr w:type="spellStart"/>
      <w:r>
        <w:rPr>
          <w:rStyle w:val="HTMLCode"/>
          <w:rFonts w:ascii="Ubuntu Mono" w:eastAsiaTheme="minorEastAsia" w:hAnsi="Ubuntu Mono"/>
          <w:b/>
          <w:bCs/>
          <w:color w:val="0D0D0D"/>
          <w:sz w:val="21"/>
          <w:szCs w:val="21"/>
          <w:bdr w:val="single" w:sz="2" w:space="0" w:color="E3E3E3" w:frame="1"/>
        </w:rPr>
        <w:t>custom_metric</w:t>
      </w:r>
      <w:proofErr w:type="spellEnd"/>
      <w:r>
        <w:rPr>
          <w:rFonts w:ascii="Segoe UI" w:hAnsi="Segoe UI" w:cs="Segoe UI"/>
          <w:color w:val="0D0D0D"/>
        </w:rPr>
        <w:t>, and you want to scale your deployment based on this metric. You can create an HPA like this:</w:t>
      </w:r>
    </w:p>
    <w:p w14:paraId="25CF0C9B" w14:textId="06C246F2" w:rsidR="00FB6B10" w:rsidRDefault="00FB6B10" w:rsidP="00743177">
      <w:pPr>
        <w:pStyle w:val="NormalWeb"/>
        <w:shd w:val="clear" w:color="auto" w:fill="FFFFFF"/>
        <w:spacing w:before="0" w:beforeAutospacing="0" w:after="0" w:afterAutospacing="0"/>
        <w:rPr>
          <w:rFonts w:ascii="Lato" w:hAnsi="Lato"/>
          <w:color w:val="333333"/>
          <w:sz w:val="21"/>
          <w:szCs w:val="21"/>
        </w:rPr>
      </w:pPr>
    </w:p>
    <w:p w14:paraId="03E67AD2" w14:textId="77777777" w:rsidR="00C0538A" w:rsidRPr="00C0538A" w:rsidRDefault="00C0538A" w:rsidP="00C0538A">
      <w:pPr>
        <w:shd w:val="clear" w:color="auto" w:fill="1F1F1F"/>
        <w:spacing w:line="285" w:lineRule="atLeast"/>
        <w:rPr>
          <w:rFonts w:ascii="Consolas" w:hAnsi="Consolas"/>
          <w:color w:val="CCCCCC"/>
          <w:sz w:val="21"/>
          <w:szCs w:val="21"/>
        </w:rPr>
      </w:pPr>
      <w:proofErr w:type="spellStart"/>
      <w:r w:rsidRPr="00C0538A">
        <w:rPr>
          <w:rFonts w:ascii="Consolas" w:hAnsi="Consolas"/>
          <w:color w:val="569CD6"/>
          <w:sz w:val="21"/>
          <w:szCs w:val="21"/>
        </w:rPr>
        <w:t>apiVersion</w:t>
      </w:r>
      <w:proofErr w:type="spellEnd"/>
      <w:r w:rsidRPr="00C0538A">
        <w:rPr>
          <w:rFonts w:ascii="Consolas" w:hAnsi="Consolas"/>
          <w:color w:val="CCCCCC"/>
          <w:sz w:val="21"/>
          <w:szCs w:val="21"/>
        </w:rPr>
        <w:t xml:space="preserve">: </w:t>
      </w:r>
      <w:r w:rsidRPr="00C0538A">
        <w:rPr>
          <w:rFonts w:ascii="Consolas" w:hAnsi="Consolas"/>
          <w:color w:val="CE9178"/>
          <w:sz w:val="21"/>
          <w:szCs w:val="21"/>
        </w:rPr>
        <w:t>autoscaling/v2beta2</w:t>
      </w:r>
    </w:p>
    <w:p w14:paraId="3C026B68"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569CD6"/>
          <w:sz w:val="21"/>
          <w:szCs w:val="21"/>
        </w:rPr>
        <w:t>kind</w:t>
      </w:r>
      <w:r w:rsidRPr="00C0538A">
        <w:rPr>
          <w:rFonts w:ascii="Consolas" w:hAnsi="Consolas"/>
          <w:color w:val="CCCCCC"/>
          <w:sz w:val="21"/>
          <w:szCs w:val="21"/>
        </w:rPr>
        <w:t xml:space="preserve">: </w:t>
      </w:r>
      <w:proofErr w:type="spellStart"/>
      <w:r w:rsidRPr="00C0538A">
        <w:rPr>
          <w:rFonts w:ascii="Consolas" w:hAnsi="Consolas"/>
          <w:color w:val="CE9178"/>
          <w:sz w:val="21"/>
          <w:szCs w:val="21"/>
        </w:rPr>
        <w:t>HorizontalPodAutoscaler</w:t>
      </w:r>
      <w:proofErr w:type="spellEnd"/>
    </w:p>
    <w:p w14:paraId="43DF598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569CD6"/>
          <w:sz w:val="21"/>
          <w:szCs w:val="21"/>
        </w:rPr>
        <w:t>metadata</w:t>
      </w:r>
      <w:r w:rsidRPr="00C0538A">
        <w:rPr>
          <w:rFonts w:ascii="Consolas" w:hAnsi="Consolas"/>
          <w:color w:val="CCCCCC"/>
          <w:sz w:val="21"/>
          <w:szCs w:val="21"/>
        </w:rPr>
        <w:t>:</w:t>
      </w:r>
    </w:p>
    <w:p w14:paraId="6A7BA88D"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name</w:t>
      </w:r>
      <w:r w:rsidRPr="00C0538A">
        <w:rPr>
          <w:rFonts w:ascii="Consolas" w:hAnsi="Consolas"/>
          <w:color w:val="CCCCCC"/>
          <w:sz w:val="21"/>
          <w:szCs w:val="21"/>
        </w:rPr>
        <w:t xml:space="preserve">: </w:t>
      </w:r>
      <w:proofErr w:type="spellStart"/>
      <w:r w:rsidRPr="00C0538A">
        <w:rPr>
          <w:rFonts w:ascii="Consolas" w:hAnsi="Consolas"/>
          <w:color w:val="CE9178"/>
          <w:sz w:val="21"/>
          <w:szCs w:val="21"/>
        </w:rPr>
        <w:t>myapp-hpa</w:t>
      </w:r>
      <w:proofErr w:type="spellEnd"/>
    </w:p>
    <w:p w14:paraId="24FE0EC1"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569CD6"/>
          <w:sz w:val="21"/>
          <w:szCs w:val="21"/>
        </w:rPr>
        <w:t>spec</w:t>
      </w:r>
      <w:r w:rsidRPr="00C0538A">
        <w:rPr>
          <w:rFonts w:ascii="Consolas" w:hAnsi="Consolas"/>
          <w:color w:val="CCCCCC"/>
          <w:sz w:val="21"/>
          <w:szCs w:val="21"/>
        </w:rPr>
        <w:t>:</w:t>
      </w:r>
    </w:p>
    <w:p w14:paraId="4188BA4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scaleTargetRef</w:t>
      </w:r>
      <w:proofErr w:type="spellEnd"/>
      <w:r w:rsidRPr="00C0538A">
        <w:rPr>
          <w:rFonts w:ascii="Consolas" w:hAnsi="Consolas"/>
          <w:color w:val="CCCCCC"/>
          <w:sz w:val="21"/>
          <w:szCs w:val="21"/>
        </w:rPr>
        <w:t>:</w:t>
      </w:r>
    </w:p>
    <w:p w14:paraId="35604B61"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apiVersion</w:t>
      </w:r>
      <w:proofErr w:type="spellEnd"/>
      <w:r w:rsidRPr="00C0538A">
        <w:rPr>
          <w:rFonts w:ascii="Consolas" w:hAnsi="Consolas"/>
          <w:color w:val="CCCCCC"/>
          <w:sz w:val="21"/>
          <w:szCs w:val="21"/>
        </w:rPr>
        <w:t xml:space="preserve">: </w:t>
      </w:r>
      <w:r w:rsidRPr="00C0538A">
        <w:rPr>
          <w:rFonts w:ascii="Consolas" w:hAnsi="Consolas"/>
          <w:color w:val="CE9178"/>
          <w:sz w:val="21"/>
          <w:szCs w:val="21"/>
        </w:rPr>
        <w:t>apps/v1</w:t>
      </w:r>
    </w:p>
    <w:p w14:paraId="4A38AA8B"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kind</w:t>
      </w:r>
      <w:r w:rsidRPr="00C0538A">
        <w:rPr>
          <w:rFonts w:ascii="Consolas" w:hAnsi="Consolas"/>
          <w:color w:val="CCCCCC"/>
          <w:sz w:val="21"/>
          <w:szCs w:val="21"/>
        </w:rPr>
        <w:t xml:space="preserve">: </w:t>
      </w:r>
      <w:r w:rsidRPr="00C0538A">
        <w:rPr>
          <w:rFonts w:ascii="Consolas" w:hAnsi="Consolas"/>
          <w:color w:val="CE9178"/>
          <w:sz w:val="21"/>
          <w:szCs w:val="21"/>
        </w:rPr>
        <w:t>Deployment</w:t>
      </w:r>
    </w:p>
    <w:p w14:paraId="7AF37C52"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name</w:t>
      </w:r>
      <w:r w:rsidRPr="00C0538A">
        <w:rPr>
          <w:rFonts w:ascii="Consolas" w:hAnsi="Consolas"/>
          <w:color w:val="CCCCCC"/>
          <w:sz w:val="21"/>
          <w:szCs w:val="21"/>
        </w:rPr>
        <w:t xml:space="preserve">: </w:t>
      </w:r>
      <w:proofErr w:type="spellStart"/>
      <w:r w:rsidRPr="00C0538A">
        <w:rPr>
          <w:rFonts w:ascii="Consolas" w:hAnsi="Consolas"/>
          <w:color w:val="CE9178"/>
          <w:sz w:val="21"/>
          <w:szCs w:val="21"/>
        </w:rPr>
        <w:t>myapp</w:t>
      </w:r>
      <w:proofErr w:type="spellEnd"/>
      <w:r w:rsidRPr="00C0538A">
        <w:rPr>
          <w:rFonts w:ascii="Consolas" w:hAnsi="Consolas"/>
          <w:color w:val="CE9178"/>
          <w:sz w:val="21"/>
          <w:szCs w:val="21"/>
        </w:rPr>
        <w:t>-deployment</w:t>
      </w:r>
    </w:p>
    <w:p w14:paraId="69F55038"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minReplicas</w:t>
      </w:r>
      <w:proofErr w:type="spellEnd"/>
      <w:r w:rsidRPr="00C0538A">
        <w:rPr>
          <w:rFonts w:ascii="Consolas" w:hAnsi="Consolas"/>
          <w:color w:val="CCCCCC"/>
          <w:sz w:val="21"/>
          <w:szCs w:val="21"/>
        </w:rPr>
        <w:t xml:space="preserve">: </w:t>
      </w:r>
      <w:r w:rsidRPr="00C0538A">
        <w:rPr>
          <w:rFonts w:ascii="Consolas" w:hAnsi="Consolas"/>
          <w:color w:val="B5CEA8"/>
          <w:sz w:val="21"/>
          <w:szCs w:val="21"/>
        </w:rPr>
        <w:t>1</w:t>
      </w:r>
    </w:p>
    <w:p w14:paraId="03136D0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maxReplicas</w:t>
      </w:r>
      <w:proofErr w:type="spellEnd"/>
      <w:r w:rsidRPr="00C0538A">
        <w:rPr>
          <w:rFonts w:ascii="Consolas" w:hAnsi="Consolas"/>
          <w:color w:val="CCCCCC"/>
          <w:sz w:val="21"/>
          <w:szCs w:val="21"/>
        </w:rPr>
        <w:t xml:space="preserve">: </w:t>
      </w:r>
      <w:r w:rsidRPr="00C0538A">
        <w:rPr>
          <w:rFonts w:ascii="Consolas" w:hAnsi="Consolas"/>
          <w:color w:val="B5CEA8"/>
          <w:sz w:val="21"/>
          <w:szCs w:val="21"/>
        </w:rPr>
        <w:t>10</w:t>
      </w:r>
    </w:p>
    <w:p w14:paraId="1B4B7D77"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metrics</w:t>
      </w:r>
      <w:r w:rsidRPr="00C0538A">
        <w:rPr>
          <w:rFonts w:ascii="Consolas" w:hAnsi="Consolas"/>
          <w:color w:val="CCCCCC"/>
          <w:sz w:val="21"/>
          <w:szCs w:val="21"/>
        </w:rPr>
        <w:t>:</w:t>
      </w:r>
    </w:p>
    <w:p w14:paraId="3A190DBB"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 </w:t>
      </w:r>
      <w:r w:rsidRPr="00C0538A">
        <w:rPr>
          <w:rFonts w:ascii="Consolas" w:hAnsi="Consolas"/>
          <w:color w:val="569CD6"/>
          <w:sz w:val="21"/>
          <w:szCs w:val="21"/>
        </w:rPr>
        <w:t>type</w:t>
      </w:r>
      <w:r w:rsidRPr="00C0538A">
        <w:rPr>
          <w:rFonts w:ascii="Consolas" w:hAnsi="Consolas"/>
          <w:color w:val="CCCCCC"/>
          <w:sz w:val="21"/>
          <w:szCs w:val="21"/>
        </w:rPr>
        <w:t xml:space="preserve">: </w:t>
      </w:r>
      <w:r w:rsidRPr="00C0538A">
        <w:rPr>
          <w:rFonts w:ascii="Consolas" w:hAnsi="Consolas"/>
          <w:color w:val="CE9178"/>
          <w:sz w:val="21"/>
          <w:szCs w:val="21"/>
        </w:rPr>
        <w:t>External</w:t>
      </w:r>
    </w:p>
    <w:p w14:paraId="6E30A50F"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r w:rsidRPr="00C0538A">
        <w:rPr>
          <w:rFonts w:ascii="Consolas" w:hAnsi="Consolas"/>
          <w:color w:val="569CD6"/>
          <w:sz w:val="21"/>
          <w:szCs w:val="21"/>
        </w:rPr>
        <w:t>external</w:t>
      </w:r>
      <w:r w:rsidRPr="00C0538A">
        <w:rPr>
          <w:rFonts w:ascii="Consolas" w:hAnsi="Consolas"/>
          <w:color w:val="CCCCCC"/>
          <w:sz w:val="21"/>
          <w:szCs w:val="21"/>
        </w:rPr>
        <w:t>:</w:t>
      </w:r>
    </w:p>
    <w:p w14:paraId="5B392064"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metricName</w:t>
      </w:r>
      <w:proofErr w:type="spellEnd"/>
      <w:r w:rsidRPr="00C0538A">
        <w:rPr>
          <w:rFonts w:ascii="Consolas" w:hAnsi="Consolas"/>
          <w:color w:val="CCCCCC"/>
          <w:sz w:val="21"/>
          <w:szCs w:val="21"/>
        </w:rPr>
        <w:t xml:space="preserve">: </w:t>
      </w:r>
      <w:proofErr w:type="spellStart"/>
      <w:r w:rsidRPr="00C0538A">
        <w:rPr>
          <w:rFonts w:ascii="Consolas" w:hAnsi="Consolas"/>
          <w:color w:val="CE9178"/>
          <w:sz w:val="21"/>
          <w:szCs w:val="21"/>
        </w:rPr>
        <w:t>custom_metric</w:t>
      </w:r>
      <w:proofErr w:type="spellEnd"/>
    </w:p>
    <w:p w14:paraId="399C848E" w14:textId="77777777" w:rsidR="00C0538A" w:rsidRPr="00C0538A" w:rsidRDefault="00C0538A" w:rsidP="00C0538A">
      <w:pPr>
        <w:shd w:val="clear" w:color="auto" w:fill="1F1F1F"/>
        <w:spacing w:line="285" w:lineRule="atLeast"/>
        <w:rPr>
          <w:rFonts w:ascii="Consolas" w:hAnsi="Consolas"/>
          <w:color w:val="CCCCCC"/>
          <w:sz w:val="21"/>
          <w:szCs w:val="21"/>
        </w:rPr>
      </w:pPr>
      <w:r w:rsidRPr="00C0538A">
        <w:rPr>
          <w:rFonts w:ascii="Consolas" w:hAnsi="Consolas"/>
          <w:color w:val="CCCCCC"/>
          <w:sz w:val="21"/>
          <w:szCs w:val="21"/>
        </w:rPr>
        <w:t xml:space="preserve">      </w:t>
      </w:r>
      <w:proofErr w:type="spellStart"/>
      <w:r w:rsidRPr="00C0538A">
        <w:rPr>
          <w:rFonts w:ascii="Consolas" w:hAnsi="Consolas"/>
          <w:color w:val="569CD6"/>
          <w:sz w:val="21"/>
          <w:szCs w:val="21"/>
        </w:rPr>
        <w:t>targetAverageValue</w:t>
      </w:r>
      <w:proofErr w:type="spellEnd"/>
      <w:r w:rsidRPr="00C0538A">
        <w:rPr>
          <w:rFonts w:ascii="Consolas" w:hAnsi="Consolas"/>
          <w:color w:val="CCCCCC"/>
          <w:sz w:val="21"/>
          <w:szCs w:val="21"/>
        </w:rPr>
        <w:t xml:space="preserve">: </w:t>
      </w:r>
      <w:r w:rsidRPr="00C0538A">
        <w:rPr>
          <w:rFonts w:ascii="Consolas" w:hAnsi="Consolas"/>
          <w:color w:val="CE9178"/>
          <w:sz w:val="21"/>
          <w:szCs w:val="21"/>
        </w:rPr>
        <w:t>1000m</w:t>
      </w:r>
    </w:p>
    <w:p w14:paraId="26878317" w14:textId="77777777" w:rsidR="00C0538A" w:rsidRDefault="00C0538A" w:rsidP="00743177">
      <w:pPr>
        <w:pStyle w:val="NormalWeb"/>
        <w:shd w:val="clear" w:color="auto" w:fill="FFFFFF"/>
        <w:spacing w:before="0" w:beforeAutospacing="0" w:after="0" w:afterAutospacing="0"/>
        <w:rPr>
          <w:rFonts w:ascii="Lato" w:hAnsi="Lato"/>
          <w:color w:val="333333"/>
          <w:sz w:val="21"/>
          <w:szCs w:val="21"/>
        </w:rPr>
      </w:pPr>
    </w:p>
    <w:p w14:paraId="562AE44A" w14:textId="77777777" w:rsidR="00684130" w:rsidRDefault="00684130" w:rsidP="00743177">
      <w:pPr>
        <w:pStyle w:val="NormalWeb"/>
        <w:shd w:val="clear" w:color="auto" w:fill="FFFFFF"/>
        <w:spacing w:before="0" w:beforeAutospacing="0" w:after="0" w:afterAutospacing="0"/>
        <w:rPr>
          <w:rFonts w:ascii="Lato" w:hAnsi="Lato"/>
          <w:color w:val="333333"/>
          <w:sz w:val="21"/>
          <w:szCs w:val="21"/>
        </w:rPr>
      </w:pPr>
    </w:p>
    <w:p w14:paraId="3974900A"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this example, the HPA scales the deployment named </w:t>
      </w:r>
      <w:proofErr w:type="spellStart"/>
      <w:r>
        <w:rPr>
          <w:rStyle w:val="HTMLCode"/>
          <w:rFonts w:ascii="Ubuntu Mono" w:eastAsiaTheme="majorEastAsia" w:hAnsi="Ubuntu Mono"/>
          <w:b/>
          <w:bCs/>
          <w:color w:val="0D0D0D"/>
          <w:sz w:val="21"/>
          <w:szCs w:val="21"/>
          <w:bdr w:val="single" w:sz="2" w:space="0" w:color="E3E3E3" w:frame="1"/>
        </w:rPr>
        <w:t>myapp</w:t>
      </w:r>
      <w:proofErr w:type="spellEnd"/>
      <w:r>
        <w:rPr>
          <w:rStyle w:val="HTMLCode"/>
          <w:rFonts w:ascii="Ubuntu Mono" w:eastAsiaTheme="majorEastAsia" w:hAnsi="Ubuntu Mono"/>
          <w:b/>
          <w:bCs/>
          <w:color w:val="0D0D0D"/>
          <w:sz w:val="21"/>
          <w:szCs w:val="21"/>
          <w:bdr w:val="single" w:sz="2" w:space="0" w:color="E3E3E3" w:frame="1"/>
        </w:rPr>
        <w:t>-deployment</w:t>
      </w:r>
      <w:r>
        <w:rPr>
          <w:rFonts w:ascii="Segoe UI" w:hAnsi="Segoe UI" w:cs="Segoe UI"/>
          <w:color w:val="0D0D0D"/>
        </w:rPr>
        <w:t xml:space="preserve"> based on the custom metric </w:t>
      </w:r>
      <w:proofErr w:type="spellStart"/>
      <w:r>
        <w:rPr>
          <w:rStyle w:val="HTMLCode"/>
          <w:rFonts w:ascii="Ubuntu Mono" w:eastAsiaTheme="majorEastAsia" w:hAnsi="Ubuntu Mono"/>
          <w:b/>
          <w:bCs/>
          <w:color w:val="0D0D0D"/>
          <w:sz w:val="21"/>
          <w:szCs w:val="21"/>
          <w:bdr w:val="single" w:sz="2" w:space="0" w:color="E3E3E3" w:frame="1"/>
        </w:rPr>
        <w:t>custom_metric</w:t>
      </w:r>
      <w:proofErr w:type="spellEnd"/>
      <w:r>
        <w:rPr>
          <w:rFonts w:ascii="Segoe UI" w:hAnsi="Segoe UI" w:cs="Segoe UI"/>
          <w:color w:val="0D0D0D"/>
        </w:rPr>
        <w:t xml:space="preserve">. The </w:t>
      </w:r>
      <w:proofErr w:type="spellStart"/>
      <w:r>
        <w:rPr>
          <w:rStyle w:val="HTMLCode"/>
          <w:rFonts w:ascii="Ubuntu Mono" w:eastAsiaTheme="majorEastAsia" w:hAnsi="Ubuntu Mono"/>
          <w:b/>
          <w:bCs/>
          <w:color w:val="0D0D0D"/>
          <w:sz w:val="21"/>
          <w:szCs w:val="21"/>
          <w:bdr w:val="single" w:sz="2" w:space="0" w:color="E3E3E3" w:frame="1"/>
        </w:rPr>
        <w:t>targetAverageValue</w:t>
      </w:r>
      <w:proofErr w:type="spellEnd"/>
      <w:r>
        <w:rPr>
          <w:rFonts w:ascii="Segoe UI" w:hAnsi="Segoe UI" w:cs="Segoe UI"/>
          <w:color w:val="0D0D0D"/>
        </w:rPr>
        <w:t xml:space="preserve"> specifies the desired value for the custom metric at which the deployment should be scaled.</w:t>
      </w:r>
    </w:p>
    <w:p w14:paraId="47C6A26E"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 xml:space="preserve">Enable Custom Metrics in AKS Cluster </w:t>
      </w:r>
      <w:proofErr w:type="spellStart"/>
      <w:r>
        <w:rPr>
          <w:rStyle w:val="Strong"/>
          <w:rFonts w:ascii="Segoe UI" w:eastAsiaTheme="minorEastAsia" w:hAnsi="Segoe UI" w:cs="Segoe UI"/>
          <w:color w:val="0D0D0D"/>
          <w:bdr w:val="single" w:sz="2" w:space="0" w:color="E3E3E3" w:frame="1"/>
        </w:rPr>
        <w:t>Autoscaler</w:t>
      </w:r>
      <w:proofErr w:type="spellEnd"/>
      <w:r>
        <w:rPr>
          <w:rFonts w:ascii="Segoe UI" w:hAnsi="Segoe UI" w:cs="Segoe UI"/>
          <w:color w:val="0D0D0D"/>
        </w:rPr>
        <w:t>:</w:t>
      </w:r>
    </w:p>
    <w:p w14:paraId="2A5224CA"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By default, the AKS cluster </w:t>
      </w:r>
      <w:proofErr w:type="spellStart"/>
      <w:r>
        <w:rPr>
          <w:rFonts w:ascii="Segoe UI" w:hAnsi="Segoe UI" w:cs="Segoe UI"/>
          <w:color w:val="0D0D0D"/>
        </w:rPr>
        <w:t>autoscaler</w:t>
      </w:r>
      <w:proofErr w:type="spellEnd"/>
      <w:r>
        <w:rPr>
          <w:rFonts w:ascii="Segoe UI" w:hAnsi="Segoe UI" w:cs="Segoe UI"/>
          <w:color w:val="0D0D0D"/>
        </w:rPr>
        <w:t xml:space="preserve"> supports scaling based on CPU and memory metrics. To enable scaling based on custom metrics, you need to deploy and configure a custom metrics adapter that translates custom metrics into a format understandable by the HPA and the cluster </w:t>
      </w:r>
      <w:proofErr w:type="spellStart"/>
      <w:r>
        <w:rPr>
          <w:rFonts w:ascii="Segoe UI" w:hAnsi="Segoe UI" w:cs="Segoe UI"/>
          <w:color w:val="0D0D0D"/>
        </w:rPr>
        <w:t>autoscaler</w:t>
      </w:r>
      <w:proofErr w:type="spellEnd"/>
      <w:r>
        <w:rPr>
          <w:rFonts w:ascii="Segoe UI" w:hAnsi="Segoe UI" w:cs="Segoe UI"/>
          <w:color w:val="0D0D0D"/>
        </w:rPr>
        <w:t>.</w:t>
      </w:r>
    </w:p>
    <w:p w14:paraId="2C5A1028"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You can use the Kubernetes Metrics Server with a custom metrics adapter, such as the Prometheus Adapter or Azure Monitor Metrics Adapter, to expose custom metrics to the HPA and the cluster </w:t>
      </w:r>
      <w:proofErr w:type="spellStart"/>
      <w:r>
        <w:rPr>
          <w:rFonts w:ascii="Segoe UI" w:hAnsi="Segoe UI" w:cs="Segoe UI"/>
          <w:color w:val="0D0D0D"/>
        </w:rPr>
        <w:t>autoscaler</w:t>
      </w:r>
      <w:proofErr w:type="spellEnd"/>
      <w:r>
        <w:rPr>
          <w:rFonts w:ascii="Segoe UI" w:hAnsi="Segoe UI" w:cs="Segoe UI"/>
          <w:color w:val="0D0D0D"/>
        </w:rPr>
        <w:t>.</w:t>
      </w:r>
    </w:p>
    <w:p w14:paraId="162A9FE8"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Deploy Custom Metrics Adapter</w:t>
      </w:r>
      <w:r>
        <w:rPr>
          <w:rFonts w:ascii="Segoe UI" w:hAnsi="Segoe UI" w:cs="Segoe UI"/>
          <w:color w:val="0D0D0D"/>
        </w:rPr>
        <w:t>:</w:t>
      </w:r>
    </w:p>
    <w:p w14:paraId="7C4544CB"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Deploy the custom metrics adapter in your AKS cluster. You can find instructions for deploying specific custom metrics adapters in the respective documentation.</w:t>
      </w:r>
    </w:p>
    <w:p w14:paraId="086D24D3" w14:textId="77777777" w:rsidR="00684130" w:rsidRDefault="00684130" w:rsidP="00684130">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Update AKS Node Pool Configuration</w:t>
      </w:r>
      <w:r>
        <w:rPr>
          <w:rFonts w:ascii="Segoe UI" w:hAnsi="Segoe UI" w:cs="Segoe UI"/>
          <w:color w:val="0D0D0D"/>
        </w:rPr>
        <w:t>:</w:t>
      </w:r>
    </w:p>
    <w:p w14:paraId="5E2A568B" w14:textId="77777777" w:rsidR="00684130" w:rsidRDefault="00684130" w:rsidP="0068413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Ensure that the AKS node pool associated with your application has autoscaling enabled. You can configure the minimum and maximum number of nodes in the node pool to scale dynamically based on the workload demands.</w:t>
      </w:r>
    </w:p>
    <w:p w14:paraId="1946EC90" w14:textId="77777777" w:rsidR="00684130" w:rsidRDefault="00684130" w:rsidP="006841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By following these steps, you can configure the AKS cluster </w:t>
      </w:r>
      <w:proofErr w:type="spellStart"/>
      <w:r>
        <w:rPr>
          <w:rFonts w:ascii="Segoe UI" w:hAnsi="Segoe UI" w:cs="Segoe UI"/>
          <w:color w:val="0D0D0D"/>
        </w:rPr>
        <w:t>autoscaler</w:t>
      </w:r>
      <w:proofErr w:type="spellEnd"/>
      <w:r>
        <w:rPr>
          <w:rFonts w:ascii="Segoe UI" w:hAnsi="Segoe UI" w:cs="Segoe UI"/>
          <w:color w:val="0D0D0D"/>
        </w:rPr>
        <w:t xml:space="preserve"> to scale based on custom metrics specific to your application or workload. Adjust the HPA configuration and custom metrics adapter based on your requirements and monitoring setup.</w:t>
      </w:r>
    </w:p>
    <w:p w14:paraId="70927535" w14:textId="77777777" w:rsidR="00684130" w:rsidRDefault="00684130" w:rsidP="00743177">
      <w:pPr>
        <w:pStyle w:val="NormalWeb"/>
        <w:shd w:val="clear" w:color="auto" w:fill="FFFFFF"/>
        <w:spacing w:before="0" w:beforeAutospacing="0" w:after="0" w:afterAutospacing="0"/>
        <w:rPr>
          <w:rFonts w:ascii="Lato" w:hAnsi="Lato"/>
          <w:color w:val="333333"/>
          <w:sz w:val="21"/>
          <w:szCs w:val="21"/>
        </w:rPr>
      </w:pPr>
    </w:p>
    <w:p w14:paraId="1225DBEF" w14:textId="34666076" w:rsidR="00424D3C" w:rsidRDefault="00424D3C" w:rsidP="00424D3C">
      <w:pPr>
        <w:pStyle w:val="Heading1"/>
        <w:rPr>
          <w:rFonts w:asciiTheme="minorHAnsi" w:eastAsia="Arial" w:hAnsiTheme="minorHAnsi" w:cstheme="minorHAnsi"/>
          <w:color w:val="E36C0A" w:themeColor="accent6" w:themeShade="BF"/>
        </w:rPr>
      </w:pPr>
      <w:bookmarkStart w:id="5" w:name="_Toc159323058"/>
      <w:r>
        <w:rPr>
          <w:rFonts w:asciiTheme="minorHAnsi" w:eastAsia="Arial" w:hAnsiTheme="minorHAnsi" w:cstheme="minorHAnsi"/>
          <w:color w:val="E36C0A" w:themeColor="accent6" w:themeShade="BF"/>
        </w:rPr>
        <w:lastRenderedPageBreak/>
        <w:t xml:space="preserve">Create AKS </w:t>
      </w:r>
      <w:r w:rsidRPr="00F669F3">
        <w:rPr>
          <w:rFonts w:asciiTheme="minorHAnsi" w:eastAsia="Arial" w:hAnsiTheme="minorHAnsi" w:cstheme="minorHAnsi"/>
          <w:color w:val="E36C0A" w:themeColor="accent6" w:themeShade="BF"/>
        </w:rPr>
        <w:t xml:space="preserve">Cluster </w:t>
      </w:r>
      <w:r>
        <w:rPr>
          <w:rFonts w:asciiTheme="minorHAnsi" w:eastAsia="Arial" w:hAnsiTheme="minorHAnsi" w:cstheme="minorHAnsi"/>
          <w:color w:val="E36C0A" w:themeColor="accent6" w:themeShade="BF"/>
        </w:rPr>
        <w:t xml:space="preserve">with </w:t>
      </w:r>
      <w:proofErr w:type="spellStart"/>
      <w:r w:rsidRPr="00F669F3">
        <w:rPr>
          <w:rFonts w:asciiTheme="minorHAnsi" w:eastAsia="Arial" w:hAnsiTheme="minorHAnsi" w:cstheme="minorHAnsi"/>
          <w:color w:val="E36C0A" w:themeColor="accent6" w:themeShade="BF"/>
        </w:rPr>
        <w:t>autoscaler</w:t>
      </w:r>
      <w:proofErr w:type="spellEnd"/>
      <w:r>
        <w:rPr>
          <w:rFonts w:asciiTheme="minorHAnsi" w:eastAsia="Arial" w:hAnsiTheme="minorHAnsi" w:cstheme="minorHAnsi"/>
          <w:color w:val="E36C0A" w:themeColor="accent6" w:themeShade="BF"/>
        </w:rPr>
        <w:t xml:space="preserve"> and Connect</w:t>
      </w:r>
      <w:bookmarkEnd w:id="5"/>
    </w:p>
    <w:p w14:paraId="526C6A92" w14:textId="77777777" w:rsidR="00424D3C" w:rsidRDefault="00424D3C" w:rsidP="00424D3C">
      <w:pPr>
        <w:rPr>
          <w:rFonts w:eastAsia="Arial"/>
        </w:rPr>
      </w:pPr>
    </w:p>
    <w:p w14:paraId="74AFA215" w14:textId="77777777" w:rsidR="00424D3C" w:rsidRDefault="00424D3C" w:rsidP="00424D3C">
      <w:pPr>
        <w:rPr>
          <w:rFonts w:eastAsia="Arial"/>
        </w:rPr>
      </w:pPr>
    </w:p>
    <w:p w14:paraId="0F855A85" w14:textId="77777777" w:rsidR="00424D3C" w:rsidRPr="00424D3C" w:rsidRDefault="00424D3C" w:rsidP="00424D3C">
      <w:pPr>
        <w:shd w:val="clear" w:color="auto" w:fill="FFFFFF"/>
        <w:autoSpaceDE w:val="0"/>
        <w:autoSpaceDN w:val="0"/>
        <w:adjustRightInd w:val="0"/>
        <w:rPr>
          <w:rFonts w:asciiTheme="minorHAnsi" w:hAnsiTheme="minorHAnsi" w:cstheme="minorHAnsi"/>
          <w:color w:val="800080"/>
          <w:sz w:val="28"/>
          <w:szCs w:val="28"/>
        </w:rPr>
      </w:pPr>
      <w:r w:rsidRPr="00424D3C">
        <w:rPr>
          <w:rFonts w:asciiTheme="minorHAnsi" w:hAnsiTheme="minorHAnsi" w:cstheme="minorHAnsi"/>
          <w:sz w:val="40"/>
          <w:szCs w:val="40"/>
        </w:rPr>
        <w:t xml:space="preserve"> </w:t>
      </w:r>
      <w:r w:rsidRPr="00424D3C">
        <w:rPr>
          <w:rFonts w:asciiTheme="minorHAnsi" w:hAnsiTheme="minorHAnsi" w:cstheme="minorHAnsi"/>
          <w:sz w:val="28"/>
          <w:szCs w:val="28"/>
        </w:rPr>
        <w:t xml:space="preserve"> </w:t>
      </w:r>
      <w:proofErr w:type="spellStart"/>
      <w:r w:rsidRPr="00424D3C">
        <w:rPr>
          <w:rFonts w:asciiTheme="minorHAnsi" w:hAnsiTheme="minorHAnsi" w:cstheme="minorHAnsi"/>
          <w:color w:val="0000FF"/>
          <w:sz w:val="28"/>
          <w:szCs w:val="28"/>
        </w:rPr>
        <w:t>az</w:t>
      </w:r>
      <w:proofErr w:type="spellEnd"/>
      <w:r w:rsidRPr="00424D3C">
        <w:rPr>
          <w:rFonts w:asciiTheme="minorHAnsi" w:hAnsiTheme="minorHAnsi" w:cstheme="minorHAnsi"/>
          <w:sz w:val="28"/>
          <w:szCs w:val="28"/>
        </w:rPr>
        <w:t xml:space="preserve"> </w:t>
      </w:r>
      <w:proofErr w:type="spellStart"/>
      <w:r w:rsidRPr="00424D3C">
        <w:rPr>
          <w:rFonts w:asciiTheme="minorHAnsi" w:hAnsiTheme="minorHAnsi" w:cstheme="minorHAnsi"/>
          <w:color w:val="8A2BE2"/>
          <w:sz w:val="28"/>
          <w:szCs w:val="28"/>
        </w:rPr>
        <w:t>aks</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create</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--resource-group</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az800</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--name</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BipeenClus01</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--node-count</w:t>
      </w:r>
      <w:r w:rsidRPr="00424D3C">
        <w:rPr>
          <w:rFonts w:asciiTheme="minorHAnsi" w:hAnsiTheme="minorHAnsi" w:cstheme="minorHAnsi"/>
          <w:sz w:val="28"/>
          <w:szCs w:val="28"/>
        </w:rPr>
        <w:t xml:space="preserve"> </w:t>
      </w:r>
      <w:r w:rsidRPr="00424D3C">
        <w:rPr>
          <w:rFonts w:asciiTheme="minorHAnsi" w:hAnsiTheme="minorHAnsi" w:cstheme="minorHAnsi"/>
          <w:color w:val="800080"/>
          <w:sz w:val="28"/>
          <w:szCs w:val="28"/>
        </w:rPr>
        <w:t>1</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--generate-ssh-keys</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w:t>
      </w:r>
      <w:proofErr w:type="spellStart"/>
      <w:r w:rsidRPr="00424D3C">
        <w:rPr>
          <w:rFonts w:asciiTheme="minorHAnsi" w:hAnsiTheme="minorHAnsi" w:cstheme="minorHAnsi"/>
          <w:color w:val="8A2BE2"/>
          <w:sz w:val="28"/>
          <w:szCs w:val="28"/>
        </w:rPr>
        <w:t>vm</w:t>
      </w:r>
      <w:proofErr w:type="spellEnd"/>
      <w:r w:rsidRPr="00424D3C">
        <w:rPr>
          <w:rFonts w:asciiTheme="minorHAnsi" w:hAnsiTheme="minorHAnsi" w:cstheme="minorHAnsi"/>
          <w:color w:val="8A2BE2"/>
          <w:sz w:val="28"/>
          <w:szCs w:val="28"/>
        </w:rPr>
        <w:t>-set-type</w:t>
      </w:r>
      <w:r w:rsidRPr="00424D3C">
        <w:rPr>
          <w:rFonts w:asciiTheme="minorHAnsi" w:hAnsiTheme="minorHAnsi" w:cstheme="minorHAnsi"/>
          <w:sz w:val="28"/>
          <w:szCs w:val="28"/>
        </w:rPr>
        <w:t xml:space="preserve"> </w:t>
      </w:r>
      <w:proofErr w:type="spellStart"/>
      <w:r w:rsidRPr="00424D3C">
        <w:rPr>
          <w:rFonts w:asciiTheme="minorHAnsi" w:hAnsiTheme="minorHAnsi" w:cstheme="minorHAnsi"/>
          <w:color w:val="8A2BE2"/>
          <w:sz w:val="28"/>
          <w:szCs w:val="28"/>
        </w:rPr>
        <w:t>VirtualMachineScaleSets</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--load-balancer-</w:t>
      </w:r>
      <w:proofErr w:type="spellStart"/>
      <w:r w:rsidRPr="00424D3C">
        <w:rPr>
          <w:rFonts w:asciiTheme="minorHAnsi" w:hAnsiTheme="minorHAnsi" w:cstheme="minorHAnsi"/>
          <w:color w:val="8A2BE2"/>
          <w:sz w:val="28"/>
          <w:szCs w:val="28"/>
        </w:rPr>
        <w:t>sku</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standard</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--enable-cluster-</w:t>
      </w:r>
      <w:proofErr w:type="spellStart"/>
      <w:r w:rsidRPr="00424D3C">
        <w:rPr>
          <w:rFonts w:asciiTheme="minorHAnsi" w:hAnsiTheme="minorHAnsi" w:cstheme="minorHAnsi"/>
          <w:color w:val="8A2BE2"/>
          <w:sz w:val="28"/>
          <w:szCs w:val="28"/>
        </w:rPr>
        <w:t>autoscaler</w:t>
      </w:r>
      <w:proofErr w:type="spellEnd"/>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--min-count</w:t>
      </w:r>
      <w:r w:rsidRPr="00424D3C">
        <w:rPr>
          <w:rFonts w:asciiTheme="minorHAnsi" w:hAnsiTheme="minorHAnsi" w:cstheme="minorHAnsi"/>
          <w:sz w:val="28"/>
          <w:szCs w:val="28"/>
        </w:rPr>
        <w:t xml:space="preserve"> </w:t>
      </w:r>
      <w:r w:rsidRPr="00424D3C">
        <w:rPr>
          <w:rFonts w:asciiTheme="minorHAnsi" w:hAnsiTheme="minorHAnsi" w:cstheme="minorHAnsi"/>
          <w:color w:val="800080"/>
          <w:sz w:val="28"/>
          <w:szCs w:val="28"/>
        </w:rPr>
        <w:t>1</w:t>
      </w:r>
      <w:r w:rsidRPr="00424D3C">
        <w:rPr>
          <w:rFonts w:asciiTheme="minorHAnsi" w:hAnsiTheme="minorHAnsi" w:cstheme="minorHAnsi"/>
          <w:sz w:val="28"/>
          <w:szCs w:val="28"/>
        </w:rPr>
        <w:t xml:space="preserve"> </w:t>
      </w:r>
      <w:r w:rsidRPr="00424D3C">
        <w:rPr>
          <w:rFonts w:asciiTheme="minorHAnsi" w:hAnsiTheme="minorHAnsi" w:cstheme="minorHAnsi"/>
          <w:color w:val="8A2BE2"/>
          <w:sz w:val="28"/>
          <w:szCs w:val="28"/>
        </w:rPr>
        <w:t>--max-count</w:t>
      </w:r>
      <w:r w:rsidRPr="00424D3C">
        <w:rPr>
          <w:rFonts w:asciiTheme="minorHAnsi" w:hAnsiTheme="minorHAnsi" w:cstheme="minorHAnsi"/>
          <w:sz w:val="28"/>
          <w:szCs w:val="28"/>
        </w:rPr>
        <w:t xml:space="preserve"> </w:t>
      </w:r>
      <w:r w:rsidRPr="00424D3C">
        <w:rPr>
          <w:rFonts w:asciiTheme="minorHAnsi" w:hAnsiTheme="minorHAnsi" w:cstheme="minorHAnsi"/>
          <w:color w:val="800080"/>
          <w:sz w:val="28"/>
          <w:szCs w:val="28"/>
        </w:rPr>
        <w:t xml:space="preserve">3 </w:t>
      </w:r>
    </w:p>
    <w:p w14:paraId="793F8032" w14:textId="77777777" w:rsidR="00424D3C" w:rsidRDefault="00424D3C" w:rsidP="00424D3C">
      <w:pPr>
        <w:rPr>
          <w:rFonts w:eastAsia="Arial"/>
        </w:rPr>
      </w:pPr>
    </w:p>
    <w:p w14:paraId="177C6F5D" w14:textId="77777777" w:rsidR="00424D3C" w:rsidRDefault="00424D3C" w:rsidP="00424D3C">
      <w:pPr>
        <w:rPr>
          <w:rFonts w:eastAsia="Arial"/>
        </w:rPr>
      </w:pPr>
    </w:p>
    <w:p w14:paraId="0AA736F8" w14:textId="77777777" w:rsidR="00424D3C" w:rsidRPr="00424D3C" w:rsidRDefault="00424D3C" w:rsidP="00424D3C">
      <w:pPr>
        <w:rPr>
          <w:rFonts w:eastAsia="Arial"/>
        </w:rPr>
      </w:pPr>
    </w:p>
    <w:p w14:paraId="5E4EDA9F" w14:textId="28D89EBE" w:rsidR="00424D3C" w:rsidRDefault="00424D3C" w:rsidP="00743177">
      <w:pPr>
        <w:pStyle w:val="NormalWeb"/>
        <w:shd w:val="clear" w:color="auto" w:fill="FFFFFF"/>
        <w:spacing w:before="0" w:beforeAutospacing="0" w:after="0" w:afterAutospacing="0"/>
        <w:rPr>
          <w:rFonts w:ascii="Lato" w:hAnsi="Lato"/>
          <w:color w:val="333333"/>
          <w:sz w:val="21"/>
          <w:szCs w:val="21"/>
        </w:rPr>
      </w:pPr>
      <w:r w:rsidRPr="00424D3C">
        <w:rPr>
          <w:rFonts w:ascii="Lato" w:hAnsi="Lato"/>
          <w:noProof/>
          <w:color w:val="333333"/>
          <w:sz w:val="21"/>
          <w:szCs w:val="21"/>
        </w:rPr>
        <w:drawing>
          <wp:inline distT="0" distB="0" distL="0" distR="0" wp14:anchorId="194EB1F9" wp14:editId="564FA01F">
            <wp:extent cx="6197600" cy="2165985"/>
            <wp:effectExtent l="0" t="0" r="0" b="5715"/>
            <wp:docPr id="77848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85493" name=""/>
                    <pic:cNvPicPr/>
                  </pic:nvPicPr>
                  <pic:blipFill>
                    <a:blip r:embed="rId21"/>
                    <a:stretch>
                      <a:fillRect/>
                    </a:stretch>
                  </pic:blipFill>
                  <pic:spPr>
                    <a:xfrm>
                      <a:off x="0" y="0"/>
                      <a:ext cx="6197600" cy="2165985"/>
                    </a:xfrm>
                    <a:prstGeom prst="rect">
                      <a:avLst/>
                    </a:prstGeom>
                  </pic:spPr>
                </pic:pic>
              </a:graphicData>
            </a:graphic>
          </wp:inline>
        </w:drawing>
      </w:r>
    </w:p>
    <w:p w14:paraId="77A551B5"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36151C4E"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07DE0C58" w14:textId="7EF24FBA" w:rsidR="00424D3C" w:rsidRDefault="00424D3C" w:rsidP="00743177">
      <w:pPr>
        <w:pStyle w:val="NormalWeb"/>
        <w:shd w:val="clear" w:color="auto" w:fill="FFFFFF"/>
        <w:spacing w:before="0" w:beforeAutospacing="0" w:after="0" w:afterAutospacing="0"/>
        <w:rPr>
          <w:rFonts w:ascii="Lato" w:hAnsi="Lato"/>
          <w:color w:val="333333"/>
          <w:sz w:val="21"/>
          <w:szCs w:val="21"/>
        </w:rPr>
      </w:pPr>
      <w:r w:rsidRPr="00424D3C">
        <w:rPr>
          <w:rFonts w:ascii="Lato" w:hAnsi="Lato"/>
          <w:noProof/>
          <w:color w:val="333333"/>
          <w:sz w:val="21"/>
          <w:szCs w:val="21"/>
        </w:rPr>
        <w:drawing>
          <wp:inline distT="0" distB="0" distL="0" distR="0" wp14:anchorId="30E99446" wp14:editId="5CAFEFED">
            <wp:extent cx="6197600" cy="2188845"/>
            <wp:effectExtent l="0" t="0" r="0" b="1905"/>
            <wp:docPr id="54541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3809" name=""/>
                    <pic:cNvPicPr/>
                  </pic:nvPicPr>
                  <pic:blipFill>
                    <a:blip r:embed="rId22"/>
                    <a:stretch>
                      <a:fillRect/>
                    </a:stretch>
                  </pic:blipFill>
                  <pic:spPr>
                    <a:xfrm>
                      <a:off x="0" y="0"/>
                      <a:ext cx="6197600" cy="2188845"/>
                    </a:xfrm>
                    <a:prstGeom prst="rect">
                      <a:avLst/>
                    </a:prstGeom>
                  </pic:spPr>
                </pic:pic>
              </a:graphicData>
            </a:graphic>
          </wp:inline>
        </w:drawing>
      </w:r>
    </w:p>
    <w:p w14:paraId="28C68394"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77EEC3D3" w14:textId="5C0354E8" w:rsidR="00424D3C" w:rsidRDefault="00424D3C" w:rsidP="00743177">
      <w:pPr>
        <w:pStyle w:val="NormalWeb"/>
        <w:shd w:val="clear" w:color="auto" w:fill="FFFFFF"/>
        <w:spacing w:before="0" w:beforeAutospacing="0" w:after="0" w:afterAutospacing="0"/>
        <w:rPr>
          <w:rFonts w:ascii="Lato" w:hAnsi="Lato"/>
          <w:color w:val="333333"/>
          <w:sz w:val="21"/>
          <w:szCs w:val="21"/>
        </w:rPr>
      </w:pPr>
      <w:r w:rsidRPr="00424D3C">
        <w:rPr>
          <w:rFonts w:ascii="Lato" w:hAnsi="Lato"/>
          <w:noProof/>
          <w:color w:val="333333"/>
          <w:sz w:val="21"/>
          <w:szCs w:val="21"/>
        </w:rPr>
        <w:drawing>
          <wp:inline distT="0" distB="0" distL="0" distR="0" wp14:anchorId="06DD2B7D" wp14:editId="2B868BE0">
            <wp:extent cx="6197600" cy="1353185"/>
            <wp:effectExtent l="0" t="0" r="0" b="0"/>
            <wp:docPr id="205205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1127" name=""/>
                    <pic:cNvPicPr/>
                  </pic:nvPicPr>
                  <pic:blipFill>
                    <a:blip r:embed="rId23"/>
                    <a:stretch>
                      <a:fillRect/>
                    </a:stretch>
                  </pic:blipFill>
                  <pic:spPr>
                    <a:xfrm>
                      <a:off x="0" y="0"/>
                      <a:ext cx="6197600" cy="1353185"/>
                    </a:xfrm>
                    <a:prstGeom prst="rect">
                      <a:avLst/>
                    </a:prstGeom>
                  </pic:spPr>
                </pic:pic>
              </a:graphicData>
            </a:graphic>
          </wp:inline>
        </w:drawing>
      </w:r>
    </w:p>
    <w:p w14:paraId="10FFC0BB"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3D4D7C7B" w14:textId="77777777" w:rsidR="00424D3C" w:rsidRDefault="00424D3C" w:rsidP="00424D3C">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nodes </w:t>
      </w:r>
    </w:p>
    <w:p w14:paraId="3CD8D221"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6E6FBCDD"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p w14:paraId="0BAD2EF2" w14:textId="77777777" w:rsidR="00CC0169" w:rsidRDefault="00424D3C">
      <w:pPr>
        <w:rPr>
          <w:rFonts w:ascii="Lato" w:hAnsi="Lato"/>
          <w:color w:val="333333"/>
          <w:sz w:val="21"/>
          <w:szCs w:val="21"/>
        </w:rPr>
      </w:pPr>
      <w:r w:rsidRPr="00424D3C">
        <w:rPr>
          <w:rFonts w:ascii="Lato" w:hAnsi="Lato"/>
          <w:noProof/>
          <w:color w:val="333333"/>
          <w:sz w:val="21"/>
          <w:szCs w:val="21"/>
        </w:rPr>
        <w:drawing>
          <wp:inline distT="0" distB="0" distL="0" distR="0" wp14:anchorId="794B39D3" wp14:editId="55F64EC2">
            <wp:extent cx="6149873" cy="975445"/>
            <wp:effectExtent l="0" t="0" r="3810" b="0"/>
            <wp:docPr id="66368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89314" name=""/>
                    <pic:cNvPicPr/>
                  </pic:nvPicPr>
                  <pic:blipFill>
                    <a:blip r:embed="rId24"/>
                    <a:stretch>
                      <a:fillRect/>
                    </a:stretch>
                  </pic:blipFill>
                  <pic:spPr>
                    <a:xfrm>
                      <a:off x="0" y="0"/>
                      <a:ext cx="6149873" cy="975445"/>
                    </a:xfrm>
                    <a:prstGeom prst="rect">
                      <a:avLst/>
                    </a:prstGeom>
                  </pic:spPr>
                </pic:pic>
              </a:graphicData>
            </a:graphic>
          </wp:inline>
        </w:drawing>
      </w:r>
    </w:p>
    <w:p w14:paraId="1A339358" w14:textId="77777777" w:rsidR="00CC0169" w:rsidRDefault="00CC0169">
      <w:pPr>
        <w:rPr>
          <w:rFonts w:ascii="Lato" w:hAnsi="Lato"/>
          <w:color w:val="333333"/>
          <w:sz w:val="21"/>
          <w:szCs w:val="21"/>
        </w:rPr>
      </w:pPr>
    </w:p>
    <w:p w14:paraId="22085D60" w14:textId="604B4AF6" w:rsidR="00CC0169" w:rsidRDefault="007C1776">
      <w:pPr>
        <w:rPr>
          <w:rFonts w:ascii="Lato" w:hAnsi="Lato"/>
          <w:color w:val="333333"/>
          <w:sz w:val="21"/>
          <w:szCs w:val="21"/>
        </w:rPr>
      </w:pPr>
      <w:r>
        <w:rPr>
          <w:rFonts w:ascii="Lato" w:hAnsi="Lato"/>
          <w:color w:val="333333"/>
          <w:sz w:val="21"/>
          <w:szCs w:val="21"/>
        </w:rPr>
        <w:lastRenderedPageBreak/>
        <w:t xml:space="preserve">Clone the Code </w:t>
      </w:r>
      <w:proofErr w:type="gramStart"/>
      <w:r>
        <w:rPr>
          <w:rFonts w:ascii="Lato" w:hAnsi="Lato"/>
          <w:color w:val="333333"/>
          <w:sz w:val="21"/>
          <w:szCs w:val="21"/>
        </w:rPr>
        <w:t>from :</w:t>
      </w:r>
      <w:proofErr w:type="gramEnd"/>
      <w:r>
        <w:rPr>
          <w:rFonts w:ascii="Lato" w:hAnsi="Lato"/>
          <w:color w:val="333333"/>
          <w:sz w:val="21"/>
          <w:szCs w:val="21"/>
        </w:rPr>
        <w:t xml:space="preserve"> </w:t>
      </w:r>
      <w:hyperlink r:id="rId25" w:history="1">
        <w:r w:rsidRPr="0020267C">
          <w:rPr>
            <w:rStyle w:val="Hyperlink"/>
            <w:rFonts w:ascii="Lato" w:hAnsi="Lato"/>
            <w:sz w:val="21"/>
            <w:szCs w:val="21"/>
          </w:rPr>
          <w:t>https://github.com/bipeensinha/AKS-Scaleing</w:t>
        </w:r>
      </w:hyperlink>
    </w:p>
    <w:p w14:paraId="2FF2585C" w14:textId="77777777" w:rsidR="007C1776" w:rsidRDefault="007C1776">
      <w:pPr>
        <w:rPr>
          <w:rFonts w:ascii="Lato" w:hAnsi="Lato"/>
          <w:color w:val="333333"/>
          <w:sz w:val="21"/>
          <w:szCs w:val="21"/>
        </w:rPr>
      </w:pPr>
    </w:p>
    <w:p w14:paraId="33FEE5C1" w14:textId="77777777" w:rsidR="00EF5F82" w:rsidRDefault="00EF5F82">
      <w:pPr>
        <w:rPr>
          <w:rFonts w:ascii="Lato" w:hAnsi="Lato"/>
          <w:color w:val="333333"/>
          <w:sz w:val="21"/>
          <w:szCs w:val="21"/>
        </w:rPr>
      </w:pPr>
    </w:p>
    <w:p w14:paraId="6FEE08F8" w14:textId="77777777" w:rsidR="00B64E7B" w:rsidRDefault="00B64E7B" w:rsidP="00B64E7B">
      <w:pPr>
        <w:shd w:val="clear" w:color="auto" w:fill="FFFFFF"/>
        <w:autoSpaceDE w:val="0"/>
        <w:autoSpaceDN w:val="0"/>
        <w:adjustRightInd w:val="0"/>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apply</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cpu</w:t>
      </w:r>
      <w:proofErr w:type="spellEnd"/>
      <w:r>
        <w:rPr>
          <w:rFonts w:ascii="Lucida Console" w:hAnsi="Lucida Console" w:cs="Lucida Console"/>
          <w:color w:val="8A2BE2"/>
          <w:sz w:val="18"/>
          <w:szCs w:val="18"/>
        </w:rPr>
        <w:t>-stress-</w:t>
      </w:r>
      <w:proofErr w:type="spellStart"/>
      <w:proofErr w:type="gramStart"/>
      <w:r>
        <w:rPr>
          <w:rFonts w:ascii="Lucida Console" w:hAnsi="Lucida Console" w:cs="Lucida Console"/>
          <w:color w:val="8A2BE2"/>
          <w:sz w:val="18"/>
          <w:szCs w:val="18"/>
        </w:rPr>
        <w:t>deployment.yaml</w:t>
      </w:r>
      <w:proofErr w:type="spellEnd"/>
      <w:proofErr w:type="gramEnd"/>
      <w:r>
        <w:rPr>
          <w:rFonts w:ascii="Lucida Console" w:hAnsi="Lucida Console" w:cs="Lucida Console"/>
          <w:sz w:val="18"/>
          <w:szCs w:val="18"/>
        </w:rPr>
        <w:t xml:space="preserve">  </w:t>
      </w:r>
    </w:p>
    <w:p w14:paraId="2F8CBCA6" w14:textId="77777777" w:rsidR="00B64E7B" w:rsidRDefault="00B64E7B">
      <w:pPr>
        <w:rPr>
          <w:rFonts w:ascii="Lato" w:hAnsi="Lato"/>
          <w:color w:val="333333"/>
          <w:sz w:val="21"/>
          <w:szCs w:val="21"/>
        </w:rPr>
      </w:pPr>
    </w:p>
    <w:p w14:paraId="3332D66D" w14:textId="61377BA5" w:rsidR="00B64E7B" w:rsidRDefault="0044074A">
      <w:pPr>
        <w:rPr>
          <w:rFonts w:ascii="Lato" w:hAnsi="Lato"/>
          <w:color w:val="333333"/>
          <w:sz w:val="21"/>
          <w:szCs w:val="21"/>
        </w:rPr>
      </w:pPr>
      <w:r w:rsidRPr="0044074A">
        <w:rPr>
          <w:rFonts w:ascii="Lato" w:hAnsi="Lato"/>
          <w:noProof/>
          <w:color w:val="333333"/>
          <w:sz w:val="21"/>
          <w:szCs w:val="21"/>
        </w:rPr>
        <w:drawing>
          <wp:inline distT="0" distB="0" distL="0" distR="0" wp14:anchorId="288F4255" wp14:editId="36633FC4">
            <wp:extent cx="6197600" cy="1214755"/>
            <wp:effectExtent l="0" t="0" r="0" b="4445"/>
            <wp:docPr id="111004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45411" name=""/>
                    <pic:cNvPicPr/>
                  </pic:nvPicPr>
                  <pic:blipFill>
                    <a:blip r:embed="rId26"/>
                    <a:stretch>
                      <a:fillRect/>
                    </a:stretch>
                  </pic:blipFill>
                  <pic:spPr>
                    <a:xfrm>
                      <a:off x="0" y="0"/>
                      <a:ext cx="6197600" cy="1214755"/>
                    </a:xfrm>
                    <a:prstGeom prst="rect">
                      <a:avLst/>
                    </a:prstGeom>
                  </pic:spPr>
                </pic:pic>
              </a:graphicData>
            </a:graphic>
          </wp:inline>
        </w:drawing>
      </w:r>
    </w:p>
    <w:p w14:paraId="38EA2931" w14:textId="77777777" w:rsidR="00B64E7B" w:rsidRDefault="00B64E7B">
      <w:pPr>
        <w:rPr>
          <w:rFonts w:ascii="Lato" w:hAnsi="Lato"/>
          <w:color w:val="333333"/>
          <w:sz w:val="21"/>
          <w:szCs w:val="21"/>
        </w:rPr>
      </w:pPr>
    </w:p>
    <w:p w14:paraId="11D11E95" w14:textId="77777777" w:rsidR="000252D7" w:rsidRDefault="000252D7">
      <w:pPr>
        <w:rPr>
          <w:rFonts w:ascii="Lato" w:hAnsi="Lato"/>
          <w:color w:val="333333"/>
          <w:sz w:val="21"/>
          <w:szCs w:val="21"/>
        </w:rPr>
      </w:pPr>
    </w:p>
    <w:p w14:paraId="5AB13966" w14:textId="77777777" w:rsidR="00EF5F82" w:rsidRDefault="00EF5F82">
      <w:pPr>
        <w:rPr>
          <w:rFonts w:ascii="Lato" w:hAnsi="Lato"/>
          <w:color w:val="333333"/>
          <w:sz w:val="21"/>
          <w:szCs w:val="21"/>
        </w:rPr>
      </w:pPr>
    </w:p>
    <w:p w14:paraId="6B3E507D" w14:textId="77777777" w:rsidR="000252D7" w:rsidRDefault="000252D7">
      <w:pPr>
        <w:rPr>
          <w:rFonts w:ascii="Lato" w:hAnsi="Lato"/>
          <w:color w:val="333333"/>
          <w:sz w:val="21"/>
          <w:szCs w:val="21"/>
        </w:rPr>
      </w:pPr>
    </w:p>
    <w:p w14:paraId="17E622FE" w14:textId="3BA15885" w:rsidR="00B64E7B" w:rsidRDefault="000252D7">
      <w:pPr>
        <w:rPr>
          <w:rFonts w:ascii="Lato" w:hAnsi="Lato"/>
          <w:color w:val="333333"/>
          <w:sz w:val="21"/>
          <w:szCs w:val="21"/>
        </w:rPr>
      </w:pPr>
      <w:r w:rsidRPr="000252D7">
        <w:rPr>
          <w:rFonts w:ascii="Lato" w:hAnsi="Lato"/>
          <w:noProof/>
          <w:color w:val="333333"/>
          <w:sz w:val="21"/>
          <w:szCs w:val="21"/>
        </w:rPr>
        <w:drawing>
          <wp:inline distT="0" distB="0" distL="0" distR="0" wp14:anchorId="37CDC6D3" wp14:editId="6C5164B1">
            <wp:extent cx="3261643" cy="274344"/>
            <wp:effectExtent l="0" t="0" r="0" b="0"/>
            <wp:docPr id="150224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48023" name=""/>
                    <pic:cNvPicPr/>
                  </pic:nvPicPr>
                  <pic:blipFill>
                    <a:blip r:embed="rId27"/>
                    <a:stretch>
                      <a:fillRect/>
                    </a:stretch>
                  </pic:blipFill>
                  <pic:spPr>
                    <a:xfrm>
                      <a:off x="0" y="0"/>
                      <a:ext cx="3261643" cy="274344"/>
                    </a:xfrm>
                    <a:prstGeom prst="rect">
                      <a:avLst/>
                    </a:prstGeom>
                  </pic:spPr>
                </pic:pic>
              </a:graphicData>
            </a:graphic>
          </wp:inline>
        </w:drawing>
      </w:r>
    </w:p>
    <w:p w14:paraId="4557A45D" w14:textId="77777777" w:rsidR="00CC0169" w:rsidRDefault="00CC0169">
      <w:pPr>
        <w:rPr>
          <w:rFonts w:ascii="Lato" w:hAnsi="Lato"/>
          <w:color w:val="333333"/>
          <w:sz w:val="21"/>
          <w:szCs w:val="21"/>
        </w:rPr>
      </w:pPr>
    </w:p>
    <w:p w14:paraId="6E5EA195" w14:textId="77777777" w:rsidR="00CC0169" w:rsidRDefault="00CC0169" w:rsidP="00CC0169">
      <w:pPr>
        <w:shd w:val="clear" w:color="auto" w:fill="FFFFFF"/>
        <w:autoSpaceDE w:val="0"/>
        <w:autoSpaceDN w:val="0"/>
        <w:adjustRightInd w:val="0"/>
        <w:rPr>
          <w:rFonts w:ascii="Lucida Console" w:hAnsi="Lucida Console" w:cs="Lucida Console"/>
          <w:sz w:val="18"/>
          <w:szCs w:val="18"/>
        </w:rPr>
      </w:pPr>
    </w:p>
    <w:p w14:paraId="44CD5820" w14:textId="0DB622BA" w:rsidR="004C53CE" w:rsidRDefault="00CC0169" w:rsidP="0044074A">
      <w:pPr>
        <w:shd w:val="clear" w:color="auto" w:fill="FFFFFF"/>
        <w:autoSpaceDE w:val="0"/>
        <w:autoSpaceDN w:val="0"/>
        <w:adjustRightInd w:val="0"/>
        <w:rPr>
          <w:rFonts w:ascii="Lato" w:hAnsi="Lato"/>
          <w:color w:val="333333"/>
          <w:sz w:val="21"/>
          <w:szCs w:val="21"/>
        </w:rPr>
      </w:pPr>
      <w:r>
        <w:rPr>
          <w:rFonts w:ascii="Lucida Console" w:hAnsi="Lucida Console" w:cs="Lucida Console"/>
          <w:sz w:val="18"/>
          <w:szCs w:val="18"/>
        </w:rPr>
        <w:t xml:space="preserve">  </w:t>
      </w:r>
      <w:r w:rsidR="002750BA" w:rsidRPr="002750BA">
        <w:rPr>
          <w:rFonts w:ascii="Lucida Console" w:hAnsi="Lucida Console" w:cs="Lucida Console"/>
          <w:sz w:val="18"/>
          <w:szCs w:val="18"/>
        </w:rPr>
        <w:drawing>
          <wp:inline distT="0" distB="0" distL="0" distR="0" wp14:anchorId="1F5EE22F" wp14:editId="1617E9C9">
            <wp:extent cx="5685013" cy="998307"/>
            <wp:effectExtent l="0" t="0" r="0" b="0"/>
            <wp:docPr id="187901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10640" name=""/>
                    <pic:cNvPicPr/>
                  </pic:nvPicPr>
                  <pic:blipFill>
                    <a:blip r:embed="rId28"/>
                    <a:stretch>
                      <a:fillRect/>
                    </a:stretch>
                  </pic:blipFill>
                  <pic:spPr>
                    <a:xfrm>
                      <a:off x="0" y="0"/>
                      <a:ext cx="5685013" cy="998307"/>
                    </a:xfrm>
                    <a:prstGeom prst="rect">
                      <a:avLst/>
                    </a:prstGeom>
                  </pic:spPr>
                </pic:pic>
              </a:graphicData>
            </a:graphic>
          </wp:inline>
        </w:drawing>
      </w:r>
    </w:p>
    <w:p w14:paraId="74326381" w14:textId="77777777" w:rsidR="004C53CE" w:rsidRDefault="004C53CE">
      <w:pPr>
        <w:rPr>
          <w:rFonts w:ascii="Lato" w:hAnsi="Lato"/>
          <w:color w:val="333333"/>
          <w:sz w:val="21"/>
          <w:szCs w:val="21"/>
        </w:rPr>
      </w:pPr>
    </w:p>
    <w:p w14:paraId="0E9CF3B8" w14:textId="77777777" w:rsidR="004C53CE" w:rsidRDefault="004C53CE">
      <w:pPr>
        <w:rPr>
          <w:rFonts w:ascii="Lato" w:hAnsi="Lato"/>
          <w:color w:val="333333"/>
          <w:sz w:val="21"/>
          <w:szCs w:val="21"/>
        </w:rPr>
      </w:pPr>
    </w:p>
    <w:p w14:paraId="18D4738F" w14:textId="77777777" w:rsidR="004C53CE" w:rsidRDefault="004C53CE">
      <w:pPr>
        <w:rPr>
          <w:rFonts w:ascii="Lato" w:hAnsi="Lato"/>
          <w:color w:val="333333"/>
          <w:sz w:val="21"/>
          <w:szCs w:val="21"/>
        </w:rPr>
      </w:pPr>
    </w:p>
    <w:p w14:paraId="6316F256" w14:textId="77777777" w:rsidR="00EF5F82" w:rsidRDefault="00EF5F82">
      <w:pPr>
        <w:rPr>
          <w:rFonts w:ascii="Lato" w:hAnsi="Lato"/>
          <w:color w:val="333333"/>
          <w:sz w:val="21"/>
          <w:szCs w:val="21"/>
        </w:rPr>
      </w:pPr>
    </w:p>
    <w:p w14:paraId="3101E4FC" w14:textId="77777777" w:rsidR="00EF5F82" w:rsidRPr="0044074A" w:rsidRDefault="00EF5F82" w:rsidP="0044074A">
      <w:pPr>
        <w:pStyle w:val="Heading1"/>
        <w:rPr>
          <w:rFonts w:asciiTheme="minorHAnsi" w:eastAsia="Arial" w:hAnsiTheme="minorHAnsi" w:cstheme="minorHAnsi"/>
          <w:color w:val="E36C0A" w:themeColor="accent6" w:themeShade="BF"/>
        </w:rPr>
      </w:pPr>
      <w:bookmarkStart w:id="6" w:name="_Toc159323059"/>
      <w:r w:rsidRPr="0044074A">
        <w:rPr>
          <w:rFonts w:asciiTheme="minorHAnsi" w:eastAsia="Arial" w:hAnsiTheme="minorHAnsi" w:cstheme="minorHAnsi"/>
          <w:color w:val="E36C0A" w:themeColor="accent6" w:themeShade="BF"/>
        </w:rPr>
        <w:t xml:space="preserve">Update the cluster </w:t>
      </w:r>
      <w:proofErr w:type="spellStart"/>
      <w:r w:rsidRPr="0044074A">
        <w:rPr>
          <w:rFonts w:asciiTheme="minorHAnsi" w:eastAsia="Arial" w:hAnsiTheme="minorHAnsi" w:cstheme="minorHAnsi"/>
          <w:color w:val="E36C0A" w:themeColor="accent6" w:themeShade="BF"/>
        </w:rPr>
        <w:t>autoscaler</w:t>
      </w:r>
      <w:proofErr w:type="spellEnd"/>
      <w:r w:rsidRPr="0044074A">
        <w:rPr>
          <w:rFonts w:asciiTheme="minorHAnsi" w:eastAsia="Arial" w:hAnsiTheme="minorHAnsi" w:cstheme="minorHAnsi"/>
          <w:color w:val="E36C0A" w:themeColor="accent6" w:themeShade="BF"/>
        </w:rPr>
        <w:t xml:space="preserve"> settings</w:t>
      </w:r>
      <w:bookmarkEnd w:id="6"/>
    </w:p>
    <w:p w14:paraId="4A094163" w14:textId="77777777" w:rsidR="0044074A" w:rsidRDefault="0044074A" w:rsidP="0044074A">
      <w:pPr>
        <w:pStyle w:val="NormalWeb"/>
        <w:shd w:val="clear" w:color="auto" w:fill="FFFFFF"/>
        <w:rPr>
          <w:rFonts w:ascii="Segoe UI" w:hAnsi="Segoe UI" w:cs="Segoe UI"/>
          <w:color w:val="161616"/>
        </w:rPr>
      </w:pPr>
      <w:r>
        <w:rPr>
          <w:rFonts w:ascii="Segoe UI" w:hAnsi="Segoe UI" w:cs="Segoe UI"/>
          <w:color w:val="161616"/>
        </w:rPr>
        <w:t xml:space="preserve">As your application demands change, you might need to adjust the cluster </w:t>
      </w:r>
      <w:proofErr w:type="spellStart"/>
      <w:r>
        <w:rPr>
          <w:rFonts w:ascii="Segoe UI" w:hAnsi="Segoe UI" w:cs="Segoe UI"/>
          <w:color w:val="161616"/>
        </w:rPr>
        <w:t>autoscaler</w:t>
      </w:r>
      <w:proofErr w:type="spellEnd"/>
      <w:r>
        <w:rPr>
          <w:rFonts w:ascii="Segoe UI" w:hAnsi="Segoe UI" w:cs="Segoe UI"/>
          <w:color w:val="161616"/>
        </w:rPr>
        <w:t xml:space="preserve"> node count to scale efficiently.</w:t>
      </w:r>
    </w:p>
    <w:p w14:paraId="49CCD1CD" w14:textId="77777777" w:rsidR="0044074A" w:rsidRDefault="0044074A" w:rsidP="0044074A">
      <w:pPr>
        <w:pStyle w:val="NormalWeb"/>
        <w:numPr>
          <w:ilvl w:val="0"/>
          <w:numId w:val="28"/>
        </w:numPr>
        <w:shd w:val="clear" w:color="auto" w:fill="FFFFFF"/>
        <w:ind w:left="1290"/>
        <w:rPr>
          <w:rFonts w:ascii="Segoe UI" w:hAnsi="Segoe UI" w:cs="Segoe UI"/>
          <w:color w:val="161616"/>
        </w:rPr>
      </w:pPr>
      <w:r>
        <w:rPr>
          <w:rFonts w:ascii="Segoe UI" w:hAnsi="Segoe UI" w:cs="Segoe UI"/>
          <w:color w:val="161616"/>
        </w:rPr>
        <w:t>Change the node count using the </w:t>
      </w:r>
      <w:proofErr w:type="spellStart"/>
      <w:r w:rsidR="00000000">
        <w:fldChar w:fldCharType="begin"/>
      </w:r>
      <w:r w:rsidR="00000000">
        <w:instrText>HYPERLINK "https://learn.microsoft.com/en-us/cli/azure/aks" \l "az-aks-update"</w:instrText>
      </w:r>
      <w:r w:rsidR="00000000">
        <w:fldChar w:fldCharType="separate"/>
      </w:r>
      <w:r>
        <w:rPr>
          <w:rStyle w:val="HTMLCode"/>
          <w:rFonts w:ascii="Segoe UI" w:eastAsiaTheme="minorEastAsia" w:hAnsi="Segoe UI" w:cs="Segoe UI"/>
          <w:color w:val="0000FF"/>
          <w:sz w:val="24"/>
          <w:szCs w:val="24"/>
        </w:rPr>
        <w:t>az</w:t>
      </w:r>
      <w:proofErr w:type="spellEnd"/>
      <w:r>
        <w:rPr>
          <w:rStyle w:val="HTMLCode"/>
          <w:rFonts w:ascii="Segoe UI" w:eastAsiaTheme="minorEastAsia" w:hAnsi="Segoe UI" w:cs="Segoe UI"/>
          <w:color w:val="0000FF"/>
          <w:sz w:val="24"/>
          <w:szCs w:val="24"/>
        </w:rPr>
        <w:t xml:space="preserve"> </w:t>
      </w:r>
      <w:proofErr w:type="spellStart"/>
      <w:r>
        <w:rPr>
          <w:rStyle w:val="HTMLCode"/>
          <w:rFonts w:ascii="Segoe UI" w:eastAsiaTheme="minorEastAsia" w:hAnsi="Segoe UI" w:cs="Segoe UI"/>
          <w:color w:val="0000FF"/>
          <w:sz w:val="24"/>
          <w:szCs w:val="24"/>
        </w:rPr>
        <w:t>aks</w:t>
      </w:r>
      <w:proofErr w:type="spellEnd"/>
      <w:r>
        <w:rPr>
          <w:rStyle w:val="HTMLCode"/>
          <w:rFonts w:ascii="Segoe UI" w:eastAsiaTheme="minorEastAsia" w:hAnsi="Segoe UI" w:cs="Segoe UI"/>
          <w:color w:val="0000FF"/>
          <w:sz w:val="24"/>
          <w:szCs w:val="24"/>
        </w:rPr>
        <w:t xml:space="preserve"> update</w:t>
      </w:r>
      <w:r w:rsidR="00000000">
        <w:rPr>
          <w:rStyle w:val="HTMLCode"/>
          <w:rFonts w:ascii="Segoe UI" w:eastAsiaTheme="minorEastAsia" w:hAnsi="Segoe UI" w:cs="Segoe UI"/>
          <w:color w:val="0000FF"/>
          <w:sz w:val="24"/>
          <w:szCs w:val="24"/>
        </w:rPr>
        <w:fldChar w:fldCharType="end"/>
      </w:r>
      <w:r>
        <w:rPr>
          <w:rFonts w:ascii="Segoe UI" w:hAnsi="Segoe UI" w:cs="Segoe UI"/>
          <w:color w:val="161616"/>
        </w:rPr>
        <w:t xml:space="preserve"> command and update the cluster </w:t>
      </w:r>
      <w:proofErr w:type="spellStart"/>
      <w:r>
        <w:rPr>
          <w:rFonts w:ascii="Segoe UI" w:hAnsi="Segoe UI" w:cs="Segoe UI"/>
          <w:color w:val="161616"/>
        </w:rPr>
        <w:t>autoscaler</w:t>
      </w:r>
      <w:proofErr w:type="spellEnd"/>
      <w:r>
        <w:rPr>
          <w:rFonts w:ascii="Segoe UI" w:hAnsi="Segoe UI" w:cs="Segoe UI"/>
          <w:color w:val="161616"/>
        </w:rPr>
        <w:t xml:space="preserve"> using the </w:t>
      </w:r>
      <w:r>
        <w:rPr>
          <w:rStyle w:val="HTMLCode"/>
          <w:rFonts w:ascii="Consolas" w:eastAsiaTheme="minorEastAsia" w:hAnsi="Consolas"/>
          <w:color w:val="161616"/>
        </w:rPr>
        <w:t>--update-cluster-</w:t>
      </w:r>
      <w:proofErr w:type="spellStart"/>
      <w:r>
        <w:rPr>
          <w:rStyle w:val="HTMLCode"/>
          <w:rFonts w:ascii="Consolas" w:eastAsiaTheme="minorEastAsia" w:hAnsi="Consolas"/>
          <w:color w:val="161616"/>
        </w:rPr>
        <w:t>autoscaler</w:t>
      </w:r>
      <w:proofErr w:type="spellEnd"/>
      <w:r>
        <w:rPr>
          <w:rFonts w:ascii="Segoe UI" w:hAnsi="Segoe UI" w:cs="Segoe UI"/>
          <w:color w:val="161616"/>
        </w:rPr>
        <w:t> parameter and specifying your updated node </w:t>
      </w:r>
      <w:r>
        <w:rPr>
          <w:rStyle w:val="HTMLCode"/>
          <w:rFonts w:ascii="Consolas" w:eastAsiaTheme="minorEastAsia" w:hAnsi="Consolas"/>
          <w:color w:val="161616"/>
        </w:rPr>
        <w:t>--min-count</w:t>
      </w:r>
      <w:r>
        <w:rPr>
          <w:rFonts w:ascii="Segoe UI" w:hAnsi="Segoe UI" w:cs="Segoe UI"/>
          <w:color w:val="161616"/>
        </w:rPr>
        <w:t> and </w:t>
      </w:r>
      <w:r>
        <w:rPr>
          <w:rStyle w:val="HTMLCode"/>
          <w:rFonts w:ascii="Consolas" w:eastAsiaTheme="minorEastAsia" w:hAnsi="Consolas"/>
          <w:color w:val="161616"/>
        </w:rPr>
        <w:t>--max-count</w:t>
      </w:r>
      <w:r>
        <w:rPr>
          <w:rFonts w:ascii="Segoe UI" w:hAnsi="Segoe UI" w:cs="Segoe UI"/>
          <w:color w:val="161616"/>
        </w:rPr>
        <w:t>.</w:t>
      </w:r>
    </w:p>
    <w:p w14:paraId="096829B8" w14:textId="77777777" w:rsidR="0044074A" w:rsidRDefault="0044074A" w:rsidP="0044074A">
      <w:pPr>
        <w:pStyle w:val="NormalWeb"/>
        <w:numPr>
          <w:ilvl w:val="0"/>
          <w:numId w:val="28"/>
        </w:numPr>
        <w:shd w:val="clear" w:color="auto" w:fill="FFFFFF"/>
        <w:ind w:left="1290"/>
        <w:rPr>
          <w:rFonts w:ascii="Segoe UI" w:hAnsi="Segoe UI" w:cs="Segoe UI"/>
          <w:color w:val="161616"/>
        </w:rPr>
      </w:pPr>
    </w:p>
    <w:p w14:paraId="550EA4BC" w14:textId="77777777" w:rsidR="0044074A" w:rsidRDefault="0044074A" w:rsidP="0044074A">
      <w:pPr>
        <w:pStyle w:val="NormalWeb"/>
        <w:numPr>
          <w:ilvl w:val="0"/>
          <w:numId w:val="28"/>
        </w:numPr>
        <w:shd w:val="clear" w:color="auto" w:fill="FFFFFF"/>
        <w:ind w:left="1290"/>
        <w:rPr>
          <w:rFonts w:ascii="Segoe UI" w:hAnsi="Segoe UI" w:cs="Segoe UI"/>
          <w:color w:val="161616"/>
        </w:rPr>
      </w:pPr>
    </w:p>
    <w:p w14:paraId="41EA3F57" w14:textId="7C1537E7" w:rsidR="0044074A" w:rsidRDefault="0044074A" w:rsidP="0044074A">
      <w:pPr>
        <w:pStyle w:val="NormalWeb"/>
        <w:shd w:val="clear" w:color="auto" w:fill="FFFFFF"/>
        <w:rPr>
          <w:rFonts w:ascii="Lucida Console" w:hAnsi="Lucida Console" w:cs="Lucida Console"/>
          <w:color w:val="800080"/>
          <w:sz w:val="22"/>
          <w:szCs w:val="22"/>
        </w:rPr>
      </w:pPr>
      <w:proofErr w:type="spellStart"/>
      <w:r w:rsidRPr="0044074A">
        <w:rPr>
          <w:rFonts w:ascii="Lucida Console" w:hAnsi="Lucida Console" w:cs="Lucida Console"/>
          <w:color w:val="0000FF"/>
          <w:sz w:val="22"/>
          <w:szCs w:val="22"/>
        </w:rPr>
        <w:t>az</w:t>
      </w:r>
      <w:proofErr w:type="spellEnd"/>
      <w:r w:rsidRPr="0044074A">
        <w:rPr>
          <w:rFonts w:ascii="Lucida Console" w:hAnsi="Lucida Console" w:cs="Lucida Console"/>
          <w:sz w:val="22"/>
          <w:szCs w:val="22"/>
        </w:rPr>
        <w:t xml:space="preserve"> </w:t>
      </w:r>
      <w:proofErr w:type="spellStart"/>
      <w:r w:rsidRPr="0044074A">
        <w:rPr>
          <w:rFonts w:ascii="Lucida Console" w:hAnsi="Lucida Console" w:cs="Lucida Console"/>
          <w:color w:val="8A2BE2"/>
          <w:sz w:val="22"/>
          <w:szCs w:val="22"/>
        </w:rPr>
        <w:t>aks</w:t>
      </w:r>
      <w:proofErr w:type="spellEnd"/>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update</w:t>
      </w:r>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--resource-group</w:t>
      </w:r>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az800</w:t>
      </w:r>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--name</w:t>
      </w:r>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BipeenClus01</w:t>
      </w:r>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--update-cluster-</w:t>
      </w:r>
      <w:proofErr w:type="spellStart"/>
      <w:r w:rsidRPr="0044074A">
        <w:rPr>
          <w:rFonts w:ascii="Lucida Console" w:hAnsi="Lucida Console" w:cs="Lucida Console"/>
          <w:color w:val="8A2BE2"/>
          <w:sz w:val="22"/>
          <w:szCs w:val="22"/>
        </w:rPr>
        <w:t>autoscaler</w:t>
      </w:r>
      <w:proofErr w:type="spellEnd"/>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--min-count</w:t>
      </w:r>
      <w:r w:rsidRPr="0044074A">
        <w:rPr>
          <w:rFonts w:ascii="Lucida Console" w:hAnsi="Lucida Console" w:cs="Lucida Console"/>
          <w:sz w:val="22"/>
          <w:szCs w:val="22"/>
        </w:rPr>
        <w:t xml:space="preserve"> </w:t>
      </w:r>
      <w:r w:rsidRPr="0044074A">
        <w:rPr>
          <w:rFonts w:ascii="Lucida Console" w:hAnsi="Lucida Console" w:cs="Lucida Console"/>
          <w:color w:val="800080"/>
          <w:sz w:val="22"/>
          <w:szCs w:val="22"/>
        </w:rPr>
        <w:t>1</w:t>
      </w:r>
      <w:r w:rsidRPr="0044074A">
        <w:rPr>
          <w:rFonts w:ascii="Lucida Console" w:hAnsi="Lucida Console" w:cs="Lucida Console"/>
          <w:sz w:val="22"/>
          <w:szCs w:val="22"/>
        </w:rPr>
        <w:t xml:space="preserve"> </w:t>
      </w:r>
      <w:r w:rsidRPr="0044074A">
        <w:rPr>
          <w:rFonts w:ascii="Lucida Console" w:hAnsi="Lucida Console" w:cs="Lucida Console"/>
          <w:color w:val="8A2BE2"/>
          <w:sz w:val="22"/>
          <w:szCs w:val="22"/>
        </w:rPr>
        <w:t>--max-count</w:t>
      </w:r>
      <w:r w:rsidRPr="0044074A">
        <w:rPr>
          <w:rFonts w:ascii="Lucida Console" w:hAnsi="Lucida Console" w:cs="Lucida Console"/>
          <w:sz w:val="22"/>
          <w:szCs w:val="22"/>
        </w:rPr>
        <w:t xml:space="preserve"> </w:t>
      </w:r>
      <w:r w:rsidRPr="0044074A">
        <w:rPr>
          <w:rFonts w:ascii="Lucida Console" w:hAnsi="Lucida Console" w:cs="Lucida Console"/>
          <w:color w:val="800080"/>
          <w:sz w:val="22"/>
          <w:szCs w:val="22"/>
        </w:rPr>
        <w:t xml:space="preserve">5 </w:t>
      </w:r>
    </w:p>
    <w:p w14:paraId="21180803" w14:textId="77777777" w:rsidR="0044074A" w:rsidRDefault="0044074A" w:rsidP="0044074A">
      <w:pPr>
        <w:pStyle w:val="NormalWeb"/>
        <w:shd w:val="clear" w:color="auto" w:fill="FFFFFF"/>
        <w:rPr>
          <w:rFonts w:ascii="Lucida Console" w:hAnsi="Lucida Console" w:cs="Lucida Console"/>
          <w:color w:val="800080"/>
          <w:sz w:val="22"/>
          <w:szCs w:val="22"/>
        </w:rPr>
      </w:pPr>
    </w:p>
    <w:p w14:paraId="19868679" w14:textId="77777777" w:rsidR="0044074A" w:rsidRDefault="0044074A" w:rsidP="0044074A">
      <w:pPr>
        <w:pStyle w:val="NormalWeb"/>
        <w:shd w:val="clear" w:color="auto" w:fill="FFFFFF"/>
        <w:rPr>
          <w:rFonts w:ascii="Lucida Console" w:hAnsi="Lucida Console" w:cs="Lucida Console"/>
          <w:color w:val="800080"/>
          <w:sz w:val="22"/>
          <w:szCs w:val="22"/>
        </w:rPr>
      </w:pPr>
    </w:p>
    <w:p w14:paraId="5FEEDA50" w14:textId="042AE128" w:rsidR="0044074A" w:rsidRDefault="0044074A" w:rsidP="0044074A">
      <w:pPr>
        <w:pStyle w:val="NormalWeb"/>
        <w:shd w:val="clear" w:color="auto" w:fill="FFFFFF"/>
        <w:rPr>
          <w:rFonts w:ascii="Segoe UI" w:hAnsi="Segoe UI" w:cs="Segoe UI"/>
          <w:color w:val="161616"/>
          <w:sz w:val="32"/>
          <w:szCs w:val="32"/>
        </w:rPr>
      </w:pPr>
      <w:r w:rsidRPr="0044074A">
        <w:rPr>
          <w:rFonts w:ascii="Segoe UI" w:hAnsi="Segoe UI" w:cs="Segoe UI"/>
          <w:noProof/>
          <w:color w:val="161616"/>
          <w:sz w:val="32"/>
          <w:szCs w:val="32"/>
        </w:rPr>
        <w:lastRenderedPageBreak/>
        <w:drawing>
          <wp:inline distT="0" distB="0" distL="0" distR="0" wp14:anchorId="7C0C7333" wp14:editId="4820ADC7">
            <wp:extent cx="6197600" cy="3221355"/>
            <wp:effectExtent l="0" t="0" r="0" b="0"/>
            <wp:docPr id="4636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57808" name=""/>
                    <pic:cNvPicPr/>
                  </pic:nvPicPr>
                  <pic:blipFill>
                    <a:blip r:embed="rId29"/>
                    <a:stretch>
                      <a:fillRect/>
                    </a:stretch>
                  </pic:blipFill>
                  <pic:spPr>
                    <a:xfrm>
                      <a:off x="0" y="0"/>
                      <a:ext cx="6197600" cy="3221355"/>
                    </a:xfrm>
                    <a:prstGeom prst="rect">
                      <a:avLst/>
                    </a:prstGeom>
                  </pic:spPr>
                </pic:pic>
              </a:graphicData>
            </a:graphic>
          </wp:inline>
        </w:drawing>
      </w:r>
    </w:p>
    <w:p w14:paraId="211136D5" w14:textId="77777777" w:rsidR="0044074A" w:rsidRPr="0044074A" w:rsidRDefault="0044074A" w:rsidP="0044074A">
      <w:pPr>
        <w:pStyle w:val="NormalWeb"/>
        <w:shd w:val="clear" w:color="auto" w:fill="FFFFFF"/>
        <w:rPr>
          <w:rFonts w:ascii="Segoe UI" w:hAnsi="Segoe UI" w:cs="Segoe UI"/>
          <w:color w:val="161616"/>
          <w:sz w:val="44"/>
          <w:szCs w:val="44"/>
        </w:rPr>
      </w:pPr>
    </w:p>
    <w:p w14:paraId="2627475C" w14:textId="77777777" w:rsidR="0044074A" w:rsidRPr="0044074A" w:rsidRDefault="0044074A" w:rsidP="0044074A">
      <w:pPr>
        <w:shd w:val="clear" w:color="auto" w:fill="FFFFFF"/>
        <w:autoSpaceDE w:val="0"/>
        <w:autoSpaceDN w:val="0"/>
        <w:adjustRightInd w:val="0"/>
        <w:rPr>
          <w:rFonts w:ascii="Lucida Console" w:hAnsi="Lucida Console" w:cs="Lucida Console"/>
          <w:color w:val="8B0000"/>
          <w:sz w:val="24"/>
          <w:szCs w:val="24"/>
        </w:rPr>
      </w:pPr>
      <w:r w:rsidRPr="0044074A">
        <w:rPr>
          <w:rFonts w:ascii="Lucida Console" w:hAnsi="Lucida Console"/>
          <w:sz w:val="36"/>
          <w:szCs w:val="36"/>
        </w:rPr>
        <w:t xml:space="preserve"> </w:t>
      </w:r>
      <w:r w:rsidRPr="0044074A">
        <w:rPr>
          <w:rFonts w:ascii="Lucida Console" w:hAnsi="Lucida Console" w:cs="Lucida Console"/>
          <w:sz w:val="24"/>
          <w:szCs w:val="24"/>
        </w:rPr>
        <w:t xml:space="preserve">  </w:t>
      </w:r>
      <w:proofErr w:type="spellStart"/>
      <w:r w:rsidRPr="0044074A">
        <w:rPr>
          <w:rFonts w:ascii="Lucida Console" w:hAnsi="Lucida Console" w:cs="Lucida Console"/>
          <w:color w:val="0000FF"/>
          <w:sz w:val="24"/>
          <w:szCs w:val="24"/>
        </w:rPr>
        <w:t>az</w:t>
      </w:r>
      <w:proofErr w:type="spellEnd"/>
      <w:r w:rsidRPr="0044074A">
        <w:rPr>
          <w:rFonts w:ascii="Lucida Console" w:hAnsi="Lucida Console" w:cs="Lucida Console"/>
          <w:sz w:val="24"/>
          <w:szCs w:val="24"/>
        </w:rPr>
        <w:t xml:space="preserve"> </w:t>
      </w:r>
      <w:proofErr w:type="spellStart"/>
      <w:r w:rsidRPr="0044074A">
        <w:rPr>
          <w:rFonts w:ascii="Lucida Console" w:hAnsi="Lucida Console" w:cs="Lucida Console"/>
          <w:color w:val="8A2BE2"/>
          <w:sz w:val="24"/>
          <w:szCs w:val="24"/>
        </w:rPr>
        <w:t>aks</w:t>
      </w:r>
      <w:proofErr w:type="spellEnd"/>
      <w:r w:rsidRPr="0044074A">
        <w:rPr>
          <w:rFonts w:ascii="Lucida Console" w:hAnsi="Lucida Console" w:cs="Lucida Console"/>
          <w:sz w:val="24"/>
          <w:szCs w:val="24"/>
        </w:rPr>
        <w:t xml:space="preserve"> </w:t>
      </w:r>
      <w:r w:rsidRPr="0044074A">
        <w:rPr>
          <w:rFonts w:ascii="Lucida Console" w:hAnsi="Lucida Console" w:cs="Lucida Console"/>
          <w:color w:val="8A2BE2"/>
          <w:sz w:val="24"/>
          <w:szCs w:val="24"/>
        </w:rPr>
        <w:t>show</w:t>
      </w:r>
      <w:r w:rsidRPr="0044074A">
        <w:rPr>
          <w:rFonts w:ascii="Lucida Console" w:hAnsi="Lucida Console" w:cs="Lucida Console"/>
          <w:sz w:val="24"/>
          <w:szCs w:val="24"/>
        </w:rPr>
        <w:t xml:space="preserve"> </w:t>
      </w:r>
      <w:r w:rsidRPr="0044074A">
        <w:rPr>
          <w:rFonts w:ascii="Lucida Console" w:hAnsi="Lucida Console" w:cs="Lucida Console"/>
          <w:color w:val="8A2BE2"/>
          <w:sz w:val="24"/>
          <w:szCs w:val="24"/>
        </w:rPr>
        <w:t>--resource-group</w:t>
      </w:r>
      <w:r w:rsidRPr="0044074A">
        <w:rPr>
          <w:rFonts w:ascii="Lucida Console" w:hAnsi="Lucida Console" w:cs="Lucida Console"/>
          <w:sz w:val="24"/>
          <w:szCs w:val="24"/>
        </w:rPr>
        <w:t xml:space="preserve"> </w:t>
      </w:r>
      <w:r w:rsidRPr="0044074A">
        <w:rPr>
          <w:rFonts w:ascii="Lucida Console" w:hAnsi="Lucida Console" w:cs="Lucida Console"/>
          <w:color w:val="8A2BE2"/>
          <w:sz w:val="24"/>
          <w:szCs w:val="24"/>
        </w:rPr>
        <w:t>az800</w:t>
      </w:r>
      <w:r w:rsidRPr="0044074A">
        <w:rPr>
          <w:rFonts w:ascii="Lucida Console" w:hAnsi="Lucida Console" w:cs="Lucida Console"/>
          <w:sz w:val="24"/>
          <w:szCs w:val="24"/>
        </w:rPr>
        <w:t xml:space="preserve"> </w:t>
      </w:r>
      <w:r w:rsidRPr="0044074A">
        <w:rPr>
          <w:rFonts w:ascii="Lucida Console" w:hAnsi="Lucida Console" w:cs="Lucida Console"/>
          <w:color w:val="8A2BE2"/>
          <w:sz w:val="24"/>
          <w:szCs w:val="24"/>
        </w:rPr>
        <w:t>--name</w:t>
      </w:r>
      <w:r w:rsidRPr="0044074A">
        <w:rPr>
          <w:rFonts w:ascii="Lucida Console" w:hAnsi="Lucida Console" w:cs="Lucida Console"/>
          <w:sz w:val="24"/>
          <w:szCs w:val="24"/>
        </w:rPr>
        <w:t xml:space="preserve"> </w:t>
      </w:r>
      <w:r w:rsidRPr="0044074A">
        <w:rPr>
          <w:rFonts w:ascii="Lucida Console" w:hAnsi="Lucida Console" w:cs="Lucida Console"/>
          <w:color w:val="8A2BE2"/>
          <w:sz w:val="24"/>
          <w:szCs w:val="24"/>
        </w:rPr>
        <w:t>BipeenClus01</w:t>
      </w:r>
      <w:r w:rsidRPr="0044074A">
        <w:rPr>
          <w:rFonts w:ascii="Lucida Console" w:hAnsi="Lucida Console" w:cs="Lucida Console"/>
          <w:sz w:val="24"/>
          <w:szCs w:val="24"/>
        </w:rPr>
        <w:t xml:space="preserve"> </w:t>
      </w:r>
      <w:r w:rsidRPr="0044074A">
        <w:rPr>
          <w:rFonts w:ascii="Lucida Console" w:hAnsi="Lucida Console" w:cs="Lucida Console"/>
          <w:color w:val="8A2BE2"/>
          <w:sz w:val="24"/>
          <w:szCs w:val="24"/>
        </w:rPr>
        <w:t>--query</w:t>
      </w:r>
      <w:r w:rsidRPr="0044074A">
        <w:rPr>
          <w:rFonts w:ascii="Lucida Console" w:hAnsi="Lucida Console" w:cs="Lucida Console"/>
          <w:sz w:val="24"/>
          <w:szCs w:val="24"/>
        </w:rPr>
        <w:t xml:space="preserve"> </w:t>
      </w:r>
      <w:r w:rsidRPr="0044074A">
        <w:rPr>
          <w:rFonts w:ascii="Lucida Console" w:hAnsi="Lucida Console" w:cs="Lucida Console"/>
          <w:color w:val="8B0000"/>
          <w:sz w:val="24"/>
          <w:szCs w:val="24"/>
        </w:rPr>
        <w:t>"</w:t>
      </w:r>
      <w:proofErr w:type="spellStart"/>
      <w:proofErr w:type="gramStart"/>
      <w:r w:rsidRPr="0044074A">
        <w:rPr>
          <w:rFonts w:ascii="Lucida Console" w:hAnsi="Lucida Console" w:cs="Lucida Console"/>
          <w:color w:val="8B0000"/>
          <w:sz w:val="24"/>
          <w:szCs w:val="24"/>
        </w:rPr>
        <w:t>agentPoolProfiles</w:t>
      </w:r>
      <w:proofErr w:type="spellEnd"/>
      <w:r w:rsidRPr="0044074A">
        <w:rPr>
          <w:rFonts w:ascii="Lucida Console" w:hAnsi="Lucida Console" w:cs="Lucida Console"/>
          <w:color w:val="8B0000"/>
          <w:sz w:val="24"/>
          <w:szCs w:val="24"/>
        </w:rPr>
        <w:t>[</w:t>
      </w:r>
      <w:proofErr w:type="gramEnd"/>
      <w:r w:rsidRPr="0044074A">
        <w:rPr>
          <w:rFonts w:ascii="Lucida Console" w:hAnsi="Lucida Console" w:cs="Lucida Console"/>
          <w:color w:val="8B0000"/>
          <w:sz w:val="24"/>
          <w:szCs w:val="24"/>
        </w:rPr>
        <w:t>].</w:t>
      </w:r>
      <w:proofErr w:type="spellStart"/>
      <w:r w:rsidRPr="0044074A">
        <w:rPr>
          <w:rFonts w:ascii="Lucida Console" w:hAnsi="Lucida Console" w:cs="Lucida Console"/>
          <w:color w:val="8B0000"/>
          <w:sz w:val="24"/>
          <w:szCs w:val="24"/>
        </w:rPr>
        <w:t>enableAutoScaling</w:t>
      </w:r>
      <w:proofErr w:type="spellEnd"/>
      <w:r w:rsidRPr="0044074A">
        <w:rPr>
          <w:rFonts w:ascii="Lucida Console" w:hAnsi="Lucida Console" w:cs="Lucida Console"/>
          <w:color w:val="8B0000"/>
          <w:sz w:val="24"/>
          <w:szCs w:val="24"/>
        </w:rPr>
        <w:t xml:space="preserve">" </w:t>
      </w:r>
    </w:p>
    <w:p w14:paraId="0FB409AC" w14:textId="528B667C" w:rsidR="0044074A" w:rsidRDefault="0044074A" w:rsidP="0044074A">
      <w:pPr>
        <w:pStyle w:val="NormalWeb"/>
        <w:shd w:val="clear" w:color="auto" w:fill="FFFFFF"/>
        <w:rPr>
          <w:rFonts w:ascii="Segoe UI" w:hAnsi="Segoe UI" w:cs="Segoe UI"/>
          <w:color w:val="161616"/>
          <w:sz w:val="32"/>
          <w:szCs w:val="32"/>
        </w:rPr>
      </w:pPr>
      <w:r w:rsidRPr="0044074A">
        <w:rPr>
          <w:rFonts w:ascii="Segoe UI" w:hAnsi="Segoe UI" w:cs="Segoe UI"/>
          <w:noProof/>
          <w:color w:val="161616"/>
          <w:sz w:val="32"/>
          <w:szCs w:val="32"/>
        </w:rPr>
        <w:drawing>
          <wp:inline distT="0" distB="0" distL="0" distR="0" wp14:anchorId="48E78594" wp14:editId="1F550FB3">
            <wp:extent cx="6197600" cy="803275"/>
            <wp:effectExtent l="0" t="0" r="0" b="0"/>
            <wp:docPr id="83290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02581" name=""/>
                    <pic:cNvPicPr/>
                  </pic:nvPicPr>
                  <pic:blipFill>
                    <a:blip r:embed="rId30"/>
                    <a:stretch>
                      <a:fillRect/>
                    </a:stretch>
                  </pic:blipFill>
                  <pic:spPr>
                    <a:xfrm>
                      <a:off x="0" y="0"/>
                      <a:ext cx="6197600" cy="803275"/>
                    </a:xfrm>
                    <a:prstGeom prst="rect">
                      <a:avLst/>
                    </a:prstGeom>
                  </pic:spPr>
                </pic:pic>
              </a:graphicData>
            </a:graphic>
          </wp:inline>
        </w:drawing>
      </w:r>
    </w:p>
    <w:p w14:paraId="56244F07" w14:textId="45E6DB4C" w:rsidR="00E21D9F" w:rsidRPr="00E21D9F" w:rsidRDefault="00E21D9F" w:rsidP="00E21D9F">
      <w:pPr>
        <w:shd w:val="clear" w:color="auto" w:fill="FFFFFF"/>
        <w:autoSpaceDE w:val="0"/>
        <w:autoSpaceDN w:val="0"/>
        <w:adjustRightInd w:val="0"/>
        <w:rPr>
          <w:rFonts w:ascii="Lucida Console" w:hAnsi="Lucida Console" w:cs="Lucida Console"/>
          <w:sz w:val="24"/>
          <w:szCs w:val="24"/>
        </w:rPr>
      </w:pPr>
      <w:proofErr w:type="spellStart"/>
      <w:r w:rsidRPr="00E21D9F">
        <w:rPr>
          <w:rFonts w:ascii="Lucida Console" w:hAnsi="Lucida Console" w:cs="Lucida Console"/>
          <w:color w:val="0000FF"/>
          <w:sz w:val="24"/>
          <w:szCs w:val="24"/>
        </w:rPr>
        <w:t>az</w:t>
      </w:r>
      <w:proofErr w:type="spellEnd"/>
      <w:r w:rsidRPr="00E21D9F">
        <w:rPr>
          <w:rFonts w:ascii="Lucida Console" w:hAnsi="Lucida Console" w:cs="Lucida Console"/>
          <w:sz w:val="24"/>
          <w:szCs w:val="24"/>
        </w:rPr>
        <w:t xml:space="preserve"> </w:t>
      </w:r>
      <w:proofErr w:type="spellStart"/>
      <w:r w:rsidRPr="00E21D9F">
        <w:rPr>
          <w:rFonts w:ascii="Lucida Console" w:hAnsi="Lucida Console" w:cs="Lucida Console"/>
          <w:color w:val="8A2BE2"/>
          <w:sz w:val="24"/>
          <w:szCs w:val="24"/>
        </w:rPr>
        <w:t>aks</w:t>
      </w:r>
      <w:proofErr w:type="spellEnd"/>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show</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--resource-group</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az800</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--name</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BipeenClus01</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--query</w:t>
      </w:r>
      <w:r w:rsidRPr="00E21D9F">
        <w:rPr>
          <w:rFonts w:ascii="Lucida Console" w:hAnsi="Lucida Console" w:cs="Lucida Console"/>
          <w:sz w:val="24"/>
          <w:szCs w:val="24"/>
        </w:rPr>
        <w:t xml:space="preserve"> </w:t>
      </w:r>
      <w:r w:rsidRPr="00E21D9F">
        <w:rPr>
          <w:rFonts w:ascii="Lucida Console" w:hAnsi="Lucida Console" w:cs="Lucida Console"/>
          <w:color w:val="8B0000"/>
          <w:sz w:val="24"/>
          <w:szCs w:val="24"/>
        </w:rPr>
        <w:t>"</w:t>
      </w:r>
      <w:proofErr w:type="spellStart"/>
      <w:proofErr w:type="gramStart"/>
      <w:r w:rsidRPr="00E21D9F">
        <w:rPr>
          <w:rFonts w:ascii="Lucida Console" w:hAnsi="Lucida Console" w:cs="Lucida Console"/>
          <w:color w:val="8B0000"/>
          <w:sz w:val="24"/>
          <w:szCs w:val="24"/>
        </w:rPr>
        <w:t>agentPoolProfiles</w:t>
      </w:r>
      <w:proofErr w:type="spellEnd"/>
      <w:r w:rsidRPr="00E21D9F">
        <w:rPr>
          <w:rFonts w:ascii="Lucida Console" w:hAnsi="Lucida Console" w:cs="Lucida Console"/>
          <w:color w:val="8B0000"/>
          <w:sz w:val="24"/>
          <w:szCs w:val="24"/>
        </w:rPr>
        <w:t>[</w:t>
      </w:r>
      <w:proofErr w:type="gramEnd"/>
      <w:r w:rsidRPr="00E21D9F">
        <w:rPr>
          <w:rFonts w:ascii="Lucida Console" w:hAnsi="Lucida Console" w:cs="Lucida Console"/>
          <w:color w:val="8B0000"/>
          <w:sz w:val="24"/>
          <w:szCs w:val="24"/>
        </w:rPr>
        <w:t>].</w:t>
      </w:r>
      <w:proofErr w:type="spellStart"/>
      <w:r w:rsidRPr="00E21D9F">
        <w:rPr>
          <w:rFonts w:ascii="Lucida Console" w:hAnsi="Lucida Console" w:cs="Lucida Console"/>
          <w:color w:val="8B0000"/>
          <w:sz w:val="24"/>
          <w:szCs w:val="24"/>
        </w:rPr>
        <w:t>minCount</w:t>
      </w:r>
      <w:proofErr w:type="spellEnd"/>
      <w:r w:rsidRPr="00E21D9F">
        <w:rPr>
          <w:rFonts w:ascii="Lucida Console" w:hAnsi="Lucida Console" w:cs="Lucida Console"/>
          <w:color w:val="8B0000"/>
          <w:sz w:val="24"/>
          <w:szCs w:val="24"/>
        </w:rPr>
        <w:t>"</w:t>
      </w:r>
    </w:p>
    <w:p w14:paraId="49F891F7" w14:textId="77777777" w:rsidR="00E21D9F" w:rsidRPr="00E21D9F" w:rsidRDefault="00E21D9F" w:rsidP="00E21D9F">
      <w:pPr>
        <w:shd w:val="clear" w:color="auto" w:fill="FFFFFF"/>
        <w:autoSpaceDE w:val="0"/>
        <w:autoSpaceDN w:val="0"/>
        <w:adjustRightInd w:val="0"/>
        <w:rPr>
          <w:rFonts w:ascii="Lucida Console" w:hAnsi="Lucida Console" w:cs="Lucida Console"/>
          <w:sz w:val="24"/>
          <w:szCs w:val="24"/>
        </w:rPr>
      </w:pPr>
    </w:p>
    <w:p w14:paraId="60048313" w14:textId="77777777" w:rsidR="00E21D9F" w:rsidRPr="00E21D9F" w:rsidRDefault="00E21D9F" w:rsidP="00E21D9F">
      <w:pPr>
        <w:shd w:val="clear" w:color="auto" w:fill="FFFFFF"/>
        <w:autoSpaceDE w:val="0"/>
        <w:autoSpaceDN w:val="0"/>
        <w:adjustRightInd w:val="0"/>
        <w:rPr>
          <w:rFonts w:ascii="Lucida Console" w:hAnsi="Lucida Console" w:cs="Lucida Console"/>
          <w:color w:val="8B0000"/>
          <w:sz w:val="24"/>
          <w:szCs w:val="24"/>
        </w:rPr>
      </w:pPr>
      <w:proofErr w:type="spellStart"/>
      <w:r w:rsidRPr="00E21D9F">
        <w:rPr>
          <w:rFonts w:ascii="Lucida Console" w:hAnsi="Lucida Console" w:cs="Lucida Console"/>
          <w:color w:val="0000FF"/>
          <w:sz w:val="24"/>
          <w:szCs w:val="24"/>
        </w:rPr>
        <w:t>az</w:t>
      </w:r>
      <w:proofErr w:type="spellEnd"/>
      <w:r w:rsidRPr="00E21D9F">
        <w:rPr>
          <w:rFonts w:ascii="Lucida Console" w:hAnsi="Lucida Console" w:cs="Lucida Console"/>
          <w:sz w:val="24"/>
          <w:szCs w:val="24"/>
        </w:rPr>
        <w:t xml:space="preserve"> </w:t>
      </w:r>
      <w:proofErr w:type="spellStart"/>
      <w:r w:rsidRPr="00E21D9F">
        <w:rPr>
          <w:rFonts w:ascii="Lucida Console" w:hAnsi="Lucida Console" w:cs="Lucida Console"/>
          <w:color w:val="8A2BE2"/>
          <w:sz w:val="24"/>
          <w:szCs w:val="24"/>
        </w:rPr>
        <w:t>aks</w:t>
      </w:r>
      <w:proofErr w:type="spellEnd"/>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show</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--resource-group</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az800</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--name</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BipeenClus01</w:t>
      </w:r>
      <w:r w:rsidRPr="00E21D9F">
        <w:rPr>
          <w:rFonts w:ascii="Lucida Console" w:hAnsi="Lucida Console" w:cs="Lucida Console"/>
          <w:sz w:val="24"/>
          <w:szCs w:val="24"/>
        </w:rPr>
        <w:t xml:space="preserve"> </w:t>
      </w:r>
      <w:r w:rsidRPr="00E21D9F">
        <w:rPr>
          <w:rFonts w:ascii="Lucida Console" w:hAnsi="Lucida Console" w:cs="Lucida Console"/>
          <w:color w:val="8A2BE2"/>
          <w:sz w:val="24"/>
          <w:szCs w:val="24"/>
        </w:rPr>
        <w:t>--query</w:t>
      </w:r>
      <w:r w:rsidRPr="00E21D9F">
        <w:rPr>
          <w:rFonts w:ascii="Lucida Console" w:hAnsi="Lucida Console" w:cs="Lucida Console"/>
          <w:sz w:val="24"/>
          <w:szCs w:val="24"/>
        </w:rPr>
        <w:t xml:space="preserve"> </w:t>
      </w:r>
      <w:r w:rsidRPr="00E21D9F">
        <w:rPr>
          <w:rFonts w:ascii="Lucida Console" w:hAnsi="Lucida Console" w:cs="Lucida Console"/>
          <w:color w:val="8B0000"/>
          <w:sz w:val="24"/>
          <w:szCs w:val="24"/>
        </w:rPr>
        <w:t>"</w:t>
      </w:r>
      <w:proofErr w:type="spellStart"/>
      <w:proofErr w:type="gramStart"/>
      <w:r w:rsidRPr="00E21D9F">
        <w:rPr>
          <w:rFonts w:ascii="Lucida Console" w:hAnsi="Lucida Console" w:cs="Lucida Console"/>
          <w:color w:val="8B0000"/>
          <w:sz w:val="24"/>
          <w:szCs w:val="24"/>
        </w:rPr>
        <w:t>agentPoolProfiles</w:t>
      </w:r>
      <w:proofErr w:type="spellEnd"/>
      <w:r w:rsidRPr="00E21D9F">
        <w:rPr>
          <w:rFonts w:ascii="Lucida Console" w:hAnsi="Lucida Console" w:cs="Lucida Console"/>
          <w:color w:val="8B0000"/>
          <w:sz w:val="24"/>
          <w:szCs w:val="24"/>
        </w:rPr>
        <w:t>[</w:t>
      </w:r>
      <w:proofErr w:type="gramEnd"/>
      <w:r w:rsidRPr="00E21D9F">
        <w:rPr>
          <w:rFonts w:ascii="Lucida Console" w:hAnsi="Lucida Console" w:cs="Lucida Console"/>
          <w:color w:val="8B0000"/>
          <w:sz w:val="24"/>
          <w:szCs w:val="24"/>
        </w:rPr>
        <w:t>].</w:t>
      </w:r>
      <w:proofErr w:type="spellStart"/>
      <w:r w:rsidRPr="00E21D9F">
        <w:rPr>
          <w:rFonts w:ascii="Lucida Console" w:hAnsi="Lucida Console" w:cs="Lucida Console"/>
          <w:color w:val="8B0000"/>
          <w:sz w:val="24"/>
          <w:szCs w:val="24"/>
        </w:rPr>
        <w:t>maxCount</w:t>
      </w:r>
      <w:proofErr w:type="spellEnd"/>
      <w:r w:rsidRPr="00E21D9F">
        <w:rPr>
          <w:rFonts w:ascii="Lucida Console" w:hAnsi="Lucida Console" w:cs="Lucida Console"/>
          <w:color w:val="8B0000"/>
          <w:sz w:val="24"/>
          <w:szCs w:val="24"/>
        </w:rPr>
        <w:t xml:space="preserve">" </w:t>
      </w:r>
    </w:p>
    <w:p w14:paraId="6E890C88" w14:textId="77777777" w:rsidR="0044074A" w:rsidRDefault="0044074A" w:rsidP="0044074A">
      <w:pPr>
        <w:pStyle w:val="NormalWeb"/>
        <w:shd w:val="clear" w:color="auto" w:fill="FFFFFF"/>
        <w:rPr>
          <w:rFonts w:ascii="Segoe UI" w:hAnsi="Segoe UI" w:cs="Segoe UI"/>
          <w:color w:val="161616"/>
          <w:sz w:val="32"/>
          <w:szCs w:val="32"/>
        </w:rPr>
      </w:pPr>
    </w:p>
    <w:p w14:paraId="53693AB7" w14:textId="23ED5C64" w:rsidR="0044074A" w:rsidRDefault="00E21D9F" w:rsidP="0044074A">
      <w:pPr>
        <w:pStyle w:val="NormalWeb"/>
        <w:shd w:val="clear" w:color="auto" w:fill="FFFFFF"/>
        <w:rPr>
          <w:rFonts w:ascii="Segoe UI" w:hAnsi="Segoe UI" w:cs="Segoe UI"/>
          <w:color w:val="161616"/>
          <w:sz w:val="32"/>
          <w:szCs w:val="32"/>
        </w:rPr>
      </w:pPr>
      <w:r w:rsidRPr="00E21D9F">
        <w:rPr>
          <w:rFonts w:ascii="Segoe UI" w:hAnsi="Segoe UI" w:cs="Segoe UI"/>
          <w:noProof/>
          <w:color w:val="161616"/>
          <w:sz w:val="32"/>
          <w:szCs w:val="32"/>
        </w:rPr>
        <w:drawing>
          <wp:inline distT="0" distB="0" distL="0" distR="0" wp14:anchorId="63FE1EB0" wp14:editId="670C7C87">
            <wp:extent cx="6197600" cy="1585595"/>
            <wp:effectExtent l="0" t="0" r="0" b="0"/>
            <wp:docPr id="82918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86066" name=""/>
                    <pic:cNvPicPr/>
                  </pic:nvPicPr>
                  <pic:blipFill>
                    <a:blip r:embed="rId31"/>
                    <a:stretch>
                      <a:fillRect/>
                    </a:stretch>
                  </pic:blipFill>
                  <pic:spPr>
                    <a:xfrm>
                      <a:off x="0" y="0"/>
                      <a:ext cx="6197600" cy="1585595"/>
                    </a:xfrm>
                    <a:prstGeom prst="rect">
                      <a:avLst/>
                    </a:prstGeom>
                  </pic:spPr>
                </pic:pic>
              </a:graphicData>
            </a:graphic>
          </wp:inline>
        </w:drawing>
      </w:r>
    </w:p>
    <w:p w14:paraId="2BC75C0A" w14:textId="77777777" w:rsidR="0044074A" w:rsidRDefault="0044074A" w:rsidP="0044074A">
      <w:pPr>
        <w:pStyle w:val="NormalWeb"/>
        <w:shd w:val="clear" w:color="auto" w:fill="FFFFFF"/>
        <w:rPr>
          <w:rFonts w:ascii="Segoe UI" w:hAnsi="Segoe UI" w:cs="Segoe UI"/>
          <w:color w:val="161616"/>
          <w:sz w:val="32"/>
          <w:szCs w:val="32"/>
        </w:rPr>
      </w:pPr>
    </w:p>
    <w:p w14:paraId="3F1351C4" w14:textId="77777777" w:rsidR="0044074A" w:rsidRPr="0044074A" w:rsidRDefault="0044074A" w:rsidP="0044074A">
      <w:pPr>
        <w:pStyle w:val="NormalWeb"/>
        <w:shd w:val="clear" w:color="auto" w:fill="FFFFFF"/>
        <w:rPr>
          <w:rFonts w:ascii="Segoe UI" w:hAnsi="Segoe UI" w:cs="Segoe UI"/>
          <w:color w:val="161616"/>
          <w:sz w:val="32"/>
          <w:szCs w:val="32"/>
        </w:rPr>
      </w:pPr>
    </w:p>
    <w:p w14:paraId="4C3EC34E" w14:textId="77777777" w:rsidR="0044074A" w:rsidRPr="0044074A" w:rsidRDefault="0044074A" w:rsidP="0044074A">
      <w:pPr>
        <w:pStyle w:val="Heading1"/>
        <w:rPr>
          <w:rFonts w:asciiTheme="minorHAnsi" w:eastAsia="Arial" w:hAnsiTheme="minorHAnsi" w:cstheme="minorHAnsi"/>
          <w:color w:val="E36C0A" w:themeColor="accent6" w:themeShade="BF"/>
        </w:rPr>
      </w:pPr>
      <w:bookmarkStart w:id="7" w:name="_Toc159323060"/>
      <w:r w:rsidRPr="0044074A">
        <w:rPr>
          <w:rFonts w:asciiTheme="minorHAnsi" w:eastAsia="Arial" w:hAnsiTheme="minorHAnsi" w:cstheme="minorHAnsi"/>
          <w:color w:val="E36C0A" w:themeColor="accent6" w:themeShade="BF"/>
        </w:rPr>
        <w:lastRenderedPageBreak/>
        <w:t xml:space="preserve">Disable the cluster </w:t>
      </w:r>
      <w:proofErr w:type="spellStart"/>
      <w:r w:rsidRPr="0044074A">
        <w:rPr>
          <w:rFonts w:asciiTheme="minorHAnsi" w:eastAsia="Arial" w:hAnsiTheme="minorHAnsi" w:cstheme="minorHAnsi"/>
          <w:color w:val="E36C0A" w:themeColor="accent6" w:themeShade="BF"/>
        </w:rPr>
        <w:t>autoscaler</w:t>
      </w:r>
      <w:proofErr w:type="spellEnd"/>
      <w:r w:rsidRPr="0044074A">
        <w:rPr>
          <w:rFonts w:asciiTheme="minorHAnsi" w:eastAsia="Arial" w:hAnsiTheme="minorHAnsi" w:cstheme="minorHAnsi"/>
          <w:color w:val="E36C0A" w:themeColor="accent6" w:themeShade="BF"/>
        </w:rPr>
        <w:t xml:space="preserve"> on a cluster</w:t>
      </w:r>
      <w:bookmarkEnd w:id="7"/>
    </w:p>
    <w:p w14:paraId="1ED76A9E" w14:textId="77777777" w:rsidR="0044074A" w:rsidRDefault="0044074A" w:rsidP="0044074A">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 xml:space="preserve">Disable the cluster </w:t>
      </w:r>
      <w:proofErr w:type="spellStart"/>
      <w:r>
        <w:rPr>
          <w:rFonts w:ascii="Segoe UI" w:hAnsi="Segoe UI" w:cs="Segoe UI"/>
          <w:color w:val="161616"/>
        </w:rPr>
        <w:t>autoscaler</w:t>
      </w:r>
      <w:proofErr w:type="spellEnd"/>
      <w:r>
        <w:rPr>
          <w:rFonts w:ascii="Segoe UI" w:hAnsi="Segoe UI" w:cs="Segoe UI"/>
          <w:color w:val="161616"/>
        </w:rPr>
        <w:t xml:space="preserve"> using the </w:t>
      </w:r>
      <w:proofErr w:type="spellStart"/>
      <w:r w:rsidR="00000000">
        <w:fldChar w:fldCharType="begin"/>
      </w:r>
      <w:r w:rsidR="00000000">
        <w:instrText>HYPERLINK "https://github.com/Azure/azure-cli-extensions/tree/master/src/aks-preview"</w:instrText>
      </w:r>
      <w:r w:rsidR="00000000">
        <w:fldChar w:fldCharType="separate"/>
      </w:r>
      <w:r>
        <w:rPr>
          <w:rStyle w:val="HTMLCode"/>
          <w:rFonts w:ascii="Segoe UI" w:hAnsi="Segoe UI" w:cs="Segoe UI"/>
          <w:color w:val="0000FF"/>
          <w:sz w:val="24"/>
          <w:szCs w:val="24"/>
        </w:rPr>
        <w:t>az</w:t>
      </w:r>
      <w:proofErr w:type="spellEnd"/>
      <w:r>
        <w:rPr>
          <w:rStyle w:val="HTMLCode"/>
          <w:rFonts w:ascii="Segoe UI" w:hAnsi="Segoe UI" w:cs="Segoe UI"/>
          <w:color w:val="0000FF"/>
          <w:sz w:val="24"/>
          <w:szCs w:val="24"/>
        </w:rPr>
        <w:t xml:space="preserve"> </w:t>
      </w:r>
      <w:proofErr w:type="spellStart"/>
      <w:r>
        <w:rPr>
          <w:rStyle w:val="HTMLCode"/>
          <w:rFonts w:ascii="Segoe UI" w:hAnsi="Segoe UI" w:cs="Segoe UI"/>
          <w:color w:val="0000FF"/>
          <w:sz w:val="24"/>
          <w:szCs w:val="24"/>
        </w:rPr>
        <w:t>aks</w:t>
      </w:r>
      <w:proofErr w:type="spellEnd"/>
      <w:r>
        <w:rPr>
          <w:rStyle w:val="HTMLCode"/>
          <w:rFonts w:ascii="Segoe UI" w:hAnsi="Segoe UI" w:cs="Segoe UI"/>
          <w:color w:val="0000FF"/>
          <w:sz w:val="24"/>
          <w:szCs w:val="24"/>
        </w:rPr>
        <w:t xml:space="preserve"> update</w:t>
      </w:r>
      <w:r w:rsidR="00000000">
        <w:rPr>
          <w:rStyle w:val="HTMLCode"/>
          <w:rFonts w:ascii="Segoe UI" w:hAnsi="Segoe UI" w:cs="Segoe UI"/>
          <w:color w:val="0000FF"/>
          <w:sz w:val="24"/>
          <w:szCs w:val="24"/>
        </w:rPr>
        <w:fldChar w:fldCharType="end"/>
      </w:r>
      <w:r>
        <w:rPr>
          <w:rFonts w:ascii="Segoe UI" w:hAnsi="Segoe UI" w:cs="Segoe UI"/>
          <w:color w:val="161616"/>
        </w:rPr>
        <w:t> command and the </w:t>
      </w:r>
      <w:r>
        <w:rPr>
          <w:rStyle w:val="HTMLCode"/>
          <w:rFonts w:ascii="Consolas" w:hAnsi="Consolas"/>
          <w:color w:val="161616"/>
        </w:rPr>
        <w:t>--disable-cluster-</w:t>
      </w:r>
      <w:proofErr w:type="spellStart"/>
      <w:r>
        <w:rPr>
          <w:rStyle w:val="HTMLCode"/>
          <w:rFonts w:ascii="Consolas" w:hAnsi="Consolas"/>
          <w:color w:val="161616"/>
        </w:rPr>
        <w:t>autoscaler</w:t>
      </w:r>
      <w:proofErr w:type="spellEnd"/>
      <w:r>
        <w:rPr>
          <w:rFonts w:ascii="Segoe UI" w:hAnsi="Segoe UI" w:cs="Segoe UI"/>
          <w:color w:val="161616"/>
        </w:rPr>
        <w:t> parameter.</w:t>
      </w:r>
    </w:p>
    <w:p w14:paraId="353BD377" w14:textId="77777777" w:rsidR="0044074A" w:rsidRPr="0044074A" w:rsidRDefault="0044074A" w:rsidP="0044074A">
      <w:pPr>
        <w:pStyle w:val="ListParagraph"/>
        <w:numPr>
          <w:ilvl w:val="0"/>
          <w:numId w:val="29"/>
        </w:numPr>
        <w:shd w:val="clear" w:color="auto" w:fill="FFFFFF"/>
        <w:autoSpaceDE w:val="0"/>
        <w:autoSpaceDN w:val="0"/>
        <w:adjustRightInd w:val="0"/>
        <w:rPr>
          <w:rFonts w:ascii="Lucida Console" w:hAnsi="Lucida Console" w:cs="Lucida Console"/>
          <w:sz w:val="18"/>
          <w:szCs w:val="18"/>
        </w:rPr>
      </w:pPr>
    </w:p>
    <w:p w14:paraId="532C4895" w14:textId="77777777" w:rsidR="0044074A" w:rsidRDefault="0044074A" w:rsidP="0044074A">
      <w:pPr>
        <w:pStyle w:val="ListParagraph"/>
        <w:numPr>
          <w:ilvl w:val="0"/>
          <w:numId w:val="29"/>
        </w:numPr>
        <w:shd w:val="clear" w:color="auto" w:fill="FFFFFF"/>
        <w:autoSpaceDE w:val="0"/>
        <w:autoSpaceDN w:val="0"/>
        <w:adjustRightInd w:val="0"/>
        <w:rPr>
          <w:rFonts w:ascii="Lucida Console" w:hAnsi="Lucida Console" w:cs="Lucida Console"/>
          <w:color w:val="8A2BE2"/>
          <w:sz w:val="18"/>
          <w:szCs w:val="18"/>
        </w:rPr>
      </w:pPr>
      <w:r w:rsidRPr="0044074A">
        <w:rPr>
          <w:rFonts w:ascii="Lucida Console" w:hAnsi="Lucida Console" w:cs="Lucida Console"/>
          <w:sz w:val="18"/>
          <w:szCs w:val="18"/>
        </w:rPr>
        <w:t xml:space="preserve">    </w:t>
      </w:r>
      <w:proofErr w:type="spellStart"/>
      <w:r w:rsidRPr="0044074A">
        <w:rPr>
          <w:rFonts w:ascii="Lucida Console" w:hAnsi="Lucida Console" w:cs="Lucida Console"/>
          <w:color w:val="0000FF"/>
          <w:sz w:val="18"/>
          <w:szCs w:val="18"/>
        </w:rPr>
        <w:t>az</w:t>
      </w:r>
      <w:proofErr w:type="spellEnd"/>
      <w:r w:rsidRPr="0044074A">
        <w:rPr>
          <w:rFonts w:ascii="Lucida Console" w:hAnsi="Lucida Console" w:cs="Lucida Console"/>
          <w:sz w:val="18"/>
          <w:szCs w:val="18"/>
        </w:rPr>
        <w:t xml:space="preserve"> </w:t>
      </w:r>
      <w:proofErr w:type="spellStart"/>
      <w:r w:rsidRPr="0044074A">
        <w:rPr>
          <w:rFonts w:ascii="Lucida Console" w:hAnsi="Lucida Console" w:cs="Lucida Console"/>
          <w:color w:val="8A2BE2"/>
          <w:sz w:val="18"/>
          <w:szCs w:val="18"/>
        </w:rPr>
        <w:t>aks</w:t>
      </w:r>
      <w:proofErr w:type="spellEnd"/>
      <w:r w:rsidRPr="0044074A">
        <w:rPr>
          <w:rFonts w:ascii="Lucida Console" w:hAnsi="Lucida Console" w:cs="Lucida Console"/>
          <w:sz w:val="18"/>
          <w:szCs w:val="18"/>
        </w:rPr>
        <w:t xml:space="preserve"> </w:t>
      </w:r>
      <w:r w:rsidRPr="0044074A">
        <w:rPr>
          <w:rFonts w:ascii="Lucida Console" w:hAnsi="Lucida Console" w:cs="Lucida Console"/>
          <w:color w:val="8A2BE2"/>
          <w:sz w:val="18"/>
          <w:szCs w:val="18"/>
        </w:rPr>
        <w:t>update</w:t>
      </w:r>
      <w:r w:rsidRPr="0044074A">
        <w:rPr>
          <w:rFonts w:ascii="Lucida Console" w:hAnsi="Lucida Console" w:cs="Lucida Console"/>
          <w:sz w:val="18"/>
          <w:szCs w:val="18"/>
        </w:rPr>
        <w:t xml:space="preserve"> </w:t>
      </w:r>
      <w:r w:rsidRPr="0044074A">
        <w:rPr>
          <w:rFonts w:ascii="Lucida Console" w:hAnsi="Lucida Console" w:cs="Lucida Console"/>
          <w:color w:val="8A2BE2"/>
          <w:sz w:val="18"/>
          <w:szCs w:val="18"/>
        </w:rPr>
        <w:t>--resource-group</w:t>
      </w:r>
      <w:r w:rsidRPr="0044074A">
        <w:rPr>
          <w:rFonts w:ascii="Lucida Console" w:hAnsi="Lucida Console" w:cs="Lucida Console"/>
          <w:sz w:val="18"/>
          <w:szCs w:val="18"/>
        </w:rPr>
        <w:t xml:space="preserve"> </w:t>
      </w:r>
      <w:r w:rsidRPr="0044074A">
        <w:rPr>
          <w:rFonts w:ascii="Lucida Console" w:hAnsi="Lucida Console" w:cs="Lucida Console"/>
          <w:color w:val="8A2BE2"/>
          <w:sz w:val="18"/>
          <w:szCs w:val="18"/>
        </w:rPr>
        <w:t>az800</w:t>
      </w:r>
      <w:r w:rsidRPr="0044074A">
        <w:rPr>
          <w:rFonts w:ascii="Lucida Console" w:hAnsi="Lucida Console" w:cs="Lucida Console"/>
          <w:sz w:val="18"/>
          <w:szCs w:val="18"/>
        </w:rPr>
        <w:t xml:space="preserve"> </w:t>
      </w:r>
      <w:r w:rsidRPr="0044074A">
        <w:rPr>
          <w:rFonts w:ascii="Lucida Console" w:hAnsi="Lucida Console" w:cs="Lucida Console"/>
          <w:color w:val="8A2BE2"/>
          <w:sz w:val="18"/>
          <w:szCs w:val="18"/>
        </w:rPr>
        <w:t>--name</w:t>
      </w:r>
      <w:r w:rsidRPr="0044074A">
        <w:rPr>
          <w:rFonts w:ascii="Lucida Console" w:hAnsi="Lucida Console" w:cs="Lucida Console"/>
          <w:sz w:val="18"/>
          <w:szCs w:val="18"/>
        </w:rPr>
        <w:t xml:space="preserve"> </w:t>
      </w:r>
      <w:r w:rsidRPr="0044074A">
        <w:rPr>
          <w:rFonts w:ascii="Lucida Console" w:hAnsi="Lucida Console" w:cs="Lucida Console"/>
          <w:color w:val="8A2BE2"/>
          <w:sz w:val="18"/>
          <w:szCs w:val="18"/>
        </w:rPr>
        <w:t>BipeenClus01</w:t>
      </w:r>
      <w:r w:rsidRPr="0044074A">
        <w:rPr>
          <w:rFonts w:ascii="Lucida Console" w:hAnsi="Lucida Console" w:cs="Lucida Console"/>
          <w:sz w:val="18"/>
          <w:szCs w:val="18"/>
        </w:rPr>
        <w:t xml:space="preserve"> </w:t>
      </w:r>
      <w:r w:rsidRPr="0044074A">
        <w:rPr>
          <w:rFonts w:ascii="Lucida Console" w:hAnsi="Lucida Console" w:cs="Lucida Console"/>
          <w:color w:val="8A2BE2"/>
          <w:sz w:val="18"/>
          <w:szCs w:val="18"/>
        </w:rPr>
        <w:t>--disable-cluster-</w:t>
      </w:r>
      <w:proofErr w:type="spellStart"/>
      <w:r w:rsidRPr="0044074A">
        <w:rPr>
          <w:rFonts w:ascii="Lucida Console" w:hAnsi="Lucida Console" w:cs="Lucida Console"/>
          <w:color w:val="8A2BE2"/>
          <w:sz w:val="18"/>
          <w:szCs w:val="18"/>
        </w:rPr>
        <w:t>autoscaler</w:t>
      </w:r>
      <w:proofErr w:type="spellEnd"/>
      <w:r w:rsidRPr="0044074A">
        <w:rPr>
          <w:rFonts w:ascii="Lucida Console" w:hAnsi="Lucida Console" w:cs="Lucida Console"/>
          <w:color w:val="8A2BE2"/>
          <w:sz w:val="18"/>
          <w:szCs w:val="18"/>
        </w:rPr>
        <w:t xml:space="preserve"> </w:t>
      </w:r>
    </w:p>
    <w:p w14:paraId="6CE728FA" w14:textId="77777777" w:rsidR="00F606AC" w:rsidRPr="00F606AC" w:rsidRDefault="00F606AC" w:rsidP="00F606AC">
      <w:pPr>
        <w:shd w:val="clear" w:color="auto" w:fill="FFFFFF"/>
        <w:autoSpaceDE w:val="0"/>
        <w:autoSpaceDN w:val="0"/>
        <w:adjustRightInd w:val="0"/>
        <w:rPr>
          <w:rFonts w:ascii="Lucida Console" w:hAnsi="Lucida Console" w:cs="Lucida Console"/>
          <w:color w:val="8A2BE2"/>
          <w:sz w:val="18"/>
          <w:szCs w:val="18"/>
        </w:rPr>
      </w:pPr>
    </w:p>
    <w:p w14:paraId="5F2F558B" w14:textId="77777777" w:rsidR="00A30829" w:rsidRDefault="00F606AC">
      <w:pPr>
        <w:rPr>
          <w:rFonts w:ascii="Lato" w:hAnsi="Lato"/>
          <w:color w:val="333333"/>
          <w:sz w:val="21"/>
          <w:szCs w:val="21"/>
        </w:rPr>
      </w:pPr>
      <w:r w:rsidRPr="00F606AC">
        <w:rPr>
          <w:rFonts w:ascii="Lato" w:hAnsi="Lato"/>
          <w:noProof/>
          <w:color w:val="333333"/>
          <w:sz w:val="21"/>
          <w:szCs w:val="21"/>
        </w:rPr>
        <w:drawing>
          <wp:inline distT="0" distB="0" distL="0" distR="0" wp14:anchorId="64BB71B5" wp14:editId="3B0FC38A">
            <wp:extent cx="6197600" cy="305435"/>
            <wp:effectExtent l="0" t="0" r="0" b="0"/>
            <wp:docPr id="171641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2447" name=""/>
                    <pic:cNvPicPr/>
                  </pic:nvPicPr>
                  <pic:blipFill>
                    <a:blip r:embed="rId32"/>
                    <a:stretch>
                      <a:fillRect/>
                    </a:stretch>
                  </pic:blipFill>
                  <pic:spPr>
                    <a:xfrm>
                      <a:off x="0" y="0"/>
                      <a:ext cx="6197600" cy="305435"/>
                    </a:xfrm>
                    <a:prstGeom prst="rect">
                      <a:avLst/>
                    </a:prstGeom>
                  </pic:spPr>
                </pic:pic>
              </a:graphicData>
            </a:graphic>
          </wp:inline>
        </w:drawing>
      </w:r>
    </w:p>
    <w:p w14:paraId="13CBF19A" w14:textId="77777777" w:rsidR="00A30829" w:rsidRDefault="00A30829">
      <w:pPr>
        <w:rPr>
          <w:rFonts w:ascii="Lato" w:hAnsi="Lato"/>
          <w:color w:val="333333"/>
          <w:sz w:val="21"/>
          <w:szCs w:val="21"/>
        </w:rPr>
      </w:pPr>
    </w:p>
    <w:p w14:paraId="30F5CD71" w14:textId="77777777" w:rsidR="00A30829" w:rsidRDefault="00A30829">
      <w:pPr>
        <w:rPr>
          <w:rFonts w:ascii="Lato" w:hAnsi="Lato"/>
          <w:color w:val="333333"/>
          <w:sz w:val="21"/>
          <w:szCs w:val="21"/>
        </w:rPr>
      </w:pPr>
    </w:p>
    <w:p w14:paraId="4B200C0E" w14:textId="6F20CDD7" w:rsidR="00424D3C" w:rsidRDefault="00424D3C">
      <w:pPr>
        <w:rPr>
          <w:rFonts w:ascii="Lato" w:hAnsi="Lato"/>
          <w:color w:val="333333"/>
          <w:sz w:val="21"/>
          <w:szCs w:val="21"/>
        </w:rPr>
      </w:pPr>
      <w:r>
        <w:rPr>
          <w:rFonts w:ascii="Lato" w:hAnsi="Lato"/>
          <w:color w:val="333333"/>
          <w:sz w:val="21"/>
          <w:szCs w:val="21"/>
        </w:rPr>
        <w:br w:type="page"/>
      </w:r>
      <w:r w:rsidR="00D05637" w:rsidRPr="00D05637">
        <w:rPr>
          <w:rFonts w:ascii="Lato" w:hAnsi="Lato"/>
          <w:noProof/>
          <w:color w:val="333333"/>
          <w:sz w:val="21"/>
          <w:szCs w:val="21"/>
        </w:rPr>
        <w:lastRenderedPageBreak/>
        <w:drawing>
          <wp:inline distT="0" distB="0" distL="0" distR="0" wp14:anchorId="5885ADDC" wp14:editId="3B96766C">
            <wp:extent cx="6197600" cy="4544695"/>
            <wp:effectExtent l="0" t="0" r="0" b="8255"/>
            <wp:docPr id="214076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61173" name=""/>
                    <pic:cNvPicPr/>
                  </pic:nvPicPr>
                  <pic:blipFill>
                    <a:blip r:embed="rId33"/>
                    <a:stretch>
                      <a:fillRect/>
                    </a:stretch>
                  </pic:blipFill>
                  <pic:spPr>
                    <a:xfrm>
                      <a:off x="0" y="0"/>
                      <a:ext cx="6197600" cy="4544695"/>
                    </a:xfrm>
                    <a:prstGeom prst="rect">
                      <a:avLst/>
                    </a:prstGeom>
                  </pic:spPr>
                </pic:pic>
              </a:graphicData>
            </a:graphic>
          </wp:inline>
        </w:drawing>
      </w:r>
    </w:p>
    <w:p w14:paraId="0A4CF877" w14:textId="77777777" w:rsidR="00F606AC" w:rsidRDefault="00F606AC">
      <w:pPr>
        <w:rPr>
          <w:rFonts w:ascii="Lato" w:hAnsi="Lato"/>
          <w:color w:val="333333"/>
          <w:sz w:val="21"/>
          <w:szCs w:val="21"/>
        </w:rPr>
      </w:pPr>
    </w:p>
    <w:p w14:paraId="6EF8F14B" w14:textId="77777777" w:rsidR="00F606AC" w:rsidRDefault="00F606AC">
      <w:pPr>
        <w:rPr>
          <w:rFonts w:ascii="Lato" w:hAnsi="Lato"/>
          <w:color w:val="333333"/>
          <w:sz w:val="21"/>
          <w:szCs w:val="21"/>
          <w:lang w:val="en-IN" w:eastAsia="en-IN"/>
        </w:rPr>
      </w:pPr>
    </w:p>
    <w:p w14:paraId="3E36E6CD" w14:textId="77777777" w:rsidR="00424D3C" w:rsidRDefault="00424D3C" w:rsidP="00743177">
      <w:pPr>
        <w:pStyle w:val="NormalWeb"/>
        <w:shd w:val="clear" w:color="auto" w:fill="FFFFFF"/>
        <w:spacing w:before="0" w:beforeAutospacing="0" w:after="0" w:afterAutospacing="0"/>
        <w:rPr>
          <w:rFonts w:ascii="Lato" w:hAnsi="Lato"/>
          <w:color w:val="333333"/>
          <w:sz w:val="21"/>
          <w:szCs w:val="21"/>
        </w:rPr>
      </w:pPr>
    </w:p>
    <w:sectPr w:rsidR="00424D3C" w:rsidSect="00767481">
      <w:headerReference w:type="default" r:id="rId34"/>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2399" w14:textId="77777777" w:rsidR="00767481" w:rsidRDefault="00767481">
      <w:r>
        <w:separator/>
      </w:r>
    </w:p>
  </w:endnote>
  <w:endnote w:type="continuationSeparator" w:id="0">
    <w:p w14:paraId="2BB217D9" w14:textId="77777777" w:rsidR="00767481" w:rsidRDefault="0076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51D1" w14:textId="77777777" w:rsidR="00767481" w:rsidRDefault="00767481">
      <w:r>
        <w:separator/>
      </w:r>
    </w:p>
  </w:footnote>
  <w:footnote w:type="continuationSeparator" w:id="0">
    <w:p w14:paraId="0BB6E11E" w14:textId="77777777" w:rsidR="00767481" w:rsidRDefault="0076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71D"/>
    <w:multiLevelType w:val="multilevel"/>
    <w:tmpl w:val="D1FA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3C14"/>
    <w:multiLevelType w:val="multilevel"/>
    <w:tmpl w:val="026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EBD"/>
    <w:multiLevelType w:val="multilevel"/>
    <w:tmpl w:val="0EA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03195"/>
    <w:multiLevelType w:val="multilevel"/>
    <w:tmpl w:val="E28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A56AF"/>
    <w:multiLevelType w:val="multilevel"/>
    <w:tmpl w:val="979E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147FC"/>
    <w:multiLevelType w:val="multilevel"/>
    <w:tmpl w:val="A44A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42268"/>
    <w:multiLevelType w:val="multilevel"/>
    <w:tmpl w:val="5A8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4"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5226">
    <w:abstractNumId w:val="13"/>
  </w:num>
  <w:num w:numId="2" w16cid:durableId="1435713782">
    <w:abstractNumId w:val="12"/>
  </w:num>
  <w:num w:numId="3" w16cid:durableId="218513052">
    <w:abstractNumId w:val="4"/>
  </w:num>
  <w:num w:numId="4" w16cid:durableId="1861622341">
    <w:abstractNumId w:val="17"/>
  </w:num>
  <w:num w:numId="5" w16cid:durableId="1812988237">
    <w:abstractNumId w:val="6"/>
  </w:num>
  <w:num w:numId="6" w16cid:durableId="1847282385">
    <w:abstractNumId w:val="18"/>
  </w:num>
  <w:num w:numId="7" w16cid:durableId="1265962800">
    <w:abstractNumId w:val="14"/>
  </w:num>
  <w:num w:numId="8" w16cid:durableId="619534975">
    <w:abstractNumId w:val="3"/>
  </w:num>
  <w:num w:numId="9" w16cid:durableId="278491274">
    <w:abstractNumId w:val="16"/>
  </w:num>
  <w:num w:numId="10" w16cid:durableId="2013143098">
    <w:abstractNumId w:val="7"/>
  </w:num>
  <w:num w:numId="11" w16cid:durableId="157308001">
    <w:abstractNumId w:val="11"/>
    <w:lvlOverride w:ilvl="0">
      <w:lvl w:ilvl="0">
        <w:numFmt w:val="decimal"/>
        <w:lvlText w:val="%1."/>
        <w:lvlJc w:val="left"/>
      </w:lvl>
    </w:lvlOverride>
  </w:num>
  <w:num w:numId="12" w16cid:durableId="230041395">
    <w:abstractNumId w:val="19"/>
  </w:num>
  <w:num w:numId="13" w16cid:durableId="1568687423">
    <w:abstractNumId w:val="13"/>
  </w:num>
  <w:num w:numId="14" w16cid:durableId="1006637546">
    <w:abstractNumId w:val="15"/>
  </w:num>
  <w:num w:numId="15" w16cid:durableId="795029960">
    <w:abstractNumId w:val="13"/>
  </w:num>
  <w:num w:numId="16" w16cid:durableId="20453210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13"/>
  </w:num>
  <w:num w:numId="18" w16cid:durableId="570232993">
    <w:abstractNumId w:val="13"/>
  </w:num>
  <w:num w:numId="19" w16cid:durableId="304480543">
    <w:abstractNumId w:val="13"/>
  </w:num>
  <w:num w:numId="20" w16cid:durableId="815535392">
    <w:abstractNumId w:val="13"/>
  </w:num>
  <w:num w:numId="21" w16cid:durableId="2055612274">
    <w:abstractNumId w:val="13"/>
  </w:num>
  <w:num w:numId="22" w16cid:durableId="956983775">
    <w:abstractNumId w:val="2"/>
  </w:num>
  <w:num w:numId="23" w16cid:durableId="1609504403">
    <w:abstractNumId w:val="13"/>
  </w:num>
  <w:num w:numId="24" w16cid:durableId="1217158677">
    <w:abstractNumId w:val="9"/>
  </w:num>
  <w:num w:numId="25" w16cid:durableId="745961220">
    <w:abstractNumId w:val="13"/>
  </w:num>
  <w:num w:numId="26" w16cid:durableId="1513758984">
    <w:abstractNumId w:val="13"/>
  </w:num>
  <w:num w:numId="27" w16cid:durableId="1623489344">
    <w:abstractNumId w:val="13"/>
  </w:num>
  <w:num w:numId="28" w16cid:durableId="2127501443">
    <w:abstractNumId w:val="10"/>
  </w:num>
  <w:num w:numId="29" w16cid:durableId="336612662">
    <w:abstractNumId w:val="5"/>
  </w:num>
  <w:num w:numId="30" w16cid:durableId="932324011">
    <w:abstractNumId w:val="13"/>
  </w:num>
  <w:num w:numId="31" w16cid:durableId="775098787">
    <w:abstractNumId w:val="0"/>
  </w:num>
  <w:num w:numId="32" w16cid:durableId="1684551371">
    <w:abstractNumId w:val="1"/>
  </w:num>
  <w:num w:numId="33" w16cid:durableId="161883338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278C"/>
    <w:rsid w:val="00022B08"/>
    <w:rsid w:val="000252D7"/>
    <w:rsid w:val="00036107"/>
    <w:rsid w:val="00036E62"/>
    <w:rsid w:val="00053551"/>
    <w:rsid w:val="0005464F"/>
    <w:rsid w:val="00057BAE"/>
    <w:rsid w:val="00057C46"/>
    <w:rsid w:val="00062857"/>
    <w:rsid w:val="00065991"/>
    <w:rsid w:val="00080475"/>
    <w:rsid w:val="0008629B"/>
    <w:rsid w:val="000924D7"/>
    <w:rsid w:val="000A348F"/>
    <w:rsid w:val="000A6C87"/>
    <w:rsid w:val="000B1796"/>
    <w:rsid w:val="000B272A"/>
    <w:rsid w:val="000B2E99"/>
    <w:rsid w:val="000B40A3"/>
    <w:rsid w:val="000B4614"/>
    <w:rsid w:val="000B4CEE"/>
    <w:rsid w:val="000C44D2"/>
    <w:rsid w:val="000C52FF"/>
    <w:rsid w:val="000D2DEA"/>
    <w:rsid w:val="000E1A6D"/>
    <w:rsid w:val="000F627F"/>
    <w:rsid w:val="00101CDF"/>
    <w:rsid w:val="00103B8B"/>
    <w:rsid w:val="00105C0B"/>
    <w:rsid w:val="0010741E"/>
    <w:rsid w:val="0011201E"/>
    <w:rsid w:val="001163AC"/>
    <w:rsid w:val="00123308"/>
    <w:rsid w:val="00130531"/>
    <w:rsid w:val="001428C7"/>
    <w:rsid w:val="001441AD"/>
    <w:rsid w:val="0015391D"/>
    <w:rsid w:val="001576DF"/>
    <w:rsid w:val="001612F3"/>
    <w:rsid w:val="0016134A"/>
    <w:rsid w:val="001637E0"/>
    <w:rsid w:val="00163932"/>
    <w:rsid w:val="0017294D"/>
    <w:rsid w:val="0017468D"/>
    <w:rsid w:val="00187536"/>
    <w:rsid w:val="0019183F"/>
    <w:rsid w:val="00193E21"/>
    <w:rsid w:val="001958C5"/>
    <w:rsid w:val="00196E70"/>
    <w:rsid w:val="001A7C53"/>
    <w:rsid w:val="001B6ED9"/>
    <w:rsid w:val="001C2703"/>
    <w:rsid w:val="001D2B36"/>
    <w:rsid w:val="001D3380"/>
    <w:rsid w:val="001D5706"/>
    <w:rsid w:val="001D668B"/>
    <w:rsid w:val="001D79AF"/>
    <w:rsid w:val="001E0504"/>
    <w:rsid w:val="001E1F77"/>
    <w:rsid w:val="001F3EE1"/>
    <w:rsid w:val="001F6DC9"/>
    <w:rsid w:val="002070AF"/>
    <w:rsid w:val="00210446"/>
    <w:rsid w:val="0022580E"/>
    <w:rsid w:val="002320F4"/>
    <w:rsid w:val="00244FB9"/>
    <w:rsid w:val="0024694C"/>
    <w:rsid w:val="00253A8F"/>
    <w:rsid w:val="00263D76"/>
    <w:rsid w:val="0027191B"/>
    <w:rsid w:val="00273CF0"/>
    <w:rsid w:val="002750BA"/>
    <w:rsid w:val="0027634D"/>
    <w:rsid w:val="00286999"/>
    <w:rsid w:val="0029299D"/>
    <w:rsid w:val="00293B27"/>
    <w:rsid w:val="002A5CE1"/>
    <w:rsid w:val="002B47F7"/>
    <w:rsid w:val="002B4A82"/>
    <w:rsid w:val="002B614A"/>
    <w:rsid w:val="002C1958"/>
    <w:rsid w:val="002C6058"/>
    <w:rsid w:val="002D0AD1"/>
    <w:rsid w:val="002E4E9F"/>
    <w:rsid w:val="002E79A7"/>
    <w:rsid w:val="002F75D5"/>
    <w:rsid w:val="0030692E"/>
    <w:rsid w:val="00314A0A"/>
    <w:rsid w:val="003164D5"/>
    <w:rsid w:val="003213C6"/>
    <w:rsid w:val="003365F4"/>
    <w:rsid w:val="0034501F"/>
    <w:rsid w:val="00346169"/>
    <w:rsid w:val="003474CD"/>
    <w:rsid w:val="003528F7"/>
    <w:rsid w:val="0036346F"/>
    <w:rsid w:val="00365D15"/>
    <w:rsid w:val="00370FDD"/>
    <w:rsid w:val="00374AF7"/>
    <w:rsid w:val="003816E2"/>
    <w:rsid w:val="0038236D"/>
    <w:rsid w:val="0039273E"/>
    <w:rsid w:val="003A7C7B"/>
    <w:rsid w:val="003B70D3"/>
    <w:rsid w:val="003C4129"/>
    <w:rsid w:val="003C5F7B"/>
    <w:rsid w:val="003D389C"/>
    <w:rsid w:val="003D5033"/>
    <w:rsid w:val="003F2E62"/>
    <w:rsid w:val="003F3F22"/>
    <w:rsid w:val="004056CD"/>
    <w:rsid w:val="00405CBC"/>
    <w:rsid w:val="00406E52"/>
    <w:rsid w:val="00407BF3"/>
    <w:rsid w:val="00410C05"/>
    <w:rsid w:val="004126B4"/>
    <w:rsid w:val="00422096"/>
    <w:rsid w:val="004248A5"/>
    <w:rsid w:val="00424D3C"/>
    <w:rsid w:val="00427709"/>
    <w:rsid w:val="004313F6"/>
    <w:rsid w:val="0044074A"/>
    <w:rsid w:val="00440CA2"/>
    <w:rsid w:val="00440D8D"/>
    <w:rsid w:val="00451277"/>
    <w:rsid w:val="0045799B"/>
    <w:rsid w:val="00460671"/>
    <w:rsid w:val="004611B2"/>
    <w:rsid w:val="0046437A"/>
    <w:rsid w:val="0046774A"/>
    <w:rsid w:val="0047743F"/>
    <w:rsid w:val="00481DD0"/>
    <w:rsid w:val="004852BB"/>
    <w:rsid w:val="004A11B9"/>
    <w:rsid w:val="004A4231"/>
    <w:rsid w:val="004A7772"/>
    <w:rsid w:val="004B52EF"/>
    <w:rsid w:val="004B5A10"/>
    <w:rsid w:val="004C53CE"/>
    <w:rsid w:val="004C6414"/>
    <w:rsid w:val="004D32D8"/>
    <w:rsid w:val="004E25E1"/>
    <w:rsid w:val="004E6E59"/>
    <w:rsid w:val="004F1559"/>
    <w:rsid w:val="004F565C"/>
    <w:rsid w:val="004F638A"/>
    <w:rsid w:val="004F7BEF"/>
    <w:rsid w:val="00504D2B"/>
    <w:rsid w:val="005076F1"/>
    <w:rsid w:val="00510A1C"/>
    <w:rsid w:val="00516B70"/>
    <w:rsid w:val="005275D0"/>
    <w:rsid w:val="00530B21"/>
    <w:rsid w:val="005363D0"/>
    <w:rsid w:val="00537CE3"/>
    <w:rsid w:val="00553B65"/>
    <w:rsid w:val="00565582"/>
    <w:rsid w:val="00573C4D"/>
    <w:rsid w:val="00580465"/>
    <w:rsid w:val="00584C9B"/>
    <w:rsid w:val="00585B46"/>
    <w:rsid w:val="005A07C0"/>
    <w:rsid w:val="005A45A8"/>
    <w:rsid w:val="005A6B11"/>
    <w:rsid w:val="005A7148"/>
    <w:rsid w:val="005A7AA6"/>
    <w:rsid w:val="005B0E2A"/>
    <w:rsid w:val="005B5949"/>
    <w:rsid w:val="005B60DD"/>
    <w:rsid w:val="005C3F9E"/>
    <w:rsid w:val="005C4BF8"/>
    <w:rsid w:val="005C528C"/>
    <w:rsid w:val="005D0EF8"/>
    <w:rsid w:val="005D5E57"/>
    <w:rsid w:val="005E0B11"/>
    <w:rsid w:val="005E16DE"/>
    <w:rsid w:val="005E2C52"/>
    <w:rsid w:val="005F0A80"/>
    <w:rsid w:val="005F29FE"/>
    <w:rsid w:val="005F4055"/>
    <w:rsid w:val="005F4322"/>
    <w:rsid w:val="006004B9"/>
    <w:rsid w:val="006033C0"/>
    <w:rsid w:val="00603AC2"/>
    <w:rsid w:val="006050BA"/>
    <w:rsid w:val="006109F5"/>
    <w:rsid w:val="00613FC5"/>
    <w:rsid w:val="0061433C"/>
    <w:rsid w:val="0061778F"/>
    <w:rsid w:val="00624DBC"/>
    <w:rsid w:val="006362C2"/>
    <w:rsid w:val="00636B94"/>
    <w:rsid w:val="0064035D"/>
    <w:rsid w:val="00641C19"/>
    <w:rsid w:val="00644100"/>
    <w:rsid w:val="00646996"/>
    <w:rsid w:val="00652582"/>
    <w:rsid w:val="00654439"/>
    <w:rsid w:val="00654E18"/>
    <w:rsid w:val="00661951"/>
    <w:rsid w:val="00663D85"/>
    <w:rsid w:val="00664CEF"/>
    <w:rsid w:val="00665759"/>
    <w:rsid w:val="00665A67"/>
    <w:rsid w:val="00674AA6"/>
    <w:rsid w:val="006769FE"/>
    <w:rsid w:val="00680DB8"/>
    <w:rsid w:val="006820A6"/>
    <w:rsid w:val="00682D4E"/>
    <w:rsid w:val="00683D9C"/>
    <w:rsid w:val="00684130"/>
    <w:rsid w:val="00684F99"/>
    <w:rsid w:val="00685F1A"/>
    <w:rsid w:val="006954F9"/>
    <w:rsid w:val="006968D7"/>
    <w:rsid w:val="006A13C1"/>
    <w:rsid w:val="006A51D5"/>
    <w:rsid w:val="006A5363"/>
    <w:rsid w:val="006B3A49"/>
    <w:rsid w:val="006B4CA4"/>
    <w:rsid w:val="006C2A28"/>
    <w:rsid w:val="006C4161"/>
    <w:rsid w:val="006D4395"/>
    <w:rsid w:val="006D5A9F"/>
    <w:rsid w:val="006E19EB"/>
    <w:rsid w:val="006E1D80"/>
    <w:rsid w:val="006E52AD"/>
    <w:rsid w:val="006E581A"/>
    <w:rsid w:val="006E795F"/>
    <w:rsid w:val="006F1118"/>
    <w:rsid w:val="006F1517"/>
    <w:rsid w:val="006F6FE2"/>
    <w:rsid w:val="007146B0"/>
    <w:rsid w:val="00717C22"/>
    <w:rsid w:val="007215CD"/>
    <w:rsid w:val="0072511C"/>
    <w:rsid w:val="00730926"/>
    <w:rsid w:val="0073267C"/>
    <w:rsid w:val="00734FBF"/>
    <w:rsid w:val="00735385"/>
    <w:rsid w:val="00736AA9"/>
    <w:rsid w:val="00743177"/>
    <w:rsid w:val="00745A38"/>
    <w:rsid w:val="00746DC8"/>
    <w:rsid w:val="0074794D"/>
    <w:rsid w:val="00750CCD"/>
    <w:rsid w:val="00752214"/>
    <w:rsid w:val="00755178"/>
    <w:rsid w:val="00755B69"/>
    <w:rsid w:val="00767481"/>
    <w:rsid w:val="00774E0E"/>
    <w:rsid w:val="00776781"/>
    <w:rsid w:val="007767F3"/>
    <w:rsid w:val="0078007B"/>
    <w:rsid w:val="00784D31"/>
    <w:rsid w:val="00785043"/>
    <w:rsid w:val="00792261"/>
    <w:rsid w:val="00794F67"/>
    <w:rsid w:val="00796AB2"/>
    <w:rsid w:val="0079742F"/>
    <w:rsid w:val="007A1808"/>
    <w:rsid w:val="007A1E61"/>
    <w:rsid w:val="007C1776"/>
    <w:rsid w:val="007C1C5E"/>
    <w:rsid w:val="007C23D1"/>
    <w:rsid w:val="007C2F31"/>
    <w:rsid w:val="007D4AD5"/>
    <w:rsid w:val="007D5A28"/>
    <w:rsid w:val="007E7926"/>
    <w:rsid w:val="007F0350"/>
    <w:rsid w:val="007F0793"/>
    <w:rsid w:val="008016DC"/>
    <w:rsid w:val="0081184D"/>
    <w:rsid w:val="00821267"/>
    <w:rsid w:val="00831C05"/>
    <w:rsid w:val="00834D29"/>
    <w:rsid w:val="00837FE5"/>
    <w:rsid w:val="00840A53"/>
    <w:rsid w:val="008516B8"/>
    <w:rsid w:val="00851F81"/>
    <w:rsid w:val="008679BE"/>
    <w:rsid w:val="00870284"/>
    <w:rsid w:val="00871AFD"/>
    <w:rsid w:val="00873BC2"/>
    <w:rsid w:val="00874FB4"/>
    <w:rsid w:val="00876AE6"/>
    <w:rsid w:val="00882B4D"/>
    <w:rsid w:val="00890C4E"/>
    <w:rsid w:val="00892E09"/>
    <w:rsid w:val="00897159"/>
    <w:rsid w:val="00897DFA"/>
    <w:rsid w:val="00897DFE"/>
    <w:rsid w:val="008A5DB6"/>
    <w:rsid w:val="008A7DE5"/>
    <w:rsid w:val="008B3CED"/>
    <w:rsid w:val="008B47F7"/>
    <w:rsid w:val="008B6BCE"/>
    <w:rsid w:val="008C1827"/>
    <w:rsid w:val="008C604C"/>
    <w:rsid w:val="008D2890"/>
    <w:rsid w:val="008D3AA3"/>
    <w:rsid w:val="008D4460"/>
    <w:rsid w:val="008E0DF6"/>
    <w:rsid w:val="008E7801"/>
    <w:rsid w:val="008F3DCC"/>
    <w:rsid w:val="008F402F"/>
    <w:rsid w:val="008F64CD"/>
    <w:rsid w:val="00901282"/>
    <w:rsid w:val="00915A67"/>
    <w:rsid w:val="00930F8A"/>
    <w:rsid w:val="0093486C"/>
    <w:rsid w:val="00934D97"/>
    <w:rsid w:val="00937609"/>
    <w:rsid w:val="009378F1"/>
    <w:rsid w:val="00947043"/>
    <w:rsid w:val="00950A4A"/>
    <w:rsid w:val="009531E7"/>
    <w:rsid w:val="009539C0"/>
    <w:rsid w:val="00954B1D"/>
    <w:rsid w:val="00963BA3"/>
    <w:rsid w:val="00963BE8"/>
    <w:rsid w:val="00965E1D"/>
    <w:rsid w:val="0096671C"/>
    <w:rsid w:val="0097347D"/>
    <w:rsid w:val="009742C7"/>
    <w:rsid w:val="00982C19"/>
    <w:rsid w:val="00984EAB"/>
    <w:rsid w:val="00987FB8"/>
    <w:rsid w:val="00997231"/>
    <w:rsid w:val="009A6C07"/>
    <w:rsid w:val="009A7A5E"/>
    <w:rsid w:val="009B0013"/>
    <w:rsid w:val="009B1957"/>
    <w:rsid w:val="009B4D85"/>
    <w:rsid w:val="009B7F38"/>
    <w:rsid w:val="009C538B"/>
    <w:rsid w:val="009C748C"/>
    <w:rsid w:val="009D3475"/>
    <w:rsid w:val="009D38BC"/>
    <w:rsid w:val="009D3F91"/>
    <w:rsid w:val="009D695B"/>
    <w:rsid w:val="009E038D"/>
    <w:rsid w:val="009E1C6B"/>
    <w:rsid w:val="00A03180"/>
    <w:rsid w:val="00A06E30"/>
    <w:rsid w:val="00A10709"/>
    <w:rsid w:val="00A11A5E"/>
    <w:rsid w:val="00A2050A"/>
    <w:rsid w:val="00A21952"/>
    <w:rsid w:val="00A272A8"/>
    <w:rsid w:val="00A30829"/>
    <w:rsid w:val="00A30E3C"/>
    <w:rsid w:val="00A361B3"/>
    <w:rsid w:val="00A4143F"/>
    <w:rsid w:val="00A6333D"/>
    <w:rsid w:val="00A65DF4"/>
    <w:rsid w:val="00A66630"/>
    <w:rsid w:val="00A8603C"/>
    <w:rsid w:val="00A93BF2"/>
    <w:rsid w:val="00A93D24"/>
    <w:rsid w:val="00AA4B71"/>
    <w:rsid w:val="00AA519D"/>
    <w:rsid w:val="00AB1778"/>
    <w:rsid w:val="00AB5BAB"/>
    <w:rsid w:val="00AC2E9E"/>
    <w:rsid w:val="00AD24D3"/>
    <w:rsid w:val="00AD3A54"/>
    <w:rsid w:val="00AD6237"/>
    <w:rsid w:val="00AD730C"/>
    <w:rsid w:val="00AE0EB9"/>
    <w:rsid w:val="00AE128D"/>
    <w:rsid w:val="00AE58EA"/>
    <w:rsid w:val="00B15070"/>
    <w:rsid w:val="00B15B40"/>
    <w:rsid w:val="00B231A8"/>
    <w:rsid w:val="00B24C9D"/>
    <w:rsid w:val="00B3107E"/>
    <w:rsid w:val="00B36478"/>
    <w:rsid w:val="00B51450"/>
    <w:rsid w:val="00B55E7F"/>
    <w:rsid w:val="00B57D05"/>
    <w:rsid w:val="00B619F9"/>
    <w:rsid w:val="00B6396B"/>
    <w:rsid w:val="00B64E7B"/>
    <w:rsid w:val="00B70344"/>
    <w:rsid w:val="00B722DE"/>
    <w:rsid w:val="00B75B63"/>
    <w:rsid w:val="00B862EB"/>
    <w:rsid w:val="00B867A7"/>
    <w:rsid w:val="00B87741"/>
    <w:rsid w:val="00B94294"/>
    <w:rsid w:val="00BA5B45"/>
    <w:rsid w:val="00BC2954"/>
    <w:rsid w:val="00BC3F60"/>
    <w:rsid w:val="00BD0901"/>
    <w:rsid w:val="00BE0084"/>
    <w:rsid w:val="00BE09A4"/>
    <w:rsid w:val="00BE6C16"/>
    <w:rsid w:val="00BF1D05"/>
    <w:rsid w:val="00BF20F1"/>
    <w:rsid w:val="00BF3227"/>
    <w:rsid w:val="00BF44D7"/>
    <w:rsid w:val="00C0460A"/>
    <w:rsid w:val="00C0538A"/>
    <w:rsid w:val="00C1744D"/>
    <w:rsid w:val="00C17AAB"/>
    <w:rsid w:val="00C24F93"/>
    <w:rsid w:val="00C341DF"/>
    <w:rsid w:val="00C36462"/>
    <w:rsid w:val="00C41908"/>
    <w:rsid w:val="00C54F9D"/>
    <w:rsid w:val="00C5736B"/>
    <w:rsid w:val="00C609DC"/>
    <w:rsid w:val="00C71D99"/>
    <w:rsid w:val="00C72E57"/>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169"/>
    <w:rsid w:val="00CD43B5"/>
    <w:rsid w:val="00CD5B90"/>
    <w:rsid w:val="00CE10BE"/>
    <w:rsid w:val="00CE3FC0"/>
    <w:rsid w:val="00CE428D"/>
    <w:rsid w:val="00CF5518"/>
    <w:rsid w:val="00CF7411"/>
    <w:rsid w:val="00D05637"/>
    <w:rsid w:val="00D10167"/>
    <w:rsid w:val="00D112C1"/>
    <w:rsid w:val="00D24BEA"/>
    <w:rsid w:val="00D352A9"/>
    <w:rsid w:val="00D35752"/>
    <w:rsid w:val="00D45F2C"/>
    <w:rsid w:val="00D51386"/>
    <w:rsid w:val="00D613F2"/>
    <w:rsid w:val="00D62D0E"/>
    <w:rsid w:val="00D646F5"/>
    <w:rsid w:val="00D650FE"/>
    <w:rsid w:val="00D65494"/>
    <w:rsid w:val="00D81526"/>
    <w:rsid w:val="00D851BA"/>
    <w:rsid w:val="00D85389"/>
    <w:rsid w:val="00D8685B"/>
    <w:rsid w:val="00D92912"/>
    <w:rsid w:val="00D97A57"/>
    <w:rsid w:val="00D97BE3"/>
    <w:rsid w:val="00D97E6F"/>
    <w:rsid w:val="00DA1032"/>
    <w:rsid w:val="00DA3670"/>
    <w:rsid w:val="00DA3A6A"/>
    <w:rsid w:val="00DA3F12"/>
    <w:rsid w:val="00DA4AAE"/>
    <w:rsid w:val="00DA7A2A"/>
    <w:rsid w:val="00DB5CCF"/>
    <w:rsid w:val="00DD0011"/>
    <w:rsid w:val="00DD3F20"/>
    <w:rsid w:val="00DD5A45"/>
    <w:rsid w:val="00DD5BA1"/>
    <w:rsid w:val="00DD7899"/>
    <w:rsid w:val="00DE0434"/>
    <w:rsid w:val="00DF1F6B"/>
    <w:rsid w:val="00DF5B16"/>
    <w:rsid w:val="00E07875"/>
    <w:rsid w:val="00E1648D"/>
    <w:rsid w:val="00E16BA5"/>
    <w:rsid w:val="00E17D20"/>
    <w:rsid w:val="00E20131"/>
    <w:rsid w:val="00E21D9F"/>
    <w:rsid w:val="00E27D81"/>
    <w:rsid w:val="00E350A2"/>
    <w:rsid w:val="00E404BB"/>
    <w:rsid w:val="00E42B9F"/>
    <w:rsid w:val="00E44461"/>
    <w:rsid w:val="00E503C1"/>
    <w:rsid w:val="00E53631"/>
    <w:rsid w:val="00E62813"/>
    <w:rsid w:val="00E66B24"/>
    <w:rsid w:val="00E70F11"/>
    <w:rsid w:val="00E73680"/>
    <w:rsid w:val="00E83678"/>
    <w:rsid w:val="00E83EA6"/>
    <w:rsid w:val="00E84108"/>
    <w:rsid w:val="00E84156"/>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F2C4D"/>
    <w:rsid w:val="00EF5F82"/>
    <w:rsid w:val="00EF727A"/>
    <w:rsid w:val="00F0439A"/>
    <w:rsid w:val="00F17DA1"/>
    <w:rsid w:val="00F244CB"/>
    <w:rsid w:val="00F36CF8"/>
    <w:rsid w:val="00F41843"/>
    <w:rsid w:val="00F46798"/>
    <w:rsid w:val="00F50031"/>
    <w:rsid w:val="00F51741"/>
    <w:rsid w:val="00F5245E"/>
    <w:rsid w:val="00F54832"/>
    <w:rsid w:val="00F56476"/>
    <w:rsid w:val="00F606AC"/>
    <w:rsid w:val="00F626A8"/>
    <w:rsid w:val="00F65AFB"/>
    <w:rsid w:val="00F665CB"/>
    <w:rsid w:val="00F669F3"/>
    <w:rsid w:val="00F7024F"/>
    <w:rsid w:val="00F70780"/>
    <w:rsid w:val="00F7230E"/>
    <w:rsid w:val="00F72D3F"/>
    <w:rsid w:val="00F76923"/>
    <w:rsid w:val="00F77EEA"/>
    <w:rsid w:val="00F8004B"/>
    <w:rsid w:val="00F8168E"/>
    <w:rsid w:val="00F82A5F"/>
    <w:rsid w:val="00F85E13"/>
    <w:rsid w:val="00FA2A8F"/>
    <w:rsid w:val="00FA35A5"/>
    <w:rsid w:val="00FA7795"/>
    <w:rsid w:val="00FB09AF"/>
    <w:rsid w:val="00FB2BC4"/>
    <w:rsid w:val="00FB40F6"/>
    <w:rsid w:val="00FB6B10"/>
    <w:rsid w:val="00FC051E"/>
    <w:rsid w:val="00FC4724"/>
    <w:rsid w:val="00FC52A9"/>
    <w:rsid w:val="00FD3F18"/>
    <w:rsid w:val="00FE1DE5"/>
    <w:rsid w:val="00FE1E38"/>
    <w:rsid w:val="00FE452D"/>
    <w:rsid w:val="00FE504C"/>
    <w:rsid w:val="00FE7BFA"/>
    <w:rsid w:val="00FF3B35"/>
    <w:rsid w:val="00FF6102"/>
    <w:rsid w:val="00FF6907"/>
    <w:rsid w:val="00FF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1D79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2649476">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42979034">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1051199">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004681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1894543">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9604">
      <w:bodyDiv w:val="1"/>
      <w:marLeft w:val="0"/>
      <w:marRight w:val="0"/>
      <w:marTop w:val="0"/>
      <w:marBottom w:val="0"/>
      <w:divBdr>
        <w:top w:val="none" w:sz="0" w:space="0" w:color="auto"/>
        <w:left w:val="none" w:sz="0" w:space="0" w:color="auto"/>
        <w:bottom w:val="none" w:sz="0" w:space="0" w:color="auto"/>
        <w:right w:val="none" w:sz="0" w:space="0" w:color="auto"/>
      </w:divBdr>
      <w:divsChild>
        <w:div w:id="109052362">
          <w:marLeft w:val="0"/>
          <w:marRight w:val="0"/>
          <w:marTop w:val="0"/>
          <w:marBottom w:val="0"/>
          <w:divBdr>
            <w:top w:val="none" w:sz="0" w:space="0" w:color="auto"/>
            <w:left w:val="none" w:sz="0" w:space="0" w:color="auto"/>
            <w:bottom w:val="none" w:sz="0" w:space="0" w:color="auto"/>
            <w:right w:val="none" w:sz="0" w:space="0" w:color="auto"/>
          </w:divBdr>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7150330">
      <w:bodyDiv w:val="1"/>
      <w:marLeft w:val="0"/>
      <w:marRight w:val="0"/>
      <w:marTop w:val="0"/>
      <w:marBottom w:val="0"/>
      <w:divBdr>
        <w:top w:val="none" w:sz="0" w:space="0" w:color="auto"/>
        <w:left w:val="none" w:sz="0" w:space="0" w:color="auto"/>
        <w:bottom w:val="none" w:sz="0" w:space="0" w:color="auto"/>
        <w:right w:val="none" w:sz="0" w:space="0" w:color="auto"/>
      </w:divBdr>
      <w:divsChild>
        <w:div w:id="1843660378">
          <w:marLeft w:val="0"/>
          <w:marRight w:val="0"/>
          <w:marTop w:val="0"/>
          <w:marBottom w:val="0"/>
          <w:divBdr>
            <w:top w:val="none" w:sz="0" w:space="0" w:color="auto"/>
            <w:left w:val="none" w:sz="0" w:space="0" w:color="auto"/>
            <w:bottom w:val="none" w:sz="0" w:space="0" w:color="auto"/>
            <w:right w:val="none" w:sz="0" w:space="0" w:color="auto"/>
          </w:divBdr>
          <w:divsChild>
            <w:div w:id="1654991731">
              <w:marLeft w:val="0"/>
              <w:marRight w:val="0"/>
              <w:marTop w:val="0"/>
              <w:marBottom w:val="0"/>
              <w:divBdr>
                <w:top w:val="none" w:sz="0" w:space="0" w:color="auto"/>
                <w:left w:val="none" w:sz="0" w:space="0" w:color="auto"/>
                <w:bottom w:val="none" w:sz="0" w:space="0" w:color="auto"/>
                <w:right w:val="none" w:sz="0" w:space="0" w:color="auto"/>
              </w:divBdr>
            </w:div>
            <w:div w:id="1731146831">
              <w:marLeft w:val="0"/>
              <w:marRight w:val="0"/>
              <w:marTop w:val="0"/>
              <w:marBottom w:val="0"/>
              <w:divBdr>
                <w:top w:val="none" w:sz="0" w:space="0" w:color="auto"/>
                <w:left w:val="none" w:sz="0" w:space="0" w:color="auto"/>
                <w:bottom w:val="none" w:sz="0" w:space="0" w:color="auto"/>
                <w:right w:val="none" w:sz="0" w:space="0" w:color="auto"/>
              </w:divBdr>
            </w:div>
            <w:div w:id="1301115232">
              <w:marLeft w:val="0"/>
              <w:marRight w:val="0"/>
              <w:marTop w:val="0"/>
              <w:marBottom w:val="0"/>
              <w:divBdr>
                <w:top w:val="none" w:sz="0" w:space="0" w:color="auto"/>
                <w:left w:val="none" w:sz="0" w:space="0" w:color="auto"/>
                <w:bottom w:val="none" w:sz="0" w:space="0" w:color="auto"/>
                <w:right w:val="none" w:sz="0" w:space="0" w:color="auto"/>
              </w:divBdr>
            </w:div>
            <w:div w:id="519858161">
              <w:marLeft w:val="0"/>
              <w:marRight w:val="0"/>
              <w:marTop w:val="0"/>
              <w:marBottom w:val="0"/>
              <w:divBdr>
                <w:top w:val="none" w:sz="0" w:space="0" w:color="auto"/>
                <w:left w:val="none" w:sz="0" w:space="0" w:color="auto"/>
                <w:bottom w:val="none" w:sz="0" w:space="0" w:color="auto"/>
                <w:right w:val="none" w:sz="0" w:space="0" w:color="auto"/>
              </w:divBdr>
            </w:div>
            <w:div w:id="942881115">
              <w:marLeft w:val="0"/>
              <w:marRight w:val="0"/>
              <w:marTop w:val="0"/>
              <w:marBottom w:val="0"/>
              <w:divBdr>
                <w:top w:val="none" w:sz="0" w:space="0" w:color="auto"/>
                <w:left w:val="none" w:sz="0" w:space="0" w:color="auto"/>
                <w:bottom w:val="none" w:sz="0" w:space="0" w:color="auto"/>
                <w:right w:val="none" w:sz="0" w:space="0" w:color="auto"/>
              </w:divBdr>
            </w:div>
            <w:div w:id="1638297759">
              <w:marLeft w:val="0"/>
              <w:marRight w:val="0"/>
              <w:marTop w:val="0"/>
              <w:marBottom w:val="0"/>
              <w:divBdr>
                <w:top w:val="none" w:sz="0" w:space="0" w:color="auto"/>
                <w:left w:val="none" w:sz="0" w:space="0" w:color="auto"/>
                <w:bottom w:val="none" w:sz="0" w:space="0" w:color="auto"/>
                <w:right w:val="none" w:sz="0" w:space="0" w:color="auto"/>
              </w:divBdr>
            </w:div>
            <w:div w:id="938754887">
              <w:marLeft w:val="0"/>
              <w:marRight w:val="0"/>
              <w:marTop w:val="0"/>
              <w:marBottom w:val="0"/>
              <w:divBdr>
                <w:top w:val="none" w:sz="0" w:space="0" w:color="auto"/>
                <w:left w:val="none" w:sz="0" w:space="0" w:color="auto"/>
                <w:bottom w:val="none" w:sz="0" w:space="0" w:color="auto"/>
                <w:right w:val="none" w:sz="0" w:space="0" w:color="auto"/>
              </w:divBdr>
            </w:div>
            <w:div w:id="332032221">
              <w:marLeft w:val="0"/>
              <w:marRight w:val="0"/>
              <w:marTop w:val="0"/>
              <w:marBottom w:val="0"/>
              <w:divBdr>
                <w:top w:val="none" w:sz="0" w:space="0" w:color="auto"/>
                <w:left w:val="none" w:sz="0" w:space="0" w:color="auto"/>
                <w:bottom w:val="none" w:sz="0" w:space="0" w:color="auto"/>
                <w:right w:val="none" w:sz="0" w:space="0" w:color="auto"/>
              </w:divBdr>
            </w:div>
            <w:div w:id="413279071">
              <w:marLeft w:val="0"/>
              <w:marRight w:val="0"/>
              <w:marTop w:val="0"/>
              <w:marBottom w:val="0"/>
              <w:divBdr>
                <w:top w:val="none" w:sz="0" w:space="0" w:color="auto"/>
                <w:left w:val="none" w:sz="0" w:space="0" w:color="auto"/>
                <w:bottom w:val="none" w:sz="0" w:space="0" w:color="auto"/>
                <w:right w:val="none" w:sz="0" w:space="0" w:color="auto"/>
              </w:divBdr>
            </w:div>
            <w:div w:id="67850935">
              <w:marLeft w:val="0"/>
              <w:marRight w:val="0"/>
              <w:marTop w:val="0"/>
              <w:marBottom w:val="0"/>
              <w:divBdr>
                <w:top w:val="none" w:sz="0" w:space="0" w:color="auto"/>
                <w:left w:val="none" w:sz="0" w:space="0" w:color="auto"/>
                <w:bottom w:val="none" w:sz="0" w:space="0" w:color="auto"/>
                <w:right w:val="none" w:sz="0" w:space="0" w:color="auto"/>
              </w:divBdr>
            </w:div>
            <w:div w:id="1695033159">
              <w:marLeft w:val="0"/>
              <w:marRight w:val="0"/>
              <w:marTop w:val="0"/>
              <w:marBottom w:val="0"/>
              <w:divBdr>
                <w:top w:val="none" w:sz="0" w:space="0" w:color="auto"/>
                <w:left w:val="none" w:sz="0" w:space="0" w:color="auto"/>
                <w:bottom w:val="none" w:sz="0" w:space="0" w:color="auto"/>
                <w:right w:val="none" w:sz="0" w:space="0" w:color="auto"/>
              </w:divBdr>
            </w:div>
            <w:div w:id="1457329112">
              <w:marLeft w:val="0"/>
              <w:marRight w:val="0"/>
              <w:marTop w:val="0"/>
              <w:marBottom w:val="0"/>
              <w:divBdr>
                <w:top w:val="none" w:sz="0" w:space="0" w:color="auto"/>
                <w:left w:val="none" w:sz="0" w:space="0" w:color="auto"/>
                <w:bottom w:val="none" w:sz="0" w:space="0" w:color="auto"/>
                <w:right w:val="none" w:sz="0" w:space="0" w:color="auto"/>
              </w:divBdr>
            </w:div>
            <w:div w:id="1340348277">
              <w:marLeft w:val="0"/>
              <w:marRight w:val="0"/>
              <w:marTop w:val="0"/>
              <w:marBottom w:val="0"/>
              <w:divBdr>
                <w:top w:val="none" w:sz="0" w:space="0" w:color="auto"/>
                <w:left w:val="none" w:sz="0" w:space="0" w:color="auto"/>
                <w:bottom w:val="none" w:sz="0" w:space="0" w:color="auto"/>
                <w:right w:val="none" w:sz="0" w:space="0" w:color="auto"/>
              </w:divBdr>
            </w:div>
            <w:div w:id="87819649">
              <w:marLeft w:val="0"/>
              <w:marRight w:val="0"/>
              <w:marTop w:val="0"/>
              <w:marBottom w:val="0"/>
              <w:divBdr>
                <w:top w:val="none" w:sz="0" w:space="0" w:color="auto"/>
                <w:left w:val="none" w:sz="0" w:space="0" w:color="auto"/>
                <w:bottom w:val="none" w:sz="0" w:space="0" w:color="auto"/>
                <w:right w:val="none" w:sz="0" w:space="0" w:color="auto"/>
              </w:divBdr>
            </w:div>
            <w:div w:id="1115827412">
              <w:marLeft w:val="0"/>
              <w:marRight w:val="0"/>
              <w:marTop w:val="0"/>
              <w:marBottom w:val="0"/>
              <w:divBdr>
                <w:top w:val="none" w:sz="0" w:space="0" w:color="auto"/>
                <w:left w:val="none" w:sz="0" w:space="0" w:color="auto"/>
                <w:bottom w:val="none" w:sz="0" w:space="0" w:color="auto"/>
                <w:right w:val="none" w:sz="0" w:space="0" w:color="auto"/>
              </w:divBdr>
            </w:div>
            <w:div w:id="1542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4858">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3989095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59793105">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76071295">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81968403">
      <w:bodyDiv w:val="1"/>
      <w:marLeft w:val="0"/>
      <w:marRight w:val="0"/>
      <w:marTop w:val="0"/>
      <w:marBottom w:val="0"/>
      <w:divBdr>
        <w:top w:val="none" w:sz="0" w:space="0" w:color="auto"/>
        <w:left w:val="none" w:sz="0" w:space="0" w:color="auto"/>
        <w:bottom w:val="none" w:sz="0" w:space="0" w:color="auto"/>
        <w:right w:val="none" w:sz="0" w:space="0" w:color="auto"/>
      </w:divBdr>
      <w:divsChild>
        <w:div w:id="1510412307">
          <w:marLeft w:val="0"/>
          <w:marRight w:val="0"/>
          <w:marTop w:val="0"/>
          <w:marBottom w:val="0"/>
          <w:divBdr>
            <w:top w:val="single" w:sz="2" w:space="0" w:color="E3E3E3"/>
            <w:left w:val="single" w:sz="2" w:space="0" w:color="E3E3E3"/>
            <w:bottom w:val="single" w:sz="2" w:space="0" w:color="E3E3E3"/>
            <w:right w:val="single" w:sz="2" w:space="0" w:color="E3E3E3"/>
          </w:divBdr>
          <w:divsChild>
            <w:div w:id="503932294">
              <w:marLeft w:val="0"/>
              <w:marRight w:val="0"/>
              <w:marTop w:val="0"/>
              <w:marBottom w:val="0"/>
              <w:divBdr>
                <w:top w:val="single" w:sz="2" w:space="0" w:color="E3E3E3"/>
                <w:left w:val="single" w:sz="2" w:space="0" w:color="E3E3E3"/>
                <w:bottom w:val="single" w:sz="2" w:space="0" w:color="E3E3E3"/>
                <w:right w:val="single" w:sz="2" w:space="0" w:color="E3E3E3"/>
              </w:divBdr>
            </w:div>
            <w:div w:id="206301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2214">
      <w:bodyDiv w:val="1"/>
      <w:marLeft w:val="0"/>
      <w:marRight w:val="0"/>
      <w:marTop w:val="0"/>
      <w:marBottom w:val="0"/>
      <w:divBdr>
        <w:top w:val="none" w:sz="0" w:space="0" w:color="auto"/>
        <w:left w:val="none" w:sz="0" w:space="0" w:color="auto"/>
        <w:bottom w:val="none" w:sz="0" w:space="0" w:color="auto"/>
        <w:right w:val="none" w:sz="0" w:space="0" w:color="auto"/>
      </w:divBdr>
      <w:divsChild>
        <w:div w:id="1493108769">
          <w:marLeft w:val="0"/>
          <w:marRight w:val="0"/>
          <w:marTop w:val="0"/>
          <w:marBottom w:val="0"/>
          <w:divBdr>
            <w:top w:val="single" w:sz="2" w:space="0" w:color="E3E3E3"/>
            <w:left w:val="single" w:sz="2" w:space="0" w:color="E3E3E3"/>
            <w:bottom w:val="single" w:sz="2" w:space="0" w:color="E3E3E3"/>
            <w:right w:val="single" w:sz="2" w:space="0" w:color="E3E3E3"/>
          </w:divBdr>
          <w:divsChild>
            <w:div w:id="1661614572">
              <w:marLeft w:val="0"/>
              <w:marRight w:val="0"/>
              <w:marTop w:val="0"/>
              <w:marBottom w:val="0"/>
              <w:divBdr>
                <w:top w:val="single" w:sz="2" w:space="0" w:color="E3E3E3"/>
                <w:left w:val="single" w:sz="2" w:space="0" w:color="E3E3E3"/>
                <w:bottom w:val="single" w:sz="2" w:space="0" w:color="E3E3E3"/>
                <w:right w:val="single" w:sz="2" w:space="0" w:color="E3E3E3"/>
              </w:divBdr>
            </w:div>
            <w:div w:id="59166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264919">
      <w:bodyDiv w:val="1"/>
      <w:marLeft w:val="0"/>
      <w:marRight w:val="0"/>
      <w:marTop w:val="0"/>
      <w:marBottom w:val="0"/>
      <w:divBdr>
        <w:top w:val="none" w:sz="0" w:space="0" w:color="auto"/>
        <w:left w:val="none" w:sz="0" w:space="0" w:color="auto"/>
        <w:bottom w:val="none" w:sz="0" w:space="0" w:color="auto"/>
        <w:right w:val="none" w:sz="0" w:space="0" w:color="auto"/>
      </w:divBdr>
      <w:divsChild>
        <w:div w:id="2088646825">
          <w:marLeft w:val="0"/>
          <w:marRight w:val="0"/>
          <w:marTop w:val="0"/>
          <w:marBottom w:val="0"/>
          <w:divBdr>
            <w:top w:val="single" w:sz="2" w:space="0" w:color="E3E3E3"/>
            <w:left w:val="single" w:sz="2" w:space="0" w:color="E3E3E3"/>
            <w:bottom w:val="single" w:sz="2" w:space="0" w:color="E3E3E3"/>
            <w:right w:val="single" w:sz="2" w:space="0" w:color="E3E3E3"/>
          </w:divBdr>
          <w:divsChild>
            <w:div w:id="205262797">
              <w:marLeft w:val="0"/>
              <w:marRight w:val="0"/>
              <w:marTop w:val="0"/>
              <w:marBottom w:val="0"/>
              <w:divBdr>
                <w:top w:val="single" w:sz="2" w:space="0" w:color="E3E3E3"/>
                <w:left w:val="single" w:sz="2" w:space="0" w:color="E3E3E3"/>
                <w:bottom w:val="single" w:sz="2" w:space="0" w:color="E3E3E3"/>
                <w:right w:val="single" w:sz="2" w:space="0" w:color="E3E3E3"/>
              </w:divBdr>
            </w:div>
            <w:div w:id="109917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3295594">
      <w:bodyDiv w:val="1"/>
      <w:marLeft w:val="0"/>
      <w:marRight w:val="0"/>
      <w:marTop w:val="0"/>
      <w:marBottom w:val="0"/>
      <w:divBdr>
        <w:top w:val="none" w:sz="0" w:space="0" w:color="auto"/>
        <w:left w:val="none" w:sz="0" w:space="0" w:color="auto"/>
        <w:bottom w:val="none" w:sz="0" w:space="0" w:color="auto"/>
        <w:right w:val="none" w:sz="0" w:space="0" w:color="auto"/>
      </w:divBdr>
      <w:divsChild>
        <w:div w:id="1560091210">
          <w:marLeft w:val="0"/>
          <w:marRight w:val="0"/>
          <w:marTop w:val="0"/>
          <w:marBottom w:val="0"/>
          <w:divBdr>
            <w:top w:val="none" w:sz="0" w:space="0" w:color="auto"/>
            <w:left w:val="none" w:sz="0" w:space="0" w:color="auto"/>
            <w:bottom w:val="none" w:sz="0" w:space="0" w:color="auto"/>
            <w:right w:val="none" w:sz="0" w:space="0" w:color="auto"/>
          </w:divBdr>
        </w:div>
      </w:divsChild>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sChild>
        <w:div w:id="1801655862">
          <w:marLeft w:val="0"/>
          <w:marRight w:val="0"/>
          <w:marTop w:val="0"/>
          <w:marBottom w:val="0"/>
          <w:divBdr>
            <w:top w:val="none" w:sz="0" w:space="0" w:color="auto"/>
            <w:left w:val="none" w:sz="0" w:space="0" w:color="auto"/>
            <w:bottom w:val="none" w:sz="0" w:space="0" w:color="auto"/>
            <w:right w:val="none" w:sz="0" w:space="0" w:color="auto"/>
          </w:divBdr>
        </w:div>
      </w:divsChild>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6905022">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ks/concepts-scale" TargetMode="External"/><Relationship Id="rId18" Type="http://schemas.openxmlformats.org/officeDocument/2006/relationships/hyperlink" Target="https://github.com/kubernetes/autoscaler/blob/master/cluster-autoscaler/FAQ.m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kubernetes/autoscaler/blob/master/cluster-autoscaler/FAQ.md" TargetMode="External"/><Relationship Id="rId17" Type="http://schemas.openxmlformats.org/officeDocument/2006/relationships/hyperlink" Target="https://learn.microsoft.com/en-us/azure/aks/operator-best-practices-advanced-scheduler" TargetMode="External"/><Relationship Id="rId25" Type="http://schemas.openxmlformats.org/officeDocument/2006/relationships/hyperlink" Target="https://github.com/bipeensinha/AKS-Scaleing"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kubernetes/autoscaler/blob/master/cluster-autoscaler/FAQ.md" TargetMode="External"/><Relationship Id="rId20" Type="http://schemas.openxmlformats.org/officeDocument/2006/relationships/hyperlink" Target="https://github.com/kubernetes/autoscaler/blob/master/cluster-autoscaler/FAQ.md"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kubernetes/autoscaler/blob/master/cluster-autoscaler/FAQ.md"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azure/aks/vertical-pod-autoscaler"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10</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19</cp:revision>
  <cp:lastPrinted>2022-05-13T06:01:00Z</cp:lastPrinted>
  <dcterms:created xsi:type="dcterms:W3CDTF">2024-02-19T03:38:00Z</dcterms:created>
  <dcterms:modified xsi:type="dcterms:W3CDTF">2024-02-20T07:11:00Z</dcterms:modified>
</cp:coreProperties>
</file>