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93CB14" w14:textId="77777777" w:rsidR="00451277" w:rsidRPr="0097347D" w:rsidRDefault="00000000">
      <w:pPr>
        <w:spacing w:line="140" w:lineRule="exact"/>
        <w:rPr>
          <w:rFonts w:asciiTheme="minorHAnsi" w:hAnsiTheme="minorHAnsi" w:cstheme="minorHAnsi"/>
          <w:color w:val="0D0D0D" w:themeColor="text1" w:themeTint="F2"/>
          <w:sz w:val="24"/>
          <w:szCs w:val="24"/>
        </w:rPr>
      </w:pPr>
      <w:r>
        <w:rPr>
          <w:rFonts w:asciiTheme="minorHAnsi" w:hAnsiTheme="minorHAnsi" w:cstheme="minorHAnsi"/>
          <w:color w:val="0D0D0D" w:themeColor="text1" w:themeTint="F2"/>
          <w:sz w:val="24"/>
          <w:szCs w:val="24"/>
        </w:rPr>
        <w:pict w14:anchorId="1C188838">
          <v:group id="_x0000_s2063" style="position:absolute;margin-left:1.5pt;margin-top:81.8pt;width:593.8pt;height:439.95pt;z-index:-251658240;mso-position-horizontal-relative:page;mso-position-vertical-relative:page" coordorigin="30,1636" coordsize="11876,879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67" type="#_x0000_t75" style="position:absolute;left:30;top:1636;width:11876;height:4467">
              <v:imagedata r:id="rId8" o:title=""/>
            </v:shape>
            <v:shape id="_x0000_s2066" style="position:absolute;left:7441;top:5469;width:4185;height:101" coordorigin="7441,5469" coordsize="4185,101" path="m7441,5570r4185,l11626,5469r-4185,l7441,5570xe" fillcolor="#006fc0" stroked="f">
              <v:path arrowok="t"/>
            </v:shape>
            <v:shape id="_x0000_s2065" style="position:absolute;left:7366;top:5917;width:4151;height:4508" coordorigin="7366,5917" coordsize="4151,4508" path="m7366,10425r4151,l11517,5917r-4151,l7366,10425xe" fillcolor="#096cbc" stroked="f">
              <v:path arrowok="t"/>
            </v:shape>
            <v:shape id="_x0000_s2064" type="#_x0000_t75" style="position:absolute;left:7380;top:6221;width:4121;height:3830">
              <v:imagedata r:id="rId9" o:title=""/>
            </v:shape>
            <w10:wrap anchorx="page" anchory="page"/>
          </v:group>
        </w:pict>
      </w:r>
    </w:p>
    <w:p w14:paraId="77E2958E" w14:textId="77777777" w:rsidR="00451277" w:rsidRPr="0097347D" w:rsidRDefault="00451277">
      <w:pPr>
        <w:spacing w:line="200" w:lineRule="exact"/>
        <w:rPr>
          <w:rFonts w:asciiTheme="minorHAnsi" w:hAnsiTheme="minorHAnsi" w:cstheme="minorHAnsi"/>
          <w:color w:val="0D0D0D" w:themeColor="text1" w:themeTint="F2"/>
          <w:sz w:val="24"/>
          <w:szCs w:val="24"/>
        </w:rPr>
      </w:pPr>
    </w:p>
    <w:p w14:paraId="4A9059E1" w14:textId="77777777" w:rsidR="00451277" w:rsidRPr="0097347D" w:rsidRDefault="00451277">
      <w:pPr>
        <w:spacing w:line="200" w:lineRule="exact"/>
        <w:rPr>
          <w:rFonts w:asciiTheme="minorHAnsi" w:hAnsiTheme="minorHAnsi" w:cstheme="minorHAnsi"/>
          <w:color w:val="0D0D0D" w:themeColor="text1" w:themeTint="F2"/>
          <w:sz w:val="24"/>
          <w:szCs w:val="24"/>
        </w:rPr>
      </w:pPr>
    </w:p>
    <w:p w14:paraId="6DEFB047" w14:textId="748E7023" w:rsidR="00451277" w:rsidRPr="0097347D" w:rsidRDefault="006E795F" w:rsidP="00ED3935">
      <w:pPr>
        <w:spacing w:line="540" w:lineRule="exact"/>
        <w:ind w:left="334" w:right="369"/>
        <w:jc w:val="center"/>
        <w:rPr>
          <w:rFonts w:asciiTheme="minorHAnsi" w:hAnsiTheme="minorHAnsi" w:cstheme="minorHAnsi"/>
          <w:color w:val="0D0D0D" w:themeColor="text1" w:themeTint="F2"/>
          <w:sz w:val="24"/>
          <w:szCs w:val="24"/>
        </w:rPr>
      </w:pPr>
      <w:r w:rsidRPr="0097347D">
        <w:rPr>
          <w:rFonts w:asciiTheme="minorHAnsi" w:eastAsia="Arial" w:hAnsiTheme="minorHAnsi" w:cstheme="minorHAnsi"/>
          <w:b/>
          <w:color w:val="0D0D0D" w:themeColor="text1" w:themeTint="F2"/>
          <w:position w:val="-1"/>
          <w:sz w:val="56"/>
          <w:szCs w:val="24"/>
        </w:rPr>
        <w:t xml:space="preserve">Lab Manual- </w:t>
      </w:r>
      <w:r w:rsidR="005A6B11" w:rsidRPr="005A6B11">
        <w:rPr>
          <w:rFonts w:asciiTheme="minorHAnsi" w:eastAsia="Arial" w:hAnsiTheme="minorHAnsi" w:cstheme="minorHAnsi"/>
          <w:b/>
          <w:color w:val="0D0D0D" w:themeColor="text1" w:themeTint="F2"/>
          <w:position w:val="-1"/>
          <w:sz w:val="56"/>
          <w:szCs w:val="24"/>
        </w:rPr>
        <w:t>Create a Windows Server container on an Azure Kubernetes Service (AKS) cluster using the Azure portal</w:t>
      </w:r>
    </w:p>
    <w:p w14:paraId="1F4A79B3" w14:textId="77777777" w:rsidR="00451277" w:rsidRPr="0097347D" w:rsidRDefault="00451277">
      <w:pPr>
        <w:spacing w:line="200" w:lineRule="exact"/>
        <w:rPr>
          <w:rFonts w:asciiTheme="minorHAnsi" w:hAnsiTheme="minorHAnsi" w:cstheme="minorHAnsi"/>
          <w:color w:val="0D0D0D" w:themeColor="text1" w:themeTint="F2"/>
          <w:sz w:val="24"/>
          <w:szCs w:val="24"/>
        </w:rPr>
      </w:pPr>
    </w:p>
    <w:p w14:paraId="072B7CB5" w14:textId="77777777" w:rsidR="00451277" w:rsidRPr="0097347D" w:rsidRDefault="00451277">
      <w:pPr>
        <w:spacing w:line="200" w:lineRule="exact"/>
        <w:rPr>
          <w:rFonts w:asciiTheme="minorHAnsi" w:hAnsiTheme="minorHAnsi" w:cstheme="minorHAnsi"/>
          <w:color w:val="0D0D0D" w:themeColor="text1" w:themeTint="F2"/>
          <w:sz w:val="24"/>
          <w:szCs w:val="24"/>
        </w:rPr>
      </w:pPr>
    </w:p>
    <w:p w14:paraId="2A5BD378" w14:textId="77777777" w:rsidR="00451277" w:rsidRPr="0097347D" w:rsidRDefault="00451277">
      <w:pPr>
        <w:spacing w:line="200" w:lineRule="exact"/>
        <w:rPr>
          <w:rFonts w:asciiTheme="minorHAnsi" w:hAnsiTheme="minorHAnsi" w:cstheme="minorHAnsi"/>
          <w:color w:val="0D0D0D" w:themeColor="text1" w:themeTint="F2"/>
          <w:sz w:val="24"/>
          <w:szCs w:val="24"/>
        </w:rPr>
      </w:pPr>
    </w:p>
    <w:p w14:paraId="1FCC6069" w14:textId="77777777" w:rsidR="00451277" w:rsidRPr="0097347D" w:rsidRDefault="00451277">
      <w:pPr>
        <w:spacing w:line="200" w:lineRule="exact"/>
        <w:rPr>
          <w:rFonts w:asciiTheme="minorHAnsi" w:hAnsiTheme="minorHAnsi" w:cstheme="minorHAnsi"/>
          <w:color w:val="0D0D0D" w:themeColor="text1" w:themeTint="F2"/>
          <w:sz w:val="24"/>
          <w:szCs w:val="24"/>
        </w:rPr>
      </w:pPr>
    </w:p>
    <w:p w14:paraId="7E9B705C" w14:textId="77777777" w:rsidR="00451277" w:rsidRPr="0097347D" w:rsidRDefault="00451277">
      <w:pPr>
        <w:spacing w:line="200" w:lineRule="exact"/>
        <w:rPr>
          <w:rFonts w:asciiTheme="minorHAnsi" w:hAnsiTheme="minorHAnsi" w:cstheme="minorHAnsi"/>
          <w:color w:val="0D0D0D" w:themeColor="text1" w:themeTint="F2"/>
          <w:sz w:val="24"/>
          <w:szCs w:val="24"/>
        </w:rPr>
      </w:pPr>
    </w:p>
    <w:p w14:paraId="2C327FEB" w14:textId="77777777" w:rsidR="00451277" w:rsidRPr="0097347D" w:rsidRDefault="00451277">
      <w:pPr>
        <w:spacing w:line="200" w:lineRule="exact"/>
        <w:rPr>
          <w:rFonts w:asciiTheme="minorHAnsi" w:hAnsiTheme="minorHAnsi" w:cstheme="minorHAnsi"/>
          <w:color w:val="0D0D0D" w:themeColor="text1" w:themeTint="F2"/>
          <w:sz w:val="24"/>
          <w:szCs w:val="24"/>
        </w:rPr>
      </w:pPr>
    </w:p>
    <w:p w14:paraId="28623603" w14:textId="77777777" w:rsidR="00451277" w:rsidRPr="0097347D" w:rsidRDefault="00451277">
      <w:pPr>
        <w:spacing w:line="200" w:lineRule="exact"/>
        <w:rPr>
          <w:rFonts w:asciiTheme="minorHAnsi" w:hAnsiTheme="minorHAnsi" w:cstheme="minorHAnsi"/>
          <w:color w:val="0D0D0D" w:themeColor="text1" w:themeTint="F2"/>
          <w:sz w:val="24"/>
          <w:szCs w:val="24"/>
        </w:rPr>
      </w:pPr>
    </w:p>
    <w:p w14:paraId="5ABECA2F" w14:textId="77777777" w:rsidR="00451277" w:rsidRPr="0097347D" w:rsidRDefault="00451277">
      <w:pPr>
        <w:spacing w:line="200" w:lineRule="exact"/>
        <w:rPr>
          <w:rFonts w:asciiTheme="minorHAnsi" w:hAnsiTheme="minorHAnsi" w:cstheme="minorHAnsi"/>
          <w:color w:val="0D0D0D" w:themeColor="text1" w:themeTint="F2"/>
          <w:sz w:val="24"/>
          <w:szCs w:val="24"/>
        </w:rPr>
      </w:pPr>
    </w:p>
    <w:p w14:paraId="645F56A5" w14:textId="77777777" w:rsidR="00451277" w:rsidRPr="0097347D" w:rsidRDefault="00451277">
      <w:pPr>
        <w:spacing w:line="200" w:lineRule="exact"/>
        <w:rPr>
          <w:rFonts w:asciiTheme="minorHAnsi" w:hAnsiTheme="minorHAnsi" w:cstheme="minorHAnsi"/>
          <w:color w:val="0D0D0D" w:themeColor="text1" w:themeTint="F2"/>
          <w:sz w:val="24"/>
          <w:szCs w:val="24"/>
        </w:rPr>
      </w:pPr>
    </w:p>
    <w:p w14:paraId="388BF586" w14:textId="77777777" w:rsidR="00451277" w:rsidRPr="0097347D" w:rsidRDefault="00451277">
      <w:pPr>
        <w:spacing w:line="200" w:lineRule="exact"/>
        <w:rPr>
          <w:rFonts w:asciiTheme="minorHAnsi" w:hAnsiTheme="minorHAnsi" w:cstheme="minorHAnsi"/>
          <w:color w:val="0D0D0D" w:themeColor="text1" w:themeTint="F2"/>
          <w:sz w:val="24"/>
          <w:szCs w:val="24"/>
        </w:rPr>
      </w:pPr>
    </w:p>
    <w:p w14:paraId="6C56D9A3" w14:textId="77777777" w:rsidR="00451277" w:rsidRPr="0097347D" w:rsidRDefault="00451277">
      <w:pPr>
        <w:spacing w:line="200" w:lineRule="exact"/>
        <w:rPr>
          <w:rFonts w:asciiTheme="minorHAnsi" w:hAnsiTheme="minorHAnsi" w:cstheme="minorHAnsi"/>
          <w:color w:val="0D0D0D" w:themeColor="text1" w:themeTint="F2"/>
          <w:sz w:val="24"/>
          <w:szCs w:val="24"/>
        </w:rPr>
      </w:pPr>
    </w:p>
    <w:p w14:paraId="5AE838C0" w14:textId="77777777" w:rsidR="00451277" w:rsidRPr="0097347D" w:rsidRDefault="00451277">
      <w:pPr>
        <w:spacing w:line="200" w:lineRule="exact"/>
        <w:rPr>
          <w:rFonts w:asciiTheme="minorHAnsi" w:hAnsiTheme="minorHAnsi" w:cstheme="minorHAnsi"/>
          <w:color w:val="0D0D0D" w:themeColor="text1" w:themeTint="F2"/>
          <w:sz w:val="24"/>
          <w:szCs w:val="24"/>
        </w:rPr>
      </w:pPr>
    </w:p>
    <w:p w14:paraId="19D60561" w14:textId="77777777" w:rsidR="00451277" w:rsidRPr="0097347D" w:rsidRDefault="00451277">
      <w:pPr>
        <w:spacing w:line="200" w:lineRule="exact"/>
        <w:rPr>
          <w:rFonts w:asciiTheme="minorHAnsi" w:hAnsiTheme="minorHAnsi" w:cstheme="minorHAnsi"/>
          <w:color w:val="0D0D0D" w:themeColor="text1" w:themeTint="F2"/>
          <w:sz w:val="24"/>
          <w:szCs w:val="24"/>
        </w:rPr>
      </w:pPr>
    </w:p>
    <w:p w14:paraId="429915BB" w14:textId="77777777" w:rsidR="00451277" w:rsidRPr="0097347D" w:rsidRDefault="00451277">
      <w:pPr>
        <w:spacing w:before="17" w:line="260" w:lineRule="exact"/>
        <w:rPr>
          <w:rFonts w:asciiTheme="minorHAnsi" w:hAnsiTheme="minorHAnsi" w:cstheme="minorHAnsi"/>
          <w:color w:val="0D0D0D" w:themeColor="text1" w:themeTint="F2"/>
          <w:sz w:val="24"/>
          <w:szCs w:val="24"/>
        </w:rPr>
      </w:pPr>
    </w:p>
    <w:p w14:paraId="57DD6965" w14:textId="77777777" w:rsidR="00915A67" w:rsidRDefault="00915A67">
      <w:pPr>
        <w:spacing w:before="34"/>
        <w:ind w:left="6225"/>
        <w:rPr>
          <w:rFonts w:asciiTheme="minorHAnsi" w:eastAsia="Arial" w:hAnsiTheme="minorHAnsi" w:cstheme="minorHAnsi"/>
          <w:b/>
          <w:color w:val="FFFFFF" w:themeColor="background1"/>
          <w:w w:val="99"/>
          <w:sz w:val="24"/>
          <w:szCs w:val="24"/>
        </w:rPr>
      </w:pPr>
    </w:p>
    <w:p w14:paraId="05E38951" w14:textId="6F0CAA3D" w:rsidR="00451277" w:rsidRPr="007215CD" w:rsidRDefault="006E795F">
      <w:pPr>
        <w:spacing w:before="34"/>
        <w:ind w:left="6225"/>
        <w:rPr>
          <w:rFonts w:asciiTheme="minorHAnsi" w:eastAsia="Arial" w:hAnsiTheme="minorHAnsi" w:cstheme="minorHAnsi"/>
          <w:color w:val="FFFFFF" w:themeColor="background1"/>
          <w:sz w:val="24"/>
          <w:szCs w:val="24"/>
        </w:rPr>
      </w:pPr>
      <w:r w:rsidRPr="007215CD">
        <w:rPr>
          <w:rFonts w:asciiTheme="minorHAnsi" w:eastAsia="Arial" w:hAnsiTheme="minorHAnsi" w:cstheme="minorHAnsi"/>
          <w:b/>
          <w:color w:val="FFFFFF" w:themeColor="background1"/>
          <w:w w:val="99"/>
          <w:sz w:val="24"/>
          <w:szCs w:val="24"/>
        </w:rPr>
        <w:t>Prepared</w:t>
      </w:r>
      <w:r w:rsidRPr="007215CD">
        <w:rPr>
          <w:rFonts w:asciiTheme="minorHAnsi" w:eastAsia="Arial" w:hAnsiTheme="minorHAnsi" w:cstheme="minorHAnsi"/>
          <w:b/>
          <w:color w:val="FFFFFF" w:themeColor="background1"/>
          <w:sz w:val="24"/>
          <w:szCs w:val="24"/>
        </w:rPr>
        <w:t xml:space="preserve"> </w:t>
      </w:r>
      <w:r w:rsidRPr="007215CD">
        <w:rPr>
          <w:rFonts w:asciiTheme="minorHAnsi" w:eastAsia="Arial" w:hAnsiTheme="minorHAnsi" w:cstheme="minorHAnsi"/>
          <w:b/>
          <w:color w:val="FFFFFF" w:themeColor="background1"/>
          <w:w w:val="99"/>
          <w:sz w:val="24"/>
          <w:szCs w:val="24"/>
        </w:rPr>
        <w:t>for</w:t>
      </w:r>
      <w:r w:rsidRPr="007215CD">
        <w:rPr>
          <w:rFonts w:asciiTheme="minorHAnsi" w:eastAsia="Arial" w:hAnsiTheme="minorHAnsi" w:cstheme="minorHAnsi"/>
          <w:color w:val="FFFFFF" w:themeColor="background1"/>
          <w:w w:val="99"/>
          <w:sz w:val="24"/>
          <w:szCs w:val="24"/>
        </w:rPr>
        <w:t>:</w:t>
      </w:r>
      <w:r w:rsidRPr="007215CD">
        <w:rPr>
          <w:rFonts w:asciiTheme="minorHAnsi" w:eastAsia="Arial" w:hAnsiTheme="minorHAnsi" w:cstheme="minorHAnsi"/>
          <w:color w:val="FFFFFF" w:themeColor="background1"/>
          <w:sz w:val="24"/>
          <w:szCs w:val="24"/>
        </w:rPr>
        <w:t xml:space="preserve"> </w:t>
      </w:r>
    </w:p>
    <w:p w14:paraId="0517AEDD" w14:textId="77777777" w:rsidR="00451277" w:rsidRPr="007215CD" w:rsidRDefault="00451277">
      <w:pPr>
        <w:spacing w:before="6" w:line="160" w:lineRule="exact"/>
        <w:rPr>
          <w:rFonts w:asciiTheme="minorHAnsi" w:hAnsiTheme="minorHAnsi" w:cstheme="minorHAnsi"/>
          <w:color w:val="FFFFFF" w:themeColor="background1"/>
          <w:sz w:val="24"/>
          <w:szCs w:val="24"/>
        </w:rPr>
      </w:pPr>
    </w:p>
    <w:p w14:paraId="789BFDDE" w14:textId="060D95F7" w:rsidR="00451277" w:rsidRPr="007215CD" w:rsidRDefault="006E795F">
      <w:pPr>
        <w:ind w:left="6225"/>
        <w:rPr>
          <w:rFonts w:asciiTheme="minorHAnsi" w:eastAsia="Arial" w:hAnsiTheme="minorHAnsi" w:cstheme="minorHAnsi"/>
          <w:color w:val="FFFFFF" w:themeColor="background1"/>
          <w:sz w:val="24"/>
          <w:szCs w:val="24"/>
        </w:rPr>
      </w:pPr>
      <w:r w:rsidRPr="007215CD">
        <w:rPr>
          <w:rFonts w:asciiTheme="minorHAnsi" w:eastAsia="Arial" w:hAnsiTheme="minorHAnsi" w:cstheme="minorHAnsi"/>
          <w:b/>
          <w:color w:val="FFFFFF" w:themeColor="background1"/>
          <w:w w:val="99"/>
          <w:sz w:val="24"/>
          <w:szCs w:val="24"/>
        </w:rPr>
        <w:t>Date:</w:t>
      </w:r>
      <w:r w:rsidRPr="007215CD">
        <w:rPr>
          <w:rFonts w:asciiTheme="minorHAnsi" w:eastAsia="Arial" w:hAnsiTheme="minorHAnsi" w:cstheme="minorHAnsi"/>
          <w:b/>
          <w:color w:val="FFFFFF" w:themeColor="background1"/>
          <w:sz w:val="24"/>
          <w:szCs w:val="24"/>
        </w:rPr>
        <w:t xml:space="preserve"> </w:t>
      </w:r>
      <w:r w:rsidRPr="007215CD">
        <w:rPr>
          <w:rFonts w:asciiTheme="minorHAnsi" w:eastAsia="Arial" w:hAnsiTheme="minorHAnsi" w:cstheme="minorHAnsi"/>
          <w:color w:val="FFFFFF" w:themeColor="background1"/>
          <w:w w:val="99"/>
          <w:sz w:val="24"/>
          <w:szCs w:val="24"/>
        </w:rPr>
        <w:t>18</w:t>
      </w:r>
      <w:proofErr w:type="spellStart"/>
      <w:proofErr w:type="gramStart"/>
      <w:r w:rsidRPr="007215CD">
        <w:rPr>
          <w:rFonts w:asciiTheme="minorHAnsi" w:eastAsia="Arial" w:hAnsiTheme="minorHAnsi" w:cstheme="minorHAnsi"/>
          <w:color w:val="FFFFFF" w:themeColor="background1"/>
          <w:w w:val="99"/>
          <w:position w:val="6"/>
          <w:sz w:val="24"/>
          <w:szCs w:val="24"/>
        </w:rPr>
        <w:t>th</w:t>
      </w:r>
      <w:proofErr w:type="spellEnd"/>
      <w:r w:rsidRPr="007215CD">
        <w:rPr>
          <w:rFonts w:asciiTheme="minorHAnsi" w:eastAsia="Arial" w:hAnsiTheme="minorHAnsi" w:cstheme="minorHAnsi"/>
          <w:color w:val="FFFFFF" w:themeColor="background1"/>
          <w:position w:val="6"/>
          <w:sz w:val="24"/>
          <w:szCs w:val="24"/>
        </w:rPr>
        <w:t xml:space="preserve">  </w:t>
      </w:r>
      <w:r w:rsidR="00A6333D">
        <w:rPr>
          <w:rFonts w:asciiTheme="minorHAnsi" w:eastAsia="Arial" w:hAnsiTheme="minorHAnsi" w:cstheme="minorHAnsi"/>
          <w:color w:val="FFFFFF" w:themeColor="background1"/>
          <w:w w:val="99"/>
          <w:sz w:val="24"/>
          <w:szCs w:val="24"/>
        </w:rPr>
        <w:t>Dec</w:t>
      </w:r>
      <w:proofErr w:type="gramEnd"/>
      <w:r w:rsidRPr="007215CD">
        <w:rPr>
          <w:rFonts w:asciiTheme="minorHAnsi" w:eastAsia="Arial" w:hAnsiTheme="minorHAnsi" w:cstheme="minorHAnsi"/>
          <w:color w:val="FFFFFF" w:themeColor="background1"/>
          <w:sz w:val="24"/>
          <w:szCs w:val="24"/>
        </w:rPr>
        <w:t xml:space="preserve">  </w:t>
      </w:r>
      <w:r w:rsidRPr="007215CD">
        <w:rPr>
          <w:rFonts w:asciiTheme="minorHAnsi" w:eastAsia="Arial" w:hAnsiTheme="minorHAnsi" w:cstheme="minorHAnsi"/>
          <w:color w:val="FFFFFF" w:themeColor="background1"/>
          <w:w w:val="99"/>
          <w:sz w:val="24"/>
          <w:szCs w:val="24"/>
        </w:rPr>
        <w:t>20</w:t>
      </w:r>
      <w:r w:rsidR="00683D9C" w:rsidRPr="007215CD">
        <w:rPr>
          <w:rFonts w:asciiTheme="minorHAnsi" w:eastAsia="Arial" w:hAnsiTheme="minorHAnsi" w:cstheme="minorHAnsi"/>
          <w:color w:val="FFFFFF" w:themeColor="background1"/>
          <w:w w:val="99"/>
          <w:sz w:val="24"/>
          <w:szCs w:val="24"/>
        </w:rPr>
        <w:t>2</w:t>
      </w:r>
      <w:r w:rsidR="00A6333D">
        <w:rPr>
          <w:rFonts w:asciiTheme="minorHAnsi" w:eastAsia="Arial" w:hAnsiTheme="minorHAnsi" w:cstheme="minorHAnsi"/>
          <w:color w:val="FFFFFF" w:themeColor="background1"/>
          <w:w w:val="99"/>
          <w:sz w:val="24"/>
          <w:szCs w:val="24"/>
        </w:rPr>
        <w:t>3</w:t>
      </w:r>
    </w:p>
    <w:p w14:paraId="13672696" w14:textId="77777777" w:rsidR="00451277" w:rsidRPr="007215CD" w:rsidRDefault="00451277">
      <w:pPr>
        <w:spacing w:before="6" w:line="160" w:lineRule="exact"/>
        <w:rPr>
          <w:rFonts w:asciiTheme="minorHAnsi" w:hAnsiTheme="minorHAnsi" w:cstheme="minorHAnsi"/>
          <w:color w:val="FFFFFF" w:themeColor="background1"/>
          <w:sz w:val="24"/>
          <w:szCs w:val="24"/>
        </w:rPr>
      </w:pPr>
    </w:p>
    <w:p w14:paraId="408CD3F6" w14:textId="77777777" w:rsidR="002320F4" w:rsidRPr="007215CD" w:rsidRDefault="006E795F">
      <w:pPr>
        <w:spacing w:line="413" w:lineRule="auto"/>
        <w:ind w:left="6225" w:right="253"/>
        <w:rPr>
          <w:rFonts w:asciiTheme="minorHAnsi" w:eastAsia="Arial" w:hAnsiTheme="minorHAnsi" w:cstheme="minorHAnsi"/>
          <w:b/>
          <w:color w:val="FFFFFF" w:themeColor="background1"/>
          <w:sz w:val="24"/>
          <w:szCs w:val="24"/>
        </w:rPr>
      </w:pPr>
      <w:r w:rsidRPr="007215CD">
        <w:rPr>
          <w:rFonts w:asciiTheme="minorHAnsi" w:eastAsia="Arial" w:hAnsiTheme="minorHAnsi" w:cstheme="minorHAnsi"/>
          <w:b/>
          <w:color w:val="FFFFFF" w:themeColor="background1"/>
          <w:w w:val="99"/>
          <w:sz w:val="24"/>
          <w:szCs w:val="24"/>
        </w:rPr>
        <w:t>Prepared</w:t>
      </w:r>
      <w:r w:rsidRPr="007215CD">
        <w:rPr>
          <w:rFonts w:asciiTheme="minorHAnsi" w:eastAsia="Arial" w:hAnsiTheme="minorHAnsi" w:cstheme="minorHAnsi"/>
          <w:b/>
          <w:color w:val="FFFFFF" w:themeColor="background1"/>
          <w:sz w:val="24"/>
          <w:szCs w:val="24"/>
        </w:rPr>
        <w:t xml:space="preserve"> </w:t>
      </w:r>
      <w:r w:rsidRPr="007215CD">
        <w:rPr>
          <w:rFonts w:asciiTheme="minorHAnsi" w:eastAsia="Arial" w:hAnsiTheme="minorHAnsi" w:cstheme="minorHAnsi"/>
          <w:b/>
          <w:color w:val="FFFFFF" w:themeColor="background1"/>
          <w:w w:val="99"/>
          <w:sz w:val="24"/>
          <w:szCs w:val="24"/>
        </w:rPr>
        <w:t>by:</w:t>
      </w:r>
      <w:r w:rsidRPr="007215CD">
        <w:rPr>
          <w:rFonts w:asciiTheme="minorHAnsi" w:eastAsia="Arial" w:hAnsiTheme="minorHAnsi" w:cstheme="minorHAnsi"/>
          <w:b/>
          <w:color w:val="FFFFFF" w:themeColor="background1"/>
          <w:sz w:val="24"/>
          <w:szCs w:val="24"/>
        </w:rPr>
        <w:t xml:space="preserve"> </w:t>
      </w:r>
    </w:p>
    <w:p w14:paraId="7740028F" w14:textId="5E68AEB5" w:rsidR="00451277" w:rsidRPr="007215CD" w:rsidRDefault="006E795F">
      <w:pPr>
        <w:spacing w:line="413" w:lineRule="auto"/>
        <w:ind w:left="6225" w:right="253"/>
        <w:rPr>
          <w:rFonts w:asciiTheme="minorHAnsi" w:eastAsia="Arial" w:hAnsiTheme="minorHAnsi" w:cstheme="minorHAnsi"/>
          <w:color w:val="FFFFFF" w:themeColor="background1"/>
          <w:sz w:val="24"/>
          <w:szCs w:val="24"/>
        </w:rPr>
      </w:pPr>
      <w:r w:rsidRPr="007215CD">
        <w:rPr>
          <w:rFonts w:asciiTheme="minorHAnsi" w:eastAsia="Arial" w:hAnsiTheme="minorHAnsi" w:cstheme="minorHAnsi"/>
          <w:color w:val="FFFFFF" w:themeColor="background1"/>
          <w:w w:val="99"/>
          <w:sz w:val="24"/>
          <w:szCs w:val="24"/>
        </w:rPr>
        <w:t>Document</w:t>
      </w:r>
      <w:r w:rsidRPr="007215CD">
        <w:rPr>
          <w:rFonts w:asciiTheme="minorHAnsi" w:eastAsia="Arial" w:hAnsiTheme="minorHAnsi" w:cstheme="minorHAnsi"/>
          <w:color w:val="FFFFFF" w:themeColor="background1"/>
          <w:sz w:val="24"/>
          <w:szCs w:val="24"/>
        </w:rPr>
        <w:t xml:space="preserve"> </w:t>
      </w:r>
      <w:r w:rsidRPr="007215CD">
        <w:rPr>
          <w:rFonts w:asciiTheme="minorHAnsi" w:eastAsia="Arial" w:hAnsiTheme="minorHAnsi" w:cstheme="minorHAnsi"/>
          <w:color w:val="FFFFFF" w:themeColor="background1"/>
          <w:w w:val="99"/>
          <w:sz w:val="24"/>
          <w:szCs w:val="24"/>
        </w:rPr>
        <w:t>Name:</w:t>
      </w:r>
      <w:r w:rsidRPr="007215CD">
        <w:rPr>
          <w:rFonts w:asciiTheme="minorHAnsi" w:eastAsia="Arial" w:hAnsiTheme="minorHAnsi" w:cstheme="minorHAnsi"/>
          <w:color w:val="FFFFFF" w:themeColor="background1"/>
          <w:sz w:val="24"/>
          <w:szCs w:val="24"/>
        </w:rPr>
        <w:t xml:space="preserve"> </w:t>
      </w:r>
      <w:r w:rsidRPr="007215CD">
        <w:rPr>
          <w:rFonts w:asciiTheme="minorHAnsi" w:eastAsia="Arial" w:hAnsiTheme="minorHAnsi" w:cstheme="minorHAnsi"/>
          <w:color w:val="FFFFFF" w:themeColor="background1"/>
          <w:w w:val="99"/>
          <w:sz w:val="24"/>
          <w:szCs w:val="24"/>
        </w:rPr>
        <w:t>Lab</w:t>
      </w:r>
      <w:r w:rsidRPr="007215CD">
        <w:rPr>
          <w:rFonts w:asciiTheme="minorHAnsi" w:eastAsia="Arial" w:hAnsiTheme="minorHAnsi" w:cstheme="minorHAnsi"/>
          <w:color w:val="FFFFFF" w:themeColor="background1"/>
          <w:sz w:val="24"/>
          <w:szCs w:val="24"/>
        </w:rPr>
        <w:t xml:space="preserve"> </w:t>
      </w:r>
      <w:r w:rsidRPr="007215CD">
        <w:rPr>
          <w:rFonts w:asciiTheme="minorHAnsi" w:eastAsia="Arial" w:hAnsiTheme="minorHAnsi" w:cstheme="minorHAnsi"/>
          <w:color w:val="FFFFFF" w:themeColor="background1"/>
          <w:w w:val="99"/>
          <w:sz w:val="24"/>
          <w:szCs w:val="24"/>
        </w:rPr>
        <w:t xml:space="preserve">Manual </w:t>
      </w:r>
      <w:r w:rsidRPr="007215CD">
        <w:rPr>
          <w:rFonts w:asciiTheme="minorHAnsi" w:eastAsia="Arial" w:hAnsiTheme="minorHAnsi" w:cstheme="minorHAnsi"/>
          <w:b/>
          <w:color w:val="FFFFFF" w:themeColor="background1"/>
          <w:w w:val="99"/>
          <w:sz w:val="24"/>
          <w:szCs w:val="24"/>
        </w:rPr>
        <w:t>Document</w:t>
      </w:r>
      <w:r w:rsidRPr="007215CD">
        <w:rPr>
          <w:rFonts w:asciiTheme="minorHAnsi" w:eastAsia="Arial" w:hAnsiTheme="minorHAnsi" w:cstheme="minorHAnsi"/>
          <w:b/>
          <w:color w:val="FFFFFF" w:themeColor="background1"/>
          <w:sz w:val="24"/>
          <w:szCs w:val="24"/>
        </w:rPr>
        <w:t xml:space="preserve"> </w:t>
      </w:r>
      <w:r w:rsidRPr="007215CD">
        <w:rPr>
          <w:rFonts w:asciiTheme="minorHAnsi" w:eastAsia="Arial" w:hAnsiTheme="minorHAnsi" w:cstheme="minorHAnsi"/>
          <w:b/>
          <w:color w:val="FFFFFF" w:themeColor="background1"/>
          <w:w w:val="99"/>
          <w:sz w:val="24"/>
          <w:szCs w:val="24"/>
        </w:rPr>
        <w:t>Number</w:t>
      </w:r>
      <w:r w:rsidRPr="007215CD">
        <w:rPr>
          <w:rFonts w:asciiTheme="minorHAnsi" w:eastAsia="Arial" w:hAnsiTheme="minorHAnsi" w:cstheme="minorHAnsi"/>
          <w:b/>
          <w:color w:val="FFFFFF" w:themeColor="background1"/>
          <w:sz w:val="24"/>
          <w:szCs w:val="24"/>
        </w:rPr>
        <w:t xml:space="preserve"> </w:t>
      </w:r>
      <w:r w:rsidR="00915A67">
        <w:rPr>
          <w:rFonts w:asciiTheme="minorHAnsi" w:eastAsia="Arial" w:hAnsiTheme="minorHAnsi" w:cstheme="minorHAnsi"/>
          <w:color w:val="FFFFFF" w:themeColor="background1"/>
          <w:w w:val="99"/>
          <w:sz w:val="24"/>
          <w:szCs w:val="24"/>
        </w:rPr>
        <w:t>AZ</w:t>
      </w:r>
      <w:r w:rsidR="00636B94" w:rsidRPr="007215CD">
        <w:rPr>
          <w:rFonts w:asciiTheme="minorHAnsi" w:eastAsia="Arial" w:hAnsiTheme="minorHAnsi" w:cstheme="minorHAnsi"/>
          <w:color w:val="FFFFFF" w:themeColor="background1"/>
          <w:w w:val="99"/>
          <w:sz w:val="24"/>
          <w:szCs w:val="24"/>
        </w:rPr>
        <w:t>Labn9</w:t>
      </w:r>
      <w:r w:rsidR="00C80A61">
        <w:rPr>
          <w:rFonts w:asciiTheme="minorHAnsi" w:eastAsia="Arial" w:hAnsiTheme="minorHAnsi" w:cstheme="minorHAnsi"/>
          <w:color w:val="FFFFFF" w:themeColor="background1"/>
          <w:w w:val="99"/>
          <w:sz w:val="24"/>
          <w:szCs w:val="24"/>
        </w:rPr>
        <w:t>1</w:t>
      </w:r>
      <w:r w:rsidR="005A6B11">
        <w:rPr>
          <w:rFonts w:asciiTheme="minorHAnsi" w:eastAsia="Arial" w:hAnsiTheme="minorHAnsi" w:cstheme="minorHAnsi"/>
          <w:color w:val="FFFFFF" w:themeColor="background1"/>
          <w:w w:val="99"/>
          <w:sz w:val="24"/>
          <w:szCs w:val="24"/>
        </w:rPr>
        <w:t>6</w:t>
      </w:r>
    </w:p>
    <w:p w14:paraId="6DAF1F62" w14:textId="77777777" w:rsidR="00451277" w:rsidRPr="007215CD" w:rsidRDefault="006E795F">
      <w:pPr>
        <w:spacing w:before="5"/>
        <w:ind w:left="6225"/>
        <w:rPr>
          <w:rFonts w:asciiTheme="minorHAnsi" w:eastAsia="Arial" w:hAnsiTheme="minorHAnsi" w:cstheme="minorHAnsi"/>
          <w:color w:val="FFFFFF" w:themeColor="background1"/>
          <w:sz w:val="24"/>
          <w:szCs w:val="24"/>
        </w:rPr>
      </w:pPr>
      <w:r w:rsidRPr="007215CD">
        <w:rPr>
          <w:rFonts w:asciiTheme="minorHAnsi" w:eastAsia="Arial" w:hAnsiTheme="minorHAnsi" w:cstheme="minorHAnsi"/>
          <w:b/>
          <w:color w:val="FFFFFF" w:themeColor="background1"/>
          <w:w w:val="99"/>
          <w:sz w:val="24"/>
          <w:szCs w:val="24"/>
        </w:rPr>
        <w:t>Contributor:</w:t>
      </w:r>
    </w:p>
    <w:p w14:paraId="7253E11E" w14:textId="77777777" w:rsidR="00451277" w:rsidRPr="0097347D" w:rsidRDefault="00451277">
      <w:pPr>
        <w:spacing w:before="6" w:line="160" w:lineRule="exact"/>
        <w:rPr>
          <w:rFonts w:asciiTheme="minorHAnsi" w:hAnsiTheme="minorHAnsi" w:cstheme="minorHAnsi"/>
          <w:color w:val="0D0D0D" w:themeColor="text1" w:themeTint="F2"/>
          <w:sz w:val="24"/>
          <w:szCs w:val="24"/>
        </w:rPr>
      </w:pPr>
    </w:p>
    <w:p w14:paraId="18CB885E" w14:textId="77777777" w:rsidR="00451277" w:rsidRPr="0097347D" w:rsidRDefault="00451277">
      <w:pPr>
        <w:spacing w:before="2" w:line="100" w:lineRule="exact"/>
        <w:rPr>
          <w:rFonts w:asciiTheme="minorHAnsi" w:hAnsiTheme="minorHAnsi" w:cstheme="minorHAnsi"/>
          <w:color w:val="0D0D0D" w:themeColor="text1" w:themeTint="F2"/>
          <w:sz w:val="24"/>
          <w:szCs w:val="24"/>
        </w:rPr>
      </w:pPr>
    </w:p>
    <w:p w14:paraId="533B4388" w14:textId="77777777" w:rsidR="00451277" w:rsidRPr="0097347D" w:rsidRDefault="00451277">
      <w:pPr>
        <w:spacing w:line="200" w:lineRule="exact"/>
        <w:rPr>
          <w:rFonts w:asciiTheme="minorHAnsi" w:hAnsiTheme="minorHAnsi" w:cstheme="minorHAnsi"/>
          <w:color w:val="0D0D0D" w:themeColor="text1" w:themeTint="F2"/>
          <w:sz w:val="24"/>
          <w:szCs w:val="24"/>
        </w:rPr>
      </w:pPr>
    </w:p>
    <w:p w14:paraId="239A99E4" w14:textId="77777777" w:rsidR="00451277" w:rsidRPr="0097347D" w:rsidRDefault="00451277">
      <w:pPr>
        <w:spacing w:line="200" w:lineRule="exact"/>
        <w:rPr>
          <w:rFonts w:asciiTheme="minorHAnsi" w:hAnsiTheme="minorHAnsi" w:cstheme="minorHAnsi"/>
          <w:color w:val="0D0D0D" w:themeColor="text1" w:themeTint="F2"/>
          <w:sz w:val="24"/>
          <w:szCs w:val="24"/>
        </w:rPr>
      </w:pPr>
    </w:p>
    <w:p w14:paraId="7D0E7F5D" w14:textId="77777777" w:rsidR="00451277" w:rsidRPr="0097347D" w:rsidRDefault="00451277">
      <w:pPr>
        <w:spacing w:line="200" w:lineRule="exact"/>
        <w:rPr>
          <w:rFonts w:asciiTheme="minorHAnsi" w:hAnsiTheme="minorHAnsi" w:cstheme="minorHAnsi"/>
          <w:color w:val="0D0D0D" w:themeColor="text1" w:themeTint="F2"/>
          <w:sz w:val="24"/>
          <w:szCs w:val="24"/>
        </w:rPr>
      </w:pPr>
    </w:p>
    <w:p w14:paraId="30391430" w14:textId="77777777" w:rsidR="00451277" w:rsidRPr="0097347D" w:rsidRDefault="00451277">
      <w:pPr>
        <w:spacing w:line="200" w:lineRule="exact"/>
        <w:rPr>
          <w:rFonts w:asciiTheme="minorHAnsi" w:hAnsiTheme="minorHAnsi" w:cstheme="minorHAnsi"/>
          <w:color w:val="0D0D0D" w:themeColor="text1" w:themeTint="F2"/>
          <w:sz w:val="24"/>
          <w:szCs w:val="24"/>
        </w:rPr>
      </w:pPr>
    </w:p>
    <w:p w14:paraId="18C84397" w14:textId="77777777" w:rsidR="00451277" w:rsidRPr="0097347D" w:rsidRDefault="00451277">
      <w:pPr>
        <w:spacing w:line="200" w:lineRule="exact"/>
        <w:rPr>
          <w:rFonts w:asciiTheme="minorHAnsi" w:hAnsiTheme="minorHAnsi" w:cstheme="minorHAnsi"/>
          <w:color w:val="0D0D0D" w:themeColor="text1" w:themeTint="F2"/>
          <w:sz w:val="24"/>
          <w:szCs w:val="24"/>
        </w:rPr>
      </w:pPr>
    </w:p>
    <w:p w14:paraId="55D5BCA3" w14:textId="77777777" w:rsidR="00451277" w:rsidRPr="0097347D" w:rsidRDefault="00451277">
      <w:pPr>
        <w:spacing w:line="200" w:lineRule="exact"/>
        <w:rPr>
          <w:rFonts w:asciiTheme="minorHAnsi" w:hAnsiTheme="minorHAnsi" w:cstheme="minorHAnsi"/>
          <w:color w:val="0D0D0D" w:themeColor="text1" w:themeTint="F2"/>
          <w:sz w:val="24"/>
          <w:szCs w:val="24"/>
        </w:rPr>
      </w:pPr>
    </w:p>
    <w:p w14:paraId="03B2AFAE" w14:textId="77777777" w:rsidR="00451277" w:rsidRPr="0097347D" w:rsidRDefault="00451277">
      <w:pPr>
        <w:spacing w:line="200" w:lineRule="exact"/>
        <w:rPr>
          <w:rFonts w:asciiTheme="minorHAnsi" w:hAnsiTheme="minorHAnsi" w:cstheme="minorHAnsi"/>
          <w:color w:val="0D0D0D" w:themeColor="text1" w:themeTint="F2"/>
          <w:sz w:val="24"/>
          <w:szCs w:val="24"/>
        </w:rPr>
      </w:pPr>
    </w:p>
    <w:p w14:paraId="790A605A" w14:textId="77777777" w:rsidR="00451277" w:rsidRPr="0097347D" w:rsidRDefault="00451277">
      <w:pPr>
        <w:spacing w:line="200" w:lineRule="exact"/>
        <w:rPr>
          <w:rFonts w:asciiTheme="minorHAnsi" w:hAnsiTheme="minorHAnsi" w:cstheme="minorHAnsi"/>
          <w:color w:val="0D0D0D" w:themeColor="text1" w:themeTint="F2"/>
          <w:sz w:val="24"/>
          <w:szCs w:val="24"/>
        </w:rPr>
      </w:pPr>
    </w:p>
    <w:p w14:paraId="1E1F5B1A" w14:textId="77777777" w:rsidR="00451277" w:rsidRPr="0097347D" w:rsidRDefault="00451277">
      <w:pPr>
        <w:spacing w:line="200" w:lineRule="exact"/>
        <w:rPr>
          <w:rFonts w:asciiTheme="minorHAnsi" w:hAnsiTheme="minorHAnsi" w:cstheme="minorHAnsi"/>
          <w:color w:val="0D0D0D" w:themeColor="text1" w:themeTint="F2"/>
          <w:sz w:val="24"/>
          <w:szCs w:val="24"/>
        </w:rPr>
      </w:pPr>
    </w:p>
    <w:p w14:paraId="33F6B868" w14:textId="77777777" w:rsidR="00451277" w:rsidRPr="0097347D" w:rsidRDefault="00451277">
      <w:pPr>
        <w:spacing w:line="200" w:lineRule="exact"/>
        <w:rPr>
          <w:rFonts w:asciiTheme="minorHAnsi" w:hAnsiTheme="minorHAnsi" w:cstheme="minorHAnsi"/>
          <w:color w:val="0D0D0D" w:themeColor="text1" w:themeTint="F2"/>
          <w:sz w:val="24"/>
          <w:szCs w:val="24"/>
        </w:rPr>
      </w:pPr>
    </w:p>
    <w:p w14:paraId="1B0D3DF5" w14:textId="7272D43B" w:rsidR="00451277" w:rsidRPr="0097347D" w:rsidRDefault="00451277">
      <w:pPr>
        <w:spacing w:line="200" w:lineRule="exact"/>
        <w:rPr>
          <w:rFonts w:asciiTheme="minorHAnsi" w:hAnsiTheme="minorHAnsi" w:cstheme="minorHAnsi"/>
          <w:color w:val="0D0D0D" w:themeColor="text1" w:themeTint="F2"/>
          <w:sz w:val="24"/>
          <w:szCs w:val="24"/>
        </w:rPr>
      </w:pPr>
    </w:p>
    <w:p w14:paraId="3A44D425" w14:textId="7D8B5AE4" w:rsidR="002320F4" w:rsidRPr="0097347D" w:rsidRDefault="002320F4">
      <w:pPr>
        <w:spacing w:line="200" w:lineRule="exact"/>
        <w:rPr>
          <w:rFonts w:asciiTheme="minorHAnsi" w:hAnsiTheme="minorHAnsi" w:cstheme="minorHAnsi"/>
          <w:color w:val="0D0D0D" w:themeColor="text1" w:themeTint="F2"/>
          <w:sz w:val="24"/>
          <w:szCs w:val="24"/>
        </w:rPr>
      </w:pPr>
    </w:p>
    <w:p w14:paraId="662AD9A8" w14:textId="14ECF38D" w:rsidR="002320F4" w:rsidRPr="0097347D" w:rsidRDefault="002320F4">
      <w:pPr>
        <w:spacing w:line="200" w:lineRule="exact"/>
        <w:rPr>
          <w:rFonts w:asciiTheme="minorHAnsi" w:hAnsiTheme="minorHAnsi" w:cstheme="minorHAnsi"/>
          <w:color w:val="0D0D0D" w:themeColor="text1" w:themeTint="F2"/>
          <w:sz w:val="24"/>
          <w:szCs w:val="24"/>
        </w:rPr>
      </w:pPr>
    </w:p>
    <w:p w14:paraId="614822D1" w14:textId="276C876A" w:rsidR="002320F4" w:rsidRPr="0097347D" w:rsidRDefault="002320F4">
      <w:pPr>
        <w:spacing w:line="200" w:lineRule="exact"/>
        <w:rPr>
          <w:rFonts w:asciiTheme="minorHAnsi" w:hAnsiTheme="minorHAnsi" w:cstheme="minorHAnsi"/>
          <w:color w:val="0D0D0D" w:themeColor="text1" w:themeTint="F2"/>
          <w:sz w:val="24"/>
          <w:szCs w:val="24"/>
        </w:rPr>
      </w:pPr>
    </w:p>
    <w:p w14:paraId="0993BF09" w14:textId="0414615D" w:rsidR="002320F4" w:rsidRPr="0097347D" w:rsidRDefault="002320F4">
      <w:pPr>
        <w:spacing w:line="200" w:lineRule="exact"/>
        <w:rPr>
          <w:rFonts w:asciiTheme="minorHAnsi" w:hAnsiTheme="minorHAnsi" w:cstheme="minorHAnsi"/>
          <w:color w:val="0D0D0D" w:themeColor="text1" w:themeTint="F2"/>
          <w:sz w:val="24"/>
          <w:szCs w:val="24"/>
        </w:rPr>
      </w:pPr>
    </w:p>
    <w:p w14:paraId="1CE7DCE4" w14:textId="0611E1D6" w:rsidR="002320F4" w:rsidRPr="0097347D" w:rsidRDefault="002320F4">
      <w:pPr>
        <w:spacing w:line="200" w:lineRule="exact"/>
        <w:rPr>
          <w:rFonts w:asciiTheme="minorHAnsi" w:hAnsiTheme="minorHAnsi" w:cstheme="minorHAnsi"/>
          <w:color w:val="0D0D0D" w:themeColor="text1" w:themeTint="F2"/>
          <w:sz w:val="24"/>
          <w:szCs w:val="24"/>
        </w:rPr>
      </w:pPr>
    </w:p>
    <w:p w14:paraId="77117B65" w14:textId="74B7DBC8" w:rsidR="002320F4" w:rsidRPr="0097347D" w:rsidRDefault="002320F4">
      <w:pPr>
        <w:spacing w:line="200" w:lineRule="exact"/>
        <w:rPr>
          <w:rFonts w:asciiTheme="minorHAnsi" w:hAnsiTheme="minorHAnsi" w:cstheme="minorHAnsi"/>
          <w:color w:val="0D0D0D" w:themeColor="text1" w:themeTint="F2"/>
          <w:sz w:val="24"/>
          <w:szCs w:val="24"/>
        </w:rPr>
      </w:pPr>
    </w:p>
    <w:p w14:paraId="4C777EDE" w14:textId="1F4AE431" w:rsidR="002320F4" w:rsidRPr="0097347D" w:rsidRDefault="002320F4">
      <w:pPr>
        <w:spacing w:line="200" w:lineRule="exact"/>
        <w:rPr>
          <w:rFonts w:asciiTheme="minorHAnsi" w:hAnsiTheme="minorHAnsi" w:cstheme="minorHAnsi"/>
          <w:color w:val="0D0D0D" w:themeColor="text1" w:themeTint="F2"/>
          <w:sz w:val="24"/>
          <w:szCs w:val="24"/>
        </w:rPr>
      </w:pPr>
    </w:p>
    <w:p w14:paraId="1720E19A" w14:textId="637B9474" w:rsidR="002320F4" w:rsidRPr="0097347D" w:rsidRDefault="002320F4">
      <w:pPr>
        <w:spacing w:line="200" w:lineRule="exact"/>
        <w:rPr>
          <w:rFonts w:asciiTheme="minorHAnsi" w:hAnsiTheme="minorHAnsi" w:cstheme="minorHAnsi"/>
          <w:color w:val="0D0D0D" w:themeColor="text1" w:themeTint="F2"/>
          <w:sz w:val="24"/>
          <w:szCs w:val="24"/>
        </w:rPr>
      </w:pPr>
    </w:p>
    <w:p w14:paraId="16FB193C" w14:textId="3A03C646" w:rsidR="002320F4" w:rsidRPr="0097347D" w:rsidRDefault="002320F4">
      <w:pPr>
        <w:spacing w:line="200" w:lineRule="exact"/>
        <w:rPr>
          <w:rFonts w:asciiTheme="minorHAnsi" w:hAnsiTheme="minorHAnsi" w:cstheme="minorHAnsi"/>
          <w:color w:val="0D0D0D" w:themeColor="text1" w:themeTint="F2"/>
          <w:sz w:val="24"/>
          <w:szCs w:val="24"/>
        </w:rPr>
      </w:pPr>
    </w:p>
    <w:p w14:paraId="3DDA3D1A" w14:textId="7866E7D5" w:rsidR="002320F4" w:rsidRPr="0097347D" w:rsidRDefault="002320F4">
      <w:pPr>
        <w:spacing w:line="200" w:lineRule="exact"/>
        <w:rPr>
          <w:rFonts w:asciiTheme="minorHAnsi" w:hAnsiTheme="minorHAnsi" w:cstheme="minorHAnsi"/>
          <w:color w:val="0D0D0D" w:themeColor="text1" w:themeTint="F2"/>
          <w:sz w:val="24"/>
          <w:szCs w:val="24"/>
        </w:rPr>
      </w:pPr>
    </w:p>
    <w:p w14:paraId="1ED8CAF8" w14:textId="7DEF57D8" w:rsidR="002320F4" w:rsidRPr="0097347D" w:rsidRDefault="002320F4">
      <w:pPr>
        <w:spacing w:line="200" w:lineRule="exact"/>
        <w:rPr>
          <w:rFonts w:asciiTheme="minorHAnsi" w:hAnsiTheme="minorHAnsi" w:cstheme="minorHAnsi"/>
          <w:color w:val="0D0D0D" w:themeColor="text1" w:themeTint="F2"/>
          <w:sz w:val="24"/>
          <w:szCs w:val="24"/>
        </w:rPr>
      </w:pPr>
    </w:p>
    <w:p w14:paraId="6209EBCF" w14:textId="31A8453C" w:rsidR="002320F4" w:rsidRPr="0097347D" w:rsidRDefault="002320F4">
      <w:pPr>
        <w:spacing w:line="200" w:lineRule="exact"/>
        <w:rPr>
          <w:rFonts w:asciiTheme="minorHAnsi" w:hAnsiTheme="minorHAnsi" w:cstheme="minorHAnsi"/>
          <w:color w:val="0D0D0D" w:themeColor="text1" w:themeTint="F2"/>
          <w:sz w:val="24"/>
          <w:szCs w:val="24"/>
        </w:rPr>
      </w:pPr>
    </w:p>
    <w:p w14:paraId="1F74CAE4" w14:textId="5E985A3A" w:rsidR="002320F4" w:rsidRPr="0097347D" w:rsidRDefault="002320F4">
      <w:pPr>
        <w:spacing w:line="200" w:lineRule="exact"/>
        <w:rPr>
          <w:rFonts w:asciiTheme="minorHAnsi" w:hAnsiTheme="minorHAnsi" w:cstheme="minorHAnsi"/>
          <w:color w:val="0D0D0D" w:themeColor="text1" w:themeTint="F2"/>
          <w:sz w:val="24"/>
          <w:szCs w:val="24"/>
        </w:rPr>
      </w:pPr>
    </w:p>
    <w:p w14:paraId="15CA5544" w14:textId="0E35BE4A" w:rsidR="002320F4" w:rsidRPr="0097347D" w:rsidRDefault="002320F4">
      <w:pPr>
        <w:spacing w:line="200" w:lineRule="exact"/>
        <w:rPr>
          <w:rFonts w:asciiTheme="minorHAnsi" w:hAnsiTheme="minorHAnsi" w:cstheme="minorHAnsi"/>
          <w:color w:val="0D0D0D" w:themeColor="text1" w:themeTint="F2"/>
          <w:sz w:val="24"/>
          <w:szCs w:val="24"/>
        </w:rPr>
      </w:pPr>
    </w:p>
    <w:p w14:paraId="3ED1D348" w14:textId="12A3460E" w:rsidR="002320F4" w:rsidRPr="0097347D" w:rsidRDefault="002320F4">
      <w:pPr>
        <w:spacing w:line="200" w:lineRule="exact"/>
        <w:rPr>
          <w:rFonts w:asciiTheme="minorHAnsi" w:hAnsiTheme="minorHAnsi" w:cstheme="minorHAnsi"/>
          <w:color w:val="0D0D0D" w:themeColor="text1" w:themeTint="F2"/>
          <w:sz w:val="24"/>
          <w:szCs w:val="24"/>
        </w:rPr>
      </w:pPr>
    </w:p>
    <w:p w14:paraId="1CC332D9" w14:textId="0782654F" w:rsidR="002320F4" w:rsidRPr="0097347D" w:rsidRDefault="002320F4">
      <w:pPr>
        <w:spacing w:line="200" w:lineRule="exact"/>
        <w:rPr>
          <w:rFonts w:asciiTheme="minorHAnsi" w:hAnsiTheme="minorHAnsi" w:cstheme="minorHAnsi"/>
          <w:color w:val="0D0D0D" w:themeColor="text1" w:themeTint="F2"/>
          <w:sz w:val="24"/>
          <w:szCs w:val="24"/>
        </w:rPr>
      </w:pPr>
    </w:p>
    <w:p w14:paraId="30753D33" w14:textId="1CB99B88" w:rsidR="002320F4" w:rsidRPr="0097347D" w:rsidRDefault="002320F4">
      <w:pPr>
        <w:spacing w:line="200" w:lineRule="exact"/>
        <w:rPr>
          <w:rFonts w:asciiTheme="minorHAnsi" w:hAnsiTheme="minorHAnsi" w:cstheme="minorHAnsi"/>
          <w:color w:val="0D0D0D" w:themeColor="text1" w:themeTint="F2"/>
          <w:sz w:val="24"/>
          <w:szCs w:val="24"/>
        </w:rPr>
      </w:pPr>
    </w:p>
    <w:p w14:paraId="17906742" w14:textId="77777777" w:rsidR="002320F4" w:rsidRPr="0097347D" w:rsidRDefault="002320F4">
      <w:pPr>
        <w:spacing w:line="200" w:lineRule="exact"/>
        <w:rPr>
          <w:rFonts w:asciiTheme="minorHAnsi" w:hAnsiTheme="minorHAnsi" w:cstheme="minorHAnsi"/>
          <w:color w:val="0D0D0D" w:themeColor="text1" w:themeTint="F2"/>
          <w:sz w:val="24"/>
          <w:szCs w:val="24"/>
        </w:rPr>
      </w:pPr>
    </w:p>
    <w:p w14:paraId="660EA11D" w14:textId="77777777" w:rsidR="00451277" w:rsidRPr="0097347D" w:rsidRDefault="00451277">
      <w:pPr>
        <w:spacing w:line="200" w:lineRule="exact"/>
        <w:rPr>
          <w:rFonts w:asciiTheme="minorHAnsi" w:hAnsiTheme="minorHAnsi" w:cstheme="minorHAnsi"/>
          <w:color w:val="0D0D0D" w:themeColor="text1" w:themeTint="F2"/>
          <w:sz w:val="24"/>
          <w:szCs w:val="24"/>
        </w:rPr>
      </w:pPr>
    </w:p>
    <w:p w14:paraId="5A47CFD1" w14:textId="77777777" w:rsidR="00451277" w:rsidRPr="0097347D" w:rsidRDefault="00451277">
      <w:pPr>
        <w:spacing w:line="200" w:lineRule="exact"/>
        <w:rPr>
          <w:rFonts w:asciiTheme="minorHAnsi" w:hAnsiTheme="minorHAnsi" w:cstheme="minorHAnsi"/>
          <w:color w:val="0D0D0D" w:themeColor="text1" w:themeTint="F2"/>
          <w:sz w:val="24"/>
          <w:szCs w:val="24"/>
        </w:rPr>
      </w:pPr>
    </w:p>
    <w:p w14:paraId="47422671" w14:textId="77777777" w:rsidR="00F7024F" w:rsidRPr="0097347D" w:rsidRDefault="00F7024F">
      <w:pPr>
        <w:ind w:left="119"/>
        <w:rPr>
          <w:rFonts w:asciiTheme="minorHAnsi" w:eastAsia="Arial" w:hAnsiTheme="minorHAnsi" w:cstheme="minorHAnsi"/>
          <w:color w:val="0D0D0D" w:themeColor="text1" w:themeTint="F2"/>
          <w:w w:val="99"/>
          <w:sz w:val="24"/>
          <w:szCs w:val="24"/>
        </w:rPr>
      </w:pPr>
    </w:p>
    <w:p w14:paraId="4FC98E33" w14:textId="77777777" w:rsidR="00F7024F" w:rsidRPr="0097347D" w:rsidRDefault="00F7024F">
      <w:pPr>
        <w:ind w:left="119"/>
        <w:rPr>
          <w:rFonts w:asciiTheme="minorHAnsi" w:eastAsia="Arial" w:hAnsiTheme="minorHAnsi" w:cstheme="minorHAnsi"/>
          <w:color w:val="0D0D0D" w:themeColor="text1" w:themeTint="F2"/>
          <w:w w:val="99"/>
          <w:sz w:val="24"/>
          <w:szCs w:val="24"/>
        </w:rPr>
      </w:pPr>
    </w:p>
    <w:p w14:paraId="02610981" w14:textId="77777777" w:rsidR="00F7024F" w:rsidRPr="0097347D" w:rsidRDefault="00F7024F">
      <w:pPr>
        <w:ind w:left="119"/>
        <w:rPr>
          <w:rFonts w:asciiTheme="minorHAnsi" w:eastAsia="Arial" w:hAnsiTheme="minorHAnsi" w:cstheme="minorHAnsi"/>
          <w:color w:val="0D0D0D" w:themeColor="text1" w:themeTint="F2"/>
          <w:w w:val="99"/>
          <w:sz w:val="24"/>
          <w:szCs w:val="24"/>
        </w:rPr>
      </w:pPr>
    </w:p>
    <w:p w14:paraId="621D6BCC" w14:textId="77777777" w:rsidR="00451277" w:rsidRPr="0097347D" w:rsidRDefault="00451277">
      <w:pPr>
        <w:spacing w:before="5" w:line="180" w:lineRule="exact"/>
        <w:rPr>
          <w:rFonts w:asciiTheme="minorHAnsi" w:hAnsiTheme="minorHAnsi" w:cstheme="minorHAnsi"/>
          <w:color w:val="0D0D0D" w:themeColor="text1" w:themeTint="F2"/>
          <w:sz w:val="24"/>
          <w:szCs w:val="24"/>
        </w:rPr>
      </w:pPr>
    </w:p>
    <w:p w14:paraId="6A01A254" w14:textId="77777777" w:rsidR="00F7024F" w:rsidRPr="0097347D" w:rsidRDefault="00F7024F">
      <w:pPr>
        <w:spacing w:before="5" w:line="180" w:lineRule="exact"/>
        <w:rPr>
          <w:rFonts w:asciiTheme="minorHAnsi" w:hAnsiTheme="minorHAnsi" w:cstheme="minorHAnsi"/>
          <w:color w:val="0D0D0D" w:themeColor="text1" w:themeTint="F2"/>
          <w:sz w:val="24"/>
          <w:szCs w:val="24"/>
        </w:rPr>
      </w:pPr>
    </w:p>
    <w:p w14:paraId="5BBD7211" w14:textId="77777777" w:rsidR="00F7024F" w:rsidRPr="0097347D" w:rsidRDefault="00F7024F">
      <w:pPr>
        <w:spacing w:before="5" w:line="180" w:lineRule="exact"/>
        <w:rPr>
          <w:rFonts w:asciiTheme="minorHAnsi" w:hAnsiTheme="minorHAnsi" w:cstheme="minorHAnsi"/>
          <w:color w:val="0D0D0D" w:themeColor="text1" w:themeTint="F2"/>
          <w:sz w:val="24"/>
          <w:szCs w:val="24"/>
        </w:rPr>
      </w:pPr>
    </w:p>
    <w:sdt>
      <w:sdtPr>
        <w:rPr>
          <w:rFonts w:asciiTheme="minorHAnsi" w:eastAsia="Times New Roman" w:hAnsiTheme="minorHAnsi" w:cstheme="minorHAnsi"/>
          <w:color w:val="0D0D0D" w:themeColor="text1" w:themeTint="F2"/>
          <w:sz w:val="24"/>
          <w:szCs w:val="24"/>
        </w:rPr>
        <w:id w:val="1670598284"/>
        <w:docPartObj>
          <w:docPartGallery w:val="Table of Contents"/>
          <w:docPartUnique/>
        </w:docPartObj>
      </w:sdtPr>
      <w:sdtEndPr>
        <w:rPr>
          <w:b/>
          <w:bCs/>
          <w:noProof/>
        </w:rPr>
      </w:sdtEndPr>
      <w:sdtContent>
        <w:p w14:paraId="34D7B1E2" w14:textId="61666F54" w:rsidR="00F7024F" w:rsidRPr="0097347D" w:rsidRDefault="00F7024F">
          <w:pPr>
            <w:pStyle w:val="TOCHeading"/>
            <w:rPr>
              <w:rFonts w:asciiTheme="minorHAnsi" w:hAnsiTheme="minorHAnsi" w:cstheme="minorHAnsi"/>
              <w:color w:val="0D0D0D" w:themeColor="text1" w:themeTint="F2"/>
              <w:sz w:val="24"/>
              <w:szCs w:val="24"/>
            </w:rPr>
          </w:pPr>
          <w:r w:rsidRPr="0097347D">
            <w:rPr>
              <w:rFonts w:asciiTheme="minorHAnsi" w:hAnsiTheme="minorHAnsi" w:cstheme="minorHAnsi"/>
              <w:color w:val="0D0D0D" w:themeColor="text1" w:themeTint="F2"/>
              <w:sz w:val="24"/>
              <w:szCs w:val="24"/>
            </w:rPr>
            <w:t>Contents</w:t>
          </w:r>
        </w:p>
        <w:p w14:paraId="3B21867A" w14:textId="26FD0F8D" w:rsidR="00D646F5" w:rsidRDefault="00F7024F">
          <w:pPr>
            <w:pStyle w:val="TOC1"/>
            <w:tabs>
              <w:tab w:val="left" w:pos="440"/>
              <w:tab w:val="right" w:leader="dot" w:pos="9750"/>
            </w:tabs>
            <w:rPr>
              <w:rFonts w:cstheme="minorBidi"/>
              <w:noProof/>
              <w:kern w:val="2"/>
              <w14:ligatures w14:val="standardContextual"/>
            </w:rPr>
          </w:pPr>
          <w:r w:rsidRPr="0097347D">
            <w:rPr>
              <w:rFonts w:cstheme="minorHAnsi"/>
              <w:b/>
              <w:bCs/>
              <w:noProof/>
              <w:color w:val="0D0D0D" w:themeColor="text1" w:themeTint="F2"/>
              <w:sz w:val="24"/>
              <w:szCs w:val="24"/>
            </w:rPr>
            <w:fldChar w:fldCharType="begin"/>
          </w:r>
          <w:r w:rsidRPr="0097347D">
            <w:rPr>
              <w:rFonts w:cstheme="minorHAnsi"/>
              <w:b/>
              <w:bCs/>
              <w:noProof/>
              <w:color w:val="0D0D0D" w:themeColor="text1" w:themeTint="F2"/>
              <w:sz w:val="24"/>
              <w:szCs w:val="24"/>
            </w:rPr>
            <w:instrText xml:space="preserve"> TOC \o "1-3" \h \z \u </w:instrText>
          </w:r>
          <w:r w:rsidRPr="0097347D">
            <w:rPr>
              <w:rFonts w:cstheme="minorHAnsi"/>
              <w:b/>
              <w:bCs/>
              <w:noProof/>
              <w:color w:val="0D0D0D" w:themeColor="text1" w:themeTint="F2"/>
              <w:sz w:val="24"/>
              <w:szCs w:val="24"/>
            </w:rPr>
            <w:fldChar w:fldCharType="separate"/>
          </w:r>
          <w:hyperlink w:anchor="_Toc155432767" w:history="1">
            <w:r w:rsidR="00D646F5" w:rsidRPr="00E96ABD">
              <w:rPr>
                <w:rStyle w:val="Hyperlink"/>
                <w:rFonts w:eastAsia="Arial"/>
                <w:noProof/>
              </w:rPr>
              <w:t>1.</w:t>
            </w:r>
            <w:r w:rsidR="00D646F5">
              <w:rPr>
                <w:rFonts w:cstheme="minorBidi"/>
                <w:noProof/>
                <w:kern w:val="2"/>
                <w14:ligatures w14:val="standardContextual"/>
              </w:rPr>
              <w:tab/>
            </w:r>
            <w:r w:rsidR="00D646F5" w:rsidRPr="00E96ABD">
              <w:rPr>
                <w:rStyle w:val="Hyperlink"/>
                <w:rFonts w:eastAsia="Arial" w:cstheme="minorHAnsi"/>
                <w:noProof/>
              </w:rPr>
              <w:t>Objective</w:t>
            </w:r>
            <w:r w:rsidR="00D646F5">
              <w:rPr>
                <w:noProof/>
                <w:webHidden/>
              </w:rPr>
              <w:tab/>
            </w:r>
            <w:r w:rsidR="00D646F5">
              <w:rPr>
                <w:noProof/>
                <w:webHidden/>
              </w:rPr>
              <w:fldChar w:fldCharType="begin"/>
            </w:r>
            <w:r w:rsidR="00D646F5">
              <w:rPr>
                <w:noProof/>
                <w:webHidden/>
              </w:rPr>
              <w:instrText xml:space="preserve"> PAGEREF _Toc155432767 \h </w:instrText>
            </w:r>
            <w:r w:rsidR="00D646F5">
              <w:rPr>
                <w:noProof/>
                <w:webHidden/>
              </w:rPr>
            </w:r>
            <w:r w:rsidR="00D646F5">
              <w:rPr>
                <w:noProof/>
                <w:webHidden/>
              </w:rPr>
              <w:fldChar w:fldCharType="separate"/>
            </w:r>
            <w:r w:rsidR="00D646F5">
              <w:rPr>
                <w:noProof/>
                <w:webHidden/>
              </w:rPr>
              <w:t>3</w:t>
            </w:r>
            <w:r w:rsidR="00D646F5">
              <w:rPr>
                <w:noProof/>
                <w:webHidden/>
              </w:rPr>
              <w:fldChar w:fldCharType="end"/>
            </w:r>
          </w:hyperlink>
        </w:p>
        <w:p w14:paraId="1030CDD7" w14:textId="372A5DA8" w:rsidR="00D646F5" w:rsidRDefault="00000000">
          <w:pPr>
            <w:pStyle w:val="TOC1"/>
            <w:tabs>
              <w:tab w:val="left" w:pos="440"/>
              <w:tab w:val="right" w:leader="dot" w:pos="9750"/>
            </w:tabs>
            <w:rPr>
              <w:rFonts w:cstheme="minorBidi"/>
              <w:noProof/>
              <w:kern w:val="2"/>
              <w14:ligatures w14:val="standardContextual"/>
            </w:rPr>
          </w:pPr>
          <w:hyperlink w:anchor="_Toc155432768" w:history="1">
            <w:r w:rsidR="00D646F5" w:rsidRPr="00E96ABD">
              <w:rPr>
                <w:rStyle w:val="Hyperlink"/>
                <w:rFonts w:eastAsia="Arial" w:cstheme="minorHAnsi"/>
                <w:noProof/>
              </w:rPr>
              <w:t>2.</w:t>
            </w:r>
            <w:r w:rsidR="00D646F5">
              <w:rPr>
                <w:rFonts w:cstheme="minorBidi"/>
                <w:noProof/>
                <w:kern w:val="2"/>
                <w14:ligatures w14:val="standardContextual"/>
              </w:rPr>
              <w:tab/>
            </w:r>
            <w:r w:rsidR="00D646F5" w:rsidRPr="00E96ABD">
              <w:rPr>
                <w:rStyle w:val="Hyperlink"/>
                <w:rFonts w:eastAsia="Arial" w:cstheme="minorHAnsi"/>
                <w:noProof/>
              </w:rPr>
              <w:t>Use the default bridge network</w:t>
            </w:r>
            <w:r w:rsidR="00D646F5">
              <w:rPr>
                <w:noProof/>
                <w:webHidden/>
              </w:rPr>
              <w:tab/>
            </w:r>
            <w:r w:rsidR="00D646F5">
              <w:rPr>
                <w:noProof/>
                <w:webHidden/>
              </w:rPr>
              <w:fldChar w:fldCharType="begin"/>
            </w:r>
            <w:r w:rsidR="00D646F5">
              <w:rPr>
                <w:noProof/>
                <w:webHidden/>
              </w:rPr>
              <w:instrText xml:space="preserve"> PAGEREF _Toc155432768 \h </w:instrText>
            </w:r>
            <w:r w:rsidR="00D646F5">
              <w:rPr>
                <w:noProof/>
                <w:webHidden/>
              </w:rPr>
            </w:r>
            <w:r w:rsidR="00D646F5">
              <w:rPr>
                <w:noProof/>
                <w:webHidden/>
              </w:rPr>
              <w:fldChar w:fldCharType="separate"/>
            </w:r>
            <w:r w:rsidR="00D646F5">
              <w:rPr>
                <w:noProof/>
                <w:webHidden/>
              </w:rPr>
              <w:t>3</w:t>
            </w:r>
            <w:r w:rsidR="00D646F5">
              <w:rPr>
                <w:noProof/>
                <w:webHidden/>
              </w:rPr>
              <w:fldChar w:fldCharType="end"/>
            </w:r>
          </w:hyperlink>
        </w:p>
        <w:p w14:paraId="3B556A93" w14:textId="22CE583B" w:rsidR="00D646F5" w:rsidRDefault="00000000">
          <w:pPr>
            <w:pStyle w:val="TOC1"/>
            <w:tabs>
              <w:tab w:val="left" w:pos="440"/>
              <w:tab w:val="right" w:leader="dot" w:pos="9750"/>
            </w:tabs>
            <w:rPr>
              <w:rFonts w:cstheme="minorBidi"/>
              <w:noProof/>
              <w:kern w:val="2"/>
              <w14:ligatures w14:val="standardContextual"/>
            </w:rPr>
          </w:pPr>
          <w:hyperlink w:anchor="_Toc155432769" w:history="1">
            <w:r w:rsidR="00D646F5" w:rsidRPr="00E96ABD">
              <w:rPr>
                <w:rStyle w:val="Hyperlink"/>
                <w:rFonts w:eastAsia="Arial" w:cstheme="minorHAnsi"/>
                <w:noProof/>
              </w:rPr>
              <w:t>3.</w:t>
            </w:r>
            <w:r w:rsidR="00D646F5">
              <w:rPr>
                <w:rFonts w:cstheme="minorBidi"/>
                <w:noProof/>
                <w:kern w:val="2"/>
                <w14:ligatures w14:val="standardContextual"/>
              </w:rPr>
              <w:tab/>
            </w:r>
            <w:r w:rsidR="00D646F5" w:rsidRPr="00E96ABD">
              <w:rPr>
                <w:rStyle w:val="Hyperlink"/>
                <w:rFonts w:eastAsia="Arial" w:cstheme="minorHAnsi"/>
                <w:noProof/>
              </w:rPr>
              <w:t>Use the User-defined bridge network</w:t>
            </w:r>
            <w:r w:rsidR="00D646F5">
              <w:rPr>
                <w:noProof/>
                <w:webHidden/>
              </w:rPr>
              <w:tab/>
            </w:r>
            <w:r w:rsidR="00D646F5">
              <w:rPr>
                <w:noProof/>
                <w:webHidden/>
              </w:rPr>
              <w:fldChar w:fldCharType="begin"/>
            </w:r>
            <w:r w:rsidR="00D646F5">
              <w:rPr>
                <w:noProof/>
                <w:webHidden/>
              </w:rPr>
              <w:instrText xml:space="preserve"> PAGEREF _Toc155432769 \h </w:instrText>
            </w:r>
            <w:r w:rsidR="00D646F5">
              <w:rPr>
                <w:noProof/>
                <w:webHidden/>
              </w:rPr>
            </w:r>
            <w:r w:rsidR="00D646F5">
              <w:rPr>
                <w:noProof/>
                <w:webHidden/>
              </w:rPr>
              <w:fldChar w:fldCharType="separate"/>
            </w:r>
            <w:r w:rsidR="00D646F5">
              <w:rPr>
                <w:noProof/>
                <w:webHidden/>
              </w:rPr>
              <w:t>6</w:t>
            </w:r>
            <w:r w:rsidR="00D646F5">
              <w:rPr>
                <w:noProof/>
                <w:webHidden/>
              </w:rPr>
              <w:fldChar w:fldCharType="end"/>
            </w:r>
          </w:hyperlink>
        </w:p>
        <w:p w14:paraId="51CFEF10" w14:textId="56E66F74" w:rsidR="00F7024F" w:rsidRPr="0097347D" w:rsidRDefault="00F7024F">
          <w:pPr>
            <w:rPr>
              <w:rFonts w:asciiTheme="minorHAnsi" w:hAnsiTheme="minorHAnsi" w:cstheme="minorHAnsi"/>
              <w:color w:val="0D0D0D" w:themeColor="text1" w:themeTint="F2"/>
              <w:sz w:val="24"/>
              <w:szCs w:val="24"/>
            </w:rPr>
          </w:pPr>
          <w:r w:rsidRPr="0097347D">
            <w:rPr>
              <w:rFonts w:asciiTheme="minorHAnsi" w:hAnsiTheme="minorHAnsi" w:cstheme="minorHAnsi"/>
              <w:b/>
              <w:bCs/>
              <w:noProof/>
              <w:color w:val="0D0D0D" w:themeColor="text1" w:themeTint="F2"/>
              <w:sz w:val="24"/>
              <w:szCs w:val="24"/>
            </w:rPr>
            <w:fldChar w:fldCharType="end"/>
          </w:r>
        </w:p>
      </w:sdtContent>
    </w:sdt>
    <w:p w14:paraId="0DCDD231" w14:textId="77777777" w:rsidR="00F7024F" w:rsidRPr="0097347D" w:rsidRDefault="00F7024F">
      <w:pPr>
        <w:spacing w:before="5" w:line="180" w:lineRule="exact"/>
        <w:rPr>
          <w:rFonts w:asciiTheme="minorHAnsi" w:hAnsiTheme="minorHAnsi" w:cstheme="minorHAnsi"/>
          <w:color w:val="0D0D0D" w:themeColor="text1" w:themeTint="F2"/>
          <w:sz w:val="24"/>
          <w:szCs w:val="24"/>
        </w:rPr>
      </w:pPr>
    </w:p>
    <w:p w14:paraId="2C055760" w14:textId="77777777" w:rsidR="00F7024F" w:rsidRPr="0097347D" w:rsidRDefault="00F7024F">
      <w:pPr>
        <w:spacing w:before="5" w:line="180" w:lineRule="exact"/>
        <w:rPr>
          <w:rFonts w:asciiTheme="minorHAnsi" w:hAnsiTheme="minorHAnsi" w:cstheme="minorHAnsi"/>
          <w:color w:val="0D0D0D" w:themeColor="text1" w:themeTint="F2"/>
          <w:sz w:val="24"/>
          <w:szCs w:val="24"/>
        </w:rPr>
      </w:pPr>
    </w:p>
    <w:p w14:paraId="63F5D2D8" w14:textId="77777777" w:rsidR="00F7024F" w:rsidRPr="0097347D" w:rsidRDefault="00F7024F">
      <w:pPr>
        <w:spacing w:before="5" w:line="180" w:lineRule="exact"/>
        <w:rPr>
          <w:rFonts w:asciiTheme="minorHAnsi" w:hAnsiTheme="minorHAnsi" w:cstheme="minorHAnsi"/>
          <w:color w:val="0D0D0D" w:themeColor="text1" w:themeTint="F2"/>
          <w:sz w:val="24"/>
          <w:szCs w:val="24"/>
        </w:rPr>
      </w:pPr>
    </w:p>
    <w:p w14:paraId="68A6818E" w14:textId="77777777" w:rsidR="00F7024F" w:rsidRPr="0097347D" w:rsidRDefault="00F7024F">
      <w:pPr>
        <w:spacing w:before="5" w:line="180" w:lineRule="exact"/>
        <w:rPr>
          <w:rFonts w:asciiTheme="minorHAnsi" w:hAnsiTheme="minorHAnsi" w:cstheme="minorHAnsi"/>
          <w:color w:val="0D0D0D" w:themeColor="text1" w:themeTint="F2"/>
          <w:sz w:val="24"/>
          <w:szCs w:val="24"/>
        </w:rPr>
      </w:pPr>
    </w:p>
    <w:p w14:paraId="56C523AA" w14:textId="77777777" w:rsidR="00F7024F" w:rsidRPr="0097347D" w:rsidRDefault="00F7024F">
      <w:pPr>
        <w:spacing w:before="5" w:line="180" w:lineRule="exact"/>
        <w:rPr>
          <w:rFonts w:asciiTheme="minorHAnsi" w:hAnsiTheme="minorHAnsi" w:cstheme="minorHAnsi"/>
          <w:color w:val="0D0D0D" w:themeColor="text1" w:themeTint="F2"/>
          <w:sz w:val="24"/>
          <w:szCs w:val="24"/>
        </w:rPr>
      </w:pPr>
    </w:p>
    <w:p w14:paraId="63F60CFE" w14:textId="77777777" w:rsidR="00F7024F" w:rsidRPr="0097347D" w:rsidRDefault="00F7024F">
      <w:pPr>
        <w:spacing w:before="5" w:line="180" w:lineRule="exact"/>
        <w:rPr>
          <w:rFonts w:asciiTheme="minorHAnsi" w:hAnsiTheme="minorHAnsi" w:cstheme="minorHAnsi"/>
          <w:color w:val="0D0D0D" w:themeColor="text1" w:themeTint="F2"/>
          <w:sz w:val="24"/>
          <w:szCs w:val="24"/>
        </w:rPr>
      </w:pPr>
    </w:p>
    <w:p w14:paraId="715D5D1D" w14:textId="77777777" w:rsidR="00F7024F" w:rsidRPr="0097347D" w:rsidRDefault="00F7024F">
      <w:pPr>
        <w:spacing w:before="5" w:line="180" w:lineRule="exact"/>
        <w:rPr>
          <w:rFonts w:asciiTheme="minorHAnsi" w:hAnsiTheme="minorHAnsi" w:cstheme="minorHAnsi"/>
          <w:color w:val="0D0D0D" w:themeColor="text1" w:themeTint="F2"/>
          <w:sz w:val="24"/>
          <w:szCs w:val="24"/>
        </w:rPr>
      </w:pPr>
    </w:p>
    <w:p w14:paraId="25CA1082" w14:textId="77777777" w:rsidR="00F7024F" w:rsidRPr="00E66B24" w:rsidRDefault="00F7024F">
      <w:pPr>
        <w:spacing w:before="5" w:line="180" w:lineRule="exact"/>
        <w:rPr>
          <w:rFonts w:asciiTheme="minorHAnsi" w:hAnsiTheme="minorHAnsi" w:cstheme="minorHAnsi"/>
          <w:color w:val="0D0D0D" w:themeColor="text1" w:themeTint="F2"/>
          <w:sz w:val="24"/>
          <w:szCs w:val="24"/>
          <w:lang w:val="en-IN"/>
        </w:rPr>
      </w:pPr>
    </w:p>
    <w:p w14:paraId="53E7FF27" w14:textId="77777777" w:rsidR="00F7024F" w:rsidRPr="0097347D" w:rsidRDefault="00F7024F">
      <w:pPr>
        <w:spacing w:before="5" w:line="180" w:lineRule="exact"/>
        <w:rPr>
          <w:rFonts w:asciiTheme="minorHAnsi" w:hAnsiTheme="minorHAnsi" w:cstheme="minorHAnsi"/>
          <w:color w:val="0D0D0D" w:themeColor="text1" w:themeTint="F2"/>
          <w:sz w:val="24"/>
          <w:szCs w:val="24"/>
        </w:rPr>
      </w:pPr>
    </w:p>
    <w:p w14:paraId="0634504A" w14:textId="77777777" w:rsidR="00F7024F" w:rsidRPr="0097347D" w:rsidRDefault="00F7024F">
      <w:pPr>
        <w:spacing w:before="5" w:line="180" w:lineRule="exact"/>
        <w:rPr>
          <w:rFonts w:asciiTheme="minorHAnsi" w:hAnsiTheme="minorHAnsi" w:cstheme="minorHAnsi"/>
          <w:color w:val="0D0D0D" w:themeColor="text1" w:themeTint="F2"/>
          <w:sz w:val="24"/>
          <w:szCs w:val="24"/>
        </w:rPr>
      </w:pPr>
    </w:p>
    <w:p w14:paraId="1FF8E78C" w14:textId="77777777" w:rsidR="00F7024F" w:rsidRPr="0097347D" w:rsidRDefault="00F7024F">
      <w:pPr>
        <w:spacing w:before="5" w:line="180" w:lineRule="exact"/>
        <w:rPr>
          <w:rFonts w:asciiTheme="minorHAnsi" w:hAnsiTheme="minorHAnsi" w:cstheme="minorHAnsi"/>
          <w:color w:val="0D0D0D" w:themeColor="text1" w:themeTint="F2"/>
          <w:sz w:val="24"/>
          <w:szCs w:val="24"/>
        </w:rPr>
      </w:pPr>
    </w:p>
    <w:p w14:paraId="2AD7B655" w14:textId="77777777" w:rsidR="00F7024F" w:rsidRPr="0097347D" w:rsidRDefault="00F7024F">
      <w:pPr>
        <w:spacing w:before="5" w:line="180" w:lineRule="exact"/>
        <w:rPr>
          <w:rFonts w:asciiTheme="minorHAnsi" w:hAnsiTheme="minorHAnsi" w:cstheme="minorHAnsi"/>
          <w:color w:val="0D0D0D" w:themeColor="text1" w:themeTint="F2"/>
          <w:sz w:val="24"/>
          <w:szCs w:val="24"/>
        </w:rPr>
      </w:pPr>
    </w:p>
    <w:p w14:paraId="307AB7DE" w14:textId="77777777" w:rsidR="00F7024F" w:rsidRPr="0097347D" w:rsidRDefault="00F7024F">
      <w:pPr>
        <w:spacing w:before="5" w:line="180" w:lineRule="exact"/>
        <w:rPr>
          <w:rFonts w:asciiTheme="minorHAnsi" w:hAnsiTheme="minorHAnsi" w:cstheme="minorHAnsi"/>
          <w:color w:val="0D0D0D" w:themeColor="text1" w:themeTint="F2"/>
          <w:sz w:val="24"/>
          <w:szCs w:val="24"/>
        </w:rPr>
      </w:pPr>
    </w:p>
    <w:p w14:paraId="6EEC8315" w14:textId="77777777" w:rsidR="00F7024F" w:rsidRPr="0097347D" w:rsidRDefault="00F7024F">
      <w:pPr>
        <w:spacing w:before="5" w:line="180" w:lineRule="exact"/>
        <w:rPr>
          <w:rFonts w:asciiTheme="minorHAnsi" w:hAnsiTheme="minorHAnsi" w:cstheme="minorHAnsi"/>
          <w:color w:val="0D0D0D" w:themeColor="text1" w:themeTint="F2"/>
          <w:sz w:val="24"/>
          <w:szCs w:val="24"/>
        </w:rPr>
      </w:pPr>
    </w:p>
    <w:p w14:paraId="026DA8C1" w14:textId="77777777" w:rsidR="00F7024F" w:rsidRPr="0097347D" w:rsidRDefault="00F7024F">
      <w:pPr>
        <w:spacing w:before="5" w:line="180" w:lineRule="exact"/>
        <w:rPr>
          <w:rFonts w:asciiTheme="minorHAnsi" w:hAnsiTheme="minorHAnsi" w:cstheme="minorHAnsi"/>
          <w:color w:val="0D0D0D" w:themeColor="text1" w:themeTint="F2"/>
          <w:sz w:val="24"/>
          <w:szCs w:val="24"/>
        </w:rPr>
      </w:pPr>
    </w:p>
    <w:p w14:paraId="43EFABC9" w14:textId="77777777" w:rsidR="00F7024F" w:rsidRPr="0097347D" w:rsidRDefault="00F7024F">
      <w:pPr>
        <w:spacing w:before="5" w:line="180" w:lineRule="exact"/>
        <w:rPr>
          <w:rFonts w:asciiTheme="minorHAnsi" w:hAnsiTheme="minorHAnsi" w:cstheme="minorHAnsi"/>
          <w:color w:val="0D0D0D" w:themeColor="text1" w:themeTint="F2"/>
          <w:sz w:val="24"/>
          <w:szCs w:val="24"/>
        </w:rPr>
      </w:pPr>
    </w:p>
    <w:p w14:paraId="5C9E1649" w14:textId="77777777" w:rsidR="00F7024F" w:rsidRPr="0097347D" w:rsidRDefault="00F7024F">
      <w:pPr>
        <w:spacing w:before="5" w:line="180" w:lineRule="exact"/>
        <w:rPr>
          <w:rFonts w:asciiTheme="minorHAnsi" w:hAnsiTheme="minorHAnsi" w:cstheme="minorHAnsi"/>
          <w:color w:val="0D0D0D" w:themeColor="text1" w:themeTint="F2"/>
          <w:sz w:val="24"/>
          <w:szCs w:val="24"/>
        </w:rPr>
      </w:pPr>
    </w:p>
    <w:p w14:paraId="37C9DE50" w14:textId="77777777" w:rsidR="00F7024F" w:rsidRPr="0097347D" w:rsidRDefault="00F7024F">
      <w:pPr>
        <w:spacing w:before="5" w:line="180" w:lineRule="exact"/>
        <w:rPr>
          <w:rFonts w:asciiTheme="minorHAnsi" w:hAnsiTheme="minorHAnsi" w:cstheme="minorHAnsi"/>
          <w:color w:val="0D0D0D" w:themeColor="text1" w:themeTint="F2"/>
          <w:sz w:val="24"/>
          <w:szCs w:val="24"/>
        </w:rPr>
      </w:pPr>
    </w:p>
    <w:p w14:paraId="56627D33" w14:textId="77777777" w:rsidR="00F7024F" w:rsidRPr="0097347D" w:rsidRDefault="00F7024F">
      <w:pPr>
        <w:spacing w:before="5" w:line="180" w:lineRule="exact"/>
        <w:rPr>
          <w:rFonts w:asciiTheme="minorHAnsi" w:hAnsiTheme="minorHAnsi" w:cstheme="minorHAnsi"/>
          <w:color w:val="0D0D0D" w:themeColor="text1" w:themeTint="F2"/>
          <w:sz w:val="24"/>
          <w:szCs w:val="24"/>
        </w:rPr>
      </w:pPr>
    </w:p>
    <w:p w14:paraId="1B69FB13" w14:textId="77777777" w:rsidR="00F7024F" w:rsidRPr="0097347D" w:rsidRDefault="00F7024F">
      <w:pPr>
        <w:spacing w:before="5" w:line="180" w:lineRule="exact"/>
        <w:rPr>
          <w:rFonts w:asciiTheme="minorHAnsi" w:hAnsiTheme="minorHAnsi" w:cstheme="minorHAnsi"/>
          <w:color w:val="0D0D0D" w:themeColor="text1" w:themeTint="F2"/>
          <w:sz w:val="24"/>
          <w:szCs w:val="24"/>
        </w:rPr>
      </w:pPr>
    </w:p>
    <w:p w14:paraId="4BD1D0CF" w14:textId="77777777" w:rsidR="00F7024F" w:rsidRPr="0097347D" w:rsidRDefault="00F7024F">
      <w:pPr>
        <w:spacing w:before="5" w:line="180" w:lineRule="exact"/>
        <w:rPr>
          <w:rFonts w:asciiTheme="minorHAnsi" w:hAnsiTheme="minorHAnsi" w:cstheme="minorHAnsi"/>
          <w:color w:val="0D0D0D" w:themeColor="text1" w:themeTint="F2"/>
          <w:sz w:val="24"/>
          <w:szCs w:val="24"/>
        </w:rPr>
      </w:pPr>
    </w:p>
    <w:p w14:paraId="4B4464EC" w14:textId="77777777" w:rsidR="00F7024F" w:rsidRPr="0097347D" w:rsidRDefault="00F7024F">
      <w:pPr>
        <w:spacing w:before="5" w:line="180" w:lineRule="exact"/>
        <w:rPr>
          <w:rFonts w:asciiTheme="minorHAnsi" w:hAnsiTheme="minorHAnsi" w:cstheme="minorHAnsi"/>
          <w:color w:val="0D0D0D" w:themeColor="text1" w:themeTint="F2"/>
          <w:sz w:val="24"/>
          <w:szCs w:val="24"/>
        </w:rPr>
      </w:pPr>
    </w:p>
    <w:p w14:paraId="19E095C4" w14:textId="77777777" w:rsidR="00F7024F" w:rsidRPr="0097347D" w:rsidRDefault="00F7024F">
      <w:pPr>
        <w:spacing w:before="5" w:line="180" w:lineRule="exact"/>
        <w:rPr>
          <w:rFonts w:asciiTheme="minorHAnsi" w:hAnsiTheme="minorHAnsi" w:cstheme="minorHAnsi"/>
          <w:color w:val="0D0D0D" w:themeColor="text1" w:themeTint="F2"/>
          <w:sz w:val="24"/>
          <w:szCs w:val="24"/>
        </w:rPr>
      </w:pPr>
    </w:p>
    <w:p w14:paraId="57DE467C" w14:textId="77777777" w:rsidR="00F7024F" w:rsidRPr="0097347D" w:rsidRDefault="00F7024F">
      <w:pPr>
        <w:spacing w:before="5" w:line="180" w:lineRule="exact"/>
        <w:rPr>
          <w:rFonts w:asciiTheme="minorHAnsi" w:hAnsiTheme="minorHAnsi" w:cstheme="minorHAnsi"/>
          <w:color w:val="0D0D0D" w:themeColor="text1" w:themeTint="F2"/>
          <w:sz w:val="24"/>
          <w:szCs w:val="24"/>
        </w:rPr>
      </w:pPr>
    </w:p>
    <w:p w14:paraId="0542EB6D" w14:textId="77777777" w:rsidR="00F7024F" w:rsidRPr="0097347D" w:rsidRDefault="00F7024F">
      <w:pPr>
        <w:spacing w:before="5" w:line="180" w:lineRule="exact"/>
        <w:rPr>
          <w:rFonts w:asciiTheme="minorHAnsi" w:hAnsiTheme="minorHAnsi" w:cstheme="minorHAnsi"/>
          <w:color w:val="0D0D0D" w:themeColor="text1" w:themeTint="F2"/>
          <w:sz w:val="24"/>
          <w:szCs w:val="24"/>
        </w:rPr>
      </w:pPr>
    </w:p>
    <w:p w14:paraId="734E690B" w14:textId="77777777" w:rsidR="00F7024F" w:rsidRPr="0097347D" w:rsidRDefault="00F7024F">
      <w:pPr>
        <w:spacing w:before="5" w:line="180" w:lineRule="exact"/>
        <w:rPr>
          <w:rFonts w:asciiTheme="minorHAnsi" w:hAnsiTheme="minorHAnsi" w:cstheme="minorHAnsi"/>
          <w:color w:val="0D0D0D" w:themeColor="text1" w:themeTint="F2"/>
          <w:sz w:val="24"/>
          <w:szCs w:val="24"/>
        </w:rPr>
      </w:pPr>
    </w:p>
    <w:p w14:paraId="2220D0E5" w14:textId="77777777" w:rsidR="00F7024F" w:rsidRDefault="00F7024F">
      <w:pPr>
        <w:spacing w:before="5" w:line="180" w:lineRule="exact"/>
        <w:rPr>
          <w:rFonts w:asciiTheme="minorHAnsi" w:hAnsiTheme="minorHAnsi" w:cstheme="minorHAnsi"/>
          <w:color w:val="0D0D0D" w:themeColor="text1" w:themeTint="F2"/>
          <w:sz w:val="24"/>
          <w:szCs w:val="24"/>
        </w:rPr>
      </w:pPr>
    </w:p>
    <w:p w14:paraId="661CBE17" w14:textId="77777777" w:rsidR="00915A67" w:rsidRDefault="00915A67">
      <w:pPr>
        <w:spacing w:before="5" w:line="180" w:lineRule="exact"/>
        <w:rPr>
          <w:rFonts w:asciiTheme="minorHAnsi" w:hAnsiTheme="minorHAnsi" w:cstheme="minorHAnsi"/>
          <w:color w:val="0D0D0D" w:themeColor="text1" w:themeTint="F2"/>
          <w:sz w:val="24"/>
          <w:szCs w:val="24"/>
        </w:rPr>
      </w:pPr>
    </w:p>
    <w:p w14:paraId="77B55E7B" w14:textId="77777777" w:rsidR="00915A67" w:rsidRDefault="00915A67">
      <w:pPr>
        <w:spacing w:before="5" w:line="180" w:lineRule="exact"/>
        <w:rPr>
          <w:rFonts w:asciiTheme="minorHAnsi" w:hAnsiTheme="minorHAnsi" w:cstheme="minorHAnsi"/>
          <w:color w:val="0D0D0D" w:themeColor="text1" w:themeTint="F2"/>
          <w:sz w:val="24"/>
          <w:szCs w:val="24"/>
        </w:rPr>
      </w:pPr>
    </w:p>
    <w:p w14:paraId="03F684A1" w14:textId="77777777" w:rsidR="00915A67" w:rsidRDefault="00915A67">
      <w:pPr>
        <w:spacing w:before="5" w:line="180" w:lineRule="exact"/>
        <w:rPr>
          <w:rFonts w:asciiTheme="minorHAnsi" w:hAnsiTheme="minorHAnsi" w:cstheme="minorHAnsi"/>
          <w:color w:val="0D0D0D" w:themeColor="text1" w:themeTint="F2"/>
          <w:sz w:val="24"/>
          <w:szCs w:val="24"/>
        </w:rPr>
      </w:pPr>
    </w:p>
    <w:p w14:paraId="234AD65A" w14:textId="77777777" w:rsidR="00915A67" w:rsidRDefault="00915A67">
      <w:pPr>
        <w:spacing w:before="5" w:line="180" w:lineRule="exact"/>
        <w:rPr>
          <w:rFonts w:asciiTheme="minorHAnsi" w:hAnsiTheme="minorHAnsi" w:cstheme="minorHAnsi"/>
          <w:color w:val="0D0D0D" w:themeColor="text1" w:themeTint="F2"/>
          <w:sz w:val="24"/>
          <w:szCs w:val="24"/>
        </w:rPr>
      </w:pPr>
    </w:p>
    <w:p w14:paraId="090E0793" w14:textId="77777777" w:rsidR="00915A67" w:rsidRDefault="00915A67">
      <w:pPr>
        <w:spacing w:before="5" w:line="180" w:lineRule="exact"/>
        <w:rPr>
          <w:rFonts w:asciiTheme="minorHAnsi" w:hAnsiTheme="minorHAnsi" w:cstheme="minorHAnsi"/>
          <w:color w:val="0D0D0D" w:themeColor="text1" w:themeTint="F2"/>
          <w:sz w:val="24"/>
          <w:szCs w:val="24"/>
        </w:rPr>
      </w:pPr>
    </w:p>
    <w:p w14:paraId="7A4553D0" w14:textId="77777777" w:rsidR="00915A67" w:rsidRDefault="00915A67">
      <w:pPr>
        <w:spacing w:before="5" w:line="180" w:lineRule="exact"/>
        <w:rPr>
          <w:rFonts w:asciiTheme="minorHAnsi" w:hAnsiTheme="minorHAnsi" w:cstheme="minorHAnsi"/>
          <w:color w:val="0D0D0D" w:themeColor="text1" w:themeTint="F2"/>
          <w:sz w:val="24"/>
          <w:szCs w:val="24"/>
        </w:rPr>
      </w:pPr>
    </w:p>
    <w:p w14:paraId="50AD425B" w14:textId="77777777" w:rsidR="00915A67" w:rsidRDefault="00915A67">
      <w:pPr>
        <w:spacing w:before="5" w:line="180" w:lineRule="exact"/>
        <w:rPr>
          <w:rFonts w:asciiTheme="minorHAnsi" w:hAnsiTheme="minorHAnsi" w:cstheme="minorHAnsi"/>
          <w:color w:val="0D0D0D" w:themeColor="text1" w:themeTint="F2"/>
          <w:sz w:val="24"/>
          <w:szCs w:val="24"/>
        </w:rPr>
      </w:pPr>
    </w:p>
    <w:p w14:paraId="6BC4A45E" w14:textId="77777777" w:rsidR="00DA3A6A" w:rsidRDefault="00DA3A6A">
      <w:pPr>
        <w:spacing w:before="5" w:line="180" w:lineRule="exact"/>
        <w:rPr>
          <w:rFonts w:asciiTheme="minorHAnsi" w:hAnsiTheme="minorHAnsi" w:cstheme="minorHAnsi"/>
          <w:color w:val="0D0D0D" w:themeColor="text1" w:themeTint="F2"/>
          <w:sz w:val="24"/>
          <w:szCs w:val="24"/>
        </w:rPr>
      </w:pPr>
    </w:p>
    <w:p w14:paraId="1FC50F69" w14:textId="77777777" w:rsidR="00DA3A6A" w:rsidRDefault="00DA3A6A">
      <w:pPr>
        <w:spacing w:before="5" w:line="180" w:lineRule="exact"/>
        <w:rPr>
          <w:rFonts w:asciiTheme="minorHAnsi" w:hAnsiTheme="minorHAnsi" w:cstheme="minorHAnsi"/>
          <w:color w:val="0D0D0D" w:themeColor="text1" w:themeTint="F2"/>
          <w:sz w:val="24"/>
          <w:szCs w:val="24"/>
        </w:rPr>
      </w:pPr>
    </w:p>
    <w:p w14:paraId="4D8AAABE" w14:textId="77777777" w:rsidR="00DA3A6A" w:rsidRDefault="00DA3A6A">
      <w:pPr>
        <w:spacing w:before="5" w:line="180" w:lineRule="exact"/>
        <w:rPr>
          <w:rFonts w:asciiTheme="minorHAnsi" w:hAnsiTheme="minorHAnsi" w:cstheme="minorHAnsi"/>
          <w:color w:val="0D0D0D" w:themeColor="text1" w:themeTint="F2"/>
          <w:sz w:val="24"/>
          <w:szCs w:val="24"/>
        </w:rPr>
      </w:pPr>
    </w:p>
    <w:p w14:paraId="31990126" w14:textId="77777777" w:rsidR="00DA3A6A" w:rsidRDefault="00DA3A6A">
      <w:pPr>
        <w:spacing w:before="5" w:line="180" w:lineRule="exact"/>
        <w:rPr>
          <w:rFonts w:asciiTheme="minorHAnsi" w:hAnsiTheme="minorHAnsi" w:cstheme="minorHAnsi"/>
          <w:color w:val="0D0D0D" w:themeColor="text1" w:themeTint="F2"/>
          <w:sz w:val="24"/>
          <w:szCs w:val="24"/>
        </w:rPr>
      </w:pPr>
    </w:p>
    <w:p w14:paraId="5712573C" w14:textId="77777777" w:rsidR="00DA3A6A" w:rsidRDefault="00DA3A6A">
      <w:pPr>
        <w:spacing w:before="5" w:line="180" w:lineRule="exact"/>
        <w:rPr>
          <w:rFonts w:asciiTheme="minorHAnsi" w:hAnsiTheme="minorHAnsi" w:cstheme="minorHAnsi"/>
          <w:color w:val="0D0D0D" w:themeColor="text1" w:themeTint="F2"/>
          <w:sz w:val="24"/>
          <w:szCs w:val="24"/>
        </w:rPr>
      </w:pPr>
    </w:p>
    <w:p w14:paraId="0099E926" w14:textId="77777777" w:rsidR="00DA3A6A" w:rsidRDefault="00DA3A6A">
      <w:pPr>
        <w:spacing w:before="5" w:line="180" w:lineRule="exact"/>
        <w:rPr>
          <w:rFonts w:asciiTheme="minorHAnsi" w:hAnsiTheme="minorHAnsi" w:cstheme="minorHAnsi"/>
          <w:color w:val="0D0D0D" w:themeColor="text1" w:themeTint="F2"/>
          <w:sz w:val="24"/>
          <w:szCs w:val="24"/>
        </w:rPr>
      </w:pPr>
    </w:p>
    <w:p w14:paraId="1DCC3062" w14:textId="77777777" w:rsidR="00DA3A6A" w:rsidRDefault="00DA3A6A">
      <w:pPr>
        <w:spacing w:before="5" w:line="180" w:lineRule="exact"/>
        <w:rPr>
          <w:rFonts w:asciiTheme="minorHAnsi" w:hAnsiTheme="minorHAnsi" w:cstheme="minorHAnsi"/>
          <w:color w:val="0D0D0D" w:themeColor="text1" w:themeTint="F2"/>
          <w:sz w:val="24"/>
          <w:szCs w:val="24"/>
        </w:rPr>
      </w:pPr>
    </w:p>
    <w:p w14:paraId="7A21803D" w14:textId="77777777" w:rsidR="00DA3A6A" w:rsidRDefault="00DA3A6A">
      <w:pPr>
        <w:spacing w:before="5" w:line="180" w:lineRule="exact"/>
        <w:rPr>
          <w:rFonts w:asciiTheme="minorHAnsi" w:hAnsiTheme="minorHAnsi" w:cstheme="minorHAnsi"/>
          <w:color w:val="0D0D0D" w:themeColor="text1" w:themeTint="F2"/>
          <w:sz w:val="24"/>
          <w:szCs w:val="24"/>
        </w:rPr>
      </w:pPr>
    </w:p>
    <w:p w14:paraId="5BD82F1E" w14:textId="77777777" w:rsidR="00DA3A6A" w:rsidRDefault="00DA3A6A">
      <w:pPr>
        <w:spacing w:before="5" w:line="180" w:lineRule="exact"/>
        <w:rPr>
          <w:rFonts w:asciiTheme="minorHAnsi" w:hAnsiTheme="minorHAnsi" w:cstheme="minorHAnsi"/>
          <w:color w:val="0D0D0D" w:themeColor="text1" w:themeTint="F2"/>
          <w:sz w:val="24"/>
          <w:szCs w:val="24"/>
        </w:rPr>
      </w:pPr>
    </w:p>
    <w:p w14:paraId="50235339" w14:textId="77777777" w:rsidR="00DA3A6A" w:rsidRDefault="00DA3A6A">
      <w:pPr>
        <w:spacing w:before="5" w:line="180" w:lineRule="exact"/>
        <w:rPr>
          <w:rFonts w:asciiTheme="minorHAnsi" w:hAnsiTheme="minorHAnsi" w:cstheme="minorHAnsi"/>
          <w:color w:val="0D0D0D" w:themeColor="text1" w:themeTint="F2"/>
          <w:sz w:val="24"/>
          <w:szCs w:val="24"/>
        </w:rPr>
      </w:pPr>
    </w:p>
    <w:p w14:paraId="0BEA89B9" w14:textId="77777777" w:rsidR="00DA3A6A" w:rsidRDefault="00DA3A6A">
      <w:pPr>
        <w:spacing w:before="5" w:line="180" w:lineRule="exact"/>
        <w:rPr>
          <w:rFonts w:asciiTheme="minorHAnsi" w:hAnsiTheme="minorHAnsi" w:cstheme="minorHAnsi"/>
          <w:color w:val="0D0D0D" w:themeColor="text1" w:themeTint="F2"/>
          <w:sz w:val="24"/>
          <w:szCs w:val="24"/>
        </w:rPr>
      </w:pPr>
    </w:p>
    <w:p w14:paraId="34F1B82D" w14:textId="77777777" w:rsidR="00DA3A6A" w:rsidRDefault="00DA3A6A">
      <w:pPr>
        <w:spacing w:before="5" w:line="180" w:lineRule="exact"/>
        <w:rPr>
          <w:rFonts w:asciiTheme="minorHAnsi" w:hAnsiTheme="minorHAnsi" w:cstheme="minorHAnsi"/>
          <w:color w:val="0D0D0D" w:themeColor="text1" w:themeTint="F2"/>
          <w:sz w:val="24"/>
          <w:szCs w:val="24"/>
        </w:rPr>
      </w:pPr>
    </w:p>
    <w:p w14:paraId="24A39E4E" w14:textId="77777777" w:rsidR="00DA3A6A" w:rsidRDefault="00DA3A6A">
      <w:pPr>
        <w:spacing w:before="5" w:line="180" w:lineRule="exact"/>
        <w:rPr>
          <w:rFonts w:asciiTheme="minorHAnsi" w:hAnsiTheme="minorHAnsi" w:cstheme="minorHAnsi"/>
          <w:color w:val="0D0D0D" w:themeColor="text1" w:themeTint="F2"/>
          <w:sz w:val="24"/>
          <w:szCs w:val="24"/>
        </w:rPr>
      </w:pPr>
    </w:p>
    <w:p w14:paraId="08D348D1" w14:textId="77777777" w:rsidR="00DA3A6A" w:rsidRDefault="00DA3A6A">
      <w:pPr>
        <w:spacing w:before="5" w:line="180" w:lineRule="exact"/>
        <w:rPr>
          <w:rFonts w:asciiTheme="minorHAnsi" w:hAnsiTheme="minorHAnsi" w:cstheme="minorHAnsi"/>
          <w:color w:val="0D0D0D" w:themeColor="text1" w:themeTint="F2"/>
          <w:sz w:val="24"/>
          <w:szCs w:val="24"/>
        </w:rPr>
      </w:pPr>
    </w:p>
    <w:p w14:paraId="74A1D459" w14:textId="77777777" w:rsidR="009539C0" w:rsidRDefault="009539C0">
      <w:pPr>
        <w:spacing w:before="5" w:line="180" w:lineRule="exact"/>
        <w:rPr>
          <w:rFonts w:asciiTheme="minorHAnsi" w:hAnsiTheme="minorHAnsi" w:cstheme="minorHAnsi"/>
          <w:color w:val="0D0D0D" w:themeColor="text1" w:themeTint="F2"/>
          <w:sz w:val="24"/>
          <w:szCs w:val="24"/>
        </w:rPr>
      </w:pPr>
    </w:p>
    <w:p w14:paraId="120A8DF9" w14:textId="77777777" w:rsidR="009539C0" w:rsidRDefault="009539C0">
      <w:pPr>
        <w:spacing w:before="5" w:line="180" w:lineRule="exact"/>
        <w:rPr>
          <w:rFonts w:asciiTheme="minorHAnsi" w:hAnsiTheme="minorHAnsi" w:cstheme="minorHAnsi"/>
          <w:color w:val="0D0D0D" w:themeColor="text1" w:themeTint="F2"/>
          <w:sz w:val="24"/>
          <w:szCs w:val="24"/>
        </w:rPr>
      </w:pPr>
    </w:p>
    <w:p w14:paraId="140C4203" w14:textId="77777777" w:rsidR="009539C0" w:rsidRDefault="009539C0">
      <w:pPr>
        <w:spacing w:before="5" w:line="180" w:lineRule="exact"/>
        <w:rPr>
          <w:rFonts w:asciiTheme="minorHAnsi" w:hAnsiTheme="minorHAnsi" w:cstheme="minorHAnsi"/>
          <w:color w:val="0D0D0D" w:themeColor="text1" w:themeTint="F2"/>
          <w:sz w:val="24"/>
          <w:szCs w:val="24"/>
        </w:rPr>
      </w:pPr>
    </w:p>
    <w:p w14:paraId="2692C6B1" w14:textId="77777777" w:rsidR="00DA3A6A" w:rsidRDefault="00DA3A6A">
      <w:pPr>
        <w:spacing w:before="5" w:line="180" w:lineRule="exact"/>
        <w:rPr>
          <w:rFonts w:asciiTheme="minorHAnsi" w:hAnsiTheme="minorHAnsi" w:cstheme="minorHAnsi"/>
          <w:color w:val="0D0D0D" w:themeColor="text1" w:themeTint="F2"/>
          <w:sz w:val="24"/>
          <w:szCs w:val="24"/>
        </w:rPr>
      </w:pPr>
    </w:p>
    <w:p w14:paraId="2F539507" w14:textId="77777777" w:rsidR="00DA3A6A" w:rsidRDefault="00DA3A6A">
      <w:pPr>
        <w:spacing w:before="5" w:line="180" w:lineRule="exact"/>
        <w:rPr>
          <w:rFonts w:asciiTheme="minorHAnsi" w:hAnsiTheme="minorHAnsi" w:cstheme="minorHAnsi"/>
          <w:color w:val="0D0D0D" w:themeColor="text1" w:themeTint="F2"/>
          <w:sz w:val="24"/>
          <w:szCs w:val="24"/>
        </w:rPr>
      </w:pPr>
    </w:p>
    <w:p w14:paraId="405C977A" w14:textId="77777777" w:rsidR="00C5736B" w:rsidRDefault="00C5736B">
      <w:pPr>
        <w:spacing w:before="5" w:line="180" w:lineRule="exact"/>
        <w:rPr>
          <w:rFonts w:asciiTheme="minorHAnsi" w:hAnsiTheme="minorHAnsi" w:cstheme="minorHAnsi"/>
          <w:color w:val="0D0D0D" w:themeColor="text1" w:themeTint="F2"/>
          <w:sz w:val="24"/>
          <w:szCs w:val="24"/>
        </w:rPr>
      </w:pPr>
    </w:p>
    <w:p w14:paraId="0723D554" w14:textId="77777777" w:rsidR="00DA3A6A" w:rsidRDefault="00DA3A6A">
      <w:pPr>
        <w:spacing w:before="5" w:line="180" w:lineRule="exact"/>
        <w:rPr>
          <w:rFonts w:asciiTheme="minorHAnsi" w:hAnsiTheme="minorHAnsi" w:cstheme="minorHAnsi"/>
          <w:color w:val="0D0D0D" w:themeColor="text1" w:themeTint="F2"/>
          <w:sz w:val="24"/>
          <w:szCs w:val="24"/>
        </w:rPr>
      </w:pPr>
    </w:p>
    <w:p w14:paraId="31870252" w14:textId="77777777" w:rsidR="00DA3A6A" w:rsidRDefault="00DA3A6A">
      <w:pPr>
        <w:spacing w:before="5" w:line="180" w:lineRule="exact"/>
        <w:rPr>
          <w:rFonts w:asciiTheme="minorHAnsi" w:hAnsiTheme="minorHAnsi" w:cstheme="minorHAnsi"/>
          <w:color w:val="0D0D0D" w:themeColor="text1" w:themeTint="F2"/>
          <w:sz w:val="24"/>
          <w:szCs w:val="24"/>
        </w:rPr>
      </w:pPr>
    </w:p>
    <w:p w14:paraId="3C497748" w14:textId="77777777" w:rsidR="00DA3A6A" w:rsidRDefault="00DA3A6A">
      <w:pPr>
        <w:spacing w:before="5" w:line="180" w:lineRule="exact"/>
        <w:rPr>
          <w:rFonts w:asciiTheme="minorHAnsi" w:hAnsiTheme="minorHAnsi" w:cstheme="minorHAnsi"/>
          <w:color w:val="0D0D0D" w:themeColor="text1" w:themeTint="F2"/>
          <w:sz w:val="24"/>
          <w:szCs w:val="24"/>
        </w:rPr>
      </w:pPr>
    </w:p>
    <w:p w14:paraId="33727149" w14:textId="77777777" w:rsidR="003A7C7B" w:rsidRDefault="003A7C7B">
      <w:pPr>
        <w:spacing w:before="5" w:line="180" w:lineRule="exact"/>
        <w:rPr>
          <w:rFonts w:asciiTheme="minorHAnsi" w:hAnsiTheme="minorHAnsi" w:cstheme="minorHAnsi"/>
          <w:color w:val="0D0D0D" w:themeColor="text1" w:themeTint="F2"/>
          <w:sz w:val="24"/>
          <w:szCs w:val="24"/>
        </w:rPr>
      </w:pPr>
    </w:p>
    <w:p w14:paraId="2D2DA8A5" w14:textId="77777777" w:rsidR="003A7C7B" w:rsidRDefault="003A7C7B">
      <w:pPr>
        <w:spacing w:before="5" w:line="180" w:lineRule="exact"/>
        <w:rPr>
          <w:rFonts w:asciiTheme="minorHAnsi" w:hAnsiTheme="minorHAnsi" w:cstheme="minorHAnsi"/>
          <w:color w:val="0D0D0D" w:themeColor="text1" w:themeTint="F2"/>
          <w:sz w:val="24"/>
          <w:szCs w:val="24"/>
        </w:rPr>
      </w:pPr>
    </w:p>
    <w:p w14:paraId="1075E57D" w14:textId="77777777" w:rsidR="003A7C7B" w:rsidRDefault="003A7C7B">
      <w:pPr>
        <w:spacing w:before="5" w:line="180" w:lineRule="exact"/>
        <w:rPr>
          <w:rFonts w:asciiTheme="minorHAnsi" w:hAnsiTheme="minorHAnsi" w:cstheme="minorHAnsi"/>
          <w:color w:val="0D0D0D" w:themeColor="text1" w:themeTint="F2"/>
          <w:sz w:val="24"/>
          <w:szCs w:val="24"/>
        </w:rPr>
      </w:pPr>
    </w:p>
    <w:p w14:paraId="720E1372" w14:textId="77777777" w:rsidR="003A7C7B" w:rsidRDefault="003A7C7B">
      <w:pPr>
        <w:spacing w:before="5" w:line="180" w:lineRule="exact"/>
        <w:rPr>
          <w:rFonts w:asciiTheme="minorHAnsi" w:hAnsiTheme="minorHAnsi" w:cstheme="minorHAnsi"/>
          <w:color w:val="0D0D0D" w:themeColor="text1" w:themeTint="F2"/>
          <w:sz w:val="24"/>
          <w:szCs w:val="24"/>
        </w:rPr>
      </w:pPr>
    </w:p>
    <w:p w14:paraId="06057C09" w14:textId="77777777" w:rsidR="003A7C7B" w:rsidRDefault="003A7C7B">
      <w:pPr>
        <w:spacing w:before="5" w:line="180" w:lineRule="exact"/>
        <w:rPr>
          <w:rFonts w:asciiTheme="minorHAnsi" w:hAnsiTheme="minorHAnsi" w:cstheme="minorHAnsi"/>
          <w:color w:val="0D0D0D" w:themeColor="text1" w:themeTint="F2"/>
          <w:sz w:val="24"/>
          <w:szCs w:val="24"/>
        </w:rPr>
      </w:pPr>
    </w:p>
    <w:p w14:paraId="4E9B97EE" w14:textId="77777777" w:rsidR="003A7C7B" w:rsidRDefault="003A7C7B">
      <w:pPr>
        <w:spacing w:before="5" w:line="180" w:lineRule="exact"/>
        <w:rPr>
          <w:rFonts w:asciiTheme="minorHAnsi" w:hAnsiTheme="minorHAnsi" w:cstheme="minorHAnsi"/>
          <w:color w:val="0D0D0D" w:themeColor="text1" w:themeTint="F2"/>
          <w:sz w:val="24"/>
          <w:szCs w:val="24"/>
        </w:rPr>
      </w:pPr>
    </w:p>
    <w:p w14:paraId="70EBE803" w14:textId="77777777" w:rsidR="003A7C7B" w:rsidRDefault="003A7C7B">
      <w:pPr>
        <w:spacing w:before="5" w:line="180" w:lineRule="exact"/>
        <w:rPr>
          <w:rFonts w:asciiTheme="minorHAnsi" w:hAnsiTheme="minorHAnsi" w:cstheme="minorHAnsi"/>
          <w:color w:val="0D0D0D" w:themeColor="text1" w:themeTint="F2"/>
          <w:sz w:val="24"/>
          <w:szCs w:val="24"/>
        </w:rPr>
      </w:pPr>
    </w:p>
    <w:p w14:paraId="54E51396" w14:textId="77777777" w:rsidR="003A7C7B" w:rsidRDefault="003A7C7B">
      <w:pPr>
        <w:spacing w:before="5" w:line="180" w:lineRule="exact"/>
        <w:rPr>
          <w:rFonts w:asciiTheme="minorHAnsi" w:hAnsiTheme="minorHAnsi" w:cstheme="minorHAnsi"/>
          <w:color w:val="0D0D0D" w:themeColor="text1" w:themeTint="F2"/>
          <w:sz w:val="24"/>
          <w:szCs w:val="24"/>
        </w:rPr>
      </w:pPr>
    </w:p>
    <w:p w14:paraId="2C8E77EB" w14:textId="77777777" w:rsidR="003A7C7B" w:rsidRDefault="003A7C7B">
      <w:pPr>
        <w:spacing w:before="5" w:line="180" w:lineRule="exact"/>
        <w:rPr>
          <w:rFonts w:asciiTheme="minorHAnsi" w:hAnsiTheme="minorHAnsi" w:cstheme="minorHAnsi"/>
          <w:color w:val="0D0D0D" w:themeColor="text1" w:themeTint="F2"/>
          <w:sz w:val="24"/>
          <w:szCs w:val="24"/>
        </w:rPr>
      </w:pPr>
    </w:p>
    <w:p w14:paraId="0F3AD724" w14:textId="77777777" w:rsidR="003A7C7B" w:rsidRDefault="003A7C7B">
      <w:pPr>
        <w:spacing w:before="5" w:line="180" w:lineRule="exact"/>
        <w:rPr>
          <w:rFonts w:asciiTheme="minorHAnsi" w:hAnsiTheme="minorHAnsi" w:cstheme="minorHAnsi"/>
          <w:color w:val="0D0D0D" w:themeColor="text1" w:themeTint="F2"/>
          <w:sz w:val="24"/>
          <w:szCs w:val="24"/>
        </w:rPr>
      </w:pPr>
    </w:p>
    <w:p w14:paraId="21D77733" w14:textId="77777777" w:rsidR="00915A67" w:rsidRDefault="00915A67">
      <w:pPr>
        <w:spacing w:before="5" w:line="180" w:lineRule="exact"/>
        <w:rPr>
          <w:rFonts w:asciiTheme="minorHAnsi" w:hAnsiTheme="minorHAnsi" w:cstheme="minorHAnsi"/>
          <w:color w:val="0D0D0D" w:themeColor="text1" w:themeTint="F2"/>
          <w:sz w:val="24"/>
          <w:szCs w:val="24"/>
        </w:rPr>
      </w:pPr>
    </w:p>
    <w:p w14:paraId="6204A6B5" w14:textId="77777777" w:rsidR="00915A67" w:rsidRDefault="00915A67">
      <w:pPr>
        <w:spacing w:before="5" w:line="180" w:lineRule="exact"/>
        <w:rPr>
          <w:rFonts w:asciiTheme="minorHAnsi" w:hAnsiTheme="minorHAnsi" w:cstheme="minorHAnsi"/>
          <w:color w:val="0D0D0D" w:themeColor="text1" w:themeTint="F2"/>
          <w:sz w:val="24"/>
          <w:szCs w:val="24"/>
        </w:rPr>
      </w:pPr>
    </w:p>
    <w:p w14:paraId="489CFE24" w14:textId="158B5D7E" w:rsidR="00F65AFB" w:rsidRPr="00915A67" w:rsidRDefault="00F65AFB" w:rsidP="00F65AFB">
      <w:pPr>
        <w:pStyle w:val="Heading1"/>
        <w:rPr>
          <w:rFonts w:eastAsia="Arial"/>
        </w:rPr>
      </w:pPr>
      <w:bookmarkStart w:id="0" w:name="_Toc155432767"/>
      <w:r>
        <w:rPr>
          <w:rFonts w:asciiTheme="minorHAnsi" w:eastAsia="Arial" w:hAnsiTheme="minorHAnsi" w:cstheme="minorHAnsi"/>
          <w:color w:val="E36C0A" w:themeColor="accent6" w:themeShade="BF"/>
        </w:rPr>
        <w:t>Objective</w:t>
      </w:r>
      <w:bookmarkEnd w:id="0"/>
      <w:r>
        <w:rPr>
          <w:rFonts w:asciiTheme="minorHAnsi" w:eastAsia="Arial" w:hAnsiTheme="minorHAnsi" w:cstheme="minorHAnsi"/>
          <w:color w:val="E36C0A" w:themeColor="accent6" w:themeShade="BF"/>
        </w:rPr>
        <w:t xml:space="preserve"> </w:t>
      </w:r>
    </w:p>
    <w:p w14:paraId="677C5D05" w14:textId="77777777" w:rsidR="00915A67" w:rsidRDefault="00915A67">
      <w:pPr>
        <w:spacing w:before="5" w:line="180" w:lineRule="exact"/>
        <w:rPr>
          <w:rFonts w:asciiTheme="minorHAnsi" w:hAnsiTheme="minorHAnsi" w:cstheme="minorHAnsi"/>
          <w:color w:val="0D0D0D" w:themeColor="text1" w:themeTint="F2"/>
          <w:sz w:val="24"/>
          <w:szCs w:val="24"/>
        </w:rPr>
      </w:pPr>
    </w:p>
    <w:p w14:paraId="5C4D01F2" w14:textId="720EA6C9" w:rsidR="000B4CEE" w:rsidRDefault="001D5706" w:rsidP="003A7C7B">
      <w:pPr>
        <w:pStyle w:val="NormalWeb"/>
        <w:shd w:val="clear" w:color="auto" w:fill="FFFFFF"/>
        <w:rPr>
          <w:rFonts w:ascii="Segoe UI" w:hAnsi="Segoe UI" w:cs="Segoe UI"/>
          <w:color w:val="161616"/>
          <w:shd w:val="clear" w:color="auto" w:fill="FFFFFF"/>
        </w:rPr>
      </w:pPr>
      <w:r>
        <w:rPr>
          <w:rFonts w:ascii="Segoe UI" w:hAnsi="Segoe UI" w:cs="Segoe UI"/>
          <w:color w:val="161616"/>
          <w:shd w:val="clear" w:color="auto" w:fill="FFFFFF"/>
        </w:rPr>
        <w:t>Azure Kubernetes Service (AKS) is a managed Kubernetes service that lets you quickly deploy and manage clusters. In this article, you deploy an AKS cluster that runs Windows Server containers using the Azure portal. You also deploy an ASP.NET sample application in a Windows Server container to the cluster.</w:t>
      </w:r>
    </w:p>
    <w:p w14:paraId="216C62DC" w14:textId="77777777" w:rsidR="001D5706" w:rsidRDefault="001D5706" w:rsidP="003A7C7B">
      <w:pPr>
        <w:pStyle w:val="NormalWeb"/>
        <w:shd w:val="clear" w:color="auto" w:fill="FFFFFF"/>
        <w:rPr>
          <w:rFonts w:ascii="Segoe UI" w:hAnsi="Segoe UI" w:cs="Segoe UI"/>
          <w:color w:val="161616"/>
          <w:shd w:val="clear" w:color="auto" w:fill="FFFFFF"/>
        </w:rPr>
      </w:pPr>
    </w:p>
    <w:p w14:paraId="243D1812" w14:textId="77777777" w:rsidR="001D5706" w:rsidRDefault="001D5706" w:rsidP="003A7C7B">
      <w:pPr>
        <w:pStyle w:val="NormalWeb"/>
        <w:shd w:val="clear" w:color="auto" w:fill="FFFFFF"/>
        <w:rPr>
          <w:rFonts w:ascii="Segoe UI" w:hAnsi="Segoe UI" w:cs="Segoe UI"/>
          <w:color w:val="161616"/>
        </w:rPr>
      </w:pPr>
    </w:p>
    <w:p w14:paraId="71306034" w14:textId="3E9B1757" w:rsidR="00E404BB" w:rsidRPr="00E404BB" w:rsidRDefault="001D5706" w:rsidP="00E404BB">
      <w:pPr>
        <w:pStyle w:val="Heading1"/>
        <w:rPr>
          <w:rFonts w:asciiTheme="minorHAnsi" w:eastAsia="Arial" w:hAnsiTheme="minorHAnsi" w:cstheme="minorHAnsi"/>
          <w:color w:val="E36C0A" w:themeColor="accent6" w:themeShade="BF"/>
        </w:rPr>
      </w:pPr>
      <w:r w:rsidRPr="001D5706">
        <w:rPr>
          <w:rFonts w:asciiTheme="minorHAnsi" w:eastAsia="Arial" w:hAnsiTheme="minorHAnsi" w:cstheme="minorHAnsi"/>
          <w:color w:val="E36C0A" w:themeColor="accent6" w:themeShade="BF"/>
        </w:rPr>
        <w:t>Create an AKS cluster</w:t>
      </w:r>
    </w:p>
    <w:p w14:paraId="38839101" w14:textId="18CA12D0" w:rsidR="00E97C7D" w:rsidRDefault="00E97C7D" w:rsidP="00E97C7D"/>
    <w:p w14:paraId="2A5EB7FE" w14:textId="77777777" w:rsidR="00E97C7D" w:rsidRDefault="00E97C7D" w:rsidP="00E97C7D"/>
    <w:p w14:paraId="0EC562F1" w14:textId="6825EE75" w:rsidR="00E97C7D" w:rsidRDefault="00E97C7D" w:rsidP="00E97C7D"/>
    <w:p w14:paraId="5E6522EE" w14:textId="77777777" w:rsidR="001D5706" w:rsidRDefault="001D5706" w:rsidP="001D5706">
      <w:pPr>
        <w:pStyle w:val="NormalWeb"/>
        <w:numPr>
          <w:ilvl w:val="0"/>
          <w:numId w:val="19"/>
        </w:numPr>
        <w:shd w:val="clear" w:color="auto" w:fill="FFFFFF"/>
        <w:ind w:left="1290"/>
        <w:rPr>
          <w:rFonts w:ascii="Segoe UI" w:hAnsi="Segoe UI" w:cs="Segoe UI"/>
          <w:color w:val="161616"/>
        </w:rPr>
      </w:pPr>
      <w:r>
        <w:rPr>
          <w:rFonts w:ascii="Segoe UI" w:hAnsi="Segoe UI" w:cs="Segoe UI"/>
          <w:color w:val="161616"/>
        </w:rPr>
        <w:t>Sign in to the </w:t>
      </w:r>
      <w:hyperlink r:id="rId10" w:history="1">
        <w:r>
          <w:rPr>
            <w:rStyle w:val="Hyperlink"/>
            <w:rFonts w:ascii="Segoe UI" w:eastAsiaTheme="majorEastAsia" w:hAnsi="Segoe UI" w:cs="Segoe UI"/>
          </w:rPr>
          <w:t>Azure portal</w:t>
        </w:r>
      </w:hyperlink>
      <w:r>
        <w:rPr>
          <w:rFonts w:ascii="Segoe UI" w:hAnsi="Segoe UI" w:cs="Segoe UI"/>
          <w:color w:val="161616"/>
        </w:rPr>
        <w:t>.</w:t>
      </w:r>
    </w:p>
    <w:p w14:paraId="68F9EE55" w14:textId="77777777" w:rsidR="001D5706" w:rsidRDefault="001D5706" w:rsidP="001D5706">
      <w:pPr>
        <w:pStyle w:val="NormalWeb"/>
        <w:numPr>
          <w:ilvl w:val="0"/>
          <w:numId w:val="19"/>
        </w:numPr>
        <w:shd w:val="clear" w:color="auto" w:fill="FFFFFF"/>
        <w:ind w:left="1290"/>
        <w:rPr>
          <w:rFonts w:ascii="Segoe UI" w:hAnsi="Segoe UI" w:cs="Segoe UI"/>
          <w:color w:val="161616"/>
        </w:rPr>
      </w:pPr>
      <w:r>
        <w:rPr>
          <w:rFonts w:ascii="Segoe UI" w:hAnsi="Segoe UI" w:cs="Segoe UI"/>
          <w:color w:val="161616"/>
        </w:rPr>
        <w:t>On the Azure portal home page, select </w:t>
      </w:r>
      <w:r>
        <w:rPr>
          <w:rStyle w:val="Strong"/>
          <w:rFonts w:ascii="Segoe UI" w:eastAsiaTheme="minorEastAsia" w:hAnsi="Segoe UI" w:cs="Segoe UI"/>
          <w:color w:val="161616"/>
        </w:rPr>
        <w:t>Create a resource</w:t>
      </w:r>
      <w:r>
        <w:rPr>
          <w:rFonts w:ascii="Segoe UI" w:hAnsi="Segoe UI" w:cs="Segoe UI"/>
          <w:color w:val="161616"/>
        </w:rPr>
        <w:t>.</w:t>
      </w:r>
    </w:p>
    <w:p w14:paraId="573925F8" w14:textId="77777777" w:rsidR="001D5706" w:rsidRDefault="001D5706" w:rsidP="001D5706">
      <w:pPr>
        <w:pStyle w:val="NormalWeb"/>
        <w:numPr>
          <w:ilvl w:val="0"/>
          <w:numId w:val="19"/>
        </w:numPr>
        <w:shd w:val="clear" w:color="auto" w:fill="FFFFFF"/>
        <w:ind w:left="1290"/>
        <w:rPr>
          <w:rFonts w:ascii="Segoe UI" w:hAnsi="Segoe UI" w:cs="Segoe UI"/>
          <w:color w:val="161616"/>
        </w:rPr>
      </w:pPr>
      <w:r>
        <w:rPr>
          <w:rFonts w:ascii="Segoe UI" w:hAnsi="Segoe UI" w:cs="Segoe UI"/>
          <w:color w:val="161616"/>
        </w:rPr>
        <w:t>In the </w:t>
      </w:r>
      <w:r>
        <w:rPr>
          <w:rStyle w:val="Strong"/>
          <w:rFonts w:ascii="Segoe UI" w:eastAsiaTheme="minorEastAsia" w:hAnsi="Segoe UI" w:cs="Segoe UI"/>
          <w:color w:val="161616"/>
        </w:rPr>
        <w:t>Categories</w:t>
      </w:r>
      <w:r>
        <w:rPr>
          <w:rFonts w:ascii="Segoe UI" w:hAnsi="Segoe UI" w:cs="Segoe UI"/>
          <w:color w:val="161616"/>
        </w:rPr>
        <w:t> section, select </w:t>
      </w:r>
      <w:r>
        <w:rPr>
          <w:rStyle w:val="Strong"/>
          <w:rFonts w:ascii="Segoe UI" w:eastAsiaTheme="minorEastAsia" w:hAnsi="Segoe UI" w:cs="Segoe UI"/>
          <w:color w:val="161616"/>
        </w:rPr>
        <w:t>Containers</w:t>
      </w:r>
      <w:r>
        <w:rPr>
          <w:rFonts w:ascii="Segoe UI" w:hAnsi="Segoe UI" w:cs="Segoe UI"/>
          <w:color w:val="161616"/>
        </w:rPr>
        <w:t> &gt; </w:t>
      </w:r>
      <w:r>
        <w:rPr>
          <w:rStyle w:val="Strong"/>
          <w:rFonts w:ascii="Segoe UI" w:eastAsiaTheme="minorEastAsia" w:hAnsi="Segoe UI" w:cs="Segoe UI"/>
          <w:color w:val="161616"/>
        </w:rPr>
        <w:t>Azure Kubernetes Service (AKS)</w:t>
      </w:r>
      <w:r>
        <w:rPr>
          <w:rFonts w:ascii="Segoe UI" w:hAnsi="Segoe UI" w:cs="Segoe UI"/>
          <w:color w:val="161616"/>
        </w:rPr>
        <w:t>.</w:t>
      </w:r>
    </w:p>
    <w:p w14:paraId="467274EF" w14:textId="77777777" w:rsidR="001D5706" w:rsidRDefault="001D5706" w:rsidP="001D5706">
      <w:pPr>
        <w:pStyle w:val="NormalWeb"/>
        <w:numPr>
          <w:ilvl w:val="0"/>
          <w:numId w:val="19"/>
        </w:numPr>
        <w:shd w:val="clear" w:color="auto" w:fill="FFFFFF"/>
        <w:ind w:left="1290"/>
        <w:rPr>
          <w:rFonts w:ascii="Segoe UI" w:hAnsi="Segoe UI" w:cs="Segoe UI"/>
          <w:color w:val="161616"/>
        </w:rPr>
      </w:pPr>
      <w:r>
        <w:rPr>
          <w:rFonts w:ascii="Segoe UI" w:hAnsi="Segoe UI" w:cs="Segoe UI"/>
          <w:color w:val="161616"/>
        </w:rPr>
        <w:t>On the </w:t>
      </w:r>
      <w:r>
        <w:rPr>
          <w:rStyle w:val="Strong"/>
          <w:rFonts w:ascii="Segoe UI" w:eastAsiaTheme="minorEastAsia" w:hAnsi="Segoe UI" w:cs="Segoe UI"/>
          <w:color w:val="161616"/>
        </w:rPr>
        <w:t>Basics</w:t>
      </w:r>
      <w:r>
        <w:rPr>
          <w:rFonts w:ascii="Segoe UI" w:hAnsi="Segoe UI" w:cs="Segoe UI"/>
          <w:color w:val="161616"/>
        </w:rPr>
        <w:t> tab, configure the following options:</w:t>
      </w:r>
    </w:p>
    <w:p w14:paraId="2FFCC67F" w14:textId="77777777" w:rsidR="001D5706" w:rsidRDefault="001D5706" w:rsidP="001D5706">
      <w:pPr>
        <w:numPr>
          <w:ilvl w:val="1"/>
          <w:numId w:val="20"/>
        </w:numPr>
        <w:shd w:val="clear" w:color="auto" w:fill="FFFFFF"/>
        <w:ind w:left="2580"/>
        <w:rPr>
          <w:rFonts w:ascii="Segoe UI" w:hAnsi="Segoe UI" w:cs="Segoe UI"/>
          <w:color w:val="161616"/>
        </w:rPr>
      </w:pPr>
      <w:r>
        <w:rPr>
          <w:rFonts w:ascii="Segoe UI" w:hAnsi="Segoe UI" w:cs="Segoe UI"/>
          <w:color w:val="161616"/>
        </w:rPr>
        <w:t>Under </w:t>
      </w:r>
      <w:r>
        <w:rPr>
          <w:rStyle w:val="Strong"/>
          <w:rFonts w:ascii="Segoe UI" w:eastAsiaTheme="minorEastAsia" w:hAnsi="Segoe UI" w:cs="Segoe UI"/>
          <w:color w:val="161616"/>
        </w:rPr>
        <w:t>Project details</w:t>
      </w:r>
      <w:r>
        <w:rPr>
          <w:rFonts w:ascii="Segoe UI" w:hAnsi="Segoe UI" w:cs="Segoe UI"/>
          <w:color w:val="161616"/>
        </w:rPr>
        <w:t>:</w:t>
      </w:r>
    </w:p>
    <w:p w14:paraId="0F57CF88" w14:textId="77777777" w:rsidR="001D5706" w:rsidRDefault="001D5706" w:rsidP="001D5706">
      <w:pPr>
        <w:numPr>
          <w:ilvl w:val="2"/>
          <w:numId w:val="21"/>
        </w:numPr>
        <w:shd w:val="clear" w:color="auto" w:fill="FFFFFF"/>
        <w:ind w:left="3600"/>
        <w:rPr>
          <w:rFonts w:ascii="Segoe UI" w:hAnsi="Segoe UI" w:cs="Segoe UI"/>
          <w:color w:val="161616"/>
        </w:rPr>
      </w:pPr>
      <w:r>
        <w:rPr>
          <w:rFonts w:ascii="Segoe UI" w:hAnsi="Segoe UI" w:cs="Segoe UI"/>
          <w:color w:val="161616"/>
        </w:rPr>
        <w:t>Select an Azure </w:t>
      </w:r>
      <w:r>
        <w:rPr>
          <w:rStyle w:val="Strong"/>
          <w:rFonts w:ascii="Segoe UI" w:eastAsiaTheme="minorEastAsia" w:hAnsi="Segoe UI" w:cs="Segoe UI"/>
          <w:color w:val="161616"/>
        </w:rPr>
        <w:t>Subscription</w:t>
      </w:r>
      <w:r>
        <w:rPr>
          <w:rFonts w:ascii="Segoe UI" w:hAnsi="Segoe UI" w:cs="Segoe UI"/>
          <w:color w:val="161616"/>
        </w:rPr>
        <w:t>.</w:t>
      </w:r>
    </w:p>
    <w:p w14:paraId="36C13C45" w14:textId="4C19600D" w:rsidR="001D5706" w:rsidRDefault="001D5706" w:rsidP="001D5706">
      <w:pPr>
        <w:numPr>
          <w:ilvl w:val="2"/>
          <w:numId w:val="22"/>
        </w:numPr>
        <w:shd w:val="clear" w:color="auto" w:fill="FFFFFF"/>
        <w:ind w:left="3600"/>
        <w:rPr>
          <w:rFonts w:ascii="Segoe UI" w:hAnsi="Segoe UI" w:cs="Segoe UI"/>
          <w:color w:val="161616"/>
        </w:rPr>
      </w:pPr>
      <w:r>
        <w:rPr>
          <w:rFonts w:ascii="Segoe UI" w:hAnsi="Segoe UI" w:cs="Segoe UI"/>
          <w:color w:val="161616"/>
        </w:rPr>
        <w:t xml:space="preserve">Select </w:t>
      </w:r>
      <w:r>
        <w:rPr>
          <w:rFonts w:ascii="Segoe UI" w:hAnsi="Segoe UI" w:cs="Segoe UI"/>
          <w:color w:val="161616"/>
        </w:rPr>
        <w:t>an Azure </w:t>
      </w:r>
      <w:r>
        <w:rPr>
          <w:rStyle w:val="Strong"/>
          <w:rFonts w:ascii="Segoe UI" w:eastAsiaTheme="minorEastAsia" w:hAnsi="Segoe UI" w:cs="Segoe UI"/>
          <w:color w:val="161616"/>
        </w:rPr>
        <w:t>Resource group</w:t>
      </w:r>
      <w:r>
        <w:rPr>
          <w:rFonts w:ascii="Segoe UI" w:hAnsi="Segoe UI" w:cs="Segoe UI"/>
          <w:color w:val="161616"/>
        </w:rPr>
        <w:t>.</w:t>
      </w:r>
    </w:p>
    <w:p w14:paraId="2E31EED2" w14:textId="77777777" w:rsidR="001D5706" w:rsidRDefault="001D5706" w:rsidP="001D5706">
      <w:pPr>
        <w:numPr>
          <w:ilvl w:val="1"/>
          <w:numId w:val="23"/>
        </w:numPr>
        <w:shd w:val="clear" w:color="auto" w:fill="FFFFFF"/>
        <w:ind w:left="2580"/>
        <w:rPr>
          <w:rFonts w:ascii="Segoe UI" w:hAnsi="Segoe UI" w:cs="Segoe UI"/>
          <w:color w:val="161616"/>
        </w:rPr>
      </w:pPr>
      <w:r>
        <w:rPr>
          <w:rFonts w:ascii="Segoe UI" w:hAnsi="Segoe UI" w:cs="Segoe UI"/>
          <w:color w:val="161616"/>
        </w:rPr>
        <w:t>Under </w:t>
      </w:r>
      <w:r>
        <w:rPr>
          <w:rStyle w:val="Strong"/>
          <w:rFonts w:ascii="Segoe UI" w:eastAsiaTheme="minorEastAsia" w:hAnsi="Segoe UI" w:cs="Segoe UI"/>
          <w:color w:val="161616"/>
        </w:rPr>
        <w:t>Cluster details</w:t>
      </w:r>
      <w:r>
        <w:rPr>
          <w:rFonts w:ascii="Segoe UI" w:hAnsi="Segoe UI" w:cs="Segoe UI"/>
          <w:color w:val="161616"/>
        </w:rPr>
        <w:t>:</w:t>
      </w:r>
    </w:p>
    <w:p w14:paraId="4CA3BA44" w14:textId="3F4BCE54" w:rsidR="001D5706" w:rsidRDefault="001D5706" w:rsidP="001D5706">
      <w:pPr>
        <w:pStyle w:val="NormalWeb"/>
        <w:numPr>
          <w:ilvl w:val="2"/>
          <w:numId w:val="24"/>
        </w:numPr>
        <w:shd w:val="clear" w:color="auto" w:fill="FFFFFF"/>
        <w:ind w:left="3600"/>
        <w:rPr>
          <w:rFonts w:ascii="Segoe UI" w:hAnsi="Segoe UI" w:cs="Segoe UI"/>
          <w:color w:val="161616"/>
        </w:rPr>
      </w:pPr>
      <w:r>
        <w:rPr>
          <w:rFonts w:ascii="Segoe UI" w:hAnsi="Segoe UI" w:cs="Segoe UI"/>
          <w:color w:val="161616"/>
        </w:rPr>
        <w:t>Set the </w:t>
      </w:r>
      <w:r>
        <w:rPr>
          <w:rStyle w:val="Strong"/>
          <w:rFonts w:ascii="Segoe UI" w:eastAsiaTheme="minorEastAsia" w:hAnsi="Segoe UI" w:cs="Segoe UI"/>
          <w:color w:val="161616"/>
        </w:rPr>
        <w:t>Cluster preset configuration</w:t>
      </w:r>
      <w:r>
        <w:rPr>
          <w:rFonts w:ascii="Segoe UI" w:hAnsi="Segoe UI" w:cs="Segoe UI"/>
          <w:color w:val="161616"/>
        </w:rPr>
        <w:t> to </w:t>
      </w:r>
      <w:r w:rsidRPr="001D5706">
        <w:rPr>
          <w:rStyle w:val="Emphasis"/>
          <w:rFonts w:ascii="Segoe UI" w:hAnsi="Segoe UI" w:cs="Segoe UI"/>
          <w:color w:val="FF0000"/>
        </w:rPr>
        <w:t>Production Standard</w:t>
      </w:r>
      <w:r>
        <w:rPr>
          <w:rFonts w:ascii="Segoe UI" w:hAnsi="Segoe UI" w:cs="Segoe UI"/>
          <w:color w:val="161616"/>
        </w:rPr>
        <w:t>.</w:t>
      </w:r>
    </w:p>
    <w:p w14:paraId="7C533D80" w14:textId="77777777" w:rsidR="001D5706" w:rsidRDefault="001D5706" w:rsidP="001D5706">
      <w:pPr>
        <w:pStyle w:val="NormalWeb"/>
        <w:numPr>
          <w:ilvl w:val="0"/>
          <w:numId w:val="19"/>
        </w:numPr>
        <w:shd w:val="clear" w:color="auto" w:fill="FFFFFF"/>
        <w:rPr>
          <w:rFonts w:ascii="Segoe UI" w:hAnsi="Segoe UI" w:cs="Segoe UI"/>
          <w:color w:val="161616"/>
        </w:rPr>
      </w:pPr>
      <w:r>
        <w:rPr>
          <w:rFonts w:ascii="Segoe UI" w:hAnsi="Segoe UI" w:cs="Segoe UI"/>
          <w:color w:val="161616"/>
        </w:rPr>
        <w:t>Enter a </w:t>
      </w:r>
      <w:r>
        <w:rPr>
          <w:rStyle w:val="Strong"/>
          <w:rFonts w:ascii="Segoe UI" w:eastAsiaTheme="majorEastAsia" w:hAnsi="Segoe UI" w:cs="Segoe UI"/>
          <w:color w:val="161616"/>
        </w:rPr>
        <w:t>Kubernetes cluster name</w:t>
      </w:r>
      <w:r>
        <w:rPr>
          <w:rFonts w:ascii="Segoe UI" w:hAnsi="Segoe UI" w:cs="Segoe UI"/>
          <w:color w:val="161616"/>
        </w:rPr>
        <w:t>, such as </w:t>
      </w:r>
      <w:proofErr w:type="spellStart"/>
      <w:r>
        <w:rPr>
          <w:rStyle w:val="Emphasis"/>
          <w:rFonts w:ascii="Segoe UI" w:eastAsiaTheme="minorEastAsia" w:hAnsi="Segoe UI" w:cs="Segoe UI"/>
          <w:color w:val="161616"/>
        </w:rPr>
        <w:t>myAKSCluster</w:t>
      </w:r>
      <w:proofErr w:type="spellEnd"/>
      <w:r>
        <w:rPr>
          <w:rFonts w:ascii="Segoe UI" w:hAnsi="Segoe UI" w:cs="Segoe UI"/>
          <w:color w:val="161616"/>
        </w:rPr>
        <w:t>.</w:t>
      </w:r>
    </w:p>
    <w:p w14:paraId="206B5FF2" w14:textId="77777777" w:rsidR="001D5706" w:rsidRDefault="001D5706" w:rsidP="001D5706">
      <w:pPr>
        <w:pStyle w:val="NormalWeb"/>
        <w:numPr>
          <w:ilvl w:val="0"/>
          <w:numId w:val="19"/>
        </w:numPr>
        <w:shd w:val="clear" w:color="auto" w:fill="FFFFFF"/>
        <w:rPr>
          <w:rFonts w:ascii="Segoe UI" w:hAnsi="Segoe UI" w:cs="Segoe UI"/>
          <w:color w:val="161616"/>
        </w:rPr>
      </w:pPr>
      <w:r>
        <w:rPr>
          <w:rFonts w:ascii="Segoe UI" w:hAnsi="Segoe UI" w:cs="Segoe UI"/>
          <w:color w:val="161616"/>
        </w:rPr>
        <w:t>Select a </w:t>
      </w:r>
      <w:r>
        <w:rPr>
          <w:rStyle w:val="Strong"/>
          <w:rFonts w:ascii="Segoe UI" w:eastAsiaTheme="majorEastAsia" w:hAnsi="Segoe UI" w:cs="Segoe UI"/>
          <w:color w:val="161616"/>
        </w:rPr>
        <w:t>Region</w:t>
      </w:r>
      <w:r>
        <w:rPr>
          <w:rFonts w:ascii="Segoe UI" w:hAnsi="Segoe UI" w:cs="Segoe UI"/>
          <w:color w:val="161616"/>
        </w:rPr>
        <w:t> for the AKS cluster.</w:t>
      </w:r>
    </w:p>
    <w:p w14:paraId="524C97E9" w14:textId="77777777" w:rsidR="001D5706" w:rsidRDefault="001D5706" w:rsidP="001D5706">
      <w:pPr>
        <w:pStyle w:val="NormalWeb"/>
        <w:numPr>
          <w:ilvl w:val="0"/>
          <w:numId w:val="19"/>
        </w:numPr>
        <w:shd w:val="clear" w:color="auto" w:fill="FFFFFF"/>
        <w:rPr>
          <w:rFonts w:ascii="Segoe UI" w:hAnsi="Segoe UI" w:cs="Segoe UI"/>
          <w:color w:val="161616"/>
        </w:rPr>
      </w:pPr>
      <w:r>
        <w:rPr>
          <w:rFonts w:ascii="Segoe UI" w:hAnsi="Segoe UI" w:cs="Segoe UI"/>
          <w:color w:val="161616"/>
        </w:rPr>
        <w:t>Leave the </w:t>
      </w:r>
      <w:r>
        <w:rPr>
          <w:rStyle w:val="Strong"/>
          <w:rFonts w:ascii="Segoe UI" w:eastAsiaTheme="majorEastAsia" w:hAnsi="Segoe UI" w:cs="Segoe UI"/>
          <w:color w:val="161616"/>
        </w:rPr>
        <w:t>Availability zones</w:t>
      </w:r>
      <w:r>
        <w:rPr>
          <w:rFonts w:ascii="Segoe UI" w:hAnsi="Segoe UI" w:cs="Segoe UI"/>
          <w:color w:val="161616"/>
        </w:rPr>
        <w:t> setting set to </w:t>
      </w:r>
      <w:r>
        <w:rPr>
          <w:rStyle w:val="Emphasis"/>
          <w:rFonts w:ascii="Segoe UI" w:eastAsiaTheme="minorEastAsia" w:hAnsi="Segoe UI" w:cs="Segoe UI"/>
          <w:color w:val="161616"/>
        </w:rPr>
        <w:t>None</w:t>
      </w:r>
      <w:r>
        <w:rPr>
          <w:rFonts w:ascii="Segoe UI" w:hAnsi="Segoe UI" w:cs="Segoe UI"/>
          <w:color w:val="161616"/>
        </w:rPr>
        <w:t>.</w:t>
      </w:r>
    </w:p>
    <w:p w14:paraId="5F6CAD0B" w14:textId="77777777" w:rsidR="001D5706" w:rsidRDefault="001D5706" w:rsidP="001D5706">
      <w:pPr>
        <w:pStyle w:val="NormalWeb"/>
        <w:numPr>
          <w:ilvl w:val="0"/>
          <w:numId w:val="19"/>
        </w:numPr>
        <w:shd w:val="clear" w:color="auto" w:fill="FFFFFF"/>
        <w:tabs>
          <w:tab w:val="clear" w:pos="720"/>
          <w:tab w:val="num" w:pos="450"/>
        </w:tabs>
        <w:rPr>
          <w:rFonts w:ascii="Segoe UI" w:hAnsi="Segoe UI" w:cs="Segoe UI"/>
          <w:color w:val="161616"/>
        </w:rPr>
      </w:pPr>
      <w:r>
        <w:rPr>
          <w:rFonts w:ascii="Segoe UI" w:hAnsi="Segoe UI" w:cs="Segoe UI"/>
          <w:color w:val="161616"/>
        </w:rPr>
        <w:t>Leave the </w:t>
      </w:r>
      <w:r>
        <w:rPr>
          <w:rStyle w:val="Strong"/>
          <w:rFonts w:ascii="Segoe UI" w:eastAsiaTheme="majorEastAsia" w:hAnsi="Segoe UI" w:cs="Segoe UI"/>
          <w:color w:val="161616"/>
        </w:rPr>
        <w:t>AKS pricing tier</w:t>
      </w:r>
      <w:r>
        <w:rPr>
          <w:rFonts w:ascii="Segoe UI" w:hAnsi="Segoe UI" w:cs="Segoe UI"/>
          <w:color w:val="161616"/>
        </w:rPr>
        <w:t> setting set to </w:t>
      </w:r>
      <w:r>
        <w:rPr>
          <w:rStyle w:val="Emphasis"/>
          <w:rFonts w:ascii="Segoe UI" w:eastAsiaTheme="minorEastAsia" w:hAnsi="Segoe UI" w:cs="Segoe UI"/>
          <w:color w:val="161616"/>
        </w:rPr>
        <w:t>Standard</w:t>
      </w:r>
      <w:r>
        <w:rPr>
          <w:rFonts w:ascii="Segoe UI" w:hAnsi="Segoe UI" w:cs="Segoe UI"/>
          <w:color w:val="161616"/>
        </w:rPr>
        <w:t>.</w:t>
      </w:r>
    </w:p>
    <w:p w14:paraId="6737724F" w14:textId="77777777" w:rsidR="001D5706" w:rsidRDefault="001D5706" w:rsidP="001D5706">
      <w:pPr>
        <w:pStyle w:val="NormalWeb"/>
        <w:numPr>
          <w:ilvl w:val="0"/>
          <w:numId w:val="19"/>
        </w:numPr>
        <w:shd w:val="clear" w:color="auto" w:fill="FFFFFF"/>
        <w:tabs>
          <w:tab w:val="clear" w:pos="720"/>
          <w:tab w:val="num" w:pos="450"/>
        </w:tabs>
        <w:rPr>
          <w:rFonts w:ascii="Segoe UI" w:hAnsi="Segoe UI" w:cs="Segoe UI"/>
          <w:color w:val="161616"/>
        </w:rPr>
      </w:pPr>
      <w:r>
        <w:rPr>
          <w:rFonts w:ascii="Segoe UI" w:hAnsi="Segoe UI" w:cs="Segoe UI"/>
          <w:color w:val="161616"/>
        </w:rPr>
        <w:t>Leave the default value selected for </w:t>
      </w:r>
      <w:r>
        <w:rPr>
          <w:rStyle w:val="Strong"/>
          <w:rFonts w:ascii="Segoe UI" w:eastAsiaTheme="majorEastAsia" w:hAnsi="Segoe UI" w:cs="Segoe UI"/>
          <w:color w:val="161616"/>
        </w:rPr>
        <w:t>Kubernetes version</w:t>
      </w:r>
      <w:r>
        <w:rPr>
          <w:rFonts w:ascii="Segoe UI" w:hAnsi="Segoe UI" w:cs="Segoe UI"/>
          <w:color w:val="161616"/>
        </w:rPr>
        <w:t>.</w:t>
      </w:r>
    </w:p>
    <w:p w14:paraId="55292F71" w14:textId="77777777" w:rsidR="001D5706" w:rsidRDefault="001D5706" w:rsidP="001D5706">
      <w:pPr>
        <w:pStyle w:val="NormalWeb"/>
        <w:numPr>
          <w:ilvl w:val="0"/>
          <w:numId w:val="19"/>
        </w:numPr>
        <w:shd w:val="clear" w:color="auto" w:fill="FFFFFF"/>
        <w:tabs>
          <w:tab w:val="clear" w:pos="720"/>
          <w:tab w:val="num" w:pos="450"/>
        </w:tabs>
        <w:rPr>
          <w:rFonts w:ascii="Segoe UI" w:hAnsi="Segoe UI" w:cs="Segoe UI"/>
          <w:color w:val="161616"/>
        </w:rPr>
      </w:pPr>
      <w:r>
        <w:rPr>
          <w:rFonts w:ascii="Segoe UI" w:hAnsi="Segoe UI" w:cs="Segoe UI"/>
          <w:color w:val="161616"/>
        </w:rPr>
        <w:t>Leave the </w:t>
      </w:r>
      <w:r>
        <w:rPr>
          <w:rStyle w:val="Strong"/>
          <w:rFonts w:ascii="Segoe UI" w:eastAsiaTheme="majorEastAsia" w:hAnsi="Segoe UI" w:cs="Segoe UI"/>
          <w:color w:val="161616"/>
        </w:rPr>
        <w:t>Automatic upgrade</w:t>
      </w:r>
      <w:r>
        <w:rPr>
          <w:rFonts w:ascii="Segoe UI" w:hAnsi="Segoe UI" w:cs="Segoe UI"/>
          <w:color w:val="161616"/>
        </w:rPr>
        <w:t> setting set to the recommended value, which is </w:t>
      </w:r>
      <w:r>
        <w:rPr>
          <w:rStyle w:val="Emphasis"/>
          <w:rFonts w:ascii="Segoe UI" w:eastAsiaTheme="minorEastAsia" w:hAnsi="Segoe UI" w:cs="Segoe UI"/>
          <w:color w:val="161616"/>
        </w:rPr>
        <w:t>Enabled with patch</w:t>
      </w:r>
      <w:r>
        <w:rPr>
          <w:rFonts w:ascii="Segoe UI" w:hAnsi="Segoe UI" w:cs="Segoe UI"/>
          <w:color w:val="161616"/>
        </w:rPr>
        <w:t>.</w:t>
      </w:r>
    </w:p>
    <w:p w14:paraId="280DEDB9" w14:textId="77777777" w:rsidR="001D5706" w:rsidRDefault="001D5706" w:rsidP="001D5706">
      <w:pPr>
        <w:pStyle w:val="NormalWeb"/>
        <w:numPr>
          <w:ilvl w:val="0"/>
          <w:numId w:val="19"/>
        </w:numPr>
        <w:shd w:val="clear" w:color="auto" w:fill="FFFFFF"/>
        <w:tabs>
          <w:tab w:val="clear" w:pos="720"/>
          <w:tab w:val="num" w:pos="450"/>
        </w:tabs>
        <w:rPr>
          <w:rFonts w:ascii="Segoe UI" w:hAnsi="Segoe UI" w:cs="Segoe UI"/>
          <w:color w:val="161616"/>
        </w:rPr>
      </w:pPr>
      <w:r>
        <w:rPr>
          <w:rFonts w:ascii="Segoe UI" w:hAnsi="Segoe UI" w:cs="Segoe UI"/>
          <w:color w:val="161616"/>
        </w:rPr>
        <w:t>Leave the </w:t>
      </w:r>
      <w:r>
        <w:rPr>
          <w:rStyle w:val="Strong"/>
          <w:rFonts w:ascii="Segoe UI" w:eastAsiaTheme="majorEastAsia" w:hAnsi="Segoe UI" w:cs="Segoe UI"/>
          <w:color w:val="161616"/>
        </w:rPr>
        <w:t>Authentication and authorization</w:t>
      </w:r>
      <w:r>
        <w:rPr>
          <w:rFonts w:ascii="Segoe UI" w:hAnsi="Segoe UI" w:cs="Segoe UI"/>
          <w:color w:val="161616"/>
        </w:rPr>
        <w:t> setting set to </w:t>
      </w:r>
      <w:r>
        <w:rPr>
          <w:rStyle w:val="Emphasis"/>
          <w:rFonts w:ascii="Segoe UI" w:eastAsiaTheme="minorEastAsia" w:hAnsi="Segoe UI" w:cs="Segoe UI"/>
          <w:color w:val="161616"/>
        </w:rPr>
        <w:t>Local accounts with Kubernetes RBAC</w:t>
      </w:r>
      <w:r>
        <w:rPr>
          <w:rFonts w:ascii="Segoe UI" w:hAnsi="Segoe UI" w:cs="Segoe UI"/>
          <w:color w:val="161616"/>
        </w:rPr>
        <w:t>.</w:t>
      </w:r>
    </w:p>
    <w:p w14:paraId="75B0FC74" w14:textId="77777777" w:rsidR="001D5706" w:rsidRDefault="001D5706" w:rsidP="001D5706">
      <w:pPr>
        <w:pStyle w:val="NormalWeb"/>
        <w:shd w:val="clear" w:color="auto" w:fill="FFFFFF"/>
        <w:rPr>
          <w:rFonts w:ascii="Segoe UI" w:hAnsi="Segoe UI" w:cs="Segoe UI"/>
          <w:color w:val="161616"/>
        </w:rPr>
      </w:pPr>
    </w:p>
    <w:p w14:paraId="139EB93C" w14:textId="1882EE00" w:rsidR="001D5706" w:rsidRDefault="001D5706" w:rsidP="001D5706">
      <w:pPr>
        <w:pStyle w:val="NormalWeb"/>
        <w:shd w:val="clear" w:color="auto" w:fill="FFFFFF"/>
        <w:rPr>
          <w:rFonts w:ascii="Segoe UI" w:hAnsi="Segoe UI" w:cs="Segoe UI"/>
          <w:color w:val="161616"/>
        </w:rPr>
      </w:pPr>
      <w:r w:rsidRPr="001D5706">
        <w:rPr>
          <w:rFonts w:ascii="Segoe UI" w:hAnsi="Segoe UI" w:cs="Segoe UI"/>
          <w:color w:val="161616"/>
        </w:rPr>
        <w:lastRenderedPageBreak/>
        <w:drawing>
          <wp:inline distT="0" distB="0" distL="0" distR="0" wp14:anchorId="71F12427" wp14:editId="4B04E82D">
            <wp:extent cx="5585944" cy="6287045"/>
            <wp:effectExtent l="0" t="0" r="0" b="0"/>
            <wp:docPr id="18826760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2676092" name=""/>
                    <pic:cNvPicPr/>
                  </pic:nvPicPr>
                  <pic:blipFill>
                    <a:blip r:embed="rId11"/>
                    <a:stretch>
                      <a:fillRect/>
                    </a:stretch>
                  </pic:blipFill>
                  <pic:spPr>
                    <a:xfrm>
                      <a:off x="0" y="0"/>
                      <a:ext cx="5585944" cy="6287045"/>
                    </a:xfrm>
                    <a:prstGeom prst="rect">
                      <a:avLst/>
                    </a:prstGeom>
                  </pic:spPr>
                </pic:pic>
              </a:graphicData>
            </a:graphic>
          </wp:inline>
        </w:drawing>
      </w:r>
    </w:p>
    <w:p w14:paraId="4837116B" w14:textId="6B9E3E20" w:rsidR="001D5706" w:rsidRDefault="00CB14C6" w:rsidP="00CB14C6">
      <w:pPr>
        <w:pStyle w:val="NormalWeb"/>
        <w:numPr>
          <w:ilvl w:val="0"/>
          <w:numId w:val="19"/>
        </w:numPr>
        <w:shd w:val="clear" w:color="auto" w:fill="FFFFFF"/>
        <w:rPr>
          <w:rFonts w:ascii="Segoe UI" w:hAnsi="Segoe UI" w:cs="Segoe UI"/>
          <w:color w:val="161616"/>
        </w:rPr>
      </w:pPr>
      <w:r>
        <w:rPr>
          <w:rFonts w:ascii="Segoe UI" w:hAnsi="Segoe UI" w:cs="Segoe UI"/>
          <w:color w:val="161616"/>
        </w:rPr>
        <w:t>Select </w:t>
      </w:r>
      <w:r>
        <w:rPr>
          <w:rStyle w:val="Strong"/>
          <w:rFonts w:ascii="Segoe UI" w:eastAsiaTheme="majorEastAsia" w:hAnsi="Segoe UI" w:cs="Segoe UI"/>
          <w:color w:val="161616"/>
        </w:rPr>
        <w:t>Next</w:t>
      </w:r>
      <w:r>
        <w:rPr>
          <w:rFonts w:ascii="Segoe UI" w:hAnsi="Segoe UI" w:cs="Segoe UI"/>
          <w:color w:val="161616"/>
        </w:rPr>
        <w:t>. On the </w:t>
      </w:r>
      <w:r>
        <w:rPr>
          <w:rStyle w:val="Strong"/>
          <w:rFonts w:ascii="Segoe UI" w:eastAsiaTheme="majorEastAsia" w:hAnsi="Segoe UI" w:cs="Segoe UI"/>
          <w:color w:val="161616"/>
        </w:rPr>
        <w:t>Node pools</w:t>
      </w:r>
      <w:r>
        <w:rPr>
          <w:rFonts w:ascii="Segoe UI" w:hAnsi="Segoe UI" w:cs="Segoe UI"/>
          <w:color w:val="161616"/>
        </w:rPr>
        <w:t> tab,</w:t>
      </w:r>
    </w:p>
    <w:p w14:paraId="459FE5F3" w14:textId="33E833C4" w:rsidR="001D5706" w:rsidRDefault="00CB14C6" w:rsidP="001D5706">
      <w:pPr>
        <w:pStyle w:val="NormalWeb"/>
        <w:shd w:val="clear" w:color="auto" w:fill="FFFFFF"/>
        <w:rPr>
          <w:rFonts w:ascii="Segoe UI" w:hAnsi="Segoe UI" w:cs="Segoe UI"/>
          <w:color w:val="161616"/>
        </w:rPr>
      </w:pPr>
      <w:r w:rsidRPr="00CB14C6">
        <w:rPr>
          <w:rFonts w:ascii="Segoe UI" w:hAnsi="Segoe UI" w:cs="Segoe UI"/>
          <w:color w:val="161616"/>
        </w:rPr>
        <w:lastRenderedPageBreak/>
        <w:drawing>
          <wp:inline distT="0" distB="0" distL="0" distR="0" wp14:anchorId="6E16C2D0" wp14:editId="1A93EF19">
            <wp:extent cx="6197600" cy="3244215"/>
            <wp:effectExtent l="0" t="0" r="0" b="0"/>
            <wp:docPr id="2458708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870839" name=""/>
                    <pic:cNvPicPr/>
                  </pic:nvPicPr>
                  <pic:blipFill>
                    <a:blip r:embed="rId12"/>
                    <a:stretch>
                      <a:fillRect/>
                    </a:stretch>
                  </pic:blipFill>
                  <pic:spPr>
                    <a:xfrm>
                      <a:off x="0" y="0"/>
                      <a:ext cx="6197600" cy="3244215"/>
                    </a:xfrm>
                    <a:prstGeom prst="rect">
                      <a:avLst/>
                    </a:prstGeom>
                  </pic:spPr>
                </pic:pic>
              </a:graphicData>
            </a:graphic>
          </wp:inline>
        </w:drawing>
      </w:r>
    </w:p>
    <w:p w14:paraId="4771E2C1" w14:textId="77777777" w:rsidR="00CB14C6" w:rsidRDefault="00CB14C6" w:rsidP="001D5706">
      <w:pPr>
        <w:pStyle w:val="NormalWeb"/>
        <w:shd w:val="clear" w:color="auto" w:fill="FFFFFF"/>
        <w:rPr>
          <w:rFonts w:ascii="Segoe UI" w:hAnsi="Segoe UI" w:cs="Segoe UI"/>
          <w:color w:val="161616"/>
        </w:rPr>
      </w:pPr>
    </w:p>
    <w:p w14:paraId="5FD528F4" w14:textId="6C28930D" w:rsidR="00CB14C6" w:rsidRDefault="00CB14C6" w:rsidP="00CB14C6">
      <w:pPr>
        <w:pStyle w:val="NormalWeb"/>
        <w:numPr>
          <w:ilvl w:val="0"/>
          <w:numId w:val="19"/>
        </w:numPr>
        <w:shd w:val="clear" w:color="auto" w:fill="FFFFFF"/>
        <w:rPr>
          <w:rFonts w:ascii="Segoe UI" w:hAnsi="Segoe UI" w:cs="Segoe UI"/>
          <w:color w:val="161616"/>
        </w:rPr>
      </w:pPr>
      <w:r>
        <w:rPr>
          <w:rFonts w:ascii="Segoe UI" w:hAnsi="Segoe UI" w:cs="Segoe UI"/>
          <w:color w:val="161616"/>
        </w:rPr>
        <w:t>Ad</w:t>
      </w:r>
      <w:r>
        <w:rPr>
          <w:rFonts w:ascii="Segoe UI" w:hAnsi="Segoe UI" w:cs="Segoe UI"/>
          <w:color w:val="161616"/>
        </w:rPr>
        <w:t>d a new node pool:</w:t>
      </w:r>
    </w:p>
    <w:p w14:paraId="0F911267" w14:textId="77777777" w:rsidR="00CB14C6" w:rsidRDefault="00CB14C6" w:rsidP="00CB14C6">
      <w:pPr>
        <w:pStyle w:val="NormalWeb"/>
        <w:numPr>
          <w:ilvl w:val="0"/>
          <w:numId w:val="33"/>
        </w:numPr>
        <w:shd w:val="clear" w:color="auto" w:fill="FFFFFF"/>
        <w:ind w:left="1290"/>
        <w:rPr>
          <w:rFonts w:ascii="Segoe UI" w:hAnsi="Segoe UI" w:cs="Segoe UI"/>
          <w:color w:val="161616"/>
        </w:rPr>
      </w:pPr>
      <w:r>
        <w:rPr>
          <w:rFonts w:ascii="Segoe UI" w:hAnsi="Segoe UI" w:cs="Segoe UI"/>
          <w:color w:val="161616"/>
        </w:rPr>
        <w:t>Select </w:t>
      </w:r>
      <w:r>
        <w:rPr>
          <w:rStyle w:val="Strong"/>
          <w:rFonts w:ascii="Segoe UI" w:eastAsiaTheme="majorEastAsia" w:hAnsi="Segoe UI" w:cs="Segoe UI"/>
          <w:color w:val="161616"/>
        </w:rPr>
        <w:t>Add node pool</w:t>
      </w:r>
      <w:r>
        <w:rPr>
          <w:rFonts w:ascii="Segoe UI" w:hAnsi="Segoe UI" w:cs="Segoe UI"/>
          <w:color w:val="161616"/>
        </w:rPr>
        <w:t>.</w:t>
      </w:r>
    </w:p>
    <w:p w14:paraId="4B7BB343" w14:textId="77777777" w:rsidR="00CB14C6" w:rsidRDefault="00CB14C6" w:rsidP="00CB14C6">
      <w:pPr>
        <w:pStyle w:val="NormalWeb"/>
        <w:numPr>
          <w:ilvl w:val="0"/>
          <w:numId w:val="33"/>
        </w:numPr>
        <w:shd w:val="clear" w:color="auto" w:fill="FFFFFF"/>
        <w:ind w:left="1290"/>
        <w:rPr>
          <w:rFonts w:ascii="Segoe UI" w:hAnsi="Segoe UI" w:cs="Segoe UI"/>
          <w:color w:val="161616"/>
        </w:rPr>
      </w:pPr>
      <w:r>
        <w:rPr>
          <w:rFonts w:ascii="Segoe UI" w:hAnsi="Segoe UI" w:cs="Segoe UI"/>
          <w:color w:val="161616"/>
        </w:rPr>
        <w:t>Enter a </w:t>
      </w:r>
      <w:r>
        <w:rPr>
          <w:rStyle w:val="Strong"/>
          <w:rFonts w:ascii="Segoe UI" w:eastAsiaTheme="majorEastAsia" w:hAnsi="Segoe UI" w:cs="Segoe UI"/>
          <w:color w:val="161616"/>
        </w:rPr>
        <w:t>Node pool name</w:t>
      </w:r>
      <w:r>
        <w:rPr>
          <w:rFonts w:ascii="Segoe UI" w:hAnsi="Segoe UI" w:cs="Segoe UI"/>
          <w:color w:val="161616"/>
        </w:rPr>
        <w:t>, such as </w:t>
      </w:r>
      <w:proofErr w:type="spellStart"/>
      <w:r>
        <w:rPr>
          <w:rStyle w:val="Emphasis"/>
          <w:rFonts w:ascii="Segoe UI" w:eastAsiaTheme="minorEastAsia" w:hAnsi="Segoe UI" w:cs="Segoe UI"/>
          <w:color w:val="161616"/>
        </w:rPr>
        <w:t>npwin</w:t>
      </w:r>
      <w:proofErr w:type="spellEnd"/>
      <w:r>
        <w:rPr>
          <w:rFonts w:ascii="Segoe UI" w:hAnsi="Segoe UI" w:cs="Segoe UI"/>
          <w:color w:val="161616"/>
        </w:rPr>
        <w:t>. For a Windows node pool, the name must be six characters or fewer.</w:t>
      </w:r>
    </w:p>
    <w:p w14:paraId="6398F3DE" w14:textId="77777777" w:rsidR="00CB14C6" w:rsidRDefault="00CB14C6" w:rsidP="00CB14C6">
      <w:pPr>
        <w:pStyle w:val="NormalWeb"/>
        <w:numPr>
          <w:ilvl w:val="0"/>
          <w:numId w:val="33"/>
        </w:numPr>
        <w:shd w:val="clear" w:color="auto" w:fill="FFFFFF"/>
        <w:ind w:left="1290"/>
        <w:rPr>
          <w:rFonts w:ascii="Segoe UI" w:hAnsi="Segoe UI" w:cs="Segoe UI"/>
          <w:color w:val="161616"/>
        </w:rPr>
      </w:pPr>
      <w:r>
        <w:rPr>
          <w:rFonts w:ascii="Segoe UI" w:hAnsi="Segoe UI" w:cs="Segoe UI"/>
          <w:color w:val="161616"/>
        </w:rPr>
        <w:t>For </w:t>
      </w:r>
      <w:r>
        <w:rPr>
          <w:rStyle w:val="Strong"/>
          <w:rFonts w:ascii="Segoe UI" w:eastAsiaTheme="majorEastAsia" w:hAnsi="Segoe UI" w:cs="Segoe UI"/>
          <w:color w:val="161616"/>
        </w:rPr>
        <w:t>Mode</w:t>
      </w:r>
      <w:r>
        <w:rPr>
          <w:rFonts w:ascii="Segoe UI" w:hAnsi="Segoe UI" w:cs="Segoe UI"/>
          <w:color w:val="161616"/>
        </w:rPr>
        <w:t>, select </w:t>
      </w:r>
      <w:r>
        <w:rPr>
          <w:rStyle w:val="Strong"/>
          <w:rFonts w:ascii="Segoe UI" w:eastAsiaTheme="majorEastAsia" w:hAnsi="Segoe UI" w:cs="Segoe UI"/>
          <w:color w:val="161616"/>
        </w:rPr>
        <w:t>User</w:t>
      </w:r>
      <w:r>
        <w:rPr>
          <w:rFonts w:ascii="Segoe UI" w:hAnsi="Segoe UI" w:cs="Segoe UI"/>
          <w:color w:val="161616"/>
        </w:rPr>
        <w:t>.</w:t>
      </w:r>
    </w:p>
    <w:p w14:paraId="7DD08661" w14:textId="77777777" w:rsidR="00CB14C6" w:rsidRDefault="00CB14C6" w:rsidP="00CB14C6">
      <w:pPr>
        <w:pStyle w:val="NormalWeb"/>
        <w:numPr>
          <w:ilvl w:val="0"/>
          <w:numId w:val="33"/>
        </w:numPr>
        <w:shd w:val="clear" w:color="auto" w:fill="FFFFFF"/>
        <w:ind w:left="1290"/>
        <w:rPr>
          <w:rFonts w:ascii="Segoe UI" w:hAnsi="Segoe UI" w:cs="Segoe UI"/>
          <w:color w:val="161616"/>
        </w:rPr>
      </w:pPr>
      <w:r>
        <w:rPr>
          <w:rFonts w:ascii="Segoe UI" w:hAnsi="Segoe UI" w:cs="Segoe UI"/>
          <w:color w:val="161616"/>
        </w:rPr>
        <w:t>For </w:t>
      </w:r>
      <w:r>
        <w:rPr>
          <w:rStyle w:val="Strong"/>
          <w:rFonts w:ascii="Segoe UI" w:eastAsiaTheme="majorEastAsia" w:hAnsi="Segoe UI" w:cs="Segoe UI"/>
          <w:color w:val="161616"/>
        </w:rPr>
        <w:t>OS SKU</w:t>
      </w:r>
      <w:r>
        <w:rPr>
          <w:rFonts w:ascii="Segoe UI" w:hAnsi="Segoe UI" w:cs="Segoe UI"/>
          <w:color w:val="161616"/>
        </w:rPr>
        <w:t>, select </w:t>
      </w:r>
      <w:r>
        <w:rPr>
          <w:rStyle w:val="Strong"/>
          <w:rFonts w:ascii="Segoe UI" w:eastAsiaTheme="majorEastAsia" w:hAnsi="Segoe UI" w:cs="Segoe UI"/>
          <w:color w:val="161616"/>
        </w:rPr>
        <w:t>Windows</w:t>
      </w:r>
      <w:r>
        <w:rPr>
          <w:rFonts w:ascii="Segoe UI" w:hAnsi="Segoe UI" w:cs="Segoe UI"/>
          <w:color w:val="161616"/>
        </w:rPr>
        <w:t>.</w:t>
      </w:r>
    </w:p>
    <w:p w14:paraId="43C0254F" w14:textId="77777777" w:rsidR="00CB14C6" w:rsidRDefault="00CB14C6" w:rsidP="00CB14C6">
      <w:pPr>
        <w:pStyle w:val="NormalWeb"/>
        <w:numPr>
          <w:ilvl w:val="0"/>
          <w:numId w:val="33"/>
        </w:numPr>
        <w:shd w:val="clear" w:color="auto" w:fill="FFFFFF"/>
        <w:ind w:left="1290"/>
        <w:rPr>
          <w:rFonts w:ascii="Segoe UI" w:hAnsi="Segoe UI" w:cs="Segoe UI"/>
          <w:color w:val="161616"/>
        </w:rPr>
      </w:pPr>
      <w:r>
        <w:rPr>
          <w:rFonts w:ascii="Segoe UI" w:hAnsi="Segoe UI" w:cs="Segoe UI"/>
          <w:color w:val="161616"/>
        </w:rPr>
        <w:t>Leave the </w:t>
      </w:r>
      <w:r>
        <w:rPr>
          <w:rStyle w:val="Strong"/>
          <w:rFonts w:ascii="Segoe UI" w:eastAsiaTheme="majorEastAsia" w:hAnsi="Segoe UI" w:cs="Segoe UI"/>
          <w:color w:val="161616"/>
        </w:rPr>
        <w:t>Availability zones</w:t>
      </w:r>
      <w:r>
        <w:rPr>
          <w:rFonts w:ascii="Segoe UI" w:hAnsi="Segoe UI" w:cs="Segoe UI"/>
          <w:color w:val="161616"/>
        </w:rPr>
        <w:t> setting set to </w:t>
      </w:r>
      <w:r w:rsidRPr="0030692E">
        <w:rPr>
          <w:rStyle w:val="Emphasis"/>
          <w:rFonts w:ascii="Segoe UI" w:eastAsiaTheme="minorEastAsia" w:hAnsi="Segoe UI" w:cs="Segoe UI"/>
          <w:color w:val="FF0000"/>
        </w:rPr>
        <w:t>None</w:t>
      </w:r>
      <w:r w:rsidRPr="0030692E">
        <w:rPr>
          <w:rFonts w:ascii="Segoe UI" w:hAnsi="Segoe UI" w:cs="Segoe UI"/>
          <w:color w:val="FF0000"/>
        </w:rPr>
        <w:t>.</w:t>
      </w:r>
    </w:p>
    <w:p w14:paraId="3D641B18" w14:textId="77777777" w:rsidR="00CB14C6" w:rsidRDefault="00CB14C6" w:rsidP="00CB14C6">
      <w:pPr>
        <w:pStyle w:val="NormalWeb"/>
        <w:numPr>
          <w:ilvl w:val="0"/>
          <w:numId w:val="33"/>
        </w:numPr>
        <w:shd w:val="clear" w:color="auto" w:fill="FFFFFF"/>
        <w:ind w:left="1290"/>
        <w:rPr>
          <w:rFonts w:ascii="Segoe UI" w:hAnsi="Segoe UI" w:cs="Segoe UI"/>
          <w:color w:val="161616"/>
        </w:rPr>
      </w:pPr>
      <w:r>
        <w:rPr>
          <w:rFonts w:ascii="Segoe UI" w:hAnsi="Segoe UI" w:cs="Segoe UI"/>
          <w:color w:val="161616"/>
        </w:rPr>
        <w:t>Leave the </w:t>
      </w:r>
      <w:r>
        <w:rPr>
          <w:rStyle w:val="Strong"/>
          <w:rFonts w:ascii="Segoe UI" w:eastAsiaTheme="majorEastAsia" w:hAnsi="Segoe UI" w:cs="Segoe UI"/>
          <w:color w:val="161616"/>
        </w:rPr>
        <w:t>Enable Azure Spot instances</w:t>
      </w:r>
      <w:r>
        <w:rPr>
          <w:rFonts w:ascii="Segoe UI" w:hAnsi="Segoe UI" w:cs="Segoe UI"/>
          <w:color w:val="161616"/>
        </w:rPr>
        <w:t> checkbox unchecked.</w:t>
      </w:r>
    </w:p>
    <w:p w14:paraId="447047ED" w14:textId="77777777" w:rsidR="00CB14C6" w:rsidRDefault="00CB14C6" w:rsidP="00CB14C6">
      <w:pPr>
        <w:pStyle w:val="NormalWeb"/>
        <w:numPr>
          <w:ilvl w:val="0"/>
          <w:numId w:val="33"/>
        </w:numPr>
        <w:shd w:val="clear" w:color="auto" w:fill="FFFFFF"/>
        <w:ind w:left="1290"/>
        <w:rPr>
          <w:rFonts w:ascii="Segoe UI" w:hAnsi="Segoe UI" w:cs="Segoe UI"/>
          <w:color w:val="161616"/>
        </w:rPr>
      </w:pPr>
      <w:r>
        <w:rPr>
          <w:rFonts w:ascii="Segoe UI" w:hAnsi="Segoe UI" w:cs="Segoe UI"/>
          <w:color w:val="161616"/>
        </w:rPr>
        <w:t>For </w:t>
      </w:r>
      <w:r>
        <w:rPr>
          <w:rStyle w:val="Strong"/>
          <w:rFonts w:ascii="Segoe UI" w:eastAsiaTheme="majorEastAsia" w:hAnsi="Segoe UI" w:cs="Segoe UI"/>
          <w:color w:val="161616"/>
        </w:rPr>
        <w:t>Node size</w:t>
      </w:r>
      <w:r>
        <w:rPr>
          <w:rFonts w:ascii="Segoe UI" w:hAnsi="Segoe UI" w:cs="Segoe UI"/>
          <w:color w:val="161616"/>
        </w:rPr>
        <w:t>, select </w:t>
      </w:r>
      <w:r>
        <w:rPr>
          <w:rStyle w:val="Strong"/>
          <w:rFonts w:ascii="Segoe UI" w:eastAsiaTheme="majorEastAsia" w:hAnsi="Segoe UI" w:cs="Segoe UI"/>
          <w:color w:val="161616"/>
        </w:rPr>
        <w:t>Choose a size</w:t>
      </w:r>
      <w:r>
        <w:rPr>
          <w:rFonts w:ascii="Segoe UI" w:hAnsi="Segoe UI" w:cs="Segoe UI"/>
          <w:color w:val="161616"/>
        </w:rPr>
        <w:t>. On the </w:t>
      </w:r>
      <w:r>
        <w:rPr>
          <w:rStyle w:val="Strong"/>
          <w:rFonts w:ascii="Segoe UI" w:eastAsiaTheme="majorEastAsia" w:hAnsi="Segoe UI" w:cs="Segoe UI"/>
          <w:color w:val="161616"/>
        </w:rPr>
        <w:t>Select a VM size</w:t>
      </w:r>
      <w:r>
        <w:rPr>
          <w:rFonts w:ascii="Segoe UI" w:hAnsi="Segoe UI" w:cs="Segoe UI"/>
          <w:color w:val="161616"/>
        </w:rPr>
        <w:t> page, select </w:t>
      </w:r>
      <w:r w:rsidRPr="0030692E">
        <w:rPr>
          <w:rStyle w:val="Emphasis"/>
          <w:rFonts w:ascii="Segoe UI" w:eastAsiaTheme="minorEastAsia" w:hAnsi="Segoe UI" w:cs="Segoe UI"/>
          <w:color w:val="FF0000"/>
        </w:rPr>
        <w:t>D2s_v3</w:t>
      </w:r>
      <w:r w:rsidRPr="0030692E">
        <w:rPr>
          <w:rFonts w:ascii="Segoe UI" w:hAnsi="Segoe UI" w:cs="Segoe UI"/>
          <w:color w:val="FF0000"/>
        </w:rPr>
        <w:t xml:space="preserve">, </w:t>
      </w:r>
      <w:r>
        <w:rPr>
          <w:rFonts w:ascii="Segoe UI" w:hAnsi="Segoe UI" w:cs="Segoe UI"/>
          <w:color w:val="161616"/>
        </w:rPr>
        <w:t>then choose the </w:t>
      </w:r>
      <w:r>
        <w:rPr>
          <w:rStyle w:val="Strong"/>
          <w:rFonts w:ascii="Segoe UI" w:eastAsiaTheme="majorEastAsia" w:hAnsi="Segoe UI" w:cs="Segoe UI"/>
          <w:color w:val="161616"/>
        </w:rPr>
        <w:t>Select</w:t>
      </w:r>
      <w:r>
        <w:rPr>
          <w:rFonts w:ascii="Segoe UI" w:hAnsi="Segoe UI" w:cs="Segoe UI"/>
          <w:color w:val="161616"/>
        </w:rPr>
        <w:t> button.</w:t>
      </w:r>
    </w:p>
    <w:p w14:paraId="228431A1" w14:textId="56894351" w:rsidR="00CB14C6" w:rsidRPr="0030692E" w:rsidRDefault="00CB14C6" w:rsidP="00CB14C6">
      <w:pPr>
        <w:pStyle w:val="NormalWeb"/>
        <w:numPr>
          <w:ilvl w:val="0"/>
          <w:numId w:val="33"/>
        </w:numPr>
        <w:shd w:val="clear" w:color="auto" w:fill="FFFFFF"/>
        <w:ind w:left="1290"/>
        <w:rPr>
          <w:rFonts w:ascii="Segoe UI" w:hAnsi="Segoe UI" w:cs="Segoe UI"/>
          <w:color w:val="FF0000"/>
        </w:rPr>
      </w:pPr>
      <w:r>
        <w:rPr>
          <w:rFonts w:ascii="Segoe UI" w:hAnsi="Segoe UI" w:cs="Segoe UI"/>
          <w:color w:val="161616"/>
        </w:rPr>
        <w:t>Leave the </w:t>
      </w:r>
      <w:r>
        <w:rPr>
          <w:rStyle w:val="Strong"/>
          <w:rFonts w:ascii="Segoe UI" w:eastAsiaTheme="majorEastAsia" w:hAnsi="Segoe UI" w:cs="Segoe UI"/>
          <w:color w:val="161616"/>
        </w:rPr>
        <w:t>Scale method</w:t>
      </w:r>
      <w:r>
        <w:rPr>
          <w:rFonts w:ascii="Segoe UI" w:hAnsi="Segoe UI" w:cs="Segoe UI"/>
          <w:color w:val="161616"/>
        </w:rPr>
        <w:t> setting set to </w:t>
      </w:r>
      <w:r w:rsidR="0030692E" w:rsidRPr="0030692E">
        <w:rPr>
          <w:rStyle w:val="Emphasis"/>
          <w:rFonts w:ascii="Segoe UI" w:eastAsiaTheme="minorEastAsia" w:hAnsi="Segoe UI" w:cs="Segoe UI"/>
          <w:color w:val="FF0000"/>
        </w:rPr>
        <w:t>Manual</w:t>
      </w:r>
    </w:p>
    <w:p w14:paraId="4470C1DC" w14:textId="6D18A86B" w:rsidR="00CB14C6" w:rsidRDefault="0030692E" w:rsidP="00CB14C6">
      <w:pPr>
        <w:pStyle w:val="NormalWeb"/>
        <w:numPr>
          <w:ilvl w:val="0"/>
          <w:numId w:val="33"/>
        </w:numPr>
        <w:shd w:val="clear" w:color="auto" w:fill="FFFFFF"/>
        <w:ind w:left="1290"/>
        <w:rPr>
          <w:rFonts w:ascii="Segoe UI" w:hAnsi="Segoe UI" w:cs="Segoe UI"/>
          <w:color w:val="161616"/>
        </w:rPr>
      </w:pPr>
      <w:r>
        <w:rPr>
          <w:rFonts w:ascii="Segoe UI" w:hAnsi="Segoe UI" w:cs="Segoe UI"/>
          <w:color w:val="161616"/>
        </w:rPr>
        <w:t xml:space="preserve">Set the Node Count to </w:t>
      </w:r>
      <w:r w:rsidRPr="0030692E">
        <w:rPr>
          <w:rFonts w:ascii="Segoe UI" w:hAnsi="Segoe UI" w:cs="Segoe UI"/>
          <w:color w:val="FF0000"/>
        </w:rPr>
        <w:t>1</w:t>
      </w:r>
    </w:p>
    <w:p w14:paraId="5CFA93F2" w14:textId="3F19D772" w:rsidR="00837FE5" w:rsidRDefault="0030692E" w:rsidP="00837FE5">
      <w:pPr>
        <w:pStyle w:val="NormalWeb"/>
        <w:shd w:val="clear" w:color="auto" w:fill="FFFFFF"/>
        <w:rPr>
          <w:rFonts w:ascii="Segoe UI" w:hAnsi="Segoe UI" w:cs="Segoe UI"/>
          <w:color w:val="161616"/>
        </w:rPr>
      </w:pPr>
      <w:r w:rsidRPr="0030692E">
        <w:rPr>
          <w:rFonts w:ascii="Segoe UI" w:hAnsi="Segoe UI" w:cs="Segoe UI"/>
          <w:color w:val="161616"/>
        </w:rPr>
        <w:lastRenderedPageBreak/>
        <w:drawing>
          <wp:inline distT="0" distB="0" distL="0" distR="0" wp14:anchorId="5D6B0B4D" wp14:editId="6E9D6F79">
            <wp:extent cx="5966977" cy="6607113"/>
            <wp:effectExtent l="0" t="0" r="0" b="3810"/>
            <wp:docPr id="9173922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7392245" name=""/>
                    <pic:cNvPicPr/>
                  </pic:nvPicPr>
                  <pic:blipFill>
                    <a:blip r:embed="rId13"/>
                    <a:stretch>
                      <a:fillRect/>
                    </a:stretch>
                  </pic:blipFill>
                  <pic:spPr>
                    <a:xfrm>
                      <a:off x="0" y="0"/>
                      <a:ext cx="5966977" cy="6607113"/>
                    </a:xfrm>
                    <a:prstGeom prst="rect">
                      <a:avLst/>
                    </a:prstGeom>
                  </pic:spPr>
                </pic:pic>
              </a:graphicData>
            </a:graphic>
          </wp:inline>
        </w:drawing>
      </w:r>
    </w:p>
    <w:p w14:paraId="679C2D47" w14:textId="79AF422A" w:rsidR="00837FE5" w:rsidRDefault="00837FE5" w:rsidP="00837FE5">
      <w:pPr>
        <w:pStyle w:val="NormalWeb"/>
        <w:numPr>
          <w:ilvl w:val="0"/>
          <w:numId w:val="19"/>
        </w:numPr>
        <w:shd w:val="clear" w:color="auto" w:fill="FFFFFF"/>
        <w:rPr>
          <w:rFonts w:ascii="Segoe UI" w:hAnsi="Segoe UI" w:cs="Segoe UI"/>
          <w:color w:val="161616"/>
        </w:rPr>
      </w:pPr>
      <w:r>
        <w:rPr>
          <w:rFonts w:ascii="Segoe UI" w:hAnsi="Segoe UI" w:cs="Segoe UI"/>
          <w:color w:val="161616"/>
        </w:rPr>
        <w:t>Leave all settings on the other tabs set to their defaults</w:t>
      </w:r>
      <w:r>
        <w:rPr>
          <w:rFonts w:ascii="Segoe UI" w:hAnsi="Segoe UI" w:cs="Segoe UI"/>
          <w:color w:val="161616"/>
        </w:rPr>
        <w:t xml:space="preserve"> and click </w:t>
      </w:r>
      <w:r w:rsidRPr="00837FE5">
        <w:rPr>
          <w:rFonts w:ascii="Segoe UI" w:hAnsi="Segoe UI" w:cs="Segoe UI"/>
          <w:b/>
          <w:bCs/>
          <w:color w:val="161616"/>
        </w:rPr>
        <w:t>Add</w:t>
      </w:r>
      <w:r>
        <w:rPr>
          <w:rFonts w:ascii="Segoe UI" w:hAnsi="Segoe UI" w:cs="Segoe UI"/>
          <w:color w:val="161616"/>
        </w:rPr>
        <w:t>.</w:t>
      </w:r>
    </w:p>
    <w:p w14:paraId="59BA5708" w14:textId="77777777" w:rsidR="0030692E" w:rsidRPr="0030692E" w:rsidRDefault="0030692E" w:rsidP="0030692E">
      <w:pPr>
        <w:pStyle w:val="NormalWeb"/>
        <w:numPr>
          <w:ilvl w:val="0"/>
          <w:numId w:val="33"/>
        </w:numPr>
        <w:shd w:val="clear" w:color="auto" w:fill="FFFFFF"/>
        <w:ind w:left="1290"/>
        <w:rPr>
          <w:rFonts w:ascii="Segoe UI" w:hAnsi="Segoe UI" w:cs="Segoe UI"/>
          <w:color w:val="FF0000"/>
        </w:rPr>
      </w:pPr>
      <w:r>
        <w:rPr>
          <w:rFonts w:ascii="Segoe UI" w:hAnsi="Segoe UI" w:cs="Segoe UI"/>
          <w:color w:val="161616"/>
        </w:rPr>
        <w:t xml:space="preserve">Change the Node Size for remaining </w:t>
      </w:r>
      <w:proofErr w:type="spellStart"/>
      <w:r>
        <w:rPr>
          <w:rFonts w:ascii="Segoe UI" w:hAnsi="Segoe UI" w:cs="Segoe UI"/>
          <w:color w:val="161616"/>
        </w:rPr>
        <w:t>Agentpool</w:t>
      </w:r>
      <w:proofErr w:type="spellEnd"/>
      <w:r>
        <w:rPr>
          <w:rFonts w:ascii="Segoe UI" w:hAnsi="Segoe UI" w:cs="Segoe UI"/>
          <w:color w:val="161616"/>
        </w:rPr>
        <w:t xml:space="preserve"> and </w:t>
      </w:r>
      <w:proofErr w:type="spellStart"/>
      <w:r>
        <w:rPr>
          <w:rFonts w:ascii="Segoe UI" w:hAnsi="Segoe UI" w:cs="Segoe UI"/>
          <w:color w:val="161616"/>
        </w:rPr>
        <w:t>Useepool</w:t>
      </w:r>
      <w:proofErr w:type="spellEnd"/>
      <w:r>
        <w:rPr>
          <w:rFonts w:ascii="Segoe UI" w:hAnsi="Segoe UI" w:cs="Segoe UI"/>
          <w:color w:val="161616"/>
        </w:rPr>
        <w:t xml:space="preserve"> to </w:t>
      </w:r>
      <w:r w:rsidRPr="0030692E">
        <w:rPr>
          <w:rStyle w:val="Emphasis"/>
          <w:rFonts w:ascii="Segoe UI" w:eastAsiaTheme="minorEastAsia" w:hAnsi="Segoe UI" w:cs="Segoe UI"/>
          <w:color w:val="FF0000"/>
        </w:rPr>
        <w:t>D2s_v3</w:t>
      </w:r>
      <w:r>
        <w:rPr>
          <w:rFonts w:ascii="Segoe UI" w:hAnsi="Segoe UI" w:cs="Segoe UI"/>
          <w:color w:val="FF0000"/>
        </w:rPr>
        <w:t xml:space="preserve"> </w:t>
      </w:r>
      <w:r w:rsidRPr="0030692E">
        <w:rPr>
          <w:rFonts w:ascii="Segoe UI" w:hAnsi="Segoe UI" w:cs="Segoe UI"/>
          <w:color w:val="161616"/>
        </w:rPr>
        <w:t xml:space="preserve">and </w:t>
      </w:r>
      <w:r>
        <w:rPr>
          <w:rFonts w:ascii="Segoe UI" w:hAnsi="Segoe UI" w:cs="Segoe UI"/>
          <w:color w:val="161616"/>
        </w:rPr>
        <w:t>Leave the </w:t>
      </w:r>
      <w:r>
        <w:rPr>
          <w:rStyle w:val="Strong"/>
          <w:rFonts w:ascii="Segoe UI" w:eastAsiaTheme="majorEastAsia" w:hAnsi="Segoe UI" w:cs="Segoe UI"/>
          <w:color w:val="161616"/>
        </w:rPr>
        <w:t>Scale method</w:t>
      </w:r>
      <w:r>
        <w:rPr>
          <w:rFonts w:ascii="Segoe UI" w:hAnsi="Segoe UI" w:cs="Segoe UI"/>
          <w:color w:val="161616"/>
        </w:rPr>
        <w:t> setting set to </w:t>
      </w:r>
      <w:r w:rsidRPr="0030692E">
        <w:rPr>
          <w:rStyle w:val="Emphasis"/>
          <w:rFonts w:ascii="Segoe UI" w:eastAsiaTheme="minorEastAsia" w:hAnsi="Segoe UI" w:cs="Segoe UI"/>
          <w:color w:val="FF0000"/>
        </w:rPr>
        <w:t>Manual</w:t>
      </w:r>
    </w:p>
    <w:p w14:paraId="5CA9AD70" w14:textId="77777777" w:rsidR="0030692E" w:rsidRDefault="0030692E" w:rsidP="0030692E">
      <w:pPr>
        <w:pStyle w:val="NormalWeb"/>
        <w:numPr>
          <w:ilvl w:val="0"/>
          <w:numId w:val="33"/>
        </w:numPr>
        <w:shd w:val="clear" w:color="auto" w:fill="FFFFFF"/>
        <w:ind w:left="1290"/>
        <w:rPr>
          <w:rFonts w:ascii="Segoe UI" w:hAnsi="Segoe UI" w:cs="Segoe UI"/>
          <w:color w:val="161616"/>
        </w:rPr>
      </w:pPr>
      <w:r>
        <w:rPr>
          <w:rFonts w:ascii="Segoe UI" w:hAnsi="Segoe UI" w:cs="Segoe UI"/>
          <w:color w:val="161616"/>
        </w:rPr>
        <w:t xml:space="preserve">Set the Node Count to </w:t>
      </w:r>
      <w:r w:rsidRPr="0030692E">
        <w:rPr>
          <w:rFonts w:ascii="Segoe UI" w:hAnsi="Segoe UI" w:cs="Segoe UI"/>
          <w:color w:val="FF0000"/>
        </w:rPr>
        <w:t>1</w:t>
      </w:r>
    </w:p>
    <w:p w14:paraId="26BAFAF8" w14:textId="115E214B" w:rsidR="0030692E" w:rsidRDefault="0030692E" w:rsidP="0030692E">
      <w:pPr>
        <w:pStyle w:val="NormalWeb"/>
        <w:shd w:val="clear" w:color="auto" w:fill="FFFFFF"/>
        <w:ind w:left="720"/>
        <w:rPr>
          <w:rFonts w:ascii="Segoe UI" w:hAnsi="Segoe UI" w:cs="Segoe UI"/>
          <w:color w:val="161616"/>
        </w:rPr>
      </w:pPr>
      <w:r w:rsidRPr="0030692E">
        <w:rPr>
          <w:rFonts w:ascii="Segoe UI" w:hAnsi="Segoe UI" w:cs="Segoe UI"/>
          <w:color w:val="161616"/>
        </w:rPr>
        <w:lastRenderedPageBreak/>
        <w:drawing>
          <wp:inline distT="0" distB="0" distL="0" distR="0" wp14:anchorId="632FE9F9" wp14:editId="402FEA58">
            <wp:extent cx="5944115" cy="4892464"/>
            <wp:effectExtent l="0" t="0" r="0" b="3810"/>
            <wp:docPr id="8771007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7100737" name=""/>
                    <pic:cNvPicPr/>
                  </pic:nvPicPr>
                  <pic:blipFill>
                    <a:blip r:embed="rId14"/>
                    <a:stretch>
                      <a:fillRect/>
                    </a:stretch>
                  </pic:blipFill>
                  <pic:spPr>
                    <a:xfrm>
                      <a:off x="0" y="0"/>
                      <a:ext cx="5944115" cy="4892464"/>
                    </a:xfrm>
                    <a:prstGeom prst="rect">
                      <a:avLst/>
                    </a:prstGeom>
                  </pic:spPr>
                </pic:pic>
              </a:graphicData>
            </a:graphic>
          </wp:inline>
        </w:drawing>
      </w:r>
    </w:p>
    <w:p w14:paraId="4F10417A" w14:textId="15E3DDD6" w:rsidR="00837FE5" w:rsidRDefault="0030692E" w:rsidP="0030692E">
      <w:pPr>
        <w:pStyle w:val="NormalWeb"/>
        <w:numPr>
          <w:ilvl w:val="0"/>
          <w:numId w:val="19"/>
        </w:numPr>
        <w:shd w:val="clear" w:color="auto" w:fill="FFFFFF"/>
        <w:rPr>
          <w:rFonts w:ascii="Segoe UI" w:hAnsi="Segoe UI" w:cs="Segoe UI"/>
          <w:color w:val="161616"/>
        </w:rPr>
      </w:pPr>
      <w:r>
        <w:rPr>
          <w:rFonts w:ascii="Segoe UI" w:hAnsi="Segoe UI" w:cs="Segoe UI"/>
          <w:color w:val="161616"/>
        </w:rPr>
        <w:t>This is how the Node pools should look like</w:t>
      </w:r>
    </w:p>
    <w:p w14:paraId="2A7893AD" w14:textId="18E1EC24" w:rsidR="00837FE5" w:rsidRDefault="0030692E" w:rsidP="00837FE5">
      <w:pPr>
        <w:pStyle w:val="NormalWeb"/>
        <w:shd w:val="clear" w:color="auto" w:fill="FFFFFF"/>
        <w:rPr>
          <w:rFonts w:ascii="Segoe UI" w:hAnsi="Segoe UI" w:cs="Segoe UI"/>
          <w:color w:val="161616"/>
        </w:rPr>
      </w:pPr>
      <w:r w:rsidRPr="0030692E">
        <w:rPr>
          <w:rFonts w:ascii="Segoe UI" w:hAnsi="Segoe UI" w:cs="Segoe UI"/>
          <w:color w:val="161616"/>
        </w:rPr>
        <w:drawing>
          <wp:inline distT="0" distB="0" distL="0" distR="0" wp14:anchorId="2E2CE916" wp14:editId="1D597BBC">
            <wp:extent cx="6197600" cy="3143250"/>
            <wp:effectExtent l="0" t="0" r="0" b="0"/>
            <wp:docPr id="14054775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5477560" name=""/>
                    <pic:cNvPicPr/>
                  </pic:nvPicPr>
                  <pic:blipFill>
                    <a:blip r:embed="rId15"/>
                    <a:stretch>
                      <a:fillRect/>
                    </a:stretch>
                  </pic:blipFill>
                  <pic:spPr>
                    <a:xfrm>
                      <a:off x="0" y="0"/>
                      <a:ext cx="6197600" cy="3143250"/>
                    </a:xfrm>
                    <a:prstGeom prst="rect">
                      <a:avLst/>
                    </a:prstGeom>
                  </pic:spPr>
                </pic:pic>
              </a:graphicData>
            </a:graphic>
          </wp:inline>
        </w:drawing>
      </w:r>
    </w:p>
    <w:p w14:paraId="2205E33E" w14:textId="45230CDB" w:rsidR="00837FE5" w:rsidRDefault="00837FE5" w:rsidP="00837FE5">
      <w:pPr>
        <w:pStyle w:val="NormalWeb"/>
        <w:numPr>
          <w:ilvl w:val="0"/>
          <w:numId w:val="19"/>
        </w:numPr>
        <w:shd w:val="clear" w:color="auto" w:fill="FFFFFF"/>
        <w:rPr>
          <w:rFonts w:ascii="Segoe UI" w:hAnsi="Segoe UI" w:cs="Segoe UI"/>
          <w:color w:val="161616"/>
        </w:rPr>
      </w:pPr>
      <w:r>
        <w:rPr>
          <w:rFonts w:ascii="Segoe UI" w:hAnsi="Segoe UI" w:cs="Segoe UI"/>
          <w:color w:val="161616"/>
        </w:rPr>
        <w:t>Click Next for Networking and select network Policy None</w:t>
      </w:r>
    </w:p>
    <w:p w14:paraId="770E1A46" w14:textId="77777777" w:rsidR="00837FE5" w:rsidRDefault="00837FE5" w:rsidP="00837FE5">
      <w:pPr>
        <w:pStyle w:val="NormalWeb"/>
        <w:shd w:val="clear" w:color="auto" w:fill="FFFFFF"/>
        <w:rPr>
          <w:rFonts w:ascii="Segoe UI" w:hAnsi="Segoe UI" w:cs="Segoe UI"/>
          <w:color w:val="161616"/>
        </w:rPr>
      </w:pPr>
    </w:p>
    <w:p w14:paraId="3780172F" w14:textId="4D5E5F4D" w:rsidR="00837FE5" w:rsidRDefault="00837FE5" w:rsidP="00837FE5">
      <w:pPr>
        <w:pStyle w:val="NormalWeb"/>
        <w:shd w:val="clear" w:color="auto" w:fill="FFFFFF"/>
        <w:rPr>
          <w:rFonts w:ascii="Segoe UI" w:hAnsi="Segoe UI" w:cs="Segoe UI"/>
          <w:color w:val="161616"/>
        </w:rPr>
      </w:pPr>
      <w:r w:rsidRPr="00837FE5">
        <w:rPr>
          <w:rFonts w:ascii="Segoe UI" w:hAnsi="Segoe UI" w:cs="Segoe UI"/>
          <w:color w:val="161616"/>
        </w:rPr>
        <w:lastRenderedPageBreak/>
        <w:drawing>
          <wp:inline distT="0" distB="0" distL="0" distR="0" wp14:anchorId="387AE8FC" wp14:editId="31C0D436">
            <wp:extent cx="6197600" cy="6250305"/>
            <wp:effectExtent l="0" t="0" r="0" b="0"/>
            <wp:docPr id="6686742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8674281" name=""/>
                    <pic:cNvPicPr/>
                  </pic:nvPicPr>
                  <pic:blipFill>
                    <a:blip r:embed="rId16"/>
                    <a:stretch>
                      <a:fillRect/>
                    </a:stretch>
                  </pic:blipFill>
                  <pic:spPr>
                    <a:xfrm>
                      <a:off x="0" y="0"/>
                      <a:ext cx="6197600" cy="6250305"/>
                    </a:xfrm>
                    <a:prstGeom prst="rect">
                      <a:avLst/>
                    </a:prstGeom>
                  </pic:spPr>
                </pic:pic>
              </a:graphicData>
            </a:graphic>
          </wp:inline>
        </w:drawing>
      </w:r>
    </w:p>
    <w:p w14:paraId="28ACF1D8" w14:textId="2FF8ECA7" w:rsidR="006050BA" w:rsidRDefault="006050BA" w:rsidP="006050BA">
      <w:pPr>
        <w:pStyle w:val="NormalWeb"/>
        <w:numPr>
          <w:ilvl w:val="0"/>
          <w:numId w:val="19"/>
        </w:numPr>
        <w:shd w:val="clear" w:color="auto" w:fill="FFFFFF"/>
        <w:rPr>
          <w:rFonts w:ascii="Segoe UI" w:hAnsi="Segoe UI" w:cs="Segoe UI"/>
          <w:color w:val="161616"/>
        </w:rPr>
      </w:pPr>
      <w:r>
        <w:rPr>
          <w:rFonts w:ascii="Segoe UI" w:hAnsi="Segoe UI" w:cs="Segoe UI"/>
          <w:color w:val="161616"/>
        </w:rPr>
        <w:t xml:space="preserve">Click Next for </w:t>
      </w:r>
      <w:proofErr w:type="gramStart"/>
      <w:r>
        <w:rPr>
          <w:rFonts w:ascii="Segoe UI" w:hAnsi="Segoe UI" w:cs="Segoe UI"/>
          <w:color w:val="161616"/>
        </w:rPr>
        <w:t xml:space="preserve">Integration </w:t>
      </w:r>
      <w:r>
        <w:rPr>
          <w:rFonts w:ascii="Segoe UI" w:hAnsi="Segoe UI" w:cs="Segoe UI"/>
          <w:color w:val="161616"/>
        </w:rPr>
        <w:t xml:space="preserve"> and</w:t>
      </w:r>
      <w:proofErr w:type="gramEnd"/>
      <w:r>
        <w:rPr>
          <w:rFonts w:ascii="Segoe UI" w:hAnsi="Segoe UI" w:cs="Segoe UI"/>
          <w:color w:val="161616"/>
        </w:rPr>
        <w:t xml:space="preserve"> </w:t>
      </w:r>
      <w:r>
        <w:rPr>
          <w:rFonts w:ascii="Segoe UI" w:hAnsi="Segoe UI" w:cs="Segoe UI"/>
          <w:color w:val="161616"/>
        </w:rPr>
        <w:t>Disable Azure Policy</w:t>
      </w:r>
    </w:p>
    <w:p w14:paraId="5DDA6CB5" w14:textId="77777777" w:rsidR="00837FE5" w:rsidRDefault="00837FE5" w:rsidP="00837FE5">
      <w:pPr>
        <w:pStyle w:val="NormalWeb"/>
        <w:shd w:val="clear" w:color="auto" w:fill="FFFFFF"/>
        <w:rPr>
          <w:rFonts w:ascii="Segoe UI" w:hAnsi="Segoe UI" w:cs="Segoe UI"/>
          <w:color w:val="161616"/>
        </w:rPr>
      </w:pPr>
    </w:p>
    <w:p w14:paraId="726325A4" w14:textId="45E228C0" w:rsidR="00837FE5" w:rsidRDefault="006050BA" w:rsidP="00837FE5">
      <w:pPr>
        <w:pStyle w:val="NormalWeb"/>
        <w:shd w:val="clear" w:color="auto" w:fill="FFFFFF"/>
        <w:rPr>
          <w:rFonts w:ascii="Segoe UI" w:hAnsi="Segoe UI" w:cs="Segoe UI"/>
          <w:color w:val="161616"/>
        </w:rPr>
      </w:pPr>
      <w:r w:rsidRPr="006050BA">
        <w:rPr>
          <w:rFonts w:ascii="Segoe UI" w:hAnsi="Segoe UI" w:cs="Segoe UI"/>
          <w:color w:val="161616"/>
        </w:rPr>
        <w:lastRenderedPageBreak/>
        <w:drawing>
          <wp:inline distT="0" distB="0" distL="0" distR="0" wp14:anchorId="10422365" wp14:editId="7775454F">
            <wp:extent cx="6197600" cy="4003675"/>
            <wp:effectExtent l="0" t="0" r="0" b="0"/>
            <wp:docPr id="12048871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4887109" name=""/>
                    <pic:cNvPicPr/>
                  </pic:nvPicPr>
                  <pic:blipFill>
                    <a:blip r:embed="rId17"/>
                    <a:stretch>
                      <a:fillRect/>
                    </a:stretch>
                  </pic:blipFill>
                  <pic:spPr>
                    <a:xfrm>
                      <a:off x="0" y="0"/>
                      <a:ext cx="6197600" cy="4003675"/>
                    </a:xfrm>
                    <a:prstGeom prst="rect">
                      <a:avLst/>
                    </a:prstGeom>
                  </pic:spPr>
                </pic:pic>
              </a:graphicData>
            </a:graphic>
          </wp:inline>
        </w:drawing>
      </w:r>
    </w:p>
    <w:p w14:paraId="785EB41C" w14:textId="77777777" w:rsidR="00CB14C6" w:rsidRDefault="00CB14C6" w:rsidP="001D5706">
      <w:pPr>
        <w:pStyle w:val="NormalWeb"/>
        <w:shd w:val="clear" w:color="auto" w:fill="FFFFFF"/>
        <w:rPr>
          <w:rFonts w:ascii="Segoe UI" w:hAnsi="Segoe UI" w:cs="Segoe UI"/>
          <w:color w:val="161616"/>
        </w:rPr>
      </w:pPr>
    </w:p>
    <w:p w14:paraId="17DB1BA7" w14:textId="77777777" w:rsidR="006050BA" w:rsidRDefault="006050BA" w:rsidP="006050BA">
      <w:pPr>
        <w:pStyle w:val="NormalWeb"/>
        <w:numPr>
          <w:ilvl w:val="0"/>
          <w:numId w:val="19"/>
        </w:numPr>
        <w:shd w:val="clear" w:color="auto" w:fill="FFFFFF"/>
        <w:rPr>
          <w:rFonts w:ascii="Segoe UI" w:hAnsi="Segoe UI" w:cs="Segoe UI"/>
          <w:color w:val="161616"/>
        </w:rPr>
      </w:pPr>
      <w:r>
        <w:rPr>
          <w:rFonts w:ascii="Segoe UI" w:hAnsi="Segoe UI" w:cs="Segoe UI"/>
          <w:color w:val="161616"/>
        </w:rPr>
        <w:t>Leave all settings on the other tabs set to their defaults.</w:t>
      </w:r>
    </w:p>
    <w:p w14:paraId="65507AAB" w14:textId="77777777" w:rsidR="009D3F91" w:rsidRDefault="006050BA" w:rsidP="006050BA">
      <w:pPr>
        <w:pStyle w:val="NormalWeb"/>
        <w:numPr>
          <w:ilvl w:val="0"/>
          <w:numId w:val="19"/>
        </w:numPr>
        <w:shd w:val="clear" w:color="auto" w:fill="FFFFFF"/>
        <w:rPr>
          <w:rFonts w:ascii="Segoe UI" w:hAnsi="Segoe UI" w:cs="Segoe UI"/>
          <w:color w:val="161616"/>
        </w:rPr>
      </w:pPr>
      <w:r>
        <w:rPr>
          <w:rFonts w:ascii="Segoe UI" w:hAnsi="Segoe UI" w:cs="Segoe UI"/>
          <w:color w:val="161616"/>
        </w:rPr>
        <w:t>Select </w:t>
      </w:r>
      <w:r w:rsidRPr="006050BA">
        <w:rPr>
          <w:b/>
          <w:bCs/>
        </w:rPr>
        <w:t>Review + create</w:t>
      </w:r>
      <w:r>
        <w:rPr>
          <w:rFonts w:ascii="Segoe UI" w:hAnsi="Segoe UI" w:cs="Segoe UI"/>
          <w:color w:val="161616"/>
        </w:rPr>
        <w:t xml:space="preserve"> to run validation on the cluster configuration. </w:t>
      </w:r>
    </w:p>
    <w:p w14:paraId="2EBEBBDD" w14:textId="69798EFD" w:rsidR="009D3F91" w:rsidRDefault="009D3F91" w:rsidP="009D3F91">
      <w:pPr>
        <w:pStyle w:val="NormalWeb"/>
        <w:shd w:val="clear" w:color="auto" w:fill="FFFFFF"/>
        <w:ind w:left="720"/>
        <w:rPr>
          <w:rFonts w:ascii="Segoe UI" w:hAnsi="Segoe UI" w:cs="Segoe UI"/>
          <w:color w:val="161616"/>
        </w:rPr>
      </w:pPr>
      <w:r w:rsidRPr="009D3F91">
        <w:rPr>
          <w:rFonts w:ascii="Segoe UI" w:hAnsi="Segoe UI" w:cs="Segoe UI"/>
          <w:color w:val="161616"/>
        </w:rPr>
        <w:lastRenderedPageBreak/>
        <w:drawing>
          <wp:inline distT="0" distB="0" distL="0" distR="0" wp14:anchorId="776F6057" wp14:editId="2B2FB0DA">
            <wp:extent cx="6197600" cy="6772275"/>
            <wp:effectExtent l="0" t="0" r="0" b="9525"/>
            <wp:docPr id="18391789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9178948" name=""/>
                    <pic:cNvPicPr/>
                  </pic:nvPicPr>
                  <pic:blipFill>
                    <a:blip r:embed="rId18"/>
                    <a:stretch>
                      <a:fillRect/>
                    </a:stretch>
                  </pic:blipFill>
                  <pic:spPr>
                    <a:xfrm>
                      <a:off x="0" y="0"/>
                      <a:ext cx="6197600" cy="6772275"/>
                    </a:xfrm>
                    <a:prstGeom prst="rect">
                      <a:avLst/>
                    </a:prstGeom>
                  </pic:spPr>
                </pic:pic>
              </a:graphicData>
            </a:graphic>
          </wp:inline>
        </w:drawing>
      </w:r>
    </w:p>
    <w:p w14:paraId="4BC08BFE" w14:textId="4F50AED8" w:rsidR="006050BA" w:rsidRDefault="006050BA" w:rsidP="006050BA">
      <w:pPr>
        <w:pStyle w:val="NormalWeb"/>
        <w:numPr>
          <w:ilvl w:val="0"/>
          <w:numId w:val="19"/>
        </w:numPr>
        <w:shd w:val="clear" w:color="auto" w:fill="FFFFFF"/>
        <w:rPr>
          <w:rFonts w:ascii="Segoe UI" w:hAnsi="Segoe UI" w:cs="Segoe UI"/>
          <w:color w:val="161616"/>
        </w:rPr>
      </w:pPr>
      <w:r>
        <w:rPr>
          <w:rFonts w:ascii="Segoe UI" w:hAnsi="Segoe UI" w:cs="Segoe UI"/>
          <w:color w:val="161616"/>
        </w:rPr>
        <w:t>After validation completes, select </w:t>
      </w:r>
      <w:r w:rsidRPr="006050BA">
        <w:rPr>
          <w:b/>
          <w:bCs/>
        </w:rPr>
        <w:t>Create</w:t>
      </w:r>
      <w:r>
        <w:rPr>
          <w:rFonts w:ascii="Segoe UI" w:hAnsi="Segoe UI" w:cs="Segoe UI"/>
          <w:color w:val="161616"/>
        </w:rPr>
        <w:t> to create the AKS cluster</w:t>
      </w:r>
    </w:p>
    <w:p w14:paraId="3C3F6584" w14:textId="14228A1C" w:rsidR="00892E09" w:rsidRDefault="00892E09" w:rsidP="006050BA">
      <w:pPr>
        <w:pStyle w:val="NormalWeb"/>
        <w:numPr>
          <w:ilvl w:val="0"/>
          <w:numId w:val="19"/>
        </w:numPr>
        <w:shd w:val="clear" w:color="auto" w:fill="FFFFFF"/>
        <w:rPr>
          <w:rFonts w:ascii="Segoe UI" w:hAnsi="Segoe UI" w:cs="Segoe UI"/>
          <w:color w:val="161616"/>
        </w:rPr>
      </w:pPr>
      <w:r w:rsidRPr="00892E09">
        <w:rPr>
          <w:rFonts w:ascii="Segoe UI" w:hAnsi="Segoe UI" w:cs="Segoe UI"/>
          <w:color w:val="161616"/>
        </w:rPr>
        <w:t>It takes a few minutes to create the AKS cluster.</w:t>
      </w:r>
    </w:p>
    <w:p w14:paraId="45717EF5" w14:textId="7AD2F0BE" w:rsidR="00E97C7D" w:rsidRDefault="00892E09" w:rsidP="00E97C7D">
      <w:r w:rsidRPr="00892E09">
        <w:lastRenderedPageBreak/>
        <w:drawing>
          <wp:inline distT="0" distB="0" distL="0" distR="0" wp14:anchorId="096AACD3" wp14:editId="30337EF7">
            <wp:extent cx="6197600" cy="4751705"/>
            <wp:effectExtent l="0" t="0" r="0" b="0"/>
            <wp:docPr id="11673732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7373252" name=""/>
                    <pic:cNvPicPr/>
                  </pic:nvPicPr>
                  <pic:blipFill>
                    <a:blip r:embed="rId19"/>
                    <a:stretch>
                      <a:fillRect/>
                    </a:stretch>
                  </pic:blipFill>
                  <pic:spPr>
                    <a:xfrm>
                      <a:off x="0" y="0"/>
                      <a:ext cx="6197600" cy="4751705"/>
                    </a:xfrm>
                    <a:prstGeom prst="rect">
                      <a:avLst/>
                    </a:prstGeom>
                  </pic:spPr>
                </pic:pic>
              </a:graphicData>
            </a:graphic>
          </wp:inline>
        </w:drawing>
      </w:r>
    </w:p>
    <w:p w14:paraId="375B4B23" w14:textId="77777777" w:rsidR="004A11B9" w:rsidRDefault="004A11B9" w:rsidP="00E97C7D"/>
    <w:p w14:paraId="6E52624C" w14:textId="5BF0C0D7" w:rsidR="004A11B9" w:rsidRDefault="00C341DF" w:rsidP="00E97C7D">
      <w:pPr>
        <w:rPr>
          <w:rFonts w:ascii="Segoe UI" w:hAnsi="Segoe UI" w:cs="Segoe UI"/>
          <w:color w:val="161616"/>
          <w:shd w:val="clear" w:color="auto" w:fill="FFFFFF"/>
        </w:rPr>
      </w:pPr>
      <w:r>
        <w:rPr>
          <w:rFonts w:ascii="Segoe UI" w:hAnsi="Segoe UI" w:cs="Segoe UI"/>
          <w:color w:val="161616"/>
          <w:shd w:val="clear" w:color="auto" w:fill="FFFFFF"/>
        </w:rPr>
        <w:t>When your deployment is complete, navigate to your resource </w:t>
      </w:r>
    </w:p>
    <w:p w14:paraId="50CFAD85" w14:textId="77777777" w:rsidR="00C341DF" w:rsidRDefault="00C341DF" w:rsidP="00E97C7D">
      <w:pPr>
        <w:rPr>
          <w:rFonts w:ascii="Segoe UI" w:hAnsi="Segoe UI" w:cs="Segoe UI"/>
          <w:color w:val="161616"/>
          <w:shd w:val="clear" w:color="auto" w:fill="FFFFFF"/>
        </w:rPr>
      </w:pPr>
    </w:p>
    <w:p w14:paraId="2ADB1F92" w14:textId="1E2959B3" w:rsidR="00C341DF" w:rsidRDefault="00C341DF" w:rsidP="00E97C7D">
      <w:r w:rsidRPr="00C341DF">
        <w:drawing>
          <wp:inline distT="0" distB="0" distL="0" distR="0" wp14:anchorId="3362FD5F" wp14:editId="779EFB14">
            <wp:extent cx="5563082" cy="2911092"/>
            <wp:effectExtent l="0" t="0" r="0" b="3810"/>
            <wp:docPr id="3537122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712265" name=""/>
                    <pic:cNvPicPr/>
                  </pic:nvPicPr>
                  <pic:blipFill>
                    <a:blip r:embed="rId20"/>
                    <a:stretch>
                      <a:fillRect/>
                    </a:stretch>
                  </pic:blipFill>
                  <pic:spPr>
                    <a:xfrm>
                      <a:off x="0" y="0"/>
                      <a:ext cx="5563082" cy="2911092"/>
                    </a:xfrm>
                    <a:prstGeom prst="rect">
                      <a:avLst/>
                    </a:prstGeom>
                  </pic:spPr>
                </pic:pic>
              </a:graphicData>
            </a:graphic>
          </wp:inline>
        </w:drawing>
      </w:r>
    </w:p>
    <w:p w14:paraId="6C19A08B" w14:textId="77777777" w:rsidR="00F0439A" w:rsidRDefault="00F0439A" w:rsidP="00E97C7D"/>
    <w:p w14:paraId="3A147328" w14:textId="77777777" w:rsidR="00F0439A" w:rsidRDefault="00F0439A" w:rsidP="00F0439A">
      <w:pPr>
        <w:pStyle w:val="NormalWeb"/>
        <w:shd w:val="clear" w:color="auto" w:fill="FFFFFF"/>
        <w:rPr>
          <w:rFonts w:ascii="Segoe UI" w:hAnsi="Segoe UI" w:cs="Segoe UI"/>
          <w:color w:val="161616"/>
        </w:rPr>
      </w:pPr>
    </w:p>
    <w:p w14:paraId="3D92A969" w14:textId="13037402" w:rsidR="00F0439A" w:rsidRDefault="00F0439A" w:rsidP="00F0439A">
      <w:pPr>
        <w:pStyle w:val="Heading1"/>
        <w:rPr>
          <w:rFonts w:asciiTheme="minorHAnsi" w:eastAsia="Arial" w:hAnsiTheme="minorHAnsi" w:cstheme="minorHAnsi"/>
          <w:color w:val="E36C0A" w:themeColor="accent6" w:themeShade="BF"/>
        </w:rPr>
      </w:pPr>
      <w:r w:rsidRPr="001D5706">
        <w:rPr>
          <w:rFonts w:asciiTheme="minorHAnsi" w:eastAsia="Arial" w:hAnsiTheme="minorHAnsi" w:cstheme="minorHAnsi"/>
          <w:color w:val="E36C0A" w:themeColor="accent6" w:themeShade="BF"/>
        </w:rPr>
        <w:t>C</w:t>
      </w:r>
      <w:r>
        <w:rPr>
          <w:rFonts w:asciiTheme="minorHAnsi" w:eastAsia="Arial" w:hAnsiTheme="minorHAnsi" w:cstheme="minorHAnsi"/>
          <w:color w:val="E36C0A" w:themeColor="accent6" w:themeShade="BF"/>
        </w:rPr>
        <w:t xml:space="preserve">onnect </w:t>
      </w:r>
      <w:r w:rsidRPr="001D5706">
        <w:rPr>
          <w:rFonts w:asciiTheme="minorHAnsi" w:eastAsia="Arial" w:hAnsiTheme="minorHAnsi" w:cstheme="minorHAnsi"/>
          <w:color w:val="E36C0A" w:themeColor="accent6" w:themeShade="BF"/>
        </w:rPr>
        <w:t>an</w:t>
      </w:r>
      <w:r w:rsidRPr="001D5706">
        <w:rPr>
          <w:rFonts w:asciiTheme="minorHAnsi" w:eastAsia="Arial" w:hAnsiTheme="minorHAnsi" w:cstheme="minorHAnsi"/>
          <w:color w:val="E36C0A" w:themeColor="accent6" w:themeShade="BF"/>
        </w:rPr>
        <w:t xml:space="preserve"> AKS cluster</w:t>
      </w:r>
    </w:p>
    <w:p w14:paraId="39709B68" w14:textId="51BB464E" w:rsidR="00F0439A" w:rsidRDefault="00EC2700" w:rsidP="00F0439A">
      <w:pPr>
        <w:rPr>
          <w:rFonts w:ascii="Segoe UI" w:hAnsi="Segoe UI" w:cs="Segoe UI"/>
          <w:color w:val="161616"/>
          <w:shd w:val="clear" w:color="auto" w:fill="FFFFFF"/>
        </w:rPr>
      </w:pPr>
      <w:r>
        <w:rPr>
          <w:rFonts w:ascii="Segoe UI" w:hAnsi="Segoe UI" w:cs="Segoe UI"/>
          <w:color w:val="161616"/>
          <w:shd w:val="clear" w:color="auto" w:fill="FFFFFF"/>
        </w:rPr>
        <w:t>You use </w:t>
      </w:r>
      <w:proofErr w:type="spellStart"/>
      <w:r>
        <w:fldChar w:fldCharType="begin"/>
      </w:r>
      <w:r>
        <w:instrText>HYPERLINK "https://kubernetes.io/docs/reference/kubectl/"</w:instrText>
      </w:r>
      <w:r>
        <w:fldChar w:fldCharType="separate"/>
      </w:r>
      <w:r>
        <w:rPr>
          <w:rStyle w:val="Hyperlink"/>
          <w:rFonts w:ascii="Segoe UI" w:eastAsiaTheme="majorEastAsia" w:hAnsi="Segoe UI" w:cs="Segoe UI"/>
          <w:shd w:val="clear" w:color="auto" w:fill="FFFFFF"/>
        </w:rPr>
        <w:t>kubectl</w:t>
      </w:r>
      <w:proofErr w:type="spellEnd"/>
      <w:r>
        <w:fldChar w:fldCharType="end"/>
      </w:r>
      <w:r>
        <w:rPr>
          <w:rFonts w:ascii="Segoe UI" w:hAnsi="Segoe UI" w:cs="Segoe UI"/>
          <w:color w:val="161616"/>
          <w:shd w:val="clear" w:color="auto" w:fill="FFFFFF"/>
        </w:rPr>
        <w:t>, the Kubernetes command-line client, to manage your Kubernetes clusters. </w:t>
      </w:r>
      <w:proofErr w:type="spellStart"/>
      <w:r>
        <w:rPr>
          <w:rStyle w:val="HTMLCode"/>
          <w:rFonts w:ascii="Consolas" w:eastAsiaTheme="minorEastAsia" w:hAnsi="Consolas"/>
          <w:color w:val="161616"/>
        </w:rPr>
        <w:t>kubectl</w:t>
      </w:r>
      <w:proofErr w:type="spellEnd"/>
      <w:r>
        <w:rPr>
          <w:rFonts w:ascii="Segoe UI" w:hAnsi="Segoe UI" w:cs="Segoe UI"/>
          <w:color w:val="161616"/>
          <w:shd w:val="clear" w:color="auto" w:fill="FFFFFF"/>
        </w:rPr>
        <w:t> is already installed if you use Azure Cloud Shel</w:t>
      </w:r>
      <w:r>
        <w:rPr>
          <w:rFonts w:ascii="Segoe UI" w:hAnsi="Segoe UI" w:cs="Segoe UI"/>
          <w:color w:val="161616"/>
          <w:shd w:val="clear" w:color="auto" w:fill="FFFFFF"/>
        </w:rPr>
        <w:t>l</w:t>
      </w:r>
    </w:p>
    <w:p w14:paraId="3FA4CE5B" w14:textId="77777777" w:rsidR="00EC2700" w:rsidRDefault="00EC2700" w:rsidP="00F0439A">
      <w:pPr>
        <w:rPr>
          <w:rFonts w:ascii="Segoe UI" w:hAnsi="Segoe UI" w:cs="Segoe UI"/>
          <w:color w:val="161616"/>
          <w:shd w:val="clear" w:color="auto" w:fill="FFFFFF"/>
        </w:rPr>
      </w:pPr>
    </w:p>
    <w:p w14:paraId="3A24E28B" w14:textId="29991F6D" w:rsidR="00EC2700" w:rsidRPr="00EC2700" w:rsidRDefault="00EC2700" w:rsidP="00EC2700">
      <w:pPr>
        <w:pStyle w:val="ListParagraph"/>
        <w:numPr>
          <w:ilvl w:val="0"/>
          <w:numId w:val="43"/>
        </w:numPr>
        <w:rPr>
          <w:sz w:val="24"/>
          <w:szCs w:val="24"/>
          <w:shd w:val="clear" w:color="auto" w:fill="FFFFFF"/>
        </w:rPr>
      </w:pPr>
      <w:r w:rsidRPr="00EC2700">
        <w:rPr>
          <w:sz w:val="24"/>
          <w:szCs w:val="24"/>
          <w:shd w:val="clear" w:color="auto" w:fill="FFFFFF"/>
        </w:rPr>
        <w:lastRenderedPageBreak/>
        <w:t xml:space="preserve">Click </w:t>
      </w:r>
      <w:r w:rsidRPr="00EC2700">
        <w:rPr>
          <w:b/>
          <w:bCs/>
          <w:sz w:val="24"/>
          <w:szCs w:val="24"/>
          <w:shd w:val="clear" w:color="auto" w:fill="FFFFFF"/>
        </w:rPr>
        <w:t>Connect</w:t>
      </w:r>
      <w:r w:rsidRPr="00EC2700">
        <w:rPr>
          <w:sz w:val="24"/>
          <w:szCs w:val="24"/>
          <w:shd w:val="clear" w:color="auto" w:fill="FFFFFF"/>
        </w:rPr>
        <w:t xml:space="preserve"> </w:t>
      </w:r>
    </w:p>
    <w:p w14:paraId="74280203" w14:textId="77777777" w:rsidR="00EC2700" w:rsidRPr="00EC2700" w:rsidRDefault="00EC2700" w:rsidP="00EC2700">
      <w:pPr>
        <w:rPr>
          <w:shd w:val="clear" w:color="auto" w:fill="FFFFFF"/>
        </w:rPr>
      </w:pPr>
    </w:p>
    <w:p w14:paraId="25A15A5D" w14:textId="3C95916E" w:rsidR="00F0439A" w:rsidRDefault="00F0439A" w:rsidP="00E97C7D">
      <w:r w:rsidRPr="00F0439A">
        <w:drawing>
          <wp:inline distT="0" distB="0" distL="0" distR="0" wp14:anchorId="50F8EB46" wp14:editId="7866ACC0">
            <wp:extent cx="5220152" cy="3010161"/>
            <wp:effectExtent l="0" t="0" r="0" b="0"/>
            <wp:docPr id="17761298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6129817" name=""/>
                    <pic:cNvPicPr/>
                  </pic:nvPicPr>
                  <pic:blipFill>
                    <a:blip r:embed="rId21"/>
                    <a:stretch>
                      <a:fillRect/>
                    </a:stretch>
                  </pic:blipFill>
                  <pic:spPr>
                    <a:xfrm>
                      <a:off x="0" y="0"/>
                      <a:ext cx="5220152" cy="3010161"/>
                    </a:xfrm>
                    <a:prstGeom prst="rect">
                      <a:avLst/>
                    </a:prstGeom>
                  </pic:spPr>
                </pic:pic>
              </a:graphicData>
            </a:graphic>
          </wp:inline>
        </w:drawing>
      </w:r>
    </w:p>
    <w:p w14:paraId="6132482D" w14:textId="77777777" w:rsidR="00EC2700" w:rsidRDefault="00EC2700" w:rsidP="00E97C7D"/>
    <w:p w14:paraId="5AE743E4" w14:textId="64FD61DF" w:rsidR="00EC2700" w:rsidRDefault="00EC2700" w:rsidP="00EC2700">
      <w:pPr>
        <w:pStyle w:val="ListParagraph"/>
        <w:numPr>
          <w:ilvl w:val="0"/>
          <w:numId w:val="43"/>
        </w:numPr>
      </w:pPr>
      <w:r>
        <w:t xml:space="preserve">Click </w:t>
      </w:r>
      <w:r w:rsidRPr="00EC2700">
        <w:rPr>
          <w:b/>
          <w:bCs/>
        </w:rPr>
        <w:t>Open Cloud Shell</w:t>
      </w:r>
    </w:p>
    <w:p w14:paraId="05A0725B" w14:textId="77777777" w:rsidR="00EC2700" w:rsidRDefault="00EC2700" w:rsidP="00E97C7D"/>
    <w:p w14:paraId="4C6B98FB" w14:textId="77777777" w:rsidR="00EC2700" w:rsidRDefault="00EC2700" w:rsidP="00E97C7D"/>
    <w:p w14:paraId="51E7890A" w14:textId="539E8956" w:rsidR="00EC2700" w:rsidRDefault="00EC2700" w:rsidP="00E97C7D">
      <w:r w:rsidRPr="00EC2700">
        <w:drawing>
          <wp:inline distT="0" distB="0" distL="0" distR="0" wp14:anchorId="04078442" wp14:editId="2F698D8D">
            <wp:extent cx="4168501" cy="3452159"/>
            <wp:effectExtent l="0" t="0" r="3810" b="0"/>
            <wp:docPr id="7086577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657782" name=""/>
                    <pic:cNvPicPr/>
                  </pic:nvPicPr>
                  <pic:blipFill>
                    <a:blip r:embed="rId22"/>
                    <a:stretch>
                      <a:fillRect/>
                    </a:stretch>
                  </pic:blipFill>
                  <pic:spPr>
                    <a:xfrm>
                      <a:off x="0" y="0"/>
                      <a:ext cx="4168501" cy="3452159"/>
                    </a:xfrm>
                    <a:prstGeom prst="rect">
                      <a:avLst/>
                    </a:prstGeom>
                  </pic:spPr>
                </pic:pic>
              </a:graphicData>
            </a:graphic>
          </wp:inline>
        </w:drawing>
      </w:r>
    </w:p>
    <w:p w14:paraId="54971202" w14:textId="77777777" w:rsidR="00F0439A" w:rsidRDefault="00F0439A" w:rsidP="00E97C7D"/>
    <w:p w14:paraId="22C8D27B" w14:textId="77777777" w:rsidR="00EC2700" w:rsidRDefault="00EC2700" w:rsidP="00E97C7D"/>
    <w:p w14:paraId="55D76A8C" w14:textId="3AA529EC" w:rsidR="00EC2700" w:rsidRDefault="00EC2700" w:rsidP="00EC2700">
      <w:pPr>
        <w:pStyle w:val="ListParagraph"/>
        <w:numPr>
          <w:ilvl w:val="0"/>
          <w:numId w:val="43"/>
        </w:numPr>
      </w:pPr>
      <w:r>
        <w:t xml:space="preserve">Set </w:t>
      </w:r>
      <w:r w:rsidRPr="00EC2700">
        <w:rPr>
          <w:b/>
          <w:bCs/>
        </w:rPr>
        <w:t>Region, Resource Group</w:t>
      </w:r>
      <w:r>
        <w:t xml:space="preserve"> and Create </w:t>
      </w:r>
      <w:r w:rsidRPr="00EC2700">
        <w:rPr>
          <w:b/>
          <w:bCs/>
        </w:rPr>
        <w:t>new Storage</w:t>
      </w:r>
      <w:r>
        <w:t xml:space="preserve"> and </w:t>
      </w:r>
      <w:r w:rsidRPr="00EC2700">
        <w:rPr>
          <w:b/>
          <w:bCs/>
        </w:rPr>
        <w:t>File Share</w:t>
      </w:r>
      <w:r>
        <w:t xml:space="preserve"> </w:t>
      </w:r>
    </w:p>
    <w:p w14:paraId="79A01469" w14:textId="77777777" w:rsidR="00EC2700" w:rsidRDefault="00EC2700" w:rsidP="00E97C7D"/>
    <w:p w14:paraId="4F6804CA" w14:textId="68CCD0C2" w:rsidR="00EC2700" w:rsidRDefault="00EC2700" w:rsidP="00E97C7D">
      <w:r w:rsidRPr="00EC2700">
        <w:lastRenderedPageBreak/>
        <w:drawing>
          <wp:inline distT="0" distB="0" distL="0" distR="0" wp14:anchorId="14718576" wp14:editId="6219B151">
            <wp:extent cx="5692633" cy="2133785"/>
            <wp:effectExtent l="0" t="0" r="3810" b="0"/>
            <wp:docPr id="10625192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2519221" name=""/>
                    <pic:cNvPicPr/>
                  </pic:nvPicPr>
                  <pic:blipFill>
                    <a:blip r:embed="rId23"/>
                    <a:stretch>
                      <a:fillRect/>
                    </a:stretch>
                  </pic:blipFill>
                  <pic:spPr>
                    <a:xfrm>
                      <a:off x="0" y="0"/>
                      <a:ext cx="5692633" cy="2133785"/>
                    </a:xfrm>
                    <a:prstGeom prst="rect">
                      <a:avLst/>
                    </a:prstGeom>
                  </pic:spPr>
                </pic:pic>
              </a:graphicData>
            </a:graphic>
          </wp:inline>
        </w:drawing>
      </w:r>
    </w:p>
    <w:p w14:paraId="580477A2" w14:textId="77777777" w:rsidR="00EC2700" w:rsidRDefault="00EC2700" w:rsidP="00E97C7D"/>
    <w:p w14:paraId="50CC93EE" w14:textId="05BACBA3" w:rsidR="00EC2700" w:rsidRPr="00EC2700" w:rsidRDefault="00EC2700" w:rsidP="00EC2700">
      <w:pPr>
        <w:pStyle w:val="ListParagraph"/>
        <w:numPr>
          <w:ilvl w:val="0"/>
          <w:numId w:val="43"/>
        </w:numPr>
        <w:rPr>
          <w:sz w:val="24"/>
          <w:szCs w:val="24"/>
        </w:rPr>
      </w:pPr>
      <w:r w:rsidRPr="00EC2700">
        <w:rPr>
          <w:sz w:val="24"/>
          <w:szCs w:val="24"/>
        </w:rPr>
        <w:t>You should able to see following screen</w:t>
      </w:r>
    </w:p>
    <w:p w14:paraId="58174D86" w14:textId="77777777" w:rsidR="00EC2700" w:rsidRDefault="00EC2700" w:rsidP="00EC2700">
      <w:pPr>
        <w:pStyle w:val="ListParagraph"/>
      </w:pPr>
    </w:p>
    <w:p w14:paraId="2DCB63ED" w14:textId="0CE0E9D9" w:rsidR="00EC2700" w:rsidRDefault="00EC2700" w:rsidP="00E97C7D">
      <w:r w:rsidRPr="00EC2700">
        <w:drawing>
          <wp:inline distT="0" distB="0" distL="0" distR="0" wp14:anchorId="2B77E268" wp14:editId="31356894">
            <wp:extent cx="5387807" cy="2331922"/>
            <wp:effectExtent l="0" t="0" r="3810" b="0"/>
            <wp:docPr id="10179942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7994200" name=""/>
                    <pic:cNvPicPr/>
                  </pic:nvPicPr>
                  <pic:blipFill>
                    <a:blip r:embed="rId24"/>
                    <a:stretch>
                      <a:fillRect/>
                    </a:stretch>
                  </pic:blipFill>
                  <pic:spPr>
                    <a:xfrm>
                      <a:off x="0" y="0"/>
                      <a:ext cx="5387807" cy="2331922"/>
                    </a:xfrm>
                    <a:prstGeom prst="rect">
                      <a:avLst/>
                    </a:prstGeom>
                  </pic:spPr>
                </pic:pic>
              </a:graphicData>
            </a:graphic>
          </wp:inline>
        </w:drawing>
      </w:r>
    </w:p>
    <w:p w14:paraId="5E09CCFF" w14:textId="77777777" w:rsidR="00EC2700" w:rsidRDefault="00EC2700" w:rsidP="00E97C7D"/>
    <w:p w14:paraId="579DE761" w14:textId="768594F4" w:rsidR="00EC2700" w:rsidRDefault="001958C5" w:rsidP="001958C5">
      <w:pPr>
        <w:pStyle w:val="ListParagraph"/>
        <w:numPr>
          <w:ilvl w:val="0"/>
          <w:numId w:val="43"/>
        </w:numPr>
        <w:rPr>
          <w:sz w:val="24"/>
          <w:szCs w:val="24"/>
        </w:rPr>
      </w:pPr>
      <w:r w:rsidRPr="001958C5">
        <w:rPr>
          <w:sz w:val="24"/>
          <w:szCs w:val="24"/>
        </w:rPr>
        <w:t>Click upload to upload YAML file</w:t>
      </w:r>
    </w:p>
    <w:p w14:paraId="4321E126" w14:textId="77777777" w:rsidR="001958C5" w:rsidRPr="001958C5" w:rsidRDefault="001958C5" w:rsidP="001958C5">
      <w:pPr>
        <w:pStyle w:val="ListParagraph"/>
        <w:rPr>
          <w:sz w:val="24"/>
          <w:szCs w:val="24"/>
        </w:rPr>
      </w:pPr>
    </w:p>
    <w:p w14:paraId="4066361B" w14:textId="73403CAF" w:rsidR="001958C5" w:rsidRDefault="001958C5" w:rsidP="001958C5">
      <w:pPr>
        <w:pStyle w:val="ListParagraph"/>
      </w:pPr>
      <w:r w:rsidRPr="001958C5">
        <w:drawing>
          <wp:inline distT="0" distB="0" distL="0" distR="0" wp14:anchorId="0264FE83" wp14:editId="7784A1A8">
            <wp:extent cx="4968671" cy="2217612"/>
            <wp:effectExtent l="0" t="0" r="3810" b="0"/>
            <wp:docPr id="5647886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4788682" name=""/>
                    <pic:cNvPicPr/>
                  </pic:nvPicPr>
                  <pic:blipFill>
                    <a:blip r:embed="rId25"/>
                    <a:stretch>
                      <a:fillRect/>
                    </a:stretch>
                  </pic:blipFill>
                  <pic:spPr>
                    <a:xfrm>
                      <a:off x="0" y="0"/>
                      <a:ext cx="4968671" cy="2217612"/>
                    </a:xfrm>
                    <a:prstGeom prst="rect">
                      <a:avLst/>
                    </a:prstGeom>
                  </pic:spPr>
                </pic:pic>
              </a:graphicData>
            </a:graphic>
          </wp:inline>
        </w:drawing>
      </w:r>
    </w:p>
    <w:p w14:paraId="46885AA3" w14:textId="77777777" w:rsidR="001958C5" w:rsidRDefault="001958C5" w:rsidP="001958C5">
      <w:pPr>
        <w:pStyle w:val="ListParagraph"/>
      </w:pPr>
    </w:p>
    <w:p w14:paraId="31C6DE35" w14:textId="77777777" w:rsidR="001958C5" w:rsidRDefault="001958C5" w:rsidP="001958C5">
      <w:pPr>
        <w:pStyle w:val="ListParagraph"/>
      </w:pPr>
    </w:p>
    <w:p w14:paraId="4720720F" w14:textId="48843156" w:rsidR="00F0439A" w:rsidRPr="001958C5" w:rsidRDefault="001958C5" w:rsidP="001958C5">
      <w:pPr>
        <w:pStyle w:val="ListParagraph"/>
        <w:numPr>
          <w:ilvl w:val="0"/>
          <w:numId w:val="43"/>
        </w:numPr>
      </w:pPr>
      <w:r w:rsidRPr="001958C5">
        <w:rPr>
          <w:sz w:val="24"/>
          <w:szCs w:val="24"/>
        </w:rPr>
        <w:t>Click upload to upload YAML file</w:t>
      </w:r>
    </w:p>
    <w:p w14:paraId="71B82169" w14:textId="77777777" w:rsidR="001958C5" w:rsidRDefault="001958C5" w:rsidP="001958C5"/>
    <w:p w14:paraId="73D185FE" w14:textId="558F88DA" w:rsidR="001958C5" w:rsidRDefault="001958C5" w:rsidP="001958C5">
      <w:r w:rsidRPr="001958C5">
        <w:drawing>
          <wp:inline distT="0" distB="0" distL="0" distR="0" wp14:anchorId="7E81FAF8" wp14:editId="5B85EBE3">
            <wp:extent cx="4389500" cy="739204"/>
            <wp:effectExtent l="0" t="0" r="0" b="3810"/>
            <wp:docPr id="21161045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6104554" name=""/>
                    <pic:cNvPicPr/>
                  </pic:nvPicPr>
                  <pic:blipFill>
                    <a:blip r:embed="rId26"/>
                    <a:stretch>
                      <a:fillRect/>
                    </a:stretch>
                  </pic:blipFill>
                  <pic:spPr>
                    <a:xfrm>
                      <a:off x="0" y="0"/>
                      <a:ext cx="4389500" cy="739204"/>
                    </a:xfrm>
                    <a:prstGeom prst="rect">
                      <a:avLst/>
                    </a:prstGeom>
                  </pic:spPr>
                </pic:pic>
              </a:graphicData>
            </a:graphic>
          </wp:inline>
        </w:drawing>
      </w:r>
    </w:p>
    <w:p w14:paraId="7FC32A7D" w14:textId="77777777" w:rsidR="001958C5" w:rsidRDefault="001958C5" w:rsidP="001958C5"/>
    <w:p w14:paraId="65219F02" w14:textId="77777777" w:rsidR="001958C5" w:rsidRDefault="001958C5" w:rsidP="001958C5"/>
    <w:p w14:paraId="3FEB539A" w14:textId="77777777" w:rsidR="001958C5" w:rsidRDefault="001958C5" w:rsidP="001958C5"/>
    <w:p w14:paraId="270F2212" w14:textId="77777777" w:rsidR="001958C5" w:rsidRDefault="001958C5" w:rsidP="001958C5"/>
    <w:p w14:paraId="7BB123EB" w14:textId="77777777" w:rsidR="00C17AAB" w:rsidRDefault="00C17AAB" w:rsidP="001958C5"/>
    <w:p w14:paraId="25E76D49" w14:textId="64C81BC7" w:rsidR="00C17AAB" w:rsidRPr="00C17AAB" w:rsidRDefault="00C17AAB" w:rsidP="001958C5">
      <w:pPr>
        <w:rPr>
          <w:sz w:val="28"/>
          <w:szCs w:val="28"/>
        </w:rPr>
      </w:pPr>
      <w:r w:rsidRPr="00C17AAB">
        <w:rPr>
          <w:sz w:val="28"/>
          <w:szCs w:val="28"/>
        </w:rPr>
        <w:t>ls</w:t>
      </w:r>
    </w:p>
    <w:p w14:paraId="05B5616F" w14:textId="77777777" w:rsidR="00C17AAB" w:rsidRDefault="00C17AAB" w:rsidP="001958C5"/>
    <w:p w14:paraId="54B4E12E" w14:textId="42274B10" w:rsidR="00C17AAB" w:rsidRDefault="00C17AAB" w:rsidP="001958C5">
      <w:r w:rsidRPr="00C17AAB">
        <w:drawing>
          <wp:inline distT="0" distB="0" distL="0" distR="0" wp14:anchorId="78777B6D" wp14:editId="1AC703E7">
            <wp:extent cx="1470787" cy="243861"/>
            <wp:effectExtent l="0" t="0" r="0" b="3810"/>
            <wp:docPr id="1758083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808370" name=""/>
                    <pic:cNvPicPr/>
                  </pic:nvPicPr>
                  <pic:blipFill>
                    <a:blip r:embed="rId27"/>
                    <a:stretch>
                      <a:fillRect/>
                    </a:stretch>
                  </pic:blipFill>
                  <pic:spPr>
                    <a:xfrm>
                      <a:off x="0" y="0"/>
                      <a:ext cx="1470787" cy="243861"/>
                    </a:xfrm>
                    <a:prstGeom prst="rect">
                      <a:avLst/>
                    </a:prstGeom>
                  </pic:spPr>
                </pic:pic>
              </a:graphicData>
            </a:graphic>
          </wp:inline>
        </w:drawing>
      </w:r>
    </w:p>
    <w:p w14:paraId="354B9404" w14:textId="77777777" w:rsidR="00C17AAB" w:rsidRDefault="00C17AAB" w:rsidP="001958C5"/>
    <w:p w14:paraId="7B9FECD5" w14:textId="77777777" w:rsidR="00C17AAB" w:rsidRDefault="00C17AAB" w:rsidP="001958C5"/>
    <w:p w14:paraId="045B7EC6" w14:textId="0F2F9416" w:rsidR="00C17AAB" w:rsidRPr="00C17AAB" w:rsidRDefault="00C17AAB" w:rsidP="001958C5">
      <w:pPr>
        <w:rPr>
          <w:sz w:val="36"/>
          <w:szCs w:val="36"/>
        </w:rPr>
      </w:pPr>
      <w:proofErr w:type="spellStart"/>
      <w:r w:rsidRPr="00C17AAB">
        <w:rPr>
          <w:sz w:val="36"/>
          <w:szCs w:val="36"/>
        </w:rPr>
        <w:t>kubectl</w:t>
      </w:r>
      <w:proofErr w:type="spellEnd"/>
      <w:r w:rsidRPr="00C17AAB">
        <w:rPr>
          <w:sz w:val="36"/>
          <w:szCs w:val="36"/>
        </w:rPr>
        <w:t xml:space="preserve"> apply -f </w:t>
      </w:r>
      <w:proofErr w:type="spellStart"/>
      <w:proofErr w:type="gramStart"/>
      <w:r w:rsidRPr="00C17AAB">
        <w:rPr>
          <w:sz w:val="36"/>
          <w:szCs w:val="36"/>
        </w:rPr>
        <w:t>sample.yaml</w:t>
      </w:r>
      <w:proofErr w:type="spellEnd"/>
      <w:proofErr w:type="gramEnd"/>
    </w:p>
    <w:p w14:paraId="5B175164" w14:textId="77777777" w:rsidR="00C17AAB" w:rsidRDefault="00C17AAB" w:rsidP="001958C5"/>
    <w:p w14:paraId="44821297" w14:textId="7D438D5C" w:rsidR="00C17AAB" w:rsidRDefault="00C17AAB" w:rsidP="001958C5">
      <w:r w:rsidRPr="00C17AAB">
        <w:drawing>
          <wp:inline distT="0" distB="0" distL="0" distR="0" wp14:anchorId="2392EB40" wp14:editId="5657AE38">
            <wp:extent cx="2690093" cy="472481"/>
            <wp:effectExtent l="0" t="0" r="0" b="3810"/>
            <wp:docPr id="19154973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5497332" name=""/>
                    <pic:cNvPicPr/>
                  </pic:nvPicPr>
                  <pic:blipFill>
                    <a:blip r:embed="rId28"/>
                    <a:stretch>
                      <a:fillRect/>
                    </a:stretch>
                  </pic:blipFill>
                  <pic:spPr>
                    <a:xfrm>
                      <a:off x="0" y="0"/>
                      <a:ext cx="2690093" cy="472481"/>
                    </a:xfrm>
                    <a:prstGeom prst="rect">
                      <a:avLst/>
                    </a:prstGeom>
                  </pic:spPr>
                </pic:pic>
              </a:graphicData>
            </a:graphic>
          </wp:inline>
        </w:drawing>
      </w:r>
    </w:p>
    <w:p w14:paraId="753DF35A" w14:textId="77777777" w:rsidR="00C17AAB" w:rsidRDefault="00C17AAB" w:rsidP="001958C5"/>
    <w:p w14:paraId="75250FA2" w14:textId="77777777" w:rsidR="00C17AAB" w:rsidRDefault="00C17AAB" w:rsidP="001958C5"/>
    <w:p w14:paraId="70C1C8B9" w14:textId="26C6B12D" w:rsidR="001958C5" w:rsidRDefault="001958C5" w:rsidP="001958C5">
      <w:pPr>
        <w:rPr>
          <w:sz w:val="28"/>
          <w:szCs w:val="28"/>
        </w:rPr>
      </w:pPr>
      <w:proofErr w:type="spellStart"/>
      <w:r w:rsidRPr="00C17AAB">
        <w:rPr>
          <w:sz w:val="28"/>
          <w:szCs w:val="28"/>
        </w:rPr>
        <w:t>kubectl</w:t>
      </w:r>
      <w:proofErr w:type="spellEnd"/>
      <w:r w:rsidRPr="00C17AAB">
        <w:rPr>
          <w:sz w:val="28"/>
          <w:szCs w:val="28"/>
        </w:rPr>
        <w:t xml:space="preserve"> get service </w:t>
      </w:r>
      <w:r w:rsidR="00C17AAB" w:rsidRPr="00C17AAB">
        <w:rPr>
          <w:sz w:val="28"/>
          <w:szCs w:val="28"/>
        </w:rPr>
        <w:t>sample</w:t>
      </w:r>
      <w:r w:rsidRPr="00C17AAB">
        <w:rPr>
          <w:sz w:val="28"/>
          <w:szCs w:val="28"/>
        </w:rPr>
        <w:t xml:space="preserve"> </w:t>
      </w:r>
      <w:r w:rsidR="00C17AAB">
        <w:rPr>
          <w:sz w:val="28"/>
          <w:szCs w:val="28"/>
        </w:rPr>
        <w:t>–</w:t>
      </w:r>
      <w:r w:rsidRPr="00C17AAB">
        <w:rPr>
          <w:sz w:val="28"/>
          <w:szCs w:val="28"/>
        </w:rPr>
        <w:t>watch</w:t>
      </w:r>
    </w:p>
    <w:p w14:paraId="1FF4B75A" w14:textId="77777777" w:rsidR="00C17AAB" w:rsidRDefault="00C17AAB" w:rsidP="001958C5">
      <w:pPr>
        <w:rPr>
          <w:sz w:val="28"/>
          <w:szCs w:val="28"/>
        </w:rPr>
      </w:pPr>
    </w:p>
    <w:p w14:paraId="0AE35A73" w14:textId="77777777" w:rsidR="00C17AAB" w:rsidRDefault="00C17AAB" w:rsidP="001958C5">
      <w:pPr>
        <w:rPr>
          <w:sz w:val="28"/>
          <w:szCs w:val="28"/>
        </w:rPr>
      </w:pPr>
    </w:p>
    <w:p w14:paraId="73D6DB99" w14:textId="3CAEA1CC" w:rsidR="00C17AAB" w:rsidRDefault="00C17AAB" w:rsidP="001958C5">
      <w:pPr>
        <w:rPr>
          <w:sz w:val="28"/>
          <w:szCs w:val="28"/>
        </w:rPr>
      </w:pPr>
      <w:r w:rsidRPr="00C17AAB">
        <w:rPr>
          <w:sz w:val="28"/>
          <w:szCs w:val="28"/>
        </w:rPr>
        <w:drawing>
          <wp:inline distT="0" distB="0" distL="0" distR="0" wp14:anchorId="1281ED26" wp14:editId="1D737CB6">
            <wp:extent cx="4823878" cy="762066"/>
            <wp:effectExtent l="0" t="0" r="0" b="0"/>
            <wp:docPr id="18819702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1970218" name=""/>
                    <pic:cNvPicPr/>
                  </pic:nvPicPr>
                  <pic:blipFill>
                    <a:blip r:embed="rId29"/>
                    <a:stretch>
                      <a:fillRect/>
                    </a:stretch>
                  </pic:blipFill>
                  <pic:spPr>
                    <a:xfrm>
                      <a:off x="0" y="0"/>
                      <a:ext cx="4823878" cy="762066"/>
                    </a:xfrm>
                    <a:prstGeom prst="rect">
                      <a:avLst/>
                    </a:prstGeom>
                  </pic:spPr>
                </pic:pic>
              </a:graphicData>
            </a:graphic>
          </wp:inline>
        </w:drawing>
      </w:r>
    </w:p>
    <w:p w14:paraId="4DAF2BB3" w14:textId="77777777" w:rsidR="00C17AAB" w:rsidRDefault="00C17AAB" w:rsidP="001958C5">
      <w:pPr>
        <w:rPr>
          <w:sz w:val="28"/>
          <w:szCs w:val="28"/>
        </w:rPr>
      </w:pPr>
    </w:p>
    <w:p w14:paraId="453BB4BB" w14:textId="77777777" w:rsidR="00C17AAB" w:rsidRDefault="00C17AAB" w:rsidP="001958C5">
      <w:pPr>
        <w:rPr>
          <w:sz w:val="28"/>
          <w:szCs w:val="28"/>
        </w:rPr>
      </w:pPr>
    </w:p>
    <w:p w14:paraId="45691A09" w14:textId="506F6F2D" w:rsidR="00C17AAB" w:rsidRDefault="00C17AAB" w:rsidP="001958C5">
      <w:pPr>
        <w:rPr>
          <w:sz w:val="28"/>
          <w:szCs w:val="28"/>
        </w:rPr>
      </w:pPr>
      <w:proofErr w:type="spellStart"/>
      <w:r w:rsidRPr="00C17AAB">
        <w:rPr>
          <w:sz w:val="28"/>
          <w:szCs w:val="28"/>
        </w:rPr>
        <w:t>kubectl</w:t>
      </w:r>
      <w:proofErr w:type="spellEnd"/>
      <w:r w:rsidRPr="00C17AAB">
        <w:rPr>
          <w:sz w:val="28"/>
          <w:szCs w:val="28"/>
        </w:rPr>
        <w:t xml:space="preserve"> get pods </w:t>
      </w:r>
      <w:r>
        <w:rPr>
          <w:sz w:val="28"/>
          <w:szCs w:val="28"/>
        </w:rPr>
        <w:t>–</w:t>
      </w:r>
      <w:r w:rsidRPr="00C17AAB">
        <w:rPr>
          <w:sz w:val="28"/>
          <w:szCs w:val="28"/>
        </w:rPr>
        <w:t>watch</w:t>
      </w:r>
    </w:p>
    <w:p w14:paraId="5816D3E0" w14:textId="77777777" w:rsidR="00C17AAB" w:rsidRDefault="00C17AAB" w:rsidP="001958C5">
      <w:pPr>
        <w:rPr>
          <w:sz w:val="28"/>
          <w:szCs w:val="28"/>
        </w:rPr>
      </w:pPr>
    </w:p>
    <w:p w14:paraId="18DCCEF9" w14:textId="417C07B1" w:rsidR="00C17AAB" w:rsidRDefault="00C17AAB" w:rsidP="001958C5">
      <w:pPr>
        <w:rPr>
          <w:sz w:val="28"/>
          <w:szCs w:val="28"/>
        </w:rPr>
      </w:pPr>
      <w:r w:rsidRPr="00C17AAB">
        <w:rPr>
          <w:sz w:val="28"/>
          <w:szCs w:val="28"/>
        </w:rPr>
        <w:drawing>
          <wp:inline distT="0" distB="0" distL="0" distR="0" wp14:anchorId="4E3FE18C" wp14:editId="03BCA64F">
            <wp:extent cx="4671465" cy="617273"/>
            <wp:effectExtent l="0" t="0" r="0" b="0"/>
            <wp:docPr id="14838948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3894848" name=""/>
                    <pic:cNvPicPr/>
                  </pic:nvPicPr>
                  <pic:blipFill>
                    <a:blip r:embed="rId30"/>
                    <a:stretch>
                      <a:fillRect/>
                    </a:stretch>
                  </pic:blipFill>
                  <pic:spPr>
                    <a:xfrm>
                      <a:off x="0" y="0"/>
                      <a:ext cx="4671465" cy="617273"/>
                    </a:xfrm>
                    <a:prstGeom prst="rect">
                      <a:avLst/>
                    </a:prstGeom>
                  </pic:spPr>
                </pic:pic>
              </a:graphicData>
            </a:graphic>
          </wp:inline>
        </w:drawing>
      </w:r>
    </w:p>
    <w:p w14:paraId="1E8865D5" w14:textId="77777777" w:rsidR="00C17AAB" w:rsidRDefault="00C17AAB" w:rsidP="001958C5">
      <w:pPr>
        <w:rPr>
          <w:sz w:val="28"/>
          <w:szCs w:val="28"/>
        </w:rPr>
      </w:pPr>
    </w:p>
    <w:p w14:paraId="2082361A" w14:textId="77777777" w:rsidR="00C17AAB" w:rsidRDefault="00C17AAB" w:rsidP="001958C5">
      <w:pPr>
        <w:rPr>
          <w:sz w:val="28"/>
          <w:szCs w:val="28"/>
        </w:rPr>
      </w:pPr>
    </w:p>
    <w:p w14:paraId="25A4D95A" w14:textId="77777777" w:rsidR="00C17AAB" w:rsidRDefault="00C17AAB" w:rsidP="001958C5">
      <w:pPr>
        <w:rPr>
          <w:sz w:val="28"/>
          <w:szCs w:val="28"/>
        </w:rPr>
      </w:pPr>
    </w:p>
    <w:p w14:paraId="028DA150" w14:textId="023514E6" w:rsidR="00C17AAB" w:rsidRPr="00C17AAB" w:rsidRDefault="00C17AAB" w:rsidP="001958C5">
      <w:pPr>
        <w:rPr>
          <w:sz w:val="28"/>
          <w:szCs w:val="28"/>
        </w:rPr>
      </w:pPr>
      <w:r w:rsidRPr="00C17AAB">
        <w:rPr>
          <w:sz w:val="28"/>
          <w:szCs w:val="28"/>
        </w:rPr>
        <w:drawing>
          <wp:inline distT="0" distB="0" distL="0" distR="0" wp14:anchorId="496F79BF" wp14:editId="3A74AF61">
            <wp:extent cx="6197600" cy="3148330"/>
            <wp:effectExtent l="0" t="0" r="0" b="0"/>
            <wp:docPr id="14072608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7260830" name=""/>
                    <pic:cNvPicPr/>
                  </pic:nvPicPr>
                  <pic:blipFill>
                    <a:blip r:embed="rId31"/>
                    <a:stretch>
                      <a:fillRect/>
                    </a:stretch>
                  </pic:blipFill>
                  <pic:spPr>
                    <a:xfrm>
                      <a:off x="0" y="0"/>
                      <a:ext cx="6197600" cy="3148330"/>
                    </a:xfrm>
                    <a:prstGeom prst="rect">
                      <a:avLst/>
                    </a:prstGeom>
                  </pic:spPr>
                </pic:pic>
              </a:graphicData>
            </a:graphic>
          </wp:inline>
        </w:drawing>
      </w:r>
    </w:p>
    <w:sectPr w:rsidR="00C17AAB" w:rsidRPr="00C17AAB" w:rsidSect="00683D9C">
      <w:headerReference w:type="default" r:id="rId32"/>
      <w:pgSz w:w="11920" w:h="16840"/>
      <w:pgMar w:top="1280" w:right="860" w:bottom="280" w:left="1300" w:header="348" w:footer="105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FC7ACC" w14:textId="77777777" w:rsidR="00665A67" w:rsidRDefault="00665A67">
      <w:r>
        <w:separator/>
      </w:r>
    </w:p>
  </w:endnote>
  <w:endnote w:type="continuationSeparator" w:id="0">
    <w:p w14:paraId="5BC21DF7" w14:textId="77777777" w:rsidR="00665A67" w:rsidRDefault="00665A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68662F" w14:textId="77777777" w:rsidR="00665A67" w:rsidRDefault="00665A67">
      <w:r>
        <w:separator/>
      </w:r>
    </w:p>
  </w:footnote>
  <w:footnote w:type="continuationSeparator" w:id="0">
    <w:p w14:paraId="69738213" w14:textId="77777777" w:rsidR="00665A67" w:rsidRDefault="00665A6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C81937" w14:textId="5A4BB9C5" w:rsidR="006C4161" w:rsidRDefault="006C4161">
    <w:pPr>
      <w:spacing w:line="200" w:lineRule="exac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586BDA"/>
    <w:multiLevelType w:val="multilevel"/>
    <w:tmpl w:val="BFFA5F5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B76500"/>
    <w:multiLevelType w:val="hybridMultilevel"/>
    <w:tmpl w:val="F60A6A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F5173A"/>
    <w:multiLevelType w:val="multilevel"/>
    <w:tmpl w:val="81983E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9B666A"/>
    <w:multiLevelType w:val="hybridMultilevel"/>
    <w:tmpl w:val="AB12553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CC2050"/>
    <w:multiLevelType w:val="hybridMultilevel"/>
    <w:tmpl w:val="9C66972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6162C6E"/>
    <w:multiLevelType w:val="hybridMultilevel"/>
    <w:tmpl w:val="550E79E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D791328"/>
    <w:multiLevelType w:val="multilevel"/>
    <w:tmpl w:val="31CCC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ABC4ADD"/>
    <w:multiLevelType w:val="multilevel"/>
    <w:tmpl w:val="81983E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BB94749"/>
    <w:multiLevelType w:val="multilevel"/>
    <w:tmpl w:val="1354E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D807B7C"/>
    <w:multiLevelType w:val="hybridMultilevel"/>
    <w:tmpl w:val="4D088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D9045D8"/>
    <w:multiLevelType w:val="multilevel"/>
    <w:tmpl w:val="D490402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1" w15:restartNumberingAfterBreak="0">
    <w:nsid w:val="4E265173"/>
    <w:multiLevelType w:val="multilevel"/>
    <w:tmpl w:val="57445950"/>
    <w:lvl w:ilvl="0">
      <w:start w:val="1"/>
      <w:numFmt w:val="bullet"/>
      <w:lvlText w:val=""/>
      <w:lvlJc w:val="left"/>
      <w:pPr>
        <w:tabs>
          <w:tab w:val="num" w:pos="720"/>
        </w:tabs>
        <w:ind w:left="720" w:hanging="720"/>
      </w:pPr>
      <w:rPr>
        <w:rFonts w:ascii="Symbol" w:hAnsi="Symbol"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2" w15:restartNumberingAfterBreak="0">
    <w:nsid w:val="524437DA"/>
    <w:multiLevelType w:val="multilevel"/>
    <w:tmpl w:val="81983E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7C851C8"/>
    <w:multiLevelType w:val="multilevel"/>
    <w:tmpl w:val="81983E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8B3201E"/>
    <w:multiLevelType w:val="multilevel"/>
    <w:tmpl w:val="B75E1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B3847A7"/>
    <w:multiLevelType w:val="hybridMultilevel"/>
    <w:tmpl w:val="4F54A1DE"/>
    <w:lvl w:ilvl="0" w:tplc="0409000F">
      <w:start w:val="1"/>
      <w:numFmt w:val="decimal"/>
      <w:lvlText w:val="%1."/>
      <w:lvlJc w:val="left"/>
      <w:pPr>
        <w:ind w:left="1380" w:hanging="360"/>
      </w:pPr>
    </w:lvl>
    <w:lvl w:ilvl="1" w:tplc="04090019" w:tentative="1">
      <w:start w:val="1"/>
      <w:numFmt w:val="lowerLetter"/>
      <w:lvlText w:val="%2."/>
      <w:lvlJc w:val="left"/>
      <w:pPr>
        <w:ind w:left="2100" w:hanging="360"/>
      </w:pPr>
    </w:lvl>
    <w:lvl w:ilvl="2" w:tplc="0409001B" w:tentative="1">
      <w:start w:val="1"/>
      <w:numFmt w:val="lowerRoman"/>
      <w:lvlText w:val="%3."/>
      <w:lvlJc w:val="right"/>
      <w:pPr>
        <w:ind w:left="2820" w:hanging="180"/>
      </w:pPr>
    </w:lvl>
    <w:lvl w:ilvl="3" w:tplc="0409000F" w:tentative="1">
      <w:start w:val="1"/>
      <w:numFmt w:val="decimal"/>
      <w:lvlText w:val="%4."/>
      <w:lvlJc w:val="left"/>
      <w:pPr>
        <w:ind w:left="3540" w:hanging="360"/>
      </w:pPr>
    </w:lvl>
    <w:lvl w:ilvl="4" w:tplc="04090019" w:tentative="1">
      <w:start w:val="1"/>
      <w:numFmt w:val="lowerLetter"/>
      <w:lvlText w:val="%5."/>
      <w:lvlJc w:val="left"/>
      <w:pPr>
        <w:ind w:left="4260" w:hanging="360"/>
      </w:pPr>
    </w:lvl>
    <w:lvl w:ilvl="5" w:tplc="0409001B" w:tentative="1">
      <w:start w:val="1"/>
      <w:numFmt w:val="lowerRoman"/>
      <w:lvlText w:val="%6."/>
      <w:lvlJc w:val="right"/>
      <w:pPr>
        <w:ind w:left="4980" w:hanging="180"/>
      </w:pPr>
    </w:lvl>
    <w:lvl w:ilvl="6" w:tplc="0409000F" w:tentative="1">
      <w:start w:val="1"/>
      <w:numFmt w:val="decimal"/>
      <w:lvlText w:val="%7."/>
      <w:lvlJc w:val="left"/>
      <w:pPr>
        <w:ind w:left="5700" w:hanging="360"/>
      </w:pPr>
    </w:lvl>
    <w:lvl w:ilvl="7" w:tplc="04090019" w:tentative="1">
      <w:start w:val="1"/>
      <w:numFmt w:val="lowerLetter"/>
      <w:lvlText w:val="%8."/>
      <w:lvlJc w:val="left"/>
      <w:pPr>
        <w:ind w:left="6420" w:hanging="360"/>
      </w:pPr>
    </w:lvl>
    <w:lvl w:ilvl="8" w:tplc="0409001B" w:tentative="1">
      <w:start w:val="1"/>
      <w:numFmt w:val="lowerRoman"/>
      <w:lvlText w:val="%9."/>
      <w:lvlJc w:val="right"/>
      <w:pPr>
        <w:ind w:left="7140" w:hanging="180"/>
      </w:pPr>
    </w:lvl>
  </w:abstractNum>
  <w:abstractNum w:abstractNumId="16" w15:restartNumberingAfterBreak="0">
    <w:nsid w:val="617D56CD"/>
    <w:multiLevelType w:val="multilevel"/>
    <w:tmpl w:val="5A54DC02"/>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17" w15:restartNumberingAfterBreak="0">
    <w:nsid w:val="65955F5A"/>
    <w:multiLevelType w:val="multilevel"/>
    <w:tmpl w:val="9DB48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7630F4D"/>
    <w:multiLevelType w:val="multilevel"/>
    <w:tmpl w:val="81983E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93E4214"/>
    <w:multiLevelType w:val="multilevel"/>
    <w:tmpl w:val="ED92B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A580AA1"/>
    <w:multiLevelType w:val="multilevel"/>
    <w:tmpl w:val="ED92B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B0D2E42"/>
    <w:multiLevelType w:val="multilevel"/>
    <w:tmpl w:val="A70C194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74384F0F"/>
    <w:multiLevelType w:val="multilevel"/>
    <w:tmpl w:val="562A1D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6D22AB1"/>
    <w:multiLevelType w:val="multilevel"/>
    <w:tmpl w:val="1098D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7C76DE2"/>
    <w:multiLevelType w:val="multilevel"/>
    <w:tmpl w:val="57445950"/>
    <w:lvl w:ilvl="0">
      <w:start w:val="1"/>
      <w:numFmt w:val="bullet"/>
      <w:lvlText w:val=""/>
      <w:lvlJc w:val="left"/>
      <w:pPr>
        <w:tabs>
          <w:tab w:val="num" w:pos="720"/>
        </w:tabs>
        <w:ind w:left="720" w:hanging="720"/>
      </w:pPr>
      <w:rPr>
        <w:rFonts w:ascii="Symbol" w:hAnsi="Symbol"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585191787">
    <w:abstractNumId w:val="10"/>
  </w:num>
  <w:num w:numId="2" w16cid:durableId="607389918">
    <w:abstractNumId w:val="0"/>
  </w:num>
  <w:num w:numId="3" w16cid:durableId="1782451404">
    <w:abstractNumId w:val="17"/>
  </w:num>
  <w:num w:numId="4" w16cid:durableId="1873416130">
    <w:abstractNumId w:val="8"/>
  </w:num>
  <w:num w:numId="5" w16cid:durableId="104155076">
    <w:abstractNumId w:val="10"/>
  </w:num>
  <w:num w:numId="6" w16cid:durableId="2012562419">
    <w:abstractNumId w:val="1"/>
  </w:num>
  <w:num w:numId="7" w16cid:durableId="1202747151">
    <w:abstractNumId w:val="21"/>
  </w:num>
  <w:num w:numId="8" w16cid:durableId="708796955">
    <w:abstractNumId w:val="10"/>
  </w:num>
  <w:num w:numId="9" w16cid:durableId="67003572">
    <w:abstractNumId w:val="4"/>
  </w:num>
  <w:num w:numId="10" w16cid:durableId="2132899221">
    <w:abstractNumId w:val="3"/>
  </w:num>
  <w:num w:numId="11" w16cid:durableId="1130250818">
    <w:abstractNumId w:val="10"/>
  </w:num>
  <w:num w:numId="12" w16cid:durableId="1494763972">
    <w:abstractNumId w:val="10"/>
  </w:num>
  <w:num w:numId="13" w16cid:durableId="1320034627">
    <w:abstractNumId w:val="10"/>
  </w:num>
  <w:num w:numId="14" w16cid:durableId="1738700577">
    <w:abstractNumId w:val="10"/>
  </w:num>
  <w:num w:numId="15" w16cid:durableId="1872767266">
    <w:abstractNumId w:val="22"/>
  </w:num>
  <w:num w:numId="16" w16cid:durableId="901332426">
    <w:abstractNumId w:val="10"/>
  </w:num>
  <w:num w:numId="17" w16cid:durableId="1988051473">
    <w:abstractNumId w:val="14"/>
  </w:num>
  <w:num w:numId="18" w16cid:durableId="1850484158">
    <w:abstractNumId w:val="5"/>
  </w:num>
  <w:num w:numId="19" w16cid:durableId="1719238194">
    <w:abstractNumId w:val="18"/>
  </w:num>
  <w:num w:numId="20" w16cid:durableId="52850132">
    <w:abstractNumId w:val="18"/>
    <w:lvlOverride w:ilvl="1">
      <w:lvl w:ilvl="1">
        <w:numFmt w:val="bullet"/>
        <w:lvlText w:val=""/>
        <w:lvlJc w:val="left"/>
        <w:pPr>
          <w:tabs>
            <w:tab w:val="num" w:pos="1440"/>
          </w:tabs>
          <w:ind w:left="1440" w:hanging="360"/>
        </w:pPr>
        <w:rPr>
          <w:rFonts w:ascii="Symbol" w:hAnsi="Symbol" w:hint="default"/>
          <w:sz w:val="20"/>
        </w:rPr>
      </w:lvl>
    </w:lvlOverride>
  </w:num>
  <w:num w:numId="21" w16cid:durableId="795636599">
    <w:abstractNumId w:val="18"/>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o"/>
        <w:lvlJc w:val="left"/>
        <w:pPr>
          <w:tabs>
            <w:tab w:val="num" w:pos="2160"/>
          </w:tabs>
          <w:ind w:left="2160" w:hanging="360"/>
        </w:pPr>
        <w:rPr>
          <w:rFonts w:ascii="Courier New" w:hAnsi="Courier New" w:hint="default"/>
          <w:sz w:val="20"/>
        </w:rPr>
      </w:lvl>
    </w:lvlOverride>
  </w:num>
  <w:num w:numId="22" w16cid:durableId="592325594">
    <w:abstractNumId w:val="18"/>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o"/>
        <w:lvlJc w:val="left"/>
        <w:pPr>
          <w:tabs>
            <w:tab w:val="num" w:pos="2160"/>
          </w:tabs>
          <w:ind w:left="2160" w:hanging="360"/>
        </w:pPr>
        <w:rPr>
          <w:rFonts w:ascii="Courier New" w:hAnsi="Courier New" w:hint="default"/>
          <w:sz w:val="20"/>
        </w:rPr>
      </w:lvl>
    </w:lvlOverride>
  </w:num>
  <w:num w:numId="23" w16cid:durableId="807670792">
    <w:abstractNumId w:val="18"/>
    <w:lvlOverride w:ilvl="1">
      <w:lvl w:ilvl="1">
        <w:numFmt w:val="bullet"/>
        <w:lvlText w:val=""/>
        <w:lvlJc w:val="left"/>
        <w:pPr>
          <w:tabs>
            <w:tab w:val="num" w:pos="1440"/>
          </w:tabs>
          <w:ind w:left="1440" w:hanging="360"/>
        </w:pPr>
        <w:rPr>
          <w:rFonts w:ascii="Symbol" w:hAnsi="Symbol" w:hint="default"/>
          <w:sz w:val="20"/>
        </w:rPr>
      </w:lvl>
    </w:lvlOverride>
  </w:num>
  <w:num w:numId="24" w16cid:durableId="1556577563">
    <w:abstractNumId w:val="18"/>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o"/>
        <w:lvlJc w:val="left"/>
        <w:pPr>
          <w:tabs>
            <w:tab w:val="num" w:pos="2160"/>
          </w:tabs>
          <w:ind w:left="2160" w:hanging="360"/>
        </w:pPr>
        <w:rPr>
          <w:rFonts w:ascii="Courier New" w:hAnsi="Courier New" w:hint="default"/>
          <w:sz w:val="20"/>
        </w:rPr>
      </w:lvl>
    </w:lvlOverride>
  </w:num>
  <w:num w:numId="25" w16cid:durableId="1792901113">
    <w:abstractNumId w:val="6"/>
    <w:lvlOverride w:ilvl="0">
      <w:lvl w:ilvl="0">
        <w:numFmt w:val="bullet"/>
        <w:lvlText w:val="o"/>
        <w:lvlJc w:val="left"/>
        <w:pPr>
          <w:tabs>
            <w:tab w:val="num" w:pos="720"/>
          </w:tabs>
          <w:ind w:left="720" w:hanging="360"/>
        </w:pPr>
        <w:rPr>
          <w:rFonts w:ascii="Courier New" w:hAnsi="Courier New" w:hint="default"/>
          <w:sz w:val="20"/>
        </w:rPr>
      </w:lvl>
    </w:lvlOverride>
  </w:num>
  <w:num w:numId="26" w16cid:durableId="1584486153">
    <w:abstractNumId w:val="6"/>
    <w:lvlOverride w:ilvl="0">
      <w:lvl w:ilvl="0">
        <w:numFmt w:val="bullet"/>
        <w:lvlText w:val="o"/>
        <w:lvlJc w:val="left"/>
        <w:pPr>
          <w:tabs>
            <w:tab w:val="num" w:pos="720"/>
          </w:tabs>
          <w:ind w:left="720" w:hanging="360"/>
        </w:pPr>
        <w:rPr>
          <w:rFonts w:ascii="Courier New" w:hAnsi="Courier New" w:hint="default"/>
          <w:sz w:val="20"/>
        </w:rPr>
      </w:lvl>
    </w:lvlOverride>
  </w:num>
  <w:num w:numId="27" w16cid:durableId="1179347750">
    <w:abstractNumId w:val="6"/>
    <w:lvlOverride w:ilvl="0">
      <w:lvl w:ilvl="0">
        <w:numFmt w:val="bullet"/>
        <w:lvlText w:val="o"/>
        <w:lvlJc w:val="left"/>
        <w:pPr>
          <w:tabs>
            <w:tab w:val="num" w:pos="720"/>
          </w:tabs>
          <w:ind w:left="720" w:hanging="360"/>
        </w:pPr>
        <w:rPr>
          <w:rFonts w:ascii="Courier New" w:hAnsi="Courier New" w:hint="default"/>
          <w:sz w:val="20"/>
        </w:rPr>
      </w:lvl>
    </w:lvlOverride>
  </w:num>
  <w:num w:numId="28" w16cid:durableId="1827673019">
    <w:abstractNumId w:val="6"/>
    <w:lvlOverride w:ilvl="0">
      <w:lvl w:ilvl="0">
        <w:numFmt w:val="bullet"/>
        <w:lvlText w:val="o"/>
        <w:lvlJc w:val="left"/>
        <w:pPr>
          <w:tabs>
            <w:tab w:val="num" w:pos="720"/>
          </w:tabs>
          <w:ind w:left="720" w:hanging="360"/>
        </w:pPr>
        <w:rPr>
          <w:rFonts w:ascii="Courier New" w:hAnsi="Courier New" w:hint="default"/>
          <w:sz w:val="20"/>
        </w:rPr>
      </w:lvl>
    </w:lvlOverride>
  </w:num>
  <w:num w:numId="29" w16cid:durableId="2147046774">
    <w:abstractNumId w:val="6"/>
    <w:lvlOverride w:ilvl="0">
      <w:lvl w:ilvl="0">
        <w:numFmt w:val="bullet"/>
        <w:lvlText w:val="o"/>
        <w:lvlJc w:val="left"/>
        <w:pPr>
          <w:tabs>
            <w:tab w:val="num" w:pos="720"/>
          </w:tabs>
          <w:ind w:left="720" w:hanging="360"/>
        </w:pPr>
        <w:rPr>
          <w:rFonts w:ascii="Courier New" w:hAnsi="Courier New" w:hint="default"/>
          <w:sz w:val="20"/>
        </w:rPr>
      </w:lvl>
    </w:lvlOverride>
  </w:num>
  <w:num w:numId="30" w16cid:durableId="2008971487">
    <w:abstractNumId w:val="6"/>
    <w:lvlOverride w:ilvl="0">
      <w:lvl w:ilvl="0">
        <w:numFmt w:val="bullet"/>
        <w:lvlText w:val="o"/>
        <w:lvlJc w:val="left"/>
        <w:pPr>
          <w:tabs>
            <w:tab w:val="num" w:pos="720"/>
          </w:tabs>
          <w:ind w:left="720" w:hanging="360"/>
        </w:pPr>
        <w:rPr>
          <w:rFonts w:ascii="Courier New" w:hAnsi="Courier New" w:hint="default"/>
          <w:sz w:val="20"/>
        </w:rPr>
      </w:lvl>
    </w:lvlOverride>
  </w:num>
  <w:num w:numId="31" w16cid:durableId="1062556823">
    <w:abstractNumId w:val="6"/>
    <w:lvlOverride w:ilvl="0">
      <w:lvl w:ilvl="0">
        <w:numFmt w:val="bullet"/>
        <w:lvlText w:val="o"/>
        <w:lvlJc w:val="left"/>
        <w:pPr>
          <w:tabs>
            <w:tab w:val="num" w:pos="720"/>
          </w:tabs>
          <w:ind w:left="720" w:hanging="360"/>
        </w:pPr>
        <w:rPr>
          <w:rFonts w:ascii="Courier New" w:hAnsi="Courier New" w:hint="default"/>
          <w:sz w:val="20"/>
        </w:rPr>
      </w:lvl>
    </w:lvlOverride>
  </w:num>
  <w:num w:numId="32" w16cid:durableId="2145536750">
    <w:abstractNumId w:val="15"/>
  </w:num>
  <w:num w:numId="33" w16cid:durableId="821628262">
    <w:abstractNumId w:val="23"/>
  </w:num>
  <w:num w:numId="34" w16cid:durableId="1366711417">
    <w:abstractNumId w:val="13"/>
  </w:num>
  <w:num w:numId="35" w16cid:durableId="821197472">
    <w:abstractNumId w:val="2"/>
  </w:num>
  <w:num w:numId="36" w16cid:durableId="1371028028">
    <w:abstractNumId w:val="20"/>
  </w:num>
  <w:num w:numId="37" w16cid:durableId="1898275644">
    <w:abstractNumId w:val="12"/>
  </w:num>
  <w:num w:numId="38" w16cid:durableId="841892728">
    <w:abstractNumId w:val="7"/>
  </w:num>
  <w:num w:numId="39" w16cid:durableId="882448260">
    <w:abstractNumId w:val="19"/>
  </w:num>
  <w:num w:numId="40" w16cid:durableId="705954697">
    <w:abstractNumId w:val="9"/>
  </w:num>
  <w:num w:numId="41" w16cid:durableId="2128155514">
    <w:abstractNumId w:val="16"/>
  </w:num>
  <w:num w:numId="42" w16cid:durableId="878903626">
    <w:abstractNumId w:val="24"/>
  </w:num>
  <w:num w:numId="43" w16cid:durableId="1633562148">
    <w:abstractNumId w:val="1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characterSpacingControl w:val="doNotCompress"/>
  <w:hdrShapeDefaults>
    <o:shapedefaults v:ext="edit" spidmax="2068"/>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1277"/>
    <w:rsid w:val="00001D48"/>
    <w:rsid w:val="00003FDA"/>
    <w:rsid w:val="00020DB9"/>
    <w:rsid w:val="00057C46"/>
    <w:rsid w:val="00065991"/>
    <w:rsid w:val="0008629B"/>
    <w:rsid w:val="000924D7"/>
    <w:rsid w:val="000B1796"/>
    <w:rsid w:val="000B272A"/>
    <w:rsid w:val="000B4614"/>
    <w:rsid w:val="000B4CEE"/>
    <w:rsid w:val="000D2DEA"/>
    <w:rsid w:val="00103B8B"/>
    <w:rsid w:val="00105C0B"/>
    <w:rsid w:val="0010741E"/>
    <w:rsid w:val="0011201E"/>
    <w:rsid w:val="001163AC"/>
    <w:rsid w:val="00123308"/>
    <w:rsid w:val="001441AD"/>
    <w:rsid w:val="0015391D"/>
    <w:rsid w:val="0017468D"/>
    <w:rsid w:val="0019183F"/>
    <w:rsid w:val="00193E21"/>
    <w:rsid w:val="001958C5"/>
    <w:rsid w:val="00196E70"/>
    <w:rsid w:val="001A7C53"/>
    <w:rsid w:val="001C2703"/>
    <w:rsid w:val="001D5706"/>
    <w:rsid w:val="001E0504"/>
    <w:rsid w:val="00210446"/>
    <w:rsid w:val="002320F4"/>
    <w:rsid w:val="0024694C"/>
    <w:rsid w:val="00263D76"/>
    <w:rsid w:val="0027634D"/>
    <w:rsid w:val="00286999"/>
    <w:rsid w:val="002A5CE1"/>
    <w:rsid w:val="002B4A82"/>
    <w:rsid w:val="002B614A"/>
    <w:rsid w:val="002C6058"/>
    <w:rsid w:val="002E4E9F"/>
    <w:rsid w:val="002E79A7"/>
    <w:rsid w:val="0030692E"/>
    <w:rsid w:val="00314A0A"/>
    <w:rsid w:val="003164D5"/>
    <w:rsid w:val="003213C6"/>
    <w:rsid w:val="003365F4"/>
    <w:rsid w:val="00346169"/>
    <w:rsid w:val="003474CD"/>
    <w:rsid w:val="003528F7"/>
    <w:rsid w:val="00370FDD"/>
    <w:rsid w:val="00374AF7"/>
    <w:rsid w:val="0039273E"/>
    <w:rsid w:val="003A7C7B"/>
    <w:rsid w:val="003C4129"/>
    <w:rsid w:val="003D389C"/>
    <w:rsid w:val="003F2E62"/>
    <w:rsid w:val="004056CD"/>
    <w:rsid w:val="00405CBC"/>
    <w:rsid w:val="00406E52"/>
    <w:rsid w:val="00407BF3"/>
    <w:rsid w:val="00410C05"/>
    <w:rsid w:val="004126B4"/>
    <w:rsid w:val="004248A5"/>
    <w:rsid w:val="00440CA2"/>
    <w:rsid w:val="00451277"/>
    <w:rsid w:val="004611B2"/>
    <w:rsid w:val="0046774A"/>
    <w:rsid w:val="0047743F"/>
    <w:rsid w:val="004852BB"/>
    <w:rsid w:val="004A11B9"/>
    <w:rsid w:val="004A4231"/>
    <w:rsid w:val="004A7772"/>
    <w:rsid w:val="004B52EF"/>
    <w:rsid w:val="004F565C"/>
    <w:rsid w:val="00504D2B"/>
    <w:rsid w:val="005076F1"/>
    <w:rsid w:val="005363D0"/>
    <w:rsid w:val="00537CE3"/>
    <w:rsid w:val="00580465"/>
    <w:rsid w:val="005A6B11"/>
    <w:rsid w:val="005A7AA6"/>
    <w:rsid w:val="005C3F9E"/>
    <w:rsid w:val="005D0EF8"/>
    <w:rsid w:val="005D5E57"/>
    <w:rsid w:val="005E0B11"/>
    <w:rsid w:val="005E2C52"/>
    <w:rsid w:val="005F29FE"/>
    <w:rsid w:val="00603AC2"/>
    <w:rsid w:val="006050BA"/>
    <w:rsid w:val="00613FC5"/>
    <w:rsid w:val="00624DBC"/>
    <w:rsid w:val="00636B94"/>
    <w:rsid w:val="00644100"/>
    <w:rsid w:val="00646996"/>
    <w:rsid w:val="00654439"/>
    <w:rsid w:val="00663D85"/>
    <w:rsid w:val="00665A67"/>
    <w:rsid w:val="00680DB8"/>
    <w:rsid w:val="006820A6"/>
    <w:rsid w:val="00683D9C"/>
    <w:rsid w:val="00684F99"/>
    <w:rsid w:val="00685F1A"/>
    <w:rsid w:val="006B4CA4"/>
    <w:rsid w:val="006C4161"/>
    <w:rsid w:val="006D4395"/>
    <w:rsid w:val="006E19EB"/>
    <w:rsid w:val="006E52AD"/>
    <w:rsid w:val="006E795F"/>
    <w:rsid w:val="006F1517"/>
    <w:rsid w:val="00717C22"/>
    <w:rsid w:val="007215CD"/>
    <w:rsid w:val="0072511C"/>
    <w:rsid w:val="00730926"/>
    <w:rsid w:val="0073267C"/>
    <w:rsid w:val="00736AA9"/>
    <w:rsid w:val="00745A38"/>
    <w:rsid w:val="00750CCD"/>
    <w:rsid w:val="00776781"/>
    <w:rsid w:val="00784D31"/>
    <w:rsid w:val="00785043"/>
    <w:rsid w:val="00792261"/>
    <w:rsid w:val="007A1E61"/>
    <w:rsid w:val="007C1C5E"/>
    <w:rsid w:val="007F0350"/>
    <w:rsid w:val="008016DC"/>
    <w:rsid w:val="0081184D"/>
    <w:rsid w:val="00831C05"/>
    <w:rsid w:val="00834D29"/>
    <w:rsid w:val="00837FE5"/>
    <w:rsid w:val="008516B8"/>
    <w:rsid w:val="008679BE"/>
    <w:rsid w:val="00870284"/>
    <w:rsid w:val="00873BC2"/>
    <w:rsid w:val="00876AE6"/>
    <w:rsid w:val="00890C4E"/>
    <w:rsid w:val="00892E09"/>
    <w:rsid w:val="00897DFE"/>
    <w:rsid w:val="008B3CED"/>
    <w:rsid w:val="008B47F7"/>
    <w:rsid w:val="008C604C"/>
    <w:rsid w:val="008E0DF6"/>
    <w:rsid w:val="008F402F"/>
    <w:rsid w:val="00901282"/>
    <w:rsid w:val="00915A67"/>
    <w:rsid w:val="00930F8A"/>
    <w:rsid w:val="0093486C"/>
    <w:rsid w:val="00934D97"/>
    <w:rsid w:val="00947043"/>
    <w:rsid w:val="00950A4A"/>
    <w:rsid w:val="009531E7"/>
    <w:rsid w:val="009539C0"/>
    <w:rsid w:val="00954B1D"/>
    <w:rsid w:val="0097347D"/>
    <w:rsid w:val="009742C7"/>
    <w:rsid w:val="00982C19"/>
    <w:rsid w:val="009A6C07"/>
    <w:rsid w:val="009B1957"/>
    <w:rsid w:val="009B4D85"/>
    <w:rsid w:val="009C748C"/>
    <w:rsid w:val="009D3F91"/>
    <w:rsid w:val="009E1C6B"/>
    <w:rsid w:val="00A03180"/>
    <w:rsid w:val="00A06E30"/>
    <w:rsid w:val="00A10709"/>
    <w:rsid w:val="00A2050A"/>
    <w:rsid w:val="00A6333D"/>
    <w:rsid w:val="00A65DF4"/>
    <w:rsid w:val="00A66630"/>
    <w:rsid w:val="00A8603C"/>
    <w:rsid w:val="00AA4B71"/>
    <w:rsid w:val="00AA519D"/>
    <w:rsid w:val="00AB1778"/>
    <w:rsid w:val="00AB5BAB"/>
    <w:rsid w:val="00AC2E9E"/>
    <w:rsid w:val="00AD24D3"/>
    <w:rsid w:val="00AE0EB9"/>
    <w:rsid w:val="00AE58EA"/>
    <w:rsid w:val="00B15070"/>
    <w:rsid w:val="00B231A8"/>
    <w:rsid w:val="00B51450"/>
    <w:rsid w:val="00B57D05"/>
    <w:rsid w:val="00B722DE"/>
    <w:rsid w:val="00B862EB"/>
    <w:rsid w:val="00B867A7"/>
    <w:rsid w:val="00B87741"/>
    <w:rsid w:val="00BE09A4"/>
    <w:rsid w:val="00BE6C16"/>
    <w:rsid w:val="00BF20F1"/>
    <w:rsid w:val="00BF3227"/>
    <w:rsid w:val="00C17AAB"/>
    <w:rsid w:val="00C24F93"/>
    <w:rsid w:val="00C341DF"/>
    <w:rsid w:val="00C36462"/>
    <w:rsid w:val="00C5736B"/>
    <w:rsid w:val="00C80A61"/>
    <w:rsid w:val="00C811FE"/>
    <w:rsid w:val="00C909E4"/>
    <w:rsid w:val="00C9349A"/>
    <w:rsid w:val="00C97300"/>
    <w:rsid w:val="00C97FCA"/>
    <w:rsid w:val="00CA412F"/>
    <w:rsid w:val="00CB14C6"/>
    <w:rsid w:val="00CB3ED7"/>
    <w:rsid w:val="00CB4B58"/>
    <w:rsid w:val="00CD43B5"/>
    <w:rsid w:val="00CE3FC0"/>
    <w:rsid w:val="00CE428D"/>
    <w:rsid w:val="00CF7411"/>
    <w:rsid w:val="00D112C1"/>
    <w:rsid w:val="00D24BEA"/>
    <w:rsid w:val="00D35752"/>
    <w:rsid w:val="00D62D0E"/>
    <w:rsid w:val="00D646F5"/>
    <w:rsid w:val="00D81526"/>
    <w:rsid w:val="00D85389"/>
    <w:rsid w:val="00D97E6F"/>
    <w:rsid w:val="00DA3670"/>
    <w:rsid w:val="00DA3A6A"/>
    <w:rsid w:val="00DD3F20"/>
    <w:rsid w:val="00DD5BA1"/>
    <w:rsid w:val="00DD7899"/>
    <w:rsid w:val="00DF1F6B"/>
    <w:rsid w:val="00E07875"/>
    <w:rsid w:val="00E16BA5"/>
    <w:rsid w:val="00E20131"/>
    <w:rsid w:val="00E27D81"/>
    <w:rsid w:val="00E350A2"/>
    <w:rsid w:val="00E404BB"/>
    <w:rsid w:val="00E503C1"/>
    <w:rsid w:val="00E66B24"/>
    <w:rsid w:val="00E73680"/>
    <w:rsid w:val="00E84108"/>
    <w:rsid w:val="00E94EEF"/>
    <w:rsid w:val="00E97C7D"/>
    <w:rsid w:val="00E97E32"/>
    <w:rsid w:val="00EA7EFD"/>
    <w:rsid w:val="00EC2700"/>
    <w:rsid w:val="00ED2F80"/>
    <w:rsid w:val="00ED3935"/>
    <w:rsid w:val="00ED5659"/>
    <w:rsid w:val="00ED759F"/>
    <w:rsid w:val="00EF727A"/>
    <w:rsid w:val="00F0439A"/>
    <w:rsid w:val="00F17DA1"/>
    <w:rsid w:val="00F46798"/>
    <w:rsid w:val="00F51741"/>
    <w:rsid w:val="00F54832"/>
    <w:rsid w:val="00F626A8"/>
    <w:rsid w:val="00F65AFB"/>
    <w:rsid w:val="00F7024F"/>
    <w:rsid w:val="00F76923"/>
    <w:rsid w:val="00F8004B"/>
    <w:rsid w:val="00FB09AF"/>
    <w:rsid w:val="00FC051E"/>
    <w:rsid w:val="00FD3F18"/>
    <w:rsid w:val="00FE1DE5"/>
    <w:rsid w:val="00FE1E38"/>
    <w:rsid w:val="00FE7BFA"/>
    <w:rsid w:val="00FF3B35"/>
    <w:rsid w:val="00FF6102"/>
    <w:rsid w:val="00FF69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68"/>
    <o:shapelayout v:ext="edit">
      <o:idmap v:ext="edit" data="2"/>
    </o:shapelayout>
  </w:shapeDefaults>
  <w:decimalSymbol w:val="."/>
  <w:listSeparator w:val=","/>
  <w14:docId w14:val="4AF9503A"/>
  <w15:docId w15:val="{5CCDF025-B7F1-412F-AB1F-6C68DEB3AB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41AD"/>
  </w:style>
  <w:style w:type="paragraph" w:styleId="Heading1">
    <w:name w:val="heading 1"/>
    <w:basedOn w:val="Normal"/>
    <w:next w:val="Normal"/>
    <w:link w:val="Heading1Char"/>
    <w:uiPriority w:val="9"/>
    <w:qFormat/>
    <w:rsid w:val="001B3490"/>
    <w:pPr>
      <w:keepNext/>
      <w:numPr>
        <w:numId w:val="4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unhideWhenUsed/>
    <w:qFormat/>
    <w:rsid w:val="001B3490"/>
    <w:pPr>
      <w:keepNext/>
      <w:numPr>
        <w:ilvl w:val="1"/>
        <w:numId w:val="4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unhideWhenUsed/>
    <w:qFormat/>
    <w:rsid w:val="001B3490"/>
    <w:pPr>
      <w:keepNext/>
      <w:numPr>
        <w:ilvl w:val="2"/>
        <w:numId w:val="4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unhideWhenUsed/>
    <w:qFormat/>
    <w:rsid w:val="001B3490"/>
    <w:pPr>
      <w:keepNext/>
      <w:numPr>
        <w:ilvl w:val="3"/>
        <w:numId w:val="4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unhideWhenUsed/>
    <w:qFormat/>
    <w:rsid w:val="001B3490"/>
    <w:pPr>
      <w:numPr>
        <w:ilvl w:val="4"/>
        <w:numId w:val="4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41"/>
      </w:numPr>
      <w:spacing w:before="240" w:after="60"/>
      <w:outlineLvl w:val="5"/>
    </w:pPr>
    <w:rPr>
      <w:b/>
      <w:bCs/>
      <w:sz w:val="22"/>
      <w:szCs w:val="22"/>
    </w:rPr>
  </w:style>
  <w:style w:type="paragraph" w:styleId="Heading7">
    <w:name w:val="heading 7"/>
    <w:basedOn w:val="Normal"/>
    <w:next w:val="Normal"/>
    <w:link w:val="Heading7Char"/>
    <w:uiPriority w:val="9"/>
    <w:unhideWhenUsed/>
    <w:qFormat/>
    <w:rsid w:val="001B3490"/>
    <w:pPr>
      <w:numPr>
        <w:ilvl w:val="6"/>
        <w:numId w:val="4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4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4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Header">
    <w:name w:val="header"/>
    <w:basedOn w:val="Normal"/>
    <w:link w:val="HeaderChar"/>
    <w:uiPriority w:val="99"/>
    <w:unhideWhenUsed/>
    <w:rsid w:val="00C909E4"/>
    <w:pPr>
      <w:tabs>
        <w:tab w:val="center" w:pos="4513"/>
        <w:tab w:val="right" w:pos="9026"/>
      </w:tabs>
    </w:pPr>
  </w:style>
  <w:style w:type="character" w:customStyle="1" w:styleId="HeaderChar">
    <w:name w:val="Header Char"/>
    <w:basedOn w:val="DefaultParagraphFont"/>
    <w:link w:val="Header"/>
    <w:uiPriority w:val="99"/>
    <w:rsid w:val="00C909E4"/>
  </w:style>
  <w:style w:type="paragraph" w:styleId="Footer">
    <w:name w:val="footer"/>
    <w:basedOn w:val="Normal"/>
    <w:link w:val="FooterChar"/>
    <w:uiPriority w:val="99"/>
    <w:unhideWhenUsed/>
    <w:rsid w:val="00C909E4"/>
    <w:pPr>
      <w:tabs>
        <w:tab w:val="center" w:pos="4513"/>
        <w:tab w:val="right" w:pos="9026"/>
      </w:tabs>
    </w:pPr>
  </w:style>
  <w:style w:type="character" w:customStyle="1" w:styleId="FooterChar">
    <w:name w:val="Footer Char"/>
    <w:basedOn w:val="DefaultParagraphFont"/>
    <w:link w:val="Footer"/>
    <w:uiPriority w:val="99"/>
    <w:rsid w:val="00C909E4"/>
  </w:style>
  <w:style w:type="character" w:styleId="Strong">
    <w:name w:val="Strong"/>
    <w:basedOn w:val="DefaultParagraphFont"/>
    <w:uiPriority w:val="22"/>
    <w:qFormat/>
    <w:rsid w:val="00683D9C"/>
    <w:rPr>
      <w:b/>
      <w:bCs/>
    </w:rPr>
  </w:style>
  <w:style w:type="character" w:styleId="Emphasis">
    <w:name w:val="Emphasis"/>
    <w:basedOn w:val="DefaultParagraphFont"/>
    <w:uiPriority w:val="20"/>
    <w:qFormat/>
    <w:rsid w:val="00683D9C"/>
    <w:rPr>
      <w:i/>
      <w:iCs/>
    </w:rPr>
  </w:style>
  <w:style w:type="character" w:styleId="Hyperlink">
    <w:name w:val="Hyperlink"/>
    <w:basedOn w:val="DefaultParagraphFont"/>
    <w:uiPriority w:val="99"/>
    <w:unhideWhenUsed/>
    <w:rsid w:val="00683D9C"/>
    <w:rPr>
      <w:color w:val="0000FF"/>
      <w:u w:val="single"/>
    </w:rPr>
  </w:style>
  <w:style w:type="paragraph" w:styleId="TOCHeading">
    <w:name w:val="TOC Heading"/>
    <w:basedOn w:val="Heading1"/>
    <w:next w:val="Normal"/>
    <w:uiPriority w:val="39"/>
    <w:unhideWhenUsed/>
    <w:qFormat/>
    <w:rsid w:val="00F7024F"/>
    <w:pPr>
      <w:keepLines/>
      <w:numPr>
        <w:numId w:val="0"/>
      </w:numPr>
      <w:spacing w:after="0" w:line="259" w:lineRule="auto"/>
      <w:outlineLvl w:val="9"/>
    </w:pPr>
    <w:rPr>
      <w:b w:val="0"/>
      <w:bCs w:val="0"/>
      <w:color w:val="365F91" w:themeColor="accent1" w:themeShade="BF"/>
      <w:kern w:val="0"/>
    </w:rPr>
  </w:style>
  <w:style w:type="paragraph" w:styleId="TOC2">
    <w:name w:val="toc 2"/>
    <w:basedOn w:val="Normal"/>
    <w:next w:val="Normal"/>
    <w:autoRedefine/>
    <w:uiPriority w:val="39"/>
    <w:unhideWhenUsed/>
    <w:rsid w:val="00F7024F"/>
    <w:pPr>
      <w:spacing w:after="100" w:line="259" w:lineRule="auto"/>
      <w:ind w:left="220"/>
    </w:pPr>
    <w:rPr>
      <w:rFonts w:asciiTheme="minorHAnsi" w:eastAsiaTheme="minorEastAsia" w:hAnsiTheme="minorHAnsi"/>
      <w:sz w:val="22"/>
      <w:szCs w:val="22"/>
    </w:rPr>
  </w:style>
  <w:style w:type="paragraph" w:styleId="TOC1">
    <w:name w:val="toc 1"/>
    <w:basedOn w:val="Normal"/>
    <w:next w:val="Normal"/>
    <w:autoRedefine/>
    <w:uiPriority w:val="39"/>
    <w:unhideWhenUsed/>
    <w:rsid w:val="00F7024F"/>
    <w:pPr>
      <w:spacing w:after="100" w:line="259" w:lineRule="auto"/>
    </w:pPr>
    <w:rPr>
      <w:rFonts w:asciiTheme="minorHAnsi" w:eastAsiaTheme="minorEastAsia" w:hAnsiTheme="minorHAnsi"/>
      <w:sz w:val="22"/>
      <w:szCs w:val="22"/>
    </w:rPr>
  </w:style>
  <w:style w:type="paragraph" w:styleId="TOC3">
    <w:name w:val="toc 3"/>
    <w:basedOn w:val="Normal"/>
    <w:next w:val="Normal"/>
    <w:autoRedefine/>
    <w:uiPriority w:val="39"/>
    <w:unhideWhenUsed/>
    <w:rsid w:val="00F7024F"/>
    <w:pPr>
      <w:spacing w:after="100" w:line="259" w:lineRule="auto"/>
      <w:ind w:left="440"/>
    </w:pPr>
    <w:rPr>
      <w:rFonts w:asciiTheme="minorHAnsi" w:eastAsiaTheme="minorEastAsia" w:hAnsiTheme="minorHAnsi"/>
      <w:sz w:val="22"/>
      <w:szCs w:val="22"/>
    </w:rPr>
  </w:style>
  <w:style w:type="paragraph" w:styleId="NormalWeb">
    <w:name w:val="Normal (Web)"/>
    <w:basedOn w:val="Normal"/>
    <w:uiPriority w:val="99"/>
    <w:unhideWhenUsed/>
    <w:rsid w:val="000D2DEA"/>
    <w:pPr>
      <w:spacing w:before="100" w:beforeAutospacing="1" w:after="100" w:afterAutospacing="1"/>
    </w:pPr>
    <w:rPr>
      <w:sz w:val="24"/>
      <w:szCs w:val="24"/>
      <w:lang w:val="en-IN" w:eastAsia="en-IN"/>
    </w:rPr>
  </w:style>
  <w:style w:type="paragraph" w:styleId="ListParagraph">
    <w:name w:val="List Paragraph"/>
    <w:basedOn w:val="Normal"/>
    <w:uiPriority w:val="34"/>
    <w:qFormat/>
    <w:rsid w:val="00406E52"/>
    <w:pPr>
      <w:ind w:left="720"/>
      <w:contextualSpacing/>
    </w:pPr>
  </w:style>
  <w:style w:type="paragraph" w:styleId="HTMLPreformatted">
    <w:name w:val="HTML Preformatted"/>
    <w:basedOn w:val="Normal"/>
    <w:link w:val="HTMLPreformattedChar"/>
    <w:uiPriority w:val="99"/>
    <w:semiHidden/>
    <w:unhideWhenUsed/>
    <w:rsid w:val="00D35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lang w:val="en-IN" w:eastAsia="en-IN"/>
    </w:rPr>
  </w:style>
  <w:style w:type="character" w:customStyle="1" w:styleId="HTMLPreformattedChar">
    <w:name w:val="HTML Preformatted Char"/>
    <w:basedOn w:val="DefaultParagraphFont"/>
    <w:link w:val="HTMLPreformatted"/>
    <w:uiPriority w:val="99"/>
    <w:semiHidden/>
    <w:rsid w:val="00D35752"/>
    <w:rPr>
      <w:rFonts w:ascii="Courier New" w:hAnsi="Courier New" w:cs="Courier New"/>
      <w:lang w:val="en-IN" w:eastAsia="en-IN"/>
    </w:rPr>
  </w:style>
  <w:style w:type="character" w:customStyle="1" w:styleId="pl-k">
    <w:name w:val="pl-k"/>
    <w:basedOn w:val="DefaultParagraphFont"/>
    <w:rsid w:val="00D35752"/>
  </w:style>
  <w:style w:type="character" w:customStyle="1" w:styleId="pl-s">
    <w:name w:val="pl-s"/>
    <w:basedOn w:val="DefaultParagraphFont"/>
    <w:rsid w:val="00D35752"/>
  </w:style>
  <w:style w:type="character" w:customStyle="1" w:styleId="pl-pds">
    <w:name w:val="pl-pds"/>
    <w:basedOn w:val="DefaultParagraphFont"/>
    <w:rsid w:val="00D35752"/>
  </w:style>
  <w:style w:type="character" w:customStyle="1" w:styleId="pl-c1">
    <w:name w:val="pl-c1"/>
    <w:basedOn w:val="DefaultParagraphFont"/>
    <w:rsid w:val="00D35752"/>
  </w:style>
  <w:style w:type="character" w:styleId="HTMLCode">
    <w:name w:val="HTML Code"/>
    <w:basedOn w:val="DefaultParagraphFont"/>
    <w:uiPriority w:val="99"/>
    <w:semiHidden/>
    <w:unhideWhenUsed/>
    <w:rsid w:val="004A4231"/>
    <w:rPr>
      <w:rFonts w:ascii="Courier New" w:eastAsia="Times New Roman" w:hAnsi="Courier New" w:cs="Courier New"/>
      <w:sz w:val="20"/>
      <w:szCs w:val="20"/>
    </w:rPr>
  </w:style>
  <w:style w:type="character" w:styleId="HTMLKeyboard">
    <w:name w:val="HTML Keyboard"/>
    <w:basedOn w:val="DefaultParagraphFont"/>
    <w:uiPriority w:val="99"/>
    <w:semiHidden/>
    <w:unhideWhenUsed/>
    <w:rsid w:val="00407BF3"/>
    <w:rPr>
      <w:rFonts w:ascii="Courier New" w:eastAsia="Times New Roman" w:hAnsi="Courier New" w:cs="Courier New"/>
      <w:sz w:val="20"/>
      <w:szCs w:val="20"/>
    </w:rPr>
  </w:style>
  <w:style w:type="character" w:customStyle="1" w:styleId="m">
    <w:name w:val="m"/>
    <w:basedOn w:val="DefaultParagraphFont"/>
    <w:rsid w:val="00A666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5258">
      <w:bodyDiv w:val="1"/>
      <w:marLeft w:val="0"/>
      <w:marRight w:val="0"/>
      <w:marTop w:val="0"/>
      <w:marBottom w:val="0"/>
      <w:divBdr>
        <w:top w:val="none" w:sz="0" w:space="0" w:color="auto"/>
        <w:left w:val="none" w:sz="0" w:space="0" w:color="auto"/>
        <w:bottom w:val="none" w:sz="0" w:space="0" w:color="auto"/>
        <w:right w:val="none" w:sz="0" w:space="0" w:color="auto"/>
      </w:divBdr>
    </w:div>
    <w:div w:id="1706962">
      <w:bodyDiv w:val="1"/>
      <w:marLeft w:val="0"/>
      <w:marRight w:val="0"/>
      <w:marTop w:val="0"/>
      <w:marBottom w:val="0"/>
      <w:divBdr>
        <w:top w:val="none" w:sz="0" w:space="0" w:color="auto"/>
        <w:left w:val="none" w:sz="0" w:space="0" w:color="auto"/>
        <w:bottom w:val="none" w:sz="0" w:space="0" w:color="auto"/>
        <w:right w:val="none" w:sz="0" w:space="0" w:color="auto"/>
      </w:divBdr>
    </w:div>
    <w:div w:id="36855597">
      <w:bodyDiv w:val="1"/>
      <w:marLeft w:val="0"/>
      <w:marRight w:val="0"/>
      <w:marTop w:val="0"/>
      <w:marBottom w:val="0"/>
      <w:divBdr>
        <w:top w:val="none" w:sz="0" w:space="0" w:color="auto"/>
        <w:left w:val="none" w:sz="0" w:space="0" w:color="auto"/>
        <w:bottom w:val="none" w:sz="0" w:space="0" w:color="auto"/>
        <w:right w:val="none" w:sz="0" w:space="0" w:color="auto"/>
      </w:divBdr>
    </w:div>
    <w:div w:id="52893650">
      <w:bodyDiv w:val="1"/>
      <w:marLeft w:val="0"/>
      <w:marRight w:val="0"/>
      <w:marTop w:val="0"/>
      <w:marBottom w:val="0"/>
      <w:divBdr>
        <w:top w:val="none" w:sz="0" w:space="0" w:color="auto"/>
        <w:left w:val="none" w:sz="0" w:space="0" w:color="auto"/>
        <w:bottom w:val="none" w:sz="0" w:space="0" w:color="auto"/>
        <w:right w:val="none" w:sz="0" w:space="0" w:color="auto"/>
      </w:divBdr>
      <w:divsChild>
        <w:div w:id="437917391">
          <w:marLeft w:val="0"/>
          <w:marRight w:val="0"/>
          <w:marTop w:val="0"/>
          <w:marBottom w:val="0"/>
          <w:divBdr>
            <w:top w:val="none" w:sz="0" w:space="0" w:color="auto"/>
            <w:left w:val="none" w:sz="0" w:space="0" w:color="auto"/>
            <w:bottom w:val="none" w:sz="0" w:space="0" w:color="auto"/>
            <w:right w:val="none" w:sz="0" w:space="0" w:color="auto"/>
          </w:divBdr>
        </w:div>
      </w:divsChild>
    </w:div>
    <w:div w:id="69082568">
      <w:bodyDiv w:val="1"/>
      <w:marLeft w:val="0"/>
      <w:marRight w:val="0"/>
      <w:marTop w:val="0"/>
      <w:marBottom w:val="0"/>
      <w:divBdr>
        <w:top w:val="none" w:sz="0" w:space="0" w:color="auto"/>
        <w:left w:val="none" w:sz="0" w:space="0" w:color="auto"/>
        <w:bottom w:val="none" w:sz="0" w:space="0" w:color="auto"/>
        <w:right w:val="none" w:sz="0" w:space="0" w:color="auto"/>
      </w:divBdr>
    </w:div>
    <w:div w:id="80683142">
      <w:bodyDiv w:val="1"/>
      <w:marLeft w:val="0"/>
      <w:marRight w:val="0"/>
      <w:marTop w:val="0"/>
      <w:marBottom w:val="0"/>
      <w:divBdr>
        <w:top w:val="none" w:sz="0" w:space="0" w:color="auto"/>
        <w:left w:val="none" w:sz="0" w:space="0" w:color="auto"/>
        <w:bottom w:val="none" w:sz="0" w:space="0" w:color="auto"/>
        <w:right w:val="none" w:sz="0" w:space="0" w:color="auto"/>
      </w:divBdr>
    </w:div>
    <w:div w:id="88896758">
      <w:bodyDiv w:val="1"/>
      <w:marLeft w:val="0"/>
      <w:marRight w:val="0"/>
      <w:marTop w:val="0"/>
      <w:marBottom w:val="0"/>
      <w:divBdr>
        <w:top w:val="none" w:sz="0" w:space="0" w:color="auto"/>
        <w:left w:val="none" w:sz="0" w:space="0" w:color="auto"/>
        <w:bottom w:val="none" w:sz="0" w:space="0" w:color="auto"/>
        <w:right w:val="none" w:sz="0" w:space="0" w:color="auto"/>
      </w:divBdr>
    </w:div>
    <w:div w:id="89935693">
      <w:bodyDiv w:val="1"/>
      <w:marLeft w:val="0"/>
      <w:marRight w:val="0"/>
      <w:marTop w:val="0"/>
      <w:marBottom w:val="0"/>
      <w:divBdr>
        <w:top w:val="none" w:sz="0" w:space="0" w:color="auto"/>
        <w:left w:val="none" w:sz="0" w:space="0" w:color="auto"/>
        <w:bottom w:val="none" w:sz="0" w:space="0" w:color="auto"/>
        <w:right w:val="none" w:sz="0" w:space="0" w:color="auto"/>
      </w:divBdr>
    </w:div>
    <w:div w:id="108159219">
      <w:bodyDiv w:val="1"/>
      <w:marLeft w:val="0"/>
      <w:marRight w:val="0"/>
      <w:marTop w:val="0"/>
      <w:marBottom w:val="0"/>
      <w:divBdr>
        <w:top w:val="none" w:sz="0" w:space="0" w:color="auto"/>
        <w:left w:val="none" w:sz="0" w:space="0" w:color="auto"/>
        <w:bottom w:val="none" w:sz="0" w:space="0" w:color="auto"/>
        <w:right w:val="none" w:sz="0" w:space="0" w:color="auto"/>
      </w:divBdr>
    </w:div>
    <w:div w:id="112333944">
      <w:bodyDiv w:val="1"/>
      <w:marLeft w:val="0"/>
      <w:marRight w:val="0"/>
      <w:marTop w:val="0"/>
      <w:marBottom w:val="0"/>
      <w:divBdr>
        <w:top w:val="none" w:sz="0" w:space="0" w:color="auto"/>
        <w:left w:val="none" w:sz="0" w:space="0" w:color="auto"/>
        <w:bottom w:val="none" w:sz="0" w:space="0" w:color="auto"/>
        <w:right w:val="none" w:sz="0" w:space="0" w:color="auto"/>
      </w:divBdr>
    </w:div>
    <w:div w:id="121315642">
      <w:bodyDiv w:val="1"/>
      <w:marLeft w:val="0"/>
      <w:marRight w:val="0"/>
      <w:marTop w:val="0"/>
      <w:marBottom w:val="0"/>
      <w:divBdr>
        <w:top w:val="none" w:sz="0" w:space="0" w:color="auto"/>
        <w:left w:val="none" w:sz="0" w:space="0" w:color="auto"/>
        <w:bottom w:val="none" w:sz="0" w:space="0" w:color="auto"/>
        <w:right w:val="none" w:sz="0" w:space="0" w:color="auto"/>
      </w:divBdr>
    </w:div>
    <w:div w:id="142746833">
      <w:bodyDiv w:val="1"/>
      <w:marLeft w:val="0"/>
      <w:marRight w:val="0"/>
      <w:marTop w:val="0"/>
      <w:marBottom w:val="0"/>
      <w:divBdr>
        <w:top w:val="none" w:sz="0" w:space="0" w:color="auto"/>
        <w:left w:val="none" w:sz="0" w:space="0" w:color="auto"/>
        <w:bottom w:val="none" w:sz="0" w:space="0" w:color="auto"/>
        <w:right w:val="none" w:sz="0" w:space="0" w:color="auto"/>
      </w:divBdr>
    </w:div>
    <w:div w:id="143162543">
      <w:bodyDiv w:val="1"/>
      <w:marLeft w:val="0"/>
      <w:marRight w:val="0"/>
      <w:marTop w:val="0"/>
      <w:marBottom w:val="0"/>
      <w:divBdr>
        <w:top w:val="none" w:sz="0" w:space="0" w:color="auto"/>
        <w:left w:val="none" w:sz="0" w:space="0" w:color="auto"/>
        <w:bottom w:val="none" w:sz="0" w:space="0" w:color="auto"/>
        <w:right w:val="none" w:sz="0" w:space="0" w:color="auto"/>
      </w:divBdr>
    </w:div>
    <w:div w:id="157815008">
      <w:bodyDiv w:val="1"/>
      <w:marLeft w:val="0"/>
      <w:marRight w:val="0"/>
      <w:marTop w:val="0"/>
      <w:marBottom w:val="0"/>
      <w:divBdr>
        <w:top w:val="none" w:sz="0" w:space="0" w:color="auto"/>
        <w:left w:val="none" w:sz="0" w:space="0" w:color="auto"/>
        <w:bottom w:val="none" w:sz="0" w:space="0" w:color="auto"/>
        <w:right w:val="none" w:sz="0" w:space="0" w:color="auto"/>
      </w:divBdr>
    </w:div>
    <w:div w:id="158427584">
      <w:bodyDiv w:val="1"/>
      <w:marLeft w:val="0"/>
      <w:marRight w:val="0"/>
      <w:marTop w:val="0"/>
      <w:marBottom w:val="0"/>
      <w:divBdr>
        <w:top w:val="none" w:sz="0" w:space="0" w:color="auto"/>
        <w:left w:val="none" w:sz="0" w:space="0" w:color="auto"/>
        <w:bottom w:val="none" w:sz="0" w:space="0" w:color="auto"/>
        <w:right w:val="none" w:sz="0" w:space="0" w:color="auto"/>
      </w:divBdr>
    </w:div>
    <w:div w:id="163906572">
      <w:bodyDiv w:val="1"/>
      <w:marLeft w:val="0"/>
      <w:marRight w:val="0"/>
      <w:marTop w:val="0"/>
      <w:marBottom w:val="0"/>
      <w:divBdr>
        <w:top w:val="none" w:sz="0" w:space="0" w:color="auto"/>
        <w:left w:val="none" w:sz="0" w:space="0" w:color="auto"/>
        <w:bottom w:val="none" w:sz="0" w:space="0" w:color="auto"/>
        <w:right w:val="none" w:sz="0" w:space="0" w:color="auto"/>
      </w:divBdr>
    </w:div>
    <w:div w:id="174999088">
      <w:bodyDiv w:val="1"/>
      <w:marLeft w:val="0"/>
      <w:marRight w:val="0"/>
      <w:marTop w:val="0"/>
      <w:marBottom w:val="0"/>
      <w:divBdr>
        <w:top w:val="none" w:sz="0" w:space="0" w:color="auto"/>
        <w:left w:val="none" w:sz="0" w:space="0" w:color="auto"/>
        <w:bottom w:val="none" w:sz="0" w:space="0" w:color="auto"/>
        <w:right w:val="none" w:sz="0" w:space="0" w:color="auto"/>
      </w:divBdr>
    </w:div>
    <w:div w:id="178979276">
      <w:bodyDiv w:val="1"/>
      <w:marLeft w:val="0"/>
      <w:marRight w:val="0"/>
      <w:marTop w:val="0"/>
      <w:marBottom w:val="0"/>
      <w:divBdr>
        <w:top w:val="none" w:sz="0" w:space="0" w:color="auto"/>
        <w:left w:val="none" w:sz="0" w:space="0" w:color="auto"/>
        <w:bottom w:val="none" w:sz="0" w:space="0" w:color="auto"/>
        <w:right w:val="none" w:sz="0" w:space="0" w:color="auto"/>
      </w:divBdr>
    </w:div>
    <w:div w:id="186801164">
      <w:bodyDiv w:val="1"/>
      <w:marLeft w:val="0"/>
      <w:marRight w:val="0"/>
      <w:marTop w:val="0"/>
      <w:marBottom w:val="0"/>
      <w:divBdr>
        <w:top w:val="none" w:sz="0" w:space="0" w:color="auto"/>
        <w:left w:val="none" w:sz="0" w:space="0" w:color="auto"/>
        <w:bottom w:val="none" w:sz="0" w:space="0" w:color="auto"/>
        <w:right w:val="none" w:sz="0" w:space="0" w:color="auto"/>
      </w:divBdr>
    </w:div>
    <w:div w:id="193885295">
      <w:bodyDiv w:val="1"/>
      <w:marLeft w:val="0"/>
      <w:marRight w:val="0"/>
      <w:marTop w:val="0"/>
      <w:marBottom w:val="0"/>
      <w:divBdr>
        <w:top w:val="none" w:sz="0" w:space="0" w:color="auto"/>
        <w:left w:val="none" w:sz="0" w:space="0" w:color="auto"/>
        <w:bottom w:val="none" w:sz="0" w:space="0" w:color="auto"/>
        <w:right w:val="none" w:sz="0" w:space="0" w:color="auto"/>
      </w:divBdr>
    </w:div>
    <w:div w:id="194974200">
      <w:bodyDiv w:val="1"/>
      <w:marLeft w:val="0"/>
      <w:marRight w:val="0"/>
      <w:marTop w:val="0"/>
      <w:marBottom w:val="0"/>
      <w:divBdr>
        <w:top w:val="none" w:sz="0" w:space="0" w:color="auto"/>
        <w:left w:val="none" w:sz="0" w:space="0" w:color="auto"/>
        <w:bottom w:val="none" w:sz="0" w:space="0" w:color="auto"/>
        <w:right w:val="none" w:sz="0" w:space="0" w:color="auto"/>
      </w:divBdr>
    </w:div>
    <w:div w:id="224024084">
      <w:bodyDiv w:val="1"/>
      <w:marLeft w:val="0"/>
      <w:marRight w:val="0"/>
      <w:marTop w:val="0"/>
      <w:marBottom w:val="0"/>
      <w:divBdr>
        <w:top w:val="none" w:sz="0" w:space="0" w:color="auto"/>
        <w:left w:val="none" w:sz="0" w:space="0" w:color="auto"/>
        <w:bottom w:val="none" w:sz="0" w:space="0" w:color="auto"/>
        <w:right w:val="none" w:sz="0" w:space="0" w:color="auto"/>
      </w:divBdr>
    </w:div>
    <w:div w:id="232470684">
      <w:bodyDiv w:val="1"/>
      <w:marLeft w:val="0"/>
      <w:marRight w:val="0"/>
      <w:marTop w:val="0"/>
      <w:marBottom w:val="0"/>
      <w:divBdr>
        <w:top w:val="none" w:sz="0" w:space="0" w:color="auto"/>
        <w:left w:val="none" w:sz="0" w:space="0" w:color="auto"/>
        <w:bottom w:val="none" w:sz="0" w:space="0" w:color="auto"/>
        <w:right w:val="none" w:sz="0" w:space="0" w:color="auto"/>
      </w:divBdr>
    </w:div>
    <w:div w:id="254286238">
      <w:bodyDiv w:val="1"/>
      <w:marLeft w:val="0"/>
      <w:marRight w:val="0"/>
      <w:marTop w:val="0"/>
      <w:marBottom w:val="0"/>
      <w:divBdr>
        <w:top w:val="none" w:sz="0" w:space="0" w:color="auto"/>
        <w:left w:val="none" w:sz="0" w:space="0" w:color="auto"/>
        <w:bottom w:val="none" w:sz="0" w:space="0" w:color="auto"/>
        <w:right w:val="none" w:sz="0" w:space="0" w:color="auto"/>
      </w:divBdr>
    </w:div>
    <w:div w:id="264731326">
      <w:bodyDiv w:val="1"/>
      <w:marLeft w:val="0"/>
      <w:marRight w:val="0"/>
      <w:marTop w:val="0"/>
      <w:marBottom w:val="0"/>
      <w:divBdr>
        <w:top w:val="none" w:sz="0" w:space="0" w:color="auto"/>
        <w:left w:val="none" w:sz="0" w:space="0" w:color="auto"/>
        <w:bottom w:val="none" w:sz="0" w:space="0" w:color="auto"/>
        <w:right w:val="none" w:sz="0" w:space="0" w:color="auto"/>
      </w:divBdr>
    </w:div>
    <w:div w:id="281613645">
      <w:bodyDiv w:val="1"/>
      <w:marLeft w:val="0"/>
      <w:marRight w:val="0"/>
      <w:marTop w:val="0"/>
      <w:marBottom w:val="0"/>
      <w:divBdr>
        <w:top w:val="none" w:sz="0" w:space="0" w:color="auto"/>
        <w:left w:val="none" w:sz="0" w:space="0" w:color="auto"/>
        <w:bottom w:val="none" w:sz="0" w:space="0" w:color="auto"/>
        <w:right w:val="none" w:sz="0" w:space="0" w:color="auto"/>
      </w:divBdr>
    </w:div>
    <w:div w:id="282004153">
      <w:bodyDiv w:val="1"/>
      <w:marLeft w:val="0"/>
      <w:marRight w:val="0"/>
      <w:marTop w:val="0"/>
      <w:marBottom w:val="0"/>
      <w:divBdr>
        <w:top w:val="none" w:sz="0" w:space="0" w:color="auto"/>
        <w:left w:val="none" w:sz="0" w:space="0" w:color="auto"/>
        <w:bottom w:val="none" w:sz="0" w:space="0" w:color="auto"/>
        <w:right w:val="none" w:sz="0" w:space="0" w:color="auto"/>
      </w:divBdr>
    </w:div>
    <w:div w:id="282536038">
      <w:bodyDiv w:val="1"/>
      <w:marLeft w:val="0"/>
      <w:marRight w:val="0"/>
      <w:marTop w:val="0"/>
      <w:marBottom w:val="0"/>
      <w:divBdr>
        <w:top w:val="none" w:sz="0" w:space="0" w:color="auto"/>
        <w:left w:val="none" w:sz="0" w:space="0" w:color="auto"/>
        <w:bottom w:val="none" w:sz="0" w:space="0" w:color="auto"/>
        <w:right w:val="none" w:sz="0" w:space="0" w:color="auto"/>
      </w:divBdr>
      <w:divsChild>
        <w:div w:id="1152914961">
          <w:marLeft w:val="0"/>
          <w:marRight w:val="0"/>
          <w:marTop w:val="0"/>
          <w:marBottom w:val="0"/>
          <w:divBdr>
            <w:top w:val="none" w:sz="0" w:space="0" w:color="auto"/>
            <w:left w:val="none" w:sz="0" w:space="0" w:color="auto"/>
            <w:bottom w:val="none" w:sz="0" w:space="0" w:color="auto"/>
            <w:right w:val="none" w:sz="0" w:space="0" w:color="auto"/>
          </w:divBdr>
        </w:div>
      </w:divsChild>
    </w:div>
    <w:div w:id="283539062">
      <w:bodyDiv w:val="1"/>
      <w:marLeft w:val="0"/>
      <w:marRight w:val="0"/>
      <w:marTop w:val="0"/>
      <w:marBottom w:val="0"/>
      <w:divBdr>
        <w:top w:val="none" w:sz="0" w:space="0" w:color="auto"/>
        <w:left w:val="none" w:sz="0" w:space="0" w:color="auto"/>
        <w:bottom w:val="none" w:sz="0" w:space="0" w:color="auto"/>
        <w:right w:val="none" w:sz="0" w:space="0" w:color="auto"/>
      </w:divBdr>
    </w:div>
    <w:div w:id="293221933">
      <w:bodyDiv w:val="1"/>
      <w:marLeft w:val="0"/>
      <w:marRight w:val="0"/>
      <w:marTop w:val="0"/>
      <w:marBottom w:val="0"/>
      <w:divBdr>
        <w:top w:val="none" w:sz="0" w:space="0" w:color="auto"/>
        <w:left w:val="none" w:sz="0" w:space="0" w:color="auto"/>
        <w:bottom w:val="none" w:sz="0" w:space="0" w:color="auto"/>
        <w:right w:val="none" w:sz="0" w:space="0" w:color="auto"/>
      </w:divBdr>
    </w:div>
    <w:div w:id="300621219">
      <w:bodyDiv w:val="1"/>
      <w:marLeft w:val="0"/>
      <w:marRight w:val="0"/>
      <w:marTop w:val="0"/>
      <w:marBottom w:val="0"/>
      <w:divBdr>
        <w:top w:val="none" w:sz="0" w:space="0" w:color="auto"/>
        <w:left w:val="none" w:sz="0" w:space="0" w:color="auto"/>
        <w:bottom w:val="none" w:sz="0" w:space="0" w:color="auto"/>
        <w:right w:val="none" w:sz="0" w:space="0" w:color="auto"/>
      </w:divBdr>
    </w:div>
    <w:div w:id="320735595">
      <w:bodyDiv w:val="1"/>
      <w:marLeft w:val="0"/>
      <w:marRight w:val="0"/>
      <w:marTop w:val="0"/>
      <w:marBottom w:val="0"/>
      <w:divBdr>
        <w:top w:val="none" w:sz="0" w:space="0" w:color="auto"/>
        <w:left w:val="none" w:sz="0" w:space="0" w:color="auto"/>
        <w:bottom w:val="none" w:sz="0" w:space="0" w:color="auto"/>
        <w:right w:val="none" w:sz="0" w:space="0" w:color="auto"/>
      </w:divBdr>
    </w:div>
    <w:div w:id="346559183">
      <w:bodyDiv w:val="1"/>
      <w:marLeft w:val="0"/>
      <w:marRight w:val="0"/>
      <w:marTop w:val="0"/>
      <w:marBottom w:val="0"/>
      <w:divBdr>
        <w:top w:val="none" w:sz="0" w:space="0" w:color="auto"/>
        <w:left w:val="none" w:sz="0" w:space="0" w:color="auto"/>
        <w:bottom w:val="none" w:sz="0" w:space="0" w:color="auto"/>
        <w:right w:val="none" w:sz="0" w:space="0" w:color="auto"/>
      </w:divBdr>
    </w:div>
    <w:div w:id="384525354">
      <w:bodyDiv w:val="1"/>
      <w:marLeft w:val="0"/>
      <w:marRight w:val="0"/>
      <w:marTop w:val="0"/>
      <w:marBottom w:val="0"/>
      <w:divBdr>
        <w:top w:val="none" w:sz="0" w:space="0" w:color="auto"/>
        <w:left w:val="none" w:sz="0" w:space="0" w:color="auto"/>
        <w:bottom w:val="none" w:sz="0" w:space="0" w:color="auto"/>
        <w:right w:val="none" w:sz="0" w:space="0" w:color="auto"/>
      </w:divBdr>
    </w:div>
    <w:div w:id="387919514">
      <w:bodyDiv w:val="1"/>
      <w:marLeft w:val="0"/>
      <w:marRight w:val="0"/>
      <w:marTop w:val="0"/>
      <w:marBottom w:val="0"/>
      <w:divBdr>
        <w:top w:val="none" w:sz="0" w:space="0" w:color="auto"/>
        <w:left w:val="none" w:sz="0" w:space="0" w:color="auto"/>
        <w:bottom w:val="none" w:sz="0" w:space="0" w:color="auto"/>
        <w:right w:val="none" w:sz="0" w:space="0" w:color="auto"/>
      </w:divBdr>
    </w:div>
    <w:div w:id="393503618">
      <w:bodyDiv w:val="1"/>
      <w:marLeft w:val="0"/>
      <w:marRight w:val="0"/>
      <w:marTop w:val="0"/>
      <w:marBottom w:val="0"/>
      <w:divBdr>
        <w:top w:val="none" w:sz="0" w:space="0" w:color="auto"/>
        <w:left w:val="none" w:sz="0" w:space="0" w:color="auto"/>
        <w:bottom w:val="none" w:sz="0" w:space="0" w:color="auto"/>
        <w:right w:val="none" w:sz="0" w:space="0" w:color="auto"/>
      </w:divBdr>
    </w:div>
    <w:div w:id="395471698">
      <w:bodyDiv w:val="1"/>
      <w:marLeft w:val="0"/>
      <w:marRight w:val="0"/>
      <w:marTop w:val="0"/>
      <w:marBottom w:val="0"/>
      <w:divBdr>
        <w:top w:val="none" w:sz="0" w:space="0" w:color="auto"/>
        <w:left w:val="none" w:sz="0" w:space="0" w:color="auto"/>
        <w:bottom w:val="none" w:sz="0" w:space="0" w:color="auto"/>
        <w:right w:val="none" w:sz="0" w:space="0" w:color="auto"/>
      </w:divBdr>
    </w:div>
    <w:div w:id="405880181">
      <w:bodyDiv w:val="1"/>
      <w:marLeft w:val="0"/>
      <w:marRight w:val="0"/>
      <w:marTop w:val="0"/>
      <w:marBottom w:val="0"/>
      <w:divBdr>
        <w:top w:val="none" w:sz="0" w:space="0" w:color="auto"/>
        <w:left w:val="none" w:sz="0" w:space="0" w:color="auto"/>
        <w:bottom w:val="none" w:sz="0" w:space="0" w:color="auto"/>
        <w:right w:val="none" w:sz="0" w:space="0" w:color="auto"/>
      </w:divBdr>
    </w:div>
    <w:div w:id="409471004">
      <w:bodyDiv w:val="1"/>
      <w:marLeft w:val="0"/>
      <w:marRight w:val="0"/>
      <w:marTop w:val="0"/>
      <w:marBottom w:val="0"/>
      <w:divBdr>
        <w:top w:val="none" w:sz="0" w:space="0" w:color="auto"/>
        <w:left w:val="none" w:sz="0" w:space="0" w:color="auto"/>
        <w:bottom w:val="none" w:sz="0" w:space="0" w:color="auto"/>
        <w:right w:val="none" w:sz="0" w:space="0" w:color="auto"/>
      </w:divBdr>
    </w:div>
    <w:div w:id="430902201">
      <w:bodyDiv w:val="1"/>
      <w:marLeft w:val="0"/>
      <w:marRight w:val="0"/>
      <w:marTop w:val="0"/>
      <w:marBottom w:val="0"/>
      <w:divBdr>
        <w:top w:val="none" w:sz="0" w:space="0" w:color="auto"/>
        <w:left w:val="none" w:sz="0" w:space="0" w:color="auto"/>
        <w:bottom w:val="none" w:sz="0" w:space="0" w:color="auto"/>
        <w:right w:val="none" w:sz="0" w:space="0" w:color="auto"/>
      </w:divBdr>
    </w:div>
    <w:div w:id="430904664">
      <w:bodyDiv w:val="1"/>
      <w:marLeft w:val="0"/>
      <w:marRight w:val="0"/>
      <w:marTop w:val="0"/>
      <w:marBottom w:val="0"/>
      <w:divBdr>
        <w:top w:val="none" w:sz="0" w:space="0" w:color="auto"/>
        <w:left w:val="none" w:sz="0" w:space="0" w:color="auto"/>
        <w:bottom w:val="none" w:sz="0" w:space="0" w:color="auto"/>
        <w:right w:val="none" w:sz="0" w:space="0" w:color="auto"/>
      </w:divBdr>
    </w:div>
    <w:div w:id="439303912">
      <w:bodyDiv w:val="1"/>
      <w:marLeft w:val="0"/>
      <w:marRight w:val="0"/>
      <w:marTop w:val="0"/>
      <w:marBottom w:val="0"/>
      <w:divBdr>
        <w:top w:val="none" w:sz="0" w:space="0" w:color="auto"/>
        <w:left w:val="none" w:sz="0" w:space="0" w:color="auto"/>
        <w:bottom w:val="none" w:sz="0" w:space="0" w:color="auto"/>
        <w:right w:val="none" w:sz="0" w:space="0" w:color="auto"/>
      </w:divBdr>
    </w:div>
    <w:div w:id="448546207">
      <w:bodyDiv w:val="1"/>
      <w:marLeft w:val="0"/>
      <w:marRight w:val="0"/>
      <w:marTop w:val="0"/>
      <w:marBottom w:val="0"/>
      <w:divBdr>
        <w:top w:val="none" w:sz="0" w:space="0" w:color="auto"/>
        <w:left w:val="none" w:sz="0" w:space="0" w:color="auto"/>
        <w:bottom w:val="none" w:sz="0" w:space="0" w:color="auto"/>
        <w:right w:val="none" w:sz="0" w:space="0" w:color="auto"/>
      </w:divBdr>
    </w:div>
    <w:div w:id="461073031">
      <w:bodyDiv w:val="1"/>
      <w:marLeft w:val="0"/>
      <w:marRight w:val="0"/>
      <w:marTop w:val="0"/>
      <w:marBottom w:val="0"/>
      <w:divBdr>
        <w:top w:val="none" w:sz="0" w:space="0" w:color="auto"/>
        <w:left w:val="none" w:sz="0" w:space="0" w:color="auto"/>
        <w:bottom w:val="none" w:sz="0" w:space="0" w:color="auto"/>
        <w:right w:val="none" w:sz="0" w:space="0" w:color="auto"/>
      </w:divBdr>
    </w:div>
    <w:div w:id="462432484">
      <w:bodyDiv w:val="1"/>
      <w:marLeft w:val="0"/>
      <w:marRight w:val="0"/>
      <w:marTop w:val="0"/>
      <w:marBottom w:val="0"/>
      <w:divBdr>
        <w:top w:val="none" w:sz="0" w:space="0" w:color="auto"/>
        <w:left w:val="none" w:sz="0" w:space="0" w:color="auto"/>
        <w:bottom w:val="none" w:sz="0" w:space="0" w:color="auto"/>
        <w:right w:val="none" w:sz="0" w:space="0" w:color="auto"/>
      </w:divBdr>
    </w:div>
    <w:div w:id="495145384">
      <w:bodyDiv w:val="1"/>
      <w:marLeft w:val="0"/>
      <w:marRight w:val="0"/>
      <w:marTop w:val="0"/>
      <w:marBottom w:val="0"/>
      <w:divBdr>
        <w:top w:val="none" w:sz="0" w:space="0" w:color="auto"/>
        <w:left w:val="none" w:sz="0" w:space="0" w:color="auto"/>
        <w:bottom w:val="none" w:sz="0" w:space="0" w:color="auto"/>
        <w:right w:val="none" w:sz="0" w:space="0" w:color="auto"/>
      </w:divBdr>
    </w:div>
    <w:div w:id="495457705">
      <w:bodyDiv w:val="1"/>
      <w:marLeft w:val="0"/>
      <w:marRight w:val="0"/>
      <w:marTop w:val="0"/>
      <w:marBottom w:val="0"/>
      <w:divBdr>
        <w:top w:val="none" w:sz="0" w:space="0" w:color="auto"/>
        <w:left w:val="none" w:sz="0" w:space="0" w:color="auto"/>
        <w:bottom w:val="none" w:sz="0" w:space="0" w:color="auto"/>
        <w:right w:val="none" w:sz="0" w:space="0" w:color="auto"/>
      </w:divBdr>
    </w:div>
    <w:div w:id="511526769">
      <w:bodyDiv w:val="1"/>
      <w:marLeft w:val="0"/>
      <w:marRight w:val="0"/>
      <w:marTop w:val="0"/>
      <w:marBottom w:val="0"/>
      <w:divBdr>
        <w:top w:val="none" w:sz="0" w:space="0" w:color="auto"/>
        <w:left w:val="none" w:sz="0" w:space="0" w:color="auto"/>
        <w:bottom w:val="none" w:sz="0" w:space="0" w:color="auto"/>
        <w:right w:val="none" w:sz="0" w:space="0" w:color="auto"/>
      </w:divBdr>
    </w:div>
    <w:div w:id="517741837">
      <w:bodyDiv w:val="1"/>
      <w:marLeft w:val="0"/>
      <w:marRight w:val="0"/>
      <w:marTop w:val="0"/>
      <w:marBottom w:val="0"/>
      <w:divBdr>
        <w:top w:val="none" w:sz="0" w:space="0" w:color="auto"/>
        <w:left w:val="none" w:sz="0" w:space="0" w:color="auto"/>
        <w:bottom w:val="none" w:sz="0" w:space="0" w:color="auto"/>
        <w:right w:val="none" w:sz="0" w:space="0" w:color="auto"/>
      </w:divBdr>
    </w:div>
    <w:div w:id="532886633">
      <w:bodyDiv w:val="1"/>
      <w:marLeft w:val="0"/>
      <w:marRight w:val="0"/>
      <w:marTop w:val="0"/>
      <w:marBottom w:val="0"/>
      <w:divBdr>
        <w:top w:val="none" w:sz="0" w:space="0" w:color="auto"/>
        <w:left w:val="none" w:sz="0" w:space="0" w:color="auto"/>
        <w:bottom w:val="none" w:sz="0" w:space="0" w:color="auto"/>
        <w:right w:val="none" w:sz="0" w:space="0" w:color="auto"/>
      </w:divBdr>
    </w:div>
    <w:div w:id="538011687">
      <w:bodyDiv w:val="1"/>
      <w:marLeft w:val="0"/>
      <w:marRight w:val="0"/>
      <w:marTop w:val="0"/>
      <w:marBottom w:val="0"/>
      <w:divBdr>
        <w:top w:val="none" w:sz="0" w:space="0" w:color="auto"/>
        <w:left w:val="none" w:sz="0" w:space="0" w:color="auto"/>
        <w:bottom w:val="none" w:sz="0" w:space="0" w:color="auto"/>
        <w:right w:val="none" w:sz="0" w:space="0" w:color="auto"/>
      </w:divBdr>
    </w:div>
    <w:div w:id="545987835">
      <w:bodyDiv w:val="1"/>
      <w:marLeft w:val="0"/>
      <w:marRight w:val="0"/>
      <w:marTop w:val="0"/>
      <w:marBottom w:val="0"/>
      <w:divBdr>
        <w:top w:val="none" w:sz="0" w:space="0" w:color="auto"/>
        <w:left w:val="none" w:sz="0" w:space="0" w:color="auto"/>
        <w:bottom w:val="none" w:sz="0" w:space="0" w:color="auto"/>
        <w:right w:val="none" w:sz="0" w:space="0" w:color="auto"/>
      </w:divBdr>
    </w:div>
    <w:div w:id="560361927">
      <w:bodyDiv w:val="1"/>
      <w:marLeft w:val="0"/>
      <w:marRight w:val="0"/>
      <w:marTop w:val="0"/>
      <w:marBottom w:val="0"/>
      <w:divBdr>
        <w:top w:val="none" w:sz="0" w:space="0" w:color="auto"/>
        <w:left w:val="none" w:sz="0" w:space="0" w:color="auto"/>
        <w:bottom w:val="none" w:sz="0" w:space="0" w:color="auto"/>
        <w:right w:val="none" w:sz="0" w:space="0" w:color="auto"/>
      </w:divBdr>
    </w:div>
    <w:div w:id="563099293">
      <w:bodyDiv w:val="1"/>
      <w:marLeft w:val="0"/>
      <w:marRight w:val="0"/>
      <w:marTop w:val="0"/>
      <w:marBottom w:val="0"/>
      <w:divBdr>
        <w:top w:val="none" w:sz="0" w:space="0" w:color="auto"/>
        <w:left w:val="none" w:sz="0" w:space="0" w:color="auto"/>
        <w:bottom w:val="none" w:sz="0" w:space="0" w:color="auto"/>
        <w:right w:val="none" w:sz="0" w:space="0" w:color="auto"/>
      </w:divBdr>
    </w:div>
    <w:div w:id="565191084">
      <w:bodyDiv w:val="1"/>
      <w:marLeft w:val="0"/>
      <w:marRight w:val="0"/>
      <w:marTop w:val="0"/>
      <w:marBottom w:val="0"/>
      <w:divBdr>
        <w:top w:val="none" w:sz="0" w:space="0" w:color="auto"/>
        <w:left w:val="none" w:sz="0" w:space="0" w:color="auto"/>
        <w:bottom w:val="none" w:sz="0" w:space="0" w:color="auto"/>
        <w:right w:val="none" w:sz="0" w:space="0" w:color="auto"/>
      </w:divBdr>
    </w:div>
    <w:div w:id="573398823">
      <w:bodyDiv w:val="1"/>
      <w:marLeft w:val="0"/>
      <w:marRight w:val="0"/>
      <w:marTop w:val="0"/>
      <w:marBottom w:val="0"/>
      <w:divBdr>
        <w:top w:val="none" w:sz="0" w:space="0" w:color="auto"/>
        <w:left w:val="none" w:sz="0" w:space="0" w:color="auto"/>
        <w:bottom w:val="none" w:sz="0" w:space="0" w:color="auto"/>
        <w:right w:val="none" w:sz="0" w:space="0" w:color="auto"/>
      </w:divBdr>
    </w:div>
    <w:div w:id="591403109">
      <w:bodyDiv w:val="1"/>
      <w:marLeft w:val="0"/>
      <w:marRight w:val="0"/>
      <w:marTop w:val="0"/>
      <w:marBottom w:val="0"/>
      <w:divBdr>
        <w:top w:val="none" w:sz="0" w:space="0" w:color="auto"/>
        <w:left w:val="none" w:sz="0" w:space="0" w:color="auto"/>
        <w:bottom w:val="none" w:sz="0" w:space="0" w:color="auto"/>
        <w:right w:val="none" w:sz="0" w:space="0" w:color="auto"/>
      </w:divBdr>
      <w:divsChild>
        <w:div w:id="861094294">
          <w:marLeft w:val="0"/>
          <w:marRight w:val="0"/>
          <w:marTop w:val="0"/>
          <w:marBottom w:val="0"/>
          <w:divBdr>
            <w:top w:val="none" w:sz="0" w:space="0" w:color="auto"/>
            <w:left w:val="none" w:sz="0" w:space="0" w:color="auto"/>
            <w:bottom w:val="none" w:sz="0" w:space="0" w:color="auto"/>
            <w:right w:val="none" w:sz="0" w:space="0" w:color="auto"/>
          </w:divBdr>
        </w:div>
      </w:divsChild>
    </w:div>
    <w:div w:id="605498574">
      <w:bodyDiv w:val="1"/>
      <w:marLeft w:val="0"/>
      <w:marRight w:val="0"/>
      <w:marTop w:val="0"/>
      <w:marBottom w:val="0"/>
      <w:divBdr>
        <w:top w:val="none" w:sz="0" w:space="0" w:color="auto"/>
        <w:left w:val="none" w:sz="0" w:space="0" w:color="auto"/>
        <w:bottom w:val="none" w:sz="0" w:space="0" w:color="auto"/>
        <w:right w:val="none" w:sz="0" w:space="0" w:color="auto"/>
      </w:divBdr>
    </w:div>
    <w:div w:id="607782526">
      <w:bodyDiv w:val="1"/>
      <w:marLeft w:val="0"/>
      <w:marRight w:val="0"/>
      <w:marTop w:val="0"/>
      <w:marBottom w:val="0"/>
      <w:divBdr>
        <w:top w:val="none" w:sz="0" w:space="0" w:color="auto"/>
        <w:left w:val="none" w:sz="0" w:space="0" w:color="auto"/>
        <w:bottom w:val="none" w:sz="0" w:space="0" w:color="auto"/>
        <w:right w:val="none" w:sz="0" w:space="0" w:color="auto"/>
      </w:divBdr>
    </w:div>
    <w:div w:id="610551198">
      <w:bodyDiv w:val="1"/>
      <w:marLeft w:val="0"/>
      <w:marRight w:val="0"/>
      <w:marTop w:val="0"/>
      <w:marBottom w:val="0"/>
      <w:divBdr>
        <w:top w:val="none" w:sz="0" w:space="0" w:color="auto"/>
        <w:left w:val="none" w:sz="0" w:space="0" w:color="auto"/>
        <w:bottom w:val="none" w:sz="0" w:space="0" w:color="auto"/>
        <w:right w:val="none" w:sz="0" w:space="0" w:color="auto"/>
      </w:divBdr>
    </w:div>
    <w:div w:id="615018280">
      <w:bodyDiv w:val="1"/>
      <w:marLeft w:val="0"/>
      <w:marRight w:val="0"/>
      <w:marTop w:val="0"/>
      <w:marBottom w:val="0"/>
      <w:divBdr>
        <w:top w:val="none" w:sz="0" w:space="0" w:color="auto"/>
        <w:left w:val="none" w:sz="0" w:space="0" w:color="auto"/>
        <w:bottom w:val="none" w:sz="0" w:space="0" w:color="auto"/>
        <w:right w:val="none" w:sz="0" w:space="0" w:color="auto"/>
      </w:divBdr>
    </w:div>
    <w:div w:id="645470087">
      <w:bodyDiv w:val="1"/>
      <w:marLeft w:val="0"/>
      <w:marRight w:val="0"/>
      <w:marTop w:val="0"/>
      <w:marBottom w:val="0"/>
      <w:divBdr>
        <w:top w:val="none" w:sz="0" w:space="0" w:color="auto"/>
        <w:left w:val="none" w:sz="0" w:space="0" w:color="auto"/>
        <w:bottom w:val="none" w:sz="0" w:space="0" w:color="auto"/>
        <w:right w:val="none" w:sz="0" w:space="0" w:color="auto"/>
      </w:divBdr>
    </w:div>
    <w:div w:id="647243635">
      <w:bodyDiv w:val="1"/>
      <w:marLeft w:val="0"/>
      <w:marRight w:val="0"/>
      <w:marTop w:val="0"/>
      <w:marBottom w:val="0"/>
      <w:divBdr>
        <w:top w:val="none" w:sz="0" w:space="0" w:color="auto"/>
        <w:left w:val="none" w:sz="0" w:space="0" w:color="auto"/>
        <w:bottom w:val="none" w:sz="0" w:space="0" w:color="auto"/>
        <w:right w:val="none" w:sz="0" w:space="0" w:color="auto"/>
      </w:divBdr>
    </w:div>
    <w:div w:id="650450593">
      <w:bodyDiv w:val="1"/>
      <w:marLeft w:val="0"/>
      <w:marRight w:val="0"/>
      <w:marTop w:val="0"/>
      <w:marBottom w:val="0"/>
      <w:divBdr>
        <w:top w:val="none" w:sz="0" w:space="0" w:color="auto"/>
        <w:left w:val="none" w:sz="0" w:space="0" w:color="auto"/>
        <w:bottom w:val="none" w:sz="0" w:space="0" w:color="auto"/>
        <w:right w:val="none" w:sz="0" w:space="0" w:color="auto"/>
      </w:divBdr>
    </w:div>
    <w:div w:id="657920417">
      <w:bodyDiv w:val="1"/>
      <w:marLeft w:val="0"/>
      <w:marRight w:val="0"/>
      <w:marTop w:val="0"/>
      <w:marBottom w:val="0"/>
      <w:divBdr>
        <w:top w:val="none" w:sz="0" w:space="0" w:color="auto"/>
        <w:left w:val="none" w:sz="0" w:space="0" w:color="auto"/>
        <w:bottom w:val="none" w:sz="0" w:space="0" w:color="auto"/>
        <w:right w:val="none" w:sz="0" w:space="0" w:color="auto"/>
      </w:divBdr>
    </w:div>
    <w:div w:id="667440929">
      <w:bodyDiv w:val="1"/>
      <w:marLeft w:val="0"/>
      <w:marRight w:val="0"/>
      <w:marTop w:val="0"/>
      <w:marBottom w:val="0"/>
      <w:divBdr>
        <w:top w:val="none" w:sz="0" w:space="0" w:color="auto"/>
        <w:left w:val="none" w:sz="0" w:space="0" w:color="auto"/>
        <w:bottom w:val="none" w:sz="0" w:space="0" w:color="auto"/>
        <w:right w:val="none" w:sz="0" w:space="0" w:color="auto"/>
      </w:divBdr>
    </w:div>
    <w:div w:id="699673094">
      <w:bodyDiv w:val="1"/>
      <w:marLeft w:val="0"/>
      <w:marRight w:val="0"/>
      <w:marTop w:val="0"/>
      <w:marBottom w:val="0"/>
      <w:divBdr>
        <w:top w:val="none" w:sz="0" w:space="0" w:color="auto"/>
        <w:left w:val="none" w:sz="0" w:space="0" w:color="auto"/>
        <w:bottom w:val="none" w:sz="0" w:space="0" w:color="auto"/>
        <w:right w:val="none" w:sz="0" w:space="0" w:color="auto"/>
      </w:divBdr>
    </w:div>
    <w:div w:id="700743653">
      <w:bodyDiv w:val="1"/>
      <w:marLeft w:val="0"/>
      <w:marRight w:val="0"/>
      <w:marTop w:val="0"/>
      <w:marBottom w:val="0"/>
      <w:divBdr>
        <w:top w:val="none" w:sz="0" w:space="0" w:color="auto"/>
        <w:left w:val="none" w:sz="0" w:space="0" w:color="auto"/>
        <w:bottom w:val="none" w:sz="0" w:space="0" w:color="auto"/>
        <w:right w:val="none" w:sz="0" w:space="0" w:color="auto"/>
      </w:divBdr>
    </w:div>
    <w:div w:id="714550972">
      <w:bodyDiv w:val="1"/>
      <w:marLeft w:val="0"/>
      <w:marRight w:val="0"/>
      <w:marTop w:val="0"/>
      <w:marBottom w:val="0"/>
      <w:divBdr>
        <w:top w:val="none" w:sz="0" w:space="0" w:color="auto"/>
        <w:left w:val="none" w:sz="0" w:space="0" w:color="auto"/>
        <w:bottom w:val="none" w:sz="0" w:space="0" w:color="auto"/>
        <w:right w:val="none" w:sz="0" w:space="0" w:color="auto"/>
      </w:divBdr>
    </w:div>
    <w:div w:id="725489743">
      <w:bodyDiv w:val="1"/>
      <w:marLeft w:val="0"/>
      <w:marRight w:val="0"/>
      <w:marTop w:val="0"/>
      <w:marBottom w:val="0"/>
      <w:divBdr>
        <w:top w:val="none" w:sz="0" w:space="0" w:color="auto"/>
        <w:left w:val="none" w:sz="0" w:space="0" w:color="auto"/>
        <w:bottom w:val="none" w:sz="0" w:space="0" w:color="auto"/>
        <w:right w:val="none" w:sz="0" w:space="0" w:color="auto"/>
      </w:divBdr>
    </w:div>
    <w:div w:id="738092101">
      <w:bodyDiv w:val="1"/>
      <w:marLeft w:val="0"/>
      <w:marRight w:val="0"/>
      <w:marTop w:val="0"/>
      <w:marBottom w:val="0"/>
      <w:divBdr>
        <w:top w:val="none" w:sz="0" w:space="0" w:color="auto"/>
        <w:left w:val="none" w:sz="0" w:space="0" w:color="auto"/>
        <w:bottom w:val="none" w:sz="0" w:space="0" w:color="auto"/>
        <w:right w:val="none" w:sz="0" w:space="0" w:color="auto"/>
      </w:divBdr>
      <w:divsChild>
        <w:div w:id="1011879591">
          <w:marLeft w:val="0"/>
          <w:marRight w:val="0"/>
          <w:marTop w:val="0"/>
          <w:marBottom w:val="0"/>
          <w:divBdr>
            <w:top w:val="none" w:sz="0" w:space="0" w:color="auto"/>
            <w:left w:val="none" w:sz="0" w:space="0" w:color="auto"/>
            <w:bottom w:val="none" w:sz="0" w:space="0" w:color="auto"/>
            <w:right w:val="none" w:sz="0" w:space="0" w:color="auto"/>
          </w:divBdr>
        </w:div>
      </w:divsChild>
    </w:div>
    <w:div w:id="741367863">
      <w:bodyDiv w:val="1"/>
      <w:marLeft w:val="0"/>
      <w:marRight w:val="0"/>
      <w:marTop w:val="0"/>
      <w:marBottom w:val="0"/>
      <w:divBdr>
        <w:top w:val="none" w:sz="0" w:space="0" w:color="auto"/>
        <w:left w:val="none" w:sz="0" w:space="0" w:color="auto"/>
        <w:bottom w:val="none" w:sz="0" w:space="0" w:color="auto"/>
        <w:right w:val="none" w:sz="0" w:space="0" w:color="auto"/>
      </w:divBdr>
      <w:divsChild>
        <w:div w:id="10956334">
          <w:marLeft w:val="0"/>
          <w:marRight w:val="0"/>
          <w:marTop w:val="0"/>
          <w:marBottom w:val="150"/>
          <w:divBdr>
            <w:top w:val="none" w:sz="0" w:space="0" w:color="auto"/>
            <w:left w:val="none" w:sz="0" w:space="0" w:color="auto"/>
            <w:bottom w:val="none" w:sz="0" w:space="0" w:color="auto"/>
            <w:right w:val="none" w:sz="0" w:space="0" w:color="auto"/>
          </w:divBdr>
        </w:div>
      </w:divsChild>
    </w:div>
    <w:div w:id="753478621">
      <w:bodyDiv w:val="1"/>
      <w:marLeft w:val="0"/>
      <w:marRight w:val="0"/>
      <w:marTop w:val="0"/>
      <w:marBottom w:val="0"/>
      <w:divBdr>
        <w:top w:val="none" w:sz="0" w:space="0" w:color="auto"/>
        <w:left w:val="none" w:sz="0" w:space="0" w:color="auto"/>
        <w:bottom w:val="none" w:sz="0" w:space="0" w:color="auto"/>
        <w:right w:val="none" w:sz="0" w:space="0" w:color="auto"/>
      </w:divBdr>
    </w:div>
    <w:div w:id="756170527">
      <w:bodyDiv w:val="1"/>
      <w:marLeft w:val="0"/>
      <w:marRight w:val="0"/>
      <w:marTop w:val="0"/>
      <w:marBottom w:val="0"/>
      <w:divBdr>
        <w:top w:val="none" w:sz="0" w:space="0" w:color="auto"/>
        <w:left w:val="none" w:sz="0" w:space="0" w:color="auto"/>
        <w:bottom w:val="none" w:sz="0" w:space="0" w:color="auto"/>
        <w:right w:val="none" w:sz="0" w:space="0" w:color="auto"/>
      </w:divBdr>
    </w:div>
    <w:div w:id="769425226">
      <w:bodyDiv w:val="1"/>
      <w:marLeft w:val="0"/>
      <w:marRight w:val="0"/>
      <w:marTop w:val="0"/>
      <w:marBottom w:val="0"/>
      <w:divBdr>
        <w:top w:val="none" w:sz="0" w:space="0" w:color="auto"/>
        <w:left w:val="none" w:sz="0" w:space="0" w:color="auto"/>
        <w:bottom w:val="none" w:sz="0" w:space="0" w:color="auto"/>
        <w:right w:val="none" w:sz="0" w:space="0" w:color="auto"/>
      </w:divBdr>
    </w:div>
    <w:div w:id="777068517">
      <w:bodyDiv w:val="1"/>
      <w:marLeft w:val="0"/>
      <w:marRight w:val="0"/>
      <w:marTop w:val="0"/>
      <w:marBottom w:val="0"/>
      <w:divBdr>
        <w:top w:val="none" w:sz="0" w:space="0" w:color="auto"/>
        <w:left w:val="none" w:sz="0" w:space="0" w:color="auto"/>
        <w:bottom w:val="none" w:sz="0" w:space="0" w:color="auto"/>
        <w:right w:val="none" w:sz="0" w:space="0" w:color="auto"/>
      </w:divBdr>
    </w:div>
    <w:div w:id="778331176">
      <w:bodyDiv w:val="1"/>
      <w:marLeft w:val="0"/>
      <w:marRight w:val="0"/>
      <w:marTop w:val="0"/>
      <w:marBottom w:val="0"/>
      <w:divBdr>
        <w:top w:val="none" w:sz="0" w:space="0" w:color="auto"/>
        <w:left w:val="none" w:sz="0" w:space="0" w:color="auto"/>
        <w:bottom w:val="none" w:sz="0" w:space="0" w:color="auto"/>
        <w:right w:val="none" w:sz="0" w:space="0" w:color="auto"/>
      </w:divBdr>
      <w:divsChild>
        <w:div w:id="1932930220">
          <w:marLeft w:val="0"/>
          <w:marRight w:val="0"/>
          <w:marTop w:val="0"/>
          <w:marBottom w:val="0"/>
          <w:divBdr>
            <w:top w:val="none" w:sz="0" w:space="0" w:color="auto"/>
            <w:left w:val="none" w:sz="0" w:space="0" w:color="auto"/>
            <w:bottom w:val="none" w:sz="0" w:space="0" w:color="auto"/>
            <w:right w:val="none" w:sz="0" w:space="0" w:color="auto"/>
          </w:divBdr>
        </w:div>
        <w:div w:id="1735156778">
          <w:marLeft w:val="0"/>
          <w:marRight w:val="0"/>
          <w:marTop w:val="0"/>
          <w:marBottom w:val="0"/>
          <w:divBdr>
            <w:top w:val="none" w:sz="0" w:space="0" w:color="auto"/>
            <w:left w:val="none" w:sz="0" w:space="0" w:color="auto"/>
            <w:bottom w:val="none" w:sz="0" w:space="0" w:color="auto"/>
            <w:right w:val="none" w:sz="0" w:space="0" w:color="auto"/>
          </w:divBdr>
        </w:div>
        <w:div w:id="1306160344">
          <w:marLeft w:val="0"/>
          <w:marRight w:val="0"/>
          <w:marTop w:val="0"/>
          <w:marBottom w:val="0"/>
          <w:divBdr>
            <w:top w:val="none" w:sz="0" w:space="0" w:color="auto"/>
            <w:left w:val="none" w:sz="0" w:space="0" w:color="auto"/>
            <w:bottom w:val="none" w:sz="0" w:space="0" w:color="auto"/>
            <w:right w:val="none" w:sz="0" w:space="0" w:color="auto"/>
          </w:divBdr>
        </w:div>
        <w:div w:id="1320572488">
          <w:marLeft w:val="0"/>
          <w:marRight w:val="0"/>
          <w:marTop w:val="0"/>
          <w:marBottom w:val="0"/>
          <w:divBdr>
            <w:top w:val="none" w:sz="0" w:space="0" w:color="auto"/>
            <w:left w:val="none" w:sz="0" w:space="0" w:color="auto"/>
            <w:bottom w:val="none" w:sz="0" w:space="0" w:color="auto"/>
            <w:right w:val="none" w:sz="0" w:space="0" w:color="auto"/>
          </w:divBdr>
        </w:div>
        <w:div w:id="764113549">
          <w:marLeft w:val="0"/>
          <w:marRight w:val="0"/>
          <w:marTop w:val="0"/>
          <w:marBottom w:val="0"/>
          <w:divBdr>
            <w:top w:val="none" w:sz="0" w:space="0" w:color="auto"/>
            <w:left w:val="none" w:sz="0" w:space="0" w:color="auto"/>
            <w:bottom w:val="none" w:sz="0" w:space="0" w:color="auto"/>
            <w:right w:val="none" w:sz="0" w:space="0" w:color="auto"/>
          </w:divBdr>
        </w:div>
        <w:div w:id="1198423687">
          <w:marLeft w:val="0"/>
          <w:marRight w:val="0"/>
          <w:marTop w:val="0"/>
          <w:marBottom w:val="0"/>
          <w:divBdr>
            <w:top w:val="none" w:sz="0" w:space="0" w:color="auto"/>
            <w:left w:val="none" w:sz="0" w:space="0" w:color="auto"/>
            <w:bottom w:val="none" w:sz="0" w:space="0" w:color="auto"/>
            <w:right w:val="none" w:sz="0" w:space="0" w:color="auto"/>
          </w:divBdr>
        </w:div>
        <w:div w:id="1086924789">
          <w:marLeft w:val="0"/>
          <w:marRight w:val="0"/>
          <w:marTop w:val="0"/>
          <w:marBottom w:val="0"/>
          <w:divBdr>
            <w:top w:val="none" w:sz="0" w:space="0" w:color="auto"/>
            <w:left w:val="none" w:sz="0" w:space="0" w:color="auto"/>
            <w:bottom w:val="none" w:sz="0" w:space="0" w:color="auto"/>
            <w:right w:val="none" w:sz="0" w:space="0" w:color="auto"/>
          </w:divBdr>
        </w:div>
        <w:div w:id="2033677594">
          <w:marLeft w:val="0"/>
          <w:marRight w:val="0"/>
          <w:marTop w:val="0"/>
          <w:marBottom w:val="0"/>
          <w:divBdr>
            <w:top w:val="none" w:sz="0" w:space="0" w:color="auto"/>
            <w:left w:val="none" w:sz="0" w:space="0" w:color="auto"/>
            <w:bottom w:val="none" w:sz="0" w:space="0" w:color="auto"/>
            <w:right w:val="none" w:sz="0" w:space="0" w:color="auto"/>
          </w:divBdr>
        </w:div>
        <w:div w:id="432744907">
          <w:marLeft w:val="0"/>
          <w:marRight w:val="0"/>
          <w:marTop w:val="0"/>
          <w:marBottom w:val="0"/>
          <w:divBdr>
            <w:top w:val="none" w:sz="0" w:space="0" w:color="auto"/>
            <w:left w:val="none" w:sz="0" w:space="0" w:color="auto"/>
            <w:bottom w:val="none" w:sz="0" w:space="0" w:color="auto"/>
            <w:right w:val="none" w:sz="0" w:space="0" w:color="auto"/>
          </w:divBdr>
        </w:div>
        <w:div w:id="1835877642">
          <w:marLeft w:val="0"/>
          <w:marRight w:val="0"/>
          <w:marTop w:val="0"/>
          <w:marBottom w:val="0"/>
          <w:divBdr>
            <w:top w:val="none" w:sz="0" w:space="0" w:color="auto"/>
            <w:left w:val="none" w:sz="0" w:space="0" w:color="auto"/>
            <w:bottom w:val="none" w:sz="0" w:space="0" w:color="auto"/>
            <w:right w:val="none" w:sz="0" w:space="0" w:color="auto"/>
          </w:divBdr>
        </w:div>
        <w:div w:id="781648680">
          <w:marLeft w:val="0"/>
          <w:marRight w:val="0"/>
          <w:marTop w:val="0"/>
          <w:marBottom w:val="0"/>
          <w:divBdr>
            <w:top w:val="none" w:sz="0" w:space="0" w:color="auto"/>
            <w:left w:val="none" w:sz="0" w:space="0" w:color="auto"/>
            <w:bottom w:val="none" w:sz="0" w:space="0" w:color="auto"/>
            <w:right w:val="none" w:sz="0" w:space="0" w:color="auto"/>
          </w:divBdr>
        </w:div>
        <w:div w:id="297810210">
          <w:marLeft w:val="0"/>
          <w:marRight w:val="0"/>
          <w:marTop w:val="0"/>
          <w:marBottom w:val="0"/>
          <w:divBdr>
            <w:top w:val="none" w:sz="0" w:space="0" w:color="auto"/>
            <w:left w:val="none" w:sz="0" w:space="0" w:color="auto"/>
            <w:bottom w:val="none" w:sz="0" w:space="0" w:color="auto"/>
            <w:right w:val="none" w:sz="0" w:space="0" w:color="auto"/>
          </w:divBdr>
        </w:div>
        <w:div w:id="1876581731">
          <w:marLeft w:val="0"/>
          <w:marRight w:val="0"/>
          <w:marTop w:val="0"/>
          <w:marBottom w:val="0"/>
          <w:divBdr>
            <w:top w:val="none" w:sz="0" w:space="0" w:color="auto"/>
            <w:left w:val="none" w:sz="0" w:space="0" w:color="auto"/>
            <w:bottom w:val="none" w:sz="0" w:space="0" w:color="auto"/>
            <w:right w:val="none" w:sz="0" w:space="0" w:color="auto"/>
          </w:divBdr>
        </w:div>
        <w:div w:id="1423181410">
          <w:marLeft w:val="0"/>
          <w:marRight w:val="0"/>
          <w:marTop w:val="0"/>
          <w:marBottom w:val="0"/>
          <w:divBdr>
            <w:top w:val="none" w:sz="0" w:space="0" w:color="auto"/>
            <w:left w:val="none" w:sz="0" w:space="0" w:color="auto"/>
            <w:bottom w:val="none" w:sz="0" w:space="0" w:color="auto"/>
            <w:right w:val="none" w:sz="0" w:space="0" w:color="auto"/>
          </w:divBdr>
        </w:div>
        <w:div w:id="1436709049">
          <w:marLeft w:val="0"/>
          <w:marRight w:val="0"/>
          <w:marTop w:val="0"/>
          <w:marBottom w:val="0"/>
          <w:divBdr>
            <w:top w:val="none" w:sz="0" w:space="0" w:color="auto"/>
            <w:left w:val="none" w:sz="0" w:space="0" w:color="auto"/>
            <w:bottom w:val="none" w:sz="0" w:space="0" w:color="auto"/>
            <w:right w:val="none" w:sz="0" w:space="0" w:color="auto"/>
          </w:divBdr>
        </w:div>
        <w:div w:id="135412483">
          <w:marLeft w:val="0"/>
          <w:marRight w:val="0"/>
          <w:marTop w:val="0"/>
          <w:marBottom w:val="0"/>
          <w:divBdr>
            <w:top w:val="none" w:sz="0" w:space="0" w:color="auto"/>
            <w:left w:val="none" w:sz="0" w:space="0" w:color="auto"/>
            <w:bottom w:val="none" w:sz="0" w:space="0" w:color="auto"/>
            <w:right w:val="none" w:sz="0" w:space="0" w:color="auto"/>
          </w:divBdr>
        </w:div>
        <w:div w:id="1808468657">
          <w:marLeft w:val="0"/>
          <w:marRight w:val="0"/>
          <w:marTop w:val="0"/>
          <w:marBottom w:val="0"/>
          <w:divBdr>
            <w:top w:val="none" w:sz="0" w:space="0" w:color="auto"/>
            <w:left w:val="none" w:sz="0" w:space="0" w:color="auto"/>
            <w:bottom w:val="none" w:sz="0" w:space="0" w:color="auto"/>
            <w:right w:val="none" w:sz="0" w:space="0" w:color="auto"/>
          </w:divBdr>
        </w:div>
        <w:div w:id="1112700710">
          <w:marLeft w:val="0"/>
          <w:marRight w:val="0"/>
          <w:marTop w:val="0"/>
          <w:marBottom w:val="0"/>
          <w:divBdr>
            <w:top w:val="none" w:sz="0" w:space="0" w:color="auto"/>
            <w:left w:val="none" w:sz="0" w:space="0" w:color="auto"/>
            <w:bottom w:val="none" w:sz="0" w:space="0" w:color="auto"/>
            <w:right w:val="none" w:sz="0" w:space="0" w:color="auto"/>
          </w:divBdr>
        </w:div>
        <w:div w:id="570622642">
          <w:marLeft w:val="0"/>
          <w:marRight w:val="0"/>
          <w:marTop w:val="0"/>
          <w:marBottom w:val="0"/>
          <w:divBdr>
            <w:top w:val="none" w:sz="0" w:space="0" w:color="auto"/>
            <w:left w:val="none" w:sz="0" w:space="0" w:color="auto"/>
            <w:bottom w:val="none" w:sz="0" w:space="0" w:color="auto"/>
            <w:right w:val="none" w:sz="0" w:space="0" w:color="auto"/>
          </w:divBdr>
        </w:div>
        <w:div w:id="1792550088">
          <w:marLeft w:val="0"/>
          <w:marRight w:val="0"/>
          <w:marTop w:val="0"/>
          <w:marBottom w:val="0"/>
          <w:divBdr>
            <w:top w:val="none" w:sz="0" w:space="0" w:color="auto"/>
            <w:left w:val="none" w:sz="0" w:space="0" w:color="auto"/>
            <w:bottom w:val="none" w:sz="0" w:space="0" w:color="auto"/>
            <w:right w:val="none" w:sz="0" w:space="0" w:color="auto"/>
          </w:divBdr>
        </w:div>
        <w:div w:id="559366238">
          <w:marLeft w:val="0"/>
          <w:marRight w:val="0"/>
          <w:marTop w:val="0"/>
          <w:marBottom w:val="0"/>
          <w:divBdr>
            <w:top w:val="none" w:sz="0" w:space="0" w:color="auto"/>
            <w:left w:val="none" w:sz="0" w:space="0" w:color="auto"/>
            <w:bottom w:val="none" w:sz="0" w:space="0" w:color="auto"/>
            <w:right w:val="none" w:sz="0" w:space="0" w:color="auto"/>
          </w:divBdr>
        </w:div>
        <w:div w:id="2126580390">
          <w:marLeft w:val="0"/>
          <w:marRight w:val="0"/>
          <w:marTop w:val="0"/>
          <w:marBottom w:val="0"/>
          <w:divBdr>
            <w:top w:val="none" w:sz="0" w:space="0" w:color="auto"/>
            <w:left w:val="none" w:sz="0" w:space="0" w:color="auto"/>
            <w:bottom w:val="none" w:sz="0" w:space="0" w:color="auto"/>
            <w:right w:val="none" w:sz="0" w:space="0" w:color="auto"/>
          </w:divBdr>
        </w:div>
        <w:div w:id="2088376244">
          <w:marLeft w:val="0"/>
          <w:marRight w:val="0"/>
          <w:marTop w:val="0"/>
          <w:marBottom w:val="0"/>
          <w:divBdr>
            <w:top w:val="none" w:sz="0" w:space="0" w:color="auto"/>
            <w:left w:val="none" w:sz="0" w:space="0" w:color="auto"/>
            <w:bottom w:val="none" w:sz="0" w:space="0" w:color="auto"/>
            <w:right w:val="none" w:sz="0" w:space="0" w:color="auto"/>
          </w:divBdr>
        </w:div>
        <w:div w:id="1548448322">
          <w:marLeft w:val="0"/>
          <w:marRight w:val="0"/>
          <w:marTop w:val="0"/>
          <w:marBottom w:val="0"/>
          <w:divBdr>
            <w:top w:val="none" w:sz="0" w:space="0" w:color="auto"/>
            <w:left w:val="none" w:sz="0" w:space="0" w:color="auto"/>
            <w:bottom w:val="none" w:sz="0" w:space="0" w:color="auto"/>
            <w:right w:val="none" w:sz="0" w:space="0" w:color="auto"/>
          </w:divBdr>
        </w:div>
        <w:div w:id="177081115">
          <w:marLeft w:val="0"/>
          <w:marRight w:val="0"/>
          <w:marTop w:val="0"/>
          <w:marBottom w:val="0"/>
          <w:divBdr>
            <w:top w:val="none" w:sz="0" w:space="0" w:color="auto"/>
            <w:left w:val="none" w:sz="0" w:space="0" w:color="auto"/>
            <w:bottom w:val="none" w:sz="0" w:space="0" w:color="auto"/>
            <w:right w:val="none" w:sz="0" w:space="0" w:color="auto"/>
          </w:divBdr>
        </w:div>
        <w:div w:id="219706764">
          <w:marLeft w:val="0"/>
          <w:marRight w:val="0"/>
          <w:marTop w:val="0"/>
          <w:marBottom w:val="0"/>
          <w:divBdr>
            <w:top w:val="none" w:sz="0" w:space="0" w:color="auto"/>
            <w:left w:val="none" w:sz="0" w:space="0" w:color="auto"/>
            <w:bottom w:val="none" w:sz="0" w:space="0" w:color="auto"/>
            <w:right w:val="none" w:sz="0" w:space="0" w:color="auto"/>
          </w:divBdr>
        </w:div>
        <w:div w:id="643855957">
          <w:marLeft w:val="0"/>
          <w:marRight w:val="0"/>
          <w:marTop w:val="0"/>
          <w:marBottom w:val="0"/>
          <w:divBdr>
            <w:top w:val="none" w:sz="0" w:space="0" w:color="auto"/>
            <w:left w:val="none" w:sz="0" w:space="0" w:color="auto"/>
            <w:bottom w:val="none" w:sz="0" w:space="0" w:color="auto"/>
            <w:right w:val="none" w:sz="0" w:space="0" w:color="auto"/>
          </w:divBdr>
        </w:div>
        <w:div w:id="1300573783">
          <w:marLeft w:val="0"/>
          <w:marRight w:val="0"/>
          <w:marTop w:val="0"/>
          <w:marBottom w:val="0"/>
          <w:divBdr>
            <w:top w:val="none" w:sz="0" w:space="0" w:color="auto"/>
            <w:left w:val="none" w:sz="0" w:space="0" w:color="auto"/>
            <w:bottom w:val="none" w:sz="0" w:space="0" w:color="auto"/>
            <w:right w:val="none" w:sz="0" w:space="0" w:color="auto"/>
          </w:divBdr>
        </w:div>
        <w:div w:id="1504399006">
          <w:marLeft w:val="0"/>
          <w:marRight w:val="0"/>
          <w:marTop w:val="0"/>
          <w:marBottom w:val="0"/>
          <w:divBdr>
            <w:top w:val="none" w:sz="0" w:space="0" w:color="auto"/>
            <w:left w:val="none" w:sz="0" w:space="0" w:color="auto"/>
            <w:bottom w:val="none" w:sz="0" w:space="0" w:color="auto"/>
            <w:right w:val="none" w:sz="0" w:space="0" w:color="auto"/>
          </w:divBdr>
        </w:div>
        <w:div w:id="900290562">
          <w:marLeft w:val="0"/>
          <w:marRight w:val="0"/>
          <w:marTop w:val="0"/>
          <w:marBottom w:val="0"/>
          <w:divBdr>
            <w:top w:val="none" w:sz="0" w:space="0" w:color="auto"/>
            <w:left w:val="none" w:sz="0" w:space="0" w:color="auto"/>
            <w:bottom w:val="none" w:sz="0" w:space="0" w:color="auto"/>
            <w:right w:val="none" w:sz="0" w:space="0" w:color="auto"/>
          </w:divBdr>
        </w:div>
        <w:div w:id="1316836670">
          <w:marLeft w:val="0"/>
          <w:marRight w:val="0"/>
          <w:marTop w:val="0"/>
          <w:marBottom w:val="0"/>
          <w:divBdr>
            <w:top w:val="none" w:sz="0" w:space="0" w:color="auto"/>
            <w:left w:val="none" w:sz="0" w:space="0" w:color="auto"/>
            <w:bottom w:val="none" w:sz="0" w:space="0" w:color="auto"/>
            <w:right w:val="none" w:sz="0" w:space="0" w:color="auto"/>
          </w:divBdr>
        </w:div>
        <w:div w:id="1475826745">
          <w:marLeft w:val="0"/>
          <w:marRight w:val="0"/>
          <w:marTop w:val="0"/>
          <w:marBottom w:val="0"/>
          <w:divBdr>
            <w:top w:val="none" w:sz="0" w:space="0" w:color="auto"/>
            <w:left w:val="none" w:sz="0" w:space="0" w:color="auto"/>
            <w:bottom w:val="none" w:sz="0" w:space="0" w:color="auto"/>
            <w:right w:val="none" w:sz="0" w:space="0" w:color="auto"/>
          </w:divBdr>
        </w:div>
        <w:div w:id="808091406">
          <w:marLeft w:val="0"/>
          <w:marRight w:val="0"/>
          <w:marTop w:val="0"/>
          <w:marBottom w:val="0"/>
          <w:divBdr>
            <w:top w:val="none" w:sz="0" w:space="0" w:color="auto"/>
            <w:left w:val="none" w:sz="0" w:space="0" w:color="auto"/>
            <w:bottom w:val="none" w:sz="0" w:space="0" w:color="auto"/>
            <w:right w:val="none" w:sz="0" w:space="0" w:color="auto"/>
          </w:divBdr>
        </w:div>
        <w:div w:id="1958903429">
          <w:marLeft w:val="0"/>
          <w:marRight w:val="0"/>
          <w:marTop w:val="0"/>
          <w:marBottom w:val="0"/>
          <w:divBdr>
            <w:top w:val="none" w:sz="0" w:space="0" w:color="auto"/>
            <w:left w:val="none" w:sz="0" w:space="0" w:color="auto"/>
            <w:bottom w:val="none" w:sz="0" w:space="0" w:color="auto"/>
            <w:right w:val="none" w:sz="0" w:space="0" w:color="auto"/>
          </w:divBdr>
        </w:div>
        <w:div w:id="1808401731">
          <w:marLeft w:val="0"/>
          <w:marRight w:val="0"/>
          <w:marTop w:val="0"/>
          <w:marBottom w:val="0"/>
          <w:divBdr>
            <w:top w:val="none" w:sz="0" w:space="0" w:color="auto"/>
            <w:left w:val="none" w:sz="0" w:space="0" w:color="auto"/>
            <w:bottom w:val="none" w:sz="0" w:space="0" w:color="auto"/>
            <w:right w:val="none" w:sz="0" w:space="0" w:color="auto"/>
          </w:divBdr>
        </w:div>
        <w:div w:id="1426144805">
          <w:marLeft w:val="0"/>
          <w:marRight w:val="0"/>
          <w:marTop w:val="0"/>
          <w:marBottom w:val="0"/>
          <w:divBdr>
            <w:top w:val="none" w:sz="0" w:space="0" w:color="auto"/>
            <w:left w:val="none" w:sz="0" w:space="0" w:color="auto"/>
            <w:bottom w:val="none" w:sz="0" w:space="0" w:color="auto"/>
            <w:right w:val="none" w:sz="0" w:space="0" w:color="auto"/>
          </w:divBdr>
        </w:div>
        <w:div w:id="1034229244">
          <w:marLeft w:val="0"/>
          <w:marRight w:val="0"/>
          <w:marTop w:val="0"/>
          <w:marBottom w:val="0"/>
          <w:divBdr>
            <w:top w:val="none" w:sz="0" w:space="0" w:color="auto"/>
            <w:left w:val="none" w:sz="0" w:space="0" w:color="auto"/>
            <w:bottom w:val="none" w:sz="0" w:space="0" w:color="auto"/>
            <w:right w:val="none" w:sz="0" w:space="0" w:color="auto"/>
          </w:divBdr>
        </w:div>
        <w:div w:id="1779056383">
          <w:marLeft w:val="0"/>
          <w:marRight w:val="0"/>
          <w:marTop w:val="0"/>
          <w:marBottom w:val="0"/>
          <w:divBdr>
            <w:top w:val="none" w:sz="0" w:space="0" w:color="auto"/>
            <w:left w:val="none" w:sz="0" w:space="0" w:color="auto"/>
            <w:bottom w:val="none" w:sz="0" w:space="0" w:color="auto"/>
            <w:right w:val="none" w:sz="0" w:space="0" w:color="auto"/>
          </w:divBdr>
        </w:div>
        <w:div w:id="1688168876">
          <w:marLeft w:val="0"/>
          <w:marRight w:val="0"/>
          <w:marTop w:val="0"/>
          <w:marBottom w:val="0"/>
          <w:divBdr>
            <w:top w:val="none" w:sz="0" w:space="0" w:color="auto"/>
            <w:left w:val="none" w:sz="0" w:space="0" w:color="auto"/>
            <w:bottom w:val="none" w:sz="0" w:space="0" w:color="auto"/>
            <w:right w:val="none" w:sz="0" w:space="0" w:color="auto"/>
          </w:divBdr>
        </w:div>
        <w:div w:id="331031183">
          <w:marLeft w:val="0"/>
          <w:marRight w:val="0"/>
          <w:marTop w:val="0"/>
          <w:marBottom w:val="0"/>
          <w:divBdr>
            <w:top w:val="none" w:sz="0" w:space="0" w:color="auto"/>
            <w:left w:val="none" w:sz="0" w:space="0" w:color="auto"/>
            <w:bottom w:val="none" w:sz="0" w:space="0" w:color="auto"/>
            <w:right w:val="none" w:sz="0" w:space="0" w:color="auto"/>
          </w:divBdr>
        </w:div>
        <w:div w:id="1664162578">
          <w:marLeft w:val="0"/>
          <w:marRight w:val="0"/>
          <w:marTop w:val="0"/>
          <w:marBottom w:val="0"/>
          <w:divBdr>
            <w:top w:val="none" w:sz="0" w:space="0" w:color="auto"/>
            <w:left w:val="none" w:sz="0" w:space="0" w:color="auto"/>
            <w:bottom w:val="none" w:sz="0" w:space="0" w:color="auto"/>
            <w:right w:val="none" w:sz="0" w:space="0" w:color="auto"/>
          </w:divBdr>
        </w:div>
        <w:div w:id="205988296">
          <w:marLeft w:val="0"/>
          <w:marRight w:val="0"/>
          <w:marTop w:val="0"/>
          <w:marBottom w:val="0"/>
          <w:divBdr>
            <w:top w:val="none" w:sz="0" w:space="0" w:color="auto"/>
            <w:left w:val="none" w:sz="0" w:space="0" w:color="auto"/>
            <w:bottom w:val="none" w:sz="0" w:space="0" w:color="auto"/>
            <w:right w:val="none" w:sz="0" w:space="0" w:color="auto"/>
          </w:divBdr>
        </w:div>
        <w:div w:id="2142796905">
          <w:marLeft w:val="0"/>
          <w:marRight w:val="0"/>
          <w:marTop w:val="0"/>
          <w:marBottom w:val="0"/>
          <w:divBdr>
            <w:top w:val="none" w:sz="0" w:space="0" w:color="auto"/>
            <w:left w:val="none" w:sz="0" w:space="0" w:color="auto"/>
            <w:bottom w:val="none" w:sz="0" w:space="0" w:color="auto"/>
            <w:right w:val="none" w:sz="0" w:space="0" w:color="auto"/>
          </w:divBdr>
        </w:div>
        <w:div w:id="204373000">
          <w:marLeft w:val="0"/>
          <w:marRight w:val="0"/>
          <w:marTop w:val="0"/>
          <w:marBottom w:val="0"/>
          <w:divBdr>
            <w:top w:val="none" w:sz="0" w:space="0" w:color="auto"/>
            <w:left w:val="none" w:sz="0" w:space="0" w:color="auto"/>
            <w:bottom w:val="none" w:sz="0" w:space="0" w:color="auto"/>
            <w:right w:val="none" w:sz="0" w:space="0" w:color="auto"/>
          </w:divBdr>
        </w:div>
        <w:div w:id="1974866873">
          <w:marLeft w:val="0"/>
          <w:marRight w:val="0"/>
          <w:marTop w:val="0"/>
          <w:marBottom w:val="0"/>
          <w:divBdr>
            <w:top w:val="none" w:sz="0" w:space="0" w:color="auto"/>
            <w:left w:val="none" w:sz="0" w:space="0" w:color="auto"/>
            <w:bottom w:val="none" w:sz="0" w:space="0" w:color="auto"/>
            <w:right w:val="none" w:sz="0" w:space="0" w:color="auto"/>
          </w:divBdr>
        </w:div>
        <w:div w:id="1070232968">
          <w:marLeft w:val="0"/>
          <w:marRight w:val="0"/>
          <w:marTop w:val="0"/>
          <w:marBottom w:val="0"/>
          <w:divBdr>
            <w:top w:val="none" w:sz="0" w:space="0" w:color="auto"/>
            <w:left w:val="none" w:sz="0" w:space="0" w:color="auto"/>
            <w:bottom w:val="none" w:sz="0" w:space="0" w:color="auto"/>
            <w:right w:val="none" w:sz="0" w:space="0" w:color="auto"/>
          </w:divBdr>
        </w:div>
        <w:div w:id="488404189">
          <w:marLeft w:val="0"/>
          <w:marRight w:val="0"/>
          <w:marTop w:val="0"/>
          <w:marBottom w:val="0"/>
          <w:divBdr>
            <w:top w:val="none" w:sz="0" w:space="0" w:color="auto"/>
            <w:left w:val="none" w:sz="0" w:space="0" w:color="auto"/>
            <w:bottom w:val="none" w:sz="0" w:space="0" w:color="auto"/>
            <w:right w:val="none" w:sz="0" w:space="0" w:color="auto"/>
          </w:divBdr>
        </w:div>
        <w:div w:id="1964731978">
          <w:marLeft w:val="0"/>
          <w:marRight w:val="0"/>
          <w:marTop w:val="0"/>
          <w:marBottom w:val="0"/>
          <w:divBdr>
            <w:top w:val="none" w:sz="0" w:space="0" w:color="auto"/>
            <w:left w:val="none" w:sz="0" w:space="0" w:color="auto"/>
            <w:bottom w:val="none" w:sz="0" w:space="0" w:color="auto"/>
            <w:right w:val="none" w:sz="0" w:space="0" w:color="auto"/>
          </w:divBdr>
        </w:div>
        <w:div w:id="492986884">
          <w:marLeft w:val="0"/>
          <w:marRight w:val="0"/>
          <w:marTop w:val="0"/>
          <w:marBottom w:val="0"/>
          <w:divBdr>
            <w:top w:val="none" w:sz="0" w:space="0" w:color="auto"/>
            <w:left w:val="none" w:sz="0" w:space="0" w:color="auto"/>
            <w:bottom w:val="none" w:sz="0" w:space="0" w:color="auto"/>
            <w:right w:val="none" w:sz="0" w:space="0" w:color="auto"/>
          </w:divBdr>
        </w:div>
        <w:div w:id="1352680242">
          <w:marLeft w:val="0"/>
          <w:marRight w:val="0"/>
          <w:marTop w:val="0"/>
          <w:marBottom w:val="0"/>
          <w:divBdr>
            <w:top w:val="none" w:sz="0" w:space="0" w:color="auto"/>
            <w:left w:val="none" w:sz="0" w:space="0" w:color="auto"/>
            <w:bottom w:val="none" w:sz="0" w:space="0" w:color="auto"/>
            <w:right w:val="none" w:sz="0" w:space="0" w:color="auto"/>
          </w:divBdr>
        </w:div>
        <w:div w:id="1180239725">
          <w:marLeft w:val="0"/>
          <w:marRight w:val="0"/>
          <w:marTop w:val="0"/>
          <w:marBottom w:val="0"/>
          <w:divBdr>
            <w:top w:val="none" w:sz="0" w:space="0" w:color="auto"/>
            <w:left w:val="none" w:sz="0" w:space="0" w:color="auto"/>
            <w:bottom w:val="none" w:sz="0" w:space="0" w:color="auto"/>
            <w:right w:val="none" w:sz="0" w:space="0" w:color="auto"/>
          </w:divBdr>
          <w:divsChild>
            <w:div w:id="627858957">
              <w:marLeft w:val="0"/>
              <w:marRight w:val="0"/>
              <w:marTop w:val="0"/>
              <w:marBottom w:val="0"/>
              <w:divBdr>
                <w:top w:val="none" w:sz="0" w:space="0" w:color="auto"/>
                <w:left w:val="none" w:sz="0" w:space="0" w:color="auto"/>
                <w:bottom w:val="none" w:sz="0" w:space="0" w:color="auto"/>
                <w:right w:val="none" w:sz="0" w:space="0" w:color="auto"/>
              </w:divBdr>
            </w:div>
          </w:divsChild>
        </w:div>
        <w:div w:id="866021925">
          <w:marLeft w:val="0"/>
          <w:marRight w:val="0"/>
          <w:marTop w:val="0"/>
          <w:marBottom w:val="0"/>
          <w:divBdr>
            <w:top w:val="none" w:sz="0" w:space="0" w:color="auto"/>
            <w:left w:val="none" w:sz="0" w:space="0" w:color="auto"/>
            <w:bottom w:val="none" w:sz="0" w:space="0" w:color="auto"/>
            <w:right w:val="none" w:sz="0" w:space="0" w:color="auto"/>
          </w:divBdr>
        </w:div>
        <w:div w:id="486434328">
          <w:marLeft w:val="0"/>
          <w:marRight w:val="0"/>
          <w:marTop w:val="0"/>
          <w:marBottom w:val="0"/>
          <w:divBdr>
            <w:top w:val="none" w:sz="0" w:space="0" w:color="auto"/>
            <w:left w:val="none" w:sz="0" w:space="0" w:color="auto"/>
            <w:bottom w:val="none" w:sz="0" w:space="0" w:color="auto"/>
            <w:right w:val="none" w:sz="0" w:space="0" w:color="auto"/>
          </w:divBdr>
        </w:div>
        <w:div w:id="1433935246">
          <w:marLeft w:val="0"/>
          <w:marRight w:val="0"/>
          <w:marTop w:val="0"/>
          <w:marBottom w:val="0"/>
          <w:divBdr>
            <w:top w:val="none" w:sz="0" w:space="0" w:color="auto"/>
            <w:left w:val="none" w:sz="0" w:space="0" w:color="auto"/>
            <w:bottom w:val="none" w:sz="0" w:space="0" w:color="auto"/>
            <w:right w:val="none" w:sz="0" w:space="0" w:color="auto"/>
          </w:divBdr>
        </w:div>
        <w:div w:id="1540555716">
          <w:marLeft w:val="0"/>
          <w:marRight w:val="0"/>
          <w:marTop w:val="0"/>
          <w:marBottom w:val="0"/>
          <w:divBdr>
            <w:top w:val="none" w:sz="0" w:space="0" w:color="auto"/>
            <w:left w:val="none" w:sz="0" w:space="0" w:color="auto"/>
            <w:bottom w:val="none" w:sz="0" w:space="0" w:color="auto"/>
            <w:right w:val="none" w:sz="0" w:space="0" w:color="auto"/>
          </w:divBdr>
        </w:div>
        <w:div w:id="1881166806">
          <w:marLeft w:val="0"/>
          <w:marRight w:val="0"/>
          <w:marTop w:val="0"/>
          <w:marBottom w:val="0"/>
          <w:divBdr>
            <w:top w:val="none" w:sz="0" w:space="0" w:color="auto"/>
            <w:left w:val="none" w:sz="0" w:space="0" w:color="auto"/>
            <w:bottom w:val="none" w:sz="0" w:space="0" w:color="auto"/>
            <w:right w:val="none" w:sz="0" w:space="0" w:color="auto"/>
          </w:divBdr>
        </w:div>
        <w:div w:id="1566993480">
          <w:marLeft w:val="0"/>
          <w:marRight w:val="0"/>
          <w:marTop w:val="0"/>
          <w:marBottom w:val="0"/>
          <w:divBdr>
            <w:top w:val="none" w:sz="0" w:space="0" w:color="auto"/>
            <w:left w:val="none" w:sz="0" w:space="0" w:color="auto"/>
            <w:bottom w:val="none" w:sz="0" w:space="0" w:color="auto"/>
            <w:right w:val="none" w:sz="0" w:space="0" w:color="auto"/>
          </w:divBdr>
        </w:div>
        <w:div w:id="588007901">
          <w:marLeft w:val="0"/>
          <w:marRight w:val="0"/>
          <w:marTop w:val="0"/>
          <w:marBottom w:val="0"/>
          <w:divBdr>
            <w:top w:val="none" w:sz="0" w:space="0" w:color="auto"/>
            <w:left w:val="none" w:sz="0" w:space="0" w:color="auto"/>
            <w:bottom w:val="none" w:sz="0" w:space="0" w:color="auto"/>
            <w:right w:val="none" w:sz="0" w:space="0" w:color="auto"/>
          </w:divBdr>
        </w:div>
        <w:div w:id="1022829185">
          <w:marLeft w:val="0"/>
          <w:marRight w:val="0"/>
          <w:marTop w:val="0"/>
          <w:marBottom w:val="0"/>
          <w:divBdr>
            <w:top w:val="none" w:sz="0" w:space="0" w:color="auto"/>
            <w:left w:val="none" w:sz="0" w:space="0" w:color="auto"/>
            <w:bottom w:val="none" w:sz="0" w:space="0" w:color="auto"/>
            <w:right w:val="none" w:sz="0" w:space="0" w:color="auto"/>
          </w:divBdr>
        </w:div>
        <w:div w:id="279338571">
          <w:marLeft w:val="0"/>
          <w:marRight w:val="0"/>
          <w:marTop w:val="0"/>
          <w:marBottom w:val="0"/>
          <w:divBdr>
            <w:top w:val="none" w:sz="0" w:space="0" w:color="auto"/>
            <w:left w:val="none" w:sz="0" w:space="0" w:color="auto"/>
            <w:bottom w:val="none" w:sz="0" w:space="0" w:color="auto"/>
            <w:right w:val="none" w:sz="0" w:space="0" w:color="auto"/>
          </w:divBdr>
        </w:div>
        <w:div w:id="357974982">
          <w:marLeft w:val="0"/>
          <w:marRight w:val="0"/>
          <w:marTop w:val="0"/>
          <w:marBottom w:val="0"/>
          <w:divBdr>
            <w:top w:val="none" w:sz="0" w:space="0" w:color="auto"/>
            <w:left w:val="none" w:sz="0" w:space="0" w:color="auto"/>
            <w:bottom w:val="none" w:sz="0" w:space="0" w:color="auto"/>
            <w:right w:val="none" w:sz="0" w:space="0" w:color="auto"/>
          </w:divBdr>
        </w:div>
        <w:div w:id="294606505">
          <w:marLeft w:val="0"/>
          <w:marRight w:val="0"/>
          <w:marTop w:val="0"/>
          <w:marBottom w:val="0"/>
          <w:divBdr>
            <w:top w:val="none" w:sz="0" w:space="0" w:color="auto"/>
            <w:left w:val="none" w:sz="0" w:space="0" w:color="auto"/>
            <w:bottom w:val="none" w:sz="0" w:space="0" w:color="auto"/>
            <w:right w:val="none" w:sz="0" w:space="0" w:color="auto"/>
          </w:divBdr>
        </w:div>
        <w:div w:id="863785943">
          <w:marLeft w:val="0"/>
          <w:marRight w:val="0"/>
          <w:marTop w:val="0"/>
          <w:marBottom w:val="0"/>
          <w:divBdr>
            <w:top w:val="none" w:sz="0" w:space="0" w:color="auto"/>
            <w:left w:val="none" w:sz="0" w:space="0" w:color="auto"/>
            <w:bottom w:val="none" w:sz="0" w:space="0" w:color="auto"/>
            <w:right w:val="none" w:sz="0" w:space="0" w:color="auto"/>
          </w:divBdr>
        </w:div>
        <w:div w:id="31423410">
          <w:marLeft w:val="0"/>
          <w:marRight w:val="0"/>
          <w:marTop w:val="0"/>
          <w:marBottom w:val="0"/>
          <w:divBdr>
            <w:top w:val="none" w:sz="0" w:space="0" w:color="auto"/>
            <w:left w:val="none" w:sz="0" w:space="0" w:color="auto"/>
            <w:bottom w:val="none" w:sz="0" w:space="0" w:color="auto"/>
            <w:right w:val="none" w:sz="0" w:space="0" w:color="auto"/>
          </w:divBdr>
        </w:div>
        <w:div w:id="190996224">
          <w:marLeft w:val="0"/>
          <w:marRight w:val="0"/>
          <w:marTop w:val="0"/>
          <w:marBottom w:val="0"/>
          <w:divBdr>
            <w:top w:val="none" w:sz="0" w:space="0" w:color="auto"/>
            <w:left w:val="none" w:sz="0" w:space="0" w:color="auto"/>
            <w:bottom w:val="none" w:sz="0" w:space="0" w:color="auto"/>
            <w:right w:val="none" w:sz="0" w:space="0" w:color="auto"/>
          </w:divBdr>
        </w:div>
        <w:div w:id="1943612456">
          <w:marLeft w:val="0"/>
          <w:marRight w:val="0"/>
          <w:marTop w:val="0"/>
          <w:marBottom w:val="0"/>
          <w:divBdr>
            <w:top w:val="none" w:sz="0" w:space="0" w:color="auto"/>
            <w:left w:val="none" w:sz="0" w:space="0" w:color="auto"/>
            <w:bottom w:val="none" w:sz="0" w:space="0" w:color="auto"/>
            <w:right w:val="none" w:sz="0" w:space="0" w:color="auto"/>
          </w:divBdr>
        </w:div>
        <w:div w:id="2145542337">
          <w:marLeft w:val="0"/>
          <w:marRight w:val="0"/>
          <w:marTop w:val="0"/>
          <w:marBottom w:val="0"/>
          <w:divBdr>
            <w:top w:val="none" w:sz="0" w:space="0" w:color="auto"/>
            <w:left w:val="none" w:sz="0" w:space="0" w:color="auto"/>
            <w:bottom w:val="none" w:sz="0" w:space="0" w:color="auto"/>
            <w:right w:val="none" w:sz="0" w:space="0" w:color="auto"/>
          </w:divBdr>
        </w:div>
        <w:div w:id="1686008948">
          <w:marLeft w:val="0"/>
          <w:marRight w:val="0"/>
          <w:marTop w:val="0"/>
          <w:marBottom w:val="0"/>
          <w:divBdr>
            <w:top w:val="none" w:sz="0" w:space="0" w:color="auto"/>
            <w:left w:val="none" w:sz="0" w:space="0" w:color="auto"/>
            <w:bottom w:val="none" w:sz="0" w:space="0" w:color="auto"/>
            <w:right w:val="none" w:sz="0" w:space="0" w:color="auto"/>
          </w:divBdr>
        </w:div>
        <w:div w:id="936913616">
          <w:marLeft w:val="0"/>
          <w:marRight w:val="0"/>
          <w:marTop w:val="0"/>
          <w:marBottom w:val="0"/>
          <w:divBdr>
            <w:top w:val="none" w:sz="0" w:space="0" w:color="auto"/>
            <w:left w:val="none" w:sz="0" w:space="0" w:color="auto"/>
            <w:bottom w:val="none" w:sz="0" w:space="0" w:color="auto"/>
            <w:right w:val="none" w:sz="0" w:space="0" w:color="auto"/>
          </w:divBdr>
        </w:div>
        <w:div w:id="2134277443">
          <w:marLeft w:val="0"/>
          <w:marRight w:val="0"/>
          <w:marTop w:val="0"/>
          <w:marBottom w:val="0"/>
          <w:divBdr>
            <w:top w:val="none" w:sz="0" w:space="0" w:color="auto"/>
            <w:left w:val="none" w:sz="0" w:space="0" w:color="auto"/>
            <w:bottom w:val="none" w:sz="0" w:space="0" w:color="auto"/>
            <w:right w:val="none" w:sz="0" w:space="0" w:color="auto"/>
          </w:divBdr>
        </w:div>
        <w:div w:id="836963395">
          <w:marLeft w:val="0"/>
          <w:marRight w:val="0"/>
          <w:marTop w:val="0"/>
          <w:marBottom w:val="0"/>
          <w:divBdr>
            <w:top w:val="none" w:sz="0" w:space="0" w:color="auto"/>
            <w:left w:val="none" w:sz="0" w:space="0" w:color="auto"/>
            <w:bottom w:val="none" w:sz="0" w:space="0" w:color="auto"/>
            <w:right w:val="none" w:sz="0" w:space="0" w:color="auto"/>
          </w:divBdr>
        </w:div>
        <w:div w:id="65423789">
          <w:marLeft w:val="0"/>
          <w:marRight w:val="0"/>
          <w:marTop w:val="0"/>
          <w:marBottom w:val="0"/>
          <w:divBdr>
            <w:top w:val="none" w:sz="0" w:space="0" w:color="auto"/>
            <w:left w:val="none" w:sz="0" w:space="0" w:color="auto"/>
            <w:bottom w:val="none" w:sz="0" w:space="0" w:color="auto"/>
            <w:right w:val="none" w:sz="0" w:space="0" w:color="auto"/>
          </w:divBdr>
        </w:div>
        <w:div w:id="348920529">
          <w:marLeft w:val="0"/>
          <w:marRight w:val="0"/>
          <w:marTop w:val="0"/>
          <w:marBottom w:val="0"/>
          <w:divBdr>
            <w:top w:val="none" w:sz="0" w:space="0" w:color="auto"/>
            <w:left w:val="none" w:sz="0" w:space="0" w:color="auto"/>
            <w:bottom w:val="none" w:sz="0" w:space="0" w:color="auto"/>
            <w:right w:val="none" w:sz="0" w:space="0" w:color="auto"/>
          </w:divBdr>
        </w:div>
        <w:div w:id="1368948053">
          <w:marLeft w:val="0"/>
          <w:marRight w:val="0"/>
          <w:marTop w:val="0"/>
          <w:marBottom w:val="0"/>
          <w:divBdr>
            <w:top w:val="none" w:sz="0" w:space="0" w:color="auto"/>
            <w:left w:val="none" w:sz="0" w:space="0" w:color="auto"/>
            <w:bottom w:val="none" w:sz="0" w:space="0" w:color="auto"/>
            <w:right w:val="none" w:sz="0" w:space="0" w:color="auto"/>
          </w:divBdr>
        </w:div>
        <w:div w:id="1363088252">
          <w:marLeft w:val="0"/>
          <w:marRight w:val="0"/>
          <w:marTop w:val="0"/>
          <w:marBottom w:val="0"/>
          <w:divBdr>
            <w:top w:val="none" w:sz="0" w:space="0" w:color="auto"/>
            <w:left w:val="none" w:sz="0" w:space="0" w:color="auto"/>
            <w:bottom w:val="none" w:sz="0" w:space="0" w:color="auto"/>
            <w:right w:val="none" w:sz="0" w:space="0" w:color="auto"/>
          </w:divBdr>
        </w:div>
        <w:div w:id="2091613778">
          <w:marLeft w:val="0"/>
          <w:marRight w:val="0"/>
          <w:marTop w:val="0"/>
          <w:marBottom w:val="0"/>
          <w:divBdr>
            <w:top w:val="none" w:sz="0" w:space="0" w:color="auto"/>
            <w:left w:val="none" w:sz="0" w:space="0" w:color="auto"/>
            <w:bottom w:val="none" w:sz="0" w:space="0" w:color="auto"/>
            <w:right w:val="none" w:sz="0" w:space="0" w:color="auto"/>
          </w:divBdr>
        </w:div>
        <w:div w:id="938174267">
          <w:marLeft w:val="0"/>
          <w:marRight w:val="0"/>
          <w:marTop w:val="0"/>
          <w:marBottom w:val="0"/>
          <w:divBdr>
            <w:top w:val="none" w:sz="0" w:space="0" w:color="auto"/>
            <w:left w:val="none" w:sz="0" w:space="0" w:color="auto"/>
            <w:bottom w:val="none" w:sz="0" w:space="0" w:color="auto"/>
            <w:right w:val="none" w:sz="0" w:space="0" w:color="auto"/>
          </w:divBdr>
        </w:div>
        <w:div w:id="1934970385">
          <w:marLeft w:val="0"/>
          <w:marRight w:val="0"/>
          <w:marTop w:val="0"/>
          <w:marBottom w:val="0"/>
          <w:divBdr>
            <w:top w:val="none" w:sz="0" w:space="0" w:color="auto"/>
            <w:left w:val="none" w:sz="0" w:space="0" w:color="auto"/>
            <w:bottom w:val="none" w:sz="0" w:space="0" w:color="auto"/>
            <w:right w:val="none" w:sz="0" w:space="0" w:color="auto"/>
          </w:divBdr>
        </w:div>
        <w:div w:id="2020692423">
          <w:marLeft w:val="0"/>
          <w:marRight w:val="0"/>
          <w:marTop w:val="0"/>
          <w:marBottom w:val="0"/>
          <w:divBdr>
            <w:top w:val="none" w:sz="0" w:space="0" w:color="auto"/>
            <w:left w:val="none" w:sz="0" w:space="0" w:color="auto"/>
            <w:bottom w:val="none" w:sz="0" w:space="0" w:color="auto"/>
            <w:right w:val="none" w:sz="0" w:space="0" w:color="auto"/>
          </w:divBdr>
        </w:div>
        <w:div w:id="938878587">
          <w:marLeft w:val="0"/>
          <w:marRight w:val="0"/>
          <w:marTop w:val="0"/>
          <w:marBottom w:val="0"/>
          <w:divBdr>
            <w:top w:val="none" w:sz="0" w:space="0" w:color="auto"/>
            <w:left w:val="none" w:sz="0" w:space="0" w:color="auto"/>
            <w:bottom w:val="none" w:sz="0" w:space="0" w:color="auto"/>
            <w:right w:val="none" w:sz="0" w:space="0" w:color="auto"/>
          </w:divBdr>
        </w:div>
        <w:div w:id="1530993707">
          <w:marLeft w:val="0"/>
          <w:marRight w:val="0"/>
          <w:marTop w:val="0"/>
          <w:marBottom w:val="0"/>
          <w:divBdr>
            <w:top w:val="none" w:sz="0" w:space="0" w:color="auto"/>
            <w:left w:val="none" w:sz="0" w:space="0" w:color="auto"/>
            <w:bottom w:val="none" w:sz="0" w:space="0" w:color="auto"/>
            <w:right w:val="none" w:sz="0" w:space="0" w:color="auto"/>
          </w:divBdr>
        </w:div>
        <w:div w:id="551113063">
          <w:marLeft w:val="0"/>
          <w:marRight w:val="0"/>
          <w:marTop w:val="0"/>
          <w:marBottom w:val="0"/>
          <w:divBdr>
            <w:top w:val="none" w:sz="0" w:space="0" w:color="auto"/>
            <w:left w:val="none" w:sz="0" w:space="0" w:color="auto"/>
            <w:bottom w:val="none" w:sz="0" w:space="0" w:color="auto"/>
            <w:right w:val="none" w:sz="0" w:space="0" w:color="auto"/>
          </w:divBdr>
        </w:div>
        <w:div w:id="1791976490">
          <w:marLeft w:val="0"/>
          <w:marRight w:val="0"/>
          <w:marTop w:val="0"/>
          <w:marBottom w:val="0"/>
          <w:divBdr>
            <w:top w:val="none" w:sz="0" w:space="0" w:color="auto"/>
            <w:left w:val="none" w:sz="0" w:space="0" w:color="auto"/>
            <w:bottom w:val="none" w:sz="0" w:space="0" w:color="auto"/>
            <w:right w:val="none" w:sz="0" w:space="0" w:color="auto"/>
          </w:divBdr>
        </w:div>
        <w:div w:id="1202281878">
          <w:marLeft w:val="0"/>
          <w:marRight w:val="0"/>
          <w:marTop w:val="0"/>
          <w:marBottom w:val="0"/>
          <w:divBdr>
            <w:top w:val="none" w:sz="0" w:space="0" w:color="auto"/>
            <w:left w:val="none" w:sz="0" w:space="0" w:color="auto"/>
            <w:bottom w:val="none" w:sz="0" w:space="0" w:color="auto"/>
            <w:right w:val="none" w:sz="0" w:space="0" w:color="auto"/>
          </w:divBdr>
        </w:div>
        <w:div w:id="1608610634">
          <w:marLeft w:val="0"/>
          <w:marRight w:val="0"/>
          <w:marTop w:val="0"/>
          <w:marBottom w:val="0"/>
          <w:divBdr>
            <w:top w:val="none" w:sz="0" w:space="0" w:color="auto"/>
            <w:left w:val="none" w:sz="0" w:space="0" w:color="auto"/>
            <w:bottom w:val="none" w:sz="0" w:space="0" w:color="auto"/>
            <w:right w:val="none" w:sz="0" w:space="0" w:color="auto"/>
          </w:divBdr>
        </w:div>
        <w:div w:id="560335123">
          <w:marLeft w:val="0"/>
          <w:marRight w:val="0"/>
          <w:marTop w:val="0"/>
          <w:marBottom w:val="0"/>
          <w:divBdr>
            <w:top w:val="none" w:sz="0" w:space="0" w:color="auto"/>
            <w:left w:val="none" w:sz="0" w:space="0" w:color="auto"/>
            <w:bottom w:val="none" w:sz="0" w:space="0" w:color="auto"/>
            <w:right w:val="none" w:sz="0" w:space="0" w:color="auto"/>
          </w:divBdr>
        </w:div>
        <w:div w:id="622420735">
          <w:marLeft w:val="0"/>
          <w:marRight w:val="0"/>
          <w:marTop w:val="0"/>
          <w:marBottom w:val="0"/>
          <w:divBdr>
            <w:top w:val="none" w:sz="0" w:space="0" w:color="auto"/>
            <w:left w:val="none" w:sz="0" w:space="0" w:color="auto"/>
            <w:bottom w:val="none" w:sz="0" w:space="0" w:color="auto"/>
            <w:right w:val="none" w:sz="0" w:space="0" w:color="auto"/>
          </w:divBdr>
        </w:div>
        <w:div w:id="1741319991">
          <w:marLeft w:val="0"/>
          <w:marRight w:val="0"/>
          <w:marTop w:val="0"/>
          <w:marBottom w:val="0"/>
          <w:divBdr>
            <w:top w:val="none" w:sz="0" w:space="0" w:color="auto"/>
            <w:left w:val="none" w:sz="0" w:space="0" w:color="auto"/>
            <w:bottom w:val="none" w:sz="0" w:space="0" w:color="auto"/>
            <w:right w:val="none" w:sz="0" w:space="0" w:color="auto"/>
          </w:divBdr>
        </w:div>
        <w:div w:id="1009867862">
          <w:marLeft w:val="0"/>
          <w:marRight w:val="0"/>
          <w:marTop w:val="0"/>
          <w:marBottom w:val="0"/>
          <w:divBdr>
            <w:top w:val="none" w:sz="0" w:space="0" w:color="auto"/>
            <w:left w:val="none" w:sz="0" w:space="0" w:color="auto"/>
            <w:bottom w:val="none" w:sz="0" w:space="0" w:color="auto"/>
            <w:right w:val="none" w:sz="0" w:space="0" w:color="auto"/>
          </w:divBdr>
        </w:div>
        <w:div w:id="55864616">
          <w:marLeft w:val="0"/>
          <w:marRight w:val="0"/>
          <w:marTop w:val="0"/>
          <w:marBottom w:val="0"/>
          <w:divBdr>
            <w:top w:val="none" w:sz="0" w:space="0" w:color="auto"/>
            <w:left w:val="none" w:sz="0" w:space="0" w:color="auto"/>
            <w:bottom w:val="none" w:sz="0" w:space="0" w:color="auto"/>
            <w:right w:val="none" w:sz="0" w:space="0" w:color="auto"/>
          </w:divBdr>
        </w:div>
        <w:div w:id="1047532098">
          <w:marLeft w:val="0"/>
          <w:marRight w:val="0"/>
          <w:marTop w:val="0"/>
          <w:marBottom w:val="0"/>
          <w:divBdr>
            <w:top w:val="none" w:sz="0" w:space="0" w:color="auto"/>
            <w:left w:val="none" w:sz="0" w:space="0" w:color="auto"/>
            <w:bottom w:val="none" w:sz="0" w:space="0" w:color="auto"/>
            <w:right w:val="none" w:sz="0" w:space="0" w:color="auto"/>
          </w:divBdr>
        </w:div>
        <w:div w:id="32534914">
          <w:marLeft w:val="0"/>
          <w:marRight w:val="0"/>
          <w:marTop w:val="0"/>
          <w:marBottom w:val="0"/>
          <w:divBdr>
            <w:top w:val="none" w:sz="0" w:space="0" w:color="auto"/>
            <w:left w:val="none" w:sz="0" w:space="0" w:color="auto"/>
            <w:bottom w:val="none" w:sz="0" w:space="0" w:color="auto"/>
            <w:right w:val="none" w:sz="0" w:space="0" w:color="auto"/>
          </w:divBdr>
        </w:div>
        <w:div w:id="1016419564">
          <w:marLeft w:val="0"/>
          <w:marRight w:val="0"/>
          <w:marTop w:val="0"/>
          <w:marBottom w:val="0"/>
          <w:divBdr>
            <w:top w:val="none" w:sz="0" w:space="0" w:color="auto"/>
            <w:left w:val="none" w:sz="0" w:space="0" w:color="auto"/>
            <w:bottom w:val="none" w:sz="0" w:space="0" w:color="auto"/>
            <w:right w:val="none" w:sz="0" w:space="0" w:color="auto"/>
          </w:divBdr>
        </w:div>
        <w:div w:id="1289047923">
          <w:marLeft w:val="0"/>
          <w:marRight w:val="0"/>
          <w:marTop w:val="0"/>
          <w:marBottom w:val="0"/>
          <w:divBdr>
            <w:top w:val="none" w:sz="0" w:space="0" w:color="auto"/>
            <w:left w:val="none" w:sz="0" w:space="0" w:color="auto"/>
            <w:bottom w:val="none" w:sz="0" w:space="0" w:color="auto"/>
            <w:right w:val="none" w:sz="0" w:space="0" w:color="auto"/>
          </w:divBdr>
        </w:div>
        <w:div w:id="1010915458">
          <w:marLeft w:val="0"/>
          <w:marRight w:val="0"/>
          <w:marTop w:val="0"/>
          <w:marBottom w:val="0"/>
          <w:divBdr>
            <w:top w:val="none" w:sz="0" w:space="0" w:color="auto"/>
            <w:left w:val="none" w:sz="0" w:space="0" w:color="auto"/>
            <w:bottom w:val="none" w:sz="0" w:space="0" w:color="auto"/>
            <w:right w:val="none" w:sz="0" w:space="0" w:color="auto"/>
          </w:divBdr>
        </w:div>
        <w:div w:id="209808472">
          <w:marLeft w:val="0"/>
          <w:marRight w:val="0"/>
          <w:marTop w:val="0"/>
          <w:marBottom w:val="0"/>
          <w:divBdr>
            <w:top w:val="none" w:sz="0" w:space="0" w:color="auto"/>
            <w:left w:val="none" w:sz="0" w:space="0" w:color="auto"/>
            <w:bottom w:val="none" w:sz="0" w:space="0" w:color="auto"/>
            <w:right w:val="none" w:sz="0" w:space="0" w:color="auto"/>
          </w:divBdr>
        </w:div>
        <w:div w:id="1625386509">
          <w:marLeft w:val="0"/>
          <w:marRight w:val="0"/>
          <w:marTop w:val="0"/>
          <w:marBottom w:val="0"/>
          <w:divBdr>
            <w:top w:val="none" w:sz="0" w:space="0" w:color="auto"/>
            <w:left w:val="none" w:sz="0" w:space="0" w:color="auto"/>
            <w:bottom w:val="none" w:sz="0" w:space="0" w:color="auto"/>
            <w:right w:val="none" w:sz="0" w:space="0" w:color="auto"/>
          </w:divBdr>
        </w:div>
        <w:div w:id="2121950186">
          <w:marLeft w:val="0"/>
          <w:marRight w:val="0"/>
          <w:marTop w:val="0"/>
          <w:marBottom w:val="0"/>
          <w:divBdr>
            <w:top w:val="none" w:sz="0" w:space="0" w:color="auto"/>
            <w:left w:val="none" w:sz="0" w:space="0" w:color="auto"/>
            <w:bottom w:val="none" w:sz="0" w:space="0" w:color="auto"/>
            <w:right w:val="none" w:sz="0" w:space="0" w:color="auto"/>
          </w:divBdr>
        </w:div>
        <w:div w:id="461775762">
          <w:marLeft w:val="0"/>
          <w:marRight w:val="0"/>
          <w:marTop w:val="0"/>
          <w:marBottom w:val="0"/>
          <w:divBdr>
            <w:top w:val="none" w:sz="0" w:space="0" w:color="auto"/>
            <w:left w:val="none" w:sz="0" w:space="0" w:color="auto"/>
            <w:bottom w:val="none" w:sz="0" w:space="0" w:color="auto"/>
            <w:right w:val="none" w:sz="0" w:space="0" w:color="auto"/>
          </w:divBdr>
        </w:div>
        <w:div w:id="471288106">
          <w:marLeft w:val="0"/>
          <w:marRight w:val="0"/>
          <w:marTop w:val="0"/>
          <w:marBottom w:val="0"/>
          <w:divBdr>
            <w:top w:val="none" w:sz="0" w:space="0" w:color="auto"/>
            <w:left w:val="none" w:sz="0" w:space="0" w:color="auto"/>
            <w:bottom w:val="none" w:sz="0" w:space="0" w:color="auto"/>
            <w:right w:val="none" w:sz="0" w:space="0" w:color="auto"/>
          </w:divBdr>
        </w:div>
        <w:div w:id="1147894946">
          <w:marLeft w:val="0"/>
          <w:marRight w:val="0"/>
          <w:marTop w:val="0"/>
          <w:marBottom w:val="0"/>
          <w:divBdr>
            <w:top w:val="none" w:sz="0" w:space="0" w:color="auto"/>
            <w:left w:val="none" w:sz="0" w:space="0" w:color="auto"/>
            <w:bottom w:val="none" w:sz="0" w:space="0" w:color="auto"/>
            <w:right w:val="none" w:sz="0" w:space="0" w:color="auto"/>
          </w:divBdr>
        </w:div>
        <w:div w:id="1849364863">
          <w:marLeft w:val="0"/>
          <w:marRight w:val="0"/>
          <w:marTop w:val="0"/>
          <w:marBottom w:val="0"/>
          <w:divBdr>
            <w:top w:val="none" w:sz="0" w:space="0" w:color="auto"/>
            <w:left w:val="none" w:sz="0" w:space="0" w:color="auto"/>
            <w:bottom w:val="none" w:sz="0" w:space="0" w:color="auto"/>
            <w:right w:val="none" w:sz="0" w:space="0" w:color="auto"/>
          </w:divBdr>
        </w:div>
        <w:div w:id="884828574">
          <w:marLeft w:val="0"/>
          <w:marRight w:val="0"/>
          <w:marTop w:val="0"/>
          <w:marBottom w:val="0"/>
          <w:divBdr>
            <w:top w:val="none" w:sz="0" w:space="0" w:color="auto"/>
            <w:left w:val="none" w:sz="0" w:space="0" w:color="auto"/>
            <w:bottom w:val="none" w:sz="0" w:space="0" w:color="auto"/>
            <w:right w:val="none" w:sz="0" w:space="0" w:color="auto"/>
          </w:divBdr>
        </w:div>
        <w:div w:id="78988755">
          <w:marLeft w:val="0"/>
          <w:marRight w:val="0"/>
          <w:marTop w:val="0"/>
          <w:marBottom w:val="0"/>
          <w:divBdr>
            <w:top w:val="none" w:sz="0" w:space="0" w:color="auto"/>
            <w:left w:val="none" w:sz="0" w:space="0" w:color="auto"/>
            <w:bottom w:val="none" w:sz="0" w:space="0" w:color="auto"/>
            <w:right w:val="none" w:sz="0" w:space="0" w:color="auto"/>
          </w:divBdr>
        </w:div>
        <w:div w:id="1092975705">
          <w:marLeft w:val="0"/>
          <w:marRight w:val="0"/>
          <w:marTop w:val="0"/>
          <w:marBottom w:val="0"/>
          <w:divBdr>
            <w:top w:val="none" w:sz="0" w:space="0" w:color="auto"/>
            <w:left w:val="none" w:sz="0" w:space="0" w:color="auto"/>
            <w:bottom w:val="none" w:sz="0" w:space="0" w:color="auto"/>
            <w:right w:val="none" w:sz="0" w:space="0" w:color="auto"/>
          </w:divBdr>
        </w:div>
        <w:div w:id="394165328">
          <w:marLeft w:val="0"/>
          <w:marRight w:val="0"/>
          <w:marTop w:val="0"/>
          <w:marBottom w:val="0"/>
          <w:divBdr>
            <w:top w:val="none" w:sz="0" w:space="0" w:color="auto"/>
            <w:left w:val="none" w:sz="0" w:space="0" w:color="auto"/>
            <w:bottom w:val="none" w:sz="0" w:space="0" w:color="auto"/>
            <w:right w:val="none" w:sz="0" w:space="0" w:color="auto"/>
          </w:divBdr>
        </w:div>
        <w:div w:id="932393520">
          <w:marLeft w:val="0"/>
          <w:marRight w:val="0"/>
          <w:marTop w:val="0"/>
          <w:marBottom w:val="0"/>
          <w:divBdr>
            <w:top w:val="none" w:sz="0" w:space="0" w:color="auto"/>
            <w:left w:val="none" w:sz="0" w:space="0" w:color="auto"/>
            <w:bottom w:val="none" w:sz="0" w:space="0" w:color="auto"/>
            <w:right w:val="none" w:sz="0" w:space="0" w:color="auto"/>
          </w:divBdr>
        </w:div>
        <w:div w:id="1605068465">
          <w:marLeft w:val="0"/>
          <w:marRight w:val="0"/>
          <w:marTop w:val="0"/>
          <w:marBottom w:val="0"/>
          <w:divBdr>
            <w:top w:val="none" w:sz="0" w:space="0" w:color="auto"/>
            <w:left w:val="none" w:sz="0" w:space="0" w:color="auto"/>
            <w:bottom w:val="none" w:sz="0" w:space="0" w:color="auto"/>
            <w:right w:val="none" w:sz="0" w:space="0" w:color="auto"/>
          </w:divBdr>
        </w:div>
        <w:div w:id="1231623033">
          <w:marLeft w:val="0"/>
          <w:marRight w:val="0"/>
          <w:marTop w:val="0"/>
          <w:marBottom w:val="0"/>
          <w:divBdr>
            <w:top w:val="none" w:sz="0" w:space="0" w:color="auto"/>
            <w:left w:val="none" w:sz="0" w:space="0" w:color="auto"/>
            <w:bottom w:val="none" w:sz="0" w:space="0" w:color="auto"/>
            <w:right w:val="none" w:sz="0" w:space="0" w:color="auto"/>
          </w:divBdr>
        </w:div>
        <w:div w:id="209075562">
          <w:marLeft w:val="0"/>
          <w:marRight w:val="0"/>
          <w:marTop w:val="0"/>
          <w:marBottom w:val="0"/>
          <w:divBdr>
            <w:top w:val="none" w:sz="0" w:space="0" w:color="auto"/>
            <w:left w:val="none" w:sz="0" w:space="0" w:color="auto"/>
            <w:bottom w:val="none" w:sz="0" w:space="0" w:color="auto"/>
            <w:right w:val="none" w:sz="0" w:space="0" w:color="auto"/>
          </w:divBdr>
        </w:div>
        <w:div w:id="634337521">
          <w:marLeft w:val="0"/>
          <w:marRight w:val="0"/>
          <w:marTop w:val="0"/>
          <w:marBottom w:val="0"/>
          <w:divBdr>
            <w:top w:val="none" w:sz="0" w:space="0" w:color="auto"/>
            <w:left w:val="none" w:sz="0" w:space="0" w:color="auto"/>
            <w:bottom w:val="none" w:sz="0" w:space="0" w:color="auto"/>
            <w:right w:val="none" w:sz="0" w:space="0" w:color="auto"/>
          </w:divBdr>
        </w:div>
        <w:div w:id="338506992">
          <w:marLeft w:val="0"/>
          <w:marRight w:val="0"/>
          <w:marTop w:val="0"/>
          <w:marBottom w:val="0"/>
          <w:divBdr>
            <w:top w:val="none" w:sz="0" w:space="0" w:color="auto"/>
            <w:left w:val="none" w:sz="0" w:space="0" w:color="auto"/>
            <w:bottom w:val="none" w:sz="0" w:space="0" w:color="auto"/>
            <w:right w:val="none" w:sz="0" w:space="0" w:color="auto"/>
          </w:divBdr>
        </w:div>
        <w:div w:id="1914855066">
          <w:marLeft w:val="0"/>
          <w:marRight w:val="0"/>
          <w:marTop w:val="0"/>
          <w:marBottom w:val="0"/>
          <w:divBdr>
            <w:top w:val="none" w:sz="0" w:space="0" w:color="auto"/>
            <w:left w:val="none" w:sz="0" w:space="0" w:color="auto"/>
            <w:bottom w:val="none" w:sz="0" w:space="0" w:color="auto"/>
            <w:right w:val="none" w:sz="0" w:space="0" w:color="auto"/>
          </w:divBdr>
        </w:div>
        <w:div w:id="1474565733">
          <w:marLeft w:val="0"/>
          <w:marRight w:val="0"/>
          <w:marTop w:val="0"/>
          <w:marBottom w:val="0"/>
          <w:divBdr>
            <w:top w:val="none" w:sz="0" w:space="0" w:color="auto"/>
            <w:left w:val="none" w:sz="0" w:space="0" w:color="auto"/>
            <w:bottom w:val="none" w:sz="0" w:space="0" w:color="auto"/>
            <w:right w:val="none" w:sz="0" w:space="0" w:color="auto"/>
          </w:divBdr>
        </w:div>
        <w:div w:id="514922251">
          <w:marLeft w:val="0"/>
          <w:marRight w:val="0"/>
          <w:marTop w:val="0"/>
          <w:marBottom w:val="0"/>
          <w:divBdr>
            <w:top w:val="none" w:sz="0" w:space="0" w:color="auto"/>
            <w:left w:val="none" w:sz="0" w:space="0" w:color="auto"/>
            <w:bottom w:val="none" w:sz="0" w:space="0" w:color="auto"/>
            <w:right w:val="none" w:sz="0" w:space="0" w:color="auto"/>
          </w:divBdr>
        </w:div>
        <w:div w:id="1549563791">
          <w:marLeft w:val="0"/>
          <w:marRight w:val="0"/>
          <w:marTop w:val="0"/>
          <w:marBottom w:val="0"/>
          <w:divBdr>
            <w:top w:val="none" w:sz="0" w:space="0" w:color="auto"/>
            <w:left w:val="none" w:sz="0" w:space="0" w:color="auto"/>
            <w:bottom w:val="none" w:sz="0" w:space="0" w:color="auto"/>
            <w:right w:val="none" w:sz="0" w:space="0" w:color="auto"/>
          </w:divBdr>
        </w:div>
        <w:div w:id="1489177092">
          <w:marLeft w:val="0"/>
          <w:marRight w:val="0"/>
          <w:marTop w:val="0"/>
          <w:marBottom w:val="0"/>
          <w:divBdr>
            <w:top w:val="none" w:sz="0" w:space="0" w:color="auto"/>
            <w:left w:val="none" w:sz="0" w:space="0" w:color="auto"/>
            <w:bottom w:val="none" w:sz="0" w:space="0" w:color="auto"/>
            <w:right w:val="none" w:sz="0" w:space="0" w:color="auto"/>
          </w:divBdr>
        </w:div>
        <w:div w:id="1469087129">
          <w:marLeft w:val="0"/>
          <w:marRight w:val="0"/>
          <w:marTop w:val="0"/>
          <w:marBottom w:val="0"/>
          <w:divBdr>
            <w:top w:val="none" w:sz="0" w:space="0" w:color="auto"/>
            <w:left w:val="none" w:sz="0" w:space="0" w:color="auto"/>
            <w:bottom w:val="none" w:sz="0" w:space="0" w:color="auto"/>
            <w:right w:val="none" w:sz="0" w:space="0" w:color="auto"/>
          </w:divBdr>
        </w:div>
        <w:div w:id="2027369324">
          <w:marLeft w:val="0"/>
          <w:marRight w:val="0"/>
          <w:marTop w:val="0"/>
          <w:marBottom w:val="0"/>
          <w:divBdr>
            <w:top w:val="none" w:sz="0" w:space="0" w:color="auto"/>
            <w:left w:val="none" w:sz="0" w:space="0" w:color="auto"/>
            <w:bottom w:val="none" w:sz="0" w:space="0" w:color="auto"/>
            <w:right w:val="none" w:sz="0" w:space="0" w:color="auto"/>
          </w:divBdr>
        </w:div>
        <w:div w:id="1540849142">
          <w:marLeft w:val="0"/>
          <w:marRight w:val="0"/>
          <w:marTop w:val="0"/>
          <w:marBottom w:val="0"/>
          <w:divBdr>
            <w:top w:val="none" w:sz="0" w:space="0" w:color="auto"/>
            <w:left w:val="none" w:sz="0" w:space="0" w:color="auto"/>
            <w:bottom w:val="none" w:sz="0" w:space="0" w:color="auto"/>
            <w:right w:val="none" w:sz="0" w:space="0" w:color="auto"/>
          </w:divBdr>
        </w:div>
        <w:div w:id="2099325458">
          <w:marLeft w:val="0"/>
          <w:marRight w:val="0"/>
          <w:marTop w:val="0"/>
          <w:marBottom w:val="0"/>
          <w:divBdr>
            <w:top w:val="none" w:sz="0" w:space="0" w:color="auto"/>
            <w:left w:val="none" w:sz="0" w:space="0" w:color="auto"/>
            <w:bottom w:val="none" w:sz="0" w:space="0" w:color="auto"/>
            <w:right w:val="none" w:sz="0" w:space="0" w:color="auto"/>
          </w:divBdr>
        </w:div>
        <w:div w:id="140200402">
          <w:marLeft w:val="0"/>
          <w:marRight w:val="0"/>
          <w:marTop w:val="0"/>
          <w:marBottom w:val="0"/>
          <w:divBdr>
            <w:top w:val="none" w:sz="0" w:space="0" w:color="auto"/>
            <w:left w:val="none" w:sz="0" w:space="0" w:color="auto"/>
            <w:bottom w:val="none" w:sz="0" w:space="0" w:color="auto"/>
            <w:right w:val="none" w:sz="0" w:space="0" w:color="auto"/>
          </w:divBdr>
        </w:div>
        <w:div w:id="601106239">
          <w:marLeft w:val="0"/>
          <w:marRight w:val="0"/>
          <w:marTop w:val="0"/>
          <w:marBottom w:val="0"/>
          <w:divBdr>
            <w:top w:val="none" w:sz="0" w:space="0" w:color="auto"/>
            <w:left w:val="none" w:sz="0" w:space="0" w:color="auto"/>
            <w:bottom w:val="none" w:sz="0" w:space="0" w:color="auto"/>
            <w:right w:val="none" w:sz="0" w:space="0" w:color="auto"/>
          </w:divBdr>
        </w:div>
        <w:div w:id="1071392372">
          <w:marLeft w:val="0"/>
          <w:marRight w:val="0"/>
          <w:marTop w:val="0"/>
          <w:marBottom w:val="0"/>
          <w:divBdr>
            <w:top w:val="none" w:sz="0" w:space="0" w:color="auto"/>
            <w:left w:val="none" w:sz="0" w:space="0" w:color="auto"/>
            <w:bottom w:val="none" w:sz="0" w:space="0" w:color="auto"/>
            <w:right w:val="none" w:sz="0" w:space="0" w:color="auto"/>
          </w:divBdr>
        </w:div>
        <w:div w:id="945116829">
          <w:marLeft w:val="0"/>
          <w:marRight w:val="0"/>
          <w:marTop w:val="0"/>
          <w:marBottom w:val="0"/>
          <w:divBdr>
            <w:top w:val="none" w:sz="0" w:space="0" w:color="auto"/>
            <w:left w:val="none" w:sz="0" w:space="0" w:color="auto"/>
            <w:bottom w:val="none" w:sz="0" w:space="0" w:color="auto"/>
            <w:right w:val="none" w:sz="0" w:space="0" w:color="auto"/>
          </w:divBdr>
        </w:div>
        <w:div w:id="1597782120">
          <w:marLeft w:val="0"/>
          <w:marRight w:val="0"/>
          <w:marTop w:val="0"/>
          <w:marBottom w:val="0"/>
          <w:divBdr>
            <w:top w:val="none" w:sz="0" w:space="0" w:color="auto"/>
            <w:left w:val="none" w:sz="0" w:space="0" w:color="auto"/>
            <w:bottom w:val="none" w:sz="0" w:space="0" w:color="auto"/>
            <w:right w:val="none" w:sz="0" w:space="0" w:color="auto"/>
          </w:divBdr>
        </w:div>
        <w:div w:id="370153330">
          <w:marLeft w:val="0"/>
          <w:marRight w:val="0"/>
          <w:marTop w:val="0"/>
          <w:marBottom w:val="0"/>
          <w:divBdr>
            <w:top w:val="none" w:sz="0" w:space="0" w:color="auto"/>
            <w:left w:val="none" w:sz="0" w:space="0" w:color="auto"/>
            <w:bottom w:val="none" w:sz="0" w:space="0" w:color="auto"/>
            <w:right w:val="none" w:sz="0" w:space="0" w:color="auto"/>
          </w:divBdr>
        </w:div>
        <w:div w:id="231433223">
          <w:marLeft w:val="0"/>
          <w:marRight w:val="0"/>
          <w:marTop w:val="0"/>
          <w:marBottom w:val="0"/>
          <w:divBdr>
            <w:top w:val="none" w:sz="0" w:space="0" w:color="auto"/>
            <w:left w:val="none" w:sz="0" w:space="0" w:color="auto"/>
            <w:bottom w:val="none" w:sz="0" w:space="0" w:color="auto"/>
            <w:right w:val="none" w:sz="0" w:space="0" w:color="auto"/>
          </w:divBdr>
        </w:div>
        <w:div w:id="273294946">
          <w:marLeft w:val="0"/>
          <w:marRight w:val="0"/>
          <w:marTop w:val="0"/>
          <w:marBottom w:val="0"/>
          <w:divBdr>
            <w:top w:val="none" w:sz="0" w:space="0" w:color="auto"/>
            <w:left w:val="none" w:sz="0" w:space="0" w:color="auto"/>
            <w:bottom w:val="none" w:sz="0" w:space="0" w:color="auto"/>
            <w:right w:val="none" w:sz="0" w:space="0" w:color="auto"/>
          </w:divBdr>
        </w:div>
        <w:div w:id="188224676">
          <w:marLeft w:val="0"/>
          <w:marRight w:val="0"/>
          <w:marTop w:val="0"/>
          <w:marBottom w:val="0"/>
          <w:divBdr>
            <w:top w:val="none" w:sz="0" w:space="0" w:color="auto"/>
            <w:left w:val="none" w:sz="0" w:space="0" w:color="auto"/>
            <w:bottom w:val="none" w:sz="0" w:space="0" w:color="auto"/>
            <w:right w:val="none" w:sz="0" w:space="0" w:color="auto"/>
          </w:divBdr>
        </w:div>
        <w:div w:id="1961644093">
          <w:marLeft w:val="0"/>
          <w:marRight w:val="0"/>
          <w:marTop w:val="0"/>
          <w:marBottom w:val="0"/>
          <w:divBdr>
            <w:top w:val="none" w:sz="0" w:space="0" w:color="auto"/>
            <w:left w:val="none" w:sz="0" w:space="0" w:color="auto"/>
            <w:bottom w:val="none" w:sz="0" w:space="0" w:color="auto"/>
            <w:right w:val="none" w:sz="0" w:space="0" w:color="auto"/>
          </w:divBdr>
        </w:div>
        <w:div w:id="1096436200">
          <w:marLeft w:val="0"/>
          <w:marRight w:val="0"/>
          <w:marTop w:val="0"/>
          <w:marBottom w:val="0"/>
          <w:divBdr>
            <w:top w:val="none" w:sz="0" w:space="0" w:color="auto"/>
            <w:left w:val="none" w:sz="0" w:space="0" w:color="auto"/>
            <w:bottom w:val="none" w:sz="0" w:space="0" w:color="auto"/>
            <w:right w:val="none" w:sz="0" w:space="0" w:color="auto"/>
          </w:divBdr>
        </w:div>
        <w:div w:id="1999964017">
          <w:marLeft w:val="0"/>
          <w:marRight w:val="0"/>
          <w:marTop w:val="0"/>
          <w:marBottom w:val="0"/>
          <w:divBdr>
            <w:top w:val="none" w:sz="0" w:space="0" w:color="auto"/>
            <w:left w:val="none" w:sz="0" w:space="0" w:color="auto"/>
            <w:bottom w:val="none" w:sz="0" w:space="0" w:color="auto"/>
            <w:right w:val="none" w:sz="0" w:space="0" w:color="auto"/>
          </w:divBdr>
        </w:div>
        <w:div w:id="11616158">
          <w:marLeft w:val="0"/>
          <w:marRight w:val="0"/>
          <w:marTop w:val="0"/>
          <w:marBottom w:val="0"/>
          <w:divBdr>
            <w:top w:val="none" w:sz="0" w:space="0" w:color="auto"/>
            <w:left w:val="none" w:sz="0" w:space="0" w:color="auto"/>
            <w:bottom w:val="none" w:sz="0" w:space="0" w:color="auto"/>
            <w:right w:val="none" w:sz="0" w:space="0" w:color="auto"/>
          </w:divBdr>
        </w:div>
      </w:divsChild>
    </w:div>
    <w:div w:id="779227329">
      <w:bodyDiv w:val="1"/>
      <w:marLeft w:val="0"/>
      <w:marRight w:val="0"/>
      <w:marTop w:val="0"/>
      <w:marBottom w:val="0"/>
      <w:divBdr>
        <w:top w:val="none" w:sz="0" w:space="0" w:color="auto"/>
        <w:left w:val="none" w:sz="0" w:space="0" w:color="auto"/>
        <w:bottom w:val="none" w:sz="0" w:space="0" w:color="auto"/>
        <w:right w:val="none" w:sz="0" w:space="0" w:color="auto"/>
      </w:divBdr>
    </w:div>
    <w:div w:id="804541779">
      <w:bodyDiv w:val="1"/>
      <w:marLeft w:val="0"/>
      <w:marRight w:val="0"/>
      <w:marTop w:val="0"/>
      <w:marBottom w:val="0"/>
      <w:divBdr>
        <w:top w:val="none" w:sz="0" w:space="0" w:color="auto"/>
        <w:left w:val="none" w:sz="0" w:space="0" w:color="auto"/>
        <w:bottom w:val="none" w:sz="0" w:space="0" w:color="auto"/>
        <w:right w:val="none" w:sz="0" w:space="0" w:color="auto"/>
      </w:divBdr>
    </w:div>
    <w:div w:id="828642761">
      <w:bodyDiv w:val="1"/>
      <w:marLeft w:val="0"/>
      <w:marRight w:val="0"/>
      <w:marTop w:val="0"/>
      <w:marBottom w:val="0"/>
      <w:divBdr>
        <w:top w:val="none" w:sz="0" w:space="0" w:color="auto"/>
        <w:left w:val="none" w:sz="0" w:space="0" w:color="auto"/>
        <w:bottom w:val="none" w:sz="0" w:space="0" w:color="auto"/>
        <w:right w:val="none" w:sz="0" w:space="0" w:color="auto"/>
      </w:divBdr>
    </w:div>
    <w:div w:id="830877031">
      <w:bodyDiv w:val="1"/>
      <w:marLeft w:val="0"/>
      <w:marRight w:val="0"/>
      <w:marTop w:val="0"/>
      <w:marBottom w:val="0"/>
      <w:divBdr>
        <w:top w:val="none" w:sz="0" w:space="0" w:color="auto"/>
        <w:left w:val="none" w:sz="0" w:space="0" w:color="auto"/>
        <w:bottom w:val="none" w:sz="0" w:space="0" w:color="auto"/>
        <w:right w:val="none" w:sz="0" w:space="0" w:color="auto"/>
      </w:divBdr>
      <w:divsChild>
        <w:div w:id="373777096">
          <w:marLeft w:val="0"/>
          <w:marRight w:val="0"/>
          <w:marTop w:val="0"/>
          <w:marBottom w:val="240"/>
          <w:divBdr>
            <w:top w:val="none" w:sz="0" w:space="0" w:color="auto"/>
            <w:left w:val="none" w:sz="0" w:space="0" w:color="auto"/>
            <w:bottom w:val="none" w:sz="0" w:space="0" w:color="auto"/>
            <w:right w:val="none" w:sz="0" w:space="0" w:color="auto"/>
          </w:divBdr>
        </w:div>
        <w:div w:id="949968071">
          <w:marLeft w:val="0"/>
          <w:marRight w:val="0"/>
          <w:marTop w:val="0"/>
          <w:marBottom w:val="240"/>
          <w:divBdr>
            <w:top w:val="none" w:sz="0" w:space="0" w:color="auto"/>
            <w:left w:val="none" w:sz="0" w:space="0" w:color="auto"/>
            <w:bottom w:val="none" w:sz="0" w:space="0" w:color="auto"/>
            <w:right w:val="none" w:sz="0" w:space="0" w:color="auto"/>
          </w:divBdr>
        </w:div>
      </w:divsChild>
    </w:div>
    <w:div w:id="839539413">
      <w:bodyDiv w:val="1"/>
      <w:marLeft w:val="0"/>
      <w:marRight w:val="0"/>
      <w:marTop w:val="0"/>
      <w:marBottom w:val="0"/>
      <w:divBdr>
        <w:top w:val="none" w:sz="0" w:space="0" w:color="auto"/>
        <w:left w:val="none" w:sz="0" w:space="0" w:color="auto"/>
        <w:bottom w:val="none" w:sz="0" w:space="0" w:color="auto"/>
        <w:right w:val="none" w:sz="0" w:space="0" w:color="auto"/>
      </w:divBdr>
    </w:div>
    <w:div w:id="841697950">
      <w:bodyDiv w:val="1"/>
      <w:marLeft w:val="0"/>
      <w:marRight w:val="0"/>
      <w:marTop w:val="0"/>
      <w:marBottom w:val="0"/>
      <w:divBdr>
        <w:top w:val="none" w:sz="0" w:space="0" w:color="auto"/>
        <w:left w:val="none" w:sz="0" w:space="0" w:color="auto"/>
        <w:bottom w:val="none" w:sz="0" w:space="0" w:color="auto"/>
        <w:right w:val="none" w:sz="0" w:space="0" w:color="auto"/>
      </w:divBdr>
    </w:div>
    <w:div w:id="848258772">
      <w:bodyDiv w:val="1"/>
      <w:marLeft w:val="0"/>
      <w:marRight w:val="0"/>
      <w:marTop w:val="0"/>
      <w:marBottom w:val="0"/>
      <w:divBdr>
        <w:top w:val="none" w:sz="0" w:space="0" w:color="auto"/>
        <w:left w:val="none" w:sz="0" w:space="0" w:color="auto"/>
        <w:bottom w:val="none" w:sz="0" w:space="0" w:color="auto"/>
        <w:right w:val="none" w:sz="0" w:space="0" w:color="auto"/>
      </w:divBdr>
    </w:div>
    <w:div w:id="853226003">
      <w:bodyDiv w:val="1"/>
      <w:marLeft w:val="0"/>
      <w:marRight w:val="0"/>
      <w:marTop w:val="0"/>
      <w:marBottom w:val="0"/>
      <w:divBdr>
        <w:top w:val="none" w:sz="0" w:space="0" w:color="auto"/>
        <w:left w:val="none" w:sz="0" w:space="0" w:color="auto"/>
        <w:bottom w:val="none" w:sz="0" w:space="0" w:color="auto"/>
        <w:right w:val="none" w:sz="0" w:space="0" w:color="auto"/>
      </w:divBdr>
    </w:div>
    <w:div w:id="859198194">
      <w:bodyDiv w:val="1"/>
      <w:marLeft w:val="0"/>
      <w:marRight w:val="0"/>
      <w:marTop w:val="0"/>
      <w:marBottom w:val="0"/>
      <w:divBdr>
        <w:top w:val="none" w:sz="0" w:space="0" w:color="auto"/>
        <w:left w:val="none" w:sz="0" w:space="0" w:color="auto"/>
        <w:bottom w:val="none" w:sz="0" w:space="0" w:color="auto"/>
        <w:right w:val="none" w:sz="0" w:space="0" w:color="auto"/>
      </w:divBdr>
    </w:div>
    <w:div w:id="901671206">
      <w:bodyDiv w:val="1"/>
      <w:marLeft w:val="0"/>
      <w:marRight w:val="0"/>
      <w:marTop w:val="0"/>
      <w:marBottom w:val="0"/>
      <w:divBdr>
        <w:top w:val="none" w:sz="0" w:space="0" w:color="auto"/>
        <w:left w:val="none" w:sz="0" w:space="0" w:color="auto"/>
        <w:bottom w:val="none" w:sz="0" w:space="0" w:color="auto"/>
        <w:right w:val="none" w:sz="0" w:space="0" w:color="auto"/>
      </w:divBdr>
    </w:div>
    <w:div w:id="916086897">
      <w:bodyDiv w:val="1"/>
      <w:marLeft w:val="0"/>
      <w:marRight w:val="0"/>
      <w:marTop w:val="0"/>
      <w:marBottom w:val="0"/>
      <w:divBdr>
        <w:top w:val="none" w:sz="0" w:space="0" w:color="auto"/>
        <w:left w:val="none" w:sz="0" w:space="0" w:color="auto"/>
        <w:bottom w:val="none" w:sz="0" w:space="0" w:color="auto"/>
        <w:right w:val="none" w:sz="0" w:space="0" w:color="auto"/>
      </w:divBdr>
    </w:div>
    <w:div w:id="916132235">
      <w:bodyDiv w:val="1"/>
      <w:marLeft w:val="0"/>
      <w:marRight w:val="0"/>
      <w:marTop w:val="0"/>
      <w:marBottom w:val="0"/>
      <w:divBdr>
        <w:top w:val="none" w:sz="0" w:space="0" w:color="auto"/>
        <w:left w:val="none" w:sz="0" w:space="0" w:color="auto"/>
        <w:bottom w:val="none" w:sz="0" w:space="0" w:color="auto"/>
        <w:right w:val="none" w:sz="0" w:space="0" w:color="auto"/>
      </w:divBdr>
    </w:div>
    <w:div w:id="923345156">
      <w:bodyDiv w:val="1"/>
      <w:marLeft w:val="0"/>
      <w:marRight w:val="0"/>
      <w:marTop w:val="0"/>
      <w:marBottom w:val="0"/>
      <w:divBdr>
        <w:top w:val="none" w:sz="0" w:space="0" w:color="auto"/>
        <w:left w:val="none" w:sz="0" w:space="0" w:color="auto"/>
        <w:bottom w:val="none" w:sz="0" w:space="0" w:color="auto"/>
        <w:right w:val="none" w:sz="0" w:space="0" w:color="auto"/>
      </w:divBdr>
    </w:div>
    <w:div w:id="927693504">
      <w:bodyDiv w:val="1"/>
      <w:marLeft w:val="0"/>
      <w:marRight w:val="0"/>
      <w:marTop w:val="0"/>
      <w:marBottom w:val="0"/>
      <w:divBdr>
        <w:top w:val="none" w:sz="0" w:space="0" w:color="auto"/>
        <w:left w:val="none" w:sz="0" w:space="0" w:color="auto"/>
        <w:bottom w:val="none" w:sz="0" w:space="0" w:color="auto"/>
        <w:right w:val="none" w:sz="0" w:space="0" w:color="auto"/>
      </w:divBdr>
    </w:div>
    <w:div w:id="935403006">
      <w:bodyDiv w:val="1"/>
      <w:marLeft w:val="0"/>
      <w:marRight w:val="0"/>
      <w:marTop w:val="0"/>
      <w:marBottom w:val="0"/>
      <w:divBdr>
        <w:top w:val="none" w:sz="0" w:space="0" w:color="auto"/>
        <w:left w:val="none" w:sz="0" w:space="0" w:color="auto"/>
        <w:bottom w:val="none" w:sz="0" w:space="0" w:color="auto"/>
        <w:right w:val="none" w:sz="0" w:space="0" w:color="auto"/>
      </w:divBdr>
    </w:div>
    <w:div w:id="935478176">
      <w:bodyDiv w:val="1"/>
      <w:marLeft w:val="0"/>
      <w:marRight w:val="0"/>
      <w:marTop w:val="0"/>
      <w:marBottom w:val="0"/>
      <w:divBdr>
        <w:top w:val="none" w:sz="0" w:space="0" w:color="auto"/>
        <w:left w:val="none" w:sz="0" w:space="0" w:color="auto"/>
        <w:bottom w:val="none" w:sz="0" w:space="0" w:color="auto"/>
        <w:right w:val="none" w:sz="0" w:space="0" w:color="auto"/>
      </w:divBdr>
    </w:div>
    <w:div w:id="948049487">
      <w:bodyDiv w:val="1"/>
      <w:marLeft w:val="0"/>
      <w:marRight w:val="0"/>
      <w:marTop w:val="0"/>
      <w:marBottom w:val="0"/>
      <w:divBdr>
        <w:top w:val="none" w:sz="0" w:space="0" w:color="auto"/>
        <w:left w:val="none" w:sz="0" w:space="0" w:color="auto"/>
        <w:bottom w:val="none" w:sz="0" w:space="0" w:color="auto"/>
        <w:right w:val="none" w:sz="0" w:space="0" w:color="auto"/>
      </w:divBdr>
    </w:div>
    <w:div w:id="975178274">
      <w:bodyDiv w:val="1"/>
      <w:marLeft w:val="0"/>
      <w:marRight w:val="0"/>
      <w:marTop w:val="0"/>
      <w:marBottom w:val="0"/>
      <w:divBdr>
        <w:top w:val="none" w:sz="0" w:space="0" w:color="auto"/>
        <w:left w:val="none" w:sz="0" w:space="0" w:color="auto"/>
        <w:bottom w:val="none" w:sz="0" w:space="0" w:color="auto"/>
        <w:right w:val="none" w:sz="0" w:space="0" w:color="auto"/>
      </w:divBdr>
    </w:div>
    <w:div w:id="995688685">
      <w:bodyDiv w:val="1"/>
      <w:marLeft w:val="0"/>
      <w:marRight w:val="0"/>
      <w:marTop w:val="0"/>
      <w:marBottom w:val="0"/>
      <w:divBdr>
        <w:top w:val="none" w:sz="0" w:space="0" w:color="auto"/>
        <w:left w:val="none" w:sz="0" w:space="0" w:color="auto"/>
        <w:bottom w:val="none" w:sz="0" w:space="0" w:color="auto"/>
        <w:right w:val="none" w:sz="0" w:space="0" w:color="auto"/>
      </w:divBdr>
    </w:div>
    <w:div w:id="995958053">
      <w:bodyDiv w:val="1"/>
      <w:marLeft w:val="0"/>
      <w:marRight w:val="0"/>
      <w:marTop w:val="0"/>
      <w:marBottom w:val="0"/>
      <w:divBdr>
        <w:top w:val="none" w:sz="0" w:space="0" w:color="auto"/>
        <w:left w:val="none" w:sz="0" w:space="0" w:color="auto"/>
        <w:bottom w:val="none" w:sz="0" w:space="0" w:color="auto"/>
        <w:right w:val="none" w:sz="0" w:space="0" w:color="auto"/>
      </w:divBdr>
    </w:div>
    <w:div w:id="1001616891">
      <w:bodyDiv w:val="1"/>
      <w:marLeft w:val="0"/>
      <w:marRight w:val="0"/>
      <w:marTop w:val="0"/>
      <w:marBottom w:val="0"/>
      <w:divBdr>
        <w:top w:val="none" w:sz="0" w:space="0" w:color="auto"/>
        <w:left w:val="none" w:sz="0" w:space="0" w:color="auto"/>
        <w:bottom w:val="none" w:sz="0" w:space="0" w:color="auto"/>
        <w:right w:val="none" w:sz="0" w:space="0" w:color="auto"/>
      </w:divBdr>
    </w:div>
    <w:div w:id="1009867348">
      <w:bodyDiv w:val="1"/>
      <w:marLeft w:val="0"/>
      <w:marRight w:val="0"/>
      <w:marTop w:val="0"/>
      <w:marBottom w:val="0"/>
      <w:divBdr>
        <w:top w:val="none" w:sz="0" w:space="0" w:color="auto"/>
        <w:left w:val="none" w:sz="0" w:space="0" w:color="auto"/>
        <w:bottom w:val="none" w:sz="0" w:space="0" w:color="auto"/>
        <w:right w:val="none" w:sz="0" w:space="0" w:color="auto"/>
      </w:divBdr>
    </w:div>
    <w:div w:id="1011298599">
      <w:bodyDiv w:val="1"/>
      <w:marLeft w:val="0"/>
      <w:marRight w:val="0"/>
      <w:marTop w:val="0"/>
      <w:marBottom w:val="0"/>
      <w:divBdr>
        <w:top w:val="none" w:sz="0" w:space="0" w:color="auto"/>
        <w:left w:val="none" w:sz="0" w:space="0" w:color="auto"/>
        <w:bottom w:val="none" w:sz="0" w:space="0" w:color="auto"/>
        <w:right w:val="none" w:sz="0" w:space="0" w:color="auto"/>
      </w:divBdr>
    </w:div>
    <w:div w:id="1019743106">
      <w:bodyDiv w:val="1"/>
      <w:marLeft w:val="0"/>
      <w:marRight w:val="0"/>
      <w:marTop w:val="0"/>
      <w:marBottom w:val="0"/>
      <w:divBdr>
        <w:top w:val="none" w:sz="0" w:space="0" w:color="auto"/>
        <w:left w:val="none" w:sz="0" w:space="0" w:color="auto"/>
        <w:bottom w:val="none" w:sz="0" w:space="0" w:color="auto"/>
        <w:right w:val="none" w:sz="0" w:space="0" w:color="auto"/>
      </w:divBdr>
    </w:div>
    <w:div w:id="1022173003">
      <w:bodyDiv w:val="1"/>
      <w:marLeft w:val="0"/>
      <w:marRight w:val="0"/>
      <w:marTop w:val="0"/>
      <w:marBottom w:val="0"/>
      <w:divBdr>
        <w:top w:val="none" w:sz="0" w:space="0" w:color="auto"/>
        <w:left w:val="none" w:sz="0" w:space="0" w:color="auto"/>
        <w:bottom w:val="none" w:sz="0" w:space="0" w:color="auto"/>
        <w:right w:val="none" w:sz="0" w:space="0" w:color="auto"/>
      </w:divBdr>
    </w:div>
    <w:div w:id="1035354161">
      <w:bodyDiv w:val="1"/>
      <w:marLeft w:val="0"/>
      <w:marRight w:val="0"/>
      <w:marTop w:val="0"/>
      <w:marBottom w:val="0"/>
      <w:divBdr>
        <w:top w:val="none" w:sz="0" w:space="0" w:color="auto"/>
        <w:left w:val="none" w:sz="0" w:space="0" w:color="auto"/>
        <w:bottom w:val="none" w:sz="0" w:space="0" w:color="auto"/>
        <w:right w:val="none" w:sz="0" w:space="0" w:color="auto"/>
      </w:divBdr>
    </w:div>
    <w:div w:id="1043403799">
      <w:bodyDiv w:val="1"/>
      <w:marLeft w:val="0"/>
      <w:marRight w:val="0"/>
      <w:marTop w:val="0"/>
      <w:marBottom w:val="0"/>
      <w:divBdr>
        <w:top w:val="none" w:sz="0" w:space="0" w:color="auto"/>
        <w:left w:val="none" w:sz="0" w:space="0" w:color="auto"/>
        <w:bottom w:val="none" w:sz="0" w:space="0" w:color="auto"/>
        <w:right w:val="none" w:sz="0" w:space="0" w:color="auto"/>
      </w:divBdr>
    </w:div>
    <w:div w:id="1046955592">
      <w:bodyDiv w:val="1"/>
      <w:marLeft w:val="0"/>
      <w:marRight w:val="0"/>
      <w:marTop w:val="0"/>
      <w:marBottom w:val="0"/>
      <w:divBdr>
        <w:top w:val="none" w:sz="0" w:space="0" w:color="auto"/>
        <w:left w:val="none" w:sz="0" w:space="0" w:color="auto"/>
        <w:bottom w:val="none" w:sz="0" w:space="0" w:color="auto"/>
        <w:right w:val="none" w:sz="0" w:space="0" w:color="auto"/>
      </w:divBdr>
    </w:div>
    <w:div w:id="1060518296">
      <w:bodyDiv w:val="1"/>
      <w:marLeft w:val="0"/>
      <w:marRight w:val="0"/>
      <w:marTop w:val="0"/>
      <w:marBottom w:val="0"/>
      <w:divBdr>
        <w:top w:val="none" w:sz="0" w:space="0" w:color="auto"/>
        <w:left w:val="none" w:sz="0" w:space="0" w:color="auto"/>
        <w:bottom w:val="none" w:sz="0" w:space="0" w:color="auto"/>
        <w:right w:val="none" w:sz="0" w:space="0" w:color="auto"/>
      </w:divBdr>
    </w:div>
    <w:div w:id="1060902972">
      <w:bodyDiv w:val="1"/>
      <w:marLeft w:val="0"/>
      <w:marRight w:val="0"/>
      <w:marTop w:val="0"/>
      <w:marBottom w:val="0"/>
      <w:divBdr>
        <w:top w:val="none" w:sz="0" w:space="0" w:color="auto"/>
        <w:left w:val="none" w:sz="0" w:space="0" w:color="auto"/>
        <w:bottom w:val="none" w:sz="0" w:space="0" w:color="auto"/>
        <w:right w:val="none" w:sz="0" w:space="0" w:color="auto"/>
      </w:divBdr>
    </w:div>
    <w:div w:id="1066612248">
      <w:bodyDiv w:val="1"/>
      <w:marLeft w:val="0"/>
      <w:marRight w:val="0"/>
      <w:marTop w:val="0"/>
      <w:marBottom w:val="0"/>
      <w:divBdr>
        <w:top w:val="none" w:sz="0" w:space="0" w:color="auto"/>
        <w:left w:val="none" w:sz="0" w:space="0" w:color="auto"/>
        <w:bottom w:val="none" w:sz="0" w:space="0" w:color="auto"/>
        <w:right w:val="none" w:sz="0" w:space="0" w:color="auto"/>
      </w:divBdr>
    </w:div>
    <w:div w:id="1113210751">
      <w:bodyDiv w:val="1"/>
      <w:marLeft w:val="0"/>
      <w:marRight w:val="0"/>
      <w:marTop w:val="0"/>
      <w:marBottom w:val="0"/>
      <w:divBdr>
        <w:top w:val="none" w:sz="0" w:space="0" w:color="auto"/>
        <w:left w:val="none" w:sz="0" w:space="0" w:color="auto"/>
        <w:bottom w:val="none" w:sz="0" w:space="0" w:color="auto"/>
        <w:right w:val="none" w:sz="0" w:space="0" w:color="auto"/>
      </w:divBdr>
    </w:div>
    <w:div w:id="1117530056">
      <w:bodyDiv w:val="1"/>
      <w:marLeft w:val="0"/>
      <w:marRight w:val="0"/>
      <w:marTop w:val="0"/>
      <w:marBottom w:val="0"/>
      <w:divBdr>
        <w:top w:val="none" w:sz="0" w:space="0" w:color="auto"/>
        <w:left w:val="none" w:sz="0" w:space="0" w:color="auto"/>
        <w:bottom w:val="none" w:sz="0" w:space="0" w:color="auto"/>
        <w:right w:val="none" w:sz="0" w:space="0" w:color="auto"/>
      </w:divBdr>
    </w:div>
    <w:div w:id="1127241574">
      <w:bodyDiv w:val="1"/>
      <w:marLeft w:val="0"/>
      <w:marRight w:val="0"/>
      <w:marTop w:val="0"/>
      <w:marBottom w:val="0"/>
      <w:divBdr>
        <w:top w:val="none" w:sz="0" w:space="0" w:color="auto"/>
        <w:left w:val="none" w:sz="0" w:space="0" w:color="auto"/>
        <w:bottom w:val="none" w:sz="0" w:space="0" w:color="auto"/>
        <w:right w:val="none" w:sz="0" w:space="0" w:color="auto"/>
      </w:divBdr>
    </w:div>
    <w:div w:id="1130441290">
      <w:bodyDiv w:val="1"/>
      <w:marLeft w:val="0"/>
      <w:marRight w:val="0"/>
      <w:marTop w:val="0"/>
      <w:marBottom w:val="0"/>
      <w:divBdr>
        <w:top w:val="none" w:sz="0" w:space="0" w:color="auto"/>
        <w:left w:val="none" w:sz="0" w:space="0" w:color="auto"/>
        <w:bottom w:val="none" w:sz="0" w:space="0" w:color="auto"/>
        <w:right w:val="none" w:sz="0" w:space="0" w:color="auto"/>
      </w:divBdr>
    </w:div>
    <w:div w:id="1134057126">
      <w:bodyDiv w:val="1"/>
      <w:marLeft w:val="0"/>
      <w:marRight w:val="0"/>
      <w:marTop w:val="0"/>
      <w:marBottom w:val="0"/>
      <w:divBdr>
        <w:top w:val="none" w:sz="0" w:space="0" w:color="auto"/>
        <w:left w:val="none" w:sz="0" w:space="0" w:color="auto"/>
        <w:bottom w:val="none" w:sz="0" w:space="0" w:color="auto"/>
        <w:right w:val="none" w:sz="0" w:space="0" w:color="auto"/>
      </w:divBdr>
    </w:div>
    <w:div w:id="1136030125">
      <w:bodyDiv w:val="1"/>
      <w:marLeft w:val="0"/>
      <w:marRight w:val="0"/>
      <w:marTop w:val="0"/>
      <w:marBottom w:val="0"/>
      <w:divBdr>
        <w:top w:val="none" w:sz="0" w:space="0" w:color="auto"/>
        <w:left w:val="none" w:sz="0" w:space="0" w:color="auto"/>
        <w:bottom w:val="none" w:sz="0" w:space="0" w:color="auto"/>
        <w:right w:val="none" w:sz="0" w:space="0" w:color="auto"/>
      </w:divBdr>
    </w:div>
    <w:div w:id="1139497526">
      <w:bodyDiv w:val="1"/>
      <w:marLeft w:val="0"/>
      <w:marRight w:val="0"/>
      <w:marTop w:val="0"/>
      <w:marBottom w:val="0"/>
      <w:divBdr>
        <w:top w:val="none" w:sz="0" w:space="0" w:color="auto"/>
        <w:left w:val="none" w:sz="0" w:space="0" w:color="auto"/>
        <w:bottom w:val="none" w:sz="0" w:space="0" w:color="auto"/>
        <w:right w:val="none" w:sz="0" w:space="0" w:color="auto"/>
      </w:divBdr>
    </w:div>
    <w:div w:id="1163549038">
      <w:bodyDiv w:val="1"/>
      <w:marLeft w:val="0"/>
      <w:marRight w:val="0"/>
      <w:marTop w:val="0"/>
      <w:marBottom w:val="0"/>
      <w:divBdr>
        <w:top w:val="none" w:sz="0" w:space="0" w:color="auto"/>
        <w:left w:val="none" w:sz="0" w:space="0" w:color="auto"/>
        <w:bottom w:val="none" w:sz="0" w:space="0" w:color="auto"/>
        <w:right w:val="none" w:sz="0" w:space="0" w:color="auto"/>
      </w:divBdr>
    </w:div>
    <w:div w:id="1181168269">
      <w:bodyDiv w:val="1"/>
      <w:marLeft w:val="0"/>
      <w:marRight w:val="0"/>
      <w:marTop w:val="0"/>
      <w:marBottom w:val="0"/>
      <w:divBdr>
        <w:top w:val="none" w:sz="0" w:space="0" w:color="auto"/>
        <w:left w:val="none" w:sz="0" w:space="0" w:color="auto"/>
        <w:bottom w:val="none" w:sz="0" w:space="0" w:color="auto"/>
        <w:right w:val="none" w:sz="0" w:space="0" w:color="auto"/>
      </w:divBdr>
    </w:div>
    <w:div w:id="1190069261">
      <w:bodyDiv w:val="1"/>
      <w:marLeft w:val="0"/>
      <w:marRight w:val="0"/>
      <w:marTop w:val="0"/>
      <w:marBottom w:val="0"/>
      <w:divBdr>
        <w:top w:val="none" w:sz="0" w:space="0" w:color="auto"/>
        <w:left w:val="none" w:sz="0" w:space="0" w:color="auto"/>
        <w:bottom w:val="none" w:sz="0" w:space="0" w:color="auto"/>
        <w:right w:val="none" w:sz="0" w:space="0" w:color="auto"/>
      </w:divBdr>
    </w:div>
    <w:div w:id="1197623449">
      <w:bodyDiv w:val="1"/>
      <w:marLeft w:val="0"/>
      <w:marRight w:val="0"/>
      <w:marTop w:val="0"/>
      <w:marBottom w:val="0"/>
      <w:divBdr>
        <w:top w:val="none" w:sz="0" w:space="0" w:color="auto"/>
        <w:left w:val="none" w:sz="0" w:space="0" w:color="auto"/>
        <w:bottom w:val="none" w:sz="0" w:space="0" w:color="auto"/>
        <w:right w:val="none" w:sz="0" w:space="0" w:color="auto"/>
      </w:divBdr>
    </w:div>
    <w:div w:id="1209731787">
      <w:bodyDiv w:val="1"/>
      <w:marLeft w:val="0"/>
      <w:marRight w:val="0"/>
      <w:marTop w:val="0"/>
      <w:marBottom w:val="0"/>
      <w:divBdr>
        <w:top w:val="none" w:sz="0" w:space="0" w:color="auto"/>
        <w:left w:val="none" w:sz="0" w:space="0" w:color="auto"/>
        <w:bottom w:val="none" w:sz="0" w:space="0" w:color="auto"/>
        <w:right w:val="none" w:sz="0" w:space="0" w:color="auto"/>
      </w:divBdr>
    </w:div>
    <w:div w:id="1212814789">
      <w:bodyDiv w:val="1"/>
      <w:marLeft w:val="0"/>
      <w:marRight w:val="0"/>
      <w:marTop w:val="0"/>
      <w:marBottom w:val="0"/>
      <w:divBdr>
        <w:top w:val="none" w:sz="0" w:space="0" w:color="auto"/>
        <w:left w:val="none" w:sz="0" w:space="0" w:color="auto"/>
        <w:bottom w:val="none" w:sz="0" w:space="0" w:color="auto"/>
        <w:right w:val="none" w:sz="0" w:space="0" w:color="auto"/>
      </w:divBdr>
    </w:div>
    <w:div w:id="1213425945">
      <w:bodyDiv w:val="1"/>
      <w:marLeft w:val="0"/>
      <w:marRight w:val="0"/>
      <w:marTop w:val="0"/>
      <w:marBottom w:val="0"/>
      <w:divBdr>
        <w:top w:val="none" w:sz="0" w:space="0" w:color="auto"/>
        <w:left w:val="none" w:sz="0" w:space="0" w:color="auto"/>
        <w:bottom w:val="none" w:sz="0" w:space="0" w:color="auto"/>
        <w:right w:val="none" w:sz="0" w:space="0" w:color="auto"/>
      </w:divBdr>
    </w:div>
    <w:div w:id="1239827726">
      <w:bodyDiv w:val="1"/>
      <w:marLeft w:val="0"/>
      <w:marRight w:val="0"/>
      <w:marTop w:val="0"/>
      <w:marBottom w:val="0"/>
      <w:divBdr>
        <w:top w:val="none" w:sz="0" w:space="0" w:color="auto"/>
        <w:left w:val="none" w:sz="0" w:space="0" w:color="auto"/>
        <w:bottom w:val="none" w:sz="0" w:space="0" w:color="auto"/>
        <w:right w:val="none" w:sz="0" w:space="0" w:color="auto"/>
      </w:divBdr>
    </w:div>
    <w:div w:id="1253200534">
      <w:bodyDiv w:val="1"/>
      <w:marLeft w:val="0"/>
      <w:marRight w:val="0"/>
      <w:marTop w:val="0"/>
      <w:marBottom w:val="0"/>
      <w:divBdr>
        <w:top w:val="none" w:sz="0" w:space="0" w:color="auto"/>
        <w:left w:val="none" w:sz="0" w:space="0" w:color="auto"/>
        <w:bottom w:val="none" w:sz="0" w:space="0" w:color="auto"/>
        <w:right w:val="none" w:sz="0" w:space="0" w:color="auto"/>
      </w:divBdr>
    </w:div>
    <w:div w:id="1253586341">
      <w:bodyDiv w:val="1"/>
      <w:marLeft w:val="0"/>
      <w:marRight w:val="0"/>
      <w:marTop w:val="0"/>
      <w:marBottom w:val="0"/>
      <w:divBdr>
        <w:top w:val="none" w:sz="0" w:space="0" w:color="auto"/>
        <w:left w:val="none" w:sz="0" w:space="0" w:color="auto"/>
        <w:bottom w:val="none" w:sz="0" w:space="0" w:color="auto"/>
        <w:right w:val="none" w:sz="0" w:space="0" w:color="auto"/>
      </w:divBdr>
    </w:div>
    <w:div w:id="1264649154">
      <w:bodyDiv w:val="1"/>
      <w:marLeft w:val="0"/>
      <w:marRight w:val="0"/>
      <w:marTop w:val="0"/>
      <w:marBottom w:val="0"/>
      <w:divBdr>
        <w:top w:val="none" w:sz="0" w:space="0" w:color="auto"/>
        <w:left w:val="none" w:sz="0" w:space="0" w:color="auto"/>
        <w:bottom w:val="none" w:sz="0" w:space="0" w:color="auto"/>
        <w:right w:val="none" w:sz="0" w:space="0" w:color="auto"/>
      </w:divBdr>
    </w:div>
    <w:div w:id="1266881420">
      <w:bodyDiv w:val="1"/>
      <w:marLeft w:val="0"/>
      <w:marRight w:val="0"/>
      <w:marTop w:val="0"/>
      <w:marBottom w:val="0"/>
      <w:divBdr>
        <w:top w:val="none" w:sz="0" w:space="0" w:color="auto"/>
        <w:left w:val="none" w:sz="0" w:space="0" w:color="auto"/>
        <w:bottom w:val="none" w:sz="0" w:space="0" w:color="auto"/>
        <w:right w:val="none" w:sz="0" w:space="0" w:color="auto"/>
      </w:divBdr>
    </w:div>
    <w:div w:id="1270042496">
      <w:bodyDiv w:val="1"/>
      <w:marLeft w:val="0"/>
      <w:marRight w:val="0"/>
      <w:marTop w:val="0"/>
      <w:marBottom w:val="0"/>
      <w:divBdr>
        <w:top w:val="none" w:sz="0" w:space="0" w:color="auto"/>
        <w:left w:val="none" w:sz="0" w:space="0" w:color="auto"/>
        <w:bottom w:val="none" w:sz="0" w:space="0" w:color="auto"/>
        <w:right w:val="none" w:sz="0" w:space="0" w:color="auto"/>
      </w:divBdr>
    </w:div>
    <w:div w:id="1275402220">
      <w:bodyDiv w:val="1"/>
      <w:marLeft w:val="0"/>
      <w:marRight w:val="0"/>
      <w:marTop w:val="0"/>
      <w:marBottom w:val="0"/>
      <w:divBdr>
        <w:top w:val="none" w:sz="0" w:space="0" w:color="auto"/>
        <w:left w:val="none" w:sz="0" w:space="0" w:color="auto"/>
        <w:bottom w:val="none" w:sz="0" w:space="0" w:color="auto"/>
        <w:right w:val="none" w:sz="0" w:space="0" w:color="auto"/>
      </w:divBdr>
    </w:div>
    <w:div w:id="1287542297">
      <w:bodyDiv w:val="1"/>
      <w:marLeft w:val="0"/>
      <w:marRight w:val="0"/>
      <w:marTop w:val="0"/>
      <w:marBottom w:val="0"/>
      <w:divBdr>
        <w:top w:val="none" w:sz="0" w:space="0" w:color="auto"/>
        <w:left w:val="none" w:sz="0" w:space="0" w:color="auto"/>
        <w:bottom w:val="none" w:sz="0" w:space="0" w:color="auto"/>
        <w:right w:val="none" w:sz="0" w:space="0" w:color="auto"/>
      </w:divBdr>
      <w:divsChild>
        <w:div w:id="1492717671">
          <w:marLeft w:val="0"/>
          <w:marRight w:val="0"/>
          <w:marTop w:val="0"/>
          <w:marBottom w:val="0"/>
          <w:divBdr>
            <w:top w:val="none" w:sz="0" w:space="0" w:color="auto"/>
            <w:left w:val="none" w:sz="0" w:space="0" w:color="auto"/>
            <w:bottom w:val="none" w:sz="0" w:space="0" w:color="auto"/>
            <w:right w:val="none" w:sz="0" w:space="0" w:color="auto"/>
          </w:divBdr>
        </w:div>
      </w:divsChild>
    </w:div>
    <w:div w:id="1291088341">
      <w:bodyDiv w:val="1"/>
      <w:marLeft w:val="0"/>
      <w:marRight w:val="0"/>
      <w:marTop w:val="0"/>
      <w:marBottom w:val="0"/>
      <w:divBdr>
        <w:top w:val="none" w:sz="0" w:space="0" w:color="auto"/>
        <w:left w:val="none" w:sz="0" w:space="0" w:color="auto"/>
        <w:bottom w:val="none" w:sz="0" w:space="0" w:color="auto"/>
        <w:right w:val="none" w:sz="0" w:space="0" w:color="auto"/>
      </w:divBdr>
    </w:div>
    <w:div w:id="1296716519">
      <w:bodyDiv w:val="1"/>
      <w:marLeft w:val="0"/>
      <w:marRight w:val="0"/>
      <w:marTop w:val="0"/>
      <w:marBottom w:val="0"/>
      <w:divBdr>
        <w:top w:val="none" w:sz="0" w:space="0" w:color="auto"/>
        <w:left w:val="none" w:sz="0" w:space="0" w:color="auto"/>
        <w:bottom w:val="none" w:sz="0" w:space="0" w:color="auto"/>
        <w:right w:val="none" w:sz="0" w:space="0" w:color="auto"/>
      </w:divBdr>
    </w:div>
    <w:div w:id="1324701574">
      <w:bodyDiv w:val="1"/>
      <w:marLeft w:val="0"/>
      <w:marRight w:val="0"/>
      <w:marTop w:val="0"/>
      <w:marBottom w:val="0"/>
      <w:divBdr>
        <w:top w:val="none" w:sz="0" w:space="0" w:color="auto"/>
        <w:left w:val="none" w:sz="0" w:space="0" w:color="auto"/>
        <w:bottom w:val="none" w:sz="0" w:space="0" w:color="auto"/>
        <w:right w:val="none" w:sz="0" w:space="0" w:color="auto"/>
      </w:divBdr>
      <w:divsChild>
        <w:div w:id="293409408">
          <w:marLeft w:val="0"/>
          <w:marRight w:val="0"/>
          <w:marTop w:val="0"/>
          <w:marBottom w:val="0"/>
          <w:divBdr>
            <w:top w:val="none" w:sz="0" w:space="0" w:color="auto"/>
            <w:left w:val="none" w:sz="0" w:space="0" w:color="auto"/>
            <w:bottom w:val="none" w:sz="0" w:space="0" w:color="auto"/>
            <w:right w:val="none" w:sz="0" w:space="0" w:color="auto"/>
          </w:divBdr>
        </w:div>
      </w:divsChild>
    </w:div>
    <w:div w:id="1354839209">
      <w:bodyDiv w:val="1"/>
      <w:marLeft w:val="0"/>
      <w:marRight w:val="0"/>
      <w:marTop w:val="0"/>
      <w:marBottom w:val="0"/>
      <w:divBdr>
        <w:top w:val="none" w:sz="0" w:space="0" w:color="auto"/>
        <w:left w:val="none" w:sz="0" w:space="0" w:color="auto"/>
        <w:bottom w:val="none" w:sz="0" w:space="0" w:color="auto"/>
        <w:right w:val="none" w:sz="0" w:space="0" w:color="auto"/>
      </w:divBdr>
    </w:div>
    <w:div w:id="1363477298">
      <w:bodyDiv w:val="1"/>
      <w:marLeft w:val="0"/>
      <w:marRight w:val="0"/>
      <w:marTop w:val="0"/>
      <w:marBottom w:val="0"/>
      <w:divBdr>
        <w:top w:val="none" w:sz="0" w:space="0" w:color="auto"/>
        <w:left w:val="none" w:sz="0" w:space="0" w:color="auto"/>
        <w:bottom w:val="none" w:sz="0" w:space="0" w:color="auto"/>
        <w:right w:val="none" w:sz="0" w:space="0" w:color="auto"/>
      </w:divBdr>
    </w:div>
    <w:div w:id="1363752591">
      <w:bodyDiv w:val="1"/>
      <w:marLeft w:val="0"/>
      <w:marRight w:val="0"/>
      <w:marTop w:val="0"/>
      <w:marBottom w:val="0"/>
      <w:divBdr>
        <w:top w:val="none" w:sz="0" w:space="0" w:color="auto"/>
        <w:left w:val="none" w:sz="0" w:space="0" w:color="auto"/>
        <w:bottom w:val="none" w:sz="0" w:space="0" w:color="auto"/>
        <w:right w:val="none" w:sz="0" w:space="0" w:color="auto"/>
      </w:divBdr>
    </w:div>
    <w:div w:id="1365053865">
      <w:bodyDiv w:val="1"/>
      <w:marLeft w:val="0"/>
      <w:marRight w:val="0"/>
      <w:marTop w:val="0"/>
      <w:marBottom w:val="0"/>
      <w:divBdr>
        <w:top w:val="none" w:sz="0" w:space="0" w:color="auto"/>
        <w:left w:val="none" w:sz="0" w:space="0" w:color="auto"/>
        <w:bottom w:val="none" w:sz="0" w:space="0" w:color="auto"/>
        <w:right w:val="none" w:sz="0" w:space="0" w:color="auto"/>
      </w:divBdr>
    </w:div>
    <w:div w:id="1366642349">
      <w:bodyDiv w:val="1"/>
      <w:marLeft w:val="0"/>
      <w:marRight w:val="0"/>
      <w:marTop w:val="0"/>
      <w:marBottom w:val="0"/>
      <w:divBdr>
        <w:top w:val="none" w:sz="0" w:space="0" w:color="auto"/>
        <w:left w:val="none" w:sz="0" w:space="0" w:color="auto"/>
        <w:bottom w:val="none" w:sz="0" w:space="0" w:color="auto"/>
        <w:right w:val="none" w:sz="0" w:space="0" w:color="auto"/>
      </w:divBdr>
    </w:div>
    <w:div w:id="1368800820">
      <w:bodyDiv w:val="1"/>
      <w:marLeft w:val="0"/>
      <w:marRight w:val="0"/>
      <w:marTop w:val="0"/>
      <w:marBottom w:val="0"/>
      <w:divBdr>
        <w:top w:val="none" w:sz="0" w:space="0" w:color="auto"/>
        <w:left w:val="none" w:sz="0" w:space="0" w:color="auto"/>
        <w:bottom w:val="none" w:sz="0" w:space="0" w:color="auto"/>
        <w:right w:val="none" w:sz="0" w:space="0" w:color="auto"/>
      </w:divBdr>
    </w:div>
    <w:div w:id="1369524680">
      <w:bodyDiv w:val="1"/>
      <w:marLeft w:val="0"/>
      <w:marRight w:val="0"/>
      <w:marTop w:val="0"/>
      <w:marBottom w:val="0"/>
      <w:divBdr>
        <w:top w:val="none" w:sz="0" w:space="0" w:color="auto"/>
        <w:left w:val="none" w:sz="0" w:space="0" w:color="auto"/>
        <w:bottom w:val="none" w:sz="0" w:space="0" w:color="auto"/>
        <w:right w:val="none" w:sz="0" w:space="0" w:color="auto"/>
      </w:divBdr>
    </w:div>
    <w:div w:id="1374429304">
      <w:bodyDiv w:val="1"/>
      <w:marLeft w:val="0"/>
      <w:marRight w:val="0"/>
      <w:marTop w:val="0"/>
      <w:marBottom w:val="0"/>
      <w:divBdr>
        <w:top w:val="none" w:sz="0" w:space="0" w:color="auto"/>
        <w:left w:val="none" w:sz="0" w:space="0" w:color="auto"/>
        <w:bottom w:val="none" w:sz="0" w:space="0" w:color="auto"/>
        <w:right w:val="none" w:sz="0" w:space="0" w:color="auto"/>
      </w:divBdr>
    </w:div>
    <w:div w:id="1374499606">
      <w:bodyDiv w:val="1"/>
      <w:marLeft w:val="0"/>
      <w:marRight w:val="0"/>
      <w:marTop w:val="0"/>
      <w:marBottom w:val="0"/>
      <w:divBdr>
        <w:top w:val="none" w:sz="0" w:space="0" w:color="auto"/>
        <w:left w:val="none" w:sz="0" w:space="0" w:color="auto"/>
        <w:bottom w:val="none" w:sz="0" w:space="0" w:color="auto"/>
        <w:right w:val="none" w:sz="0" w:space="0" w:color="auto"/>
      </w:divBdr>
      <w:divsChild>
        <w:div w:id="402946135">
          <w:marLeft w:val="0"/>
          <w:marRight w:val="0"/>
          <w:marTop w:val="0"/>
          <w:marBottom w:val="0"/>
          <w:divBdr>
            <w:top w:val="none" w:sz="0" w:space="0" w:color="auto"/>
            <w:left w:val="none" w:sz="0" w:space="0" w:color="auto"/>
            <w:bottom w:val="none" w:sz="0" w:space="0" w:color="auto"/>
            <w:right w:val="none" w:sz="0" w:space="0" w:color="auto"/>
          </w:divBdr>
        </w:div>
      </w:divsChild>
    </w:div>
    <w:div w:id="1388725544">
      <w:bodyDiv w:val="1"/>
      <w:marLeft w:val="0"/>
      <w:marRight w:val="0"/>
      <w:marTop w:val="0"/>
      <w:marBottom w:val="0"/>
      <w:divBdr>
        <w:top w:val="none" w:sz="0" w:space="0" w:color="auto"/>
        <w:left w:val="none" w:sz="0" w:space="0" w:color="auto"/>
        <w:bottom w:val="none" w:sz="0" w:space="0" w:color="auto"/>
        <w:right w:val="none" w:sz="0" w:space="0" w:color="auto"/>
      </w:divBdr>
    </w:div>
    <w:div w:id="1435058548">
      <w:bodyDiv w:val="1"/>
      <w:marLeft w:val="0"/>
      <w:marRight w:val="0"/>
      <w:marTop w:val="0"/>
      <w:marBottom w:val="0"/>
      <w:divBdr>
        <w:top w:val="none" w:sz="0" w:space="0" w:color="auto"/>
        <w:left w:val="none" w:sz="0" w:space="0" w:color="auto"/>
        <w:bottom w:val="none" w:sz="0" w:space="0" w:color="auto"/>
        <w:right w:val="none" w:sz="0" w:space="0" w:color="auto"/>
      </w:divBdr>
    </w:div>
    <w:div w:id="1456756607">
      <w:bodyDiv w:val="1"/>
      <w:marLeft w:val="0"/>
      <w:marRight w:val="0"/>
      <w:marTop w:val="0"/>
      <w:marBottom w:val="0"/>
      <w:divBdr>
        <w:top w:val="none" w:sz="0" w:space="0" w:color="auto"/>
        <w:left w:val="none" w:sz="0" w:space="0" w:color="auto"/>
        <w:bottom w:val="none" w:sz="0" w:space="0" w:color="auto"/>
        <w:right w:val="none" w:sz="0" w:space="0" w:color="auto"/>
      </w:divBdr>
    </w:div>
    <w:div w:id="1483277905">
      <w:bodyDiv w:val="1"/>
      <w:marLeft w:val="0"/>
      <w:marRight w:val="0"/>
      <w:marTop w:val="0"/>
      <w:marBottom w:val="0"/>
      <w:divBdr>
        <w:top w:val="none" w:sz="0" w:space="0" w:color="auto"/>
        <w:left w:val="none" w:sz="0" w:space="0" w:color="auto"/>
        <w:bottom w:val="none" w:sz="0" w:space="0" w:color="auto"/>
        <w:right w:val="none" w:sz="0" w:space="0" w:color="auto"/>
      </w:divBdr>
    </w:div>
    <w:div w:id="1488015922">
      <w:bodyDiv w:val="1"/>
      <w:marLeft w:val="0"/>
      <w:marRight w:val="0"/>
      <w:marTop w:val="0"/>
      <w:marBottom w:val="0"/>
      <w:divBdr>
        <w:top w:val="none" w:sz="0" w:space="0" w:color="auto"/>
        <w:left w:val="none" w:sz="0" w:space="0" w:color="auto"/>
        <w:bottom w:val="none" w:sz="0" w:space="0" w:color="auto"/>
        <w:right w:val="none" w:sz="0" w:space="0" w:color="auto"/>
      </w:divBdr>
      <w:divsChild>
        <w:div w:id="1151337164">
          <w:marLeft w:val="0"/>
          <w:marRight w:val="0"/>
          <w:marTop w:val="0"/>
          <w:marBottom w:val="0"/>
          <w:divBdr>
            <w:top w:val="none" w:sz="0" w:space="0" w:color="auto"/>
            <w:left w:val="none" w:sz="0" w:space="0" w:color="auto"/>
            <w:bottom w:val="none" w:sz="0" w:space="0" w:color="auto"/>
            <w:right w:val="none" w:sz="0" w:space="0" w:color="auto"/>
          </w:divBdr>
        </w:div>
      </w:divsChild>
    </w:div>
    <w:div w:id="1489858831">
      <w:bodyDiv w:val="1"/>
      <w:marLeft w:val="0"/>
      <w:marRight w:val="0"/>
      <w:marTop w:val="0"/>
      <w:marBottom w:val="0"/>
      <w:divBdr>
        <w:top w:val="none" w:sz="0" w:space="0" w:color="auto"/>
        <w:left w:val="none" w:sz="0" w:space="0" w:color="auto"/>
        <w:bottom w:val="none" w:sz="0" w:space="0" w:color="auto"/>
        <w:right w:val="none" w:sz="0" w:space="0" w:color="auto"/>
      </w:divBdr>
    </w:div>
    <w:div w:id="1493838946">
      <w:bodyDiv w:val="1"/>
      <w:marLeft w:val="0"/>
      <w:marRight w:val="0"/>
      <w:marTop w:val="0"/>
      <w:marBottom w:val="0"/>
      <w:divBdr>
        <w:top w:val="none" w:sz="0" w:space="0" w:color="auto"/>
        <w:left w:val="none" w:sz="0" w:space="0" w:color="auto"/>
        <w:bottom w:val="none" w:sz="0" w:space="0" w:color="auto"/>
        <w:right w:val="none" w:sz="0" w:space="0" w:color="auto"/>
      </w:divBdr>
    </w:div>
    <w:div w:id="1493988866">
      <w:bodyDiv w:val="1"/>
      <w:marLeft w:val="0"/>
      <w:marRight w:val="0"/>
      <w:marTop w:val="0"/>
      <w:marBottom w:val="0"/>
      <w:divBdr>
        <w:top w:val="none" w:sz="0" w:space="0" w:color="auto"/>
        <w:left w:val="none" w:sz="0" w:space="0" w:color="auto"/>
        <w:bottom w:val="none" w:sz="0" w:space="0" w:color="auto"/>
        <w:right w:val="none" w:sz="0" w:space="0" w:color="auto"/>
      </w:divBdr>
    </w:div>
    <w:div w:id="1494567648">
      <w:bodyDiv w:val="1"/>
      <w:marLeft w:val="0"/>
      <w:marRight w:val="0"/>
      <w:marTop w:val="0"/>
      <w:marBottom w:val="0"/>
      <w:divBdr>
        <w:top w:val="none" w:sz="0" w:space="0" w:color="auto"/>
        <w:left w:val="none" w:sz="0" w:space="0" w:color="auto"/>
        <w:bottom w:val="none" w:sz="0" w:space="0" w:color="auto"/>
        <w:right w:val="none" w:sz="0" w:space="0" w:color="auto"/>
      </w:divBdr>
    </w:div>
    <w:div w:id="1496192171">
      <w:bodyDiv w:val="1"/>
      <w:marLeft w:val="0"/>
      <w:marRight w:val="0"/>
      <w:marTop w:val="0"/>
      <w:marBottom w:val="0"/>
      <w:divBdr>
        <w:top w:val="none" w:sz="0" w:space="0" w:color="auto"/>
        <w:left w:val="none" w:sz="0" w:space="0" w:color="auto"/>
        <w:bottom w:val="none" w:sz="0" w:space="0" w:color="auto"/>
        <w:right w:val="none" w:sz="0" w:space="0" w:color="auto"/>
      </w:divBdr>
    </w:div>
    <w:div w:id="1500458605">
      <w:bodyDiv w:val="1"/>
      <w:marLeft w:val="0"/>
      <w:marRight w:val="0"/>
      <w:marTop w:val="0"/>
      <w:marBottom w:val="0"/>
      <w:divBdr>
        <w:top w:val="none" w:sz="0" w:space="0" w:color="auto"/>
        <w:left w:val="none" w:sz="0" w:space="0" w:color="auto"/>
        <w:bottom w:val="none" w:sz="0" w:space="0" w:color="auto"/>
        <w:right w:val="none" w:sz="0" w:space="0" w:color="auto"/>
      </w:divBdr>
    </w:div>
    <w:div w:id="1502894401">
      <w:bodyDiv w:val="1"/>
      <w:marLeft w:val="0"/>
      <w:marRight w:val="0"/>
      <w:marTop w:val="0"/>
      <w:marBottom w:val="0"/>
      <w:divBdr>
        <w:top w:val="none" w:sz="0" w:space="0" w:color="auto"/>
        <w:left w:val="none" w:sz="0" w:space="0" w:color="auto"/>
        <w:bottom w:val="none" w:sz="0" w:space="0" w:color="auto"/>
        <w:right w:val="none" w:sz="0" w:space="0" w:color="auto"/>
      </w:divBdr>
      <w:divsChild>
        <w:div w:id="387849530">
          <w:marLeft w:val="0"/>
          <w:marRight w:val="0"/>
          <w:marTop w:val="0"/>
          <w:marBottom w:val="0"/>
          <w:divBdr>
            <w:top w:val="none" w:sz="0" w:space="0" w:color="auto"/>
            <w:left w:val="none" w:sz="0" w:space="0" w:color="auto"/>
            <w:bottom w:val="none" w:sz="0" w:space="0" w:color="auto"/>
            <w:right w:val="none" w:sz="0" w:space="0" w:color="auto"/>
          </w:divBdr>
        </w:div>
      </w:divsChild>
    </w:div>
    <w:div w:id="1503007656">
      <w:bodyDiv w:val="1"/>
      <w:marLeft w:val="0"/>
      <w:marRight w:val="0"/>
      <w:marTop w:val="0"/>
      <w:marBottom w:val="0"/>
      <w:divBdr>
        <w:top w:val="none" w:sz="0" w:space="0" w:color="auto"/>
        <w:left w:val="none" w:sz="0" w:space="0" w:color="auto"/>
        <w:bottom w:val="none" w:sz="0" w:space="0" w:color="auto"/>
        <w:right w:val="none" w:sz="0" w:space="0" w:color="auto"/>
      </w:divBdr>
    </w:div>
    <w:div w:id="1519346189">
      <w:bodyDiv w:val="1"/>
      <w:marLeft w:val="0"/>
      <w:marRight w:val="0"/>
      <w:marTop w:val="0"/>
      <w:marBottom w:val="0"/>
      <w:divBdr>
        <w:top w:val="none" w:sz="0" w:space="0" w:color="auto"/>
        <w:left w:val="none" w:sz="0" w:space="0" w:color="auto"/>
        <w:bottom w:val="none" w:sz="0" w:space="0" w:color="auto"/>
        <w:right w:val="none" w:sz="0" w:space="0" w:color="auto"/>
      </w:divBdr>
    </w:div>
    <w:div w:id="1553538658">
      <w:bodyDiv w:val="1"/>
      <w:marLeft w:val="0"/>
      <w:marRight w:val="0"/>
      <w:marTop w:val="0"/>
      <w:marBottom w:val="0"/>
      <w:divBdr>
        <w:top w:val="none" w:sz="0" w:space="0" w:color="auto"/>
        <w:left w:val="none" w:sz="0" w:space="0" w:color="auto"/>
        <w:bottom w:val="none" w:sz="0" w:space="0" w:color="auto"/>
        <w:right w:val="none" w:sz="0" w:space="0" w:color="auto"/>
      </w:divBdr>
    </w:div>
    <w:div w:id="1556963330">
      <w:bodyDiv w:val="1"/>
      <w:marLeft w:val="0"/>
      <w:marRight w:val="0"/>
      <w:marTop w:val="0"/>
      <w:marBottom w:val="0"/>
      <w:divBdr>
        <w:top w:val="none" w:sz="0" w:space="0" w:color="auto"/>
        <w:left w:val="none" w:sz="0" w:space="0" w:color="auto"/>
        <w:bottom w:val="none" w:sz="0" w:space="0" w:color="auto"/>
        <w:right w:val="none" w:sz="0" w:space="0" w:color="auto"/>
      </w:divBdr>
    </w:div>
    <w:div w:id="1560289809">
      <w:bodyDiv w:val="1"/>
      <w:marLeft w:val="0"/>
      <w:marRight w:val="0"/>
      <w:marTop w:val="0"/>
      <w:marBottom w:val="0"/>
      <w:divBdr>
        <w:top w:val="none" w:sz="0" w:space="0" w:color="auto"/>
        <w:left w:val="none" w:sz="0" w:space="0" w:color="auto"/>
        <w:bottom w:val="none" w:sz="0" w:space="0" w:color="auto"/>
        <w:right w:val="none" w:sz="0" w:space="0" w:color="auto"/>
      </w:divBdr>
    </w:div>
    <w:div w:id="1586956682">
      <w:bodyDiv w:val="1"/>
      <w:marLeft w:val="0"/>
      <w:marRight w:val="0"/>
      <w:marTop w:val="0"/>
      <w:marBottom w:val="0"/>
      <w:divBdr>
        <w:top w:val="none" w:sz="0" w:space="0" w:color="auto"/>
        <w:left w:val="none" w:sz="0" w:space="0" w:color="auto"/>
        <w:bottom w:val="none" w:sz="0" w:space="0" w:color="auto"/>
        <w:right w:val="none" w:sz="0" w:space="0" w:color="auto"/>
      </w:divBdr>
    </w:div>
    <w:div w:id="1590578949">
      <w:bodyDiv w:val="1"/>
      <w:marLeft w:val="0"/>
      <w:marRight w:val="0"/>
      <w:marTop w:val="0"/>
      <w:marBottom w:val="0"/>
      <w:divBdr>
        <w:top w:val="none" w:sz="0" w:space="0" w:color="auto"/>
        <w:left w:val="none" w:sz="0" w:space="0" w:color="auto"/>
        <w:bottom w:val="none" w:sz="0" w:space="0" w:color="auto"/>
        <w:right w:val="none" w:sz="0" w:space="0" w:color="auto"/>
      </w:divBdr>
    </w:div>
    <w:div w:id="1602951804">
      <w:bodyDiv w:val="1"/>
      <w:marLeft w:val="0"/>
      <w:marRight w:val="0"/>
      <w:marTop w:val="0"/>
      <w:marBottom w:val="0"/>
      <w:divBdr>
        <w:top w:val="none" w:sz="0" w:space="0" w:color="auto"/>
        <w:left w:val="none" w:sz="0" w:space="0" w:color="auto"/>
        <w:bottom w:val="none" w:sz="0" w:space="0" w:color="auto"/>
        <w:right w:val="none" w:sz="0" w:space="0" w:color="auto"/>
      </w:divBdr>
    </w:div>
    <w:div w:id="1605117382">
      <w:bodyDiv w:val="1"/>
      <w:marLeft w:val="0"/>
      <w:marRight w:val="0"/>
      <w:marTop w:val="0"/>
      <w:marBottom w:val="0"/>
      <w:divBdr>
        <w:top w:val="none" w:sz="0" w:space="0" w:color="auto"/>
        <w:left w:val="none" w:sz="0" w:space="0" w:color="auto"/>
        <w:bottom w:val="none" w:sz="0" w:space="0" w:color="auto"/>
        <w:right w:val="none" w:sz="0" w:space="0" w:color="auto"/>
      </w:divBdr>
    </w:div>
    <w:div w:id="1623996445">
      <w:bodyDiv w:val="1"/>
      <w:marLeft w:val="0"/>
      <w:marRight w:val="0"/>
      <w:marTop w:val="0"/>
      <w:marBottom w:val="0"/>
      <w:divBdr>
        <w:top w:val="none" w:sz="0" w:space="0" w:color="auto"/>
        <w:left w:val="none" w:sz="0" w:space="0" w:color="auto"/>
        <w:bottom w:val="none" w:sz="0" w:space="0" w:color="auto"/>
        <w:right w:val="none" w:sz="0" w:space="0" w:color="auto"/>
      </w:divBdr>
    </w:div>
    <w:div w:id="1632662837">
      <w:bodyDiv w:val="1"/>
      <w:marLeft w:val="0"/>
      <w:marRight w:val="0"/>
      <w:marTop w:val="0"/>
      <w:marBottom w:val="0"/>
      <w:divBdr>
        <w:top w:val="none" w:sz="0" w:space="0" w:color="auto"/>
        <w:left w:val="none" w:sz="0" w:space="0" w:color="auto"/>
        <w:bottom w:val="none" w:sz="0" w:space="0" w:color="auto"/>
        <w:right w:val="none" w:sz="0" w:space="0" w:color="auto"/>
      </w:divBdr>
    </w:div>
    <w:div w:id="1635677098">
      <w:bodyDiv w:val="1"/>
      <w:marLeft w:val="0"/>
      <w:marRight w:val="0"/>
      <w:marTop w:val="0"/>
      <w:marBottom w:val="0"/>
      <w:divBdr>
        <w:top w:val="none" w:sz="0" w:space="0" w:color="auto"/>
        <w:left w:val="none" w:sz="0" w:space="0" w:color="auto"/>
        <w:bottom w:val="none" w:sz="0" w:space="0" w:color="auto"/>
        <w:right w:val="none" w:sz="0" w:space="0" w:color="auto"/>
      </w:divBdr>
    </w:div>
    <w:div w:id="1646739165">
      <w:bodyDiv w:val="1"/>
      <w:marLeft w:val="0"/>
      <w:marRight w:val="0"/>
      <w:marTop w:val="0"/>
      <w:marBottom w:val="0"/>
      <w:divBdr>
        <w:top w:val="none" w:sz="0" w:space="0" w:color="auto"/>
        <w:left w:val="none" w:sz="0" w:space="0" w:color="auto"/>
        <w:bottom w:val="none" w:sz="0" w:space="0" w:color="auto"/>
        <w:right w:val="none" w:sz="0" w:space="0" w:color="auto"/>
      </w:divBdr>
    </w:div>
    <w:div w:id="1693144017">
      <w:bodyDiv w:val="1"/>
      <w:marLeft w:val="0"/>
      <w:marRight w:val="0"/>
      <w:marTop w:val="0"/>
      <w:marBottom w:val="0"/>
      <w:divBdr>
        <w:top w:val="none" w:sz="0" w:space="0" w:color="auto"/>
        <w:left w:val="none" w:sz="0" w:space="0" w:color="auto"/>
        <w:bottom w:val="none" w:sz="0" w:space="0" w:color="auto"/>
        <w:right w:val="none" w:sz="0" w:space="0" w:color="auto"/>
      </w:divBdr>
    </w:div>
    <w:div w:id="1707296387">
      <w:bodyDiv w:val="1"/>
      <w:marLeft w:val="0"/>
      <w:marRight w:val="0"/>
      <w:marTop w:val="0"/>
      <w:marBottom w:val="0"/>
      <w:divBdr>
        <w:top w:val="none" w:sz="0" w:space="0" w:color="auto"/>
        <w:left w:val="none" w:sz="0" w:space="0" w:color="auto"/>
        <w:bottom w:val="none" w:sz="0" w:space="0" w:color="auto"/>
        <w:right w:val="none" w:sz="0" w:space="0" w:color="auto"/>
      </w:divBdr>
    </w:div>
    <w:div w:id="1710766429">
      <w:bodyDiv w:val="1"/>
      <w:marLeft w:val="0"/>
      <w:marRight w:val="0"/>
      <w:marTop w:val="0"/>
      <w:marBottom w:val="0"/>
      <w:divBdr>
        <w:top w:val="none" w:sz="0" w:space="0" w:color="auto"/>
        <w:left w:val="none" w:sz="0" w:space="0" w:color="auto"/>
        <w:bottom w:val="none" w:sz="0" w:space="0" w:color="auto"/>
        <w:right w:val="none" w:sz="0" w:space="0" w:color="auto"/>
      </w:divBdr>
    </w:div>
    <w:div w:id="1711033701">
      <w:bodyDiv w:val="1"/>
      <w:marLeft w:val="0"/>
      <w:marRight w:val="0"/>
      <w:marTop w:val="0"/>
      <w:marBottom w:val="0"/>
      <w:divBdr>
        <w:top w:val="none" w:sz="0" w:space="0" w:color="auto"/>
        <w:left w:val="none" w:sz="0" w:space="0" w:color="auto"/>
        <w:bottom w:val="none" w:sz="0" w:space="0" w:color="auto"/>
        <w:right w:val="none" w:sz="0" w:space="0" w:color="auto"/>
      </w:divBdr>
    </w:div>
    <w:div w:id="1716615100">
      <w:bodyDiv w:val="1"/>
      <w:marLeft w:val="0"/>
      <w:marRight w:val="0"/>
      <w:marTop w:val="0"/>
      <w:marBottom w:val="0"/>
      <w:divBdr>
        <w:top w:val="none" w:sz="0" w:space="0" w:color="auto"/>
        <w:left w:val="none" w:sz="0" w:space="0" w:color="auto"/>
        <w:bottom w:val="none" w:sz="0" w:space="0" w:color="auto"/>
        <w:right w:val="none" w:sz="0" w:space="0" w:color="auto"/>
      </w:divBdr>
    </w:div>
    <w:div w:id="1743675687">
      <w:bodyDiv w:val="1"/>
      <w:marLeft w:val="0"/>
      <w:marRight w:val="0"/>
      <w:marTop w:val="0"/>
      <w:marBottom w:val="0"/>
      <w:divBdr>
        <w:top w:val="none" w:sz="0" w:space="0" w:color="auto"/>
        <w:left w:val="none" w:sz="0" w:space="0" w:color="auto"/>
        <w:bottom w:val="none" w:sz="0" w:space="0" w:color="auto"/>
        <w:right w:val="none" w:sz="0" w:space="0" w:color="auto"/>
      </w:divBdr>
    </w:div>
    <w:div w:id="1757750550">
      <w:bodyDiv w:val="1"/>
      <w:marLeft w:val="0"/>
      <w:marRight w:val="0"/>
      <w:marTop w:val="0"/>
      <w:marBottom w:val="0"/>
      <w:divBdr>
        <w:top w:val="none" w:sz="0" w:space="0" w:color="auto"/>
        <w:left w:val="none" w:sz="0" w:space="0" w:color="auto"/>
        <w:bottom w:val="none" w:sz="0" w:space="0" w:color="auto"/>
        <w:right w:val="none" w:sz="0" w:space="0" w:color="auto"/>
      </w:divBdr>
    </w:div>
    <w:div w:id="1790857470">
      <w:bodyDiv w:val="1"/>
      <w:marLeft w:val="0"/>
      <w:marRight w:val="0"/>
      <w:marTop w:val="0"/>
      <w:marBottom w:val="0"/>
      <w:divBdr>
        <w:top w:val="none" w:sz="0" w:space="0" w:color="auto"/>
        <w:left w:val="none" w:sz="0" w:space="0" w:color="auto"/>
        <w:bottom w:val="none" w:sz="0" w:space="0" w:color="auto"/>
        <w:right w:val="none" w:sz="0" w:space="0" w:color="auto"/>
      </w:divBdr>
    </w:div>
    <w:div w:id="1795515792">
      <w:bodyDiv w:val="1"/>
      <w:marLeft w:val="0"/>
      <w:marRight w:val="0"/>
      <w:marTop w:val="0"/>
      <w:marBottom w:val="0"/>
      <w:divBdr>
        <w:top w:val="none" w:sz="0" w:space="0" w:color="auto"/>
        <w:left w:val="none" w:sz="0" w:space="0" w:color="auto"/>
        <w:bottom w:val="none" w:sz="0" w:space="0" w:color="auto"/>
        <w:right w:val="none" w:sz="0" w:space="0" w:color="auto"/>
      </w:divBdr>
    </w:div>
    <w:div w:id="1796219249">
      <w:bodyDiv w:val="1"/>
      <w:marLeft w:val="0"/>
      <w:marRight w:val="0"/>
      <w:marTop w:val="0"/>
      <w:marBottom w:val="0"/>
      <w:divBdr>
        <w:top w:val="none" w:sz="0" w:space="0" w:color="auto"/>
        <w:left w:val="none" w:sz="0" w:space="0" w:color="auto"/>
        <w:bottom w:val="none" w:sz="0" w:space="0" w:color="auto"/>
        <w:right w:val="none" w:sz="0" w:space="0" w:color="auto"/>
      </w:divBdr>
    </w:div>
    <w:div w:id="1816752158">
      <w:bodyDiv w:val="1"/>
      <w:marLeft w:val="0"/>
      <w:marRight w:val="0"/>
      <w:marTop w:val="0"/>
      <w:marBottom w:val="0"/>
      <w:divBdr>
        <w:top w:val="none" w:sz="0" w:space="0" w:color="auto"/>
        <w:left w:val="none" w:sz="0" w:space="0" w:color="auto"/>
        <w:bottom w:val="none" w:sz="0" w:space="0" w:color="auto"/>
        <w:right w:val="none" w:sz="0" w:space="0" w:color="auto"/>
      </w:divBdr>
    </w:div>
    <w:div w:id="1832746068">
      <w:bodyDiv w:val="1"/>
      <w:marLeft w:val="0"/>
      <w:marRight w:val="0"/>
      <w:marTop w:val="0"/>
      <w:marBottom w:val="0"/>
      <w:divBdr>
        <w:top w:val="none" w:sz="0" w:space="0" w:color="auto"/>
        <w:left w:val="none" w:sz="0" w:space="0" w:color="auto"/>
        <w:bottom w:val="none" w:sz="0" w:space="0" w:color="auto"/>
        <w:right w:val="none" w:sz="0" w:space="0" w:color="auto"/>
      </w:divBdr>
    </w:div>
    <w:div w:id="1837501954">
      <w:bodyDiv w:val="1"/>
      <w:marLeft w:val="0"/>
      <w:marRight w:val="0"/>
      <w:marTop w:val="0"/>
      <w:marBottom w:val="0"/>
      <w:divBdr>
        <w:top w:val="none" w:sz="0" w:space="0" w:color="auto"/>
        <w:left w:val="none" w:sz="0" w:space="0" w:color="auto"/>
        <w:bottom w:val="none" w:sz="0" w:space="0" w:color="auto"/>
        <w:right w:val="none" w:sz="0" w:space="0" w:color="auto"/>
      </w:divBdr>
    </w:div>
    <w:div w:id="1838493906">
      <w:bodyDiv w:val="1"/>
      <w:marLeft w:val="0"/>
      <w:marRight w:val="0"/>
      <w:marTop w:val="0"/>
      <w:marBottom w:val="0"/>
      <w:divBdr>
        <w:top w:val="none" w:sz="0" w:space="0" w:color="auto"/>
        <w:left w:val="none" w:sz="0" w:space="0" w:color="auto"/>
        <w:bottom w:val="none" w:sz="0" w:space="0" w:color="auto"/>
        <w:right w:val="none" w:sz="0" w:space="0" w:color="auto"/>
      </w:divBdr>
      <w:divsChild>
        <w:div w:id="1428578750">
          <w:marLeft w:val="0"/>
          <w:marRight w:val="0"/>
          <w:marTop w:val="0"/>
          <w:marBottom w:val="0"/>
          <w:divBdr>
            <w:top w:val="none" w:sz="0" w:space="0" w:color="auto"/>
            <w:left w:val="none" w:sz="0" w:space="0" w:color="auto"/>
            <w:bottom w:val="none" w:sz="0" w:space="0" w:color="auto"/>
            <w:right w:val="none" w:sz="0" w:space="0" w:color="auto"/>
          </w:divBdr>
        </w:div>
      </w:divsChild>
    </w:div>
    <w:div w:id="1861163693">
      <w:bodyDiv w:val="1"/>
      <w:marLeft w:val="0"/>
      <w:marRight w:val="0"/>
      <w:marTop w:val="0"/>
      <w:marBottom w:val="0"/>
      <w:divBdr>
        <w:top w:val="none" w:sz="0" w:space="0" w:color="auto"/>
        <w:left w:val="none" w:sz="0" w:space="0" w:color="auto"/>
        <w:bottom w:val="none" w:sz="0" w:space="0" w:color="auto"/>
        <w:right w:val="none" w:sz="0" w:space="0" w:color="auto"/>
      </w:divBdr>
    </w:div>
    <w:div w:id="1866940215">
      <w:bodyDiv w:val="1"/>
      <w:marLeft w:val="0"/>
      <w:marRight w:val="0"/>
      <w:marTop w:val="0"/>
      <w:marBottom w:val="0"/>
      <w:divBdr>
        <w:top w:val="none" w:sz="0" w:space="0" w:color="auto"/>
        <w:left w:val="none" w:sz="0" w:space="0" w:color="auto"/>
        <w:bottom w:val="none" w:sz="0" w:space="0" w:color="auto"/>
        <w:right w:val="none" w:sz="0" w:space="0" w:color="auto"/>
      </w:divBdr>
    </w:div>
    <w:div w:id="1897010743">
      <w:bodyDiv w:val="1"/>
      <w:marLeft w:val="0"/>
      <w:marRight w:val="0"/>
      <w:marTop w:val="0"/>
      <w:marBottom w:val="0"/>
      <w:divBdr>
        <w:top w:val="none" w:sz="0" w:space="0" w:color="auto"/>
        <w:left w:val="none" w:sz="0" w:space="0" w:color="auto"/>
        <w:bottom w:val="none" w:sz="0" w:space="0" w:color="auto"/>
        <w:right w:val="none" w:sz="0" w:space="0" w:color="auto"/>
      </w:divBdr>
    </w:div>
    <w:div w:id="1915239654">
      <w:bodyDiv w:val="1"/>
      <w:marLeft w:val="0"/>
      <w:marRight w:val="0"/>
      <w:marTop w:val="0"/>
      <w:marBottom w:val="0"/>
      <w:divBdr>
        <w:top w:val="none" w:sz="0" w:space="0" w:color="auto"/>
        <w:left w:val="none" w:sz="0" w:space="0" w:color="auto"/>
        <w:bottom w:val="none" w:sz="0" w:space="0" w:color="auto"/>
        <w:right w:val="none" w:sz="0" w:space="0" w:color="auto"/>
      </w:divBdr>
    </w:div>
    <w:div w:id="1923445580">
      <w:bodyDiv w:val="1"/>
      <w:marLeft w:val="0"/>
      <w:marRight w:val="0"/>
      <w:marTop w:val="0"/>
      <w:marBottom w:val="0"/>
      <w:divBdr>
        <w:top w:val="none" w:sz="0" w:space="0" w:color="auto"/>
        <w:left w:val="none" w:sz="0" w:space="0" w:color="auto"/>
        <w:bottom w:val="none" w:sz="0" w:space="0" w:color="auto"/>
        <w:right w:val="none" w:sz="0" w:space="0" w:color="auto"/>
      </w:divBdr>
    </w:div>
    <w:div w:id="1925602523">
      <w:bodyDiv w:val="1"/>
      <w:marLeft w:val="0"/>
      <w:marRight w:val="0"/>
      <w:marTop w:val="0"/>
      <w:marBottom w:val="0"/>
      <w:divBdr>
        <w:top w:val="none" w:sz="0" w:space="0" w:color="auto"/>
        <w:left w:val="none" w:sz="0" w:space="0" w:color="auto"/>
        <w:bottom w:val="none" w:sz="0" w:space="0" w:color="auto"/>
        <w:right w:val="none" w:sz="0" w:space="0" w:color="auto"/>
      </w:divBdr>
    </w:div>
    <w:div w:id="1930237347">
      <w:bodyDiv w:val="1"/>
      <w:marLeft w:val="0"/>
      <w:marRight w:val="0"/>
      <w:marTop w:val="0"/>
      <w:marBottom w:val="0"/>
      <w:divBdr>
        <w:top w:val="none" w:sz="0" w:space="0" w:color="auto"/>
        <w:left w:val="none" w:sz="0" w:space="0" w:color="auto"/>
        <w:bottom w:val="none" w:sz="0" w:space="0" w:color="auto"/>
        <w:right w:val="none" w:sz="0" w:space="0" w:color="auto"/>
      </w:divBdr>
    </w:div>
    <w:div w:id="1946960120">
      <w:bodyDiv w:val="1"/>
      <w:marLeft w:val="0"/>
      <w:marRight w:val="0"/>
      <w:marTop w:val="0"/>
      <w:marBottom w:val="0"/>
      <w:divBdr>
        <w:top w:val="none" w:sz="0" w:space="0" w:color="auto"/>
        <w:left w:val="none" w:sz="0" w:space="0" w:color="auto"/>
        <w:bottom w:val="none" w:sz="0" w:space="0" w:color="auto"/>
        <w:right w:val="none" w:sz="0" w:space="0" w:color="auto"/>
      </w:divBdr>
    </w:div>
    <w:div w:id="1951082273">
      <w:bodyDiv w:val="1"/>
      <w:marLeft w:val="0"/>
      <w:marRight w:val="0"/>
      <w:marTop w:val="0"/>
      <w:marBottom w:val="0"/>
      <w:divBdr>
        <w:top w:val="none" w:sz="0" w:space="0" w:color="auto"/>
        <w:left w:val="none" w:sz="0" w:space="0" w:color="auto"/>
        <w:bottom w:val="none" w:sz="0" w:space="0" w:color="auto"/>
        <w:right w:val="none" w:sz="0" w:space="0" w:color="auto"/>
      </w:divBdr>
    </w:div>
    <w:div w:id="1953053060">
      <w:bodyDiv w:val="1"/>
      <w:marLeft w:val="0"/>
      <w:marRight w:val="0"/>
      <w:marTop w:val="0"/>
      <w:marBottom w:val="0"/>
      <w:divBdr>
        <w:top w:val="none" w:sz="0" w:space="0" w:color="auto"/>
        <w:left w:val="none" w:sz="0" w:space="0" w:color="auto"/>
        <w:bottom w:val="none" w:sz="0" w:space="0" w:color="auto"/>
        <w:right w:val="none" w:sz="0" w:space="0" w:color="auto"/>
      </w:divBdr>
    </w:div>
    <w:div w:id="1967541748">
      <w:bodyDiv w:val="1"/>
      <w:marLeft w:val="0"/>
      <w:marRight w:val="0"/>
      <w:marTop w:val="0"/>
      <w:marBottom w:val="0"/>
      <w:divBdr>
        <w:top w:val="none" w:sz="0" w:space="0" w:color="auto"/>
        <w:left w:val="none" w:sz="0" w:space="0" w:color="auto"/>
        <w:bottom w:val="none" w:sz="0" w:space="0" w:color="auto"/>
        <w:right w:val="none" w:sz="0" w:space="0" w:color="auto"/>
      </w:divBdr>
    </w:div>
    <w:div w:id="1967999770">
      <w:bodyDiv w:val="1"/>
      <w:marLeft w:val="0"/>
      <w:marRight w:val="0"/>
      <w:marTop w:val="0"/>
      <w:marBottom w:val="0"/>
      <w:divBdr>
        <w:top w:val="none" w:sz="0" w:space="0" w:color="auto"/>
        <w:left w:val="none" w:sz="0" w:space="0" w:color="auto"/>
        <w:bottom w:val="none" w:sz="0" w:space="0" w:color="auto"/>
        <w:right w:val="none" w:sz="0" w:space="0" w:color="auto"/>
      </w:divBdr>
    </w:div>
    <w:div w:id="1971007444">
      <w:bodyDiv w:val="1"/>
      <w:marLeft w:val="0"/>
      <w:marRight w:val="0"/>
      <w:marTop w:val="0"/>
      <w:marBottom w:val="0"/>
      <w:divBdr>
        <w:top w:val="none" w:sz="0" w:space="0" w:color="auto"/>
        <w:left w:val="none" w:sz="0" w:space="0" w:color="auto"/>
        <w:bottom w:val="none" w:sz="0" w:space="0" w:color="auto"/>
        <w:right w:val="none" w:sz="0" w:space="0" w:color="auto"/>
      </w:divBdr>
    </w:div>
    <w:div w:id="1984120853">
      <w:bodyDiv w:val="1"/>
      <w:marLeft w:val="0"/>
      <w:marRight w:val="0"/>
      <w:marTop w:val="0"/>
      <w:marBottom w:val="0"/>
      <w:divBdr>
        <w:top w:val="none" w:sz="0" w:space="0" w:color="auto"/>
        <w:left w:val="none" w:sz="0" w:space="0" w:color="auto"/>
        <w:bottom w:val="none" w:sz="0" w:space="0" w:color="auto"/>
        <w:right w:val="none" w:sz="0" w:space="0" w:color="auto"/>
      </w:divBdr>
    </w:div>
    <w:div w:id="1985616573">
      <w:bodyDiv w:val="1"/>
      <w:marLeft w:val="0"/>
      <w:marRight w:val="0"/>
      <w:marTop w:val="0"/>
      <w:marBottom w:val="0"/>
      <w:divBdr>
        <w:top w:val="none" w:sz="0" w:space="0" w:color="auto"/>
        <w:left w:val="none" w:sz="0" w:space="0" w:color="auto"/>
        <w:bottom w:val="none" w:sz="0" w:space="0" w:color="auto"/>
        <w:right w:val="none" w:sz="0" w:space="0" w:color="auto"/>
      </w:divBdr>
    </w:div>
    <w:div w:id="1993680334">
      <w:bodyDiv w:val="1"/>
      <w:marLeft w:val="0"/>
      <w:marRight w:val="0"/>
      <w:marTop w:val="0"/>
      <w:marBottom w:val="0"/>
      <w:divBdr>
        <w:top w:val="none" w:sz="0" w:space="0" w:color="auto"/>
        <w:left w:val="none" w:sz="0" w:space="0" w:color="auto"/>
        <w:bottom w:val="none" w:sz="0" w:space="0" w:color="auto"/>
        <w:right w:val="none" w:sz="0" w:space="0" w:color="auto"/>
      </w:divBdr>
    </w:div>
    <w:div w:id="1997415564">
      <w:bodyDiv w:val="1"/>
      <w:marLeft w:val="0"/>
      <w:marRight w:val="0"/>
      <w:marTop w:val="0"/>
      <w:marBottom w:val="0"/>
      <w:divBdr>
        <w:top w:val="none" w:sz="0" w:space="0" w:color="auto"/>
        <w:left w:val="none" w:sz="0" w:space="0" w:color="auto"/>
        <w:bottom w:val="none" w:sz="0" w:space="0" w:color="auto"/>
        <w:right w:val="none" w:sz="0" w:space="0" w:color="auto"/>
      </w:divBdr>
    </w:div>
    <w:div w:id="2002152950">
      <w:bodyDiv w:val="1"/>
      <w:marLeft w:val="0"/>
      <w:marRight w:val="0"/>
      <w:marTop w:val="0"/>
      <w:marBottom w:val="0"/>
      <w:divBdr>
        <w:top w:val="none" w:sz="0" w:space="0" w:color="auto"/>
        <w:left w:val="none" w:sz="0" w:space="0" w:color="auto"/>
        <w:bottom w:val="none" w:sz="0" w:space="0" w:color="auto"/>
        <w:right w:val="none" w:sz="0" w:space="0" w:color="auto"/>
      </w:divBdr>
    </w:div>
    <w:div w:id="2002267879">
      <w:bodyDiv w:val="1"/>
      <w:marLeft w:val="0"/>
      <w:marRight w:val="0"/>
      <w:marTop w:val="0"/>
      <w:marBottom w:val="0"/>
      <w:divBdr>
        <w:top w:val="none" w:sz="0" w:space="0" w:color="auto"/>
        <w:left w:val="none" w:sz="0" w:space="0" w:color="auto"/>
        <w:bottom w:val="none" w:sz="0" w:space="0" w:color="auto"/>
        <w:right w:val="none" w:sz="0" w:space="0" w:color="auto"/>
      </w:divBdr>
    </w:div>
    <w:div w:id="2021543055">
      <w:bodyDiv w:val="1"/>
      <w:marLeft w:val="0"/>
      <w:marRight w:val="0"/>
      <w:marTop w:val="0"/>
      <w:marBottom w:val="0"/>
      <w:divBdr>
        <w:top w:val="none" w:sz="0" w:space="0" w:color="auto"/>
        <w:left w:val="none" w:sz="0" w:space="0" w:color="auto"/>
        <w:bottom w:val="none" w:sz="0" w:space="0" w:color="auto"/>
        <w:right w:val="none" w:sz="0" w:space="0" w:color="auto"/>
      </w:divBdr>
    </w:div>
    <w:div w:id="2039769212">
      <w:bodyDiv w:val="1"/>
      <w:marLeft w:val="0"/>
      <w:marRight w:val="0"/>
      <w:marTop w:val="0"/>
      <w:marBottom w:val="0"/>
      <w:divBdr>
        <w:top w:val="none" w:sz="0" w:space="0" w:color="auto"/>
        <w:left w:val="none" w:sz="0" w:space="0" w:color="auto"/>
        <w:bottom w:val="none" w:sz="0" w:space="0" w:color="auto"/>
        <w:right w:val="none" w:sz="0" w:space="0" w:color="auto"/>
      </w:divBdr>
    </w:div>
    <w:div w:id="2049333872">
      <w:bodyDiv w:val="1"/>
      <w:marLeft w:val="0"/>
      <w:marRight w:val="0"/>
      <w:marTop w:val="0"/>
      <w:marBottom w:val="0"/>
      <w:divBdr>
        <w:top w:val="none" w:sz="0" w:space="0" w:color="auto"/>
        <w:left w:val="none" w:sz="0" w:space="0" w:color="auto"/>
        <w:bottom w:val="none" w:sz="0" w:space="0" w:color="auto"/>
        <w:right w:val="none" w:sz="0" w:space="0" w:color="auto"/>
      </w:divBdr>
    </w:div>
    <w:div w:id="2055033176">
      <w:bodyDiv w:val="1"/>
      <w:marLeft w:val="0"/>
      <w:marRight w:val="0"/>
      <w:marTop w:val="0"/>
      <w:marBottom w:val="0"/>
      <w:divBdr>
        <w:top w:val="none" w:sz="0" w:space="0" w:color="auto"/>
        <w:left w:val="none" w:sz="0" w:space="0" w:color="auto"/>
        <w:bottom w:val="none" w:sz="0" w:space="0" w:color="auto"/>
        <w:right w:val="none" w:sz="0" w:space="0" w:color="auto"/>
      </w:divBdr>
    </w:div>
    <w:div w:id="2055303826">
      <w:bodyDiv w:val="1"/>
      <w:marLeft w:val="0"/>
      <w:marRight w:val="0"/>
      <w:marTop w:val="0"/>
      <w:marBottom w:val="0"/>
      <w:divBdr>
        <w:top w:val="none" w:sz="0" w:space="0" w:color="auto"/>
        <w:left w:val="none" w:sz="0" w:space="0" w:color="auto"/>
        <w:bottom w:val="none" w:sz="0" w:space="0" w:color="auto"/>
        <w:right w:val="none" w:sz="0" w:space="0" w:color="auto"/>
      </w:divBdr>
    </w:div>
    <w:div w:id="2057047696">
      <w:bodyDiv w:val="1"/>
      <w:marLeft w:val="0"/>
      <w:marRight w:val="0"/>
      <w:marTop w:val="0"/>
      <w:marBottom w:val="0"/>
      <w:divBdr>
        <w:top w:val="none" w:sz="0" w:space="0" w:color="auto"/>
        <w:left w:val="none" w:sz="0" w:space="0" w:color="auto"/>
        <w:bottom w:val="none" w:sz="0" w:space="0" w:color="auto"/>
        <w:right w:val="none" w:sz="0" w:space="0" w:color="auto"/>
      </w:divBdr>
    </w:div>
    <w:div w:id="2070419615">
      <w:bodyDiv w:val="1"/>
      <w:marLeft w:val="0"/>
      <w:marRight w:val="0"/>
      <w:marTop w:val="0"/>
      <w:marBottom w:val="0"/>
      <w:divBdr>
        <w:top w:val="none" w:sz="0" w:space="0" w:color="auto"/>
        <w:left w:val="none" w:sz="0" w:space="0" w:color="auto"/>
        <w:bottom w:val="none" w:sz="0" w:space="0" w:color="auto"/>
        <w:right w:val="none" w:sz="0" w:space="0" w:color="auto"/>
      </w:divBdr>
    </w:div>
    <w:div w:id="2082485071">
      <w:bodyDiv w:val="1"/>
      <w:marLeft w:val="0"/>
      <w:marRight w:val="0"/>
      <w:marTop w:val="0"/>
      <w:marBottom w:val="0"/>
      <w:divBdr>
        <w:top w:val="none" w:sz="0" w:space="0" w:color="auto"/>
        <w:left w:val="none" w:sz="0" w:space="0" w:color="auto"/>
        <w:bottom w:val="none" w:sz="0" w:space="0" w:color="auto"/>
        <w:right w:val="none" w:sz="0" w:space="0" w:color="auto"/>
      </w:divBdr>
    </w:div>
    <w:div w:id="2085567929">
      <w:bodyDiv w:val="1"/>
      <w:marLeft w:val="0"/>
      <w:marRight w:val="0"/>
      <w:marTop w:val="0"/>
      <w:marBottom w:val="0"/>
      <w:divBdr>
        <w:top w:val="none" w:sz="0" w:space="0" w:color="auto"/>
        <w:left w:val="none" w:sz="0" w:space="0" w:color="auto"/>
        <w:bottom w:val="none" w:sz="0" w:space="0" w:color="auto"/>
        <w:right w:val="none" w:sz="0" w:space="0" w:color="auto"/>
      </w:divBdr>
    </w:div>
    <w:div w:id="2095080396">
      <w:bodyDiv w:val="1"/>
      <w:marLeft w:val="0"/>
      <w:marRight w:val="0"/>
      <w:marTop w:val="0"/>
      <w:marBottom w:val="0"/>
      <w:divBdr>
        <w:top w:val="none" w:sz="0" w:space="0" w:color="auto"/>
        <w:left w:val="none" w:sz="0" w:space="0" w:color="auto"/>
        <w:bottom w:val="none" w:sz="0" w:space="0" w:color="auto"/>
        <w:right w:val="none" w:sz="0" w:space="0" w:color="auto"/>
      </w:divBdr>
    </w:div>
    <w:div w:id="2097087308">
      <w:bodyDiv w:val="1"/>
      <w:marLeft w:val="0"/>
      <w:marRight w:val="0"/>
      <w:marTop w:val="0"/>
      <w:marBottom w:val="0"/>
      <w:divBdr>
        <w:top w:val="none" w:sz="0" w:space="0" w:color="auto"/>
        <w:left w:val="none" w:sz="0" w:space="0" w:color="auto"/>
        <w:bottom w:val="none" w:sz="0" w:space="0" w:color="auto"/>
        <w:right w:val="none" w:sz="0" w:space="0" w:color="auto"/>
      </w:divBdr>
    </w:div>
    <w:div w:id="2099281771">
      <w:bodyDiv w:val="1"/>
      <w:marLeft w:val="0"/>
      <w:marRight w:val="0"/>
      <w:marTop w:val="0"/>
      <w:marBottom w:val="0"/>
      <w:divBdr>
        <w:top w:val="none" w:sz="0" w:space="0" w:color="auto"/>
        <w:left w:val="none" w:sz="0" w:space="0" w:color="auto"/>
        <w:bottom w:val="none" w:sz="0" w:space="0" w:color="auto"/>
        <w:right w:val="none" w:sz="0" w:space="0" w:color="auto"/>
      </w:divBdr>
    </w:div>
    <w:div w:id="214106938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hyperlink" Target="https://portal.azure.com/" TargetMode="External"/><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8"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ED59FA-56F5-41B3-93E2-4CC73A8937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TotalTime>
  <Pages>14</Pages>
  <Words>554</Words>
  <Characters>3158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Bipeen Sinha</cp:lastModifiedBy>
  <cp:revision>13</cp:revision>
  <cp:lastPrinted>2022-05-13T06:01:00Z</cp:lastPrinted>
  <dcterms:created xsi:type="dcterms:W3CDTF">2024-01-07T03:33:00Z</dcterms:created>
  <dcterms:modified xsi:type="dcterms:W3CDTF">2024-01-07T05:48:00Z</dcterms:modified>
</cp:coreProperties>
</file>