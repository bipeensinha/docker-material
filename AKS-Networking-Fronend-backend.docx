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76845412" w:rsidR="00451277" w:rsidRPr="0097347D" w:rsidRDefault="00036E62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noProof/>
        </w:rPr>
        <w:pict w14:anchorId="419E9BD9">
          <v:group id="Group 15" o:spid="_x0000_s2050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9" o:spid="_x0000_s2051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<v:imagedata r:id="rId8" o:title=""/>
            </v:shape>
            <v:shape id="Freeform 18" o:spid="_x0000_s2052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<v:path arrowok="t" o:connecttype="custom" o:connectlocs="0,5570;4185,5570;4185,5469;0,5469;0,5570" o:connectangles="0,0,0,0,0"/>
            </v:shape>
            <v:shape id="Freeform 17" o:spid="_x0000_s2053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<v:path arrowok="t" o:connecttype="custom" o:connectlocs="0,10425;4151,10425;4151,5917;0,5917;0,10425" o:connectangles="0,0,0,0,0"/>
            </v:shape>
            <v:shape id="Picture 16" o:spid="_x0000_s2054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<v:imagedata r:id="rId9" o:title=""/>
            </v:shape>
            <w10:wrap anchorx="page" anchory="page"/>
          </v:group>
        </w:pic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7FFBD143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64035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AKS </w:t>
      </w:r>
      <w:r w:rsidR="00C41908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Networking with Frontend and Backend </w:t>
      </w:r>
      <w:r w:rsidR="00997231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(Lab1)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0C7AF161" w14:textId="6DB20C51" w:rsidR="00997231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9225665" w:history="1">
            <w:r w:rsidR="00997231" w:rsidRPr="0054568B">
              <w:rPr>
                <w:rStyle w:val="Hyperlink"/>
                <w:rFonts w:eastAsia="Arial" w:cstheme="minorHAnsi"/>
                <w:noProof/>
              </w:rPr>
              <w:t>1.</w:t>
            </w:r>
            <w:r w:rsidR="0099723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997231" w:rsidRPr="0054568B">
              <w:rPr>
                <w:rStyle w:val="Hyperlink"/>
                <w:rFonts w:eastAsia="Arial" w:cstheme="minorHAnsi"/>
                <w:noProof/>
              </w:rPr>
              <w:t>Objective</w:t>
            </w:r>
            <w:r w:rsidR="00997231">
              <w:rPr>
                <w:noProof/>
                <w:webHidden/>
              </w:rPr>
              <w:tab/>
            </w:r>
            <w:r w:rsidR="00997231">
              <w:rPr>
                <w:noProof/>
                <w:webHidden/>
              </w:rPr>
              <w:fldChar w:fldCharType="begin"/>
            </w:r>
            <w:r w:rsidR="00997231">
              <w:rPr>
                <w:noProof/>
                <w:webHidden/>
              </w:rPr>
              <w:instrText xml:space="preserve"> PAGEREF _Toc159225665 \h </w:instrText>
            </w:r>
            <w:r w:rsidR="00997231">
              <w:rPr>
                <w:noProof/>
                <w:webHidden/>
              </w:rPr>
            </w:r>
            <w:r w:rsidR="00997231">
              <w:rPr>
                <w:noProof/>
                <w:webHidden/>
              </w:rPr>
              <w:fldChar w:fldCharType="separate"/>
            </w:r>
            <w:r w:rsidR="00997231">
              <w:rPr>
                <w:noProof/>
                <w:webHidden/>
              </w:rPr>
              <w:t>2</w:t>
            </w:r>
            <w:r w:rsidR="00997231">
              <w:rPr>
                <w:noProof/>
                <w:webHidden/>
              </w:rPr>
              <w:fldChar w:fldCharType="end"/>
            </w:r>
          </w:hyperlink>
        </w:p>
        <w:p w14:paraId="638AC704" w14:textId="001DF1ED" w:rsidR="00997231" w:rsidRDefault="00997231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6" w:history="1">
            <w:r w:rsidRPr="0054568B">
              <w:rPr>
                <w:rStyle w:val="Hyperlink"/>
                <w:rFonts w:eastAsia="Arial" w:cstheme="minorHAnsi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568B">
              <w:rPr>
                <w:rStyle w:val="Hyperlink"/>
                <w:rFonts w:eastAsia="Arial" w:cstheme="minorHAnsi"/>
                <w:noProof/>
              </w:rPr>
              <w:t>Dockerize Frontend and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C7CE" w14:textId="46CEC1D0" w:rsidR="00997231" w:rsidRDefault="00997231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7" w:history="1">
            <w:r w:rsidRPr="0054568B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568B">
              <w:rPr>
                <w:rStyle w:val="Hyperlink"/>
                <w:noProof/>
              </w:rPr>
              <w:t>Frontend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247F" w14:textId="4B42A401" w:rsidR="00997231" w:rsidRDefault="00997231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8" w:history="1">
            <w:r w:rsidRPr="0054568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568B">
              <w:rPr>
                <w:rStyle w:val="Hyperlink"/>
                <w:noProof/>
              </w:rPr>
              <w:t>Backend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DCE1" w14:textId="2B2DCEE7" w:rsidR="00997231" w:rsidRDefault="00997231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69" w:history="1">
            <w:r w:rsidRPr="0054568B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568B">
              <w:rPr>
                <w:rStyle w:val="Hyperlink"/>
                <w:noProof/>
              </w:rPr>
              <w:t>Create package.json for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D54D2" w14:textId="30D8414D" w:rsidR="00997231" w:rsidRDefault="00997231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70" w:history="1">
            <w:r w:rsidRPr="0054568B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568B">
              <w:rPr>
                <w:rStyle w:val="Hyperlink"/>
                <w:noProof/>
              </w:rPr>
              <w:t>Dockerize Frontend and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AECA" w14:textId="08CBD536" w:rsidR="00997231" w:rsidRDefault="00997231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71" w:history="1">
            <w:r w:rsidRPr="0054568B">
              <w:rPr>
                <w:rStyle w:val="Hyperlink"/>
                <w:rFonts w:eastAsia="Arial" w:cstheme="minorHAnsi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568B">
              <w:rPr>
                <w:rStyle w:val="Hyperlink"/>
                <w:rFonts w:eastAsia="Arial" w:cstheme="minorHAnsi"/>
                <w:noProof/>
              </w:rPr>
              <w:t>Build Docker images for both frontend and 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D658E" w14:textId="59E887D2" w:rsidR="00997231" w:rsidRDefault="00997231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25672" w:history="1">
            <w:r w:rsidRPr="0054568B">
              <w:rPr>
                <w:rStyle w:val="Hyperlink"/>
                <w:rFonts w:eastAsia="Arial" w:cstheme="minorHAnsi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54568B">
              <w:rPr>
                <w:rStyle w:val="Hyperlink"/>
                <w:rFonts w:eastAsia="Arial" w:cstheme="minorHAnsi"/>
                <w:noProof/>
              </w:rPr>
              <w:t>Kubernetes YAML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74DDE12F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9225665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66BD9833" w14:textId="77777777" w:rsidR="00CD5B90" w:rsidRPr="00CD5B90" w:rsidRDefault="00CD5B90" w:rsidP="00CD5B90">
      <w:pPr>
        <w:rPr>
          <w:rFonts w:eastAsia="Arial"/>
        </w:rPr>
      </w:pPr>
    </w:p>
    <w:p w14:paraId="677C5D05" w14:textId="5D51B5F7" w:rsidR="00915A67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Here's a step-by-step guide to creating a sample frontend with a form that sends data to a backend database, and deploying both the frontend and backend applications in Kubernetes using ClusterIP for the backend and LoadBalancer for the frontend, along with necessary YAML configurations and a </w:t>
      </w:r>
      <w:r w:rsidRPr="00CD5B90">
        <w:rPr>
          <w:rStyle w:val="HTMLCode"/>
          <w:rFonts w:ascii="Arial" w:eastAsiaTheme="majorEastAsia" w:hAnsi="Arial" w:cs="Arial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package.json</w:t>
      </w:r>
      <w:r w:rsidRPr="00CD5B90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file for the backend:</w:t>
      </w:r>
    </w:p>
    <w:p w14:paraId="31841483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38D5FB6" w14:textId="77777777" w:rsidR="00CD5B90" w:rsidRDefault="00CD5B90">
      <w:pPr>
        <w:spacing w:before="5" w:line="180" w:lineRule="exact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E36D082" w14:textId="3E385490" w:rsidR="00CD5B90" w:rsidRPr="00CD5B90" w:rsidRDefault="00CD5B90" w:rsidP="00CD5B90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1" w:name="_Toc159225666"/>
      <w:r w:rsidRPr="00CD5B90">
        <w:rPr>
          <w:rFonts w:asciiTheme="minorHAnsi" w:eastAsia="Arial" w:hAnsiTheme="minorHAnsi" w:cstheme="minorHAnsi"/>
          <w:color w:val="E36C0A" w:themeColor="accent6" w:themeShade="BF"/>
        </w:rPr>
        <w:t>Dockerize Frontend and Backend</w:t>
      </w:r>
      <w:bookmarkEnd w:id="1"/>
    </w:p>
    <w:p w14:paraId="4D869F30" w14:textId="17E9F58D" w:rsidR="00CD5B90" w:rsidRDefault="00CD5B90" w:rsidP="00CD5B90">
      <w:pPr>
        <w:pStyle w:val="Heading1"/>
        <w:numPr>
          <w:ilvl w:val="0"/>
          <w:numId w:val="0"/>
        </w:numPr>
        <w:ind w:left="720"/>
        <w:rPr>
          <w:rFonts w:asciiTheme="minorHAnsi" w:eastAsia="Arial" w:hAnsiTheme="minorHAnsi" w:cstheme="minorHAnsi"/>
          <w:color w:val="E36C0A" w:themeColor="accent6" w:themeShade="BF"/>
        </w:rPr>
      </w:pPr>
    </w:p>
    <w:p w14:paraId="0245DEF2" w14:textId="77777777" w:rsidR="00CD5B90" w:rsidRPr="00CD5B90" w:rsidRDefault="00CD5B90">
      <w:pPr>
        <w:spacing w:before="5" w:line="180" w:lineRule="exact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A106370" w14:textId="77777777" w:rsidR="00743177" w:rsidRDefault="00743177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>
        <w:rPr>
          <w:rFonts w:ascii="Lato" w:hAnsi="Lato"/>
          <w:color w:val="333333"/>
          <w:sz w:val="21"/>
          <w:szCs w:val="21"/>
        </w:rPr>
        <w:t> </w:t>
      </w:r>
    </w:p>
    <w:p w14:paraId="1EA7E8E0" w14:textId="77777777" w:rsidR="00CD5B90" w:rsidRPr="00CD5B90" w:rsidRDefault="00CD5B90" w:rsidP="00CD5B90">
      <w:pPr>
        <w:pStyle w:val="Heading2"/>
      </w:pPr>
      <w:bookmarkStart w:id="2" w:name="_Toc159225667"/>
      <w:r w:rsidRPr="00CD5B90">
        <w:t>Frontend Application</w:t>
      </w:r>
      <w:bookmarkEnd w:id="2"/>
    </w:p>
    <w:p w14:paraId="3A9D1A50" w14:textId="2A9D96AB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  <w:r w:rsidRPr="00CD5B90">
        <w:rPr>
          <w:rFonts w:ascii="Lato" w:hAnsi="Lato"/>
          <w:color w:val="333333"/>
          <w:sz w:val="21"/>
          <w:szCs w:val="21"/>
        </w:rPr>
        <w:t>Create an HTML form (index.html) for the frontend:</w:t>
      </w:r>
    </w:p>
    <w:p w14:paraId="56C2473B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7308F95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&lt;!</w:t>
      </w:r>
      <w:r w:rsidRPr="00CD5B90">
        <w:rPr>
          <w:rFonts w:ascii="Consolas" w:hAnsi="Consolas"/>
          <w:color w:val="569CD6"/>
          <w:sz w:val="21"/>
          <w:szCs w:val="21"/>
        </w:rPr>
        <w:t>DOCTYPE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html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A52A36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html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lang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"en"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F525DD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head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65E6AAE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meta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charset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"UTF-8"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5D37BA7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meta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"viewport"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content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DF9FAF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title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Sample Frontend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title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A1DC05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head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226928B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body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74CD80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h1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Submit Data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h1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1A07E6E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form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id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"data-form"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C30D58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for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"name"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Name: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87D423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input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type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"text"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id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"name"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"name"</w:t>
      </w:r>
      <w:r w:rsidRPr="00CD5B90">
        <w:rPr>
          <w:rFonts w:ascii="Consolas" w:hAnsi="Consolas"/>
          <w:color w:val="808080"/>
          <w:sz w:val="21"/>
          <w:szCs w:val="21"/>
        </w:rPr>
        <w:t>&gt;&lt;</w:t>
      </w:r>
      <w:r w:rsidRPr="00CD5B90">
        <w:rPr>
          <w:rFonts w:ascii="Consolas" w:hAnsi="Consolas"/>
          <w:color w:val="569CD6"/>
          <w:sz w:val="21"/>
          <w:szCs w:val="21"/>
        </w:rPr>
        <w:t>br</w:t>
      </w:r>
      <w:r w:rsidRPr="00CD5B90">
        <w:rPr>
          <w:rFonts w:ascii="Consolas" w:hAnsi="Consolas"/>
          <w:color w:val="808080"/>
          <w:sz w:val="21"/>
          <w:szCs w:val="21"/>
        </w:rPr>
        <w:t>&gt;&lt;</w:t>
      </w:r>
      <w:r w:rsidRPr="00CD5B90">
        <w:rPr>
          <w:rFonts w:ascii="Consolas" w:hAnsi="Consolas"/>
          <w:color w:val="569CD6"/>
          <w:sz w:val="21"/>
          <w:szCs w:val="21"/>
        </w:rPr>
        <w:t>br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861F01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for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Email: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label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2044F12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input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type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id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"email"</w:t>
      </w:r>
      <w:r w:rsidRPr="00CD5B90">
        <w:rPr>
          <w:rFonts w:ascii="Consolas" w:hAnsi="Consolas"/>
          <w:color w:val="808080"/>
          <w:sz w:val="21"/>
          <w:szCs w:val="21"/>
        </w:rPr>
        <w:t>&gt;&lt;</w:t>
      </w:r>
      <w:r w:rsidRPr="00CD5B90">
        <w:rPr>
          <w:rFonts w:ascii="Consolas" w:hAnsi="Consolas"/>
          <w:color w:val="569CD6"/>
          <w:sz w:val="21"/>
          <w:szCs w:val="21"/>
        </w:rPr>
        <w:t>br</w:t>
      </w:r>
      <w:r w:rsidRPr="00CD5B90">
        <w:rPr>
          <w:rFonts w:ascii="Consolas" w:hAnsi="Consolas"/>
          <w:color w:val="808080"/>
          <w:sz w:val="21"/>
          <w:szCs w:val="21"/>
        </w:rPr>
        <w:t>&gt;&lt;</w:t>
      </w:r>
      <w:r w:rsidRPr="00CD5B90">
        <w:rPr>
          <w:rFonts w:ascii="Consolas" w:hAnsi="Consolas"/>
          <w:color w:val="569CD6"/>
          <w:sz w:val="21"/>
          <w:szCs w:val="21"/>
        </w:rPr>
        <w:t>br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FE471F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button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type</w:t>
      </w:r>
      <w:r w:rsidRPr="00CD5B90">
        <w:rPr>
          <w:rFonts w:ascii="Consolas" w:hAnsi="Consolas"/>
          <w:color w:val="CCCCCC"/>
          <w:sz w:val="21"/>
          <w:szCs w:val="21"/>
        </w:rPr>
        <w:t>=</w:t>
      </w:r>
      <w:r w:rsidRPr="00CD5B90">
        <w:rPr>
          <w:rFonts w:ascii="Consolas" w:hAnsi="Consolas"/>
          <w:color w:val="CE9178"/>
          <w:sz w:val="21"/>
          <w:szCs w:val="21"/>
        </w:rPr>
        <w:t>"submit"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  <w:r w:rsidRPr="00CD5B90">
        <w:rPr>
          <w:rFonts w:ascii="Consolas" w:hAnsi="Consolas"/>
          <w:color w:val="CCCCCC"/>
          <w:sz w:val="21"/>
          <w:szCs w:val="21"/>
        </w:rPr>
        <w:t>Submit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button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49F4A975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form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4A15C51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371085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</w:t>
      </w:r>
      <w:r w:rsidRPr="00CD5B90">
        <w:rPr>
          <w:rFonts w:ascii="Consolas" w:hAnsi="Consolas"/>
          <w:color w:val="569CD6"/>
          <w:sz w:val="21"/>
          <w:szCs w:val="21"/>
        </w:rPr>
        <w:t>script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1B81A04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CD5B90">
        <w:rPr>
          <w:rFonts w:ascii="Consolas" w:hAnsi="Consolas"/>
          <w:color w:val="9CDCFE"/>
          <w:sz w:val="21"/>
          <w:szCs w:val="21"/>
        </w:rPr>
        <w:t>document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getElementById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"data-form"</w:t>
      </w:r>
      <w:r w:rsidRPr="00CD5B90">
        <w:rPr>
          <w:rFonts w:ascii="Consolas" w:hAnsi="Consolas"/>
          <w:color w:val="D4D4D4"/>
          <w:sz w:val="21"/>
          <w:szCs w:val="21"/>
        </w:rPr>
        <w:t>).</w:t>
      </w:r>
      <w:r w:rsidRPr="00CD5B90">
        <w:rPr>
          <w:rFonts w:ascii="Consolas" w:hAnsi="Consolas"/>
          <w:color w:val="DCDCAA"/>
          <w:sz w:val="21"/>
          <w:szCs w:val="21"/>
        </w:rPr>
        <w:t>addEventListener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"submit"</w:t>
      </w:r>
      <w:r w:rsidRPr="00CD5B90">
        <w:rPr>
          <w:rFonts w:ascii="Consolas" w:hAnsi="Consolas"/>
          <w:color w:val="D4D4D4"/>
          <w:sz w:val="21"/>
          <w:szCs w:val="21"/>
        </w:rPr>
        <w:t xml:space="preserve">, </w:t>
      </w:r>
      <w:r w:rsidRPr="00CD5B90">
        <w:rPr>
          <w:rFonts w:ascii="Consolas" w:hAnsi="Consolas"/>
          <w:color w:val="569CD6"/>
          <w:sz w:val="21"/>
          <w:szCs w:val="21"/>
        </w:rPr>
        <w:t>function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event</w:t>
      </w:r>
      <w:r w:rsidRPr="00CD5B90">
        <w:rPr>
          <w:rFonts w:ascii="Consolas" w:hAnsi="Consolas"/>
          <w:color w:val="D4D4D4"/>
          <w:sz w:val="21"/>
          <w:szCs w:val="21"/>
        </w:rPr>
        <w:t>) {</w:t>
      </w:r>
    </w:p>
    <w:p w14:paraId="56ED7A3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D5B90">
        <w:rPr>
          <w:rFonts w:ascii="Consolas" w:hAnsi="Consolas"/>
          <w:color w:val="9CDCFE"/>
          <w:sz w:val="21"/>
          <w:szCs w:val="21"/>
        </w:rPr>
        <w:t>event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preventDefault</w:t>
      </w:r>
      <w:r w:rsidRPr="00CD5B90">
        <w:rPr>
          <w:rFonts w:ascii="Consolas" w:hAnsi="Consolas"/>
          <w:color w:val="D4D4D4"/>
          <w:sz w:val="21"/>
          <w:szCs w:val="21"/>
        </w:rPr>
        <w:t>();</w:t>
      </w:r>
    </w:p>
    <w:p w14:paraId="6F77387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formData</w:t>
      </w:r>
      <w:r w:rsidRPr="00CD5B90">
        <w:rPr>
          <w:rFonts w:ascii="Consolas" w:hAnsi="Consolas"/>
          <w:color w:val="D4D4D4"/>
          <w:sz w:val="21"/>
          <w:szCs w:val="21"/>
        </w:rPr>
        <w:t xml:space="preserve"> = </w:t>
      </w:r>
      <w:r w:rsidRPr="00CD5B90">
        <w:rPr>
          <w:rFonts w:ascii="Consolas" w:hAnsi="Consolas"/>
          <w:color w:val="569CD6"/>
          <w:sz w:val="21"/>
          <w:szCs w:val="21"/>
        </w:rPr>
        <w:t>new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DCDCAA"/>
          <w:sz w:val="21"/>
          <w:szCs w:val="21"/>
        </w:rPr>
        <w:t>FormData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event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9CDCFE"/>
          <w:sz w:val="21"/>
          <w:szCs w:val="21"/>
        </w:rPr>
        <w:t>target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4BBE4A4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CD5B90">
        <w:rPr>
          <w:rFonts w:ascii="Consolas" w:hAnsi="Consolas"/>
          <w:color w:val="DCDCAA"/>
          <w:sz w:val="21"/>
          <w:szCs w:val="21"/>
        </w:rPr>
        <w:t>fetch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"http://backend-service:3000/submit-data"</w:t>
      </w:r>
      <w:r w:rsidRPr="00CD5B90">
        <w:rPr>
          <w:rFonts w:ascii="Consolas" w:hAnsi="Consolas"/>
          <w:color w:val="D4D4D4"/>
          <w:sz w:val="21"/>
          <w:szCs w:val="21"/>
        </w:rPr>
        <w:t>, {</w:t>
      </w:r>
    </w:p>
    <w:p w14:paraId="5E347B3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9CDCFE"/>
          <w:sz w:val="21"/>
          <w:szCs w:val="21"/>
        </w:rPr>
        <w:t>method: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CE9178"/>
          <w:sz w:val="21"/>
          <w:szCs w:val="21"/>
        </w:rPr>
        <w:t>"POST"</w:t>
      </w:r>
      <w:r w:rsidRPr="00CD5B90">
        <w:rPr>
          <w:rFonts w:ascii="Consolas" w:hAnsi="Consolas"/>
          <w:color w:val="D4D4D4"/>
          <w:sz w:val="21"/>
          <w:szCs w:val="21"/>
        </w:rPr>
        <w:t>,</w:t>
      </w:r>
    </w:p>
    <w:p w14:paraId="1E676BE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9CDCFE"/>
          <w:sz w:val="21"/>
          <w:szCs w:val="21"/>
        </w:rPr>
        <w:t>body: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formData</w:t>
      </w:r>
    </w:p>
    <w:p w14:paraId="00A474D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})</w:t>
      </w:r>
    </w:p>
    <w:p w14:paraId="4022F462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.</w:t>
      </w:r>
      <w:r w:rsidRPr="00CD5B90">
        <w:rPr>
          <w:rFonts w:ascii="Consolas" w:hAnsi="Consolas"/>
          <w:color w:val="DCDCAA"/>
          <w:sz w:val="21"/>
          <w:szCs w:val="21"/>
        </w:rPr>
        <w:t>then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response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response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json</w:t>
      </w:r>
      <w:r w:rsidRPr="00CD5B90">
        <w:rPr>
          <w:rFonts w:ascii="Consolas" w:hAnsi="Consolas"/>
          <w:color w:val="D4D4D4"/>
          <w:sz w:val="21"/>
          <w:szCs w:val="21"/>
        </w:rPr>
        <w:t>())</w:t>
      </w:r>
    </w:p>
    <w:p w14:paraId="180627C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.</w:t>
      </w:r>
      <w:r w:rsidRPr="00CD5B90">
        <w:rPr>
          <w:rFonts w:ascii="Consolas" w:hAnsi="Consolas"/>
          <w:color w:val="DCDCAA"/>
          <w:sz w:val="21"/>
          <w:szCs w:val="21"/>
        </w:rPr>
        <w:t>then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data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F2FAF0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log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"Data submitted:"</w:t>
      </w:r>
      <w:r w:rsidRPr="00CD5B90">
        <w:rPr>
          <w:rFonts w:ascii="Consolas" w:hAnsi="Consolas"/>
          <w:color w:val="D4D4D4"/>
          <w:sz w:val="21"/>
          <w:szCs w:val="21"/>
        </w:rPr>
        <w:t xml:space="preserve">, </w:t>
      </w:r>
      <w:r w:rsidRPr="00CD5B90">
        <w:rPr>
          <w:rFonts w:ascii="Consolas" w:hAnsi="Consolas"/>
          <w:color w:val="9CDCFE"/>
          <w:sz w:val="21"/>
          <w:szCs w:val="21"/>
        </w:rPr>
        <w:t>data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235A041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DCDCAA"/>
          <w:sz w:val="21"/>
          <w:szCs w:val="21"/>
        </w:rPr>
        <w:t>alert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"Data submitted successfully!"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4F5CE0A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})</w:t>
      </w:r>
    </w:p>
    <w:p w14:paraId="3923DDE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.</w:t>
      </w:r>
      <w:r w:rsidRPr="00CD5B90">
        <w:rPr>
          <w:rFonts w:ascii="Consolas" w:hAnsi="Consolas"/>
          <w:color w:val="DCDCAA"/>
          <w:sz w:val="21"/>
          <w:szCs w:val="21"/>
        </w:rPr>
        <w:t>catch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error</w:t>
      </w:r>
      <w:r w:rsidRPr="00CD5B90">
        <w:rPr>
          <w:rFonts w:ascii="Consolas" w:hAnsi="Consolas"/>
          <w:color w:val="D4D4D4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05DD3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D4D4D4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error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"Error submitting data:"</w:t>
      </w:r>
      <w:r w:rsidRPr="00CD5B90">
        <w:rPr>
          <w:rFonts w:ascii="Consolas" w:hAnsi="Consolas"/>
          <w:color w:val="D4D4D4"/>
          <w:sz w:val="21"/>
          <w:szCs w:val="21"/>
        </w:rPr>
        <w:t xml:space="preserve">, </w:t>
      </w:r>
      <w:r w:rsidRPr="00CD5B90">
        <w:rPr>
          <w:rFonts w:ascii="Consolas" w:hAnsi="Consolas"/>
          <w:color w:val="9CDCFE"/>
          <w:sz w:val="21"/>
          <w:szCs w:val="21"/>
        </w:rPr>
        <w:t>error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6C03393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CD5B90">
        <w:rPr>
          <w:rFonts w:ascii="Consolas" w:hAnsi="Consolas"/>
          <w:color w:val="DCDCAA"/>
          <w:sz w:val="21"/>
          <w:szCs w:val="21"/>
        </w:rPr>
        <w:t>alert</w:t>
      </w:r>
      <w:r w:rsidRPr="00CD5B90">
        <w:rPr>
          <w:rFonts w:ascii="Consolas" w:hAnsi="Consolas"/>
          <w:color w:val="D4D4D4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"Failed to submit data!"</w:t>
      </w:r>
      <w:r w:rsidRPr="00CD5B90">
        <w:rPr>
          <w:rFonts w:ascii="Consolas" w:hAnsi="Consolas"/>
          <w:color w:val="D4D4D4"/>
          <w:sz w:val="21"/>
          <w:szCs w:val="21"/>
        </w:rPr>
        <w:t>);</w:t>
      </w:r>
    </w:p>
    <w:p w14:paraId="52B7482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    });</w:t>
      </w:r>
    </w:p>
    <w:p w14:paraId="5C57D12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>        });</w:t>
      </w:r>
    </w:p>
    <w:p w14:paraId="30001FA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D4D4D4"/>
          <w:sz w:val="21"/>
          <w:szCs w:val="21"/>
        </w:rPr>
        <w:t xml:space="preserve">    </w:t>
      </w: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script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FCB635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body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08AF15B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808080"/>
          <w:sz w:val="21"/>
          <w:szCs w:val="21"/>
        </w:rPr>
        <w:t>&lt;/</w:t>
      </w:r>
      <w:r w:rsidRPr="00CD5B90">
        <w:rPr>
          <w:rFonts w:ascii="Consolas" w:hAnsi="Consolas"/>
          <w:color w:val="569CD6"/>
          <w:sz w:val="21"/>
          <w:szCs w:val="21"/>
        </w:rPr>
        <w:t>html</w:t>
      </w:r>
      <w:r w:rsidRPr="00CD5B90">
        <w:rPr>
          <w:rFonts w:ascii="Consolas" w:hAnsi="Consolas"/>
          <w:color w:val="808080"/>
          <w:sz w:val="21"/>
          <w:szCs w:val="21"/>
        </w:rPr>
        <w:t>&gt;</w:t>
      </w:r>
    </w:p>
    <w:p w14:paraId="3FE0D2C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B26CBE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38063256" w14:textId="77777777" w:rsidR="00CD5B90" w:rsidRPr="00CD5B90" w:rsidRDefault="00CD5B90" w:rsidP="00CD5B90">
      <w:pPr>
        <w:pStyle w:val="Heading2"/>
      </w:pPr>
      <w:bookmarkStart w:id="3" w:name="_Toc159225668"/>
      <w:r w:rsidRPr="00CD5B90">
        <w:lastRenderedPageBreak/>
        <w:t>Backend Application</w:t>
      </w:r>
      <w:bookmarkEnd w:id="3"/>
    </w:p>
    <w:p w14:paraId="60C5DBC4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backend server using Node.js and Express to handle form submissions and store data in the database. Save this as 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server.js</w:t>
      </w:r>
    </w:p>
    <w:p w14:paraId="5F51A57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express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CDCAA"/>
          <w:sz w:val="21"/>
          <w:szCs w:val="21"/>
        </w:rPr>
        <w:t>require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"express"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5A46763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bodyParser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CDCAA"/>
          <w:sz w:val="21"/>
          <w:szCs w:val="21"/>
        </w:rPr>
        <w:t>require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"body-parser"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5C31F29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34B08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CDCAA"/>
          <w:sz w:val="21"/>
          <w:szCs w:val="21"/>
        </w:rPr>
        <w:t>express</w:t>
      </w:r>
      <w:r w:rsidRPr="00CD5B90">
        <w:rPr>
          <w:rFonts w:ascii="Consolas" w:hAnsi="Consolas"/>
          <w:color w:val="CCCCCC"/>
          <w:sz w:val="21"/>
          <w:szCs w:val="21"/>
        </w:rPr>
        <w:t>();</w:t>
      </w:r>
    </w:p>
    <w:p w14:paraId="1764CF7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4FC1FF"/>
          <w:sz w:val="21"/>
          <w:szCs w:val="21"/>
        </w:rPr>
        <w:t>port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B5CEA8"/>
          <w:sz w:val="21"/>
          <w:szCs w:val="21"/>
        </w:rPr>
        <w:t>3000</w:t>
      </w:r>
      <w:r w:rsidRPr="00CD5B90">
        <w:rPr>
          <w:rFonts w:ascii="Consolas" w:hAnsi="Consolas"/>
          <w:color w:val="CCCCCC"/>
          <w:sz w:val="21"/>
          <w:szCs w:val="21"/>
        </w:rPr>
        <w:t>;</w:t>
      </w:r>
    </w:p>
    <w:p w14:paraId="11779FF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41674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use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9CDCFE"/>
          <w:sz w:val="21"/>
          <w:szCs w:val="21"/>
        </w:rPr>
        <w:t>bodyParser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urlencoded</w:t>
      </w:r>
      <w:r w:rsidRPr="00CD5B90">
        <w:rPr>
          <w:rFonts w:ascii="Consolas" w:hAnsi="Consolas"/>
          <w:color w:val="CCCCCC"/>
          <w:sz w:val="21"/>
          <w:szCs w:val="21"/>
        </w:rPr>
        <w:t xml:space="preserve">({ </w:t>
      </w:r>
      <w:r w:rsidRPr="00CD5B90">
        <w:rPr>
          <w:rFonts w:ascii="Consolas" w:hAnsi="Consolas"/>
          <w:color w:val="9CDCFE"/>
          <w:sz w:val="21"/>
          <w:szCs w:val="21"/>
        </w:rPr>
        <w:t>extended: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569CD6"/>
          <w:sz w:val="21"/>
          <w:szCs w:val="21"/>
        </w:rPr>
        <w:t>true</w:t>
      </w:r>
      <w:r w:rsidRPr="00CD5B90">
        <w:rPr>
          <w:rFonts w:ascii="Consolas" w:hAnsi="Consolas"/>
          <w:color w:val="CCCCCC"/>
          <w:sz w:val="21"/>
          <w:szCs w:val="21"/>
        </w:rPr>
        <w:t xml:space="preserve"> }));</w:t>
      </w:r>
    </w:p>
    <w:p w14:paraId="2923FBB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7D5F8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post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"/submit-data"</w:t>
      </w:r>
      <w:r w:rsidRPr="00CD5B90">
        <w:rPr>
          <w:rFonts w:ascii="Consolas" w:hAnsi="Consolas"/>
          <w:color w:val="CCCCCC"/>
          <w:sz w:val="21"/>
          <w:szCs w:val="21"/>
        </w:rPr>
        <w:t>, (</w:t>
      </w:r>
      <w:r w:rsidRPr="00CD5B90">
        <w:rPr>
          <w:rFonts w:ascii="Consolas" w:hAnsi="Consolas"/>
          <w:color w:val="9CDCFE"/>
          <w:sz w:val="21"/>
          <w:szCs w:val="21"/>
        </w:rPr>
        <w:t>req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9CDCFE"/>
          <w:sz w:val="21"/>
          <w:szCs w:val="21"/>
        </w:rPr>
        <w:t>res</w:t>
      </w:r>
      <w:r w:rsidRPr="00CD5B90">
        <w:rPr>
          <w:rFonts w:ascii="Consolas" w:hAnsi="Consolas"/>
          <w:color w:val="CCCCCC"/>
          <w:sz w:val="21"/>
          <w:szCs w:val="21"/>
        </w:rPr>
        <w:t xml:space="preserve">)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8C7483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6A9955"/>
          <w:sz w:val="21"/>
          <w:szCs w:val="21"/>
        </w:rPr>
        <w:t>// Process form data and store it in the database</w:t>
      </w:r>
    </w:p>
    <w:p w14:paraId="50293A7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569CD6"/>
          <w:sz w:val="21"/>
          <w:szCs w:val="21"/>
        </w:rPr>
        <w:t>const</w:t>
      </w:r>
      <w:r w:rsidRPr="00CD5B90">
        <w:rPr>
          <w:rFonts w:ascii="Consolas" w:hAnsi="Consolas"/>
          <w:color w:val="CCCCCC"/>
          <w:sz w:val="21"/>
          <w:szCs w:val="21"/>
        </w:rPr>
        <w:t xml:space="preserve"> { </w:t>
      </w:r>
      <w:r w:rsidRPr="00CD5B90">
        <w:rPr>
          <w:rFonts w:ascii="Consolas" w:hAnsi="Consolas"/>
          <w:color w:val="4FC1FF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4FC1FF"/>
          <w:sz w:val="21"/>
          <w:szCs w:val="21"/>
        </w:rPr>
        <w:t>email</w:t>
      </w:r>
      <w:r w:rsidRPr="00CD5B90">
        <w:rPr>
          <w:rFonts w:ascii="Consolas" w:hAnsi="Consolas"/>
          <w:color w:val="CCCCCC"/>
          <w:sz w:val="21"/>
          <w:szCs w:val="21"/>
        </w:rPr>
        <w:t xml:space="preserve"> } </w:t>
      </w:r>
      <w:r w:rsidRPr="00CD5B90">
        <w:rPr>
          <w:rFonts w:ascii="Consolas" w:hAnsi="Consolas"/>
          <w:color w:val="D4D4D4"/>
          <w:sz w:val="21"/>
          <w:szCs w:val="21"/>
        </w:rPr>
        <w:t>=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9CDCFE"/>
          <w:sz w:val="21"/>
          <w:szCs w:val="21"/>
        </w:rPr>
        <w:t>req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9CDCFE"/>
          <w:sz w:val="21"/>
          <w:szCs w:val="21"/>
        </w:rPr>
        <w:t>body</w:t>
      </w:r>
      <w:r w:rsidRPr="00CD5B90">
        <w:rPr>
          <w:rFonts w:ascii="Consolas" w:hAnsi="Consolas"/>
          <w:color w:val="CCCCCC"/>
          <w:sz w:val="21"/>
          <w:szCs w:val="21"/>
        </w:rPr>
        <w:t>;</w:t>
      </w:r>
    </w:p>
    <w:p w14:paraId="58B4F00C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log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"Received data:"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4FC1FF"/>
          <w:sz w:val="21"/>
          <w:szCs w:val="21"/>
        </w:rPr>
        <w:t>name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4FC1FF"/>
          <w:sz w:val="21"/>
          <w:szCs w:val="21"/>
        </w:rPr>
        <w:t>email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3069F02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6A9955"/>
          <w:sz w:val="21"/>
          <w:szCs w:val="21"/>
        </w:rPr>
        <w:t>// Here you would typically store the data in your database</w:t>
      </w:r>
    </w:p>
    <w:p w14:paraId="6B2DC773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res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json</w:t>
      </w:r>
      <w:r w:rsidRPr="00CD5B90">
        <w:rPr>
          <w:rFonts w:ascii="Consolas" w:hAnsi="Consolas"/>
          <w:color w:val="CCCCCC"/>
          <w:sz w:val="21"/>
          <w:szCs w:val="21"/>
        </w:rPr>
        <w:t xml:space="preserve">({ </w:t>
      </w:r>
      <w:r w:rsidRPr="00CD5B90">
        <w:rPr>
          <w:rFonts w:ascii="Consolas" w:hAnsi="Consolas"/>
          <w:color w:val="9CDCFE"/>
          <w:sz w:val="21"/>
          <w:szCs w:val="21"/>
        </w:rPr>
        <w:t>message:</w:t>
      </w:r>
      <w:r w:rsidRPr="00CD5B90">
        <w:rPr>
          <w:rFonts w:ascii="Consolas" w:hAnsi="Consolas"/>
          <w:color w:val="CCCCCC"/>
          <w:sz w:val="21"/>
          <w:szCs w:val="21"/>
        </w:rPr>
        <w:t xml:space="preserve"> </w:t>
      </w:r>
      <w:r w:rsidRPr="00CD5B90">
        <w:rPr>
          <w:rFonts w:ascii="Consolas" w:hAnsi="Consolas"/>
          <w:color w:val="CE9178"/>
          <w:sz w:val="21"/>
          <w:szCs w:val="21"/>
        </w:rPr>
        <w:t>"Data received and stored successfully!"</w:t>
      </w:r>
      <w:r w:rsidRPr="00CD5B90"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5649801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});</w:t>
      </w:r>
    </w:p>
    <w:p w14:paraId="5CC3A8D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30A8E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4FC1FF"/>
          <w:sz w:val="21"/>
          <w:szCs w:val="21"/>
        </w:rPr>
        <w:t>app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listen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4FC1FF"/>
          <w:sz w:val="21"/>
          <w:szCs w:val="21"/>
        </w:rPr>
        <w:t>port</w:t>
      </w:r>
      <w:r w:rsidRPr="00CD5B90">
        <w:rPr>
          <w:rFonts w:ascii="Consolas" w:hAnsi="Consolas"/>
          <w:color w:val="CCCCCC"/>
          <w:sz w:val="21"/>
          <w:szCs w:val="21"/>
        </w:rPr>
        <w:t xml:space="preserve">, () </w:t>
      </w:r>
      <w:r w:rsidRPr="00CD5B90">
        <w:rPr>
          <w:rFonts w:ascii="Consolas" w:hAnsi="Consolas"/>
          <w:color w:val="569CD6"/>
          <w:sz w:val="21"/>
          <w:szCs w:val="21"/>
        </w:rPr>
        <w:t>=&gt;</w:t>
      </w:r>
      <w:r w:rsidRPr="00CD5B90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CB8DB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console</w:t>
      </w:r>
      <w:r w:rsidRPr="00CD5B90">
        <w:rPr>
          <w:rFonts w:ascii="Consolas" w:hAnsi="Consolas"/>
          <w:color w:val="CCCCCC"/>
          <w:sz w:val="21"/>
          <w:szCs w:val="21"/>
        </w:rPr>
        <w:t>.</w:t>
      </w:r>
      <w:r w:rsidRPr="00CD5B90">
        <w:rPr>
          <w:rFonts w:ascii="Consolas" w:hAnsi="Consolas"/>
          <w:color w:val="DCDCAA"/>
          <w:sz w:val="21"/>
          <w:szCs w:val="21"/>
        </w:rPr>
        <w:t>log</w:t>
      </w:r>
      <w:r w:rsidRPr="00CD5B90">
        <w:rPr>
          <w:rFonts w:ascii="Consolas" w:hAnsi="Consolas"/>
          <w:color w:val="CCCCCC"/>
          <w:sz w:val="21"/>
          <w:szCs w:val="21"/>
        </w:rPr>
        <w:t>(</w:t>
      </w:r>
      <w:r w:rsidRPr="00CD5B90">
        <w:rPr>
          <w:rFonts w:ascii="Consolas" w:hAnsi="Consolas"/>
          <w:color w:val="CE9178"/>
          <w:sz w:val="21"/>
          <w:szCs w:val="21"/>
        </w:rPr>
        <w:t>`Backend server listening at http://localhost:</w:t>
      </w:r>
      <w:r w:rsidRPr="00CD5B90">
        <w:rPr>
          <w:rFonts w:ascii="Consolas" w:hAnsi="Consolas"/>
          <w:color w:val="569CD6"/>
          <w:sz w:val="21"/>
          <w:szCs w:val="21"/>
        </w:rPr>
        <w:t>${</w:t>
      </w:r>
      <w:r w:rsidRPr="00CD5B90">
        <w:rPr>
          <w:rFonts w:ascii="Consolas" w:hAnsi="Consolas"/>
          <w:color w:val="4FC1FF"/>
          <w:sz w:val="21"/>
          <w:szCs w:val="21"/>
        </w:rPr>
        <w:t>port</w:t>
      </w:r>
      <w:r w:rsidRPr="00CD5B90">
        <w:rPr>
          <w:rFonts w:ascii="Consolas" w:hAnsi="Consolas"/>
          <w:color w:val="569CD6"/>
          <w:sz w:val="21"/>
          <w:szCs w:val="21"/>
        </w:rPr>
        <w:t>}</w:t>
      </w:r>
      <w:r w:rsidRPr="00CD5B90">
        <w:rPr>
          <w:rFonts w:ascii="Consolas" w:hAnsi="Consolas"/>
          <w:color w:val="CE9178"/>
          <w:sz w:val="21"/>
          <w:szCs w:val="21"/>
        </w:rPr>
        <w:t>`</w:t>
      </w:r>
      <w:r w:rsidRPr="00CD5B90">
        <w:rPr>
          <w:rFonts w:ascii="Consolas" w:hAnsi="Consolas"/>
          <w:color w:val="CCCCCC"/>
          <w:sz w:val="21"/>
          <w:szCs w:val="21"/>
        </w:rPr>
        <w:t>);</w:t>
      </w:r>
    </w:p>
    <w:p w14:paraId="2E0968DF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});</w:t>
      </w:r>
    </w:p>
    <w:p w14:paraId="3A090B5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0D2139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AD4317E" w14:textId="77777777" w:rsidR="00CD5B90" w:rsidRPr="00CD5B90" w:rsidRDefault="00CD5B90" w:rsidP="00CD5B90">
      <w:pPr>
        <w:pStyle w:val="Heading2"/>
      </w:pPr>
      <w:bookmarkStart w:id="4" w:name="_Toc159225669"/>
      <w:r w:rsidRPr="00CD5B90">
        <w:t>Create package.json for Backend</w:t>
      </w:r>
      <w:bookmarkEnd w:id="4"/>
    </w:p>
    <w:p w14:paraId="597B7AF9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package.json</w:t>
      </w:r>
      <w:r>
        <w:rPr>
          <w:rFonts w:ascii="Segoe UI" w:hAnsi="Segoe UI" w:cs="Segoe UI"/>
          <w:color w:val="0D0D0D"/>
        </w:rPr>
        <w:t xml:space="preserve"> file for the backend:</w:t>
      </w:r>
    </w:p>
    <w:p w14:paraId="0CD85AC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{</w:t>
      </w:r>
    </w:p>
    <w:p w14:paraId="631FBCD7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"name"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"backend"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539C6C8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"version"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"1.0.0"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32FD655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"description"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"Backend server for sample application"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3E26A29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"main"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"server.js"</w:t>
      </w:r>
      <w:r w:rsidRPr="00CD5B90">
        <w:rPr>
          <w:rFonts w:ascii="Consolas" w:hAnsi="Consolas"/>
          <w:color w:val="CCCCCC"/>
          <w:sz w:val="21"/>
          <w:szCs w:val="21"/>
        </w:rPr>
        <w:t>,</w:t>
      </w:r>
    </w:p>
    <w:p w14:paraId="6B3738D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</w:t>
      </w:r>
      <w:r w:rsidRPr="00CD5B90">
        <w:rPr>
          <w:rFonts w:ascii="Consolas" w:hAnsi="Consolas"/>
          <w:color w:val="9CDCFE"/>
          <w:sz w:val="21"/>
          <w:szCs w:val="21"/>
        </w:rPr>
        <w:t>"dependencies"</w:t>
      </w:r>
      <w:r w:rsidRPr="00CD5B90">
        <w:rPr>
          <w:rFonts w:ascii="Consolas" w:hAnsi="Consolas"/>
          <w:color w:val="CCCCCC"/>
          <w:sz w:val="21"/>
          <w:szCs w:val="21"/>
        </w:rPr>
        <w:t>: {</w:t>
      </w:r>
    </w:p>
    <w:p w14:paraId="408D6C3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    </w:t>
      </w:r>
      <w:r w:rsidRPr="00CD5B90">
        <w:rPr>
          <w:rFonts w:ascii="Consolas" w:hAnsi="Consolas"/>
          <w:color w:val="9CDCFE"/>
          <w:sz w:val="21"/>
          <w:szCs w:val="21"/>
        </w:rPr>
        <w:t>"express"</w:t>
      </w:r>
      <w:r w:rsidRPr="00CD5B90">
        <w:rPr>
          <w:rFonts w:ascii="Consolas" w:hAnsi="Consolas"/>
          <w:color w:val="CCCCCC"/>
          <w:sz w:val="21"/>
          <w:szCs w:val="21"/>
        </w:rPr>
        <w:t xml:space="preserve">: </w:t>
      </w:r>
      <w:r w:rsidRPr="00CD5B90">
        <w:rPr>
          <w:rFonts w:ascii="Consolas" w:hAnsi="Consolas"/>
          <w:color w:val="CE9178"/>
          <w:sz w:val="21"/>
          <w:szCs w:val="21"/>
        </w:rPr>
        <w:t>"^4.17.1"</w:t>
      </w:r>
    </w:p>
    <w:p w14:paraId="0C7D9CF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    }</w:t>
      </w:r>
    </w:p>
    <w:p w14:paraId="49FAF2BD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>  }</w:t>
      </w:r>
    </w:p>
    <w:p w14:paraId="3B3F1C0B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1FE51F37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5BAA0DE3" w14:textId="77777777" w:rsidR="00CD5B90" w:rsidRPr="00CD5B90" w:rsidRDefault="00CD5B90" w:rsidP="00CD5B90">
      <w:pPr>
        <w:pStyle w:val="Heading2"/>
      </w:pPr>
      <w:bookmarkStart w:id="5" w:name="_Toc159225670"/>
      <w:r w:rsidRPr="00CD5B90">
        <w:t>Dockerize Frontend and Backend</w:t>
      </w:r>
      <w:bookmarkEnd w:id="5"/>
    </w:p>
    <w:p w14:paraId="25E39669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Create Dockerfiles for both the frontend and backend applications:</w:t>
      </w:r>
    </w:p>
    <w:p w14:paraId="270DF591" w14:textId="77777777" w:rsidR="00CD5B90" w:rsidRDefault="00CD5B90" w:rsidP="00CD5B9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inorEastAsia" w:hAnsi="Segoe UI" w:cs="Segoe UI"/>
          <w:color w:val="0D0D0D"/>
          <w:bdr w:val="single" w:sz="2" w:space="0" w:color="E3E3E3" w:frame="1"/>
        </w:rPr>
        <w:t>Frontend Dockerfile</w:t>
      </w:r>
      <w:r>
        <w:rPr>
          <w:rFonts w:ascii="Segoe UI" w:hAnsi="Segoe UI" w:cs="Segoe UI"/>
          <w:color w:val="0D0D0D"/>
        </w:rPr>
        <w:t xml:space="preserve"> (</w:t>
      </w:r>
      <w:r>
        <w:rPr>
          <w:rStyle w:val="HTMLCode"/>
          <w:rFonts w:ascii="Ubuntu Mono" w:eastAsiaTheme="min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Dockerfile-frontend</w:t>
      </w:r>
      <w:r>
        <w:rPr>
          <w:rFonts w:ascii="Segoe UI" w:hAnsi="Segoe UI" w:cs="Segoe UI"/>
          <w:color w:val="0D0D0D"/>
        </w:rPr>
        <w:t>):</w:t>
      </w:r>
    </w:p>
    <w:p w14:paraId="5A3540A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FROM</w:t>
      </w:r>
      <w:r w:rsidRPr="00CD5B90">
        <w:rPr>
          <w:rFonts w:ascii="Consolas" w:hAnsi="Consolas"/>
          <w:color w:val="CCCCCC"/>
          <w:sz w:val="21"/>
          <w:szCs w:val="21"/>
        </w:rPr>
        <w:t xml:space="preserve"> nginx:alpine</w:t>
      </w:r>
    </w:p>
    <w:p w14:paraId="47FE56E8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COPY</w:t>
      </w:r>
      <w:r w:rsidRPr="00CD5B90">
        <w:rPr>
          <w:rFonts w:ascii="Consolas" w:hAnsi="Consolas"/>
          <w:color w:val="CCCCCC"/>
          <w:sz w:val="21"/>
          <w:szCs w:val="21"/>
        </w:rPr>
        <w:t xml:space="preserve"> index.html /usr/share/nginx/html/index.html</w:t>
      </w:r>
    </w:p>
    <w:p w14:paraId="0358CF03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EXPOSE</w:t>
      </w:r>
      <w:r w:rsidRPr="00CD5B90">
        <w:rPr>
          <w:rFonts w:ascii="Consolas" w:hAnsi="Consolas"/>
          <w:color w:val="CCCCCC"/>
          <w:sz w:val="21"/>
          <w:szCs w:val="21"/>
        </w:rPr>
        <w:t xml:space="preserve"> 80</w:t>
      </w:r>
    </w:p>
    <w:p w14:paraId="010A5992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FAE895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1D2F3213" w14:textId="332EC1E3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  <w:shd w:val="clear" w:color="auto" w:fill="FFFFFF"/>
        </w:rPr>
        <w:t>Backend Dockerfile</w:t>
      </w:r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Dockerfile-backend</w:t>
      </w:r>
      <w:r>
        <w:rPr>
          <w:rFonts w:ascii="Segoe UI" w:hAnsi="Segoe UI" w:cs="Segoe UI"/>
          <w:color w:val="0D0D0D"/>
          <w:shd w:val="clear" w:color="auto" w:fill="FFFFFF"/>
        </w:rPr>
        <w:t>):</w:t>
      </w:r>
    </w:p>
    <w:p w14:paraId="6F571EF7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</w:p>
    <w:p w14:paraId="06E1CE2E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6A9955"/>
          <w:sz w:val="21"/>
          <w:szCs w:val="21"/>
        </w:rPr>
        <w:t># docker build -t frontend-image -f Dockerfile-frontend .</w:t>
      </w:r>
    </w:p>
    <w:p w14:paraId="1FAF60A1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6A9955"/>
          <w:sz w:val="21"/>
          <w:szCs w:val="21"/>
        </w:rPr>
        <w:t># docker build -t backend-image -f Dockerfile-backend .</w:t>
      </w:r>
    </w:p>
    <w:p w14:paraId="261AB085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FROM</w:t>
      </w:r>
      <w:r w:rsidRPr="00CD5B90">
        <w:rPr>
          <w:rFonts w:ascii="Consolas" w:hAnsi="Consolas"/>
          <w:color w:val="CCCCCC"/>
          <w:sz w:val="21"/>
          <w:szCs w:val="21"/>
        </w:rPr>
        <w:t xml:space="preserve"> node:alpine</w:t>
      </w:r>
    </w:p>
    <w:p w14:paraId="68F2A25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WORKDIR</w:t>
      </w:r>
      <w:r w:rsidRPr="00CD5B90">
        <w:rPr>
          <w:rFonts w:ascii="Consolas" w:hAnsi="Consolas"/>
          <w:color w:val="CCCCCC"/>
          <w:sz w:val="21"/>
          <w:szCs w:val="21"/>
        </w:rPr>
        <w:t xml:space="preserve"> /app</w:t>
      </w:r>
    </w:p>
    <w:p w14:paraId="3F4B2DD6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COPY</w:t>
      </w:r>
      <w:r w:rsidRPr="00CD5B90">
        <w:rPr>
          <w:rFonts w:ascii="Consolas" w:hAnsi="Consolas"/>
          <w:color w:val="CCCCCC"/>
          <w:sz w:val="21"/>
          <w:szCs w:val="21"/>
        </w:rPr>
        <w:t xml:space="preserve"> package*.json ./</w:t>
      </w:r>
    </w:p>
    <w:p w14:paraId="422A4E19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RUN</w:t>
      </w:r>
      <w:r w:rsidRPr="00CD5B90">
        <w:rPr>
          <w:rFonts w:ascii="Consolas" w:hAnsi="Consolas"/>
          <w:color w:val="CCCCCC"/>
          <w:sz w:val="21"/>
          <w:szCs w:val="21"/>
        </w:rPr>
        <w:t xml:space="preserve"> npm install</w:t>
      </w:r>
    </w:p>
    <w:p w14:paraId="6C02E960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COPY</w:t>
      </w:r>
      <w:r w:rsidRPr="00CD5B90">
        <w:rPr>
          <w:rFonts w:ascii="Consolas" w:hAnsi="Consolas"/>
          <w:color w:val="CCCCCC"/>
          <w:sz w:val="21"/>
          <w:szCs w:val="21"/>
        </w:rPr>
        <w:t xml:space="preserve"> . .</w:t>
      </w:r>
    </w:p>
    <w:p w14:paraId="46BFEEFA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EXPOSE</w:t>
      </w:r>
      <w:r w:rsidRPr="00CD5B90">
        <w:rPr>
          <w:rFonts w:ascii="Consolas" w:hAnsi="Consolas"/>
          <w:color w:val="CCCCCC"/>
          <w:sz w:val="21"/>
          <w:szCs w:val="21"/>
        </w:rPr>
        <w:t xml:space="preserve"> 3000</w:t>
      </w:r>
    </w:p>
    <w:p w14:paraId="4C3FC443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CD5B90">
        <w:rPr>
          <w:rFonts w:ascii="Consolas" w:hAnsi="Consolas"/>
          <w:color w:val="569CD6"/>
          <w:sz w:val="21"/>
          <w:szCs w:val="21"/>
        </w:rPr>
        <w:t>CMD</w:t>
      </w:r>
      <w:r w:rsidRPr="00CD5B90">
        <w:rPr>
          <w:rFonts w:ascii="Consolas" w:hAnsi="Consolas"/>
          <w:color w:val="CCCCCC"/>
          <w:sz w:val="21"/>
          <w:szCs w:val="21"/>
        </w:rPr>
        <w:t xml:space="preserve"> [</w:t>
      </w:r>
      <w:r w:rsidRPr="00CD5B90">
        <w:rPr>
          <w:rFonts w:ascii="Consolas" w:hAnsi="Consolas"/>
          <w:color w:val="CE9178"/>
          <w:sz w:val="21"/>
          <w:szCs w:val="21"/>
        </w:rPr>
        <w:t>"node"</w:t>
      </w:r>
      <w:r w:rsidRPr="00CD5B90">
        <w:rPr>
          <w:rFonts w:ascii="Consolas" w:hAnsi="Consolas"/>
          <w:color w:val="CCCCCC"/>
          <w:sz w:val="21"/>
          <w:szCs w:val="21"/>
        </w:rPr>
        <w:t xml:space="preserve">, </w:t>
      </w:r>
      <w:r w:rsidRPr="00CD5B90">
        <w:rPr>
          <w:rFonts w:ascii="Consolas" w:hAnsi="Consolas"/>
          <w:color w:val="CE9178"/>
          <w:sz w:val="21"/>
          <w:szCs w:val="21"/>
        </w:rPr>
        <w:t>"server.js"</w:t>
      </w:r>
      <w:r w:rsidRPr="00CD5B90">
        <w:rPr>
          <w:rFonts w:ascii="Consolas" w:hAnsi="Consolas"/>
          <w:color w:val="CCCCCC"/>
          <w:sz w:val="21"/>
          <w:szCs w:val="21"/>
        </w:rPr>
        <w:t>]</w:t>
      </w:r>
    </w:p>
    <w:p w14:paraId="45591734" w14:textId="77777777" w:rsidR="00CD5B90" w:rsidRPr="00CD5B90" w:rsidRDefault="00CD5B90" w:rsidP="00CD5B9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B66F05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62C74348" w14:textId="77777777" w:rsidR="00CD5B90" w:rsidRDefault="00CD5B90" w:rsidP="00CD5B90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49BA9805" w14:textId="5250009C" w:rsidR="00BC3F60" w:rsidRDefault="00CD5B90" w:rsidP="00BC3F60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6" w:name="_Toc159225671"/>
      <w:r w:rsidRPr="00CD5B90">
        <w:rPr>
          <w:rFonts w:asciiTheme="minorHAnsi" w:eastAsia="Arial" w:hAnsiTheme="minorHAnsi" w:cstheme="minorHAnsi"/>
          <w:color w:val="E36C0A" w:themeColor="accent6" w:themeShade="BF"/>
        </w:rPr>
        <w:t>Build Docker images for both frontend and backend:</w:t>
      </w:r>
      <w:bookmarkEnd w:id="6"/>
    </w:p>
    <w:p w14:paraId="25169E4C" w14:textId="77777777" w:rsidR="00C41908" w:rsidRDefault="00C41908" w:rsidP="00C41908">
      <w:pPr>
        <w:rPr>
          <w:rFonts w:eastAsia="Arial"/>
        </w:rPr>
      </w:pPr>
    </w:p>
    <w:p w14:paraId="3DCCF6AF" w14:textId="77777777" w:rsidR="00C41908" w:rsidRDefault="00C41908" w:rsidP="00C41908">
      <w:pPr>
        <w:rPr>
          <w:rFonts w:eastAsia="Arial"/>
        </w:rPr>
      </w:pPr>
    </w:p>
    <w:p w14:paraId="79B117A9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https://github.com/bipeensinha/aks-network.git </w:t>
      </w:r>
    </w:p>
    <w:p w14:paraId="2774F821" w14:textId="77777777" w:rsidR="00C41908" w:rsidRDefault="00C41908" w:rsidP="00C41908">
      <w:pPr>
        <w:rPr>
          <w:rFonts w:eastAsia="Arial"/>
        </w:rPr>
      </w:pPr>
    </w:p>
    <w:p w14:paraId="31018AF9" w14:textId="4789D66E" w:rsidR="00C41908" w:rsidRDefault="00C41908" w:rsidP="00C41908">
      <w:pPr>
        <w:rPr>
          <w:rFonts w:eastAsia="Arial"/>
        </w:rPr>
      </w:pPr>
      <w:r w:rsidRPr="00C41908">
        <w:rPr>
          <w:rFonts w:eastAsia="Arial"/>
          <w:noProof/>
        </w:rPr>
        <w:drawing>
          <wp:inline distT="0" distB="0" distL="0" distR="0" wp14:anchorId="0DF4039E" wp14:editId="653B8D14">
            <wp:extent cx="5921253" cy="1722269"/>
            <wp:effectExtent l="0" t="0" r="3810" b="0"/>
            <wp:docPr id="69180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05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1ACE" w14:textId="77777777" w:rsidR="00C41908" w:rsidRDefault="00C41908" w:rsidP="00C41908">
      <w:pPr>
        <w:rPr>
          <w:rFonts w:eastAsia="Arial"/>
        </w:rPr>
      </w:pPr>
    </w:p>
    <w:p w14:paraId="5F34EF08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ls</w:t>
      </w:r>
    </w:p>
    <w:p w14:paraId="0CC2EE82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D44BA95" w14:textId="77777777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aks-network/ </w:t>
      </w:r>
    </w:p>
    <w:p w14:paraId="1701C1F2" w14:textId="77777777" w:rsidR="00C41908" w:rsidRDefault="00C41908" w:rsidP="00C41908">
      <w:pPr>
        <w:rPr>
          <w:rFonts w:eastAsia="Arial"/>
        </w:rPr>
      </w:pPr>
    </w:p>
    <w:p w14:paraId="72EA6212" w14:textId="77777777" w:rsidR="00C41908" w:rsidRDefault="00C41908" w:rsidP="00C41908">
      <w:pPr>
        <w:rPr>
          <w:rFonts w:eastAsia="Arial"/>
        </w:rPr>
      </w:pPr>
    </w:p>
    <w:p w14:paraId="259E92E0" w14:textId="10CFF662" w:rsidR="00C41908" w:rsidRPr="00C41908" w:rsidRDefault="00C41908" w:rsidP="00C41908">
      <w:pPr>
        <w:rPr>
          <w:rFonts w:eastAsia="Arial"/>
        </w:rPr>
      </w:pPr>
      <w:r w:rsidRPr="00C41908">
        <w:rPr>
          <w:rFonts w:eastAsia="Arial"/>
          <w:noProof/>
        </w:rPr>
        <w:drawing>
          <wp:inline distT="0" distB="0" distL="0" distR="0" wp14:anchorId="152BD47D" wp14:editId="4D838372">
            <wp:extent cx="5357324" cy="1676545"/>
            <wp:effectExtent l="0" t="0" r="0" b="0"/>
            <wp:docPr id="65190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01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2F0" w14:textId="77777777" w:rsidR="00BC3F60" w:rsidRDefault="00BC3F60" w:rsidP="00BC3F60"/>
    <w:p w14:paraId="74E7B817" w14:textId="2637FA43" w:rsidR="00C41908" w:rsidRDefault="00C41908" w:rsidP="00C4190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Ls -l</w:t>
      </w:r>
    </w:p>
    <w:p w14:paraId="2DDCBBEE" w14:textId="561EC13A" w:rsidR="00C41908" w:rsidRDefault="00C41908" w:rsidP="00C41908"/>
    <w:p w14:paraId="05EEC05A" w14:textId="35498A31" w:rsidR="00C41908" w:rsidRDefault="00B15B40" w:rsidP="00C41908">
      <w:r w:rsidRPr="00B15B40">
        <w:rPr>
          <w:noProof/>
        </w:rPr>
        <w:lastRenderedPageBreak/>
        <w:drawing>
          <wp:inline distT="0" distB="0" distL="0" distR="0" wp14:anchorId="61475D01" wp14:editId="213FBCB7">
            <wp:extent cx="6197600" cy="2439670"/>
            <wp:effectExtent l="0" t="0" r="0" b="0"/>
            <wp:docPr id="163667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4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688F" w14:textId="77777777" w:rsidR="00C41908" w:rsidRDefault="00C41908" w:rsidP="00C41908"/>
    <w:p w14:paraId="53DDCA51" w14:textId="77777777" w:rsidR="00C7337D" w:rsidRDefault="00C7337D" w:rsidP="00C7337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build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Dockerfile-frontend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. </w:t>
      </w:r>
    </w:p>
    <w:p w14:paraId="7095DADD" w14:textId="77777777" w:rsidR="00C41908" w:rsidRDefault="00C41908" w:rsidP="00C41908"/>
    <w:p w14:paraId="0A1C78E2" w14:textId="6342806D" w:rsidR="00C7337D" w:rsidRDefault="00C7337D" w:rsidP="00C41908">
      <w:r w:rsidRPr="00C7337D">
        <w:rPr>
          <w:noProof/>
        </w:rPr>
        <w:drawing>
          <wp:inline distT="0" distB="0" distL="0" distR="0" wp14:anchorId="0945C5C5" wp14:editId="19094D1A">
            <wp:extent cx="6197600" cy="4984115"/>
            <wp:effectExtent l="0" t="0" r="0" b="6985"/>
            <wp:docPr id="164279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91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5082" w14:textId="77777777" w:rsidR="00C7337D" w:rsidRDefault="00C7337D" w:rsidP="00C41908"/>
    <w:p w14:paraId="5A398E8B" w14:textId="6D1E454F" w:rsidR="00C7337D" w:rsidRDefault="00C7337D">
      <w:r>
        <w:br w:type="page"/>
      </w:r>
    </w:p>
    <w:p w14:paraId="22ECB3CA" w14:textId="77777777" w:rsidR="00C7337D" w:rsidRDefault="00C7337D" w:rsidP="00C7337D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build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backend-image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Dockerfile-backend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. </w:t>
      </w:r>
    </w:p>
    <w:p w14:paraId="3D55C73C" w14:textId="77777777" w:rsidR="00C7337D" w:rsidRDefault="00C7337D" w:rsidP="00C41908"/>
    <w:p w14:paraId="12E13A1F" w14:textId="631525FB" w:rsidR="00C7337D" w:rsidRDefault="00B15B40" w:rsidP="00C41908">
      <w:r w:rsidRPr="00B15B40">
        <w:rPr>
          <w:noProof/>
        </w:rPr>
        <w:drawing>
          <wp:inline distT="0" distB="0" distL="0" distR="0" wp14:anchorId="3D5EF30A" wp14:editId="7E9E8CD6">
            <wp:extent cx="5936494" cy="5273497"/>
            <wp:effectExtent l="0" t="0" r="7620" b="3810"/>
            <wp:docPr id="25902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23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8187" w14:textId="77777777" w:rsidR="00B15B40" w:rsidRDefault="00B15B40" w:rsidP="00C41908"/>
    <w:p w14:paraId="1FD8F34C" w14:textId="77777777" w:rsidR="00B15B40" w:rsidRDefault="00B15B40" w:rsidP="00B15B4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images</w:t>
      </w:r>
    </w:p>
    <w:p w14:paraId="60FA632E" w14:textId="77777777" w:rsidR="00B15B40" w:rsidRDefault="00B15B40" w:rsidP="00B15B40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D6995CF" w14:textId="77777777" w:rsidR="00B15B40" w:rsidRDefault="00B15B40" w:rsidP="00C41908"/>
    <w:p w14:paraId="5F97092D" w14:textId="64B3631D" w:rsidR="00B15B40" w:rsidRDefault="00B15B40" w:rsidP="00C41908">
      <w:r w:rsidRPr="00B15B40">
        <w:rPr>
          <w:noProof/>
        </w:rPr>
        <w:drawing>
          <wp:inline distT="0" distB="0" distL="0" distR="0" wp14:anchorId="50EE2FE4" wp14:editId="2212E741">
            <wp:extent cx="6197600" cy="1111250"/>
            <wp:effectExtent l="0" t="0" r="0" b="0"/>
            <wp:docPr id="19099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49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9F3" w14:textId="77777777" w:rsidR="00B15B40" w:rsidRDefault="00B15B40" w:rsidP="00C41908"/>
    <w:p w14:paraId="174EB995" w14:textId="56BF9F2A" w:rsidR="00B15B40" w:rsidRDefault="00654E18" w:rsidP="00C41908">
      <w:r>
        <w:t>docker login</w:t>
      </w:r>
    </w:p>
    <w:p w14:paraId="02450BA0" w14:textId="77777777" w:rsidR="00654E18" w:rsidRDefault="00654E18" w:rsidP="00C41908"/>
    <w:p w14:paraId="5C96A2DB" w14:textId="2D1F2516" w:rsidR="00654E18" w:rsidRDefault="00654E18" w:rsidP="00C41908">
      <w:r w:rsidRPr="00654E18">
        <w:rPr>
          <w:noProof/>
        </w:rPr>
        <w:lastRenderedPageBreak/>
        <w:drawing>
          <wp:inline distT="0" distB="0" distL="0" distR="0" wp14:anchorId="1EDE7D5C" wp14:editId="587BE705">
            <wp:extent cx="3756986" cy="2568163"/>
            <wp:effectExtent l="0" t="0" r="0" b="3810"/>
            <wp:docPr id="189921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7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10D2" w14:textId="77777777" w:rsidR="00654E18" w:rsidRDefault="00654E18" w:rsidP="00C41908"/>
    <w:p w14:paraId="5257E10A" w14:textId="77777777" w:rsidR="00654E18" w:rsidRDefault="00654E18" w:rsidP="00654E1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frontend-image</w:t>
      </w:r>
    </w:p>
    <w:p w14:paraId="1061211D" w14:textId="23FC6AA9" w:rsidR="00654E18" w:rsidRDefault="00654E18" w:rsidP="00654E1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b</w:t>
      </w:r>
      <w:r>
        <w:rPr>
          <w:rFonts w:ascii="Lucida Console" w:hAnsi="Lucida Console" w:cs="Lucida Console"/>
          <w:color w:val="8A2BE2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backend-image </w:t>
      </w:r>
    </w:p>
    <w:p w14:paraId="5A272801" w14:textId="77777777" w:rsidR="00654E18" w:rsidRDefault="00654E18" w:rsidP="00C41908"/>
    <w:p w14:paraId="490AE9DC" w14:textId="77777777" w:rsidR="00654E18" w:rsidRDefault="00654E18" w:rsidP="00C41908"/>
    <w:p w14:paraId="040C63CE" w14:textId="0BBD95B9" w:rsidR="00654E18" w:rsidRDefault="00654E18" w:rsidP="00C41908">
      <w:r w:rsidRPr="00654E18">
        <w:rPr>
          <w:noProof/>
        </w:rPr>
        <w:drawing>
          <wp:inline distT="0" distB="0" distL="0" distR="0" wp14:anchorId="03259195" wp14:editId="534EBD85">
            <wp:extent cx="6073666" cy="1044030"/>
            <wp:effectExtent l="0" t="0" r="3810" b="3810"/>
            <wp:docPr id="72993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37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1990" w14:textId="77777777" w:rsidR="00654E18" w:rsidRDefault="00654E18" w:rsidP="00C41908"/>
    <w:p w14:paraId="0A553797" w14:textId="77777777" w:rsidR="00654E18" w:rsidRDefault="00654E18" w:rsidP="00C41908"/>
    <w:p w14:paraId="16A9A4C4" w14:textId="4C5074E4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commit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bipeen2001/devops:fe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v1</w:t>
      </w:r>
    </w:p>
    <w:p w14:paraId="05229DFE" w14:textId="77777777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C13C1E3" w14:textId="77777777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D01E62D" w14:textId="536570FF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commit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bipeen2001/devops:be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v1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2F878096" w14:textId="77777777" w:rsidR="004E6E59" w:rsidRDefault="004E6E59" w:rsidP="00C41908"/>
    <w:p w14:paraId="24E9D982" w14:textId="0CEDDAA0" w:rsidR="004E6E59" w:rsidRDefault="00FC4724" w:rsidP="00C41908">
      <w:r w:rsidRPr="00FC4724">
        <w:drawing>
          <wp:inline distT="0" distB="0" distL="0" distR="0" wp14:anchorId="1BE8E6B9" wp14:editId="50E7FC55">
            <wp:extent cx="5281118" cy="1005927"/>
            <wp:effectExtent l="0" t="0" r="0" b="3810"/>
            <wp:docPr id="110014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0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572" w14:textId="77777777" w:rsidR="004E6E59" w:rsidRDefault="004E6E59" w:rsidP="00C41908"/>
    <w:p w14:paraId="1770DA72" w14:textId="77777777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images </w:t>
      </w:r>
    </w:p>
    <w:p w14:paraId="504CC77D" w14:textId="77777777" w:rsidR="004E6E59" w:rsidRDefault="004E6E59" w:rsidP="00C41908"/>
    <w:p w14:paraId="14E43A63" w14:textId="43AC16F1" w:rsidR="006954F9" w:rsidRDefault="00FC4724" w:rsidP="00C41908">
      <w:r w:rsidRPr="00FC4724">
        <w:drawing>
          <wp:inline distT="0" distB="0" distL="0" distR="0" wp14:anchorId="3BF8F6E4" wp14:editId="59244C6A">
            <wp:extent cx="5258256" cy="1143099"/>
            <wp:effectExtent l="0" t="0" r="0" b="0"/>
            <wp:docPr id="181716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2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F343" w14:textId="35226A9C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bipeen2001/devops:fe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v1</w:t>
      </w:r>
    </w:p>
    <w:p w14:paraId="45248117" w14:textId="77777777" w:rsidR="00FC4724" w:rsidRDefault="00FC4724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AEA9C1C" w14:textId="06BB269B" w:rsidR="00FC4724" w:rsidRDefault="00FC4724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FC4724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54C4CA78" wp14:editId="4544611E">
            <wp:extent cx="6197600" cy="1640205"/>
            <wp:effectExtent l="0" t="0" r="0" b="0"/>
            <wp:docPr id="8874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05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57C" w14:textId="0610D0FB" w:rsidR="004E6E59" w:rsidRDefault="004E6E59" w:rsidP="004E6E5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lastRenderedPageBreak/>
        <w:t>docker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push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</w:rPr>
        <w:t>bipeen2001/devops:be</w:t>
      </w:r>
      <w:r w:rsidR="00FC4724">
        <w:rPr>
          <w:rFonts w:ascii="Lucida Console" w:hAnsi="Lucida Console" w:cs="Lucida Console"/>
          <w:color w:val="8A2BE2"/>
          <w:sz w:val="18"/>
          <w:szCs w:val="18"/>
        </w:rPr>
        <w:t>v1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6AE0B5BE" w14:textId="4E2DD139" w:rsidR="004E6E59" w:rsidRDefault="004E6E59" w:rsidP="00C41908"/>
    <w:p w14:paraId="35061533" w14:textId="77777777" w:rsidR="002C1958" w:rsidRDefault="002C1958" w:rsidP="00C41908"/>
    <w:p w14:paraId="46FB25A6" w14:textId="1E2B6AF6" w:rsidR="002C1958" w:rsidRDefault="00FC4724" w:rsidP="00C41908">
      <w:r w:rsidRPr="00FC4724">
        <w:drawing>
          <wp:inline distT="0" distB="0" distL="0" distR="0" wp14:anchorId="02B3323E" wp14:editId="44CE9119">
            <wp:extent cx="6197600" cy="1542415"/>
            <wp:effectExtent l="0" t="0" r="0" b="635"/>
            <wp:docPr id="180810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49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E217" w14:textId="77777777" w:rsidR="00FC4724" w:rsidRDefault="00FC4724" w:rsidP="00C41908"/>
    <w:p w14:paraId="501DD08C" w14:textId="2D944E98" w:rsidR="002C1958" w:rsidRDefault="002C1958" w:rsidP="00C41908">
      <w:pPr>
        <w:rPr>
          <w:noProof/>
        </w:rPr>
      </w:pPr>
    </w:p>
    <w:p w14:paraId="37756893" w14:textId="745CC98E" w:rsidR="00FC4724" w:rsidRDefault="00FC4724" w:rsidP="00C41908">
      <w:r w:rsidRPr="00FC4724">
        <w:drawing>
          <wp:inline distT="0" distB="0" distL="0" distR="0" wp14:anchorId="26AD5495" wp14:editId="10991432">
            <wp:extent cx="6197600" cy="3724275"/>
            <wp:effectExtent l="0" t="0" r="0" b="9525"/>
            <wp:docPr id="180638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7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11F1" w14:textId="77777777" w:rsidR="00FC4724" w:rsidRDefault="00FC4724" w:rsidP="00C41908"/>
    <w:p w14:paraId="3A25400F" w14:textId="77777777" w:rsidR="002C1958" w:rsidRDefault="002C1958" w:rsidP="00C41908"/>
    <w:p w14:paraId="145C0279" w14:textId="77777777" w:rsidR="002C1958" w:rsidRDefault="002C1958" w:rsidP="00C41908"/>
    <w:p w14:paraId="22EEAE95" w14:textId="77777777" w:rsidR="008D3AA3" w:rsidRDefault="008D3AA3" w:rsidP="008D3AA3">
      <w:pPr>
        <w:rPr>
          <w:rFonts w:eastAsia="Arial"/>
        </w:rPr>
      </w:pPr>
    </w:p>
    <w:p w14:paraId="248CBDE4" w14:textId="7F5BE1DD" w:rsidR="008D3AA3" w:rsidRPr="008D3AA3" w:rsidRDefault="008D3AA3" w:rsidP="008D3AA3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7" w:name="_Toc159225672"/>
      <w:r w:rsidRPr="008D3AA3">
        <w:rPr>
          <w:rFonts w:asciiTheme="minorHAnsi" w:eastAsia="Arial" w:hAnsiTheme="minorHAnsi" w:cstheme="minorHAnsi"/>
          <w:color w:val="E36C0A" w:themeColor="accent6" w:themeShade="BF"/>
        </w:rPr>
        <w:t>Kubernetes YAML Configurations</w:t>
      </w:r>
      <w:bookmarkEnd w:id="7"/>
    </w:p>
    <w:p w14:paraId="0C9ABA43" w14:textId="77777777" w:rsidR="00A21952" w:rsidRDefault="00A21952" w:rsidP="00C41908"/>
    <w:p w14:paraId="4580D32C" w14:textId="77777777" w:rsidR="008D3AA3" w:rsidRDefault="008D3AA3" w:rsidP="008D3A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Create Kubernetes YAML configurations for frontend, backend, and ClusterIP services:</w:t>
      </w:r>
    </w:p>
    <w:p w14:paraId="7A3223AF" w14:textId="77777777" w:rsidR="008D3AA3" w:rsidRDefault="008D3AA3" w:rsidP="008D3A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frontend-deployment.yaml</w:t>
      </w:r>
      <w:r>
        <w:rPr>
          <w:rFonts w:ascii="Segoe UI" w:hAnsi="Segoe UI" w:cs="Segoe UI"/>
          <w:color w:val="0D0D0D"/>
        </w:rPr>
        <w:t>:</w:t>
      </w:r>
    </w:p>
    <w:p w14:paraId="6815D06D" w14:textId="52D13EC4" w:rsidR="008D3AA3" w:rsidRDefault="008D3AA3" w:rsidP="00C41908"/>
    <w:p w14:paraId="682BB9DA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clone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https://github.com/bipeensinha/aks-network.git</w:t>
      </w:r>
    </w:p>
    <w:p w14:paraId="7085D980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9F606A0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ls</w:t>
      </w:r>
    </w:p>
    <w:p w14:paraId="4E68FD2B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CC53AAE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cd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aks-network/ </w:t>
      </w:r>
    </w:p>
    <w:p w14:paraId="3655B783" w14:textId="77777777" w:rsidR="008D3AA3" w:rsidRDefault="008D3AA3" w:rsidP="00C41908"/>
    <w:p w14:paraId="3C0885EB" w14:textId="15C690D8" w:rsidR="00A30E3C" w:rsidRDefault="00A30E3C" w:rsidP="00C41908">
      <w:r w:rsidRPr="00A30E3C">
        <w:lastRenderedPageBreak/>
        <w:drawing>
          <wp:inline distT="0" distB="0" distL="0" distR="0" wp14:anchorId="7DAF6743" wp14:editId="790DC85B">
            <wp:extent cx="6197600" cy="1168400"/>
            <wp:effectExtent l="0" t="0" r="0" b="0"/>
            <wp:docPr id="114809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92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5B5D" w14:textId="77777777" w:rsidR="00A30E3C" w:rsidRDefault="00A30E3C" w:rsidP="00C41908"/>
    <w:p w14:paraId="6659353A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frontend-deployment.yaml</w:t>
      </w:r>
    </w:p>
    <w:p w14:paraId="24EC9B29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0EEA712B" w14:textId="688B56A2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 w:rsidRPr="00A30E3C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44877B8A" wp14:editId="1C9B2C2F">
            <wp:extent cx="4549534" cy="708721"/>
            <wp:effectExtent l="0" t="0" r="3810" b="0"/>
            <wp:docPr id="15471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9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FB1F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75139D8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75BE1A4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backend-deployment.yaml </w:t>
      </w:r>
    </w:p>
    <w:p w14:paraId="2B5BFFCD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614B265" w14:textId="33B53203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A30E3C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494C682B" wp14:editId="1345139D">
            <wp:extent cx="4275190" cy="632515"/>
            <wp:effectExtent l="0" t="0" r="0" b="0"/>
            <wp:docPr id="159114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482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D33" w14:textId="77777777" w:rsidR="00A30E3C" w:rsidRDefault="00A30E3C" w:rsidP="00C41908"/>
    <w:p w14:paraId="2605C64E" w14:textId="77777777" w:rsidR="00A30E3C" w:rsidRDefault="00A30E3C" w:rsidP="00C41908"/>
    <w:p w14:paraId="76BB89EE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po </w:t>
      </w:r>
    </w:p>
    <w:p w14:paraId="6D8F5AC5" w14:textId="77777777" w:rsidR="00A30E3C" w:rsidRDefault="00A30E3C" w:rsidP="00C41908"/>
    <w:p w14:paraId="45ACB147" w14:textId="59B9CD4D" w:rsidR="00A30E3C" w:rsidRDefault="00A30E3C" w:rsidP="00C41908">
      <w:r w:rsidRPr="00A30E3C">
        <w:drawing>
          <wp:inline distT="0" distB="0" distL="0" distR="0" wp14:anchorId="4805F0E4" wp14:editId="26F74694">
            <wp:extent cx="4663844" cy="1158340"/>
            <wp:effectExtent l="0" t="0" r="3810" b="3810"/>
            <wp:docPr id="125427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787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0202" w14:textId="77777777" w:rsidR="00A30E3C" w:rsidRDefault="00A30E3C" w:rsidP="00C41908"/>
    <w:p w14:paraId="09602C7F" w14:textId="77777777" w:rsidR="00A30E3C" w:rsidRDefault="00A30E3C" w:rsidP="00C41908"/>
    <w:p w14:paraId="4CE579CB" w14:textId="77777777" w:rsidR="00A30E3C" w:rsidRDefault="00A30E3C" w:rsidP="00A30E3C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svc </w:t>
      </w:r>
    </w:p>
    <w:p w14:paraId="5DF881DC" w14:textId="77777777" w:rsidR="00A30E3C" w:rsidRDefault="00A30E3C" w:rsidP="00C41908"/>
    <w:p w14:paraId="41B053B6" w14:textId="332479DE" w:rsidR="00A30E3C" w:rsidRDefault="00A30E3C" w:rsidP="00C41908">
      <w:r>
        <w:rPr>
          <w:noProof/>
        </w:rPr>
        <w:drawing>
          <wp:inline distT="0" distB="0" distL="0" distR="0" wp14:anchorId="2CB9651E" wp14:editId="336E8D03">
            <wp:extent cx="5601335" cy="1065530"/>
            <wp:effectExtent l="0" t="0" r="0" b="1270"/>
            <wp:docPr id="2656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D259" w14:textId="77777777" w:rsidR="00A30E3C" w:rsidRDefault="00A30E3C" w:rsidP="00C41908"/>
    <w:p w14:paraId="6CA0F598" w14:textId="77777777" w:rsidR="00A30E3C" w:rsidRDefault="00A30E3C" w:rsidP="00C41908"/>
    <w:p w14:paraId="2BCEA3B2" w14:textId="71960E94" w:rsidR="00A30E3C" w:rsidRDefault="00A30E3C" w:rsidP="00C41908">
      <w:hyperlink r:id="rId28" w:history="1">
        <w:r w:rsidRPr="00193F75">
          <w:rPr>
            <w:rStyle w:val="Hyperlink"/>
          </w:rPr>
          <w:t>http://4.255.84.243/</w:t>
        </w:r>
      </w:hyperlink>
    </w:p>
    <w:p w14:paraId="460DA258" w14:textId="77777777" w:rsidR="00A30E3C" w:rsidRDefault="00A30E3C" w:rsidP="00C41908"/>
    <w:p w14:paraId="194BEB3A" w14:textId="3E054CED" w:rsidR="00A30E3C" w:rsidRDefault="00A30E3C" w:rsidP="00C41908">
      <w:r w:rsidRPr="00A30E3C">
        <w:drawing>
          <wp:inline distT="0" distB="0" distL="0" distR="0" wp14:anchorId="6C64EA80" wp14:editId="7685187F">
            <wp:extent cx="3254022" cy="1775614"/>
            <wp:effectExtent l="0" t="0" r="3810" b="0"/>
            <wp:docPr id="39783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30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1397" w14:textId="77777777" w:rsidR="00A30E3C" w:rsidRDefault="00A30E3C" w:rsidP="00C41908"/>
    <w:p w14:paraId="5B830B4D" w14:textId="77777777" w:rsidR="00A30E3C" w:rsidRDefault="00A30E3C" w:rsidP="00C41908"/>
    <w:p w14:paraId="60F02965" w14:textId="5957CE37" w:rsidR="00A30E3C" w:rsidRDefault="00D352A9" w:rsidP="00C41908">
      <w:r w:rsidRPr="00D352A9">
        <w:lastRenderedPageBreak/>
        <w:drawing>
          <wp:inline distT="0" distB="0" distL="0" distR="0" wp14:anchorId="188EFDB5" wp14:editId="40A7C78B">
            <wp:extent cx="3825572" cy="2149026"/>
            <wp:effectExtent l="0" t="0" r="3810" b="3810"/>
            <wp:docPr id="200281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157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E8BE" w14:textId="77777777" w:rsidR="00F72D3F" w:rsidRDefault="00F72D3F" w:rsidP="00C41908"/>
    <w:p w14:paraId="11783F13" w14:textId="77777777" w:rsidR="00F72D3F" w:rsidRDefault="00F72D3F" w:rsidP="00C41908"/>
    <w:p w14:paraId="3F6417AB" w14:textId="77777777" w:rsidR="00F72D3F" w:rsidRDefault="00F72D3F" w:rsidP="00C41908"/>
    <w:p w14:paraId="690DB327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--restart=Never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--image=bipeen2001/devops:fev1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sh </w:t>
      </w:r>
    </w:p>
    <w:p w14:paraId="43DD7688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A517BE2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211BFD3A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19DD5074" w14:textId="52AFE5C8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run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--restart=Never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frontend-test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--image=bipeen2001/devops:bev1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sh </w:t>
      </w:r>
    </w:p>
    <w:p w14:paraId="0A708650" w14:textId="77777777" w:rsidR="00F72D3F" w:rsidRDefault="00F72D3F" w:rsidP="00F72D3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EE4135E" w14:textId="77777777" w:rsidR="00F72D3F" w:rsidRDefault="00F72D3F" w:rsidP="00C41908"/>
    <w:sectPr w:rsidR="00F72D3F" w:rsidSect="00364499">
      <w:headerReference w:type="default" r:id="rId31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C4B62" w14:textId="77777777" w:rsidR="00364499" w:rsidRDefault="00364499">
      <w:r>
        <w:separator/>
      </w:r>
    </w:p>
  </w:endnote>
  <w:endnote w:type="continuationSeparator" w:id="0">
    <w:p w14:paraId="00DE7131" w14:textId="77777777" w:rsidR="00364499" w:rsidRDefault="0036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F3885" w14:textId="77777777" w:rsidR="00364499" w:rsidRDefault="00364499">
      <w:r>
        <w:separator/>
      </w:r>
    </w:p>
  </w:footnote>
  <w:footnote w:type="continuationSeparator" w:id="0">
    <w:p w14:paraId="553B26A2" w14:textId="77777777" w:rsidR="00364499" w:rsidRDefault="00364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55226">
    <w:abstractNumId w:val="6"/>
  </w:num>
  <w:num w:numId="2" w16cid:durableId="1435713782">
    <w:abstractNumId w:val="5"/>
  </w:num>
  <w:num w:numId="3" w16cid:durableId="218513052">
    <w:abstractNumId w:val="1"/>
  </w:num>
  <w:num w:numId="4" w16cid:durableId="1861622341">
    <w:abstractNumId w:val="10"/>
  </w:num>
  <w:num w:numId="5" w16cid:durableId="1812988237">
    <w:abstractNumId w:val="2"/>
  </w:num>
  <w:num w:numId="6" w16cid:durableId="1847282385">
    <w:abstractNumId w:val="11"/>
  </w:num>
  <w:num w:numId="7" w16cid:durableId="1265962800">
    <w:abstractNumId w:val="7"/>
  </w:num>
  <w:num w:numId="8" w16cid:durableId="619534975">
    <w:abstractNumId w:val="0"/>
  </w:num>
  <w:num w:numId="9" w16cid:durableId="278491274">
    <w:abstractNumId w:val="9"/>
  </w:num>
  <w:num w:numId="10" w16cid:durableId="2013143098">
    <w:abstractNumId w:val="3"/>
  </w:num>
  <w:num w:numId="11" w16cid:durableId="157308001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2"/>
  </w:num>
  <w:num w:numId="13" w16cid:durableId="1568687423">
    <w:abstractNumId w:val="6"/>
  </w:num>
  <w:num w:numId="14" w16cid:durableId="1006637546">
    <w:abstractNumId w:val="8"/>
  </w:num>
  <w:num w:numId="15" w16cid:durableId="795029960">
    <w:abstractNumId w:val="6"/>
  </w:num>
  <w:num w:numId="16" w16cid:durableId="20453210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3462700">
    <w:abstractNumId w:val="6"/>
  </w:num>
  <w:num w:numId="18" w16cid:durableId="570232993">
    <w:abstractNumId w:val="6"/>
  </w:num>
  <w:num w:numId="19" w16cid:durableId="304480543">
    <w:abstractNumId w:val="6"/>
  </w:num>
  <w:num w:numId="20" w16cid:durableId="815535392">
    <w:abstractNumId w:val="6"/>
  </w:num>
  <w:num w:numId="21" w16cid:durableId="205561227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1277"/>
    <w:rsid w:val="00001D48"/>
    <w:rsid w:val="00003FDA"/>
    <w:rsid w:val="00016907"/>
    <w:rsid w:val="00020DB9"/>
    <w:rsid w:val="0002278C"/>
    <w:rsid w:val="00022B08"/>
    <w:rsid w:val="00036107"/>
    <w:rsid w:val="00036E62"/>
    <w:rsid w:val="00053551"/>
    <w:rsid w:val="0005464F"/>
    <w:rsid w:val="00057BAE"/>
    <w:rsid w:val="00057C46"/>
    <w:rsid w:val="00062857"/>
    <w:rsid w:val="00065991"/>
    <w:rsid w:val="00080475"/>
    <w:rsid w:val="0008629B"/>
    <w:rsid w:val="000924D7"/>
    <w:rsid w:val="000A348F"/>
    <w:rsid w:val="000A6C87"/>
    <w:rsid w:val="000B1796"/>
    <w:rsid w:val="000B272A"/>
    <w:rsid w:val="000B2E99"/>
    <w:rsid w:val="000B40A3"/>
    <w:rsid w:val="000B4614"/>
    <w:rsid w:val="000B4CEE"/>
    <w:rsid w:val="000C44D2"/>
    <w:rsid w:val="000C52FF"/>
    <w:rsid w:val="000D2DEA"/>
    <w:rsid w:val="000E1A6D"/>
    <w:rsid w:val="000F627F"/>
    <w:rsid w:val="00101CDF"/>
    <w:rsid w:val="00103B8B"/>
    <w:rsid w:val="00105C0B"/>
    <w:rsid w:val="0010741E"/>
    <w:rsid w:val="0011201E"/>
    <w:rsid w:val="001163AC"/>
    <w:rsid w:val="00123308"/>
    <w:rsid w:val="00130531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F77"/>
    <w:rsid w:val="001F3EE1"/>
    <w:rsid w:val="001F6DC9"/>
    <w:rsid w:val="002070AF"/>
    <w:rsid w:val="00210446"/>
    <w:rsid w:val="0022580E"/>
    <w:rsid w:val="002320F4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A5CE1"/>
    <w:rsid w:val="002B47F7"/>
    <w:rsid w:val="002B4A82"/>
    <w:rsid w:val="002B614A"/>
    <w:rsid w:val="002C1958"/>
    <w:rsid w:val="002C6058"/>
    <w:rsid w:val="002D0AD1"/>
    <w:rsid w:val="002E4E9F"/>
    <w:rsid w:val="002E79A7"/>
    <w:rsid w:val="002F75D5"/>
    <w:rsid w:val="0030692E"/>
    <w:rsid w:val="00314A0A"/>
    <w:rsid w:val="003164D5"/>
    <w:rsid w:val="003213C6"/>
    <w:rsid w:val="003365F4"/>
    <w:rsid w:val="0034501F"/>
    <w:rsid w:val="00346169"/>
    <w:rsid w:val="003474CD"/>
    <w:rsid w:val="003528F7"/>
    <w:rsid w:val="0036346F"/>
    <w:rsid w:val="00364499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40CA2"/>
    <w:rsid w:val="00440D8D"/>
    <w:rsid w:val="00451277"/>
    <w:rsid w:val="0045799B"/>
    <w:rsid w:val="00460671"/>
    <w:rsid w:val="004611B2"/>
    <w:rsid w:val="0046437A"/>
    <w:rsid w:val="0046774A"/>
    <w:rsid w:val="0047743F"/>
    <w:rsid w:val="00481DD0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E6E59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CE3"/>
    <w:rsid w:val="00553B65"/>
    <w:rsid w:val="00565582"/>
    <w:rsid w:val="00573C4D"/>
    <w:rsid w:val="00580465"/>
    <w:rsid w:val="00584C9B"/>
    <w:rsid w:val="005A07C0"/>
    <w:rsid w:val="005A45A8"/>
    <w:rsid w:val="005A6B11"/>
    <w:rsid w:val="005A7148"/>
    <w:rsid w:val="005A7AA6"/>
    <w:rsid w:val="005B0E2A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52582"/>
    <w:rsid w:val="00654439"/>
    <w:rsid w:val="00654E18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54F9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146B0"/>
    <w:rsid w:val="00717C22"/>
    <w:rsid w:val="007215CD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F67"/>
    <w:rsid w:val="00796AB2"/>
    <w:rsid w:val="007A1808"/>
    <w:rsid w:val="007A1E61"/>
    <w:rsid w:val="007C1C5E"/>
    <w:rsid w:val="007C23D1"/>
    <w:rsid w:val="007C2F31"/>
    <w:rsid w:val="007D4AD5"/>
    <w:rsid w:val="007D5A28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2890"/>
    <w:rsid w:val="008D3AA3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97231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1C6B"/>
    <w:rsid w:val="00A03180"/>
    <w:rsid w:val="00A06E30"/>
    <w:rsid w:val="00A10709"/>
    <w:rsid w:val="00A11A5E"/>
    <w:rsid w:val="00A2050A"/>
    <w:rsid w:val="00A21952"/>
    <w:rsid w:val="00A272A8"/>
    <w:rsid w:val="00A30E3C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D24D3"/>
    <w:rsid w:val="00AD730C"/>
    <w:rsid w:val="00AE0EB9"/>
    <w:rsid w:val="00AE128D"/>
    <w:rsid w:val="00AE58EA"/>
    <w:rsid w:val="00B15070"/>
    <w:rsid w:val="00B15B40"/>
    <w:rsid w:val="00B231A8"/>
    <w:rsid w:val="00B24C9D"/>
    <w:rsid w:val="00B3107E"/>
    <w:rsid w:val="00B36478"/>
    <w:rsid w:val="00B51450"/>
    <w:rsid w:val="00B55E7F"/>
    <w:rsid w:val="00B57D05"/>
    <w:rsid w:val="00B619F9"/>
    <w:rsid w:val="00B6396B"/>
    <w:rsid w:val="00B70344"/>
    <w:rsid w:val="00B722DE"/>
    <w:rsid w:val="00B75B63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41908"/>
    <w:rsid w:val="00C54F9D"/>
    <w:rsid w:val="00C5736B"/>
    <w:rsid w:val="00C609DC"/>
    <w:rsid w:val="00C71D99"/>
    <w:rsid w:val="00C7337D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D5B90"/>
    <w:rsid w:val="00CE10BE"/>
    <w:rsid w:val="00CE3FC0"/>
    <w:rsid w:val="00CE428D"/>
    <w:rsid w:val="00CF5518"/>
    <w:rsid w:val="00CF7411"/>
    <w:rsid w:val="00D10167"/>
    <w:rsid w:val="00D112C1"/>
    <w:rsid w:val="00D24BEA"/>
    <w:rsid w:val="00D352A9"/>
    <w:rsid w:val="00D35752"/>
    <w:rsid w:val="00D45F2C"/>
    <w:rsid w:val="00D51386"/>
    <w:rsid w:val="00D613F2"/>
    <w:rsid w:val="00D62D0E"/>
    <w:rsid w:val="00D646F5"/>
    <w:rsid w:val="00D650FE"/>
    <w:rsid w:val="00D65494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D0011"/>
    <w:rsid w:val="00DD3F20"/>
    <w:rsid w:val="00DD5A45"/>
    <w:rsid w:val="00DD5BA1"/>
    <w:rsid w:val="00DD7899"/>
    <w:rsid w:val="00DE0434"/>
    <w:rsid w:val="00DF1F6B"/>
    <w:rsid w:val="00E07875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36CF8"/>
    <w:rsid w:val="00F41843"/>
    <w:rsid w:val="00F46798"/>
    <w:rsid w:val="00F50031"/>
    <w:rsid w:val="00F51741"/>
    <w:rsid w:val="00F5245E"/>
    <w:rsid w:val="00F54832"/>
    <w:rsid w:val="00F626A8"/>
    <w:rsid w:val="00F65AFB"/>
    <w:rsid w:val="00F665CB"/>
    <w:rsid w:val="00F7024F"/>
    <w:rsid w:val="00F70780"/>
    <w:rsid w:val="00F7230E"/>
    <w:rsid w:val="00F72D3F"/>
    <w:rsid w:val="00F76923"/>
    <w:rsid w:val="00F77EEA"/>
    <w:rsid w:val="00F8004B"/>
    <w:rsid w:val="00F8168E"/>
    <w:rsid w:val="00F85E13"/>
    <w:rsid w:val="00FA2A8F"/>
    <w:rsid w:val="00FA35A5"/>
    <w:rsid w:val="00FA7795"/>
    <w:rsid w:val="00FB09AF"/>
    <w:rsid w:val="00FB2BC4"/>
    <w:rsid w:val="00FB40F6"/>
    <w:rsid w:val="00FC051E"/>
    <w:rsid w:val="00FC4724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4AF9503A"/>
  <w15:docId w15:val="{90502CFA-AC41-40C1-88EE-B745D52F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4.255.84.243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2</cp:revision>
  <cp:lastPrinted>2022-05-13T06:01:00Z</cp:lastPrinted>
  <dcterms:created xsi:type="dcterms:W3CDTF">2024-02-15T06:41:00Z</dcterms:created>
  <dcterms:modified xsi:type="dcterms:W3CDTF">2024-02-19T03:31:00Z</dcterms:modified>
</cp:coreProperties>
</file>