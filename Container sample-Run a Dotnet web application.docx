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CB14" w14:textId="77777777" w:rsidR="00451277" w:rsidRPr="0097347D" w:rsidRDefault="00000000">
      <w:pPr>
        <w:spacing w:line="140" w:lineRule="exact"/>
        <w:rPr>
          <w:rFonts w:asciiTheme="minorHAnsi" w:hAnsiTheme="minorHAnsi" w:cstheme="minorHAnsi"/>
          <w:color w:val="0D0D0D" w:themeColor="text1" w:themeTint="F2"/>
          <w:sz w:val="24"/>
          <w:szCs w:val="24"/>
        </w:rPr>
      </w:pPr>
      <w:r>
        <w:rPr>
          <w:rFonts w:asciiTheme="minorHAnsi" w:hAnsiTheme="minorHAnsi" w:cstheme="minorHAnsi"/>
          <w:color w:val="0D0D0D" w:themeColor="text1" w:themeTint="F2"/>
          <w:sz w:val="24"/>
          <w:szCs w:val="24"/>
        </w:rPr>
        <w:pict w14:anchorId="1C188838">
          <v:group id="_x0000_s2063" style="position:absolute;margin-left:1.5pt;margin-top:81.8pt;width:593.8pt;height:439.95pt;z-index:-251658240;mso-position-horizontal-relative:page;mso-position-vertical-relative:page" coordorigin="30,1636" coordsize="11876,8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30;top:1636;width:11876;height:4467">
              <v:imagedata r:id="rId8" o:title=""/>
            </v:shape>
            <v:shape id="_x0000_s2066" style="position:absolute;left:7441;top:5469;width:4185;height:101" coordorigin="7441,5469" coordsize="4185,101" path="m7441,5570r4185,l11626,5469r-4185,l7441,5570xe" fillcolor="#006fc0" stroked="f">
              <v:path arrowok="t"/>
            </v:shape>
            <v:shape id="_x0000_s2065" style="position:absolute;left:7366;top:5917;width:4151;height:4508" coordorigin="7366,5917" coordsize="4151,4508" path="m7366,10425r4151,l11517,5917r-4151,l7366,10425xe" fillcolor="#096cbc" stroked="f">
              <v:path arrowok="t"/>
            </v:shape>
            <v:shape id="_x0000_s2064" type="#_x0000_t75" style="position:absolute;left:7380;top:6221;width:4121;height:3830">
              <v:imagedata r:id="rId9" o:title=""/>
            </v:shape>
            <w10:wrap anchorx="page" anchory="page"/>
          </v:group>
        </w:pic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F4A79B3" w14:textId="51E73F91" w:rsidR="00451277" w:rsidRPr="0097347D" w:rsidRDefault="006E795F" w:rsidP="00A948F2">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A948F2" w:rsidRPr="00A948F2">
        <w:rPr>
          <w:rFonts w:asciiTheme="minorHAnsi" w:eastAsia="Arial" w:hAnsiTheme="minorHAnsi" w:cstheme="minorHAnsi"/>
          <w:b/>
          <w:color w:val="0D0D0D" w:themeColor="text1" w:themeTint="F2"/>
          <w:position w:val="-1"/>
          <w:sz w:val="56"/>
          <w:szCs w:val="24"/>
        </w:rPr>
        <w:t>Container sample: Run a Dotnet web application</w:t>
      </w:r>
    </w:p>
    <w:p w14:paraId="072B7CB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789BFDDE" w14:textId="060D95F7" w:rsidR="00451277" w:rsidRPr="007215CD" w:rsidRDefault="006E795F">
      <w:pPr>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Date:</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18</w:t>
      </w:r>
      <w:proofErr w:type="spellStart"/>
      <w:proofErr w:type="gramStart"/>
      <w:r w:rsidRPr="007215CD">
        <w:rPr>
          <w:rFonts w:asciiTheme="minorHAnsi" w:eastAsia="Arial" w:hAnsiTheme="minorHAnsi" w:cstheme="minorHAnsi"/>
          <w:color w:val="FFFFFF" w:themeColor="background1"/>
          <w:w w:val="99"/>
          <w:position w:val="6"/>
          <w:sz w:val="24"/>
          <w:szCs w:val="24"/>
        </w:rPr>
        <w:t>th</w:t>
      </w:r>
      <w:proofErr w:type="spellEnd"/>
      <w:r w:rsidRPr="007215CD">
        <w:rPr>
          <w:rFonts w:asciiTheme="minorHAnsi" w:eastAsia="Arial" w:hAnsiTheme="minorHAnsi" w:cstheme="minorHAnsi"/>
          <w:color w:val="FFFFFF" w:themeColor="background1"/>
          <w:position w:val="6"/>
          <w:sz w:val="24"/>
          <w:szCs w:val="24"/>
        </w:rPr>
        <w:t xml:space="preserve">  </w:t>
      </w:r>
      <w:r w:rsidR="00A6333D">
        <w:rPr>
          <w:rFonts w:asciiTheme="minorHAnsi" w:eastAsia="Arial" w:hAnsiTheme="minorHAnsi" w:cstheme="minorHAnsi"/>
          <w:color w:val="FFFFFF" w:themeColor="background1"/>
          <w:w w:val="99"/>
          <w:sz w:val="24"/>
          <w:szCs w:val="24"/>
        </w:rPr>
        <w:t>Dec</w:t>
      </w:r>
      <w:proofErr w:type="gramEnd"/>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sidR="00A6333D">
        <w:rPr>
          <w:rFonts w:asciiTheme="minorHAnsi" w:eastAsia="Arial" w:hAnsiTheme="minorHAnsi" w:cstheme="minorHAnsi"/>
          <w:color w:val="FFFFFF" w:themeColor="background1"/>
          <w:w w:val="99"/>
          <w:sz w:val="24"/>
          <w:szCs w:val="24"/>
        </w:rPr>
        <w:t>3</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35A1B5BA"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915A67">
        <w:rPr>
          <w:rFonts w:asciiTheme="minorHAnsi" w:eastAsia="Arial" w:hAnsiTheme="minorHAnsi" w:cstheme="minorHAnsi"/>
          <w:color w:val="FFFFFF" w:themeColor="background1"/>
          <w:w w:val="99"/>
          <w:sz w:val="24"/>
          <w:szCs w:val="24"/>
        </w:rPr>
        <w:t>AZ</w:t>
      </w:r>
      <w:r w:rsidR="00636B94" w:rsidRPr="007215CD">
        <w:rPr>
          <w:rFonts w:asciiTheme="minorHAnsi" w:eastAsia="Arial" w:hAnsiTheme="minorHAnsi" w:cstheme="minorHAnsi"/>
          <w:color w:val="FFFFFF" w:themeColor="background1"/>
          <w:w w:val="99"/>
          <w:sz w:val="24"/>
          <w:szCs w:val="24"/>
        </w:rPr>
        <w:t>Lab99</w:t>
      </w:r>
      <w:r w:rsidR="00A948F2">
        <w:rPr>
          <w:rFonts w:asciiTheme="minorHAnsi" w:eastAsia="Arial" w:hAnsiTheme="minorHAnsi" w:cstheme="minorHAnsi"/>
          <w:color w:val="FFFFFF" w:themeColor="background1"/>
          <w:w w:val="99"/>
          <w:sz w:val="24"/>
          <w:szCs w:val="24"/>
        </w:rPr>
        <w:t>2</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4082546E" w14:textId="4116F13E" w:rsidR="006F56B9"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55376141" w:history="1">
            <w:r w:rsidR="006F56B9" w:rsidRPr="00776AEE">
              <w:rPr>
                <w:rStyle w:val="Hyperlink"/>
                <w:rFonts w:eastAsia="Arial"/>
                <w:noProof/>
              </w:rPr>
              <w:t>1.</w:t>
            </w:r>
            <w:r w:rsidR="006F56B9">
              <w:rPr>
                <w:rFonts w:cstheme="minorBidi"/>
                <w:noProof/>
                <w:kern w:val="2"/>
                <w14:ligatures w14:val="standardContextual"/>
              </w:rPr>
              <w:tab/>
            </w:r>
            <w:r w:rsidR="006F56B9" w:rsidRPr="00776AEE">
              <w:rPr>
                <w:rStyle w:val="Hyperlink"/>
                <w:rFonts w:eastAsia="Arial" w:cstheme="minorHAnsi"/>
                <w:noProof/>
              </w:rPr>
              <w:t>Objective</w:t>
            </w:r>
            <w:r w:rsidR="006F56B9">
              <w:rPr>
                <w:noProof/>
                <w:webHidden/>
              </w:rPr>
              <w:tab/>
            </w:r>
            <w:r w:rsidR="006F56B9">
              <w:rPr>
                <w:noProof/>
                <w:webHidden/>
              </w:rPr>
              <w:fldChar w:fldCharType="begin"/>
            </w:r>
            <w:r w:rsidR="006F56B9">
              <w:rPr>
                <w:noProof/>
                <w:webHidden/>
              </w:rPr>
              <w:instrText xml:space="preserve"> PAGEREF _Toc155376141 \h </w:instrText>
            </w:r>
            <w:r w:rsidR="006F56B9">
              <w:rPr>
                <w:noProof/>
                <w:webHidden/>
              </w:rPr>
            </w:r>
            <w:r w:rsidR="006F56B9">
              <w:rPr>
                <w:noProof/>
                <w:webHidden/>
              </w:rPr>
              <w:fldChar w:fldCharType="separate"/>
            </w:r>
            <w:r w:rsidR="006F56B9">
              <w:rPr>
                <w:noProof/>
                <w:webHidden/>
              </w:rPr>
              <w:t>2</w:t>
            </w:r>
            <w:r w:rsidR="006F56B9">
              <w:rPr>
                <w:noProof/>
                <w:webHidden/>
              </w:rPr>
              <w:fldChar w:fldCharType="end"/>
            </w:r>
          </w:hyperlink>
        </w:p>
        <w:p w14:paraId="62EDCCE9" w14:textId="6209FDC6" w:rsidR="006F56B9" w:rsidRDefault="006F56B9">
          <w:pPr>
            <w:pStyle w:val="TOC1"/>
            <w:tabs>
              <w:tab w:val="left" w:pos="440"/>
              <w:tab w:val="right" w:leader="dot" w:pos="9750"/>
            </w:tabs>
            <w:rPr>
              <w:rFonts w:cstheme="minorBidi"/>
              <w:noProof/>
              <w:kern w:val="2"/>
              <w14:ligatures w14:val="standardContextual"/>
            </w:rPr>
          </w:pPr>
          <w:hyperlink w:anchor="_Toc155376142" w:history="1">
            <w:r w:rsidRPr="00776AEE">
              <w:rPr>
                <w:rStyle w:val="Hyperlink"/>
                <w:rFonts w:eastAsia="Arial" w:cstheme="minorHAnsi"/>
                <w:noProof/>
              </w:rPr>
              <w:t>2.</w:t>
            </w:r>
            <w:r>
              <w:rPr>
                <w:rFonts w:cstheme="minorBidi"/>
                <w:noProof/>
                <w:kern w:val="2"/>
                <w14:ligatures w14:val="standardContextual"/>
              </w:rPr>
              <w:tab/>
            </w:r>
            <w:r w:rsidRPr="00776AEE">
              <w:rPr>
                <w:rStyle w:val="Hyperlink"/>
                <w:rFonts w:eastAsia="Arial" w:cstheme="minorHAnsi"/>
                <w:noProof/>
              </w:rPr>
              <w:t>Port Mapping in Docker</w:t>
            </w:r>
            <w:r>
              <w:rPr>
                <w:noProof/>
                <w:webHidden/>
              </w:rPr>
              <w:tab/>
            </w:r>
            <w:r>
              <w:rPr>
                <w:noProof/>
                <w:webHidden/>
              </w:rPr>
              <w:fldChar w:fldCharType="begin"/>
            </w:r>
            <w:r>
              <w:rPr>
                <w:noProof/>
                <w:webHidden/>
              </w:rPr>
              <w:instrText xml:space="preserve"> PAGEREF _Toc155376142 \h </w:instrText>
            </w:r>
            <w:r>
              <w:rPr>
                <w:noProof/>
                <w:webHidden/>
              </w:rPr>
            </w:r>
            <w:r>
              <w:rPr>
                <w:noProof/>
                <w:webHidden/>
              </w:rPr>
              <w:fldChar w:fldCharType="separate"/>
            </w:r>
            <w:r>
              <w:rPr>
                <w:noProof/>
                <w:webHidden/>
              </w:rPr>
              <w:t>3</w:t>
            </w:r>
            <w:r>
              <w:rPr>
                <w:noProof/>
                <w:webHidden/>
              </w:rPr>
              <w:fldChar w:fldCharType="end"/>
            </w:r>
          </w:hyperlink>
        </w:p>
        <w:p w14:paraId="57DAF563" w14:textId="1DF6CEF6" w:rsidR="006F56B9" w:rsidRDefault="006F56B9">
          <w:pPr>
            <w:pStyle w:val="TOC3"/>
            <w:tabs>
              <w:tab w:val="right" w:leader="dot" w:pos="9750"/>
            </w:tabs>
            <w:rPr>
              <w:rFonts w:cstheme="minorBidi"/>
              <w:noProof/>
              <w:kern w:val="2"/>
              <w14:ligatures w14:val="standardContextual"/>
            </w:rPr>
          </w:pPr>
          <w:hyperlink w:anchor="_Toc155376143" w:history="1">
            <w:r w:rsidRPr="00776AEE">
              <w:rPr>
                <w:rStyle w:val="Hyperlink"/>
                <w:rFonts w:cstheme="minorHAnsi"/>
                <w:b/>
                <w:bCs/>
                <w:noProof/>
              </w:rPr>
              <w:t>Key Concepts in Port Mapping:</w:t>
            </w:r>
            <w:r>
              <w:rPr>
                <w:noProof/>
                <w:webHidden/>
              </w:rPr>
              <w:tab/>
            </w:r>
            <w:r>
              <w:rPr>
                <w:noProof/>
                <w:webHidden/>
              </w:rPr>
              <w:fldChar w:fldCharType="begin"/>
            </w:r>
            <w:r>
              <w:rPr>
                <w:noProof/>
                <w:webHidden/>
              </w:rPr>
              <w:instrText xml:space="preserve"> PAGEREF _Toc155376143 \h </w:instrText>
            </w:r>
            <w:r>
              <w:rPr>
                <w:noProof/>
                <w:webHidden/>
              </w:rPr>
            </w:r>
            <w:r>
              <w:rPr>
                <w:noProof/>
                <w:webHidden/>
              </w:rPr>
              <w:fldChar w:fldCharType="separate"/>
            </w:r>
            <w:r>
              <w:rPr>
                <w:noProof/>
                <w:webHidden/>
              </w:rPr>
              <w:t>3</w:t>
            </w:r>
            <w:r>
              <w:rPr>
                <w:noProof/>
                <w:webHidden/>
              </w:rPr>
              <w:fldChar w:fldCharType="end"/>
            </w:r>
          </w:hyperlink>
        </w:p>
        <w:p w14:paraId="0604C2A4" w14:textId="4ABDE177" w:rsidR="006F56B9" w:rsidRDefault="006F56B9">
          <w:pPr>
            <w:pStyle w:val="TOC1"/>
            <w:tabs>
              <w:tab w:val="left" w:pos="440"/>
              <w:tab w:val="right" w:leader="dot" w:pos="9750"/>
            </w:tabs>
            <w:rPr>
              <w:rFonts w:cstheme="minorBidi"/>
              <w:noProof/>
              <w:kern w:val="2"/>
              <w14:ligatures w14:val="standardContextual"/>
            </w:rPr>
          </w:pPr>
          <w:hyperlink w:anchor="_Toc155376144" w:history="1">
            <w:r w:rsidRPr="00776AEE">
              <w:rPr>
                <w:rStyle w:val="Hyperlink"/>
                <w:rFonts w:eastAsia="Arial" w:cstheme="minorHAnsi"/>
                <w:noProof/>
              </w:rPr>
              <w:t>3.</w:t>
            </w:r>
            <w:r>
              <w:rPr>
                <w:rFonts w:cstheme="minorBidi"/>
                <w:noProof/>
                <w:kern w:val="2"/>
                <w14:ligatures w14:val="standardContextual"/>
              </w:rPr>
              <w:tab/>
            </w:r>
            <w:r w:rsidRPr="00776AEE">
              <w:rPr>
                <w:rStyle w:val="Hyperlink"/>
                <w:rFonts w:eastAsia="Arial" w:cstheme="minorHAnsi"/>
                <w:noProof/>
              </w:rPr>
              <w:t>Pull  .NET 8, ASP.NET Core Composite images</w:t>
            </w:r>
            <w:r>
              <w:rPr>
                <w:noProof/>
                <w:webHidden/>
              </w:rPr>
              <w:tab/>
            </w:r>
            <w:r>
              <w:rPr>
                <w:noProof/>
                <w:webHidden/>
              </w:rPr>
              <w:fldChar w:fldCharType="begin"/>
            </w:r>
            <w:r>
              <w:rPr>
                <w:noProof/>
                <w:webHidden/>
              </w:rPr>
              <w:instrText xml:space="preserve"> PAGEREF _Toc155376144 \h </w:instrText>
            </w:r>
            <w:r>
              <w:rPr>
                <w:noProof/>
                <w:webHidden/>
              </w:rPr>
            </w:r>
            <w:r>
              <w:rPr>
                <w:noProof/>
                <w:webHidden/>
              </w:rPr>
              <w:fldChar w:fldCharType="separate"/>
            </w:r>
            <w:r>
              <w:rPr>
                <w:noProof/>
                <w:webHidden/>
              </w:rPr>
              <w:t>4</w:t>
            </w:r>
            <w:r>
              <w:rPr>
                <w:noProof/>
                <w:webHidden/>
              </w:rPr>
              <w:fldChar w:fldCharType="end"/>
            </w:r>
          </w:hyperlink>
        </w:p>
        <w:p w14:paraId="7FABC1BA" w14:textId="43B3CD0A" w:rsidR="006F56B9" w:rsidRDefault="006F56B9">
          <w:pPr>
            <w:pStyle w:val="TOC1"/>
            <w:tabs>
              <w:tab w:val="left" w:pos="440"/>
              <w:tab w:val="right" w:leader="dot" w:pos="9750"/>
            </w:tabs>
            <w:rPr>
              <w:rFonts w:cstheme="minorBidi"/>
              <w:noProof/>
              <w:kern w:val="2"/>
              <w14:ligatures w14:val="standardContextual"/>
            </w:rPr>
          </w:pPr>
          <w:hyperlink w:anchor="_Toc155376145" w:history="1">
            <w:r w:rsidRPr="00776AEE">
              <w:rPr>
                <w:rStyle w:val="Hyperlink"/>
                <w:rFonts w:eastAsia="Arial" w:cstheme="minorHAnsi"/>
                <w:noProof/>
              </w:rPr>
              <w:t>4.</w:t>
            </w:r>
            <w:r>
              <w:rPr>
                <w:rFonts w:cstheme="minorBidi"/>
                <w:noProof/>
                <w:kern w:val="2"/>
                <w14:ligatures w14:val="standardContextual"/>
              </w:rPr>
              <w:tab/>
            </w:r>
            <w:r w:rsidRPr="00776AEE">
              <w:rPr>
                <w:rStyle w:val="Hyperlink"/>
                <w:rFonts w:eastAsia="Arial" w:cstheme="minorHAnsi"/>
                <w:noProof/>
              </w:rPr>
              <w:t>Run Container and expose it on port 8000</w:t>
            </w:r>
            <w:r>
              <w:rPr>
                <w:noProof/>
                <w:webHidden/>
              </w:rPr>
              <w:tab/>
            </w:r>
            <w:r>
              <w:rPr>
                <w:noProof/>
                <w:webHidden/>
              </w:rPr>
              <w:fldChar w:fldCharType="begin"/>
            </w:r>
            <w:r>
              <w:rPr>
                <w:noProof/>
                <w:webHidden/>
              </w:rPr>
              <w:instrText xml:space="preserve"> PAGEREF _Toc155376145 \h </w:instrText>
            </w:r>
            <w:r>
              <w:rPr>
                <w:noProof/>
                <w:webHidden/>
              </w:rPr>
            </w:r>
            <w:r>
              <w:rPr>
                <w:noProof/>
                <w:webHidden/>
              </w:rPr>
              <w:fldChar w:fldCharType="separate"/>
            </w:r>
            <w:r>
              <w:rPr>
                <w:noProof/>
                <w:webHidden/>
              </w:rPr>
              <w:t>4</w:t>
            </w:r>
            <w:r>
              <w:rPr>
                <w:noProof/>
                <w:webHidden/>
              </w:rPr>
              <w:fldChar w:fldCharType="end"/>
            </w:r>
          </w:hyperlink>
        </w:p>
        <w:p w14:paraId="7B33E697" w14:textId="1A04F0DD" w:rsidR="006F56B9" w:rsidRDefault="006F56B9">
          <w:pPr>
            <w:pStyle w:val="TOC1"/>
            <w:tabs>
              <w:tab w:val="left" w:pos="440"/>
              <w:tab w:val="right" w:leader="dot" w:pos="9750"/>
            </w:tabs>
            <w:rPr>
              <w:rFonts w:cstheme="minorBidi"/>
              <w:noProof/>
              <w:kern w:val="2"/>
              <w14:ligatures w14:val="standardContextual"/>
            </w:rPr>
          </w:pPr>
          <w:hyperlink w:anchor="_Toc155376146" w:history="1">
            <w:r w:rsidRPr="00776AEE">
              <w:rPr>
                <w:rStyle w:val="Hyperlink"/>
                <w:rFonts w:eastAsia="Arial" w:cstheme="minorHAnsi"/>
                <w:noProof/>
              </w:rPr>
              <w:t>5.</w:t>
            </w:r>
            <w:r>
              <w:rPr>
                <w:rFonts w:cstheme="minorBidi"/>
                <w:noProof/>
                <w:kern w:val="2"/>
                <w14:ligatures w14:val="standardContextual"/>
              </w:rPr>
              <w:tab/>
            </w:r>
            <w:r w:rsidRPr="00776AEE">
              <w:rPr>
                <w:rStyle w:val="Hyperlink"/>
                <w:rFonts w:eastAsia="Arial" w:cstheme="minorHAnsi"/>
                <w:noProof/>
              </w:rPr>
              <w:t>Launch web app in Browser</w:t>
            </w:r>
            <w:r>
              <w:rPr>
                <w:noProof/>
                <w:webHidden/>
              </w:rPr>
              <w:tab/>
            </w:r>
            <w:r>
              <w:rPr>
                <w:noProof/>
                <w:webHidden/>
              </w:rPr>
              <w:fldChar w:fldCharType="begin"/>
            </w:r>
            <w:r>
              <w:rPr>
                <w:noProof/>
                <w:webHidden/>
              </w:rPr>
              <w:instrText xml:space="preserve"> PAGEREF _Toc155376146 \h </w:instrText>
            </w:r>
            <w:r>
              <w:rPr>
                <w:noProof/>
                <w:webHidden/>
              </w:rPr>
            </w:r>
            <w:r>
              <w:rPr>
                <w:noProof/>
                <w:webHidden/>
              </w:rPr>
              <w:fldChar w:fldCharType="separate"/>
            </w:r>
            <w:r>
              <w:rPr>
                <w:noProof/>
                <w:webHidden/>
              </w:rPr>
              <w:t>4</w:t>
            </w:r>
            <w:r>
              <w:rPr>
                <w:noProof/>
                <w:webHidden/>
              </w:rPr>
              <w:fldChar w:fldCharType="end"/>
            </w:r>
          </w:hyperlink>
        </w:p>
        <w:p w14:paraId="51CFEF10" w14:textId="11222FF6"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5BD82F1E" w14:textId="77777777" w:rsidR="00DA3A6A" w:rsidRDefault="00DA3A6A">
      <w:pPr>
        <w:spacing w:before="5" w:line="180" w:lineRule="exact"/>
        <w:rPr>
          <w:rFonts w:asciiTheme="minorHAnsi" w:hAnsiTheme="minorHAnsi" w:cstheme="minorHAnsi"/>
          <w:color w:val="0D0D0D" w:themeColor="text1" w:themeTint="F2"/>
          <w:sz w:val="24"/>
          <w:szCs w:val="24"/>
        </w:rPr>
      </w:pPr>
    </w:p>
    <w:p w14:paraId="50235339" w14:textId="77777777" w:rsidR="00DA3A6A" w:rsidRDefault="00DA3A6A">
      <w:pPr>
        <w:spacing w:before="5" w:line="180" w:lineRule="exact"/>
        <w:rPr>
          <w:rFonts w:asciiTheme="minorHAnsi" w:hAnsiTheme="minorHAnsi" w:cstheme="minorHAnsi"/>
          <w:color w:val="0D0D0D" w:themeColor="text1" w:themeTint="F2"/>
          <w:sz w:val="24"/>
          <w:szCs w:val="24"/>
        </w:rPr>
      </w:pPr>
    </w:p>
    <w:p w14:paraId="0BEA89B9" w14:textId="77777777" w:rsidR="00DA3A6A" w:rsidRDefault="00DA3A6A">
      <w:pPr>
        <w:spacing w:before="5" w:line="180" w:lineRule="exact"/>
        <w:rPr>
          <w:rFonts w:asciiTheme="minorHAnsi" w:hAnsiTheme="minorHAnsi" w:cstheme="minorHAnsi"/>
          <w:color w:val="0D0D0D" w:themeColor="text1" w:themeTint="F2"/>
          <w:sz w:val="24"/>
          <w:szCs w:val="24"/>
        </w:rPr>
      </w:pPr>
    </w:p>
    <w:p w14:paraId="34F1B82D" w14:textId="77777777" w:rsidR="00DA3A6A" w:rsidRDefault="00DA3A6A">
      <w:pPr>
        <w:spacing w:before="5" w:line="180" w:lineRule="exact"/>
        <w:rPr>
          <w:rFonts w:asciiTheme="minorHAnsi" w:hAnsiTheme="minorHAnsi" w:cstheme="minorHAnsi"/>
          <w:color w:val="0D0D0D" w:themeColor="text1" w:themeTint="F2"/>
          <w:sz w:val="24"/>
          <w:szCs w:val="24"/>
        </w:rPr>
      </w:pPr>
    </w:p>
    <w:p w14:paraId="24A39E4E"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2692C6B1" w14:textId="77777777" w:rsidR="00DA3A6A" w:rsidRDefault="00DA3A6A">
      <w:pPr>
        <w:spacing w:before="5" w:line="180" w:lineRule="exact"/>
        <w:rPr>
          <w:rFonts w:asciiTheme="minorHAnsi" w:hAnsiTheme="minorHAnsi" w:cstheme="minorHAnsi"/>
          <w:color w:val="0D0D0D" w:themeColor="text1" w:themeTint="F2"/>
          <w:sz w:val="24"/>
          <w:szCs w:val="24"/>
        </w:rPr>
      </w:pPr>
    </w:p>
    <w:p w14:paraId="2F539507" w14:textId="77777777" w:rsidR="00DA3A6A" w:rsidRDefault="00DA3A6A">
      <w:pPr>
        <w:spacing w:before="5" w:line="180" w:lineRule="exact"/>
        <w:rPr>
          <w:rFonts w:asciiTheme="minorHAnsi" w:hAnsiTheme="minorHAnsi" w:cstheme="minorHAnsi"/>
          <w:color w:val="0D0D0D" w:themeColor="text1" w:themeTint="F2"/>
          <w:sz w:val="24"/>
          <w:szCs w:val="24"/>
        </w:rPr>
      </w:pPr>
    </w:p>
    <w:p w14:paraId="0723D554" w14:textId="77777777" w:rsidR="00DA3A6A" w:rsidRDefault="00DA3A6A">
      <w:pPr>
        <w:spacing w:before="5" w:line="180" w:lineRule="exact"/>
        <w:rPr>
          <w:rFonts w:asciiTheme="minorHAnsi" w:hAnsiTheme="minorHAnsi" w:cstheme="minorHAnsi"/>
          <w:color w:val="0D0D0D" w:themeColor="text1" w:themeTint="F2"/>
          <w:sz w:val="24"/>
          <w:szCs w:val="24"/>
        </w:rPr>
      </w:pPr>
    </w:p>
    <w:p w14:paraId="31870252" w14:textId="77777777" w:rsidR="00DA3A6A" w:rsidRDefault="00DA3A6A">
      <w:pPr>
        <w:spacing w:before="5" w:line="180" w:lineRule="exact"/>
        <w:rPr>
          <w:rFonts w:asciiTheme="minorHAnsi" w:hAnsiTheme="minorHAnsi" w:cstheme="minorHAnsi"/>
          <w:color w:val="0D0D0D" w:themeColor="text1" w:themeTint="F2"/>
          <w:sz w:val="24"/>
          <w:szCs w:val="24"/>
        </w:rPr>
      </w:pPr>
    </w:p>
    <w:p w14:paraId="0AE24341" w14:textId="77777777" w:rsidR="00A948F2" w:rsidRDefault="00A948F2">
      <w:pPr>
        <w:spacing w:before="5" w:line="180" w:lineRule="exact"/>
        <w:rPr>
          <w:rFonts w:asciiTheme="minorHAnsi" w:hAnsiTheme="minorHAnsi" w:cstheme="minorHAnsi"/>
          <w:color w:val="0D0D0D" w:themeColor="text1" w:themeTint="F2"/>
          <w:sz w:val="24"/>
          <w:szCs w:val="24"/>
        </w:rPr>
      </w:pPr>
    </w:p>
    <w:p w14:paraId="3C497748" w14:textId="77777777" w:rsidR="00DA3A6A" w:rsidRDefault="00DA3A6A">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489CFE24" w14:textId="158B5D7E" w:rsidR="00F65AFB" w:rsidRPr="00915A67" w:rsidRDefault="00F65AFB" w:rsidP="00F65AFB">
      <w:pPr>
        <w:pStyle w:val="Heading1"/>
        <w:rPr>
          <w:rFonts w:eastAsia="Arial"/>
        </w:rPr>
      </w:pPr>
      <w:bookmarkStart w:id="0" w:name="_Toc155376141"/>
      <w:r>
        <w:rPr>
          <w:rFonts w:asciiTheme="minorHAnsi" w:eastAsia="Arial" w:hAnsiTheme="minorHAnsi" w:cstheme="minorHAnsi"/>
          <w:color w:val="E36C0A" w:themeColor="accent6" w:themeShade="BF"/>
        </w:rPr>
        <w:t>Objective</w:t>
      </w:r>
      <w:bookmarkEnd w:id="0"/>
      <w:r>
        <w:rPr>
          <w:rFonts w:asciiTheme="minorHAnsi" w:eastAsia="Arial" w:hAnsiTheme="minorHAnsi" w:cstheme="minorHAnsi"/>
          <w:color w:val="E36C0A" w:themeColor="accent6" w:themeShade="BF"/>
        </w:rPr>
        <w:t xml:space="preserve"> </w:t>
      </w:r>
    </w:p>
    <w:p w14:paraId="677C5D05" w14:textId="77777777" w:rsidR="00915A67" w:rsidRDefault="00915A67">
      <w:pPr>
        <w:spacing w:before="5" w:line="180" w:lineRule="exact"/>
        <w:rPr>
          <w:rFonts w:asciiTheme="minorHAnsi" w:hAnsiTheme="minorHAnsi" w:cstheme="minorHAnsi"/>
          <w:color w:val="0D0D0D" w:themeColor="text1" w:themeTint="F2"/>
          <w:sz w:val="24"/>
          <w:szCs w:val="24"/>
        </w:rPr>
      </w:pPr>
    </w:p>
    <w:p w14:paraId="33A06378" w14:textId="3694677E" w:rsidR="00E404BB" w:rsidRDefault="00E404BB" w:rsidP="00A948F2">
      <w:pPr>
        <w:shd w:val="clear" w:color="auto" w:fill="FFFFFF"/>
        <w:spacing w:before="100" w:beforeAutospacing="1" w:after="100" w:afterAutospacing="1"/>
        <w:rPr>
          <w:rFonts w:ascii="Segoe UI" w:hAnsi="Segoe UI" w:cs="Segoe UI"/>
          <w:color w:val="161616"/>
          <w:sz w:val="24"/>
          <w:szCs w:val="24"/>
        </w:rPr>
      </w:pPr>
      <w:r w:rsidRPr="00E404BB">
        <w:rPr>
          <w:rFonts w:ascii="Segoe UI" w:hAnsi="Segoe UI" w:cs="Segoe UI"/>
          <w:color w:val="161616"/>
          <w:sz w:val="24"/>
          <w:szCs w:val="24"/>
        </w:rPr>
        <w:lastRenderedPageBreak/>
        <w:t xml:space="preserve">In this </w:t>
      </w:r>
      <w:r>
        <w:rPr>
          <w:rFonts w:ascii="Segoe UI" w:hAnsi="Segoe UI" w:cs="Segoe UI"/>
          <w:color w:val="161616"/>
          <w:sz w:val="24"/>
          <w:szCs w:val="24"/>
        </w:rPr>
        <w:t>Lab</w:t>
      </w:r>
      <w:r w:rsidRPr="00E404BB">
        <w:rPr>
          <w:rFonts w:ascii="Segoe UI" w:hAnsi="Segoe UI" w:cs="Segoe UI"/>
          <w:color w:val="161616"/>
          <w:sz w:val="24"/>
          <w:szCs w:val="24"/>
        </w:rPr>
        <w:t xml:space="preserve">, you'll learn how </w:t>
      </w:r>
      <w:r w:rsidR="00A948F2" w:rsidRPr="00E404BB">
        <w:rPr>
          <w:rFonts w:ascii="Segoe UI" w:hAnsi="Segoe UI" w:cs="Segoe UI"/>
          <w:color w:val="161616"/>
          <w:sz w:val="24"/>
          <w:szCs w:val="24"/>
        </w:rPr>
        <w:t xml:space="preserve">to </w:t>
      </w:r>
      <w:r w:rsidR="00A948F2" w:rsidRPr="00A948F2">
        <w:rPr>
          <w:rFonts w:ascii="Segoe UI" w:hAnsi="Segoe UI" w:cs="Segoe UI"/>
          <w:color w:val="161616"/>
          <w:sz w:val="24"/>
          <w:szCs w:val="24"/>
        </w:rPr>
        <w:t>use</w:t>
      </w:r>
      <w:r w:rsidR="00A948F2" w:rsidRPr="00A948F2">
        <w:rPr>
          <w:rFonts w:ascii="Segoe UI" w:hAnsi="Segoe UI" w:cs="Segoe UI"/>
          <w:color w:val="161616"/>
          <w:sz w:val="24"/>
          <w:szCs w:val="24"/>
        </w:rPr>
        <w:t xml:space="preserve"> .NET and Docker together</w:t>
      </w:r>
      <w:r w:rsidR="00A948F2">
        <w:rPr>
          <w:rFonts w:ascii="Segoe UI" w:hAnsi="Segoe UI" w:cs="Segoe UI"/>
          <w:color w:val="161616"/>
          <w:sz w:val="24"/>
          <w:szCs w:val="24"/>
        </w:rPr>
        <w:t xml:space="preserve"> and also understand port mapping.</w:t>
      </w:r>
    </w:p>
    <w:p w14:paraId="6ED4E884" w14:textId="77777777" w:rsidR="00A948F2" w:rsidRDefault="00A948F2" w:rsidP="00A948F2">
      <w:pPr>
        <w:shd w:val="clear" w:color="auto" w:fill="FFFFFF"/>
        <w:spacing w:before="100" w:beforeAutospacing="1" w:after="100" w:afterAutospacing="1"/>
        <w:rPr>
          <w:rFonts w:ascii="Segoe UI" w:hAnsi="Segoe UI" w:cs="Segoe UI"/>
          <w:color w:val="161616"/>
          <w:sz w:val="24"/>
          <w:szCs w:val="24"/>
        </w:rPr>
      </w:pPr>
    </w:p>
    <w:p w14:paraId="1A3E7DF0" w14:textId="77777777" w:rsidR="00A948F2" w:rsidRPr="00560E3D" w:rsidRDefault="00A948F2" w:rsidP="00A948F2">
      <w:pPr>
        <w:pStyle w:val="Heading1"/>
        <w:rPr>
          <w:rFonts w:asciiTheme="minorHAnsi" w:eastAsia="Arial" w:hAnsiTheme="minorHAnsi" w:cstheme="minorHAnsi"/>
          <w:color w:val="E36C0A" w:themeColor="accent6" w:themeShade="BF"/>
        </w:rPr>
      </w:pPr>
      <w:bookmarkStart w:id="1" w:name="_Toc155376142"/>
      <w:r w:rsidRPr="00560E3D">
        <w:rPr>
          <w:rFonts w:asciiTheme="minorHAnsi" w:eastAsia="Arial" w:hAnsiTheme="minorHAnsi" w:cstheme="minorHAnsi"/>
          <w:color w:val="E36C0A" w:themeColor="accent6" w:themeShade="BF"/>
        </w:rPr>
        <w:t>Port Mapping in Docker</w:t>
      </w:r>
      <w:bookmarkEnd w:id="1"/>
    </w:p>
    <w:p w14:paraId="6A720E44" w14:textId="77777777" w:rsidR="00A948F2" w:rsidRPr="00560E3D" w:rsidRDefault="00A948F2" w:rsidP="00A948F2">
      <w:pPr>
        <w:shd w:val="clear" w:color="auto" w:fill="FFFFFF"/>
        <w:spacing w:before="100" w:beforeAutospacing="1" w:after="100" w:afterAutospacing="1"/>
        <w:rPr>
          <w:rFonts w:ascii="Segoe UI" w:hAnsi="Segoe UI" w:cs="Segoe UI"/>
          <w:color w:val="161616"/>
          <w:sz w:val="24"/>
          <w:szCs w:val="24"/>
        </w:rPr>
      </w:pPr>
      <w:r w:rsidRPr="00560E3D">
        <w:rPr>
          <w:rFonts w:ascii="Segoe UI" w:hAnsi="Segoe UI" w:cs="Segoe UI"/>
          <w:color w:val="161616"/>
          <w:sz w:val="24"/>
          <w:szCs w:val="24"/>
        </w:rPr>
        <w:t xml:space="preserve">In Docker, a container is an isolated environment that runs applications and services, similar to a physical or virtual machine. Just like these machines, containers have their own set of ports. However, by default, these ports are not directly accessible from outside the container. </w:t>
      </w:r>
      <w:r w:rsidRPr="00560E3D">
        <w:rPr>
          <w:rFonts w:ascii="Segoe UI" w:hAnsi="Segoe UI" w:cs="Segoe UI"/>
          <w:color w:val="FF0000"/>
          <w:sz w:val="24"/>
          <w:szCs w:val="24"/>
        </w:rPr>
        <w:t>This is where port mapping, also known as port forwarding</w:t>
      </w:r>
      <w:r w:rsidRPr="00560E3D">
        <w:rPr>
          <w:rFonts w:ascii="Segoe UI" w:hAnsi="Segoe UI" w:cs="Segoe UI"/>
          <w:color w:val="161616"/>
          <w:sz w:val="24"/>
          <w:szCs w:val="24"/>
        </w:rPr>
        <w:t>, comes into play. Port mapping allows you to expose the ports within a Docker container, making the services running inside the container accessible to the host system or to other containers within the Docker environment.</w:t>
      </w:r>
    </w:p>
    <w:p w14:paraId="349A3BBE" w14:textId="77777777" w:rsidR="00A948F2" w:rsidRPr="00560E3D" w:rsidRDefault="00A948F2" w:rsidP="00A948F2">
      <w:pPr>
        <w:shd w:val="clear" w:color="auto" w:fill="FFFFFF"/>
        <w:rPr>
          <w:rFonts w:ascii="Arial" w:hAnsi="Arial" w:cs="Arial"/>
          <w:color w:val="000000"/>
          <w:sz w:val="21"/>
          <w:szCs w:val="21"/>
        </w:rPr>
      </w:pPr>
      <w:r w:rsidRPr="00560E3D">
        <w:rPr>
          <w:rFonts w:ascii="Arial" w:hAnsi="Arial" w:cs="Arial"/>
          <w:b/>
          <w:bCs/>
          <w:noProof/>
          <w:color w:val="000000"/>
          <w:sz w:val="21"/>
          <w:szCs w:val="21"/>
        </w:rPr>
        <w:drawing>
          <wp:inline distT="0" distB="0" distL="0" distR="0" wp14:anchorId="3F7B5C74" wp14:editId="7A96B11E">
            <wp:extent cx="4525645" cy="4215765"/>
            <wp:effectExtent l="0" t="0" r="8255" b="0"/>
            <wp:docPr id="16017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645" cy="4215765"/>
                    </a:xfrm>
                    <a:prstGeom prst="rect">
                      <a:avLst/>
                    </a:prstGeom>
                    <a:noFill/>
                    <a:ln>
                      <a:noFill/>
                    </a:ln>
                  </pic:spPr>
                </pic:pic>
              </a:graphicData>
            </a:graphic>
          </wp:inline>
        </w:drawing>
      </w:r>
    </w:p>
    <w:p w14:paraId="1BF2B73A" w14:textId="77777777" w:rsidR="00A948F2" w:rsidRPr="00560E3D" w:rsidRDefault="00A948F2" w:rsidP="00A948F2">
      <w:pPr>
        <w:shd w:val="clear" w:color="auto" w:fill="FFFFFF"/>
        <w:outlineLvl w:val="2"/>
        <w:rPr>
          <w:rFonts w:asciiTheme="minorHAnsi" w:hAnsiTheme="minorHAnsi" w:cstheme="minorHAnsi"/>
          <w:b/>
          <w:bCs/>
          <w:color w:val="333333"/>
          <w:sz w:val="24"/>
          <w:szCs w:val="24"/>
        </w:rPr>
      </w:pPr>
      <w:bookmarkStart w:id="2" w:name="_Toc155376143"/>
      <w:r w:rsidRPr="00560E3D">
        <w:rPr>
          <w:rFonts w:asciiTheme="minorHAnsi" w:hAnsiTheme="minorHAnsi" w:cstheme="minorHAnsi"/>
          <w:b/>
          <w:bCs/>
          <w:color w:val="333333"/>
          <w:sz w:val="24"/>
          <w:szCs w:val="24"/>
        </w:rPr>
        <w:t>Key Concepts in Port Mapping:</w:t>
      </w:r>
      <w:bookmarkEnd w:id="2"/>
    </w:p>
    <w:p w14:paraId="496BDF52" w14:textId="77777777" w:rsidR="00A948F2" w:rsidRPr="00560E3D" w:rsidRDefault="00A948F2" w:rsidP="00A948F2">
      <w:pPr>
        <w:shd w:val="clear" w:color="auto" w:fill="FFFFFF"/>
        <w:rPr>
          <w:rFonts w:asciiTheme="minorHAnsi" w:hAnsiTheme="minorHAnsi" w:cstheme="minorHAnsi"/>
          <w:color w:val="000000"/>
          <w:sz w:val="24"/>
          <w:szCs w:val="24"/>
        </w:rPr>
      </w:pPr>
      <w:r w:rsidRPr="00560E3D">
        <w:rPr>
          <w:rFonts w:asciiTheme="minorHAnsi" w:hAnsiTheme="minorHAnsi" w:cstheme="minorHAnsi"/>
          <w:b/>
          <w:bCs/>
          <w:color w:val="000000"/>
          <w:sz w:val="24"/>
          <w:szCs w:val="24"/>
        </w:rPr>
        <w:t>Port:</w:t>
      </w:r>
      <w:r w:rsidRPr="00560E3D">
        <w:rPr>
          <w:rFonts w:asciiTheme="minorHAnsi" w:hAnsiTheme="minorHAnsi" w:cstheme="minorHAnsi"/>
          <w:color w:val="000000"/>
          <w:sz w:val="24"/>
          <w:szCs w:val="24"/>
        </w:rPr>
        <w:t> Ports are numeric identifiers used to differentiate between different network services running on the same host. Ports are categorized into two groups: well-known ports (ranging from 0 to 1023) and dynamic or private ports (ranging from 1024 to 49151). Well-known ports are reserved for commonly used services like HTTP (port 80) and HTTPS (port 443).</w:t>
      </w:r>
    </w:p>
    <w:p w14:paraId="4A632FEB" w14:textId="77777777" w:rsidR="00A948F2" w:rsidRPr="00560E3D" w:rsidRDefault="00A948F2" w:rsidP="00A948F2">
      <w:pPr>
        <w:shd w:val="clear" w:color="auto" w:fill="FFFFFF"/>
        <w:rPr>
          <w:rFonts w:asciiTheme="minorHAnsi" w:hAnsiTheme="minorHAnsi" w:cstheme="minorHAnsi"/>
          <w:color w:val="000000"/>
          <w:sz w:val="24"/>
          <w:szCs w:val="24"/>
        </w:rPr>
      </w:pPr>
      <w:r w:rsidRPr="00560E3D">
        <w:rPr>
          <w:rFonts w:asciiTheme="minorHAnsi" w:hAnsiTheme="minorHAnsi" w:cstheme="minorHAnsi"/>
          <w:b/>
          <w:bCs/>
          <w:color w:val="000000"/>
          <w:sz w:val="24"/>
          <w:szCs w:val="24"/>
        </w:rPr>
        <w:t>Host Port vs. Container Port:</w:t>
      </w:r>
    </w:p>
    <w:p w14:paraId="5A32301F" w14:textId="77777777" w:rsidR="00A948F2" w:rsidRPr="00560E3D" w:rsidRDefault="00A948F2" w:rsidP="00A948F2">
      <w:pPr>
        <w:numPr>
          <w:ilvl w:val="0"/>
          <w:numId w:val="15"/>
        </w:numPr>
        <w:shd w:val="clear" w:color="auto" w:fill="FFFFFF"/>
        <w:ind w:left="1320"/>
        <w:rPr>
          <w:rFonts w:asciiTheme="minorHAnsi" w:hAnsiTheme="minorHAnsi" w:cstheme="minorHAnsi"/>
          <w:color w:val="000000"/>
          <w:sz w:val="24"/>
          <w:szCs w:val="24"/>
        </w:rPr>
      </w:pPr>
      <w:r w:rsidRPr="00560E3D">
        <w:rPr>
          <w:rFonts w:asciiTheme="minorHAnsi" w:hAnsiTheme="minorHAnsi" w:cstheme="minorHAnsi"/>
          <w:b/>
          <w:bCs/>
          <w:color w:val="000000"/>
          <w:sz w:val="24"/>
          <w:szCs w:val="24"/>
        </w:rPr>
        <w:t>Host Port:</w:t>
      </w:r>
      <w:r w:rsidRPr="00560E3D">
        <w:rPr>
          <w:rFonts w:asciiTheme="minorHAnsi" w:hAnsiTheme="minorHAnsi" w:cstheme="minorHAnsi"/>
          <w:color w:val="000000"/>
          <w:sz w:val="24"/>
          <w:szCs w:val="24"/>
        </w:rPr>
        <w:t> This is a port on the host system, which is the machine where Docker is running. The host port is used to access the service or application running inside the Docker container from the host machine or from external systems.</w:t>
      </w:r>
    </w:p>
    <w:p w14:paraId="526D08BA" w14:textId="77777777" w:rsidR="00A948F2" w:rsidRPr="00560E3D" w:rsidRDefault="00A948F2" w:rsidP="00A948F2">
      <w:pPr>
        <w:numPr>
          <w:ilvl w:val="0"/>
          <w:numId w:val="15"/>
        </w:numPr>
        <w:shd w:val="clear" w:color="auto" w:fill="FFFFFF"/>
        <w:ind w:left="1320"/>
        <w:rPr>
          <w:rFonts w:asciiTheme="minorHAnsi" w:hAnsiTheme="minorHAnsi" w:cstheme="minorHAnsi"/>
          <w:color w:val="000000"/>
          <w:sz w:val="24"/>
          <w:szCs w:val="24"/>
        </w:rPr>
      </w:pPr>
      <w:r w:rsidRPr="00560E3D">
        <w:rPr>
          <w:rFonts w:asciiTheme="minorHAnsi" w:hAnsiTheme="minorHAnsi" w:cstheme="minorHAnsi"/>
          <w:b/>
          <w:bCs/>
          <w:color w:val="000000"/>
          <w:sz w:val="24"/>
          <w:szCs w:val="24"/>
        </w:rPr>
        <w:t>Container Port:</w:t>
      </w:r>
      <w:r w:rsidRPr="00560E3D">
        <w:rPr>
          <w:rFonts w:asciiTheme="minorHAnsi" w:hAnsiTheme="minorHAnsi" w:cstheme="minorHAnsi"/>
          <w:color w:val="000000"/>
          <w:sz w:val="24"/>
          <w:szCs w:val="24"/>
        </w:rPr>
        <w:t> This is the port on which the service or application inside the Docker container is listening. It may be a specific port required by the application, for example, a web server listening on port 80.</w:t>
      </w:r>
    </w:p>
    <w:p w14:paraId="3BF49DE3" w14:textId="77777777" w:rsidR="00A948F2" w:rsidRPr="00560E3D" w:rsidRDefault="00A948F2" w:rsidP="00A948F2">
      <w:pPr>
        <w:shd w:val="clear" w:color="auto" w:fill="FFFFFF"/>
        <w:rPr>
          <w:rFonts w:asciiTheme="minorHAnsi" w:hAnsiTheme="minorHAnsi" w:cstheme="minorHAnsi"/>
          <w:color w:val="000000"/>
          <w:sz w:val="24"/>
          <w:szCs w:val="24"/>
        </w:rPr>
      </w:pPr>
      <w:r w:rsidRPr="00560E3D">
        <w:rPr>
          <w:rFonts w:asciiTheme="minorHAnsi" w:hAnsiTheme="minorHAnsi" w:cstheme="minorHAnsi"/>
          <w:b/>
          <w:bCs/>
          <w:color w:val="000000"/>
          <w:sz w:val="24"/>
          <w:szCs w:val="24"/>
        </w:rPr>
        <w:lastRenderedPageBreak/>
        <w:t>Dynamic Mapping:</w:t>
      </w:r>
      <w:r w:rsidRPr="00560E3D">
        <w:rPr>
          <w:rFonts w:asciiTheme="minorHAnsi" w:hAnsiTheme="minorHAnsi" w:cstheme="minorHAnsi"/>
          <w:color w:val="000000"/>
          <w:sz w:val="24"/>
          <w:szCs w:val="24"/>
        </w:rPr>
        <w:t xml:space="preserve"> If you omit the </w:t>
      </w:r>
      <w:proofErr w:type="spellStart"/>
      <w:r w:rsidRPr="00560E3D">
        <w:rPr>
          <w:rFonts w:asciiTheme="minorHAnsi" w:hAnsiTheme="minorHAnsi" w:cstheme="minorHAnsi"/>
          <w:color w:val="000000"/>
          <w:sz w:val="24"/>
          <w:szCs w:val="24"/>
        </w:rPr>
        <w:t>host_port</w:t>
      </w:r>
      <w:proofErr w:type="spellEnd"/>
      <w:r w:rsidRPr="00560E3D">
        <w:rPr>
          <w:rFonts w:asciiTheme="minorHAnsi" w:hAnsiTheme="minorHAnsi" w:cstheme="minorHAnsi"/>
          <w:color w:val="000000"/>
          <w:sz w:val="24"/>
          <w:szCs w:val="24"/>
        </w:rPr>
        <w:t>, Docker will automatically assign an available host port. This is useful when you want to avoid port conflicts on the host system.</w:t>
      </w:r>
    </w:p>
    <w:p w14:paraId="3259F0E5" w14:textId="77777777" w:rsidR="00A948F2" w:rsidRDefault="00A948F2" w:rsidP="00A948F2"/>
    <w:p w14:paraId="1D3241E8" w14:textId="77777777" w:rsidR="00A948F2" w:rsidRDefault="00A948F2" w:rsidP="00A948F2">
      <w:pPr>
        <w:shd w:val="clear" w:color="auto" w:fill="FFFFFF"/>
        <w:spacing w:before="100" w:beforeAutospacing="1" w:after="100" w:afterAutospacing="1"/>
        <w:rPr>
          <w:rFonts w:ascii="Segoe UI" w:hAnsi="Segoe UI" w:cs="Segoe UI"/>
          <w:color w:val="161616"/>
          <w:sz w:val="24"/>
          <w:szCs w:val="24"/>
        </w:rPr>
      </w:pPr>
    </w:p>
    <w:p w14:paraId="71306034" w14:textId="32BDDB26" w:rsidR="00E404BB" w:rsidRPr="00E404BB" w:rsidRDefault="00A948F2" w:rsidP="00E404BB">
      <w:pPr>
        <w:pStyle w:val="Heading1"/>
        <w:rPr>
          <w:rFonts w:asciiTheme="minorHAnsi" w:eastAsia="Arial" w:hAnsiTheme="minorHAnsi" w:cstheme="minorHAnsi"/>
          <w:color w:val="E36C0A" w:themeColor="accent6" w:themeShade="BF"/>
        </w:rPr>
      </w:pPr>
      <w:bookmarkStart w:id="3" w:name="_Toc155376144"/>
      <w:proofErr w:type="gramStart"/>
      <w:r>
        <w:rPr>
          <w:rFonts w:asciiTheme="minorHAnsi" w:eastAsia="Arial" w:hAnsiTheme="minorHAnsi" w:cstheme="minorHAnsi"/>
          <w:color w:val="E36C0A" w:themeColor="accent6" w:themeShade="BF"/>
        </w:rPr>
        <w:t xml:space="preserve">Pull </w:t>
      </w:r>
      <w:r w:rsidR="00E404BB" w:rsidRPr="00E404BB">
        <w:rPr>
          <w:rFonts w:asciiTheme="minorHAnsi" w:eastAsia="Arial" w:hAnsiTheme="minorHAnsi" w:cstheme="minorHAnsi"/>
          <w:color w:val="E36C0A" w:themeColor="accent6" w:themeShade="BF"/>
        </w:rPr>
        <w:t xml:space="preserve"> </w:t>
      </w:r>
      <w:r w:rsidRPr="00A948F2">
        <w:rPr>
          <w:rFonts w:asciiTheme="minorHAnsi" w:eastAsia="Arial" w:hAnsiTheme="minorHAnsi" w:cstheme="minorHAnsi"/>
          <w:color w:val="E36C0A" w:themeColor="accent6" w:themeShade="BF"/>
        </w:rPr>
        <w:t>.NET</w:t>
      </w:r>
      <w:proofErr w:type="gramEnd"/>
      <w:r w:rsidRPr="00A948F2">
        <w:rPr>
          <w:rFonts w:asciiTheme="minorHAnsi" w:eastAsia="Arial" w:hAnsiTheme="minorHAnsi" w:cstheme="minorHAnsi"/>
          <w:color w:val="E36C0A" w:themeColor="accent6" w:themeShade="BF"/>
        </w:rPr>
        <w:t xml:space="preserve"> 8, ASP.NET Core Composite images</w:t>
      </w:r>
      <w:bookmarkEnd w:id="3"/>
    </w:p>
    <w:p w14:paraId="0D9EE487" w14:textId="77777777" w:rsidR="00A948F2" w:rsidRDefault="00A948F2" w:rsidP="00A948F2">
      <w:pPr>
        <w:shd w:val="clear" w:color="auto" w:fill="FFFFFF"/>
        <w:autoSpaceDE w:val="0"/>
        <w:autoSpaceDN w:val="0"/>
        <w:adjustRightInd w:val="0"/>
        <w:rPr>
          <w:rFonts w:ascii="Lucida Console" w:hAnsi="Lucida Console" w:cs="Lucida Console"/>
          <w:color w:val="0000FF"/>
          <w:sz w:val="18"/>
          <w:szCs w:val="18"/>
        </w:rPr>
      </w:pPr>
    </w:p>
    <w:p w14:paraId="7754C4E8" w14:textId="77777777" w:rsidR="00A948F2" w:rsidRDefault="00A948F2" w:rsidP="00A948F2">
      <w:pPr>
        <w:shd w:val="clear" w:color="auto" w:fill="FFFFFF"/>
        <w:autoSpaceDE w:val="0"/>
        <w:autoSpaceDN w:val="0"/>
        <w:adjustRightInd w:val="0"/>
        <w:rPr>
          <w:rFonts w:ascii="Lucida Console" w:hAnsi="Lucida Console" w:cs="Lucida Console"/>
          <w:color w:val="0000FF"/>
          <w:sz w:val="18"/>
          <w:szCs w:val="18"/>
        </w:rPr>
      </w:pPr>
    </w:p>
    <w:p w14:paraId="3CB48E01" w14:textId="23B1CEBC" w:rsidR="00A948F2" w:rsidRDefault="00A948F2" w:rsidP="00A948F2">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docker</w:t>
      </w:r>
      <w:r>
        <w:rPr>
          <w:rFonts w:ascii="Lucida Console" w:hAnsi="Lucida Console" w:cs="Lucida Console"/>
          <w:sz w:val="18"/>
          <w:szCs w:val="18"/>
        </w:rPr>
        <w:t xml:space="preserve"> </w:t>
      </w:r>
      <w:r>
        <w:rPr>
          <w:rFonts w:ascii="Lucida Console" w:hAnsi="Lucida Console" w:cs="Lucida Console"/>
          <w:color w:val="8A2BE2"/>
          <w:sz w:val="18"/>
          <w:szCs w:val="18"/>
        </w:rPr>
        <w:t>pull</w:t>
      </w:r>
      <w:r>
        <w:rPr>
          <w:rFonts w:ascii="Lucida Console" w:hAnsi="Lucida Console" w:cs="Lucida Console"/>
          <w:sz w:val="18"/>
          <w:szCs w:val="18"/>
        </w:rPr>
        <w:t xml:space="preserve"> </w:t>
      </w:r>
      <w:r>
        <w:rPr>
          <w:rFonts w:ascii="Lucida Console" w:hAnsi="Lucida Console" w:cs="Lucida Console"/>
          <w:color w:val="8A2BE2"/>
          <w:sz w:val="18"/>
          <w:szCs w:val="18"/>
        </w:rPr>
        <w:t>mcr.microsoft.com/dotnet/</w:t>
      </w:r>
      <w:proofErr w:type="spellStart"/>
      <w:proofErr w:type="gramStart"/>
      <w:r>
        <w:rPr>
          <w:rFonts w:ascii="Lucida Console" w:hAnsi="Lucida Console" w:cs="Lucida Console"/>
          <w:color w:val="8A2BE2"/>
          <w:sz w:val="18"/>
          <w:szCs w:val="18"/>
        </w:rPr>
        <w:t>samples:aspnetapp</w:t>
      </w:r>
      <w:proofErr w:type="spellEnd"/>
      <w:proofErr w:type="gramEnd"/>
      <w:r>
        <w:rPr>
          <w:rFonts w:ascii="Lucida Console" w:hAnsi="Lucida Console" w:cs="Lucida Console"/>
          <w:color w:val="8A2BE2"/>
          <w:sz w:val="18"/>
          <w:szCs w:val="18"/>
        </w:rPr>
        <w:t xml:space="preserve"> </w:t>
      </w:r>
    </w:p>
    <w:p w14:paraId="23F62E55" w14:textId="77777777" w:rsidR="00A948F2" w:rsidRDefault="00A948F2" w:rsidP="00A948F2">
      <w:pPr>
        <w:shd w:val="clear" w:color="auto" w:fill="FFFFFF"/>
        <w:autoSpaceDE w:val="0"/>
        <w:autoSpaceDN w:val="0"/>
        <w:adjustRightInd w:val="0"/>
        <w:rPr>
          <w:rFonts w:ascii="Lucida Console" w:hAnsi="Lucida Console" w:cs="Lucida Console"/>
          <w:color w:val="8A2BE2"/>
          <w:sz w:val="18"/>
          <w:szCs w:val="18"/>
        </w:rPr>
      </w:pPr>
    </w:p>
    <w:p w14:paraId="1823B4B8" w14:textId="77777777" w:rsidR="00A948F2" w:rsidRDefault="00A948F2" w:rsidP="00A948F2">
      <w:r w:rsidRPr="00CE4D23">
        <w:rPr>
          <w:noProof/>
        </w:rPr>
        <w:drawing>
          <wp:inline distT="0" distB="0" distL="0" distR="0" wp14:anchorId="56908165" wp14:editId="00C0EA3E">
            <wp:extent cx="5624047" cy="2728196"/>
            <wp:effectExtent l="0" t="0" r="0" b="0"/>
            <wp:docPr id="72118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81233" name=""/>
                    <pic:cNvPicPr/>
                  </pic:nvPicPr>
                  <pic:blipFill>
                    <a:blip r:embed="rId11"/>
                    <a:stretch>
                      <a:fillRect/>
                    </a:stretch>
                  </pic:blipFill>
                  <pic:spPr>
                    <a:xfrm>
                      <a:off x="0" y="0"/>
                      <a:ext cx="5624047" cy="2728196"/>
                    </a:xfrm>
                    <a:prstGeom prst="rect">
                      <a:avLst/>
                    </a:prstGeom>
                  </pic:spPr>
                </pic:pic>
              </a:graphicData>
            </a:graphic>
          </wp:inline>
        </w:drawing>
      </w:r>
    </w:p>
    <w:p w14:paraId="2CD8B629" w14:textId="77777777" w:rsidR="00A948F2" w:rsidRDefault="00A948F2" w:rsidP="00A948F2"/>
    <w:p w14:paraId="6114EE1A" w14:textId="223C69C5" w:rsidR="00A948F2" w:rsidRPr="00E404BB" w:rsidRDefault="00A948F2" w:rsidP="00A948F2">
      <w:pPr>
        <w:pStyle w:val="Heading1"/>
        <w:rPr>
          <w:rFonts w:asciiTheme="minorHAnsi" w:eastAsia="Arial" w:hAnsiTheme="minorHAnsi" w:cstheme="minorHAnsi"/>
          <w:color w:val="E36C0A" w:themeColor="accent6" w:themeShade="BF"/>
        </w:rPr>
      </w:pPr>
      <w:bookmarkStart w:id="4" w:name="_Toc155376145"/>
      <w:r>
        <w:rPr>
          <w:rFonts w:asciiTheme="minorHAnsi" w:eastAsia="Arial" w:hAnsiTheme="minorHAnsi" w:cstheme="minorHAnsi"/>
          <w:color w:val="E36C0A" w:themeColor="accent6" w:themeShade="BF"/>
        </w:rPr>
        <w:t>Run Container and expose it on port 8000</w:t>
      </w:r>
      <w:bookmarkEnd w:id="4"/>
    </w:p>
    <w:p w14:paraId="5605999D" w14:textId="77777777" w:rsidR="00A948F2" w:rsidRDefault="00A948F2" w:rsidP="00A948F2"/>
    <w:p w14:paraId="72008FA0" w14:textId="77777777" w:rsidR="00A948F2" w:rsidRDefault="00A948F2" w:rsidP="00A948F2"/>
    <w:p w14:paraId="70AEE72F" w14:textId="77777777" w:rsidR="00A948F2" w:rsidRPr="00A948F2" w:rsidRDefault="00A948F2" w:rsidP="00A948F2">
      <w:pPr>
        <w:shd w:val="clear" w:color="auto" w:fill="FFFFFF"/>
        <w:autoSpaceDE w:val="0"/>
        <w:autoSpaceDN w:val="0"/>
        <w:adjustRightInd w:val="0"/>
        <w:rPr>
          <w:rFonts w:ascii="Lucida Console" w:hAnsi="Lucida Console" w:cs="Lucida Console"/>
          <w:color w:val="8A2BE2"/>
          <w:sz w:val="24"/>
          <w:szCs w:val="24"/>
        </w:rPr>
      </w:pPr>
      <w:r w:rsidRPr="00A948F2">
        <w:rPr>
          <w:rFonts w:ascii="Lucida Console" w:hAnsi="Lucida Console" w:cs="Lucida Console"/>
          <w:color w:val="0000FF"/>
          <w:sz w:val="24"/>
          <w:szCs w:val="24"/>
        </w:rPr>
        <w:t>docker</w:t>
      </w:r>
      <w:r w:rsidRPr="00A948F2">
        <w:rPr>
          <w:rFonts w:ascii="Lucida Console" w:hAnsi="Lucida Console" w:cs="Lucida Console"/>
          <w:sz w:val="24"/>
          <w:szCs w:val="24"/>
        </w:rPr>
        <w:t xml:space="preserve"> </w:t>
      </w:r>
      <w:r w:rsidRPr="00A948F2">
        <w:rPr>
          <w:rFonts w:ascii="Lucida Console" w:hAnsi="Lucida Console" w:cs="Lucida Console"/>
          <w:color w:val="8A2BE2"/>
          <w:sz w:val="24"/>
          <w:szCs w:val="24"/>
        </w:rPr>
        <w:t>run</w:t>
      </w:r>
      <w:r w:rsidRPr="00A948F2">
        <w:rPr>
          <w:rFonts w:ascii="Lucida Console" w:hAnsi="Lucida Console" w:cs="Lucida Console"/>
          <w:sz w:val="24"/>
          <w:szCs w:val="24"/>
        </w:rPr>
        <w:t xml:space="preserve"> </w:t>
      </w:r>
      <w:r w:rsidRPr="00A948F2">
        <w:rPr>
          <w:rFonts w:ascii="Lucida Console" w:hAnsi="Lucida Console" w:cs="Lucida Console"/>
          <w:color w:val="000080"/>
          <w:sz w:val="24"/>
          <w:szCs w:val="24"/>
        </w:rPr>
        <w:t>-it</w:t>
      </w:r>
      <w:r w:rsidRPr="00A948F2">
        <w:rPr>
          <w:rFonts w:ascii="Lucida Console" w:hAnsi="Lucida Console" w:cs="Lucida Console"/>
          <w:sz w:val="24"/>
          <w:szCs w:val="24"/>
        </w:rPr>
        <w:t xml:space="preserve"> </w:t>
      </w:r>
      <w:r w:rsidRPr="00A948F2">
        <w:rPr>
          <w:rFonts w:ascii="Lucida Console" w:hAnsi="Lucida Console" w:cs="Lucida Console"/>
          <w:color w:val="8A2BE2"/>
          <w:sz w:val="24"/>
          <w:szCs w:val="24"/>
        </w:rPr>
        <w:t>--rm</w:t>
      </w:r>
      <w:r w:rsidRPr="00A948F2">
        <w:rPr>
          <w:rFonts w:ascii="Lucida Console" w:hAnsi="Lucida Console" w:cs="Lucida Console"/>
          <w:sz w:val="24"/>
          <w:szCs w:val="24"/>
        </w:rPr>
        <w:t xml:space="preserve"> </w:t>
      </w:r>
      <w:r w:rsidRPr="00A948F2">
        <w:rPr>
          <w:rFonts w:ascii="Lucida Console" w:hAnsi="Lucida Console" w:cs="Lucida Console"/>
          <w:color w:val="000080"/>
          <w:sz w:val="24"/>
          <w:szCs w:val="24"/>
        </w:rPr>
        <w:t>-p</w:t>
      </w:r>
      <w:r w:rsidRPr="00A948F2">
        <w:rPr>
          <w:rFonts w:ascii="Lucida Console" w:hAnsi="Lucida Console" w:cs="Lucida Console"/>
          <w:sz w:val="24"/>
          <w:szCs w:val="24"/>
        </w:rPr>
        <w:t xml:space="preserve"> </w:t>
      </w:r>
      <w:r w:rsidRPr="00A948F2">
        <w:rPr>
          <w:rFonts w:ascii="Lucida Console" w:hAnsi="Lucida Console" w:cs="Lucida Console"/>
          <w:color w:val="8A2BE2"/>
          <w:sz w:val="24"/>
          <w:szCs w:val="24"/>
        </w:rPr>
        <w:t>8000:8080</w:t>
      </w:r>
      <w:r w:rsidRPr="00A948F2">
        <w:rPr>
          <w:rFonts w:ascii="Lucida Console" w:hAnsi="Lucida Console" w:cs="Lucida Console"/>
          <w:sz w:val="24"/>
          <w:szCs w:val="24"/>
        </w:rPr>
        <w:t xml:space="preserve"> </w:t>
      </w:r>
      <w:r w:rsidRPr="00A948F2">
        <w:rPr>
          <w:rFonts w:ascii="Lucida Console" w:hAnsi="Lucida Console" w:cs="Lucida Console"/>
          <w:color w:val="8A2BE2"/>
          <w:sz w:val="24"/>
          <w:szCs w:val="24"/>
        </w:rPr>
        <w:t>--name</w:t>
      </w:r>
      <w:r w:rsidRPr="00A948F2">
        <w:rPr>
          <w:rFonts w:ascii="Lucida Console" w:hAnsi="Lucida Console" w:cs="Lucida Console"/>
          <w:sz w:val="24"/>
          <w:szCs w:val="24"/>
        </w:rPr>
        <w:t xml:space="preserve"> </w:t>
      </w:r>
      <w:proofErr w:type="spellStart"/>
      <w:r w:rsidRPr="00A948F2">
        <w:rPr>
          <w:rFonts w:ascii="Lucida Console" w:hAnsi="Lucida Console" w:cs="Lucida Console"/>
          <w:color w:val="8A2BE2"/>
          <w:sz w:val="24"/>
          <w:szCs w:val="24"/>
        </w:rPr>
        <w:t>aspnetcore_sample</w:t>
      </w:r>
      <w:proofErr w:type="spellEnd"/>
      <w:r w:rsidRPr="00A948F2">
        <w:rPr>
          <w:rFonts w:ascii="Lucida Console" w:hAnsi="Lucida Console" w:cs="Lucida Console"/>
          <w:sz w:val="24"/>
          <w:szCs w:val="24"/>
        </w:rPr>
        <w:t xml:space="preserve"> </w:t>
      </w:r>
      <w:r w:rsidRPr="00A948F2">
        <w:rPr>
          <w:rFonts w:ascii="Lucida Console" w:hAnsi="Lucida Console" w:cs="Lucida Console"/>
          <w:color w:val="8A2BE2"/>
          <w:sz w:val="24"/>
          <w:szCs w:val="24"/>
        </w:rPr>
        <w:t>mcr.microsoft.com/dotnet/</w:t>
      </w:r>
      <w:proofErr w:type="spellStart"/>
      <w:proofErr w:type="gramStart"/>
      <w:r w:rsidRPr="00A948F2">
        <w:rPr>
          <w:rFonts w:ascii="Lucida Console" w:hAnsi="Lucida Console" w:cs="Lucida Console"/>
          <w:color w:val="8A2BE2"/>
          <w:sz w:val="24"/>
          <w:szCs w:val="24"/>
        </w:rPr>
        <w:t>samples:aspnetapp</w:t>
      </w:r>
      <w:proofErr w:type="spellEnd"/>
      <w:proofErr w:type="gramEnd"/>
      <w:r w:rsidRPr="00A948F2">
        <w:rPr>
          <w:rFonts w:ascii="Lucida Console" w:hAnsi="Lucida Console" w:cs="Lucida Console"/>
          <w:color w:val="8A2BE2"/>
          <w:sz w:val="24"/>
          <w:szCs w:val="24"/>
        </w:rPr>
        <w:t xml:space="preserve"> </w:t>
      </w:r>
    </w:p>
    <w:p w14:paraId="0FBBF74E" w14:textId="77777777" w:rsidR="00A948F2" w:rsidRDefault="00A948F2" w:rsidP="00A948F2"/>
    <w:p w14:paraId="390B2C86" w14:textId="77777777" w:rsidR="00A948F2" w:rsidRDefault="00A948F2" w:rsidP="00A948F2"/>
    <w:p w14:paraId="7CB7EB90" w14:textId="77777777" w:rsidR="00A948F2" w:rsidRDefault="00A948F2" w:rsidP="00A948F2">
      <w:r w:rsidRPr="00684D74">
        <w:rPr>
          <w:noProof/>
        </w:rPr>
        <w:drawing>
          <wp:inline distT="0" distB="0" distL="0" distR="0" wp14:anchorId="0E75A3F9" wp14:editId="52204832">
            <wp:extent cx="5731510" cy="422275"/>
            <wp:effectExtent l="0" t="0" r="2540" b="0"/>
            <wp:docPr id="31599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98165" name=""/>
                    <pic:cNvPicPr/>
                  </pic:nvPicPr>
                  <pic:blipFill>
                    <a:blip r:embed="rId12"/>
                    <a:stretch>
                      <a:fillRect/>
                    </a:stretch>
                  </pic:blipFill>
                  <pic:spPr>
                    <a:xfrm>
                      <a:off x="0" y="0"/>
                      <a:ext cx="5731510" cy="422275"/>
                    </a:xfrm>
                    <a:prstGeom prst="rect">
                      <a:avLst/>
                    </a:prstGeom>
                  </pic:spPr>
                </pic:pic>
              </a:graphicData>
            </a:graphic>
          </wp:inline>
        </w:drawing>
      </w:r>
    </w:p>
    <w:p w14:paraId="36D5002E" w14:textId="77777777" w:rsidR="00A948F2" w:rsidRDefault="00A948F2" w:rsidP="00A948F2"/>
    <w:p w14:paraId="2474AAC5" w14:textId="77777777" w:rsidR="00A948F2" w:rsidRDefault="00A948F2" w:rsidP="00A948F2"/>
    <w:p w14:paraId="2AC81B0A" w14:textId="77777777" w:rsidR="00A948F2" w:rsidRDefault="00A948F2" w:rsidP="00A948F2">
      <w:r w:rsidRPr="00684D74">
        <w:rPr>
          <w:noProof/>
        </w:rPr>
        <w:drawing>
          <wp:inline distT="0" distB="0" distL="0" distR="0" wp14:anchorId="3B7E7D9B" wp14:editId="7EA57C2C">
            <wp:extent cx="5731510" cy="1648460"/>
            <wp:effectExtent l="0" t="0" r="2540" b="8890"/>
            <wp:docPr id="192303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31396" name=""/>
                    <pic:cNvPicPr/>
                  </pic:nvPicPr>
                  <pic:blipFill>
                    <a:blip r:embed="rId13"/>
                    <a:stretch>
                      <a:fillRect/>
                    </a:stretch>
                  </pic:blipFill>
                  <pic:spPr>
                    <a:xfrm>
                      <a:off x="0" y="0"/>
                      <a:ext cx="5731510" cy="1648460"/>
                    </a:xfrm>
                    <a:prstGeom prst="rect">
                      <a:avLst/>
                    </a:prstGeom>
                  </pic:spPr>
                </pic:pic>
              </a:graphicData>
            </a:graphic>
          </wp:inline>
        </w:drawing>
      </w:r>
    </w:p>
    <w:p w14:paraId="59C20F72" w14:textId="77777777" w:rsidR="00A948F2" w:rsidRDefault="00A948F2" w:rsidP="00A948F2"/>
    <w:p w14:paraId="04D766D4" w14:textId="77777777" w:rsidR="00A948F2" w:rsidRDefault="00A948F2" w:rsidP="00A948F2"/>
    <w:p w14:paraId="7419F6D0" w14:textId="69AF8C4B" w:rsidR="00A948F2" w:rsidRDefault="00A948F2" w:rsidP="00A948F2">
      <w:pPr>
        <w:pStyle w:val="Heading1"/>
        <w:rPr>
          <w:rFonts w:asciiTheme="minorHAnsi" w:eastAsia="Arial" w:hAnsiTheme="minorHAnsi" w:cstheme="minorHAnsi"/>
          <w:color w:val="E36C0A" w:themeColor="accent6" w:themeShade="BF"/>
        </w:rPr>
      </w:pPr>
      <w:bookmarkStart w:id="5" w:name="_Toc155376146"/>
      <w:r>
        <w:rPr>
          <w:rFonts w:asciiTheme="minorHAnsi" w:eastAsia="Arial" w:hAnsiTheme="minorHAnsi" w:cstheme="minorHAnsi"/>
          <w:color w:val="E36C0A" w:themeColor="accent6" w:themeShade="BF"/>
        </w:rPr>
        <w:t>Launch web app in Browser</w:t>
      </w:r>
      <w:bookmarkEnd w:id="5"/>
    </w:p>
    <w:p w14:paraId="132E5958" w14:textId="77777777" w:rsidR="00A948F2" w:rsidRDefault="00A948F2" w:rsidP="00A948F2"/>
    <w:p w14:paraId="79531EF4" w14:textId="193FA577" w:rsidR="00A948F2" w:rsidRDefault="00A948F2" w:rsidP="00A948F2">
      <w:pPr>
        <w:rPr>
          <w:b/>
          <w:bCs/>
          <w:sz w:val="32"/>
          <w:szCs w:val="32"/>
        </w:rPr>
      </w:pPr>
      <w:hyperlink r:id="rId14" w:history="1">
        <w:r w:rsidRPr="00783AA2">
          <w:rPr>
            <w:rStyle w:val="Hyperlink"/>
            <w:b/>
            <w:bCs/>
            <w:sz w:val="32"/>
            <w:szCs w:val="32"/>
          </w:rPr>
          <w:t>http://localhost:8000/</w:t>
        </w:r>
      </w:hyperlink>
    </w:p>
    <w:p w14:paraId="3148C33A" w14:textId="77777777" w:rsidR="00A948F2" w:rsidRDefault="00A948F2" w:rsidP="00A948F2">
      <w:pPr>
        <w:rPr>
          <w:b/>
          <w:bCs/>
          <w:sz w:val="32"/>
          <w:szCs w:val="32"/>
        </w:rPr>
      </w:pPr>
    </w:p>
    <w:p w14:paraId="69135C98" w14:textId="473DB730" w:rsidR="00A948F2" w:rsidRPr="00A948F2" w:rsidRDefault="00A948F2" w:rsidP="00A948F2">
      <w:pPr>
        <w:rPr>
          <w:b/>
          <w:bCs/>
          <w:sz w:val="32"/>
          <w:szCs w:val="32"/>
        </w:rPr>
      </w:pPr>
      <w:r w:rsidRPr="00A948F2">
        <w:rPr>
          <w:b/>
          <w:bCs/>
          <w:sz w:val="32"/>
          <w:szCs w:val="32"/>
        </w:rPr>
        <w:drawing>
          <wp:inline distT="0" distB="0" distL="0" distR="0" wp14:anchorId="25A97E90" wp14:editId="7E709865">
            <wp:extent cx="6197600" cy="2756535"/>
            <wp:effectExtent l="0" t="0" r="0" b="5715"/>
            <wp:docPr id="25831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16568" name=""/>
                    <pic:cNvPicPr/>
                  </pic:nvPicPr>
                  <pic:blipFill>
                    <a:blip r:embed="rId15"/>
                    <a:stretch>
                      <a:fillRect/>
                    </a:stretch>
                  </pic:blipFill>
                  <pic:spPr>
                    <a:xfrm>
                      <a:off x="0" y="0"/>
                      <a:ext cx="6197600" cy="2756535"/>
                    </a:xfrm>
                    <a:prstGeom prst="rect">
                      <a:avLst/>
                    </a:prstGeom>
                  </pic:spPr>
                </pic:pic>
              </a:graphicData>
            </a:graphic>
          </wp:inline>
        </w:drawing>
      </w:r>
    </w:p>
    <w:p w14:paraId="77FC4F1F" w14:textId="77777777" w:rsidR="00E404BB" w:rsidRDefault="00E404BB" w:rsidP="00E404BB">
      <w:pPr>
        <w:pStyle w:val="NormalWeb"/>
        <w:shd w:val="clear" w:color="auto" w:fill="FFFFFF"/>
        <w:rPr>
          <w:rFonts w:ascii="Segoe UI" w:hAnsi="Segoe UI" w:cs="Segoe UI"/>
          <w:color w:val="161616"/>
        </w:rPr>
      </w:pPr>
    </w:p>
    <w:sectPr w:rsidR="00E404BB" w:rsidSect="00683D9C">
      <w:headerReference w:type="default" r:id="rId16"/>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F959" w14:textId="77777777" w:rsidR="001B4C08" w:rsidRDefault="001B4C08">
      <w:r>
        <w:separator/>
      </w:r>
    </w:p>
  </w:endnote>
  <w:endnote w:type="continuationSeparator" w:id="0">
    <w:p w14:paraId="5D4C08CF" w14:textId="77777777" w:rsidR="001B4C08" w:rsidRDefault="001B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4C8A8" w14:textId="77777777" w:rsidR="001B4C08" w:rsidRDefault="001B4C08">
      <w:r>
        <w:separator/>
      </w:r>
    </w:p>
  </w:footnote>
  <w:footnote w:type="continuationSeparator" w:id="0">
    <w:p w14:paraId="02E38744" w14:textId="77777777" w:rsidR="001B4C08" w:rsidRDefault="001B4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6BDA"/>
    <w:multiLevelType w:val="multilevel"/>
    <w:tmpl w:val="BFFA5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76500"/>
    <w:multiLevelType w:val="hybridMultilevel"/>
    <w:tmpl w:val="F60A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B666A"/>
    <w:multiLevelType w:val="hybridMultilevel"/>
    <w:tmpl w:val="AB1255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C2050"/>
    <w:multiLevelType w:val="hybridMultilevel"/>
    <w:tmpl w:val="9C6697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94749"/>
    <w:multiLevelType w:val="multilevel"/>
    <w:tmpl w:val="1354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045D8"/>
    <w:multiLevelType w:val="multilevel"/>
    <w:tmpl w:val="5A54DC0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F1451CD"/>
    <w:multiLevelType w:val="multilevel"/>
    <w:tmpl w:val="B678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55F5A"/>
    <w:multiLevelType w:val="multilevel"/>
    <w:tmpl w:val="9DB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D2E42"/>
    <w:multiLevelType w:val="multilevel"/>
    <w:tmpl w:val="A70C19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85191787">
    <w:abstractNumId w:val="5"/>
  </w:num>
  <w:num w:numId="2" w16cid:durableId="607389918">
    <w:abstractNumId w:val="0"/>
  </w:num>
  <w:num w:numId="3" w16cid:durableId="1782451404">
    <w:abstractNumId w:val="7"/>
  </w:num>
  <w:num w:numId="4" w16cid:durableId="1873416130">
    <w:abstractNumId w:val="4"/>
  </w:num>
  <w:num w:numId="5" w16cid:durableId="104155076">
    <w:abstractNumId w:val="5"/>
  </w:num>
  <w:num w:numId="6" w16cid:durableId="2012562419">
    <w:abstractNumId w:val="1"/>
  </w:num>
  <w:num w:numId="7" w16cid:durableId="1202747151">
    <w:abstractNumId w:val="8"/>
  </w:num>
  <w:num w:numId="8" w16cid:durableId="708796955">
    <w:abstractNumId w:val="5"/>
  </w:num>
  <w:num w:numId="9" w16cid:durableId="67003572">
    <w:abstractNumId w:val="3"/>
  </w:num>
  <w:num w:numId="10" w16cid:durableId="2132899221">
    <w:abstractNumId w:val="2"/>
  </w:num>
  <w:num w:numId="11" w16cid:durableId="1130250818">
    <w:abstractNumId w:val="5"/>
  </w:num>
  <w:num w:numId="12" w16cid:durableId="1494763972">
    <w:abstractNumId w:val="5"/>
  </w:num>
  <w:num w:numId="13" w16cid:durableId="1320034627">
    <w:abstractNumId w:val="5"/>
  </w:num>
  <w:num w:numId="14" w16cid:durableId="1738700577">
    <w:abstractNumId w:val="5"/>
    <w:lvlOverride w:ilvl="0"/>
    <w:lvlOverride w:ilvl="1"/>
    <w:lvlOverride w:ilvl="2"/>
    <w:lvlOverride w:ilvl="3"/>
    <w:lvlOverride w:ilvl="4"/>
    <w:lvlOverride w:ilvl="5"/>
    <w:lvlOverride w:ilvl="6"/>
    <w:lvlOverride w:ilvl="7"/>
    <w:lvlOverride w:ilvl="8"/>
  </w:num>
  <w:num w:numId="15" w16cid:durableId="1449467240">
    <w:abstractNumId w:val="6"/>
  </w:num>
  <w:num w:numId="16" w16cid:durableId="204532495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6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277"/>
    <w:rsid w:val="00001D48"/>
    <w:rsid w:val="00003FDA"/>
    <w:rsid w:val="00020DB9"/>
    <w:rsid w:val="00057C46"/>
    <w:rsid w:val="0008629B"/>
    <w:rsid w:val="000924D7"/>
    <w:rsid w:val="000B1796"/>
    <w:rsid w:val="000B272A"/>
    <w:rsid w:val="000D2DEA"/>
    <w:rsid w:val="00103B8B"/>
    <w:rsid w:val="00105C0B"/>
    <w:rsid w:val="0010741E"/>
    <w:rsid w:val="0011201E"/>
    <w:rsid w:val="001163AC"/>
    <w:rsid w:val="00123308"/>
    <w:rsid w:val="001441AD"/>
    <w:rsid w:val="0015391D"/>
    <w:rsid w:val="0017468D"/>
    <w:rsid w:val="0019183F"/>
    <w:rsid w:val="00193E21"/>
    <w:rsid w:val="00196E70"/>
    <w:rsid w:val="001A7C53"/>
    <w:rsid w:val="001B4C08"/>
    <w:rsid w:val="001C2703"/>
    <w:rsid w:val="001E0504"/>
    <w:rsid w:val="00210446"/>
    <w:rsid w:val="002320F4"/>
    <w:rsid w:val="0024694C"/>
    <w:rsid w:val="00263D76"/>
    <w:rsid w:val="0027634D"/>
    <w:rsid w:val="00286999"/>
    <w:rsid w:val="002A5CE1"/>
    <w:rsid w:val="002B4A82"/>
    <w:rsid w:val="002B614A"/>
    <w:rsid w:val="002C6058"/>
    <w:rsid w:val="002E4E9F"/>
    <w:rsid w:val="002E79A7"/>
    <w:rsid w:val="00314A0A"/>
    <w:rsid w:val="003164D5"/>
    <w:rsid w:val="003213C6"/>
    <w:rsid w:val="003365F4"/>
    <w:rsid w:val="00346169"/>
    <w:rsid w:val="003474CD"/>
    <w:rsid w:val="003528F7"/>
    <w:rsid w:val="00370FDD"/>
    <w:rsid w:val="00374AF7"/>
    <w:rsid w:val="0039273E"/>
    <w:rsid w:val="003C4129"/>
    <w:rsid w:val="003D389C"/>
    <w:rsid w:val="003F2E62"/>
    <w:rsid w:val="004056CD"/>
    <w:rsid w:val="00405CBC"/>
    <w:rsid w:val="00406E52"/>
    <w:rsid w:val="00407BF3"/>
    <w:rsid w:val="00410C05"/>
    <w:rsid w:val="004126B4"/>
    <w:rsid w:val="004248A5"/>
    <w:rsid w:val="00451277"/>
    <w:rsid w:val="0046774A"/>
    <w:rsid w:val="0047743F"/>
    <w:rsid w:val="004852BB"/>
    <w:rsid w:val="004A4231"/>
    <w:rsid w:val="004A7772"/>
    <w:rsid w:val="004B52EF"/>
    <w:rsid w:val="00504D2B"/>
    <w:rsid w:val="005076F1"/>
    <w:rsid w:val="005363D0"/>
    <w:rsid w:val="00537CE3"/>
    <w:rsid w:val="00580465"/>
    <w:rsid w:val="005A7AA6"/>
    <w:rsid w:val="005C3F9E"/>
    <w:rsid w:val="005D0EF8"/>
    <w:rsid w:val="005D5E57"/>
    <w:rsid w:val="005F29FE"/>
    <w:rsid w:val="00603AC2"/>
    <w:rsid w:val="00613FC5"/>
    <w:rsid w:val="00624DBC"/>
    <w:rsid w:val="00636B94"/>
    <w:rsid w:val="00646996"/>
    <w:rsid w:val="00654439"/>
    <w:rsid w:val="00663D85"/>
    <w:rsid w:val="006820A6"/>
    <w:rsid w:val="00683D9C"/>
    <w:rsid w:val="00684F99"/>
    <w:rsid w:val="00685F1A"/>
    <w:rsid w:val="006C4161"/>
    <w:rsid w:val="006D4395"/>
    <w:rsid w:val="006E19EB"/>
    <w:rsid w:val="006E52AD"/>
    <w:rsid w:val="006E795F"/>
    <w:rsid w:val="006F1517"/>
    <w:rsid w:val="006F56B9"/>
    <w:rsid w:val="00717C22"/>
    <w:rsid w:val="007215CD"/>
    <w:rsid w:val="0072511C"/>
    <w:rsid w:val="00730926"/>
    <w:rsid w:val="0073267C"/>
    <w:rsid w:val="00745A38"/>
    <w:rsid w:val="00750CCD"/>
    <w:rsid w:val="00776781"/>
    <w:rsid w:val="00784D31"/>
    <w:rsid w:val="00785043"/>
    <w:rsid w:val="00792261"/>
    <w:rsid w:val="007A1E61"/>
    <w:rsid w:val="007C1C5E"/>
    <w:rsid w:val="007F0350"/>
    <w:rsid w:val="008016DC"/>
    <w:rsid w:val="0081184D"/>
    <w:rsid w:val="00831C05"/>
    <w:rsid w:val="00834D29"/>
    <w:rsid w:val="008516B8"/>
    <w:rsid w:val="008679BE"/>
    <w:rsid w:val="00870284"/>
    <w:rsid w:val="00873BC2"/>
    <w:rsid w:val="00876AE6"/>
    <w:rsid w:val="00890C4E"/>
    <w:rsid w:val="00897DFE"/>
    <w:rsid w:val="008B3CED"/>
    <w:rsid w:val="008B47F7"/>
    <w:rsid w:val="008C604C"/>
    <w:rsid w:val="008E0DF6"/>
    <w:rsid w:val="008F402F"/>
    <w:rsid w:val="00901282"/>
    <w:rsid w:val="00915A67"/>
    <w:rsid w:val="00930F8A"/>
    <w:rsid w:val="0093486C"/>
    <w:rsid w:val="00947043"/>
    <w:rsid w:val="00950A4A"/>
    <w:rsid w:val="009531E7"/>
    <w:rsid w:val="00954B1D"/>
    <w:rsid w:val="0097347D"/>
    <w:rsid w:val="00982C19"/>
    <w:rsid w:val="009B1957"/>
    <w:rsid w:val="009B4D85"/>
    <w:rsid w:val="009C748C"/>
    <w:rsid w:val="009E1C6B"/>
    <w:rsid w:val="00A03180"/>
    <w:rsid w:val="00A06E30"/>
    <w:rsid w:val="00A10709"/>
    <w:rsid w:val="00A2050A"/>
    <w:rsid w:val="00A6333D"/>
    <w:rsid w:val="00A8603C"/>
    <w:rsid w:val="00A948F2"/>
    <w:rsid w:val="00AA519D"/>
    <w:rsid w:val="00AB1778"/>
    <w:rsid w:val="00AB5BAB"/>
    <w:rsid w:val="00AD24D3"/>
    <w:rsid w:val="00AE0EB9"/>
    <w:rsid w:val="00AE58EA"/>
    <w:rsid w:val="00B15070"/>
    <w:rsid w:val="00B3089B"/>
    <w:rsid w:val="00B51450"/>
    <w:rsid w:val="00B57D05"/>
    <w:rsid w:val="00B722DE"/>
    <w:rsid w:val="00B862EB"/>
    <w:rsid w:val="00B867A7"/>
    <w:rsid w:val="00B87741"/>
    <w:rsid w:val="00BE09A4"/>
    <w:rsid w:val="00BE6C16"/>
    <w:rsid w:val="00BF20F1"/>
    <w:rsid w:val="00BF3227"/>
    <w:rsid w:val="00C24F93"/>
    <w:rsid w:val="00C36462"/>
    <w:rsid w:val="00C811FE"/>
    <w:rsid w:val="00C909E4"/>
    <w:rsid w:val="00C9349A"/>
    <w:rsid w:val="00C97300"/>
    <w:rsid w:val="00C97FCA"/>
    <w:rsid w:val="00CA412F"/>
    <w:rsid w:val="00CB3ED7"/>
    <w:rsid w:val="00CB4B58"/>
    <w:rsid w:val="00CD43B5"/>
    <w:rsid w:val="00CE3FC0"/>
    <w:rsid w:val="00CE428D"/>
    <w:rsid w:val="00CF7411"/>
    <w:rsid w:val="00D112C1"/>
    <w:rsid w:val="00D24BEA"/>
    <w:rsid w:val="00D35752"/>
    <w:rsid w:val="00D62D0E"/>
    <w:rsid w:val="00D81526"/>
    <w:rsid w:val="00D85389"/>
    <w:rsid w:val="00D97E6F"/>
    <w:rsid w:val="00DA3670"/>
    <w:rsid w:val="00DA3A6A"/>
    <w:rsid w:val="00DD3F20"/>
    <w:rsid w:val="00DD5BA1"/>
    <w:rsid w:val="00DF1F6B"/>
    <w:rsid w:val="00E07875"/>
    <w:rsid w:val="00E16BA5"/>
    <w:rsid w:val="00E20131"/>
    <w:rsid w:val="00E350A2"/>
    <w:rsid w:val="00E404BB"/>
    <w:rsid w:val="00E503C1"/>
    <w:rsid w:val="00E66B24"/>
    <w:rsid w:val="00E73680"/>
    <w:rsid w:val="00E84108"/>
    <w:rsid w:val="00E94EEF"/>
    <w:rsid w:val="00E97E32"/>
    <w:rsid w:val="00EA7EFD"/>
    <w:rsid w:val="00ED2F80"/>
    <w:rsid w:val="00ED3935"/>
    <w:rsid w:val="00ED5659"/>
    <w:rsid w:val="00ED759F"/>
    <w:rsid w:val="00F17DA1"/>
    <w:rsid w:val="00F51741"/>
    <w:rsid w:val="00F626A8"/>
    <w:rsid w:val="00F65AFB"/>
    <w:rsid w:val="00F7024F"/>
    <w:rsid w:val="00F76923"/>
    <w:rsid w:val="00F8004B"/>
    <w:rsid w:val="00FB09AF"/>
    <w:rsid w:val="00FC051E"/>
    <w:rsid w:val="00FD3F18"/>
    <w:rsid w:val="00FE1DE5"/>
    <w:rsid w:val="00FE1E38"/>
    <w:rsid w:val="00FE7BFA"/>
    <w:rsid w:val="00FF3B35"/>
    <w:rsid w:val="00FF6102"/>
    <w:rsid w:val="00FF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4AF9503A"/>
  <w15:docId w15:val="{5CCDF025-B7F1-412F-AB1F-6C68DEB3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semiHidden/>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94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932930220">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1198423687">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866021925">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11616158">
          <w:marLeft w:val="0"/>
          <w:marRight w:val="0"/>
          <w:marTop w:val="0"/>
          <w:marBottom w:val="0"/>
          <w:divBdr>
            <w:top w:val="none" w:sz="0" w:space="0" w:color="auto"/>
            <w:left w:val="none" w:sz="0" w:space="0" w:color="auto"/>
            <w:bottom w:val="none" w:sz="0" w:space="0" w:color="auto"/>
            <w:right w:val="none" w:sz="0" w:space="0" w:color="auto"/>
          </w:divBdr>
        </w:div>
      </w:divsChild>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Bipeen Sinha</cp:lastModifiedBy>
  <cp:revision>6</cp:revision>
  <cp:lastPrinted>2022-05-13T06:01:00Z</cp:lastPrinted>
  <dcterms:created xsi:type="dcterms:W3CDTF">2024-01-05T14:02:00Z</dcterms:created>
  <dcterms:modified xsi:type="dcterms:W3CDTF">2024-01-05T14:12:00Z</dcterms:modified>
</cp:coreProperties>
</file>