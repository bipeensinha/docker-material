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B14" w14:textId="77777777" w:rsidR="00451277" w:rsidRPr="0097347D" w:rsidRDefault="00000000">
      <w:pPr>
        <w:spacing w:line="140" w:lineRule="exact"/>
        <w:rPr>
          <w:rFonts w:asciiTheme="minorHAnsi" w:hAnsiTheme="minorHAnsi" w:cstheme="minorHAnsi"/>
          <w:color w:val="0D0D0D" w:themeColor="text1" w:themeTint="F2"/>
          <w:sz w:val="24"/>
          <w:szCs w:val="24"/>
        </w:rPr>
      </w:pPr>
      <w:r>
        <w:rPr>
          <w:rFonts w:asciiTheme="minorHAnsi" w:hAnsiTheme="minorHAnsi" w:cstheme="minorHAnsi"/>
          <w:color w:val="0D0D0D" w:themeColor="text1" w:themeTint="F2"/>
          <w:sz w:val="24"/>
          <w:szCs w:val="24"/>
        </w:rPr>
        <w:pict w14:anchorId="1C188838">
          <v:group id="_x0000_s2063" style="position:absolute;margin-left:1.5pt;margin-top:81.8pt;width:593.8pt;height:439.95pt;z-index:-251658240;mso-position-horizontal-relative:page;mso-position-vertical-relative:page" coordorigin="30,1636" coordsize="11876,8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30;top:1636;width:11876;height:4467">
              <v:imagedata r:id="rId8" o:title=""/>
            </v:shape>
            <v:shape id="_x0000_s2066" style="position:absolute;left:7441;top:5469;width:4185;height:101" coordorigin="7441,5469" coordsize="4185,101" path="m7441,5570r4185,l11626,5469r-4185,l7441,5570xe" fillcolor="#006fc0" stroked="f">
              <v:path arrowok="t"/>
            </v:shape>
            <v:shape id="_x0000_s2065" style="position:absolute;left:7366;top:5917;width:4151;height:4508" coordorigin="7366,5917" coordsize="4151,4508" path="m7366,10425r4151,l11517,5917r-4151,l7366,10425xe" fillcolor="#096cbc" stroked="f">
              <v:path arrowok="t"/>
            </v:shape>
            <v:shape id="_x0000_s2064" type="#_x0000_t75" style="position:absolute;left:7380;top:6221;width:4121;height:3830">
              <v:imagedata r:id="rId9" o:title=""/>
            </v:shape>
            <w10:wrap anchorx="page" anchory="page"/>
          </v:group>
        </w:pic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DEFB047" w14:textId="2C8A740A" w:rsidR="00451277" w:rsidRPr="0097347D" w:rsidRDefault="006E795F" w:rsidP="00ED3935">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3A7C7B">
        <w:rPr>
          <w:rFonts w:asciiTheme="minorHAnsi" w:eastAsia="Arial" w:hAnsiTheme="minorHAnsi" w:cstheme="minorHAnsi"/>
          <w:b/>
          <w:color w:val="0D0D0D" w:themeColor="text1" w:themeTint="F2"/>
          <w:position w:val="-1"/>
          <w:sz w:val="56"/>
          <w:szCs w:val="24"/>
        </w:rPr>
        <w:t>Docker Network</w:t>
      </w:r>
    </w:p>
    <w:p w14:paraId="1F4A79B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72B7CB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060D95F7"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18</w:t>
      </w:r>
      <w:proofErr w:type="spellStart"/>
      <w:proofErr w:type="gramStart"/>
      <w:r w:rsidRPr="007215CD">
        <w:rPr>
          <w:rFonts w:asciiTheme="minorHAnsi" w:eastAsia="Arial" w:hAnsiTheme="minorHAnsi" w:cstheme="minorHAnsi"/>
          <w:color w:val="FFFFFF" w:themeColor="background1"/>
          <w:w w:val="99"/>
          <w:position w:val="6"/>
          <w:sz w:val="24"/>
          <w:szCs w:val="24"/>
        </w:rPr>
        <w:t>th</w:t>
      </w:r>
      <w:proofErr w:type="spellEnd"/>
      <w:r w:rsidRPr="007215CD">
        <w:rPr>
          <w:rFonts w:asciiTheme="minorHAnsi" w:eastAsia="Arial" w:hAnsiTheme="minorHAnsi" w:cstheme="minorHAnsi"/>
          <w:color w:val="FFFFFF" w:themeColor="background1"/>
          <w:position w:val="6"/>
          <w:sz w:val="24"/>
          <w:szCs w:val="24"/>
        </w:rPr>
        <w:t xml:space="preserve">  </w:t>
      </w:r>
      <w:r w:rsidR="00A6333D">
        <w:rPr>
          <w:rFonts w:asciiTheme="minorHAnsi" w:eastAsia="Arial" w:hAnsiTheme="minorHAnsi" w:cstheme="minorHAnsi"/>
          <w:color w:val="FFFFFF" w:themeColor="background1"/>
          <w:w w:val="99"/>
          <w:sz w:val="24"/>
          <w:szCs w:val="24"/>
        </w:rPr>
        <w:t>Dec</w:t>
      </w:r>
      <w:proofErr w:type="gramEnd"/>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A6333D">
        <w:rPr>
          <w:rFonts w:asciiTheme="minorHAnsi" w:eastAsia="Arial" w:hAnsiTheme="minorHAnsi" w:cstheme="minorHAnsi"/>
          <w:color w:val="FFFFFF" w:themeColor="background1"/>
          <w:w w:val="99"/>
          <w:sz w:val="24"/>
          <w:szCs w:val="24"/>
        </w:rPr>
        <w:t>3</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4C93E040"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Labn9</w:t>
      </w:r>
      <w:r w:rsidR="00C80A61">
        <w:rPr>
          <w:rFonts w:asciiTheme="minorHAnsi" w:eastAsia="Arial" w:hAnsiTheme="minorHAnsi" w:cstheme="minorHAnsi"/>
          <w:color w:val="FFFFFF" w:themeColor="background1"/>
          <w:w w:val="99"/>
          <w:sz w:val="24"/>
          <w:szCs w:val="24"/>
        </w:rPr>
        <w:t>1</w:t>
      </w:r>
      <w:r w:rsidR="003A7C7B">
        <w:rPr>
          <w:rFonts w:asciiTheme="minorHAnsi" w:eastAsia="Arial" w:hAnsiTheme="minorHAnsi" w:cstheme="minorHAnsi"/>
          <w:color w:val="FFFFFF" w:themeColor="background1"/>
          <w:w w:val="99"/>
          <w:sz w:val="24"/>
          <w:szCs w:val="24"/>
        </w:rPr>
        <w:t>2</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3B21867A" w14:textId="26FD0F8D" w:rsidR="00D646F5"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55432767" w:history="1">
            <w:r w:rsidR="00D646F5" w:rsidRPr="00E96ABD">
              <w:rPr>
                <w:rStyle w:val="Hyperlink"/>
                <w:rFonts w:eastAsia="Arial"/>
                <w:noProof/>
              </w:rPr>
              <w:t>1.</w:t>
            </w:r>
            <w:r w:rsidR="00D646F5">
              <w:rPr>
                <w:rFonts w:cstheme="minorBidi"/>
                <w:noProof/>
                <w:kern w:val="2"/>
                <w14:ligatures w14:val="standardContextual"/>
              </w:rPr>
              <w:tab/>
            </w:r>
            <w:r w:rsidR="00D646F5" w:rsidRPr="00E96ABD">
              <w:rPr>
                <w:rStyle w:val="Hyperlink"/>
                <w:rFonts w:eastAsia="Arial" w:cstheme="minorHAnsi"/>
                <w:noProof/>
              </w:rPr>
              <w:t>Objective</w:t>
            </w:r>
            <w:r w:rsidR="00D646F5">
              <w:rPr>
                <w:noProof/>
                <w:webHidden/>
              </w:rPr>
              <w:tab/>
            </w:r>
            <w:r w:rsidR="00D646F5">
              <w:rPr>
                <w:noProof/>
                <w:webHidden/>
              </w:rPr>
              <w:fldChar w:fldCharType="begin"/>
            </w:r>
            <w:r w:rsidR="00D646F5">
              <w:rPr>
                <w:noProof/>
                <w:webHidden/>
              </w:rPr>
              <w:instrText xml:space="preserve"> PAGEREF _Toc155432767 \h </w:instrText>
            </w:r>
            <w:r w:rsidR="00D646F5">
              <w:rPr>
                <w:noProof/>
                <w:webHidden/>
              </w:rPr>
            </w:r>
            <w:r w:rsidR="00D646F5">
              <w:rPr>
                <w:noProof/>
                <w:webHidden/>
              </w:rPr>
              <w:fldChar w:fldCharType="separate"/>
            </w:r>
            <w:r w:rsidR="00D646F5">
              <w:rPr>
                <w:noProof/>
                <w:webHidden/>
              </w:rPr>
              <w:t>3</w:t>
            </w:r>
            <w:r w:rsidR="00D646F5">
              <w:rPr>
                <w:noProof/>
                <w:webHidden/>
              </w:rPr>
              <w:fldChar w:fldCharType="end"/>
            </w:r>
          </w:hyperlink>
        </w:p>
        <w:p w14:paraId="1030CDD7" w14:textId="372A5DA8" w:rsidR="00D646F5" w:rsidRDefault="00D646F5">
          <w:pPr>
            <w:pStyle w:val="TOC1"/>
            <w:tabs>
              <w:tab w:val="left" w:pos="440"/>
              <w:tab w:val="right" w:leader="dot" w:pos="9750"/>
            </w:tabs>
            <w:rPr>
              <w:rFonts w:cstheme="minorBidi"/>
              <w:noProof/>
              <w:kern w:val="2"/>
              <w14:ligatures w14:val="standardContextual"/>
            </w:rPr>
          </w:pPr>
          <w:hyperlink w:anchor="_Toc155432768" w:history="1">
            <w:r w:rsidRPr="00E96ABD">
              <w:rPr>
                <w:rStyle w:val="Hyperlink"/>
                <w:rFonts w:eastAsia="Arial" w:cstheme="minorHAnsi"/>
                <w:noProof/>
              </w:rPr>
              <w:t>2.</w:t>
            </w:r>
            <w:r>
              <w:rPr>
                <w:rFonts w:cstheme="minorBidi"/>
                <w:noProof/>
                <w:kern w:val="2"/>
                <w14:ligatures w14:val="standardContextual"/>
              </w:rPr>
              <w:tab/>
            </w:r>
            <w:r w:rsidRPr="00E96ABD">
              <w:rPr>
                <w:rStyle w:val="Hyperlink"/>
                <w:rFonts w:eastAsia="Arial" w:cstheme="minorHAnsi"/>
                <w:noProof/>
              </w:rPr>
              <w:t>Use the default bridge network</w:t>
            </w:r>
            <w:r>
              <w:rPr>
                <w:noProof/>
                <w:webHidden/>
              </w:rPr>
              <w:tab/>
            </w:r>
            <w:r>
              <w:rPr>
                <w:noProof/>
                <w:webHidden/>
              </w:rPr>
              <w:fldChar w:fldCharType="begin"/>
            </w:r>
            <w:r>
              <w:rPr>
                <w:noProof/>
                <w:webHidden/>
              </w:rPr>
              <w:instrText xml:space="preserve"> PAGEREF _Toc155432768 \h </w:instrText>
            </w:r>
            <w:r>
              <w:rPr>
                <w:noProof/>
                <w:webHidden/>
              </w:rPr>
            </w:r>
            <w:r>
              <w:rPr>
                <w:noProof/>
                <w:webHidden/>
              </w:rPr>
              <w:fldChar w:fldCharType="separate"/>
            </w:r>
            <w:r>
              <w:rPr>
                <w:noProof/>
                <w:webHidden/>
              </w:rPr>
              <w:t>3</w:t>
            </w:r>
            <w:r>
              <w:rPr>
                <w:noProof/>
                <w:webHidden/>
              </w:rPr>
              <w:fldChar w:fldCharType="end"/>
            </w:r>
          </w:hyperlink>
        </w:p>
        <w:p w14:paraId="3B556A93" w14:textId="22CE583B" w:rsidR="00D646F5" w:rsidRDefault="00D646F5">
          <w:pPr>
            <w:pStyle w:val="TOC1"/>
            <w:tabs>
              <w:tab w:val="left" w:pos="440"/>
              <w:tab w:val="right" w:leader="dot" w:pos="9750"/>
            </w:tabs>
            <w:rPr>
              <w:rFonts w:cstheme="minorBidi"/>
              <w:noProof/>
              <w:kern w:val="2"/>
              <w14:ligatures w14:val="standardContextual"/>
            </w:rPr>
          </w:pPr>
          <w:hyperlink w:anchor="_Toc155432769" w:history="1">
            <w:r w:rsidRPr="00E96ABD">
              <w:rPr>
                <w:rStyle w:val="Hyperlink"/>
                <w:rFonts w:eastAsia="Arial" w:cstheme="minorHAnsi"/>
                <w:noProof/>
              </w:rPr>
              <w:t>3.</w:t>
            </w:r>
            <w:r>
              <w:rPr>
                <w:rFonts w:cstheme="minorBidi"/>
                <w:noProof/>
                <w:kern w:val="2"/>
                <w14:ligatures w14:val="standardContextual"/>
              </w:rPr>
              <w:tab/>
            </w:r>
            <w:r w:rsidRPr="00E96ABD">
              <w:rPr>
                <w:rStyle w:val="Hyperlink"/>
                <w:rFonts w:eastAsia="Arial" w:cstheme="minorHAnsi"/>
                <w:noProof/>
              </w:rPr>
              <w:t>Use the User-defined bridge network</w:t>
            </w:r>
            <w:r>
              <w:rPr>
                <w:noProof/>
                <w:webHidden/>
              </w:rPr>
              <w:tab/>
            </w:r>
            <w:r>
              <w:rPr>
                <w:noProof/>
                <w:webHidden/>
              </w:rPr>
              <w:fldChar w:fldCharType="begin"/>
            </w:r>
            <w:r>
              <w:rPr>
                <w:noProof/>
                <w:webHidden/>
              </w:rPr>
              <w:instrText xml:space="preserve"> PAGEREF _Toc155432769 \h </w:instrText>
            </w:r>
            <w:r>
              <w:rPr>
                <w:noProof/>
                <w:webHidden/>
              </w:rPr>
            </w:r>
            <w:r>
              <w:rPr>
                <w:noProof/>
                <w:webHidden/>
              </w:rPr>
              <w:fldChar w:fldCharType="separate"/>
            </w:r>
            <w:r>
              <w:rPr>
                <w:noProof/>
                <w:webHidden/>
              </w:rPr>
              <w:t>6</w:t>
            </w:r>
            <w:r>
              <w:rPr>
                <w:noProof/>
                <w:webHidden/>
              </w:rPr>
              <w:fldChar w:fldCharType="end"/>
            </w:r>
          </w:hyperlink>
        </w:p>
        <w:p w14:paraId="51CFEF10" w14:textId="56E66F74"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5BD82F1E" w14:textId="77777777" w:rsidR="00DA3A6A" w:rsidRDefault="00DA3A6A">
      <w:pPr>
        <w:spacing w:before="5" w:line="180" w:lineRule="exact"/>
        <w:rPr>
          <w:rFonts w:asciiTheme="minorHAnsi" w:hAnsiTheme="minorHAnsi" w:cstheme="minorHAnsi"/>
          <w:color w:val="0D0D0D" w:themeColor="text1" w:themeTint="F2"/>
          <w:sz w:val="24"/>
          <w:szCs w:val="24"/>
        </w:rPr>
      </w:pPr>
    </w:p>
    <w:p w14:paraId="50235339" w14:textId="77777777" w:rsidR="00DA3A6A" w:rsidRDefault="00DA3A6A">
      <w:pPr>
        <w:spacing w:before="5" w:line="180" w:lineRule="exact"/>
        <w:rPr>
          <w:rFonts w:asciiTheme="minorHAnsi" w:hAnsiTheme="minorHAnsi" w:cstheme="minorHAnsi"/>
          <w:color w:val="0D0D0D" w:themeColor="text1" w:themeTint="F2"/>
          <w:sz w:val="24"/>
          <w:szCs w:val="24"/>
        </w:rPr>
      </w:pPr>
    </w:p>
    <w:p w14:paraId="0BEA89B9" w14:textId="77777777" w:rsidR="00DA3A6A" w:rsidRDefault="00DA3A6A">
      <w:pPr>
        <w:spacing w:before="5" w:line="180" w:lineRule="exact"/>
        <w:rPr>
          <w:rFonts w:asciiTheme="minorHAnsi" w:hAnsiTheme="minorHAnsi" w:cstheme="minorHAnsi"/>
          <w:color w:val="0D0D0D" w:themeColor="text1" w:themeTint="F2"/>
          <w:sz w:val="24"/>
          <w:szCs w:val="24"/>
        </w:rPr>
      </w:pPr>
    </w:p>
    <w:p w14:paraId="34F1B82D" w14:textId="77777777" w:rsidR="00DA3A6A" w:rsidRDefault="00DA3A6A">
      <w:pPr>
        <w:spacing w:before="5" w:line="180" w:lineRule="exact"/>
        <w:rPr>
          <w:rFonts w:asciiTheme="minorHAnsi" w:hAnsiTheme="minorHAnsi" w:cstheme="minorHAnsi"/>
          <w:color w:val="0D0D0D" w:themeColor="text1" w:themeTint="F2"/>
          <w:sz w:val="24"/>
          <w:szCs w:val="24"/>
        </w:rPr>
      </w:pPr>
    </w:p>
    <w:p w14:paraId="24A39E4E"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140C4203" w14:textId="77777777" w:rsidR="009539C0" w:rsidRDefault="009539C0">
      <w:pPr>
        <w:spacing w:before="5" w:line="180" w:lineRule="exact"/>
        <w:rPr>
          <w:rFonts w:asciiTheme="minorHAnsi" w:hAnsiTheme="minorHAnsi" w:cstheme="minorHAnsi"/>
          <w:color w:val="0D0D0D" w:themeColor="text1" w:themeTint="F2"/>
          <w:sz w:val="24"/>
          <w:szCs w:val="24"/>
        </w:rPr>
      </w:pPr>
    </w:p>
    <w:p w14:paraId="2692C6B1" w14:textId="77777777" w:rsidR="00DA3A6A" w:rsidRDefault="00DA3A6A">
      <w:pPr>
        <w:spacing w:before="5" w:line="180" w:lineRule="exact"/>
        <w:rPr>
          <w:rFonts w:asciiTheme="minorHAnsi" w:hAnsiTheme="minorHAnsi" w:cstheme="minorHAnsi"/>
          <w:color w:val="0D0D0D" w:themeColor="text1" w:themeTint="F2"/>
          <w:sz w:val="24"/>
          <w:szCs w:val="24"/>
        </w:rPr>
      </w:pPr>
    </w:p>
    <w:p w14:paraId="2F539507" w14:textId="77777777" w:rsidR="00DA3A6A" w:rsidRDefault="00DA3A6A">
      <w:pPr>
        <w:spacing w:before="5" w:line="180" w:lineRule="exact"/>
        <w:rPr>
          <w:rFonts w:asciiTheme="minorHAnsi" w:hAnsiTheme="minorHAnsi" w:cstheme="minorHAnsi"/>
          <w:color w:val="0D0D0D" w:themeColor="text1" w:themeTint="F2"/>
          <w:sz w:val="24"/>
          <w:szCs w:val="24"/>
        </w:rPr>
      </w:pPr>
    </w:p>
    <w:p w14:paraId="405C977A" w14:textId="77777777" w:rsidR="00C5736B" w:rsidRDefault="00C5736B">
      <w:pPr>
        <w:spacing w:before="5" w:line="180" w:lineRule="exact"/>
        <w:rPr>
          <w:rFonts w:asciiTheme="minorHAnsi" w:hAnsiTheme="minorHAnsi" w:cstheme="minorHAnsi"/>
          <w:color w:val="0D0D0D" w:themeColor="text1" w:themeTint="F2"/>
          <w:sz w:val="24"/>
          <w:szCs w:val="24"/>
        </w:rPr>
      </w:pPr>
    </w:p>
    <w:p w14:paraId="0723D554" w14:textId="77777777" w:rsidR="00DA3A6A" w:rsidRDefault="00DA3A6A">
      <w:pPr>
        <w:spacing w:before="5" w:line="180" w:lineRule="exact"/>
        <w:rPr>
          <w:rFonts w:asciiTheme="minorHAnsi" w:hAnsiTheme="minorHAnsi" w:cstheme="minorHAnsi"/>
          <w:color w:val="0D0D0D" w:themeColor="text1" w:themeTint="F2"/>
          <w:sz w:val="24"/>
          <w:szCs w:val="24"/>
        </w:rPr>
      </w:pPr>
    </w:p>
    <w:p w14:paraId="31870252" w14:textId="77777777" w:rsidR="00DA3A6A" w:rsidRDefault="00DA3A6A">
      <w:pPr>
        <w:spacing w:before="5" w:line="180" w:lineRule="exact"/>
        <w:rPr>
          <w:rFonts w:asciiTheme="minorHAnsi" w:hAnsiTheme="minorHAnsi" w:cstheme="minorHAnsi"/>
          <w:color w:val="0D0D0D" w:themeColor="text1" w:themeTint="F2"/>
          <w:sz w:val="24"/>
          <w:szCs w:val="24"/>
        </w:rPr>
      </w:pPr>
    </w:p>
    <w:p w14:paraId="3C497748" w14:textId="77777777" w:rsidR="00DA3A6A" w:rsidRDefault="00DA3A6A">
      <w:pPr>
        <w:spacing w:before="5" w:line="180" w:lineRule="exact"/>
        <w:rPr>
          <w:rFonts w:asciiTheme="minorHAnsi" w:hAnsiTheme="minorHAnsi" w:cstheme="minorHAnsi"/>
          <w:color w:val="0D0D0D" w:themeColor="text1" w:themeTint="F2"/>
          <w:sz w:val="24"/>
          <w:szCs w:val="24"/>
        </w:rPr>
      </w:pPr>
    </w:p>
    <w:p w14:paraId="33727149" w14:textId="77777777" w:rsidR="003A7C7B" w:rsidRDefault="003A7C7B">
      <w:pPr>
        <w:spacing w:before="5" w:line="180" w:lineRule="exact"/>
        <w:rPr>
          <w:rFonts w:asciiTheme="minorHAnsi" w:hAnsiTheme="minorHAnsi" w:cstheme="minorHAnsi"/>
          <w:color w:val="0D0D0D" w:themeColor="text1" w:themeTint="F2"/>
          <w:sz w:val="24"/>
          <w:szCs w:val="24"/>
        </w:rPr>
      </w:pPr>
    </w:p>
    <w:p w14:paraId="2D2DA8A5" w14:textId="77777777" w:rsidR="003A7C7B" w:rsidRDefault="003A7C7B">
      <w:pPr>
        <w:spacing w:before="5" w:line="180" w:lineRule="exact"/>
        <w:rPr>
          <w:rFonts w:asciiTheme="minorHAnsi" w:hAnsiTheme="minorHAnsi" w:cstheme="minorHAnsi"/>
          <w:color w:val="0D0D0D" w:themeColor="text1" w:themeTint="F2"/>
          <w:sz w:val="24"/>
          <w:szCs w:val="24"/>
        </w:rPr>
      </w:pPr>
    </w:p>
    <w:p w14:paraId="1075E57D" w14:textId="77777777" w:rsidR="003A7C7B" w:rsidRDefault="003A7C7B">
      <w:pPr>
        <w:spacing w:before="5" w:line="180" w:lineRule="exact"/>
        <w:rPr>
          <w:rFonts w:asciiTheme="minorHAnsi" w:hAnsiTheme="minorHAnsi" w:cstheme="minorHAnsi"/>
          <w:color w:val="0D0D0D" w:themeColor="text1" w:themeTint="F2"/>
          <w:sz w:val="24"/>
          <w:szCs w:val="24"/>
        </w:rPr>
      </w:pPr>
    </w:p>
    <w:p w14:paraId="720E1372" w14:textId="77777777" w:rsidR="003A7C7B" w:rsidRDefault="003A7C7B">
      <w:pPr>
        <w:spacing w:before="5" w:line="180" w:lineRule="exact"/>
        <w:rPr>
          <w:rFonts w:asciiTheme="minorHAnsi" w:hAnsiTheme="minorHAnsi" w:cstheme="minorHAnsi"/>
          <w:color w:val="0D0D0D" w:themeColor="text1" w:themeTint="F2"/>
          <w:sz w:val="24"/>
          <w:szCs w:val="24"/>
        </w:rPr>
      </w:pPr>
    </w:p>
    <w:p w14:paraId="06057C09" w14:textId="77777777" w:rsidR="003A7C7B" w:rsidRDefault="003A7C7B">
      <w:pPr>
        <w:spacing w:before="5" w:line="180" w:lineRule="exact"/>
        <w:rPr>
          <w:rFonts w:asciiTheme="minorHAnsi" w:hAnsiTheme="minorHAnsi" w:cstheme="minorHAnsi"/>
          <w:color w:val="0D0D0D" w:themeColor="text1" w:themeTint="F2"/>
          <w:sz w:val="24"/>
          <w:szCs w:val="24"/>
        </w:rPr>
      </w:pPr>
    </w:p>
    <w:p w14:paraId="4E9B97EE" w14:textId="77777777" w:rsidR="003A7C7B" w:rsidRDefault="003A7C7B">
      <w:pPr>
        <w:spacing w:before="5" w:line="180" w:lineRule="exact"/>
        <w:rPr>
          <w:rFonts w:asciiTheme="minorHAnsi" w:hAnsiTheme="minorHAnsi" w:cstheme="minorHAnsi"/>
          <w:color w:val="0D0D0D" w:themeColor="text1" w:themeTint="F2"/>
          <w:sz w:val="24"/>
          <w:szCs w:val="24"/>
        </w:rPr>
      </w:pPr>
    </w:p>
    <w:p w14:paraId="70EBE803" w14:textId="77777777" w:rsidR="003A7C7B" w:rsidRDefault="003A7C7B">
      <w:pPr>
        <w:spacing w:before="5" w:line="180" w:lineRule="exact"/>
        <w:rPr>
          <w:rFonts w:asciiTheme="minorHAnsi" w:hAnsiTheme="minorHAnsi" w:cstheme="minorHAnsi"/>
          <w:color w:val="0D0D0D" w:themeColor="text1" w:themeTint="F2"/>
          <w:sz w:val="24"/>
          <w:szCs w:val="24"/>
        </w:rPr>
      </w:pPr>
    </w:p>
    <w:p w14:paraId="54E51396" w14:textId="77777777" w:rsidR="003A7C7B" w:rsidRDefault="003A7C7B">
      <w:pPr>
        <w:spacing w:before="5" w:line="180" w:lineRule="exact"/>
        <w:rPr>
          <w:rFonts w:asciiTheme="minorHAnsi" w:hAnsiTheme="minorHAnsi" w:cstheme="minorHAnsi"/>
          <w:color w:val="0D0D0D" w:themeColor="text1" w:themeTint="F2"/>
          <w:sz w:val="24"/>
          <w:szCs w:val="24"/>
        </w:rPr>
      </w:pPr>
    </w:p>
    <w:p w14:paraId="2C8E77EB" w14:textId="77777777" w:rsidR="003A7C7B" w:rsidRDefault="003A7C7B">
      <w:pPr>
        <w:spacing w:before="5" w:line="180" w:lineRule="exact"/>
        <w:rPr>
          <w:rFonts w:asciiTheme="minorHAnsi" w:hAnsiTheme="minorHAnsi" w:cstheme="minorHAnsi"/>
          <w:color w:val="0D0D0D" w:themeColor="text1" w:themeTint="F2"/>
          <w:sz w:val="24"/>
          <w:szCs w:val="24"/>
        </w:rPr>
      </w:pPr>
    </w:p>
    <w:p w14:paraId="0F3AD724" w14:textId="77777777" w:rsidR="003A7C7B" w:rsidRDefault="003A7C7B">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Pr="00915A67" w:rsidRDefault="00F65AFB" w:rsidP="00F65AFB">
      <w:pPr>
        <w:pStyle w:val="Heading1"/>
        <w:rPr>
          <w:rFonts w:eastAsia="Arial"/>
        </w:rPr>
      </w:pPr>
      <w:bookmarkStart w:id="0" w:name="_Toc155432767"/>
      <w:r>
        <w:rPr>
          <w:rFonts w:asciiTheme="minorHAnsi" w:eastAsia="Arial" w:hAnsiTheme="minorHAnsi" w:cstheme="minorHAnsi"/>
          <w:color w:val="E36C0A" w:themeColor="accent6" w:themeShade="BF"/>
        </w:rPr>
        <w:lastRenderedPageBreak/>
        <w:t>Objective</w:t>
      </w:r>
      <w:bookmarkEnd w:id="0"/>
      <w:r>
        <w:rPr>
          <w:rFonts w:asciiTheme="minorHAnsi" w:eastAsia="Arial" w:hAnsiTheme="minorHAnsi" w:cstheme="minorHAnsi"/>
          <w:color w:val="E36C0A" w:themeColor="accent6" w:themeShade="BF"/>
        </w:rPr>
        <w:t xml:space="preserve"> </w:t>
      </w:r>
    </w:p>
    <w:p w14:paraId="677C5D05" w14:textId="77777777" w:rsidR="00915A67" w:rsidRDefault="00915A67">
      <w:pPr>
        <w:spacing w:before="5" w:line="180" w:lineRule="exact"/>
        <w:rPr>
          <w:rFonts w:asciiTheme="minorHAnsi" w:hAnsiTheme="minorHAnsi" w:cstheme="minorHAnsi"/>
          <w:color w:val="0D0D0D" w:themeColor="text1" w:themeTint="F2"/>
          <w:sz w:val="24"/>
          <w:szCs w:val="24"/>
        </w:rPr>
      </w:pPr>
    </w:p>
    <w:p w14:paraId="6D400C4D" w14:textId="759504E4" w:rsidR="003A7C7B" w:rsidRPr="003A7C7B" w:rsidRDefault="003A7C7B" w:rsidP="003A7C7B">
      <w:pPr>
        <w:pStyle w:val="NormalWeb"/>
        <w:shd w:val="clear" w:color="auto" w:fill="FFFFFF"/>
        <w:rPr>
          <w:rFonts w:ascii="Segoe UI" w:hAnsi="Segoe UI" w:cs="Segoe UI"/>
          <w:color w:val="1F2328"/>
          <w:shd w:val="clear" w:color="auto" w:fill="FFFFFF"/>
        </w:rPr>
      </w:pPr>
      <w:r w:rsidRPr="003A7C7B">
        <w:rPr>
          <w:rFonts w:ascii="Segoe UI" w:hAnsi="Segoe UI" w:cs="Segoe UI"/>
          <w:color w:val="1F2328"/>
          <w:shd w:val="clear" w:color="auto" w:fill="FFFFFF"/>
        </w:rPr>
        <w:t xml:space="preserve">This </w:t>
      </w:r>
      <w:proofErr w:type="gramStart"/>
      <w:r>
        <w:rPr>
          <w:rFonts w:ascii="Segoe UI" w:hAnsi="Segoe UI" w:cs="Segoe UI"/>
          <w:color w:val="1F2328"/>
          <w:shd w:val="clear" w:color="auto" w:fill="FFFFFF"/>
        </w:rPr>
        <w:t xml:space="preserve">Lab </w:t>
      </w:r>
      <w:r w:rsidRPr="003A7C7B">
        <w:rPr>
          <w:rFonts w:ascii="Segoe UI" w:hAnsi="Segoe UI" w:cs="Segoe UI"/>
          <w:color w:val="1F2328"/>
          <w:shd w:val="clear" w:color="auto" w:fill="FFFFFF"/>
        </w:rPr>
        <w:t xml:space="preserve"> deals</w:t>
      </w:r>
      <w:proofErr w:type="gramEnd"/>
      <w:r w:rsidRPr="003A7C7B">
        <w:rPr>
          <w:rFonts w:ascii="Segoe UI" w:hAnsi="Segoe UI" w:cs="Segoe UI"/>
          <w:color w:val="1F2328"/>
          <w:shd w:val="clear" w:color="auto" w:fill="FFFFFF"/>
        </w:rPr>
        <w:t xml:space="preserve"> with networking for standalone Docker containers</w:t>
      </w:r>
      <w:r w:rsidRPr="003A7C7B">
        <w:t xml:space="preserve"> </w:t>
      </w:r>
      <w:r w:rsidRPr="003A7C7B">
        <w:rPr>
          <w:rFonts w:ascii="Segoe UI" w:hAnsi="Segoe UI" w:cs="Segoe UI"/>
          <w:color w:val="1F2328"/>
          <w:shd w:val="clear" w:color="auto" w:fill="FFFFFF"/>
        </w:rPr>
        <w:t xml:space="preserve">This topic includes </w:t>
      </w:r>
      <w:r>
        <w:rPr>
          <w:rFonts w:ascii="Segoe UI" w:hAnsi="Segoe UI" w:cs="Segoe UI"/>
          <w:color w:val="1F2328"/>
          <w:shd w:val="clear" w:color="auto" w:fill="FFFFFF"/>
        </w:rPr>
        <w:t>two</w:t>
      </w:r>
      <w:r w:rsidRPr="003A7C7B">
        <w:rPr>
          <w:rFonts w:ascii="Segoe UI" w:hAnsi="Segoe UI" w:cs="Segoe UI"/>
          <w:color w:val="1F2328"/>
          <w:shd w:val="clear" w:color="auto" w:fill="FFFFFF"/>
        </w:rPr>
        <w:t xml:space="preserve"> different </w:t>
      </w:r>
      <w:r>
        <w:rPr>
          <w:rFonts w:ascii="Segoe UI" w:hAnsi="Segoe UI" w:cs="Segoe UI"/>
          <w:color w:val="1F2328"/>
          <w:shd w:val="clear" w:color="auto" w:fill="FFFFFF"/>
        </w:rPr>
        <w:t>lab</w:t>
      </w:r>
      <w:r w:rsidRPr="003A7C7B">
        <w:rPr>
          <w:rFonts w:ascii="Segoe UI" w:hAnsi="Segoe UI" w:cs="Segoe UI"/>
          <w:color w:val="1F2328"/>
          <w:shd w:val="clear" w:color="auto" w:fill="FFFFFF"/>
        </w:rPr>
        <w:t xml:space="preserve"> </w:t>
      </w:r>
    </w:p>
    <w:p w14:paraId="4D24C8CD" w14:textId="77777777" w:rsidR="003A7C7B" w:rsidRPr="003A7C7B" w:rsidRDefault="003A7C7B" w:rsidP="003A7C7B">
      <w:pPr>
        <w:pStyle w:val="NormalWeb"/>
        <w:shd w:val="clear" w:color="auto" w:fill="FFFFFF"/>
        <w:rPr>
          <w:rFonts w:ascii="Segoe UI" w:hAnsi="Segoe UI" w:cs="Segoe UI"/>
          <w:color w:val="1F2328"/>
          <w:shd w:val="clear" w:color="auto" w:fill="FFFFFF"/>
        </w:rPr>
      </w:pPr>
      <w:r w:rsidRPr="003A7C7B">
        <w:rPr>
          <w:rFonts w:ascii="Segoe UI" w:hAnsi="Segoe UI" w:cs="Segoe UI"/>
          <w:b/>
          <w:bCs/>
          <w:color w:val="1F2328"/>
          <w:shd w:val="clear" w:color="auto" w:fill="FFFFFF"/>
        </w:rPr>
        <w:t>Use the default bridge network</w:t>
      </w:r>
      <w:r w:rsidRPr="003A7C7B">
        <w:rPr>
          <w:rFonts w:ascii="Segoe UI" w:hAnsi="Segoe UI" w:cs="Segoe UI"/>
          <w:color w:val="1F2328"/>
          <w:shd w:val="clear" w:color="auto" w:fill="FFFFFF"/>
        </w:rPr>
        <w:t xml:space="preserve"> demonstrates how to use the default bridge network that Docker sets up for you automatically. This network is not the best choice for production systems.</w:t>
      </w:r>
    </w:p>
    <w:p w14:paraId="173850CB" w14:textId="77777777" w:rsidR="003A7C7B" w:rsidRPr="003A7C7B" w:rsidRDefault="003A7C7B" w:rsidP="003A7C7B">
      <w:pPr>
        <w:pStyle w:val="NormalWeb"/>
        <w:shd w:val="clear" w:color="auto" w:fill="FFFFFF"/>
        <w:rPr>
          <w:rFonts w:ascii="Segoe UI" w:hAnsi="Segoe UI" w:cs="Segoe UI"/>
          <w:color w:val="1F2328"/>
          <w:shd w:val="clear" w:color="auto" w:fill="FFFFFF"/>
        </w:rPr>
      </w:pPr>
      <w:r w:rsidRPr="003A7C7B">
        <w:rPr>
          <w:rFonts w:ascii="Segoe UI" w:hAnsi="Segoe UI" w:cs="Segoe UI"/>
          <w:b/>
          <w:bCs/>
          <w:color w:val="1F2328"/>
          <w:shd w:val="clear" w:color="auto" w:fill="FFFFFF"/>
        </w:rPr>
        <w:t>Use user-defined bridge networks</w:t>
      </w:r>
      <w:r w:rsidRPr="003A7C7B">
        <w:rPr>
          <w:rFonts w:ascii="Segoe UI" w:hAnsi="Segoe UI" w:cs="Segoe UI"/>
          <w:color w:val="1F2328"/>
          <w:shd w:val="clear" w:color="auto" w:fill="FFFFFF"/>
        </w:rPr>
        <w:t xml:space="preserve"> shows how to create and use your own custom bridge networks, to connect containers running on the same Docker host. This is recommended for standalone containers running in production.</w:t>
      </w:r>
    </w:p>
    <w:p w14:paraId="668039EF" w14:textId="77777777" w:rsidR="003A7C7B" w:rsidRPr="003A7C7B" w:rsidRDefault="003A7C7B" w:rsidP="003A7C7B">
      <w:pPr>
        <w:pStyle w:val="NormalWeb"/>
        <w:shd w:val="clear" w:color="auto" w:fill="FFFFFF"/>
        <w:rPr>
          <w:rFonts w:ascii="Segoe UI" w:hAnsi="Segoe UI" w:cs="Segoe UI"/>
          <w:color w:val="1F2328"/>
          <w:shd w:val="clear" w:color="auto" w:fill="FFFFFF"/>
        </w:rPr>
      </w:pPr>
      <w:r w:rsidRPr="003A7C7B">
        <w:rPr>
          <w:rFonts w:ascii="Segoe UI" w:hAnsi="Segoe UI" w:cs="Segoe UI"/>
          <w:color w:val="1F2328"/>
          <w:shd w:val="clear" w:color="auto" w:fill="FFFFFF"/>
        </w:rPr>
        <w:t>Although overlay networks are generally used for swarm services, you can also use an overlay network for standalone containers.</w:t>
      </w:r>
    </w:p>
    <w:p w14:paraId="5C4D01F2" w14:textId="603B7CE2" w:rsidR="000B4CEE" w:rsidRDefault="000B4CEE" w:rsidP="003A7C7B">
      <w:pPr>
        <w:pStyle w:val="NormalWeb"/>
        <w:shd w:val="clear" w:color="auto" w:fill="FFFFFF"/>
        <w:rPr>
          <w:rFonts w:ascii="Segoe UI" w:hAnsi="Segoe UI" w:cs="Segoe UI"/>
          <w:color w:val="161616"/>
        </w:rPr>
      </w:pPr>
    </w:p>
    <w:p w14:paraId="71306034" w14:textId="49A552AD" w:rsidR="00E404BB" w:rsidRPr="00E404BB" w:rsidRDefault="00E97C7D" w:rsidP="00E404BB">
      <w:pPr>
        <w:pStyle w:val="Heading1"/>
        <w:rPr>
          <w:rFonts w:asciiTheme="minorHAnsi" w:eastAsia="Arial" w:hAnsiTheme="minorHAnsi" w:cstheme="minorHAnsi"/>
          <w:color w:val="E36C0A" w:themeColor="accent6" w:themeShade="BF"/>
        </w:rPr>
      </w:pPr>
      <w:bookmarkStart w:id="1" w:name="_Toc155432768"/>
      <w:r w:rsidRPr="00E97C7D">
        <w:rPr>
          <w:rFonts w:asciiTheme="minorHAnsi" w:eastAsia="Arial" w:hAnsiTheme="minorHAnsi" w:cstheme="minorHAnsi"/>
          <w:color w:val="E36C0A" w:themeColor="accent6" w:themeShade="BF"/>
        </w:rPr>
        <w:t>Use the default bridge network</w:t>
      </w:r>
      <w:bookmarkEnd w:id="1"/>
    </w:p>
    <w:p w14:paraId="32090047" w14:textId="2190E14A" w:rsidR="00C5736B" w:rsidRDefault="00E97C7D" w:rsidP="00E97C7D">
      <w:pPr>
        <w:pStyle w:val="NormalWeb"/>
        <w:shd w:val="clear" w:color="auto" w:fill="FFFFFF"/>
        <w:rPr>
          <w:rFonts w:ascii="Segoe UI" w:hAnsi="Segoe UI" w:cs="Segoe UI"/>
          <w:color w:val="1F2328"/>
          <w:shd w:val="clear" w:color="auto" w:fill="FFFFFF"/>
        </w:rPr>
      </w:pPr>
      <w:r w:rsidRPr="00E97C7D">
        <w:rPr>
          <w:rFonts w:ascii="Segoe UI" w:hAnsi="Segoe UI" w:cs="Segoe UI"/>
          <w:color w:val="1F2328"/>
          <w:shd w:val="clear" w:color="auto" w:fill="FFFFFF"/>
        </w:rPr>
        <w:t>In this example, you start two different alpine containers on the same Docker host and do some tests to understand how they communicate with each other. You need to have Docker installed and running.</w:t>
      </w:r>
    </w:p>
    <w:p w14:paraId="57C324C4" w14:textId="2A8EBAC1" w:rsidR="00E97C7D" w:rsidRPr="00E97C7D" w:rsidRDefault="00E97C7D" w:rsidP="00E97C7D">
      <w:pPr>
        <w:pStyle w:val="NormalWeb"/>
        <w:numPr>
          <w:ilvl w:val="0"/>
          <w:numId w:val="9"/>
        </w:numPr>
        <w:shd w:val="clear" w:color="auto" w:fill="FFFFFF"/>
        <w:rPr>
          <w:rFonts w:ascii="Segoe UI" w:hAnsi="Segoe UI" w:cs="Segoe UI"/>
          <w:color w:val="161616"/>
        </w:rPr>
      </w:pPr>
      <w:r w:rsidRPr="00E97C7D">
        <w:rPr>
          <w:rFonts w:ascii="Segoe UI" w:hAnsi="Segoe UI" w:cs="Segoe UI"/>
          <w:color w:val="333333"/>
          <w:shd w:val="clear" w:color="auto" w:fill="FFFFFF"/>
        </w:rPr>
        <w:t xml:space="preserve">Start two </w:t>
      </w:r>
      <w:r w:rsidRPr="00E97C7D">
        <w:rPr>
          <w:rFonts w:ascii="Segoe UI" w:hAnsi="Segoe UI" w:cs="Segoe UI"/>
          <w:b/>
          <w:bCs/>
          <w:color w:val="333333"/>
          <w:shd w:val="clear" w:color="auto" w:fill="FFFFFF"/>
        </w:rPr>
        <w:t>alpine containers</w:t>
      </w:r>
      <w:r w:rsidRPr="00E97C7D">
        <w:rPr>
          <w:rFonts w:ascii="Segoe UI" w:hAnsi="Segoe UI" w:cs="Segoe UI"/>
          <w:color w:val="333333"/>
          <w:shd w:val="clear" w:color="auto" w:fill="FFFFFF"/>
        </w:rPr>
        <w:t xml:space="preserve"> running </w:t>
      </w:r>
      <w:r w:rsidRPr="00E97C7D">
        <w:rPr>
          <w:rFonts w:ascii="Segoe UI" w:hAnsi="Segoe UI" w:cs="Segoe UI"/>
          <w:b/>
          <w:bCs/>
          <w:color w:val="FF0000"/>
          <w:shd w:val="clear" w:color="auto" w:fill="FFFFFF"/>
        </w:rPr>
        <w:t>ash</w:t>
      </w:r>
      <w:r w:rsidRPr="00E97C7D">
        <w:rPr>
          <w:rFonts w:ascii="Segoe UI" w:hAnsi="Segoe UI" w:cs="Segoe UI"/>
          <w:color w:val="333333"/>
          <w:shd w:val="clear" w:color="auto" w:fill="FFFFFF"/>
        </w:rPr>
        <w:t xml:space="preserve">, which is Alpine's default shell rather than bash. The </w:t>
      </w:r>
      <w:r w:rsidRPr="00E97C7D">
        <w:rPr>
          <w:rFonts w:ascii="Segoe UI" w:hAnsi="Segoe UI" w:cs="Segoe UI"/>
          <w:color w:val="FF0000"/>
          <w:shd w:val="clear" w:color="auto" w:fill="FFFFFF"/>
        </w:rPr>
        <w:t>-</w:t>
      </w:r>
      <w:proofErr w:type="spellStart"/>
      <w:r w:rsidRPr="00E97C7D">
        <w:rPr>
          <w:rFonts w:ascii="Segoe UI" w:hAnsi="Segoe UI" w:cs="Segoe UI"/>
          <w:color w:val="FF0000"/>
          <w:shd w:val="clear" w:color="auto" w:fill="FFFFFF"/>
        </w:rPr>
        <w:t>dit</w:t>
      </w:r>
      <w:proofErr w:type="spellEnd"/>
      <w:r w:rsidRPr="00E97C7D">
        <w:rPr>
          <w:rFonts w:ascii="Segoe UI" w:hAnsi="Segoe UI" w:cs="Segoe UI"/>
          <w:color w:val="FF0000"/>
          <w:shd w:val="clear" w:color="auto" w:fill="FFFFFF"/>
        </w:rPr>
        <w:t xml:space="preserve"> </w:t>
      </w:r>
      <w:r w:rsidRPr="00E97C7D">
        <w:rPr>
          <w:rFonts w:ascii="Segoe UI" w:hAnsi="Segoe UI" w:cs="Segoe UI"/>
          <w:color w:val="333333"/>
          <w:shd w:val="clear" w:color="auto" w:fill="FFFFFF"/>
        </w:rPr>
        <w:t>flags mean to start the container detached (in the background), interactive (with the ability to type into it), and with a TTY (so you can see the input and output)</w:t>
      </w:r>
    </w:p>
    <w:p w14:paraId="0935D91E" w14:textId="409F4898" w:rsidR="00E97C7D" w:rsidRDefault="00E97C7D" w:rsidP="00E97C7D">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run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dit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alpine1</w:t>
      </w:r>
      <w:r>
        <w:rPr>
          <w:rFonts w:ascii="Lucida Console" w:hAnsi="Lucida Console" w:cs="Lucida Console"/>
          <w:sz w:val="18"/>
          <w:szCs w:val="18"/>
        </w:rPr>
        <w:t xml:space="preserve"> </w:t>
      </w:r>
      <w:r>
        <w:rPr>
          <w:rFonts w:ascii="Lucida Console" w:hAnsi="Lucida Console" w:cs="Lucida Console"/>
          <w:color w:val="8A2BE2"/>
          <w:sz w:val="18"/>
          <w:szCs w:val="18"/>
        </w:rPr>
        <w:t>alpine</w:t>
      </w:r>
      <w:r>
        <w:rPr>
          <w:rFonts w:ascii="Lucida Console" w:hAnsi="Lucida Console" w:cs="Lucida Console"/>
          <w:sz w:val="18"/>
          <w:szCs w:val="18"/>
        </w:rPr>
        <w:t xml:space="preserve"> </w:t>
      </w:r>
      <w:r>
        <w:rPr>
          <w:rFonts w:ascii="Lucida Console" w:hAnsi="Lucida Console" w:cs="Lucida Console"/>
          <w:color w:val="8A2BE2"/>
          <w:sz w:val="18"/>
          <w:szCs w:val="18"/>
        </w:rPr>
        <w:t>ash</w:t>
      </w:r>
    </w:p>
    <w:p w14:paraId="4B88F3DE" w14:textId="77777777" w:rsidR="00E97C7D" w:rsidRPr="00E97C7D" w:rsidRDefault="00E97C7D" w:rsidP="00E97C7D">
      <w:pPr>
        <w:shd w:val="clear" w:color="auto" w:fill="FFFFFF"/>
        <w:autoSpaceDE w:val="0"/>
        <w:autoSpaceDN w:val="0"/>
        <w:adjustRightInd w:val="0"/>
        <w:rPr>
          <w:rFonts w:ascii="Lucida Console" w:hAnsi="Lucida Console" w:cs="Lucida Console"/>
          <w:sz w:val="18"/>
          <w:szCs w:val="18"/>
        </w:rPr>
      </w:pPr>
    </w:p>
    <w:p w14:paraId="225A4850" w14:textId="77777777" w:rsidR="00E97C7D" w:rsidRDefault="00E97C7D" w:rsidP="00E97C7D">
      <w:r w:rsidRPr="00230D48">
        <w:rPr>
          <w:noProof/>
        </w:rPr>
        <w:drawing>
          <wp:inline distT="0" distB="0" distL="0" distR="0" wp14:anchorId="637C4890" wp14:editId="31F8B399">
            <wp:extent cx="4625741" cy="1165961"/>
            <wp:effectExtent l="0" t="0" r="3810" b="0"/>
            <wp:docPr id="194758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84082" name=""/>
                    <pic:cNvPicPr/>
                  </pic:nvPicPr>
                  <pic:blipFill>
                    <a:blip r:embed="rId10"/>
                    <a:stretch>
                      <a:fillRect/>
                    </a:stretch>
                  </pic:blipFill>
                  <pic:spPr>
                    <a:xfrm>
                      <a:off x="0" y="0"/>
                      <a:ext cx="4625741" cy="1165961"/>
                    </a:xfrm>
                    <a:prstGeom prst="rect">
                      <a:avLst/>
                    </a:prstGeom>
                  </pic:spPr>
                </pic:pic>
              </a:graphicData>
            </a:graphic>
          </wp:inline>
        </w:drawing>
      </w:r>
    </w:p>
    <w:p w14:paraId="7C94E2E0" w14:textId="77777777" w:rsidR="00E97C7D" w:rsidRDefault="00E97C7D" w:rsidP="00E97C7D"/>
    <w:p w14:paraId="776BFE12" w14:textId="77777777" w:rsidR="00E97C7D" w:rsidRDefault="00E97C7D" w:rsidP="00E97C7D">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run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dit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alpine2</w:t>
      </w:r>
      <w:r>
        <w:rPr>
          <w:rFonts w:ascii="Lucida Console" w:hAnsi="Lucida Console" w:cs="Lucida Console"/>
          <w:sz w:val="18"/>
          <w:szCs w:val="18"/>
        </w:rPr>
        <w:t xml:space="preserve"> </w:t>
      </w:r>
      <w:r>
        <w:rPr>
          <w:rFonts w:ascii="Lucida Console" w:hAnsi="Lucida Console" w:cs="Lucida Console"/>
          <w:color w:val="8A2BE2"/>
          <w:sz w:val="18"/>
          <w:szCs w:val="18"/>
        </w:rPr>
        <w:t>alpine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ash </w:t>
      </w:r>
    </w:p>
    <w:p w14:paraId="0881D243" w14:textId="77777777" w:rsidR="00E97C7D" w:rsidRDefault="00E97C7D" w:rsidP="00E97C7D"/>
    <w:p w14:paraId="76D0A5F4" w14:textId="77777777" w:rsidR="00E97C7D" w:rsidRDefault="00E97C7D" w:rsidP="00E97C7D">
      <w:r w:rsidRPr="00230D48">
        <w:rPr>
          <w:noProof/>
        </w:rPr>
        <w:drawing>
          <wp:inline distT="0" distB="0" distL="0" distR="0" wp14:anchorId="2D0ED504" wp14:editId="2D0ECB87">
            <wp:extent cx="4465707" cy="365792"/>
            <wp:effectExtent l="0" t="0" r="0" b="0"/>
            <wp:docPr id="214022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23190" name=""/>
                    <pic:cNvPicPr/>
                  </pic:nvPicPr>
                  <pic:blipFill>
                    <a:blip r:embed="rId11"/>
                    <a:stretch>
                      <a:fillRect/>
                    </a:stretch>
                  </pic:blipFill>
                  <pic:spPr>
                    <a:xfrm>
                      <a:off x="0" y="0"/>
                      <a:ext cx="4465707" cy="365792"/>
                    </a:xfrm>
                    <a:prstGeom prst="rect">
                      <a:avLst/>
                    </a:prstGeom>
                  </pic:spPr>
                </pic:pic>
              </a:graphicData>
            </a:graphic>
          </wp:inline>
        </w:drawing>
      </w:r>
    </w:p>
    <w:p w14:paraId="3D7B8823" w14:textId="77777777" w:rsidR="00E97C7D" w:rsidRDefault="00E97C7D" w:rsidP="00E97C7D"/>
    <w:p w14:paraId="4599372F" w14:textId="01922527" w:rsidR="00E97C7D" w:rsidRDefault="00E97C7D" w:rsidP="00E97C7D">
      <w:pPr>
        <w:pStyle w:val="NormalWeb"/>
        <w:numPr>
          <w:ilvl w:val="0"/>
          <w:numId w:val="9"/>
        </w:numPr>
        <w:shd w:val="clear" w:color="auto" w:fill="FFFFFF"/>
        <w:rPr>
          <w:rFonts w:ascii="Segoe UI" w:hAnsi="Segoe UI" w:cs="Segoe UI"/>
          <w:color w:val="333333"/>
          <w:shd w:val="clear" w:color="auto" w:fill="FFFFFF"/>
        </w:rPr>
      </w:pPr>
      <w:r w:rsidRPr="00E97C7D">
        <w:rPr>
          <w:rFonts w:ascii="Segoe UI" w:hAnsi="Segoe UI" w:cs="Segoe UI"/>
          <w:color w:val="333333"/>
          <w:shd w:val="clear" w:color="auto" w:fill="FFFFFF"/>
        </w:rPr>
        <w:t>Check that both containers are actually started:</w:t>
      </w:r>
    </w:p>
    <w:p w14:paraId="1788BAA2" w14:textId="01F03A26" w:rsidR="00E97C7D" w:rsidRPr="00E97C7D" w:rsidRDefault="00E97C7D" w:rsidP="00E97C7D">
      <w:pPr>
        <w:pStyle w:val="ListParagraph"/>
        <w:shd w:val="clear" w:color="auto" w:fill="FFFFFF"/>
        <w:autoSpaceDE w:val="0"/>
        <w:autoSpaceDN w:val="0"/>
        <w:adjustRightInd w:val="0"/>
        <w:rPr>
          <w:rFonts w:ascii="Lucida Console" w:hAnsi="Lucida Console" w:cs="Lucida Console"/>
          <w:color w:val="8A2BE2"/>
          <w:sz w:val="18"/>
          <w:szCs w:val="18"/>
        </w:rPr>
      </w:pPr>
      <w:r w:rsidRPr="00E97C7D">
        <w:rPr>
          <w:rFonts w:ascii="Lucida Console" w:hAnsi="Lucida Console" w:cs="Lucida Console"/>
          <w:color w:val="0000FF"/>
          <w:sz w:val="18"/>
          <w:szCs w:val="18"/>
        </w:rPr>
        <w:t>docker</w:t>
      </w:r>
      <w:r w:rsidRPr="00E97C7D">
        <w:rPr>
          <w:rFonts w:ascii="Lucida Console" w:hAnsi="Lucida Console" w:cs="Lucida Console"/>
          <w:sz w:val="18"/>
          <w:szCs w:val="18"/>
        </w:rPr>
        <w:t xml:space="preserve"> </w:t>
      </w:r>
      <w:r w:rsidRPr="00E97C7D">
        <w:rPr>
          <w:rFonts w:ascii="Lucida Console" w:hAnsi="Lucida Console" w:cs="Lucida Console"/>
          <w:color w:val="8A2BE2"/>
          <w:sz w:val="18"/>
          <w:szCs w:val="18"/>
        </w:rPr>
        <w:t>container</w:t>
      </w:r>
      <w:r w:rsidRPr="00E97C7D">
        <w:rPr>
          <w:rFonts w:ascii="Lucida Console" w:hAnsi="Lucida Console" w:cs="Lucida Console"/>
          <w:sz w:val="18"/>
          <w:szCs w:val="18"/>
        </w:rPr>
        <w:t xml:space="preserve"> </w:t>
      </w:r>
      <w:r w:rsidRPr="00E97C7D">
        <w:rPr>
          <w:rFonts w:ascii="Lucida Console" w:hAnsi="Lucida Console" w:cs="Lucida Console"/>
          <w:color w:val="8A2BE2"/>
          <w:sz w:val="18"/>
          <w:szCs w:val="18"/>
        </w:rPr>
        <w:t xml:space="preserve">ls </w:t>
      </w:r>
    </w:p>
    <w:p w14:paraId="636D5249" w14:textId="77777777" w:rsidR="00E97C7D" w:rsidRPr="00E97C7D" w:rsidRDefault="00E97C7D" w:rsidP="00E97C7D">
      <w:pPr>
        <w:pStyle w:val="NormalWeb"/>
        <w:shd w:val="clear" w:color="auto" w:fill="FFFFFF"/>
        <w:ind w:left="720"/>
        <w:rPr>
          <w:rFonts w:ascii="Segoe UI" w:hAnsi="Segoe UI" w:cs="Segoe UI"/>
          <w:color w:val="333333"/>
          <w:shd w:val="clear" w:color="auto" w:fill="FFFFFF"/>
        </w:rPr>
      </w:pPr>
    </w:p>
    <w:p w14:paraId="4722825A" w14:textId="77777777" w:rsidR="00E97C7D" w:rsidRDefault="00E97C7D" w:rsidP="00E97C7D">
      <w:r w:rsidRPr="00230D48">
        <w:rPr>
          <w:noProof/>
        </w:rPr>
        <w:lastRenderedPageBreak/>
        <w:drawing>
          <wp:inline distT="0" distB="0" distL="0" distR="0" wp14:anchorId="2BA2C20D" wp14:editId="1DFB358E">
            <wp:extent cx="5731510" cy="697230"/>
            <wp:effectExtent l="0" t="0" r="2540" b="7620"/>
            <wp:docPr id="1598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666" name=""/>
                    <pic:cNvPicPr/>
                  </pic:nvPicPr>
                  <pic:blipFill>
                    <a:blip r:embed="rId12"/>
                    <a:stretch>
                      <a:fillRect/>
                    </a:stretch>
                  </pic:blipFill>
                  <pic:spPr>
                    <a:xfrm>
                      <a:off x="0" y="0"/>
                      <a:ext cx="5731510" cy="697230"/>
                    </a:xfrm>
                    <a:prstGeom prst="rect">
                      <a:avLst/>
                    </a:prstGeom>
                  </pic:spPr>
                </pic:pic>
              </a:graphicData>
            </a:graphic>
          </wp:inline>
        </w:drawing>
      </w:r>
    </w:p>
    <w:p w14:paraId="11EF9628" w14:textId="77777777" w:rsidR="00E97C7D" w:rsidRDefault="00E97C7D" w:rsidP="00E97C7D"/>
    <w:p w14:paraId="1D68C88B" w14:textId="6AC26B63" w:rsidR="00E97C7D" w:rsidRPr="00E97C7D" w:rsidRDefault="00E97C7D" w:rsidP="00E97C7D">
      <w:pPr>
        <w:pStyle w:val="NormalWeb"/>
        <w:numPr>
          <w:ilvl w:val="0"/>
          <w:numId w:val="9"/>
        </w:numPr>
        <w:shd w:val="clear" w:color="auto" w:fill="FFFFFF"/>
        <w:rPr>
          <w:rFonts w:ascii="Segoe UI" w:hAnsi="Segoe UI" w:cs="Segoe UI"/>
          <w:color w:val="333333"/>
          <w:shd w:val="clear" w:color="auto" w:fill="FFFFFF"/>
        </w:rPr>
      </w:pPr>
      <w:r w:rsidRPr="00E97C7D">
        <w:rPr>
          <w:rFonts w:ascii="Segoe UI" w:hAnsi="Segoe UI" w:cs="Segoe UI"/>
          <w:color w:val="333333"/>
          <w:shd w:val="clear" w:color="auto" w:fill="FFFFFF"/>
        </w:rPr>
        <w:t>Inspect the bridge network to see what containers are connected to it.</w:t>
      </w:r>
    </w:p>
    <w:p w14:paraId="42F5AE32" w14:textId="77777777" w:rsidR="00E97C7D" w:rsidRDefault="00E97C7D" w:rsidP="00E97C7D"/>
    <w:p w14:paraId="72997766" w14:textId="77777777" w:rsidR="00E97C7D" w:rsidRDefault="00E97C7D" w:rsidP="00E97C7D">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network</w:t>
      </w:r>
      <w:r>
        <w:rPr>
          <w:rFonts w:ascii="Lucida Console" w:hAnsi="Lucida Console" w:cs="Lucida Console"/>
          <w:sz w:val="18"/>
          <w:szCs w:val="18"/>
        </w:rPr>
        <w:t xml:space="preserve"> </w:t>
      </w:r>
      <w:r>
        <w:rPr>
          <w:rFonts w:ascii="Lucida Console" w:hAnsi="Lucida Console" w:cs="Lucida Console"/>
          <w:color w:val="8A2BE2"/>
          <w:sz w:val="18"/>
          <w:szCs w:val="18"/>
        </w:rPr>
        <w:t>inspect</w:t>
      </w:r>
      <w:r>
        <w:rPr>
          <w:rFonts w:ascii="Lucida Console" w:hAnsi="Lucida Console" w:cs="Lucida Console"/>
          <w:sz w:val="18"/>
          <w:szCs w:val="18"/>
        </w:rPr>
        <w:t xml:space="preserve"> </w:t>
      </w:r>
      <w:r>
        <w:rPr>
          <w:rFonts w:ascii="Lucida Console" w:hAnsi="Lucida Console" w:cs="Lucida Console"/>
          <w:color w:val="8A2BE2"/>
          <w:sz w:val="18"/>
          <w:szCs w:val="18"/>
        </w:rPr>
        <w:t xml:space="preserve">bridge </w:t>
      </w:r>
    </w:p>
    <w:p w14:paraId="3BABDBBF" w14:textId="77777777" w:rsidR="00E97C7D" w:rsidRDefault="00E97C7D" w:rsidP="00E97C7D"/>
    <w:p w14:paraId="2F603FBE" w14:textId="77777777" w:rsidR="00E97C7D" w:rsidRDefault="00E97C7D" w:rsidP="00E97C7D">
      <w:r w:rsidRPr="00230D48">
        <w:rPr>
          <w:noProof/>
        </w:rPr>
        <w:drawing>
          <wp:inline distT="0" distB="0" distL="0" distR="0" wp14:anchorId="49425157" wp14:editId="63572CD1">
            <wp:extent cx="5731510" cy="4328160"/>
            <wp:effectExtent l="0" t="0" r="2540" b="0"/>
            <wp:docPr id="52291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19722" name=""/>
                    <pic:cNvPicPr/>
                  </pic:nvPicPr>
                  <pic:blipFill>
                    <a:blip r:embed="rId13"/>
                    <a:stretch>
                      <a:fillRect/>
                    </a:stretch>
                  </pic:blipFill>
                  <pic:spPr>
                    <a:xfrm>
                      <a:off x="0" y="0"/>
                      <a:ext cx="5736154" cy="4331667"/>
                    </a:xfrm>
                    <a:prstGeom prst="rect">
                      <a:avLst/>
                    </a:prstGeom>
                  </pic:spPr>
                </pic:pic>
              </a:graphicData>
            </a:graphic>
          </wp:inline>
        </w:drawing>
      </w:r>
    </w:p>
    <w:p w14:paraId="1A7A333E" w14:textId="77777777" w:rsidR="00E97C7D" w:rsidRDefault="00E97C7D" w:rsidP="00E97C7D"/>
    <w:p w14:paraId="5D0C957B" w14:textId="3491F6D0" w:rsidR="00E97C7D" w:rsidRDefault="00E97C7D" w:rsidP="00E97C7D">
      <w:proofErr w:type="gramStart"/>
      <w:r w:rsidRPr="00E97C7D">
        <w:rPr>
          <w:b/>
          <w:bCs/>
        </w:rPr>
        <w:t>Note :</w:t>
      </w:r>
      <w:proofErr w:type="gramEnd"/>
      <w:r>
        <w:t xml:space="preserve"> </w:t>
      </w:r>
      <w:r w:rsidRPr="00E97C7D">
        <w:t>Near the top, information about the bridge network is listed, including the IP address of the gateway between the Docker host and the bridge network (172.17.0.1). Under the Containers key, each connected container is listed, along with information about its IP address (172.17.0.2 for alpine1 and 172.17.0.3 for alpine2).</w:t>
      </w:r>
    </w:p>
    <w:p w14:paraId="13E850EC" w14:textId="77777777" w:rsidR="00E97C7D" w:rsidRDefault="00E97C7D" w:rsidP="00E97C7D"/>
    <w:p w14:paraId="760E7DAD" w14:textId="1872D156" w:rsidR="00E97C7D" w:rsidRDefault="00E97C7D" w:rsidP="00E97C7D">
      <w:pPr>
        <w:pStyle w:val="NormalWeb"/>
        <w:numPr>
          <w:ilvl w:val="0"/>
          <w:numId w:val="9"/>
        </w:numPr>
        <w:shd w:val="clear" w:color="auto" w:fill="FFFFFF"/>
      </w:pPr>
      <w:r w:rsidRPr="00E97C7D">
        <w:rPr>
          <w:rFonts w:ascii="Segoe UI" w:hAnsi="Segoe UI" w:cs="Segoe UI"/>
          <w:color w:val="333333"/>
          <w:shd w:val="clear" w:color="auto" w:fill="FFFFFF"/>
        </w:rPr>
        <w:t xml:space="preserve">The containers are running in the background. Use the </w:t>
      </w:r>
      <w:r w:rsidRPr="00E97C7D">
        <w:rPr>
          <w:rFonts w:ascii="Segoe UI" w:hAnsi="Segoe UI" w:cs="Segoe UI"/>
          <w:b/>
          <w:bCs/>
          <w:color w:val="333333"/>
          <w:shd w:val="clear" w:color="auto" w:fill="FFFFFF"/>
        </w:rPr>
        <w:t>docker attach</w:t>
      </w:r>
      <w:r w:rsidRPr="00E97C7D">
        <w:rPr>
          <w:rFonts w:ascii="Segoe UI" w:hAnsi="Segoe UI" w:cs="Segoe UI"/>
          <w:color w:val="333333"/>
          <w:shd w:val="clear" w:color="auto" w:fill="FFFFFF"/>
        </w:rPr>
        <w:t xml:space="preserve"> command to connect to </w:t>
      </w:r>
      <w:r w:rsidRPr="00E97C7D">
        <w:rPr>
          <w:rFonts w:ascii="Segoe UI" w:hAnsi="Segoe UI" w:cs="Segoe UI"/>
          <w:b/>
          <w:bCs/>
          <w:color w:val="333333"/>
          <w:shd w:val="clear" w:color="auto" w:fill="FFFFFF"/>
        </w:rPr>
        <w:t>alpine1</w:t>
      </w:r>
      <w:r w:rsidRPr="00E97C7D">
        <w:rPr>
          <w:rFonts w:ascii="Segoe UI" w:hAnsi="Segoe UI" w:cs="Segoe UI"/>
          <w:color w:val="333333"/>
          <w:shd w:val="clear" w:color="auto" w:fill="FFFFFF"/>
        </w:rPr>
        <w:t>.</w:t>
      </w:r>
    </w:p>
    <w:p w14:paraId="2012F618" w14:textId="77777777" w:rsidR="00E97C7D" w:rsidRDefault="00E97C7D" w:rsidP="00E97C7D"/>
    <w:p w14:paraId="2A2C19BE" w14:textId="77777777" w:rsidR="00E97C7D" w:rsidRDefault="00E97C7D" w:rsidP="00E97C7D">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attach</w:t>
      </w:r>
      <w:r>
        <w:rPr>
          <w:rFonts w:ascii="Lucida Console" w:hAnsi="Lucida Console" w:cs="Lucida Console"/>
          <w:sz w:val="18"/>
          <w:szCs w:val="18"/>
        </w:rPr>
        <w:t xml:space="preserve"> </w:t>
      </w:r>
      <w:r>
        <w:rPr>
          <w:rFonts w:ascii="Lucida Console" w:hAnsi="Lucida Console" w:cs="Lucida Console"/>
          <w:color w:val="8A2BE2"/>
          <w:sz w:val="18"/>
          <w:szCs w:val="18"/>
        </w:rPr>
        <w:t xml:space="preserve">alpine1 </w:t>
      </w:r>
    </w:p>
    <w:p w14:paraId="16E84733" w14:textId="77777777" w:rsidR="00E97C7D" w:rsidRDefault="00E97C7D" w:rsidP="00E97C7D">
      <w:pPr>
        <w:shd w:val="clear" w:color="auto" w:fill="FFFFFF"/>
        <w:autoSpaceDE w:val="0"/>
        <w:autoSpaceDN w:val="0"/>
        <w:adjustRightInd w:val="0"/>
        <w:rPr>
          <w:rFonts w:ascii="Lucida Console" w:hAnsi="Lucida Console" w:cs="Lucida Console"/>
          <w:color w:val="8A2BE2"/>
          <w:sz w:val="18"/>
          <w:szCs w:val="18"/>
        </w:rPr>
      </w:pPr>
    </w:p>
    <w:p w14:paraId="6976A195" w14:textId="23BFFB08" w:rsidR="00E97C7D" w:rsidRDefault="00E97C7D" w:rsidP="00E97C7D">
      <w:pPr>
        <w:shd w:val="clear" w:color="auto" w:fill="FFFFFF"/>
        <w:autoSpaceDE w:val="0"/>
        <w:autoSpaceDN w:val="0"/>
        <w:adjustRightInd w:val="0"/>
        <w:rPr>
          <w:rFonts w:ascii="Lucida Console" w:hAnsi="Lucida Console" w:cs="Lucida Console"/>
          <w:color w:val="8A2BE2"/>
          <w:sz w:val="18"/>
          <w:szCs w:val="18"/>
        </w:rPr>
      </w:pPr>
      <w:r>
        <w:rPr>
          <w:rFonts w:ascii="Roboto" w:hAnsi="Roboto"/>
          <w:color w:val="000000"/>
          <w:shd w:val="clear" w:color="auto" w:fill="F9F9FA"/>
        </w:rPr>
        <w:t>The prompt changes to </w:t>
      </w:r>
      <w:r>
        <w:rPr>
          <w:rStyle w:val="HTMLCode"/>
          <w:rFonts w:ascii="Roboto Mono" w:eastAsiaTheme="majorEastAsia" w:hAnsi="Roboto Mono"/>
          <w:color w:val="000000"/>
          <w:sz w:val="21"/>
          <w:szCs w:val="21"/>
          <w:bdr w:val="single" w:sz="6" w:space="0" w:color="C4C8D1" w:frame="1"/>
          <w:shd w:val="clear" w:color="auto" w:fill="E1E2E6"/>
        </w:rPr>
        <w:t>#</w:t>
      </w:r>
      <w:r>
        <w:rPr>
          <w:rFonts w:ascii="Roboto" w:hAnsi="Roboto"/>
          <w:color w:val="000000"/>
          <w:shd w:val="clear" w:color="auto" w:fill="F9F9FA"/>
        </w:rPr>
        <w:t> to indicate that you are the </w:t>
      </w:r>
      <w:r>
        <w:rPr>
          <w:rStyle w:val="HTMLCode"/>
          <w:rFonts w:ascii="Roboto Mono" w:eastAsiaTheme="majorEastAsia" w:hAnsi="Roboto Mono"/>
          <w:color w:val="000000"/>
          <w:sz w:val="21"/>
          <w:szCs w:val="21"/>
          <w:bdr w:val="single" w:sz="6" w:space="0" w:color="C4C8D1" w:frame="1"/>
          <w:shd w:val="clear" w:color="auto" w:fill="E1E2E6"/>
        </w:rPr>
        <w:t>root</w:t>
      </w:r>
      <w:r>
        <w:rPr>
          <w:rFonts w:ascii="Roboto" w:hAnsi="Roboto"/>
          <w:color w:val="000000"/>
          <w:shd w:val="clear" w:color="auto" w:fill="F9F9FA"/>
        </w:rPr>
        <w:t> user within the container. Use the </w:t>
      </w:r>
      <w:bookmarkStart w:id="2" w:name="_Hlk155431907"/>
      <w:proofErr w:type="spellStart"/>
      <w:r>
        <w:rPr>
          <w:rStyle w:val="HTMLCode"/>
          <w:rFonts w:ascii="Roboto Mono" w:eastAsiaTheme="majorEastAsia" w:hAnsi="Roboto Mono"/>
          <w:color w:val="000000"/>
          <w:sz w:val="21"/>
          <w:szCs w:val="21"/>
          <w:bdr w:val="single" w:sz="6" w:space="0" w:color="C4C8D1" w:frame="1"/>
          <w:shd w:val="clear" w:color="auto" w:fill="E1E2E6"/>
        </w:rPr>
        <w:t>ip</w:t>
      </w:r>
      <w:proofErr w:type="spellEnd"/>
      <w:r>
        <w:rPr>
          <w:rStyle w:val="HTMLCode"/>
          <w:rFonts w:ascii="Roboto Mono" w:eastAsiaTheme="majorEastAsia" w:hAnsi="Roboto Mono"/>
          <w:color w:val="000000"/>
          <w:sz w:val="21"/>
          <w:szCs w:val="21"/>
          <w:bdr w:val="single" w:sz="6" w:space="0" w:color="C4C8D1" w:frame="1"/>
          <w:shd w:val="clear" w:color="auto" w:fill="E1E2E6"/>
        </w:rPr>
        <w:t xml:space="preserve"> </w:t>
      </w:r>
      <w:proofErr w:type="spellStart"/>
      <w:r>
        <w:rPr>
          <w:rStyle w:val="HTMLCode"/>
          <w:rFonts w:ascii="Roboto Mono" w:eastAsiaTheme="majorEastAsia" w:hAnsi="Roboto Mono"/>
          <w:color w:val="000000"/>
          <w:sz w:val="21"/>
          <w:szCs w:val="21"/>
          <w:bdr w:val="single" w:sz="6" w:space="0" w:color="C4C8D1" w:frame="1"/>
          <w:shd w:val="clear" w:color="auto" w:fill="E1E2E6"/>
        </w:rPr>
        <w:t>addr</w:t>
      </w:r>
      <w:proofErr w:type="spellEnd"/>
      <w:r>
        <w:rPr>
          <w:rStyle w:val="HTMLCode"/>
          <w:rFonts w:ascii="Roboto Mono" w:eastAsiaTheme="majorEastAsia" w:hAnsi="Roboto Mono"/>
          <w:color w:val="000000"/>
          <w:sz w:val="21"/>
          <w:szCs w:val="21"/>
          <w:bdr w:val="single" w:sz="6" w:space="0" w:color="C4C8D1" w:frame="1"/>
          <w:shd w:val="clear" w:color="auto" w:fill="E1E2E6"/>
        </w:rPr>
        <w:t xml:space="preserve"> show</w:t>
      </w:r>
      <w:bookmarkEnd w:id="2"/>
      <w:r>
        <w:rPr>
          <w:rFonts w:ascii="Roboto" w:hAnsi="Roboto"/>
          <w:color w:val="000000"/>
          <w:shd w:val="clear" w:color="auto" w:fill="F9F9FA"/>
        </w:rPr>
        <w:t> command to show the network interfaces for </w:t>
      </w:r>
      <w:r>
        <w:rPr>
          <w:rStyle w:val="HTMLCode"/>
          <w:rFonts w:ascii="Roboto Mono" w:eastAsiaTheme="majorEastAsia" w:hAnsi="Roboto Mono"/>
          <w:color w:val="000000"/>
          <w:sz w:val="21"/>
          <w:szCs w:val="21"/>
          <w:bdr w:val="single" w:sz="6" w:space="0" w:color="C4C8D1" w:frame="1"/>
          <w:shd w:val="clear" w:color="auto" w:fill="E1E2E6"/>
        </w:rPr>
        <w:t>alpine1</w:t>
      </w:r>
      <w:r>
        <w:rPr>
          <w:rFonts w:ascii="Roboto" w:hAnsi="Roboto"/>
          <w:color w:val="000000"/>
          <w:shd w:val="clear" w:color="auto" w:fill="F9F9FA"/>
        </w:rPr>
        <w:t> as they look from within the container:</w:t>
      </w:r>
    </w:p>
    <w:p w14:paraId="600F9CBF" w14:textId="77777777" w:rsidR="00E97C7D" w:rsidRDefault="00E97C7D" w:rsidP="00E97C7D">
      <w:pPr>
        <w:shd w:val="clear" w:color="auto" w:fill="FFFFFF"/>
        <w:autoSpaceDE w:val="0"/>
        <w:autoSpaceDN w:val="0"/>
        <w:adjustRightInd w:val="0"/>
        <w:rPr>
          <w:rFonts w:ascii="Lucida Console" w:hAnsi="Lucida Console" w:cs="Lucida Console"/>
          <w:color w:val="8A2BE2"/>
          <w:sz w:val="18"/>
          <w:szCs w:val="18"/>
        </w:rPr>
      </w:pPr>
    </w:p>
    <w:p w14:paraId="3B3A2F27" w14:textId="66ABE1FE" w:rsidR="00E97C7D" w:rsidRPr="00E97C7D" w:rsidRDefault="00E97C7D" w:rsidP="00E97C7D">
      <w:pPr>
        <w:shd w:val="clear" w:color="auto" w:fill="FFFFFF"/>
        <w:autoSpaceDE w:val="0"/>
        <w:autoSpaceDN w:val="0"/>
        <w:adjustRightInd w:val="0"/>
        <w:rPr>
          <w:rFonts w:ascii="Lucida Console" w:hAnsi="Lucida Console" w:cs="Lucida Console"/>
          <w:color w:val="FF0000"/>
        </w:rPr>
      </w:pPr>
      <w:proofErr w:type="spellStart"/>
      <w:r w:rsidRPr="00E97C7D">
        <w:rPr>
          <w:rFonts w:ascii="Lucida Console" w:hAnsi="Lucida Console" w:cs="Lucida Console"/>
          <w:color w:val="FF0000"/>
        </w:rPr>
        <w:t>ip</w:t>
      </w:r>
      <w:proofErr w:type="spellEnd"/>
      <w:r w:rsidRPr="00E97C7D">
        <w:rPr>
          <w:rFonts w:ascii="Lucida Console" w:hAnsi="Lucida Console" w:cs="Lucida Console"/>
          <w:color w:val="FF0000"/>
        </w:rPr>
        <w:t xml:space="preserve"> </w:t>
      </w:r>
      <w:proofErr w:type="spellStart"/>
      <w:r w:rsidRPr="00E97C7D">
        <w:rPr>
          <w:rFonts w:ascii="Lucida Console" w:hAnsi="Lucida Console" w:cs="Lucida Console"/>
          <w:color w:val="FF0000"/>
        </w:rPr>
        <w:t>addr</w:t>
      </w:r>
      <w:proofErr w:type="spellEnd"/>
      <w:r w:rsidRPr="00E97C7D">
        <w:rPr>
          <w:rFonts w:ascii="Lucida Console" w:hAnsi="Lucida Console" w:cs="Lucida Console"/>
          <w:color w:val="FF0000"/>
        </w:rPr>
        <w:t xml:space="preserve"> show</w:t>
      </w:r>
    </w:p>
    <w:p w14:paraId="2977D252" w14:textId="77777777" w:rsidR="00E97C7D" w:rsidRDefault="00E97C7D" w:rsidP="00E97C7D">
      <w:pPr>
        <w:shd w:val="clear" w:color="auto" w:fill="FFFFFF"/>
        <w:autoSpaceDE w:val="0"/>
        <w:autoSpaceDN w:val="0"/>
        <w:adjustRightInd w:val="0"/>
        <w:rPr>
          <w:rFonts w:ascii="Lucida Console" w:hAnsi="Lucida Console" w:cs="Lucida Console"/>
          <w:color w:val="8A2BE2"/>
          <w:sz w:val="18"/>
          <w:szCs w:val="18"/>
        </w:rPr>
      </w:pPr>
    </w:p>
    <w:p w14:paraId="46CF8638" w14:textId="77777777" w:rsidR="00E97C7D" w:rsidRDefault="00E97C7D" w:rsidP="00E97C7D"/>
    <w:p w14:paraId="225CF9D2" w14:textId="77777777" w:rsidR="00E97C7D" w:rsidRDefault="00E97C7D" w:rsidP="00E97C7D">
      <w:r w:rsidRPr="00230D48">
        <w:rPr>
          <w:noProof/>
        </w:rPr>
        <w:lastRenderedPageBreak/>
        <w:drawing>
          <wp:inline distT="0" distB="0" distL="0" distR="0" wp14:anchorId="373AFE63" wp14:editId="6D3DE17F">
            <wp:extent cx="5731510" cy="1442085"/>
            <wp:effectExtent l="0" t="0" r="2540" b="5715"/>
            <wp:docPr id="213975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52797" name=""/>
                    <pic:cNvPicPr/>
                  </pic:nvPicPr>
                  <pic:blipFill>
                    <a:blip r:embed="rId14"/>
                    <a:stretch>
                      <a:fillRect/>
                    </a:stretch>
                  </pic:blipFill>
                  <pic:spPr>
                    <a:xfrm>
                      <a:off x="0" y="0"/>
                      <a:ext cx="5731510" cy="1442085"/>
                    </a:xfrm>
                    <a:prstGeom prst="rect">
                      <a:avLst/>
                    </a:prstGeom>
                  </pic:spPr>
                </pic:pic>
              </a:graphicData>
            </a:graphic>
          </wp:inline>
        </w:drawing>
      </w:r>
    </w:p>
    <w:p w14:paraId="3A02A780" w14:textId="77777777" w:rsidR="00E97C7D" w:rsidRDefault="00E97C7D" w:rsidP="00E97C7D"/>
    <w:p w14:paraId="4E19BF7C" w14:textId="77777777" w:rsidR="00E97C7D" w:rsidRDefault="00E97C7D" w:rsidP="00E97C7D">
      <w:proofErr w:type="gramStart"/>
      <w:r w:rsidRPr="00E97C7D">
        <w:rPr>
          <w:b/>
          <w:bCs/>
        </w:rPr>
        <w:t>Note :</w:t>
      </w:r>
      <w:proofErr w:type="gramEnd"/>
      <w:r>
        <w:t xml:space="preserve"> </w:t>
      </w:r>
      <w:r w:rsidRPr="00E97C7D">
        <w:t xml:space="preserve">The first interface is the </w:t>
      </w:r>
      <w:r w:rsidRPr="00E97C7D">
        <w:rPr>
          <w:b/>
          <w:bCs/>
        </w:rPr>
        <w:t>loopback device</w:t>
      </w:r>
      <w:r w:rsidRPr="00E97C7D">
        <w:t xml:space="preserve">. Ignore it for now. Notice that the </w:t>
      </w:r>
      <w:r w:rsidRPr="00E97C7D">
        <w:rPr>
          <w:b/>
          <w:bCs/>
        </w:rPr>
        <w:t>second interface</w:t>
      </w:r>
      <w:r w:rsidRPr="00E97C7D">
        <w:t xml:space="preserve"> has the IP address </w:t>
      </w:r>
      <w:r w:rsidRPr="00E97C7D">
        <w:rPr>
          <w:color w:val="FF0000"/>
        </w:rPr>
        <w:t>172.17.0.2</w:t>
      </w:r>
      <w:r w:rsidRPr="00E97C7D">
        <w:t xml:space="preserve">, which is the same address shown for </w:t>
      </w:r>
      <w:r w:rsidRPr="00E97C7D">
        <w:rPr>
          <w:b/>
          <w:bCs/>
        </w:rPr>
        <w:t>alpine1</w:t>
      </w:r>
      <w:r w:rsidRPr="00E97C7D">
        <w:t xml:space="preserve"> in the previous step.</w:t>
      </w:r>
    </w:p>
    <w:p w14:paraId="1221007E" w14:textId="77777777" w:rsidR="00A66630" w:rsidRDefault="00A66630" w:rsidP="00E97C7D"/>
    <w:p w14:paraId="11F8C2FE" w14:textId="0F5D4864" w:rsidR="00A66630" w:rsidRPr="00A66630" w:rsidRDefault="00A66630" w:rsidP="00A66630">
      <w:pPr>
        <w:pStyle w:val="NormalWeb"/>
        <w:numPr>
          <w:ilvl w:val="0"/>
          <w:numId w:val="9"/>
        </w:numPr>
        <w:shd w:val="clear" w:color="auto" w:fill="FFFFFF"/>
        <w:rPr>
          <w:rFonts w:ascii="Segoe UI" w:hAnsi="Segoe UI" w:cs="Segoe UI"/>
          <w:color w:val="333333"/>
          <w:shd w:val="clear" w:color="auto" w:fill="FFFFFF"/>
        </w:rPr>
      </w:pPr>
      <w:r w:rsidRPr="00A66630">
        <w:rPr>
          <w:rFonts w:ascii="Segoe UI" w:hAnsi="Segoe UI" w:cs="Segoe UI"/>
          <w:color w:val="333333"/>
          <w:shd w:val="clear" w:color="auto" w:fill="FFFFFF"/>
        </w:rPr>
        <w:t>From within alpine1, make sure you can connect to the internet by pinging google.com. The -c 2 flag limits the command to two ping attempts</w:t>
      </w:r>
    </w:p>
    <w:p w14:paraId="3D549868" w14:textId="0F8E1852" w:rsidR="00A66630" w:rsidRPr="00A66630" w:rsidRDefault="00A66630" w:rsidP="00E97C7D">
      <w:pPr>
        <w:rPr>
          <w:color w:val="FF0000"/>
        </w:rPr>
      </w:pPr>
      <w:r w:rsidRPr="00A66630">
        <w:rPr>
          <w:rFonts w:ascii="Roboto Mono" w:hAnsi="Roboto Mono"/>
          <w:color w:val="FF0000"/>
          <w:sz w:val="21"/>
          <w:szCs w:val="21"/>
          <w:shd w:val="clear" w:color="auto" w:fill="FFFFFF"/>
        </w:rPr>
        <w:t xml:space="preserve">ping -c </w:t>
      </w:r>
      <w:r w:rsidRPr="00A66630">
        <w:rPr>
          <w:rStyle w:val="m"/>
          <w:rFonts w:ascii="Roboto Mono" w:eastAsiaTheme="majorEastAsia" w:hAnsi="Roboto Mono"/>
          <w:color w:val="FF0000"/>
          <w:sz w:val="21"/>
          <w:szCs w:val="21"/>
          <w:bdr w:val="single" w:sz="2" w:space="0" w:color="auto" w:frame="1"/>
          <w:shd w:val="clear" w:color="auto" w:fill="FFFFFF"/>
        </w:rPr>
        <w:t>2</w:t>
      </w:r>
      <w:r w:rsidRPr="00A66630">
        <w:rPr>
          <w:rFonts w:ascii="Roboto Mono" w:hAnsi="Roboto Mono"/>
          <w:color w:val="FF0000"/>
          <w:sz w:val="21"/>
          <w:szCs w:val="21"/>
          <w:shd w:val="clear" w:color="auto" w:fill="FFFFFF"/>
        </w:rPr>
        <w:t xml:space="preserve"> google.com</w:t>
      </w:r>
    </w:p>
    <w:p w14:paraId="63E8C135" w14:textId="77777777" w:rsidR="00E97C7D" w:rsidRDefault="00E97C7D" w:rsidP="00E97C7D"/>
    <w:p w14:paraId="7348F8E0" w14:textId="77777777" w:rsidR="00E97C7D" w:rsidRDefault="00E97C7D" w:rsidP="00E97C7D">
      <w:r w:rsidRPr="00230D48">
        <w:rPr>
          <w:noProof/>
        </w:rPr>
        <w:drawing>
          <wp:inline distT="0" distB="0" distL="0" distR="0" wp14:anchorId="7A00B48D" wp14:editId="081B8953">
            <wp:extent cx="4084674" cy="777307"/>
            <wp:effectExtent l="0" t="0" r="0" b="3810"/>
            <wp:docPr id="56576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64746" name=""/>
                    <pic:cNvPicPr/>
                  </pic:nvPicPr>
                  <pic:blipFill>
                    <a:blip r:embed="rId15"/>
                    <a:stretch>
                      <a:fillRect/>
                    </a:stretch>
                  </pic:blipFill>
                  <pic:spPr>
                    <a:xfrm>
                      <a:off x="0" y="0"/>
                      <a:ext cx="4084674" cy="777307"/>
                    </a:xfrm>
                    <a:prstGeom prst="rect">
                      <a:avLst/>
                    </a:prstGeom>
                  </pic:spPr>
                </pic:pic>
              </a:graphicData>
            </a:graphic>
          </wp:inline>
        </w:drawing>
      </w:r>
    </w:p>
    <w:p w14:paraId="5180956C" w14:textId="77777777" w:rsidR="00E97C7D" w:rsidRDefault="00E97C7D" w:rsidP="00E97C7D"/>
    <w:p w14:paraId="2D9C2F49" w14:textId="32012351" w:rsidR="00A66630" w:rsidRPr="00A66630" w:rsidRDefault="00A66630" w:rsidP="00A66630">
      <w:pPr>
        <w:pStyle w:val="NormalWeb"/>
        <w:numPr>
          <w:ilvl w:val="0"/>
          <w:numId w:val="9"/>
        </w:numPr>
        <w:shd w:val="clear" w:color="auto" w:fill="FFFFFF"/>
        <w:rPr>
          <w:rFonts w:ascii="Segoe UI" w:hAnsi="Segoe UI" w:cs="Segoe UI"/>
          <w:color w:val="333333"/>
          <w:shd w:val="clear" w:color="auto" w:fill="FFFFFF"/>
        </w:rPr>
      </w:pPr>
      <w:r w:rsidRPr="00A66630">
        <w:rPr>
          <w:rFonts w:ascii="Segoe UI" w:hAnsi="Segoe UI" w:cs="Segoe UI"/>
          <w:color w:val="333333"/>
          <w:shd w:val="clear" w:color="auto" w:fill="FFFFFF"/>
        </w:rPr>
        <w:t>Now try to ping the second container. First, ping it by its IP address, 172.17.0.3:</w:t>
      </w:r>
    </w:p>
    <w:p w14:paraId="5CF08358" w14:textId="544DF0C9" w:rsidR="00A66630" w:rsidRPr="00A66630" w:rsidRDefault="00A66630" w:rsidP="00E97C7D">
      <w:pPr>
        <w:rPr>
          <w:rFonts w:ascii="Roboto Mono" w:hAnsi="Roboto Mono"/>
          <w:color w:val="FF0000"/>
          <w:sz w:val="21"/>
          <w:szCs w:val="21"/>
          <w:shd w:val="clear" w:color="auto" w:fill="FFFFFF"/>
        </w:rPr>
      </w:pPr>
      <w:r w:rsidRPr="00A66630">
        <w:rPr>
          <w:rFonts w:ascii="Roboto Mono" w:hAnsi="Roboto Mono"/>
          <w:color w:val="FF0000"/>
          <w:sz w:val="21"/>
          <w:szCs w:val="21"/>
          <w:shd w:val="clear" w:color="auto" w:fill="FFFFFF"/>
        </w:rPr>
        <w:t xml:space="preserve">ping -c </w:t>
      </w:r>
      <w:r w:rsidRPr="00A66630">
        <w:rPr>
          <w:color w:val="FF0000"/>
        </w:rPr>
        <w:t>2</w:t>
      </w:r>
      <w:r w:rsidRPr="00A66630">
        <w:rPr>
          <w:rFonts w:ascii="Roboto Mono" w:hAnsi="Roboto Mono"/>
          <w:color w:val="FF0000"/>
          <w:sz w:val="21"/>
          <w:szCs w:val="21"/>
          <w:shd w:val="clear" w:color="auto" w:fill="FFFFFF"/>
        </w:rPr>
        <w:t xml:space="preserve"> 172.17.0.3</w:t>
      </w:r>
    </w:p>
    <w:p w14:paraId="2B9B0925" w14:textId="77777777" w:rsidR="00A66630" w:rsidRDefault="00A66630" w:rsidP="00E97C7D"/>
    <w:p w14:paraId="4CF12760" w14:textId="77777777" w:rsidR="00E97C7D" w:rsidRDefault="00E97C7D" w:rsidP="00E97C7D">
      <w:r w:rsidRPr="00230D48">
        <w:rPr>
          <w:noProof/>
        </w:rPr>
        <w:drawing>
          <wp:inline distT="0" distB="0" distL="0" distR="0" wp14:anchorId="236FF19F" wp14:editId="18952AA5">
            <wp:extent cx="4023709" cy="1272650"/>
            <wp:effectExtent l="0" t="0" r="0" b="3810"/>
            <wp:docPr id="19870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70214" name=""/>
                    <pic:cNvPicPr/>
                  </pic:nvPicPr>
                  <pic:blipFill>
                    <a:blip r:embed="rId16"/>
                    <a:stretch>
                      <a:fillRect/>
                    </a:stretch>
                  </pic:blipFill>
                  <pic:spPr>
                    <a:xfrm>
                      <a:off x="0" y="0"/>
                      <a:ext cx="4023709" cy="1272650"/>
                    </a:xfrm>
                    <a:prstGeom prst="rect">
                      <a:avLst/>
                    </a:prstGeom>
                  </pic:spPr>
                </pic:pic>
              </a:graphicData>
            </a:graphic>
          </wp:inline>
        </w:drawing>
      </w:r>
    </w:p>
    <w:p w14:paraId="5A80713B" w14:textId="77777777" w:rsidR="00E97C7D" w:rsidRDefault="00E97C7D" w:rsidP="00E97C7D"/>
    <w:p w14:paraId="5AAF9EAC" w14:textId="5F72D597" w:rsidR="00E97C7D" w:rsidRPr="00A66630" w:rsidRDefault="00A66630" w:rsidP="00A66630">
      <w:pPr>
        <w:pStyle w:val="NormalWeb"/>
        <w:numPr>
          <w:ilvl w:val="0"/>
          <w:numId w:val="9"/>
        </w:numPr>
        <w:shd w:val="clear" w:color="auto" w:fill="FFFFFF"/>
        <w:rPr>
          <w:rFonts w:ascii="Segoe UI" w:hAnsi="Segoe UI" w:cs="Segoe UI"/>
          <w:color w:val="333333"/>
          <w:shd w:val="clear" w:color="auto" w:fill="FFFFFF"/>
        </w:rPr>
      </w:pPr>
      <w:r w:rsidRPr="00A66630">
        <w:rPr>
          <w:rFonts w:ascii="Segoe UI" w:hAnsi="Segoe UI" w:cs="Segoe UI"/>
          <w:color w:val="333333"/>
          <w:shd w:val="clear" w:color="auto" w:fill="FFFFFF"/>
        </w:rPr>
        <w:t>This succeeds. Next, try pinging the alpine2 container by container name. This will fail.</w:t>
      </w:r>
    </w:p>
    <w:p w14:paraId="79632B61" w14:textId="77777777" w:rsidR="00A66630" w:rsidRDefault="00A66630" w:rsidP="00E97C7D">
      <w:pPr>
        <w:rPr>
          <w:rFonts w:ascii="Roboto" w:hAnsi="Roboto"/>
          <w:color w:val="000000"/>
          <w:shd w:val="clear" w:color="auto" w:fill="F9F9FA"/>
        </w:rPr>
      </w:pPr>
    </w:p>
    <w:p w14:paraId="258BE350" w14:textId="0AE36D20" w:rsidR="00A66630" w:rsidRDefault="00A66630" w:rsidP="00E97C7D">
      <w:pPr>
        <w:rPr>
          <w:rFonts w:ascii="Roboto Mono" w:hAnsi="Roboto Mono"/>
          <w:b/>
          <w:bCs/>
          <w:color w:val="FF0000"/>
          <w:sz w:val="21"/>
          <w:szCs w:val="21"/>
          <w:shd w:val="clear" w:color="auto" w:fill="FFFFFF"/>
        </w:rPr>
      </w:pPr>
      <w:r w:rsidRPr="00A66630">
        <w:rPr>
          <w:rFonts w:ascii="Roboto Mono" w:hAnsi="Roboto Mono"/>
          <w:b/>
          <w:bCs/>
          <w:color w:val="FF0000"/>
          <w:sz w:val="21"/>
          <w:szCs w:val="21"/>
          <w:shd w:val="clear" w:color="auto" w:fill="FFFFFF"/>
        </w:rPr>
        <w:t xml:space="preserve">ping -c </w:t>
      </w:r>
      <w:r w:rsidRPr="00A66630">
        <w:rPr>
          <w:rStyle w:val="m"/>
          <w:rFonts w:ascii="Roboto Mono" w:eastAsiaTheme="majorEastAsia" w:hAnsi="Roboto Mono"/>
          <w:b/>
          <w:bCs/>
          <w:color w:val="FF0000"/>
          <w:sz w:val="21"/>
          <w:szCs w:val="21"/>
          <w:bdr w:val="single" w:sz="2" w:space="0" w:color="auto" w:frame="1"/>
          <w:shd w:val="clear" w:color="auto" w:fill="FFFFFF"/>
        </w:rPr>
        <w:t>2</w:t>
      </w:r>
      <w:r w:rsidRPr="00A66630">
        <w:rPr>
          <w:rFonts w:ascii="Roboto Mono" w:hAnsi="Roboto Mono"/>
          <w:b/>
          <w:bCs/>
          <w:color w:val="FF0000"/>
          <w:sz w:val="21"/>
          <w:szCs w:val="21"/>
          <w:shd w:val="clear" w:color="auto" w:fill="FFFFFF"/>
        </w:rPr>
        <w:t xml:space="preserve"> alpine2</w:t>
      </w:r>
    </w:p>
    <w:p w14:paraId="76BB7691" w14:textId="77777777" w:rsidR="00A66630" w:rsidRDefault="00A66630" w:rsidP="00E97C7D">
      <w:pPr>
        <w:rPr>
          <w:rFonts w:ascii="Roboto Mono" w:hAnsi="Roboto Mono"/>
          <w:b/>
          <w:bCs/>
          <w:color w:val="FF0000"/>
          <w:sz w:val="21"/>
          <w:szCs w:val="21"/>
          <w:shd w:val="clear" w:color="auto" w:fill="FFFFFF"/>
        </w:rPr>
      </w:pPr>
    </w:p>
    <w:p w14:paraId="3A78C469" w14:textId="77777777" w:rsidR="00A66630" w:rsidRDefault="00A66630" w:rsidP="00E97C7D">
      <w:pPr>
        <w:rPr>
          <w:rFonts w:ascii="Roboto Mono" w:hAnsi="Roboto Mono"/>
          <w:b/>
          <w:bCs/>
          <w:color w:val="FF0000"/>
          <w:sz w:val="21"/>
          <w:szCs w:val="21"/>
          <w:shd w:val="clear" w:color="auto" w:fill="FFFFFF"/>
        </w:rPr>
      </w:pPr>
    </w:p>
    <w:p w14:paraId="4617D41C" w14:textId="77777777" w:rsidR="00A66630" w:rsidRPr="00A66630" w:rsidRDefault="00A66630" w:rsidP="00E97C7D">
      <w:pPr>
        <w:rPr>
          <w:b/>
          <w:bCs/>
          <w:color w:val="FF0000"/>
        </w:rPr>
      </w:pPr>
    </w:p>
    <w:p w14:paraId="1E6703EE" w14:textId="77777777" w:rsidR="00E97C7D" w:rsidRPr="00A66630" w:rsidRDefault="00E97C7D" w:rsidP="00A66630">
      <w:pPr>
        <w:pStyle w:val="NormalWeb"/>
        <w:numPr>
          <w:ilvl w:val="0"/>
          <w:numId w:val="9"/>
        </w:numPr>
        <w:shd w:val="clear" w:color="auto" w:fill="FFFFFF"/>
        <w:rPr>
          <w:rFonts w:ascii="Segoe UI" w:hAnsi="Segoe UI" w:cs="Segoe UI"/>
          <w:color w:val="333333"/>
          <w:shd w:val="clear" w:color="auto" w:fill="FFFFFF"/>
        </w:rPr>
      </w:pPr>
      <w:r w:rsidRPr="00A66630">
        <w:rPr>
          <w:rFonts w:ascii="Segoe UI" w:hAnsi="Segoe UI" w:cs="Segoe UI"/>
          <w:color w:val="333333"/>
          <w:shd w:val="clear" w:color="auto" w:fill="FFFFFF"/>
        </w:rPr>
        <w:t>Now exit</w:t>
      </w:r>
    </w:p>
    <w:p w14:paraId="7F752302" w14:textId="3E67A78E" w:rsidR="00A66630" w:rsidRPr="00A66630" w:rsidRDefault="00A66630" w:rsidP="00E97C7D">
      <w:pPr>
        <w:rPr>
          <w:color w:val="FF0000"/>
        </w:rPr>
      </w:pPr>
      <w:r w:rsidRPr="00A66630">
        <w:rPr>
          <w:color w:val="FF0000"/>
        </w:rPr>
        <w:t>exit</w:t>
      </w:r>
    </w:p>
    <w:p w14:paraId="710E73F6" w14:textId="77777777" w:rsidR="00E97C7D" w:rsidRDefault="00E97C7D" w:rsidP="00E97C7D">
      <w:r w:rsidRPr="00230D48">
        <w:rPr>
          <w:noProof/>
        </w:rPr>
        <w:drawing>
          <wp:inline distT="0" distB="0" distL="0" distR="0" wp14:anchorId="2D91B32A" wp14:editId="49932714">
            <wp:extent cx="739204" cy="502964"/>
            <wp:effectExtent l="0" t="0" r="3810" b="0"/>
            <wp:docPr id="126295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5442" name=""/>
                    <pic:cNvPicPr/>
                  </pic:nvPicPr>
                  <pic:blipFill>
                    <a:blip r:embed="rId17"/>
                    <a:stretch>
                      <a:fillRect/>
                    </a:stretch>
                  </pic:blipFill>
                  <pic:spPr>
                    <a:xfrm>
                      <a:off x="0" y="0"/>
                      <a:ext cx="739204" cy="502964"/>
                    </a:xfrm>
                    <a:prstGeom prst="rect">
                      <a:avLst/>
                    </a:prstGeom>
                  </pic:spPr>
                </pic:pic>
              </a:graphicData>
            </a:graphic>
          </wp:inline>
        </w:drawing>
      </w:r>
    </w:p>
    <w:p w14:paraId="52838E8A" w14:textId="77777777" w:rsidR="00E97C7D" w:rsidRDefault="00E97C7D" w:rsidP="00E97C7D"/>
    <w:p w14:paraId="302B8C67" w14:textId="77777777" w:rsidR="00A66630" w:rsidRDefault="00A66630" w:rsidP="00E97C7D"/>
    <w:p w14:paraId="108A0BA4" w14:textId="77777777" w:rsidR="00A66630" w:rsidRDefault="00A66630" w:rsidP="00E97C7D"/>
    <w:p w14:paraId="19FBEBE7" w14:textId="2615D10B" w:rsidR="00A66630" w:rsidRPr="00A66630" w:rsidRDefault="00A66630" w:rsidP="00A66630">
      <w:pPr>
        <w:pStyle w:val="NormalWeb"/>
        <w:numPr>
          <w:ilvl w:val="0"/>
          <w:numId w:val="9"/>
        </w:numPr>
        <w:shd w:val="clear" w:color="auto" w:fill="FFFFFF"/>
        <w:rPr>
          <w:rFonts w:ascii="Segoe UI" w:hAnsi="Segoe UI" w:cs="Segoe UI"/>
          <w:color w:val="333333"/>
          <w:shd w:val="clear" w:color="auto" w:fill="FFFFFF"/>
        </w:rPr>
      </w:pPr>
      <w:r w:rsidRPr="00A66630">
        <w:rPr>
          <w:rFonts w:ascii="Segoe UI" w:hAnsi="Segoe UI" w:cs="Segoe UI"/>
          <w:color w:val="333333"/>
          <w:shd w:val="clear" w:color="auto" w:fill="FFFFFF"/>
        </w:rPr>
        <w:lastRenderedPageBreak/>
        <w:t>Stop and remove both containers.</w:t>
      </w:r>
    </w:p>
    <w:p w14:paraId="04EA7FC0" w14:textId="77777777" w:rsidR="00A66630" w:rsidRDefault="00A66630" w:rsidP="00E97C7D"/>
    <w:p w14:paraId="334EE288" w14:textId="77777777" w:rsidR="00A66630" w:rsidRDefault="00A66630" w:rsidP="00A66630">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container</w:t>
      </w:r>
      <w:r>
        <w:rPr>
          <w:rFonts w:ascii="Lucida Console" w:hAnsi="Lucida Console" w:cs="Lucida Console"/>
          <w:sz w:val="18"/>
          <w:szCs w:val="18"/>
        </w:rPr>
        <w:t xml:space="preserve"> </w:t>
      </w:r>
      <w:r>
        <w:rPr>
          <w:rFonts w:ascii="Lucida Console" w:hAnsi="Lucida Console" w:cs="Lucida Console"/>
          <w:color w:val="8A2BE2"/>
          <w:sz w:val="18"/>
          <w:szCs w:val="18"/>
        </w:rPr>
        <w:t>stop</w:t>
      </w:r>
      <w:r>
        <w:rPr>
          <w:rFonts w:ascii="Lucida Console" w:hAnsi="Lucida Console" w:cs="Lucida Console"/>
          <w:sz w:val="18"/>
          <w:szCs w:val="18"/>
        </w:rPr>
        <w:t xml:space="preserve"> </w:t>
      </w:r>
      <w:r>
        <w:rPr>
          <w:rFonts w:ascii="Lucida Console" w:hAnsi="Lucida Console" w:cs="Lucida Console"/>
          <w:color w:val="8A2BE2"/>
          <w:sz w:val="18"/>
          <w:szCs w:val="18"/>
        </w:rPr>
        <w:t>alpine1</w:t>
      </w:r>
      <w:r>
        <w:rPr>
          <w:rFonts w:ascii="Lucida Console" w:hAnsi="Lucida Console" w:cs="Lucida Console"/>
          <w:sz w:val="18"/>
          <w:szCs w:val="18"/>
        </w:rPr>
        <w:t xml:space="preserve"> </w:t>
      </w:r>
      <w:r>
        <w:rPr>
          <w:rFonts w:ascii="Lucida Console" w:hAnsi="Lucida Console" w:cs="Lucida Console"/>
          <w:color w:val="8A2BE2"/>
          <w:sz w:val="18"/>
          <w:szCs w:val="18"/>
        </w:rPr>
        <w:t xml:space="preserve">alpine2 </w:t>
      </w:r>
    </w:p>
    <w:p w14:paraId="5D173916" w14:textId="77777777" w:rsidR="00A66630" w:rsidRDefault="00A66630" w:rsidP="00E97C7D"/>
    <w:p w14:paraId="1C002CCF" w14:textId="77777777" w:rsidR="00E97C7D" w:rsidRDefault="00E97C7D" w:rsidP="00E97C7D">
      <w:r w:rsidRPr="00230D48">
        <w:rPr>
          <w:noProof/>
        </w:rPr>
        <w:drawing>
          <wp:inline distT="0" distB="0" distL="0" distR="0" wp14:anchorId="2D4EF56C" wp14:editId="4929EAD4">
            <wp:extent cx="3520745" cy="510584"/>
            <wp:effectExtent l="0" t="0" r="3810" b="3810"/>
            <wp:docPr id="136944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46073" name=""/>
                    <pic:cNvPicPr/>
                  </pic:nvPicPr>
                  <pic:blipFill>
                    <a:blip r:embed="rId18"/>
                    <a:stretch>
                      <a:fillRect/>
                    </a:stretch>
                  </pic:blipFill>
                  <pic:spPr>
                    <a:xfrm>
                      <a:off x="0" y="0"/>
                      <a:ext cx="3520745" cy="510584"/>
                    </a:xfrm>
                    <a:prstGeom prst="rect">
                      <a:avLst/>
                    </a:prstGeom>
                  </pic:spPr>
                </pic:pic>
              </a:graphicData>
            </a:graphic>
          </wp:inline>
        </w:drawing>
      </w:r>
    </w:p>
    <w:p w14:paraId="4DC3D186" w14:textId="77777777" w:rsidR="00E97C7D" w:rsidRDefault="00E97C7D" w:rsidP="00E97C7D"/>
    <w:p w14:paraId="25899D7F" w14:textId="647B53E4" w:rsidR="00A66630" w:rsidRDefault="00A66630" w:rsidP="00A66630">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container</w:t>
      </w:r>
      <w:r>
        <w:rPr>
          <w:rFonts w:ascii="Lucida Console" w:hAnsi="Lucida Console" w:cs="Lucida Console"/>
          <w:sz w:val="18"/>
          <w:szCs w:val="18"/>
        </w:rPr>
        <w:t xml:space="preserve"> </w:t>
      </w:r>
      <w:r>
        <w:rPr>
          <w:rFonts w:ascii="Lucida Console" w:hAnsi="Lucida Console" w:cs="Lucida Console"/>
          <w:color w:val="8A2BE2"/>
          <w:sz w:val="18"/>
          <w:szCs w:val="18"/>
        </w:rPr>
        <w:t>rm</w:t>
      </w:r>
      <w:r>
        <w:rPr>
          <w:rFonts w:ascii="Lucida Console" w:hAnsi="Lucida Console" w:cs="Lucida Console"/>
          <w:sz w:val="18"/>
          <w:szCs w:val="18"/>
        </w:rPr>
        <w:t xml:space="preserve"> </w:t>
      </w:r>
      <w:r>
        <w:rPr>
          <w:rFonts w:ascii="Lucida Console" w:hAnsi="Lucida Console" w:cs="Lucida Console"/>
          <w:color w:val="8A2BE2"/>
          <w:sz w:val="18"/>
          <w:szCs w:val="18"/>
        </w:rPr>
        <w:t>alpine1</w:t>
      </w:r>
      <w:r>
        <w:rPr>
          <w:rFonts w:ascii="Lucida Console" w:hAnsi="Lucida Console" w:cs="Lucida Console"/>
          <w:sz w:val="18"/>
          <w:szCs w:val="18"/>
        </w:rPr>
        <w:t xml:space="preserve"> </w:t>
      </w:r>
      <w:r>
        <w:rPr>
          <w:rFonts w:ascii="Lucida Console" w:hAnsi="Lucida Console" w:cs="Lucida Console"/>
          <w:color w:val="8A2BE2"/>
          <w:sz w:val="18"/>
          <w:szCs w:val="18"/>
        </w:rPr>
        <w:t xml:space="preserve">alpine2 </w:t>
      </w:r>
    </w:p>
    <w:p w14:paraId="21C1DEB6" w14:textId="77777777" w:rsidR="00A66630" w:rsidRDefault="00A66630" w:rsidP="00E97C7D"/>
    <w:p w14:paraId="6C49D0BA" w14:textId="77777777" w:rsidR="00E97C7D" w:rsidRDefault="00E97C7D" w:rsidP="00E97C7D">
      <w:r w:rsidRPr="00230D48">
        <w:rPr>
          <w:noProof/>
        </w:rPr>
        <w:drawing>
          <wp:inline distT="0" distB="0" distL="0" distR="0" wp14:anchorId="6822A280" wp14:editId="13C10063">
            <wp:extent cx="3497883" cy="457240"/>
            <wp:effectExtent l="0" t="0" r="7620" b="0"/>
            <wp:docPr id="90767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78927" name=""/>
                    <pic:cNvPicPr/>
                  </pic:nvPicPr>
                  <pic:blipFill>
                    <a:blip r:embed="rId19"/>
                    <a:stretch>
                      <a:fillRect/>
                    </a:stretch>
                  </pic:blipFill>
                  <pic:spPr>
                    <a:xfrm>
                      <a:off x="0" y="0"/>
                      <a:ext cx="3497883" cy="457240"/>
                    </a:xfrm>
                    <a:prstGeom prst="rect">
                      <a:avLst/>
                    </a:prstGeom>
                  </pic:spPr>
                </pic:pic>
              </a:graphicData>
            </a:graphic>
          </wp:inline>
        </w:drawing>
      </w:r>
    </w:p>
    <w:p w14:paraId="54C34307" w14:textId="77777777" w:rsidR="00A66630" w:rsidRDefault="00A66630" w:rsidP="00E97C7D"/>
    <w:p w14:paraId="05354C03" w14:textId="77777777" w:rsidR="00A66630" w:rsidRDefault="00A66630" w:rsidP="00A66630">
      <w:pPr>
        <w:pStyle w:val="NormalWeb"/>
        <w:shd w:val="clear" w:color="auto" w:fill="FFFFFF"/>
        <w:rPr>
          <w:rFonts w:ascii="Segoe UI" w:hAnsi="Segoe UI" w:cs="Segoe UI"/>
          <w:color w:val="161616"/>
        </w:rPr>
      </w:pPr>
    </w:p>
    <w:p w14:paraId="68B1C76F" w14:textId="51DD1F69" w:rsidR="00A66630" w:rsidRDefault="00A66630" w:rsidP="00A66630">
      <w:pPr>
        <w:pStyle w:val="Heading1"/>
        <w:rPr>
          <w:rFonts w:asciiTheme="minorHAnsi" w:eastAsia="Arial" w:hAnsiTheme="minorHAnsi" w:cstheme="minorHAnsi"/>
          <w:color w:val="E36C0A" w:themeColor="accent6" w:themeShade="BF"/>
        </w:rPr>
      </w:pPr>
      <w:bookmarkStart w:id="3" w:name="_Toc155432769"/>
      <w:r w:rsidRPr="00E97C7D">
        <w:rPr>
          <w:rFonts w:asciiTheme="minorHAnsi" w:eastAsia="Arial" w:hAnsiTheme="minorHAnsi" w:cstheme="minorHAnsi"/>
          <w:color w:val="E36C0A" w:themeColor="accent6" w:themeShade="BF"/>
        </w:rPr>
        <w:t xml:space="preserve">Use the </w:t>
      </w:r>
      <w:r>
        <w:rPr>
          <w:rFonts w:asciiTheme="minorHAnsi" w:eastAsia="Arial" w:hAnsiTheme="minorHAnsi" w:cstheme="minorHAnsi"/>
          <w:color w:val="E36C0A" w:themeColor="accent6" w:themeShade="BF"/>
        </w:rPr>
        <w:t>User-defined</w:t>
      </w:r>
      <w:r w:rsidRPr="00E97C7D">
        <w:rPr>
          <w:rFonts w:asciiTheme="minorHAnsi" w:eastAsia="Arial" w:hAnsiTheme="minorHAnsi" w:cstheme="minorHAnsi"/>
          <w:color w:val="E36C0A" w:themeColor="accent6" w:themeShade="BF"/>
        </w:rPr>
        <w:t xml:space="preserve"> bridge network</w:t>
      </w:r>
      <w:bookmarkEnd w:id="3"/>
    </w:p>
    <w:p w14:paraId="5BFC18A8" w14:textId="4C36CCF5" w:rsidR="00A66630" w:rsidRDefault="00A66630" w:rsidP="00A66630">
      <w:pPr>
        <w:rPr>
          <w:rFonts w:ascii="Roboto" w:hAnsi="Roboto"/>
          <w:color w:val="000000"/>
          <w:shd w:val="clear" w:color="auto" w:fill="F9F9FA"/>
        </w:rPr>
      </w:pPr>
      <w:r>
        <w:rPr>
          <w:rFonts w:ascii="Roboto" w:hAnsi="Roboto"/>
          <w:color w:val="000000"/>
          <w:shd w:val="clear" w:color="auto" w:fill="F9F9FA"/>
        </w:rPr>
        <w:t>In this example, we again start two </w:t>
      </w:r>
      <w:r>
        <w:rPr>
          <w:rStyle w:val="HTMLCode"/>
          <w:rFonts w:ascii="Roboto Mono" w:eastAsiaTheme="majorEastAsia" w:hAnsi="Roboto Mono"/>
          <w:color w:val="000000"/>
          <w:sz w:val="21"/>
          <w:szCs w:val="21"/>
          <w:bdr w:val="single" w:sz="6" w:space="0" w:color="C4C8D1" w:frame="1"/>
          <w:shd w:val="clear" w:color="auto" w:fill="E1E2E6"/>
        </w:rPr>
        <w:t>alpine</w:t>
      </w:r>
      <w:r>
        <w:rPr>
          <w:rFonts w:ascii="Roboto" w:hAnsi="Roboto"/>
          <w:color w:val="000000"/>
          <w:shd w:val="clear" w:color="auto" w:fill="F9F9FA"/>
        </w:rPr>
        <w:t> containers, but attach them to a user-defined network called </w:t>
      </w:r>
      <w:r>
        <w:rPr>
          <w:rStyle w:val="HTMLCode"/>
          <w:rFonts w:ascii="Roboto Mono" w:eastAsiaTheme="majorEastAsia" w:hAnsi="Roboto Mono"/>
          <w:color w:val="000000"/>
          <w:sz w:val="21"/>
          <w:szCs w:val="21"/>
          <w:bdr w:val="single" w:sz="6" w:space="0" w:color="C4C8D1" w:frame="1"/>
          <w:shd w:val="clear" w:color="auto" w:fill="E1E2E6"/>
        </w:rPr>
        <w:t>alpine-net</w:t>
      </w:r>
      <w:r>
        <w:rPr>
          <w:rFonts w:ascii="Roboto" w:hAnsi="Roboto"/>
          <w:color w:val="000000"/>
          <w:shd w:val="clear" w:color="auto" w:fill="F9F9FA"/>
        </w:rPr>
        <w:t> which we have already created. These containers are not connected to the default </w:t>
      </w:r>
      <w:r>
        <w:rPr>
          <w:rStyle w:val="HTMLCode"/>
          <w:rFonts w:ascii="Roboto Mono" w:eastAsiaTheme="majorEastAsia" w:hAnsi="Roboto Mono"/>
          <w:color w:val="000000"/>
          <w:sz w:val="21"/>
          <w:szCs w:val="21"/>
          <w:bdr w:val="single" w:sz="6" w:space="0" w:color="C4C8D1" w:frame="1"/>
          <w:shd w:val="clear" w:color="auto" w:fill="E1E2E6"/>
        </w:rPr>
        <w:t>bridge</w:t>
      </w:r>
      <w:r>
        <w:rPr>
          <w:rFonts w:ascii="Roboto" w:hAnsi="Roboto"/>
          <w:color w:val="000000"/>
          <w:shd w:val="clear" w:color="auto" w:fill="F9F9FA"/>
        </w:rPr>
        <w:t> network at all. We then start a third </w:t>
      </w:r>
      <w:r>
        <w:rPr>
          <w:rStyle w:val="HTMLCode"/>
          <w:rFonts w:ascii="Roboto Mono" w:eastAsiaTheme="majorEastAsia" w:hAnsi="Roboto Mono"/>
          <w:color w:val="000000"/>
          <w:sz w:val="21"/>
          <w:szCs w:val="21"/>
          <w:bdr w:val="single" w:sz="6" w:space="0" w:color="C4C8D1" w:frame="1"/>
          <w:shd w:val="clear" w:color="auto" w:fill="E1E2E6"/>
        </w:rPr>
        <w:t>alpine</w:t>
      </w:r>
      <w:r>
        <w:rPr>
          <w:rFonts w:ascii="Roboto" w:hAnsi="Roboto"/>
          <w:color w:val="000000"/>
          <w:shd w:val="clear" w:color="auto" w:fill="F9F9FA"/>
        </w:rPr>
        <w:t> container which is connected to the </w:t>
      </w:r>
      <w:r>
        <w:rPr>
          <w:rStyle w:val="HTMLCode"/>
          <w:rFonts w:ascii="Roboto Mono" w:eastAsiaTheme="majorEastAsia" w:hAnsi="Roboto Mono"/>
          <w:color w:val="000000"/>
          <w:sz w:val="21"/>
          <w:szCs w:val="21"/>
          <w:bdr w:val="single" w:sz="6" w:space="0" w:color="C4C8D1" w:frame="1"/>
          <w:shd w:val="clear" w:color="auto" w:fill="E1E2E6"/>
        </w:rPr>
        <w:t>bridge</w:t>
      </w:r>
      <w:r>
        <w:rPr>
          <w:rFonts w:ascii="Roboto" w:hAnsi="Roboto"/>
          <w:color w:val="000000"/>
          <w:shd w:val="clear" w:color="auto" w:fill="F9F9FA"/>
        </w:rPr>
        <w:t> network but not connected to </w:t>
      </w:r>
      <w:r>
        <w:rPr>
          <w:rStyle w:val="HTMLCode"/>
          <w:rFonts w:ascii="Roboto Mono" w:eastAsiaTheme="majorEastAsia" w:hAnsi="Roboto Mono"/>
          <w:color w:val="000000"/>
          <w:sz w:val="21"/>
          <w:szCs w:val="21"/>
          <w:bdr w:val="single" w:sz="6" w:space="0" w:color="C4C8D1" w:frame="1"/>
          <w:shd w:val="clear" w:color="auto" w:fill="E1E2E6"/>
        </w:rPr>
        <w:t>alpine-net</w:t>
      </w:r>
      <w:r>
        <w:rPr>
          <w:rFonts w:ascii="Roboto" w:hAnsi="Roboto"/>
          <w:color w:val="000000"/>
          <w:shd w:val="clear" w:color="auto" w:fill="F9F9FA"/>
        </w:rPr>
        <w:t>, and a fourth </w:t>
      </w:r>
      <w:r>
        <w:rPr>
          <w:rStyle w:val="HTMLCode"/>
          <w:rFonts w:ascii="Roboto Mono" w:eastAsiaTheme="majorEastAsia" w:hAnsi="Roboto Mono"/>
          <w:color w:val="000000"/>
          <w:sz w:val="21"/>
          <w:szCs w:val="21"/>
          <w:bdr w:val="single" w:sz="6" w:space="0" w:color="C4C8D1" w:frame="1"/>
          <w:shd w:val="clear" w:color="auto" w:fill="E1E2E6"/>
        </w:rPr>
        <w:t>alpine</w:t>
      </w:r>
      <w:r>
        <w:rPr>
          <w:rFonts w:ascii="Roboto" w:hAnsi="Roboto"/>
          <w:color w:val="000000"/>
          <w:shd w:val="clear" w:color="auto" w:fill="F9F9FA"/>
        </w:rPr>
        <w:t> container which is connected to both networks.</w:t>
      </w:r>
    </w:p>
    <w:p w14:paraId="2E10D5F1" w14:textId="77777777" w:rsidR="00A66630" w:rsidRDefault="00A66630" w:rsidP="00A66630">
      <w:pPr>
        <w:rPr>
          <w:rFonts w:ascii="Roboto" w:hAnsi="Roboto"/>
          <w:color w:val="000000"/>
          <w:shd w:val="clear" w:color="auto" w:fill="F9F9FA"/>
        </w:rPr>
      </w:pPr>
    </w:p>
    <w:p w14:paraId="4275581B" w14:textId="6D1EA109" w:rsidR="00A66630" w:rsidRPr="00A66630" w:rsidRDefault="00A66630" w:rsidP="00A66630">
      <w:pPr>
        <w:pStyle w:val="NormalWeb"/>
        <w:numPr>
          <w:ilvl w:val="0"/>
          <w:numId w:val="9"/>
        </w:numPr>
        <w:shd w:val="clear" w:color="auto" w:fill="FFFFFF"/>
        <w:rPr>
          <w:rFonts w:ascii="Segoe UI" w:hAnsi="Segoe UI" w:cs="Segoe UI"/>
          <w:color w:val="333333"/>
          <w:shd w:val="clear" w:color="auto" w:fill="FFFFFF"/>
        </w:rPr>
      </w:pPr>
      <w:r w:rsidRPr="00A66630">
        <w:rPr>
          <w:rFonts w:ascii="Segoe UI" w:hAnsi="Segoe UI" w:cs="Segoe UI"/>
          <w:color w:val="333333"/>
          <w:shd w:val="clear" w:color="auto" w:fill="FFFFFF"/>
        </w:rPr>
        <w:t xml:space="preserve">Create the </w:t>
      </w:r>
      <w:r w:rsidRPr="00A66630">
        <w:rPr>
          <w:rFonts w:ascii="Segoe UI" w:hAnsi="Segoe UI" w:cs="Segoe UI"/>
          <w:b/>
          <w:bCs/>
          <w:color w:val="333333"/>
          <w:shd w:val="clear" w:color="auto" w:fill="FFFFFF"/>
        </w:rPr>
        <w:t>alpine-net</w:t>
      </w:r>
      <w:r w:rsidRPr="00A66630">
        <w:rPr>
          <w:rFonts w:ascii="Segoe UI" w:hAnsi="Segoe UI" w:cs="Segoe UI"/>
          <w:color w:val="333333"/>
          <w:shd w:val="clear" w:color="auto" w:fill="FFFFFF"/>
        </w:rPr>
        <w:t xml:space="preserve"> network. You do not need the </w:t>
      </w:r>
      <w:r w:rsidRPr="00A66630">
        <w:rPr>
          <w:rFonts w:ascii="Segoe UI" w:hAnsi="Segoe UI" w:cs="Segoe UI"/>
          <w:b/>
          <w:bCs/>
          <w:color w:val="333333"/>
          <w:shd w:val="clear" w:color="auto" w:fill="FFFFFF"/>
        </w:rPr>
        <w:t>--driver bridge</w:t>
      </w:r>
      <w:r w:rsidRPr="00A66630">
        <w:rPr>
          <w:rFonts w:ascii="Segoe UI" w:hAnsi="Segoe UI" w:cs="Segoe UI"/>
          <w:color w:val="333333"/>
          <w:shd w:val="clear" w:color="auto" w:fill="FFFFFF"/>
        </w:rPr>
        <w:t xml:space="preserve"> flag since it's the default, but this example shows how to specify it.</w:t>
      </w:r>
    </w:p>
    <w:p w14:paraId="74CEA73E" w14:textId="77777777" w:rsidR="00A66630" w:rsidRDefault="00A66630" w:rsidP="00A66630">
      <w:pPr>
        <w:rPr>
          <w:rFonts w:eastAsia="Arial"/>
        </w:rPr>
      </w:pPr>
    </w:p>
    <w:p w14:paraId="34F8B601" w14:textId="77777777" w:rsidR="00A66630" w:rsidRDefault="00A66630" w:rsidP="00A66630">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network</w:t>
      </w:r>
      <w:r>
        <w:rPr>
          <w:rFonts w:ascii="Lucida Console" w:hAnsi="Lucida Console" w:cs="Lucida Console"/>
          <w:sz w:val="18"/>
          <w:szCs w:val="18"/>
        </w:rPr>
        <w:t xml:space="preserve"> </w:t>
      </w:r>
      <w:r>
        <w:rPr>
          <w:rFonts w:ascii="Lucida Console" w:hAnsi="Lucida Console" w:cs="Lucida Console"/>
          <w:color w:val="8A2BE2"/>
          <w:sz w:val="18"/>
          <w:szCs w:val="18"/>
        </w:rPr>
        <w:t>create</w:t>
      </w:r>
      <w:r>
        <w:rPr>
          <w:rFonts w:ascii="Lucida Console" w:hAnsi="Lucida Console" w:cs="Lucida Console"/>
          <w:sz w:val="18"/>
          <w:szCs w:val="18"/>
        </w:rPr>
        <w:t xml:space="preserve"> </w:t>
      </w:r>
      <w:r>
        <w:rPr>
          <w:rFonts w:ascii="Lucida Console" w:hAnsi="Lucida Console" w:cs="Lucida Console"/>
          <w:color w:val="8A2BE2"/>
          <w:sz w:val="18"/>
          <w:szCs w:val="18"/>
        </w:rPr>
        <w:t>--driver</w:t>
      </w:r>
      <w:r>
        <w:rPr>
          <w:rFonts w:ascii="Lucida Console" w:hAnsi="Lucida Console" w:cs="Lucida Console"/>
          <w:sz w:val="18"/>
          <w:szCs w:val="18"/>
        </w:rPr>
        <w:t xml:space="preserve"> </w:t>
      </w:r>
      <w:r>
        <w:rPr>
          <w:rFonts w:ascii="Lucida Console" w:hAnsi="Lucida Console" w:cs="Lucida Console"/>
          <w:color w:val="8A2BE2"/>
          <w:sz w:val="18"/>
          <w:szCs w:val="18"/>
        </w:rPr>
        <w:t>bridge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alpine-net </w:t>
      </w:r>
    </w:p>
    <w:p w14:paraId="32912496" w14:textId="77777777" w:rsidR="00A66630" w:rsidRDefault="00A66630" w:rsidP="00E97C7D"/>
    <w:p w14:paraId="66D9619C" w14:textId="77777777" w:rsidR="00E97C7D" w:rsidRDefault="00E97C7D" w:rsidP="00E97C7D"/>
    <w:p w14:paraId="3C828932" w14:textId="77777777" w:rsidR="00E97C7D" w:rsidRDefault="00E97C7D" w:rsidP="00E97C7D">
      <w:r w:rsidRPr="00230D48">
        <w:rPr>
          <w:noProof/>
        </w:rPr>
        <w:drawing>
          <wp:inline distT="0" distB="0" distL="0" distR="0" wp14:anchorId="6E38A16A" wp14:editId="0D955C57">
            <wp:extent cx="4671465" cy="472481"/>
            <wp:effectExtent l="0" t="0" r="0" b="3810"/>
            <wp:docPr id="59345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56176" name=""/>
                    <pic:cNvPicPr/>
                  </pic:nvPicPr>
                  <pic:blipFill>
                    <a:blip r:embed="rId20"/>
                    <a:stretch>
                      <a:fillRect/>
                    </a:stretch>
                  </pic:blipFill>
                  <pic:spPr>
                    <a:xfrm>
                      <a:off x="0" y="0"/>
                      <a:ext cx="4671465" cy="472481"/>
                    </a:xfrm>
                    <a:prstGeom prst="rect">
                      <a:avLst/>
                    </a:prstGeom>
                  </pic:spPr>
                </pic:pic>
              </a:graphicData>
            </a:graphic>
          </wp:inline>
        </w:drawing>
      </w:r>
    </w:p>
    <w:p w14:paraId="76D60FBD" w14:textId="77777777" w:rsidR="00E97C7D" w:rsidRDefault="00E97C7D" w:rsidP="00E97C7D"/>
    <w:p w14:paraId="1988F6C7" w14:textId="24A84E9D" w:rsidR="00A66630" w:rsidRPr="00A66630" w:rsidRDefault="00A66630" w:rsidP="00A66630">
      <w:pPr>
        <w:pStyle w:val="NormalWeb"/>
        <w:numPr>
          <w:ilvl w:val="0"/>
          <w:numId w:val="9"/>
        </w:numPr>
        <w:shd w:val="clear" w:color="auto" w:fill="FFFFFF"/>
        <w:rPr>
          <w:rFonts w:ascii="Segoe UI" w:hAnsi="Segoe UI" w:cs="Segoe UI"/>
          <w:color w:val="333333"/>
          <w:shd w:val="clear" w:color="auto" w:fill="FFFFFF"/>
        </w:rPr>
      </w:pPr>
      <w:r w:rsidRPr="00A66630">
        <w:rPr>
          <w:rFonts w:ascii="Segoe UI" w:hAnsi="Segoe UI" w:cs="Segoe UI"/>
          <w:color w:val="333333"/>
          <w:shd w:val="clear" w:color="auto" w:fill="FFFFFF"/>
        </w:rPr>
        <w:t>List Docker's networks:</w:t>
      </w:r>
    </w:p>
    <w:p w14:paraId="1704DC35" w14:textId="77777777" w:rsidR="00A66630" w:rsidRDefault="00A66630" w:rsidP="00E97C7D"/>
    <w:p w14:paraId="389E73EE" w14:textId="77777777" w:rsidR="00A66630" w:rsidRDefault="00A66630" w:rsidP="00A66630">
      <w:pPr>
        <w:shd w:val="clear" w:color="auto" w:fill="FFFFFF"/>
        <w:autoSpaceDE w:val="0"/>
        <w:autoSpaceDN w:val="0"/>
        <w:adjustRightInd w:val="0"/>
        <w:rPr>
          <w:rFonts w:ascii="Lucida Console" w:hAnsi="Lucida Console" w:cs="Lucida Console"/>
          <w:sz w:val="18"/>
          <w:szCs w:val="18"/>
        </w:rPr>
      </w:pPr>
    </w:p>
    <w:p w14:paraId="31D245C2" w14:textId="77777777" w:rsidR="00A66630" w:rsidRDefault="00A66630" w:rsidP="00A66630">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network</w:t>
      </w:r>
      <w:r>
        <w:rPr>
          <w:rFonts w:ascii="Lucida Console" w:hAnsi="Lucida Console" w:cs="Lucida Console"/>
          <w:sz w:val="18"/>
          <w:szCs w:val="18"/>
        </w:rPr>
        <w:t xml:space="preserve"> </w:t>
      </w:r>
      <w:r>
        <w:rPr>
          <w:rFonts w:ascii="Lucida Console" w:hAnsi="Lucida Console" w:cs="Lucida Console"/>
          <w:color w:val="8A2BE2"/>
          <w:sz w:val="18"/>
          <w:szCs w:val="18"/>
        </w:rPr>
        <w:t xml:space="preserve">ls </w:t>
      </w:r>
    </w:p>
    <w:p w14:paraId="52620365" w14:textId="77777777" w:rsidR="00A66630" w:rsidRDefault="00A66630" w:rsidP="00E97C7D"/>
    <w:p w14:paraId="4AFB468B" w14:textId="1F10CA7C" w:rsidR="00A66630" w:rsidRDefault="00A66630" w:rsidP="00A66630">
      <w:pPr>
        <w:pStyle w:val="NormalWeb"/>
        <w:numPr>
          <w:ilvl w:val="0"/>
          <w:numId w:val="9"/>
        </w:numPr>
        <w:shd w:val="clear" w:color="auto" w:fill="FFFFFF"/>
        <w:rPr>
          <w:rFonts w:ascii="Segoe UI" w:hAnsi="Segoe UI" w:cs="Segoe UI"/>
          <w:color w:val="333333"/>
          <w:shd w:val="clear" w:color="auto" w:fill="FFFFFF"/>
        </w:rPr>
      </w:pPr>
      <w:r w:rsidRPr="00A66630">
        <w:rPr>
          <w:rFonts w:ascii="Segoe UI" w:hAnsi="Segoe UI" w:cs="Segoe UI"/>
          <w:color w:val="333333"/>
          <w:shd w:val="clear" w:color="auto" w:fill="FFFFFF"/>
        </w:rPr>
        <w:t xml:space="preserve">Inspect the </w:t>
      </w:r>
      <w:r w:rsidRPr="00A66630">
        <w:rPr>
          <w:rFonts w:ascii="Segoe UI" w:hAnsi="Segoe UI" w:cs="Segoe UI"/>
          <w:b/>
          <w:bCs/>
          <w:color w:val="333333"/>
          <w:shd w:val="clear" w:color="auto" w:fill="FFFFFF"/>
        </w:rPr>
        <w:t>alpine-net</w:t>
      </w:r>
      <w:r w:rsidRPr="00A66630">
        <w:rPr>
          <w:rFonts w:ascii="Segoe UI" w:hAnsi="Segoe UI" w:cs="Segoe UI"/>
          <w:color w:val="333333"/>
          <w:shd w:val="clear" w:color="auto" w:fill="FFFFFF"/>
        </w:rPr>
        <w:t xml:space="preserve"> network. This shows you its IP address and the fact that no containers are connected to it</w:t>
      </w:r>
    </w:p>
    <w:p w14:paraId="42E3CE62" w14:textId="77777777" w:rsidR="00A66630" w:rsidRPr="00A66630" w:rsidRDefault="00A66630" w:rsidP="00A66630">
      <w:pPr>
        <w:shd w:val="clear" w:color="auto" w:fill="FFFFFF"/>
        <w:autoSpaceDE w:val="0"/>
        <w:autoSpaceDN w:val="0"/>
        <w:adjustRightInd w:val="0"/>
        <w:ind w:left="360"/>
        <w:rPr>
          <w:rFonts w:ascii="Lucida Console" w:hAnsi="Lucida Console" w:cs="Lucida Console"/>
          <w:color w:val="8A2BE2"/>
          <w:sz w:val="18"/>
          <w:szCs w:val="18"/>
        </w:rPr>
      </w:pPr>
      <w:r w:rsidRPr="00A66630">
        <w:rPr>
          <w:rFonts w:ascii="Lucida Console" w:hAnsi="Lucida Console" w:cs="Lucida Console"/>
          <w:color w:val="0000FF"/>
          <w:sz w:val="18"/>
          <w:szCs w:val="18"/>
        </w:rPr>
        <w:t>docker</w:t>
      </w:r>
      <w:r w:rsidRPr="00A66630">
        <w:rPr>
          <w:rFonts w:ascii="Lucida Console" w:hAnsi="Lucida Console" w:cs="Lucida Console"/>
          <w:sz w:val="18"/>
          <w:szCs w:val="18"/>
        </w:rPr>
        <w:t xml:space="preserve"> </w:t>
      </w:r>
      <w:r w:rsidRPr="00A66630">
        <w:rPr>
          <w:rFonts w:ascii="Lucida Console" w:hAnsi="Lucida Console" w:cs="Lucida Console"/>
          <w:color w:val="8A2BE2"/>
          <w:sz w:val="18"/>
          <w:szCs w:val="18"/>
        </w:rPr>
        <w:t>network</w:t>
      </w:r>
      <w:r w:rsidRPr="00A66630">
        <w:rPr>
          <w:rFonts w:ascii="Lucida Console" w:hAnsi="Lucida Console" w:cs="Lucida Console"/>
          <w:sz w:val="18"/>
          <w:szCs w:val="18"/>
        </w:rPr>
        <w:t xml:space="preserve"> </w:t>
      </w:r>
      <w:r w:rsidRPr="00A66630">
        <w:rPr>
          <w:rFonts w:ascii="Lucida Console" w:hAnsi="Lucida Console" w:cs="Lucida Console"/>
          <w:color w:val="8A2BE2"/>
          <w:sz w:val="18"/>
          <w:szCs w:val="18"/>
        </w:rPr>
        <w:t>inspect</w:t>
      </w:r>
      <w:r w:rsidRPr="00A66630">
        <w:rPr>
          <w:rFonts w:ascii="Lucida Console" w:hAnsi="Lucida Console" w:cs="Lucida Console"/>
          <w:sz w:val="18"/>
          <w:szCs w:val="18"/>
        </w:rPr>
        <w:t xml:space="preserve"> </w:t>
      </w:r>
      <w:r w:rsidRPr="00A66630">
        <w:rPr>
          <w:rFonts w:ascii="Lucida Console" w:hAnsi="Lucida Console" w:cs="Lucida Console"/>
          <w:color w:val="8A2BE2"/>
          <w:sz w:val="18"/>
          <w:szCs w:val="18"/>
        </w:rPr>
        <w:t xml:space="preserve">alpine-net </w:t>
      </w:r>
    </w:p>
    <w:p w14:paraId="02059E21" w14:textId="77777777" w:rsidR="00A66630" w:rsidRPr="00A66630" w:rsidRDefault="00A66630" w:rsidP="00A66630">
      <w:pPr>
        <w:pStyle w:val="NormalWeb"/>
        <w:shd w:val="clear" w:color="auto" w:fill="FFFFFF"/>
        <w:rPr>
          <w:rFonts w:ascii="Segoe UI" w:hAnsi="Segoe UI" w:cs="Segoe UI"/>
          <w:color w:val="333333"/>
          <w:shd w:val="clear" w:color="auto" w:fill="FFFFFF"/>
        </w:rPr>
      </w:pPr>
    </w:p>
    <w:p w14:paraId="0D26B7EE" w14:textId="77777777" w:rsidR="00E97C7D" w:rsidRDefault="00E97C7D" w:rsidP="00E97C7D">
      <w:r w:rsidRPr="00230D48">
        <w:rPr>
          <w:noProof/>
        </w:rPr>
        <w:lastRenderedPageBreak/>
        <w:drawing>
          <wp:inline distT="0" distB="0" distL="0" distR="0" wp14:anchorId="360440C2" wp14:editId="5C35336F">
            <wp:extent cx="5540220" cy="4839119"/>
            <wp:effectExtent l="0" t="0" r="3810" b="0"/>
            <wp:docPr id="34882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23556" name=""/>
                    <pic:cNvPicPr/>
                  </pic:nvPicPr>
                  <pic:blipFill>
                    <a:blip r:embed="rId21"/>
                    <a:stretch>
                      <a:fillRect/>
                    </a:stretch>
                  </pic:blipFill>
                  <pic:spPr>
                    <a:xfrm>
                      <a:off x="0" y="0"/>
                      <a:ext cx="5540220" cy="4839119"/>
                    </a:xfrm>
                    <a:prstGeom prst="rect">
                      <a:avLst/>
                    </a:prstGeom>
                  </pic:spPr>
                </pic:pic>
              </a:graphicData>
            </a:graphic>
          </wp:inline>
        </w:drawing>
      </w:r>
    </w:p>
    <w:p w14:paraId="216AD917" w14:textId="77777777" w:rsidR="00E97C7D" w:rsidRDefault="00E97C7D" w:rsidP="00E97C7D"/>
    <w:p w14:paraId="4EE63CBB" w14:textId="357495A9" w:rsidR="00A66630" w:rsidRDefault="00A66630" w:rsidP="00E97C7D">
      <w:pPr>
        <w:rPr>
          <w:rFonts w:ascii="Roboto" w:hAnsi="Roboto"/>
          <w:color w:val="000000"/>
          <w:shd w:val="clear" w:color="auto" w:fill="F9F9FA"/>
        </w:rPr>
      </w:pPr>
      <w:r w:rsidRPr="00A66630">
        <w:rPr>
          <w:rFonts w:ascii="Roboto" w:hAnsi="Roboto"/>
          <w:b/>
          <w:bCs/>
          <w:color w:val="000000"/>
          <w:shd w:val="clear" w:color="auto" w:fill="F9F9FA"/>
        </w:rPr>
        <w:t>Note:</w:t>
      </w:r>
      <w:r>
        <w:rPr>
          <w:rFonts w:ascii="Roboto" w:hAnsi="Roboto"/>
          <w:color w:val="000000"/>
          <w:shd w:val="clear" w:color="auto" w:fill="F9F9FA"/>
        </w:rPr>
        <w:t xml:space="preserve"> </w:t>
      </w:r>
      <w:r>
        <w:rPr>
          <w:rFonts w:ascii="Roboto" w:hAnsi="Roboto"/>
          <w:color w:val="000000"/>
          <w:shd w:val="clear" w:color="auto" w:fill="F9F9FA"/>
        </w:rPr>
        <w:t>Notice that this network's gateway is </w:t>
      </w:r>
      <w:r>
        <w:rPr>
          <w:rStyle w:val="HTMLCode"/>
          <w:rFonts w:ascii="Roboto Mono" w:eastAsiaTheme="majorEastAsia" w:hAnsi="Roboto Mono"/>
          <w:color w:val="000000"/>
          <w:sz w:val="21"/>
          <w:szCs w:val="21"/>
          <w:bdr w:val="single" w:sz="6" w:space="0" w:color="C4C8D1" w:frame="1"/>
          <w:shd w:val="clear" w:color="auto" w:fill="E1E2E6"/>
        </w:rPr>
        <w:t>172.18.0.1</w:t>
      </w:r>
      <w:r>
        <w:rPr>
          <w:rFonts w:ascii="Roboto" w:hAnsi="Roboto"/>
          <w:color w:val="000000"/>
          <w:shd w:val="clear" w:color="auto" w:fill="F9F9FA"/>
        </w:rPr>
        <w:t>, as opposed to the default bridge network, whose gateway is </w:t>
      </w:r>
      <w:r>
        <w:rPr>
          <w:rStyle w:val="HTMLCode"/>
          <w:rFonts w:ascii="Roboto Mono" w:eastAsiaTheme="majorEastAsia" w:hAnsi="Roboto Mono"/>
          <w:color w:val="000000"/>
          <w:sz w:val="21"/>
          <w:szCs w:val="21"/>
          <w:bdr w:val="single" w:sz="6" w:space="0" w:color="C4C8D1" w:frame="1"/>
          <w:shd w:val="clear" w:color="auto" w:fill="E1E2E6"/>
        </w:rPr>
        <w:t>172.17.0.1</w:t>
      </w:r>
      <w:r>
        <w:rPr>
          <w:rFonts w:ascii="Roboto" w:hAnsi="Roboto"/>
          <w:color w:val="000000"/>
          <w:shd w:val="clear" w:color="auto" w:fill="F9F9FA"/>
        </w:rPr>
        <w:t>. The exact IP address may be different on your system.</w:t>
      </w:r>
    </w:p>
    <w:p w14:paraId="58B33F64" w14:textId="77777777" w:rsidR="00A66630" w:rsidRDefault="00A66630" w:rsidP="00E97C7D">
      <w:pPr>
        <w:rPr>
          <w:rFonts w:ascii="Roboto" w:hAnsi="Roboto"/>
          <w:color w:val="000000"/>
          <w:shd w:val="clear" w:color="auto" w:fill="F9F9FA"/>
        </w:rPr>
      </w:pPr>
    </w:p>
    <w:p w14:paraId="10DA5C4E" w14:textId="5AF66CE3" w:rsidR="00A66630" w:rsidRPr="00A66630" w:rsidRDefault="00A66630" w:rsidP="00A66630">
      <w:pPr>
        <w:pStyle w:val="NormalWeb"/>
        <w:numPr>
          <w:ilvl w:val="0"/>
          <w:numId w:val="9"/>
        </w:numPr>
        <w:shd w:val="clear" w:color="auto" w:fill="FFFFFF"/>
        <w:rPr>
          <w:rFonts w:ascii="Segoe UI" w:hAnsi="Segoe UI" w:cs="Segoe UI"/>
          <w:color w:val="333333"/>
          <w:shd w:val="clear" w:color="auto" w:fill="FFFFFF"/>
        </w:rPr>
      </w:pPr>
      <w:r w:rsidRPr="00A66630">
        <w:rPr>
          <w:rFonts w:ascii="Segoe UI" w:hAnsi="Segoe UI" w:cs="Segoe UI"/>
          <w:color w:val="333333"/>
          <w:shd w:val="clear" w:color="auto" w:fill="FFFFFF"/>
        </w:rPr>
        <w:t xml:space="preserve">Create your </w:t>
      </w:r>
      <w:r w:rsidRPr="00A66630">
        <w:rPr>
          <w:rFonts w:ascii="Segoe UI" w:hAnsi="Segoe UI" w:cs="Segoe UI"/>
          <w:b/>
          <w:bCs/>
          <w:color w:val="333333"/>
          <w:shd w:val="clear" w:color="auto" w:fill="FFFFFF"/>
        </w:rPr>
        <w:t>four containers</w:t>
      </w:r>
      <w:r w:rsidRPr="00A66630">
        <w:rPr>
          <w:rFonts w:ascii="Segoe UI" w:hAnsi="Segoe UI" w:cs="Segoe UI"/>
          <w:color w:val="333333"/>
          <w:shd w:val="clear" w:color="auto" w:fill="FFFFFF"/>
        </w:rPr>
        <w:t>. Notice the </w:t>
      </w:r>
      <w:r w:rsidRPr="00A66630">
        <w:rPr>
          <w:rFonts w:ascii="Segoe UI" w:hAnsi="Segoe UI" w:cs="Segoe UI"/>
          <w:b/>
          <w:bCs/>
          <w:color w:val="FF0000"/>
          <w:shd w:val="clear" w:color="auto" w:fill="FFFFFF"/>
        </w:rPr>
        <w:t>--network</w:t>
      </w:r>
      <w:r w:rsidRPr="00A66630">
        <w:rPr>
          <w:rFonts w:ascii="Segoe UI" w:hAnsi="Segoe UI" w:cs="Segoe UI"/>
          <w:color w:val="FF0000"/>
          <w:shd w:val="clear" w:color="auto" w:fill="FFFFFF"/>
        </w:rPr>
        <w:t> </w:t>
      </w:r>
      <w:r w:rsidRPr="00A66630">
        <w:rPr>
          <w:rFonts w:ascii="Segoe UI" w:hAnsi="Segoe UI" w:cs="Segoe UI"/>
          <w:color w:val="333333"/>
          <w:shd w:val="clear" w:color="auto" w:fill="FFFFFF"/>
        </w:rPr>
        <w:t>flags. You can only connect to one network during the docker run command, so you need to use </w:t>
      </w:r>
      <w:r w:rsidRPr="00A66630">
        <w:rPr>
          <w:rFonts w:ascii="Segoe UI" w:hAnsi="Segoe UI" w:cs="Segoe UI"/>
          <w:b/>
          <w:bCs/>
          <w:color w:val="333333"/>
          <w:shd w:val="clear" w:color="auto" w:fill="FFFFFF"/>
        </w:rPr>
        <w:t>docker network connect</w:t>
      </w:r>
      <w:r w:rsidRPr="00A66630">
        <w:rPr>
          <w:rFonts w:ascii="Segoe UI" w:hAnsi="Segoe UI" w:cs="Segoe UI"/>
          <w:color w:val="333333"/>
          <w:shd w:val="clear" w:color="auto" w:fill="FFFFFF"/>
        </w:rPr>
        <w:t> afterward to connect </w:t>
      </w:r>
      <w:r w:rsidRPr="00A66630">
        <w:rPr>
          <w:rFonts w:ascii="Segoe UI" w:hAnsi="Segoe UI" w:cs="Segoe UI"/>
          <w:color w:val="FF0000"/>
          <w:shd w:val="clear" w:color="auto" w:fill="FFFFFF"/>
        </w:rPr>
        <w:t>alpine4</w:t>
      </w:r>
      <w:r w:rsidRPr="00A66630">
        <w:rPr>
          <w:rFonts w:ascii="Segoe UI" w:hAnsi="Segoe UI" w:cs="Segoe UI"/>
          <w:color w:val="333333"/>
          <w:shd w:val="clear" w:color="auto" w:fill="FFFFFF"/>
        </w:rPr>
        <w:t> to the </w:t>
      </w:r>
      <w:r w:rsidRPr="00A66630">
        <w:rPr>
          <w:rFonts w:ascii="Segoe UI" w:hAnsi="Segoe UI" w:cs="Segoe UI"/>
          <w:b/>
          <w:bCs/>
          <w:color w:val="333333"/>
          <w:shd w:val="clear" w:color="auto" w:fill="FFFFFF"/>
        </w:rPr>
        <w:t>bridge network</w:t>
      </w:r>
      <w:r w:rsidRPr="00A66630">
        <w:rPr>
          <w:rFonts w:ascii="Segoe UI" w:hAnsi="Segoe UI" w:cs="Segoe UI"/>
          <w:color w:val="333333"/>
          <w:shd w:val="clear" w:color="auto" w:fill="FFFFFF"/>
        </w:rPr>
        <w:t xml:space="preserve"> as well.</w:t>
      </w:r>
    </w:p>
    <w:p w14:paraId="632FE4AA" w14:textId="77777777" w:rsidR="00A66630" w:rsidRDefault="00A66630" w:rsidP="00E97C7D"/>
    <w:p w14:paraId="31CA3753" w14:textId="77777777" w:rsidR="00A66630" w:rsidRDefault="00A66630" w:rsidP="00A66630">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run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dit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alpine1</w:t>
      </w:r>
      <w:r>
        <w:rPr>
          <w:rFonts w:ascii="Lucida Console" w:hAnsi="Lucida Console" w:cs="Lucida Console"/>
          <w:sz w:val="18"/>
          <w:szCs w:val="18"/>
        </w:rPr>
        <w:t xml:space="preserve"> </w:t>
      </w:r>
      <w:r>
        <w:rPr>
          <w:rFonts w:ascii="Lucida Console" w:hAnsi="Lucida Console" w:cs="Lucida Console"/>
          <w:color w:val="8A2BE2"/>
          <w:sz w:val="18"/>
          <w:szCs w:val="18"/>
        </w:rPr>
        <w:t>--network</w:t>
      </w:r>
      <w:r>
        <w:rPr>
          <w:rFonts w:ascii="Lucida Console" w:hAnsi="Lucida Console" w:cs="Lucida Console"/>
          <w:sz w:val="18"/>
          <w:szCs w:val="18"/>
        </w:rPr>
        <w:t xml:space="preserve"> </w:t>
      </w:r>
      <w:r>
        <w:rPr>
          <w:rFonts w:ascii="Lucida Console" w:hAnsi="Lucida Console" w:cs="Lucida Console"/>
          <w:color w:val="8A2BE2"/>
          <w:sz w:val="18"/>
          <w:szCs w:val="18"/>
        </w:rPr>
        <w:t>alpine-net</w:t>
      </w:r>
      <w:r>
        <w:rPr>
          <w:rFonts w:ascii="Lucida Console" w:hAnsi="Lucida Console" w:cs="Lucida Console"/>
          <w:sz w:val="18"/>
          <w:szCs w:val="18"/>
        </w:rPr>
        <w:t xml:space="preserve"> </w:t>
      </w:r>
      <w:r>
        <w:rPr>
          <w:rFonts w:ascii="Lucida Console" w:hAnsi="Lucida Console" w:cs="Lucida Console"/>
          <w:color w:val="8A2BE2"/>
          <w:sz w:val="18"/>
          <w:szCs w:val="18"/>
        </w:rPr>
        <w:t>alpine</w:t>
      </w:r>
      <w:r>
        <w:rPr>
          <w:rFonts w:ascii="Lucida Console" w:hAnsi="Lucida Console" w:cs="Lucida Console"/>
          <w:sz w:val="18"/>
          <w:szCs w:val="18"/>
        </w:rPr>
        <w:t xml:space="preserve"> </w:t>
      </w:r>
      <w:r>
        <w:rPr>
          <w:rFonts w:ascii="Lucida Console" w:hAnsi="Lucida Console" w:cs="Lucida Console"/>
          <w:color w:val="8A2BE2"/>
          <w:sz w:val="18"/>
          <w:szCs w:val="18"/>
        </w:rPr>
        <w:t>ash</w:t>
      </w:r>
    </w:p>
    <w:p w14:paraId="35B9442B" w14:textId="77777777" w:rsidR="00A66630" w:rsidRDefault="00A66630" w:rsidP="00A66630">
      <w:pPr>
        <w:shd w:val="clear" w:color="auto" w:fill="FFFFFF"/>
        <w:autoSpaceDE w:val="0"/>
        <w:autoSpaceDN w:val="0"/>
        <w:adjustRightInd w:val="0"/>
        <w:rPr>
          <w:rFonts w:ascii="Lucida Console" w:hAnsi="Lucida Console" w:cs="Lucida Console"/>
          <w:sz w:val="18"/>
          <w:szCs w:val="18"/>
        </w:rPr>
      </w:pPr>
    </w:p>
    <w:p w14:paraId="1D2DB910" w14:textId="77777777" w:rsidR="00A66630" w:rsidRDefault="00A66630" w:rsidP="00A66630">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run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dit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alpine2</w:t>
      </w:r>
      <w:r>
        <w:rPr>
          <w:rFonts w:ascii="Lucida Console" w:hAnsi="Lucida Console" w:cs="Lucida Console"/>
          <w:sz w:val="18"/>
          <w:szCs w:val="18"/>
        </w:rPr>
        <w:t xml:space="preserve"> </w:t>
      </w:r>
      <w:r>
        <w:rPr>
          <w:rFonts w:ascii="Lucida Console" w:hAnsi="Lucida Console" w:cs="Lucida Console"/>
          <w:color w:val="8A2BE2"/>
          <w:sz w:val="18"/>
          <w:szCs w:val="18"/>
        </w:rPr>
        <w:t>--network</w:t>
      </w:r>
      <w:r>
        <w:rPr>
          <w:rFonts w:ascii="Lucida Console" w:hAnsi="Lucida Console" w:cs="Lucida Console"/>
          <w:sz w:val="18"/>
          <w:szCs w:val="18"/>
        </w:rPr>
        <w:t xml:space="preserve"> </w:t>
      </w:r>
      <w:r>
        <w:rPr>
          <w:rFonts w:ascii="Lucida Console" w:hAnsi="Lucida Console" w:cs="Lucida Console"/>
          <w:color w:val="8A2BE2"/>
          <w:sz w:val="18"/>
          <w:szCs w:val="18"/>
        </w:rPr>
        <w:t>alpine-net</w:t>
      </w:r>
      <w:r>
        <w:rPr>
          <w:rFonts w:ascii="Lucida Console" w:hAnsi="Lucida Console" w:cs="Lucida Console"/>
          <w:sz w:val="18"/>
          <w:szCs w:val="18"/>
        </w:rPr>
        <w:t xml:space="preserve"> </w:t>
      </w:r>
      <w:r>
        <w:rPr>
          <w:rFonts w:ascii="Lucida Console" w:hAnsi="Lucida Console" w:cs="Lucida Console"/>
          <w:color w:val="8A2BE2"/>
          <w:sz w:val="18"/>
          <w:szCs w:val="18"/>
        </w:rPr>
        <w:t>alpine</w:t>
      </w:r>
      <w:r>
        <w:rPr>
          <w:rFonts w:ascii="Lucida Console" w:hAnsi="Lucida Console" w:cs="Lucida Console"/>
          <w:sz w:val="18"/>
          <w:szCs w:val="18"/>
        </w:rPr>
        <w:t xml:space="preserve"> </w:t>
      </w:r>
      <w:r>
        <w:rPr>
          <w:rFonts w:ascii="Lucida Console" w:hAnsi="Lucida Console" w:cs="Lucida Console"/>
          <w:color w:val="8A2BE2"/>
          <w:sz w:val="18"/>
          <w:szCs w:val="18"/>
        </w:rPr>
        <w:t>ash</w:t>
      </w:r>
    </w:p>
    <w:p w14:paraId="52B593B0" w14:textId="77777777" w:rsidR="00A66630" w:rsidRDefault="00A66630" w:rsidP="00A66630">
      <w:pPr>
        <w:shd w:val="clear" w:color="auto" w:fill="FFFFFF"/>
        <w:autoSpaceDE w:val="0"/>
        <w:autoSpaceDN w:val="0"/>
        <w:adjustRightInd w:val="0"/>
        <w:rPr>
          <w:rFonts w:ascii="Lucida Console" w:hAnsi="Lucida Console" w:cs="Lucida Console"/>
          <w:sz w:val="18"/>
          <w:szCs w:val="18"/>
        </w:rPr>
      </w:pPr>
    </w:p>
    <w:p w14:paraId="1AEFA19A" w14:textId="77777777" w:rsidR="00A66630" w:rsidRDefault="00A66630" w:rsidP="00A66630">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run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dit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alpine3</w:t>
      </w:r>
      <w:r>
        <w:rPr>
          <w:rFonts w:ascii="Lucida Console" w:hAnsi="Lucida Console" w:cs="Lucida Console"/>
          <w:sz w:val="18"/>
          <w:szCs w:val="18"/>
        </w:rPr>
        <w:t xml:space="preserve"> </w:t>
      </w:r>
      <w:r>
        <w:rPr>
          <w:rFonts w:ascii="Lucida Console" w:hAnsi="Lucida Console" w:cs="Lucida Console"/>
          <w:color w:val="8A2BE2"/>
          <w:sz w:val="18"/>
          <w:szCs w:val="18"/>
        </w:rPr>
        <w:t>alpine</w:t>
      </w:r>
      <w:r>
        <w:rPr>
          <w:rFonts w:ascii="Lucida Console" w:hAnsi="Lucida Console" w:cs="Lucida Console"/>
          <w:sz w:val="18"/>
          <w:szCs w:val="18"/>
        </w:rPr>
        <w:t xml:space="preserve"> </w:t>
      </w:r>
      <w:r>
        <w:rPr>
          <w:rFonts w:ascii="Lucida Console" w:hAnsi="Lucida Console" w:cs="Lucida Console"/>
          <w:color w:val="8A2BE2"/>
          <w:sz w:val="18"/>
          <w:szCs w:val="18"/>
        </w:rPr>
        <w:t>ash</w:t>
      </w:r>
    </w:p>
    <w:p w14:paraId="7617628A" w14:textId="77777777" w:rsidR="00A66630" w:rsidRDefault="00A66630" w:rsidP="00A66630">
      <w:pPr>
        <w:shd w:val="clear" w:color="auto" w:fill="FFFFFF"/>
        <w:autoSpaceDE w:val="0"/>
        <w:autoSpaceDN w:val="0"/>
        <w:adjustRightInd w:val="0"/>
        <w:rPr>
          <w:rFonts w:ascii="Lucida Console" w:hAnsi="Lucida Console" w:cs="Lucida Console"/>
          <w:sz w:val="18"/>
          <w:szCs w:val="18"/>
        </w:rPr>
      </w:pPr>
    </w:p>
    <w:p w14:paraId="7A2C40EA" w14:textId="77777777" w:rsidR="00A66630" w:rsidRDefault="00A66630" w:rsidP="00A66630">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run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dit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alpine4</w:t>
      </w:r>
      <w:r>
        <w:rPr>
          <w:rFonts w:ascii="Lucida Console" w:hAnsi="Lucida Console" w:cs="Lucida Console"/>
          <w:sz w:val="18"/>
          <w:szCs w:val="18"/>
        </w:rPr>
        <w:t xml:space="preserve"> </w:t>
      </w:r>
      <w:r>
        <w:rPr>
          <w:rFonts w:ascii="Lucida Console" w:hAnsi="Lucida Console" w:cs="Lucida Console"/>
          <w:color w:val="8A2BE2"/>
          <w:sz w:val="18"/>
          <w:szCs w:val="18"/>
        </w:rPr>
        <w:t>--network</w:t>
      </w:r>
      <w:r>
        <w:rPr>
          <w:rFonts w:ascii="Lucida Console" w:hAnsi="Lucida Console" w:cs="Lucida Console"/>
          <w:sz w:val="18"/>
          <w:szCs w:val="18"/>
        </w:rPr>
        <w:t xml:space="preserve"> </w:t>
      </w:r>
      <w:r>
        <w:rPr>
          <w:rFonts w:ascii="Lucida Console" w:hAnsi="Lucida Console" w:cs="Lucida Console"/>
          <w:color w:val="8A2BE2"/>
          <w:sz w:val="18"/>
          <w:szCs w:val="18"/>
        </w:rPr>
        <w:t>alpine-net</w:t>
      </w:r>
      <w:r>
        <w:rPr>
          <w:rFonts w:ascii="Lucida Console" w:hAnsi="Lucida Console" w:cs="Lucida Console"/>
          <w:sz w:val="18"/>
          <w:szCs w:val="18"/>
        </w:rPr>
        <w:t xml:space="preserve"> </w:t>
      </w:r>
      <w:r>
        <w:rPr>
          <w:rFonts w:ascii="Lucida Console" w:hAnsi="Lucida Console" w:cs="Lucida Console"/>
          <w:color w:val="8A2BE2"/>
          <w:sz w:val="18"/>
          <w:szCs w:val="18"/>
        </w:rPr>
        <w:t>alpine</w:t>
      </w:r>
      <w:r>
        <w:rPr>
          <w:rFonts w:ascii="Lucida Console" w:hAnsi="Lucida Console" w:cs="Lucida Console"/>
          <w:sz w:val="18"/>
          <w:szCs w:val="18"/>
        </w:rPr>
        <w:t xml:space="preserve"> </w:t>
      </w:r>
      <w:r>
        <w:rPr>
          <w:rFonts w:ascii="Lucida Console" w:hAnsi="Lucida Console" w:cs="Lucida Console"/>
          <w:color w:val="8A2BE2"/>
          <w:sz w:val="18"/>
          <w:szCs w:val="18"/>
        </w:rPr>
        <w:t>ash</w:t>
      </w:r>
    </w:p>
    <w:p w14:paraId="0EC349B8" w14:textId="77777777" w:rsidR="00A66630" w:rsidRDefault="00A66630" w:rsidP="00A66630">
      <w:pPr>
        <w:shd w:val="clear" w:color="auto" w:fill="FFFFFF"/>
        <w:autoSpaceDE w:val="0"/>
        <w:autoSpaceDN w:val="0"/>
        <w:adjustRightInd w:val="0"/>
        <w:rPr>
          <w:rFonts w:ascii="Lucida Console" w:hAnsi="Lucida Console" w:cs="Lucida Console"/>
          <w:sz w:val="18"/>
          <w:szCs w:val="18"/>
        </w:rPr>
      </w:pPr>
    </w:p>
    <w:p w14:paraId="74EFE34B" w14:textId="77777777" w:rsidR="00A66630" w:rsidRDefault="00A66630" w:rsidP="00A66630">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network</w:t>
      </w:r>
      <w:r>
        <w:rPr>
          <w:rFonts w:ascii="Lucida Console" w:hAnsi="Lucida Console" w:cs="Lucida Console"/>
          <w:sz w:val="18"/>
          <w:szCs w:val="18"/>
        </w:rPr>
        <w:t xml:space="preserve"> </w:t>
      </w:r>
      <w:r>
        <w:rPr>
          <w:rFonts w:ascii="Lucida Console" w:hAnsi="Lucida Console" w:cs="Lucida Console"/>
          <w:color w:val="8A2BE2"/>
          <w:sz w:val="18"/>
          <w:szCs w:val="18"/>
        </w:rPr>
        <w:t>connect</w:t>
      </w:r>
      <w:r>
        <w:rPr>
          <w:rFonts w:ascii="Lucida Console" w:hAnsi="Lucida Console" w:cs="Lucida Console"/>
          <w:sz w:val="18"/>
          <w:szCs w:val="18"/>
        </w:rPr>
        <w:t xml:space="preserve"> </w:t>
      </w:r>
      <w:r>
        <w:rPr>
          <w:rFonts w:ascii="Lucida Console" w:hAnsi="Lucida Console" w:cs="Lucida Console"/>
          <w:color w:val="8A2BE2"/>
          <w:sz w:val="18"/>
          <w:szCs w:val="18"/>
        </w:rPr>
        <w:t>bridge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alpine4 </w:t>
      </w:r>
    </w:p>
    <w:p w14:paraId="1F78F75F" w14:textId="78F9AB4E" w:rsidR="00A66630" w:rsidRDefault="00A66630" w:rsidP="00A66630">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8A2BE2"/>
          <w:sz w:val="18"/>
          <w:szCs w:val="18"/>
        </w:rPr>
        <w:t xml:space="preserve"> </w:t>
      </w:r>
    </w:p>
    <w:p w14:paraId="5ADA6A2A" w14:textId="77777777" w:rsidR="00A66630" w:rsidRDefault="00A66630" w:rsidP="00E97C7D"/>
    <w:p w14:paraId="78FF452D" w14:textId="77777777" w:rsidR="00A66630" w:rsidRDefault="00A66630" w:rsidP="00E97C7D"/>
    <w:p w14:paraId="1B17009A" w14:textId="77777777" w:rsidR="00E97C7D" w:rsidRDefault="00E97C7D" w:rsidP="00E97C7D">
      <w:r w:rsidRPr="00230D48">
        <w:rPr>
          <w:noProof/>
        </w:rPr>
        <w:drawing>
          <wp:inline distT="0" distB="0" distL="0" distR="0" wp14:anchorId="000304D1" wp14:editId="0EDC7116">
            <wp:extent cx="5113463" cy="967824"/>
            <wp:effectExtent l="0" t="0" r="0" b="3810"/>
            <wp:docPr id="37009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97470" name=""/>
                    <pic:cNvPicPr/>
                  </pic:nvPicPr>
                  <pic:blipFill>
                    <a:blip r:embed="rId22"/>
                    <a:stretch>
                      <a:fillRect/>
                    </a:stretch>
                  </pic:blipFill>
                  <pic:spPr>
                    <a:xfrm>
                      <a:off x="0" y="0"/>
                      <a:ext cx="5113463" cy="967824"/>
                    </a:xfrm>
                    <a:prstGeom prst="rect">
                      <a:avLst/>
                    </a:prstGeom>
                  </pic:spPr>
                </pic:pic>
              </a:graphicData>
            </a:graphic>
          </wp:inline>
        </w:drawing>
      </w:r>
    </w:p>
    <w:p w14:paraId="5C7EE517" w14:textId="77777777" w:rsidR="00E97C7D" w:rsidRDefault="00E97C7D" w:rsidP="00E97C7D"/>
    <w:p w14:paraId="0B2798B2" w14:textId="77777777" w:rsidR="00E97C7D" w:rsidRDefault="00E97C7D" w:rsidP="00E97C7D">
      <w:r w:rsidRPr="00230D48">
        <w:rPr>
          <w:noProof/>
        </w:rPr>
        <w:lastRenderedPageBreak/>
        <w:drawing>
          <wp:inline distT="0" distB="0" distL="0" distR="0" wp14:anchorId="39EB2472" wp14:editId="0CE20DB6">
            <wp:extent cx="5227773" cy="1455546"/>
            <wp:effectExtent l="0" t="0" r="0" b="0"/>
            <wp:docPr id="146747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70158" name=""/>
                    <pic:cNvPicPr/>
                  </pic:nvPicPr>
                  <pic:blipFill>
                    <a:blip r:embed="rId23"/>
                    <a:stretch>
                      <a:fillRect/>
                    </a:stretch>
                  </pic:blipFill>
                  <pic:spPr>
                    <a:xfrm>
                      <a:off x="0" y="0"/>
                      <a:ext cx="5227773" cy="1455546"/>
                    </a:xfrm>
                    <a:prstGeom prst="rect">
                      <a:avLst/>
                    </a:prstGeom>
                  </pic:spPr>
                </pic:pic>
              </a:graphicData>
            </a:graphic>
          </wp:inline>
        </w:drawing>
      </w:r>
    </w:p>
    <w:p w14:paraId="33A3F378" w14:textId="77777777" w:rsidR="00A66630" w:rsidRDefault="00A66630" w:rsidP="00E97C7D"/>
    <w:p w14:paraId="6804CE8D" w14:textId="4F13EBC0" w:rsidR="00A66630" w:rsidRDefault="00D646F5" w:rsidP="00D646F5">
      <w:pPr>
        <w:pStyle w:val="NormalWeb"/>
        <w:numPr>
          <w:ilvl w:val="0"/>
          <w:numId w:val="9"/>
        </w:numPr>
        <w:shd w:val="clear" w:color="auto" w:fill="FFFFFF"/>
        <w:rPr>
          <w:rFonts w:ascii="Segoe UI" w:hAnsi="Segoe UI" w:cs="Segoe UI"/>
          <w:color w:val="333333"/>
          <w:shd w:val="clear" w:color="auto" w:fill="FFFFFF"/>
        </w:rPr>
      </w:pPr>
      <w:r w:rsidRPr="00D646F5">
        <w:rPr>
          <w:rFonts w:ascii="Segoe UI" w:hAnsi="Segoe UI" w:cs="Segoe UI"/>
          <w:color w:val="333333"/>
          <w:shd w:val="clear" w:color="auto" w:fill="FFFFFF"/>
        </w:rPr>
        <w:t xml:space="preserve">Inspect the </w:t>
      </w:r>
      <w:r w:rsidRPr="00D646F5">
        <w:rPr>
          <w:rFonts w:ascii="Segoe UI" w:hAnsi="Segoe UI" w:cs="Segoe UI"/>
          <w:b/>
          <w:bCs/>
          <w:color w:val="333333"/>
          <w:shd w:val="clear" w:color="auto" w:fill="FFFFFF"/>
        </w:rPr>
        <w:t>bridge network</w:t>
      </w:r>
      <w:r w:rsidRPr="00D646F5">
        <w:rPr>
          <w:rFonts w:ascii="Segoe UI" w:hAnsi="Segoe UI" w:cs="Segoe UI"/>
          <w:color w:val="333333"/>
          <w:shd w:val="clear" w:color="auto" w:fill="FFFFFF"/>
        </w:rPr>
        <w:t xml:space="preserve"> and the </w:t>
      </w:r>
      <w:r w:rsidRPr="00D646F5">
        <w:rPr>
          <w:rFonts w:ascii="Segoe UI" w:hAnsi="Segoe UI" w:cs="Segoe UI"/>
          <w:color w:val="FF0000"/>
          <w:shd w:val="clear" w:color="auto" w:fill="FFFFFF"/>
        </w:rPr>
        <w:t xml:space="preserve">alpine-net </w:t>
      </w:r>
      <w:r w:rsidRPr="00D646F5">
        <w:rPr>
          <w:rFonts w:ascii="Segoe UI" w:hAnsi="Segoe UI" w:cs="Segoe UI"/>
          <w:color w:val="333333"/>
          <w:shd w:val="clear" w:color="auto" w:fill="FFFFFF"/>
        </w:rPr>
        <w:t>network again</w:t>
      </w:r>
    </w:p>
    <w:p w14:paraId="78C39D7E" w14:textId="56A6D8FB" w:rsidR="00D646F5" w:rsidRPr="00D646F5" w:rsidRDefault="00D646F5" w:rsidP="00D646F5">
      <w:pPr>
        <w:pStyle w:val="ListParagraph"/>
        <w:shd w:val="clear" w:color="auto" w:fill="FFFFFF"/>
        <w:autoSpaceDE w:val="0"/>
        <w:autoSpaceDN w:val="0"/>
        <w:adjustRightInd w:val="0"/>
        <w:rPr>
          <w:rFonts w:ascii="Lucida Console" w:hAnsi="Lucida Console" w:cs="Lucida Console"/>
          <w:color w:val="8A2BE2"/>
          <w:sz w:val="18"/>
          <w:szCs w:val="18"/>
        </w:rPr>
      </w:pPr>
      <w:r w:rsidRPr="00D646F5">
        <w:rPr>
          <w:rFonts w:ascii="Lucida Console" w:hAnsi="Lucida Console" w:cs="Lucida Console"/>
          <w:color w:val="0000FF"/>
          <w:sz w:val="18"/>
          <w:szCs w:val="18"/>
        </w:rPr>
        <w:t>docker</w:t>
      </w:r>
      <w:r w:rsidRPr="00D646F5">
        <w:rPr>
          <w:rFonts w:ascii="Lucida Console" w:hAnsi="Lucida Console" w:cs="Lucida Console"/>
          <w:sz w:val="18"/>
          <w:szCs w:val="18"/>
        </w:rPr>
        <w:t xml:space="preserve"> </w:t>
      </w:r>
      <w:r w:rsidRPr="00D646F5">
        <w:rPr>
          <w:rFonts w:ascii="Lucida Console" w:hAnsi="Lucida Console" w:cs="Lucida Console"/>
          <w:color w:val="8A2BE2"/>
          <w:sz w:val="18"/>
          <w:szCs w:val="18"/>
        </w:rPr>
        <w:t>network</w:t>
      </w:r>
      <w:r w:rsidRPr="00D646F5">
        <w:rPr>
          <w:rFonts w:ascii="Lucida Console" w:hAnsi="Lucida Console" w:cs="Lucida Console"/>
          <w:sz w:val="18"/>
          <w:szCs w:val="18"/>
        </w:rPr>
        <w:t xml:space="preserve"> </w:t>
      </w:r>
      <w:r w:rsidRPr="00D646F5">
        <w:rPr>
          <w:rFonts w:ascii="Lucida Console" w:hAnsi="Lucida Console" w:cs="Lucida Console"/>
          <w:color w:val="8A2BE2"/>
          <w:sz w:val="18"/>
          <w:szCs w:val="18"/>
        </w:rPr>
        <w:t>inspect</w:t>
      </w:r>
      <w:r w:rsidRPr="00D646F5">
        <w:rPr>
          <w:rFonts w:ascii="Lucida Console" w:hAnsi="Lucida Console" w:cs="Lucida Console"/>
          <w:sz w:val="18"/>
          <w:szCs w:val="18"/>
        </w:rPr>
        <w:t xml:space="preserve"> </w:t>
      </w:r>
      <w:r w:rsidRPr="00D646F5">
        <w:rPr>
          <w:rFonts w:ascii="Lucida Console" w:hAnsi="Lucida Console" w:cs="Lucida Console"/>
          <w:color w:val="8A2BE2"/>
          <w:sz w:val="18"/>
          <w:szCs w:val="18"/>
        </w:rPr>
        <w:t>bridge</w:t>
      </w:r>
    </w:p>
    <w:p w14:paraId="341B0009" w14:textId="77777777" w:rsidR="00D646F5" w:rsidRDefault="00D646F5" w:rsidP="00E97C7D"/>
    <w:p w14:paraId="0919A961" w14:textId="77777777" w:rsidR="00E97C7D" w:rsidRDefault="00E97C7D" w:rsidP="00E97C7D"/>
    <w:p w14:paraId="38839101" w14:textId="77777777" w:rsidR="00E97C7D" w:rsidRDefault="00E97C7D" w:rsidP="00E97C7D">
      <w:r w:rsidRPr="00230D48">
        <w:rPr>
          <w:noProof/>
        </w:rPr>
        <w:drawing>
          <wp:inline distT="0" distB="0" distL="0" distR="0" wp14:anchorId="5734A448" wp14:editId="198F3B98">
            <wp:extent cx="5731510" cy="5302250"/>
            <wp:effectExtent l="0" t="0" r="2540" b="0"/>
            <wp:docPr id="144430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06731" name=""/>
                    <pic:cNvPicPr/>
                  </pic:nvPicPr>
                  <pic:blipFill>
                    <a:blip r:embed="rId24"/>
                    <a:stretch>
                      <a:fillRect/>
                    </a:stretch>
                  </pic:blipFill>
                  <pic:spPr>
                    <a:xfrm>
                      <a:off x="0" y="0"/>
                      <a:ext cx="5731510" cy="5302250"/>
                    </a:xfrm>
                    <a:prstGeom prst="rect">
                      <a:avLst/>
                    </a:prstGeom>
                  </pic:spPr>
                </pic:pic>
              </a:graphicData>
            </a:graphic>
          </wp:inline>
        </w:drawing>
      </w:r>
    </w:p>
    <w:p w14:paraId="2A5EB7FE" w14:textId="77777777" w:rsidR="00E97C7D" w:rsidRDefault="00E97C7D" w:rsidP="00E97C7D"/>
    <w:p w14:paraId="5ACC1099" w14:textId="3B598BDF" w:rsidR="00D646F5" w:rsidRDefault="00D646F5" w:rsidP="00E97C7D">
      <w:pPr>
        <w:rPr>
          <w:rFonts w:ascii="Roboto" w:hAnsi="Roboto"/>
          <w:color w:val="000000"/>
          <w:shd w:val="clear" w:color="auto" w:fill="F9F9FA"/>
        </w:rPr>
      </w:pPr>
      <w:proofErr w:type="gramStart"/>
      <w:r>
        <w:t>Note :</w:t>
      </w:r>
      <w:proofErr w:type="gramEnd"/>
      <w:r>
        <w:t xml:space="preserve"> </w:t>
      </w:r>
      <w:r>
        <w:rPr>
          <w:rFonts w:ascii="Roboto" w:hAnsi="Roboto"/>
          <w:color w:val="000000"/>
          <w:shd w:val="clear" w:color="auto" w:fill="F9F9FA"/>
        </w:rPr>
        <w:t>Containers </w:t>
      </w:r>
      <w:r>
        <w:rPr>
          <w:rStyle w:val="HTMLCode"/>
          <w:rFonts w:ascii="Roboto Mono" w:eastAsiaTheme="majorEastAsia" w:hAnsi="Roboto Mono"/>
          <w:color w:val="000000"/>
          <w:sz w:val="21"/>
          <w:szCs w:val="21"/>
          <w:bdr w:val="single" w:sz="6" w:space="0" w:color="C4C8D1" w:frame="1"/>
          <w:shd w:val="clear" w:color="auto" w:fill="E1E2E6"/>
        </w:rPr>
        <w:t>alpine3</w:t>
      </w:r>
      <w:r>
        <w:rPr>
          <w:rFonts w:ascii="Roboto" w:hAnsi="Roboto"/>
          <w:color w:val="000000"/>
          <w:shd w:val="clear" w:color="auto" w:fill="F9F9FA"/>
        </w:rPr>
        <w:t> and </w:t>
      </w:r>
      <w:r>
        <w:rPr>
          <w:rStyle w:val="HTMLCode"/>
          <w:rFonts w:ascii="Roboto Mono" w:eastAsiaTheme="majorEastAsia" w:hAnsi="Roboto Mono"/>
          <w:color w:val="000000"/>
          <w:sz w:val="21"/>
          <w:szCs w:val="21"/>
          <w:bdr w:val="single" w:sz="6" w:space="0" w:color="C4C8D1" w:frame="1"/>
          <w:shd w:val="clear" w:color="auto" w:fill="E1E2E6"/>
        </w:rPr>
        <w:t>alpine4</w:t>
      </w:r>
      <w:r>
        <w:rPr>
          <w:rFonts w:ascii="Roboto" w:hAnsi="Roboto"/>
          <w:color w:val="000000"/>
          <w:shd w:val="clear" w:color="auto" w:fill="F9F9FA"/>
        </w:rPr>
        <w:t> are connected to the </w:t>
      </w:r>
      <w:r>
        <w:rPr>
          <w:rStyle w:val="HTMLCode"/>
          <w:rFonts w:ascii="Roboto Mono" w:eastAsiaTheme="majorEastAsia" w:hAnsi="Roboto Mono"/>
          <w:color w:val="000000"/>
          <w:sz w:val="21"/>
          <w:szCs w:val="21"/>
          <w:bdr w:val="single" w:sz="6" w:space="0" w:color="C4C8D1" w:frame="1"/>
          <w:shd w:val="clear" w:color="auto" w:fill="E1E2E6"/>
        </w:rPr>
        <w:t>bridge</w:t>
      </w:r>
      <w:r>
        <w:rPr>
          <w:rFonts w:ascii="Roboto" w:hAnsi="Roboto"/>
          <w:color w:val="000000"/>
          <w:shd w:val="clear" w:color="auto" w:fill="F9F9FA"/>
        </w:rPr>
        <w:t> network.</w:t>
      </w:r>
    </w:p>
    <w:p w14:paraId="42DBF58C" w14:textId="77777777" w:rsidR="00D646F5" w:rsidRDefault="00D646F5" w:rsidP="00E97C7D">
      <w:pPr>
        <w:rPr>
          <w:rFonts w:ascii="Roboto" w:hAnsi="Roboto"/>
          <w:color w:val="000000"/>
          <w:shd w:val="clear" w:color="auto" w:fill="F9F9FA"/>
        </w:rPr>
      </w:pPr>
    </w:p>
    <w:p w14:paraId="54B7DF68" w14:textId="6316FFFC" w:rsidR="00D646F5" w:rsidRPr="00D646F5" w:rsidRDefault="00D646F5" w:rsidP="00D646F5">
      <w:pPr>
        <w:pStyle w:val="NormalWeb"/>
        <w:numPr>
          <w:ilvl w:val="0"/>
          <w:numId w:val="9"/>
        </w:numPr>
        <w:shd w:val="clear" w:color="auto" w:fill="FFFFFF"/>
        <w:rPr>
          <w:rFonts w:ascii="Segoe UI" w:hAnsi="Segoe UI" w:cs="Segoe UI"/>
          <w:color w:val="333333"/>
          <w:shd w:val="clear" w:color="auto" w:fill="FFFFFF"/>
        </w:rPr>
      </w:pPr>
      <w:proofErr w:type="spellStart"/>
      <w:r w:rsidRPr="00D646F5">
        <w:rPr>
          <w:rFonts w:ascii="Segoe UI" w:hAnsi="Segoe UI" w:cs="Segoe UI"/>
          <w:color w:val="333333"/>
          <w:shd w:val="clear" w:color="auto" w:fill="FFFFFF"/>
        </w:rPr>
        <w:t>Notw</w:t>
      </w:r>
      <w:proofErr w:type="spellEnd"/>
      <w:r w:rsidRPr="00D646F5">
        <w:rPr>
          <w:rFonts w:ascii="Segoe UI" w:hAnsi="Segoe UI" w:cs="Segoe UI"/>
          <w:color w:val="333333"/>
          <w:shd w:val="clear" w:color="auto" w:fill="FFFFFF"/>
        </w:rPr>
        <w:t xml:space="preserve"> Inspect alpine-net</w:t>
      </w:r>
    </w:p>
    <w:p w14:paraId="606C7404" w14:textId="77777777" w:rsidR="00D646F5" w:rsidRDefault="00D646F5" w:rsidP="00D646F5">
      <w:pPr>
        <w:shd w:val="clear" w:color="auto" w:fill="FFFFFF"/>
        <w:autoSpaceDE w:val="0"/>
        <w:autoSpaceDN w:val="0"/>
        <w:adjustRightInd w:val="0"/>
        <w:rPr>
          <w:rFonts w:ascii="Lucida Console" w:hAnsi="Lucida Console" w:cs="Lucida Console"/>
          <w:sz w:val="18"/>
          <w:szCs w:val="18"/>
        </w:rPr>
      </w:pPr>
    </w:p>
    <w:p w14:paraId="2D027552" w14:textId="77777777" w:rsidR="00D646F5" w:rsidRDefault="00D646F5" w:rsidP="00D646F5">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network</w:t>
      </w:r>
      <w:r>
        <w:rPr>
          <w:rFonts w:ascii="Lucida Console" w:hAnsi="Lucida Console" w:cs="Lucida Console"/>
          <w:sz w:val="18"/>
          <w:szCs w:val="18"/>
        </w:rPr>
        <w:t xml:space="preserve"> </w:t>
      </w:r>
      <w:r>
        <w:rPr>
          <w:rFonts w:ascii="Lucida Console" w:hAnsi="Lucida Console" w:cs="Lucida Console"/>
          <w:color w:val="8A2BE2"/>
          <w:sz w:val="18"/>
          <w:szCs w:val="18"/>
        </w:rPr>
        <w:t>inspect</w:t>
      </w:r>
      <w:r>
        <w:rPr>
          <w:rFonts w:ascii="Lucida Console" w:hAnsi="Lucida Console" w:cs="Lucida Console"/>
          <w:sz w:val="18"/>
          <w:szCs w:val="18"/>
        </w:rPr>
        <w:t xml:space="preserve"> </w:t>
      </w:r>
      <w:r>
        <w:rPr>
          <w:rFonts w:ascii="Lucida Console" w:hAnsi="Lucida Console" w:cs="Lucida Console"/>
          <w:color w:val="8A2BE2"/>
          <w:sz w:val="18"/>
          <w:szCs w:val="18"/>
        </w:rPr>
        <w:t>alpine-net</w:t>
      </w:r>
    </w:p>
    <w:p w14:paraId="525B8AC7" w14:textId="77777777" w:rsidR="00D646F5" w:rsidRDefault="00D646F5" w:rsidP="00D646F5">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BB72C18" w14:textId="1CE7D2C8" w:rsidR="00D646F5" w:rsidRDefault="00D646F5" w:rsidP="00E97C7D"/>
    <w:p w14:paraId="0EC562F1" w14:textId="77777777" w:rsidR="00E97C7D" w:rsidRDefault="00E97C7D" w:rsidP="00E97C7D">
      <w:r w:rsidRPr="00146DC5">
        <w:rPr>
          <w:noProof/>
        </w:rPr>
        <w:lastRenderedPageBreak/>
        <w:drawing>
          <wp:inline distT="0" distB="0" distL="0" distR="0" wp14:anchorId="26EDFD1A" wp14:editId="1313A1D8">
            <wp:extent cx="5731510" cy="6287135"/>
            <wp:effectExtent l="0" t="0" r="2540" b="0"/>
            <wp:docPr id="42952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21235" name=""/>
                    <pic:cNvPicPr/>
                  </pic:nvPicPr>
                  <pic:blipFill>
                    <a:blip r:embed="rId25"/>
                    <a:stretch>
                      <a:fillRect/>
                    </a:stretch>
                  </pic:blipFill>
                  <pic:spPr>
                    <a:xfrm>
                      <a:off x="0" y="0"/>
                      <a:ext cx="5731510" cy="6287135"/>
                    </a:xfrm>
                    <a:prstGeom prst="rect">
                      <a:avLst/>
                    </a:prstGeom>
                  </pic:spPr>
                </pic:pic>
              </a:graphicData>
            </a:graphic>
          </wp:inline>
        </w:drawing>
      </w:r>
    </w:p>
    <w:p w14:paraId="45717EF5" w14:textId="77777777" w:rsidR="00E97C7D" w:rsidRDefault="00E97C7D" w:rsidP="00E97C7D"/>
    <w:p w14:paraId="2E205AD1" w14:textId="3C73301B" w:rsidR="00E97C7D" w:rsidRDefault="00D646F5" w:rsidP="00E97C7D">
      <w:pPr>
        <w:rPr>
          <w:rFonts w:ascii="Roboto" w:hAnsi="Roboto"/>
          <w:color w:val="000000"/>
          <w:shd w:val="clear" w:color="auto" w:fill="F9F9FA"/>
        </w:rPr>
      </w:pPr>
      <w:r>
        <w:rPr>
          <w:rFonts w:ascii="Roboto" w:hAnsi="Roboto"/>
          <w:color w:val="000000"/>
          <w:shd w:val="clear" w:color="auto" w:fill="F9F9FA"/>
        </w:rPr>
        <w:t>Containers </w:t>
      </w:r>
      <w:r>
        <w:rPr>
          <w:rStyle w:val="HTMLCode"/>
          <w:rFonts w:ascii="Roboto Mono" w:eastAsiaTheme="majorEastAsia" w:hAnsi="Roboto Mono"/>
          <w:color w:val="000000"/>
          <w:sz w:val="21"/>
          <w:szCs w:val="21"/>
          <w:bdr w:val="single" w:sz="6" w:space="0" w:color="C4C8D1" w:frame="1"/>
          <w:shd w:val="clear" w:color="auto" w:fill="E1E2E6"/>
        </w:rPr>
        <w:t>alpine1</w:t>
      </w:r>
      <w:r>
        <w:rPr>
          <w:rFonts w:ascii="Roboto" w:hAnsi="Roboto"/>
          <w:color w:val="000000"/>
          <w:shd w:val="clear" w:color="auto" w:fill="F9F9FA"/>
        </w:rPr>
        <w:t>, </w:t>
      </w:r>
      <w:r>
        <w:rPr>
          <w:rStyle w:val="HTMLCode"/>
          <w:rFonts w:ascii="Roboto Mono" w:eastAsiaTheme="majorEastAsia" w:hAnsi="Roboto Mono"/>
          <w:color w:val="000000"/>
          <w:sz w:val="21"/>
          <w:szCs w:val="21"/>
          <w:bdr w:val="single" w:sz="6" w:space="0" w:color="C4C8D1" w:frame="1"/>
          <w:shd w:val="clear" w:color="auto" w:fill="E1E2E6"/>
        </w:rPr>
        <w:t>alpine2</w:t>
      </w:r>
      <w:r>
        <w:rPr>
          <w:rFonts w:ascii="Roboto" w:hAnsi="Roboto"/>
          <w:color w:val="000000"/>
          <w:shd w:val="clear" w:color="auto" w:fill="F9F9FA"/>
        </w:rPr>
        <w:t>, and </w:t>
      </w:r>
      <w:r>
        <w:rPr>
          <w:rStyle w:val="HTMLCode"/>
          <w:rFonts w:ascii="Roboto Mono" w:eastAsiaTheme="majorEastAsia" w:hAnsi="Roboto Mono"/>
          <w:color w:val="000000"/>
          <w:sz w:val="21"/>
          <w:szCs w:val="21"/>
          <w:bdr w:val="single" w:sz="6" w:space="0" w:color="C4C8D1" w:frame="1"/>
          <w:shd w:val="clear" w:color="auto" w:fill="E1E2E6"/>
        </w:rPr>
        <w:t>alpine4</w:t>
      </w:r>
      <w:r>
        <w:rPr>
          <w:rFonts w:ascii="Roboto" w:hAnsi="Roboto"/>
          <w:color w:val="000000"/>
          <w:shd w:val="clear" w:color="auto" w:fill="F9F9FA"/>
        </w:rPr>
        <w:t> are connected to the </w:t>
      </w:r>
      <w:r>
        <w:rPr>
          <w:rStyle w:val="HTMLCode"/>
          <w:rFonts w:ascii="Roboto Mono" w:eastAsiaTheme="majorEastAsia" w:hAnsi="Roboto Mono"/>
          <w:color w:val="000000"/>
          <w:sz w:val="21"/>
          <w:szCs w:val="21"/>
          <w:bdr w:val="single" w:sz="6" w:space="0" w:color="C4C8D1" w:frame="1"/>
          <w:shd w:val="clear" w:color="auto" w:fill="E1E2E6"/>
        </w:rPr>
        <w:t>alpine-net</w:t>
      </w:r>
      <w:r>
        <w:rPr>
          <w:rFonts w:ascii="Roboto" w:hAnsi="Roboto"/>
          <w:color w:val="000000"/>
          <w:shd w:val="clear" w:color="auto" w:fill="F9F9FA"/>
        </w:rPr>
        <w:t> network.</w:t>
      </w:r>
    </w:p>
    <w:p w14:paraId="432A3507" w14:textId="77777777" w:rsidR="00D646F5" w:rsidRDefault="00D646F5" w:rsidP="00E97C7D">
      <w:pPr>
        <w:rPr>
          <w:rFonts w:ascii="Roboto" w:hAnsi="Roboto"/>
          <w:color w:val="000000"/>
          <w:shd w:val="clear" w:color="auto" w:fill="F9F9FA"/>
        </w:rPr>
      </w:pPr>
    </w:p>
    <w:p w14:paraId="6D20E856" w14:textId="77777777" w:rsidR="00D646F5" w:rsidRDefault="00D646F5" w:rsidP="00E97C7D">
      <w:pPr>
        <w:rPr>
          <w:rFonts w:ascii="Roboto" w:hAnsi="Roboto"/>
          <w:color w:val="000000"/>
          <w:shd w:val="clear" w:color="auto" w:fill="F9F9FA"/>
        </w:rPr>
      </w:pPr>
    </w:p>
    <w:p w14:paraId="594D9483" w14:textId="526805B3" w:rsidR="00D646F5" w:rsidRPr="00D646F5" w:rsidRDefault="00D646F5" w:rsidP="00D646F5">
      <w:pPr>
        <w:pStyle w:val="ListParagraph"/>
        <w:numPr>
          <w:ilvl w:val="0"/>
          <w:numId w:val="18"/>
        </w:numPr>
      </w:pPr>
      <w:r w:rsidRPr="00D646F5">
        <w:rPr>
          <w:rFonts w:ascii="Roboto" w:hAnsi="Roboto"/>
          <w:color w:val="000000"/>
          <w:shd w:val="clear" w:color="auto" w:fill="F9F9FA"/>
        </w:rPr>
        <w:t>On user-defined networks like </w:t>
      </w:r>
      <w:r w:rsidRPr="00D646F5">
        <w:rPr>
          <w:rStyle w:val="HTMLCode"/>
          <w:rFonts w:ascii="Roboto Mono" w:eastAsiaTheme="majorEastAsia" w:hAnsi="Roboto Mono"/>
          <w:color w:val="000000"/>
          <w:sz w:val="21"/>
          <w:szCs w:val="21"/>
          <w:bdr w:val="single" w:sz="6" w:space="0" w:color="C4C8D1" w:frame="1"/>
          <w:shd w:val="clear" w:color="auto" w:fill="E1E2E6"/>
        </w:rPr>
        <w:t>alpine-net</w:t>
      </w:r>
      <w:r w:rsidRPr="00D646F5">
        <w:rPr>
          <w:rFonts w:ascii="Roboto" w:hAnsi="Roboto"/>
          <w:color w:val="000000"/>
          <w:shd w:val="clear" w:color="auto" w:fill="F9F9FA"/>
        </w:rPr>
        <w:t>, containers can not only communicate by IP address, but can also resolve a container name to an IP address. This capability is called </w:t>
      </w:r>
      <w:r w:rsidRPr="00D646F5">
        <w:rPr>
          <w:rStyle w:val="Strong"/>
          <w:rFonts w:ascii="Roboto" w:eastAsiaTheme="majorEastAsia" w:hAnsi="Roboto"/>
          <w:color w:val="000000"/>
          <w:bdr w:val="single" w:sz="2" w:space="0" w:color="auto" w:frame="1"/>
          <w:shd w:val="clear" w:color="auto" w:fill="F9F9FA"/>
        </w:rPr>
        <w:t>automatic service discovery</w:t>
      </w:r>
      <w:r w:rsidRPr="00D646F5">
        <w:rPr>
          <w:rFonts w:ascii="Roboto" w:hAnsi="Roboto"/>
          <w:color w:val="000000"/>
          <w:shd w:val="clear" w:color="auto" w:fill="F9F9FA"/>
        </w:rPr>
        <w:t>. Let's connect to </w:t>
      </w:r>
      <w:r w:rsidRPr="00D646F5">
        <w:rPr>
          <w:rStyle w:val="HTMLCode"/>
          <w:rFonts w:ascii="Roboto Mono" w:eastAsiaTheme="majorEastAsia" w:hAnsi="Roboto Mono"/>
          <w:color w:val="000000"/>
          <w:sz w:val="21"/>
          <w:szCs w:val="21"/>
          <w:bdr w:val="single" w:sz="6" w:space="0" w:color="C4C8D1" w:frame="1"/>
          <w:shd w:val="clear" w:color="auto" w:fill="E1E2E6"/>
        </w:rPr>
        <w:t>alpine1</w:t>
      </w:r>
      <w:r w:rsidRPr="00D646F5">
        <w:rPr>
          <w:rFonts w:ascii="Roboto" w:hAnsi="Roboto"/>
          <w:color w:val="000000"/>
          <w:shd w:val="clear" w:color="auto" w:fill="F9F9FA"/>
        </w:rPr>
        <w:t> and test this out. </w:t>
      </w:r>
      <w:r w:rsidRPr="00D646F5">
        <w:rPr>
          <w:rStyle w:val="HTMLCode"/>
          <w:rFonts w:ascii="Roboto Mono" w:eastAsiaTheme="majorEastAsia" w:hAnsi="Roboto Mono"/>
          <w:color w:val="000000"/>
          <w:sz w:val="21"/>
          <w:szCs w:val="21"/>
          <w:bdr w:val="single" w:sz="6" w:space="0" w:color="C4C8D1" w:frame="1"/>
          <w:shd w:val="clear" w:color="auto" w:fill="E1E2E6"/>
        </w:rPr>
        <w:t>alpine1</w:t>
      </w:r>
      <w:r w:rsidRPr="00D646F5">
        <w:rPr>
          <w:rFonts w:ascii="Roboto" w:hAnsi="Roboto"/>
          <w:color w:val="000000"/>
          <w:shd w:val="clear" w:color="auto" w:fill="F9F9FA"/>
        </w:rPr>
        <w:t> should be able to resolve </w:t>
      </w:r>
      <w:r w:rsidRPr="00D646F5">
        <w:rPr>
          <w:rStyle w:val="HTMLCode"/>
          <w:rFonts w:ascii="Roboto Mono" w:eastAsiaTheme="majorEastAsia" w:hAnsi="Roboto Mono"/>
          <w:color w:val="000000"/>
          <w:sz w:val="21"/>
          <w:szCs w:val="21"/>
          <w:bdr w:val="single" w:sz="6" w:space="0" w:color="C4C8D1" w:frame="1"/>
          <w:shd w:val="clear" w:color="auto" w:fill="E1E2E6"/>
        </w:rPr>
        <w:t>alpine2</w:t>
      </w:r>
      <w:r w:rsidRPr="00D646F5">
        <w:rPr>
          <w:rFonts w:ascii="Roboto" w:hAnsi="Roboto"/>
          <w:color w:val="000000"/>
          <w:shd w:val="clear" w:color="auto" w:fill="F9F9FA"/>
        </w:rPr>
        <w:t> and </w:t>
      </w:r>
      <w:r w:rsidRPr="00D646F5">
        <w:rPr>
          <w:rStyle w:val="HTMLCode"/>
          <w:rFonts w:ascii="Roboto Mono" w:eastAsiaTheme="majorEastAsia" w:hAnsi="Roboto Mono"/>
          <w:color w:val="000000"/>
          <w:sz w:val="21"/>
          <w:szCs w:val="21"/>
          <w:bdr w:val="single" w:sz="6" w:space="0" w:color="C4C8D1" w:frame="1"/>
          <w:shd w:val="clear" w:color="auto" w:fill="E1E2E6"/>
        </w:rPr>
        <w:t>alpine4</w:t>
      </w:r>
      <w:r w:rsidRPr="00D646F5">
        <w:rPr>
          <w:rFonts w:ascii="Roboto" w:hAnsi="Roboto"/>
          <w:color w:val="000000"/>
          <w:shd w:val="clear" w:color="auto" w:fill="F9F9FA"/>
        </w:rPr>
        <w:t> (and </w:t>
      </w:r>
      <w:r w:rsidRPr="00D646F5">
        <w:rPr>
          <w:rStyle w:val="HTMLCode"/>
          <w:rFonts w:ascii="Roboto Mono" w:eastAsiaTheme="majorEastAsia" w:hAnsi="Roboto Mono"/>
          <w:color w:val="000000"/>
          <w:sz w:val="21"/>
          <w:szCs w:val="21"/>
          <w:bdr w:val="single" w:sz="6" w:space="0" w:color="C4C8D1" w:frame="1"/>
          <w:shd w:val="clear" w:color="auto" w:fill="E1E2E6"/>
        </w:rPr>
        <w:t>alpine1</w:t>
      </w:r>
      <w:r w:rsidRPr="00D646F5">
        <w:rPr>
          <w:rFonts w:ascii="Roboto" w:hAnsi="Roboto"/>
          <w:color w:val="000000"/>
          <w:shd w:val="clear" w:color="auto" w:fill="F9F9FA"/>
        </w:rPr>
        <w:t>, itself) to IP addresses.</w:t>
      </w:r>
    </w:p>
    <w:p w14:paraId="094D32CB" w14:textId="77777777" w:rsidR="00D646F5" w:rsidRDefault="00D646F5" w:rsidP="00D646F5"/>
    <w:p w14:paraId="1A5C01CC" w14:textId="77777777" w:rsidR="00D646F5" w:rsidRDefault="00D646F5" w:rsidP="00D646F5">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container</w:t>
      </w:r>
      <w:r>
        <w:rPr>
          <w:rFonts w:ascii="Lucida Console" w:hAnsi="Lucida Console" w:cs="Lucida Console"/>
          <w:sz w:val="18"/>
          <w:szCs w:val="18"/>
        </w:rPr>
        <w:t xml:space="preserve"> </w:t>
      </w:r>
      <w:r>
        <w:rPr>
          <w:rFonts w:ascii="Lucida Console" w:hAnsi="Lucida Console" w:cs="Lucida Console"/>
          <w:color w:val="8A2BE2"/>
          <w:sz w:val="18"/>
          <w:szCs w:val="18"/>
        </w:rPr>
        <w:t>attach</w:t>
      </w:r>
      <w:r>
        <w:rPr>
          <w:rFonts w:ascii="Lucida Console" w:hAnsi="Lucida Console" w:cs="Lucida Console"/>
          <w:sz w:val="18"/>
          <w:szCs w:val="18"/>
        </w:rPr>
        <w:t xml:space="preserve"> </w:t>
      </w:r>
      <w:r>
        <w:rPr>
          <w:rFonts w:ascii="Lucida Console" w:hAnsi="Lucida Console" w:cs="Lucida Console"/>
          <w:color w:val="8A2BE2"/>
          <w:sz w:val="18"/>
          <w:szCs w:val="18"/>
        </w:rPr>
        <w:t xml:space="preserve">alpine1 </w:t>
      </w:r>
    </w:p>
    <w:p w14:paraId="0EF75721" w14:textId="77777777" w:rsidR="00D646F5" w:rsidRDefault="00D646F5" w:rsidP="00D646F5"/>
    <w:p w14:paraId="2A48C74A" w14:textId="77777777" w:rsidR="00E97C7D" w:rsidRDefault="00E97C7D" w:rsidP="00E97C7D"/>
    <w:p w14:paraId="451220AC" w14:textId="77777777" w:rsidR="00E97C7D" w:rsidRPr="00230D48" w:rsidRDefault="00E97C7D" w:rsidP="00E97C7D">
      <w:r w:rsidRPr="00146DC5">
        <w:rPr>
          <w:noProof/>
        </w:rPr>
        <w:lastRenderedPageBreak/>
        <w:drawing>
          <wp:inline distT="0" distB="0" distL="0" distR="0" wp14:anchorId="73349550" wp14:editId="43510098">
            <wp:extent cx="4092295" cy="1638442"/>
            <wp:effectExtent l="0" t="0" r="3810" b="0"/>
            <wp:docPr id="10628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9579" name=""/>
                    <pic:cNvPicPr/>
                  </pic:nvPicPr>
                  <pic:blipFill>
                    <a:blip r:embed="rId26"/>
                    <a:stretch>
                      <a:fillRect/>
                    </a:stretch>
                  </pic:blipFill>
                  <pic:spPr>
                    <a:xfrm>
                      <a:off x="0" y="0"/>
                      <a:ext cx="4092295" cy="1638442"/>
                    </a:xfrm>
                    <a:prstGeom prst="rect">
                      <a:avLst/>
                    </a:prstGeom>
                  </pic:spPr>
                </pic:pic>
              </a:graphicData>
            </a:graphic>
          </wp:inline>
        </w:drawing>
      </w:r>
    </w:p>
    <w:p w14:paraId="1DB32D1F" w14:textId="77777777" w:rsidR="00E97C7D" w:rsidRDefault="00E97C7D" w:rsidP="00C5736B"/>
    <w:sectPr w:rsidR="00E97C7D" w:rsidSect="00683D9C">
      <w:headerReference w:type="default" r:id="rId27"/>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F953F" w14:textId="77777777" w:rsidR="00934D97" w:rsidRDefault="00934D97">
      <w:r>
        <w:separator/>
      </w:r>
    </w:p>
  </w:endnote>
  <w:endnote w:type="continuationSeparator" w:id="0">
    <w:p w14:paraId="03892583" w14:textId="77777777" w:rsidR="00934D97" w:rsidRDefault="0093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4D7C" w14:textId="77777777" w:rsidR="00934D97" w:rsidRDefault="00934D97">
      <w:r>
        <w:separator/>
      </w:r>
    </w:p>
  </w:footnote>
  <w:footnote w:type="continuationSeparator" w:id="0">
    <w:p w14:paraId="7CC81BE3" w14:textId="77777777" w:rsidR="00934D97" w:rsidRDefault="00934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6BDA"/>
    <w:multiLevelType w:val="multilevel"/>
    <w:tmpl w:val="BFFA5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76500"/>
    <w:multiLevelType w:val="hybridMultilevel"/>
    <w:tmpl w:val="F60A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B666A"/>
    <w:multiLevelType w:val="hybridMultilevel"/>
    <w:tmpl w:val="AB1255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C2050"/>
    <w:multiLevelType w:val="hybridMultilevel"/>
    <w:tmpl w:val="9C6697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62C6E"/>
    <w:multiLevelType w:val="hybridMultilevel"/>
    <w:tmpl w:val="550E7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94749"/>
    <w:multiLevelType w:val="multilevel"/>
    <w:tmpl w:val="1354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045D8"/>
    <w:multiLevelType w:val="multilevel"/>
    <w:tmpl w:val="5A54DC0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58B3201E"/>
    <w:multiLevelType w:val="multilevel"/>
    <w:tmpl w:val="B75E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55F5A"/>
    <w:multiLevelType w:val="multilevel"/>
    <w:tmpl w:val="9DB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D2E42"/>
    <w:multiLevelType w:val="multilevel"/>
    <w:tmpl w:val="A70C1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4384F0F"/>
    <w:multiLevelType w:val="multilevel"/>
    <w:tmpl w:val="562A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191787">
    <w:abstractNumId w:val="6"/>
  </w:num>
  <w:num w:numId="2" w16cid:durableId="607389918">
    <w:abstractNumId w:val="0"/>
  </w:num>
  <w:num w:numId="3" w16cid:durableId="1782451404">
    <w:abstractNumId w:val="8"/>
  </w:num>
  <w:num w:numId="4" w16cid:durableId="1873416130">
    <w:abstractNumId w:val="5"/>
  </w:num>
  <w:num w:numId="5" w16cid:durableId="104155076">
    <w:abstractNumId w:val="6"/>
  </w:num>
  <w:num w:numId="6" w16cid:durableId="2012562419">
    <w:abstractNumId w:val="1"/>
  </w:num>
  <w:num w:numId="7" w16cid:durableId="1202747151">
    <w:abstractNumId w:val="9"/>
  </w:num>
  <w:num w:numId="8" w16cid:durableId="708796955">
    <w:abstractNumId w:val="6"/>
  </w:num>
  <w:num w:numId="9" w16cid:durableId="67003572">
    <w:abstractNumId w:val="3"/>
  </w:num>
  <w:num w:numId="10" w16cid:durableId="2132899221">
    <w:abstractNumId w:val="2"/>
  </w:num>
  <w:num w:numId="11" w16cid:durableId="1130250818">
    <w:abstractNumId w:val="6"/>
  </w:num>
  <w:num w:numId="12" w16cid:durableId="1494763972">
    <w:abstractNumId w:val="6"/>
  </w:num>
  <w:num w:numId="13" w16cid:durableId="1320034627">
    <w:abstractNumId w:val="6"/>
  </w:num>
  <w:num w:numId="14" w16cid:durableId="1738700577">
    <w:abstractNumId w:val="6"/>
  </w:num>
  <w:num w:numId="15" w16cid:durableId="1872767266">
    <w:abstractNumId w:val="10"/>
  </w:num>
  <w:num w:numId="16" w16cid:durableId="901332426">
    <w:abstractNumId w:val="6"/>
  </w:num>
  <w:num w:numId="17" w16cid:durableId="1988051473">
    <w:abstractNumId w:val="7"/>
  </w:num>
  <w:num w:numId="18" w16cid:durableId="185048415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6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277"/>
    <w:rsid w:val="00001D48"/>
    <w:rsid w:val="00003FDA"/>
    <w:rsid w:val="00020DB9"/>
    <w:rsid w:val="00057C46"/>
    <w:rsid w:val="00065991"/>
    <w:rsid w:val="0008629B"/>
    <w:rsid w:val="000924D7"/>
    <w:rsid w:val="000B1796"/>
    <w:rsid w:val="000B272A"/>
    <w:rsid w:val="000B4614"/>
    <w:rsid w:val="000B4CEE"/>
    <w:rsid w:val="000D2DEA"/>
    <w:rsid w:val="00103B8B"/>
    <w:rsid w:val="00105C0B"/>
    <w:rsid w:val="0010741E"/>
    <w:rsid w:val="0011201E"/>
    <w:rsid w:val="001163AC"/>
    <w:rsid w:val="00123308"/>
    <w:rsid w:val="001441AD"/>
    <w:rsid w:val="0015391D"/>
    <w:rsid w:val="0017468D"/>
    <w:rsid w:val="0019183F"/>
    <w:rsid w:val="00193E21"/>
    <w:rsid w:val="00196E70"/>
    <w:rsid w:val="001A7C53"/>
    <w:rsid w:val="001C2703"/>
    <w:rsid w:val="001E0504"/>
    <w:rsid w:val="00210446"/>
    <w:rsid w:val="002320F4"/>
    <w:rsid w:val="0024694C"/>
    <w:rsid w:val="00263D76"/>
    <w:rsid w:val="0027634D"/>
    <w:rsid w:val="00286999"/>
    <w:rsid w:val="002A5CE1"/>
    <w:rsid w:val="002B4A82"/>
    <w:rsid w:val="002B614A"/>
    <w:rsid w:val="002C6058"/>
    <w:rsid w:val="002E4E9F"/>
    <w:rsid w:val="002E79A7"/>
    <w:rsid w:val="00314A0A"/>
    <w:rsid w:val="003164D5"/>
    <w:rsid w:val="003213C6"/>
    <w:rsid w:val="003365F4"/>
    <w:rsid w:val="00346169"/>
    <w:rsid w:val="003474CD"/>
    <w:rsid w:val="003528F7"/>
    <w:rsid w:val="00370FDD"/>
    <w:rsid w:val="00374AF7"/>
    <w:rsid w:val="0039273E"/>
    <w:rsid w:val="003A7C7B"/>
    <w:rsid w:val="003C4129"/>
    <w:rsid w:val="003D389C"/>
    <w:rsid w:val="003F2E62"/>
    <w:rsid w:val="004056CD"/>
    <w:rsid w:val="00405CBC"/>
    <w:rsid w:val="00406E52"/>
    <w:rsid w:val="00407BF3"/>
    <w:rsid w:val="00410C05"/>
    <w:rsid w:val="004126B4"/>
    <w:rsid w:val="004248A5"/>
    <w:rsid w:val="00451277"/>
    <w:rsid w:val="004611B2"/>
    <w:rsid w:val="0046774A"/>
    <w:rsid w:val="0047743F"/>
    <w:rsid w:val="004852BB"/>
    <w:rsid w:val="004A4231"/>
    <w:rsid w:val="004A7772"/>
    <w:rsid w:val="004B52EF"/>
    <w:rsid w:val="004F565C"/>
    <w:rsid w:val="00504D2B"/>
    <w:rsid w:val="005076F1"/>
    <w:rsid w:val="005363D0"/>
    <w:rsid w:val="00537CE3"/>
    <w:rsid w:val="00580465"/>
    <w:rsid w:val="005A7AA6"/>
    <w:rsid w:val="005C3F9E"/>
    <w:rsid w:val="005D0EF8"/>
    <w:rsid w:val="005D5E57"/>
    <w:rsid w:val="005E0B11"/>
    <w:rsid w:val="005E2C52"/>
    <w:rsid w:val="005F29FE"/>
    <w:rsid w:val="00603AC2"/>
    <w:rsid w:val="00613FC5"/>
    <w:rsid w:val="00624DBC"/>
    <w:rsid w:val="00636B94"/>
    <w:rsid w:val="00644100"/>
    <w:rsid w:val="00646996"/>
    <w:rsid w:val="00654439"/>
    <w:rsid w:val="00663D85"/>
    <w:rsid w:val="00680DB8"/>
    <w:rsid w:val="006820A6"/>
    <w:rsid w:val="00683D9C"/>
    <w:rsid w:val="00684F99"/>
    <w:rsid w:val="00685F1A"/>
    <w:rsid w:val="006B4CA4"/>
    <w:rsid w:val="006C4161"/>
    <w:rsid w:val="006D4395"/>
    <w:rsid w:val="006E19EB"/>
    <w:rsid w:val="006E52AD"/>
    <w:rsid w:val="006E795F"/>
    <w:rsid w:val="006F1517"/>
    <w:rsid w:val="00717C22"/>
    <w:rsid w:val="007215CD"/>
    <w:rsid w:val="0072511C"/>
    <w:rsid w:val="00730926"/>
    <w:rsid w:val="0073267C"/>
    <w:rsid w:val="00736AA9"/>
    <w:rsid w:val="00745A38"/>
    <w:rsid w:val="00750CCD"/>
    <w:rsid w:val="00776781"/>
    <w:rsid w:val="00784D31"/>
    <w:rsid w:val="00785043"/>
    <w:rsid w:val="00792261"/>
    <w:rsid w:val="007A1E61"/>
    <w:rsid w:val="007C1C5E"/>
    <w:rsid w:val="007F0350"/>
    <w:rsid w:val="008016DC"/>
    <w:rsid w:val="0081184D"/>
    <w:rsid w:val="00831C05"/>
    <w:rsid w:val="00834D29"/>
    <w:rsid w:val="008516B8"/>
    <w:rsid w:val="008679BE"/>
    <w:rsid w:val="00870284"/>
    <w:rsid w:val="00873BC2"/>
    <w:rsid w:val="00876AE6"/>
    <w:rsid w:val="00890C4E"/>
    <w:rsid w:val="00897DFE"/>
    <w:rsid w:val="008B3CED"/>
    <w:rsid w:val="008B47F7"/>
    <w:rsid w:val="008C604C"/>
    <w:rsid w:val="008E0DF6"/>
    <w:rsid w:val="008F402F"/>
    <w:rsid w:val="00901282"/>
    <w:rsid w:val="00915A67"/>
    <w:rsid w:val="00930F8A"/>
    <w:rsid w:val="0093486C"/>
    <w:rsid w:val="00934D97"/>
    <w:rsid w:val="00947043"/>
    <w:rsid w:val="00950A4A"/>
    <w:rsid w:val="009531E7"/>
    <w:rsid w:val="009539C0"/>
    <w:rsid w:val="00954B1D"/>
    <w:rsid w:val="0097347D"/>
    <w:rsid w:val="009742C7"/>
    <w:rsid w:val="00982C19"/>
    <w:rsid w:val="009A6C07"/>
    <w:rsid w:val="009B1957"/>
    <w:rsid w:val="009B4D85"/>
    <w:rsid w:val="009C748C"/>
    <w:rsid w:val="009E1C6B"/>
    <w:rsid w:val="00A03180"/>
    <w:rsid w:val="00A06E30"/>
    <w:rsid w:val="00A10709"/>
    <w:rsid w:val="00A2050A"/>
    <w:rsid w:val="00A6333D"/>
    <w:rsid w:val="00A65DF4"/>
    <w:rsid w:val="00A66630"/>
    <w:rsid w:val="00A8603C"/>
    <w:rsid w:val="00AA4B71"/>
    <w:rsid w:val="00AA519D"/>
    <w:rsid w:val="00AB1778"/>
    <w:rsid w:val="00AB5BAB"/>
    <w:rsid w:val="00AC2E9E"/>
    <w:rsid w:val="00AD24D3"/>
    <w:rsid w:val="00AE0EB9"/>
    <w:rsid w:val="00AE58EA"/>
    <w:rsid w:val="00B15070"/>
    <w:rsid w:val="00B231A8"/>
    <w:rsid w:val="00B51450"/>
    <w:rsid w:val="00B57D05"/>
    <w:rsid w:val="00B722DE"/>
    <w:rsid w:val="00B862EB"/>
    <w:rsid w:val="00B867A7"/>
    <w:rsid w:val="00B87741"/>
    <w:rsid w:val="00BE09A4"/>
    <w:rsid w:val="00BE6C16"/>
    <w:rsid w:val="00BF20F1"/>
    <w:rsid w:val="00BF3227"/>
    <w:rsid w:val="00C24F93"/>
    <w:rsid w:val="00C36462"/>
    <w:rsid w:val="00C5736B"/>
    <w:rsid w:val="00C80A61"/>
    <w:rsid w:val="00C811FE"/>
    <w:rsid w:val="00C909E4"/>
    <w:rsid w:val="00C9349A"/>
    <w:rsid w:val="00C97300"/>
    <w:rsid w:val="00C97FCA"/>
    <w:rsid w:val="00CA412F"/>
    <w:rsid w:val="00CB3ED7"/>
    <w:rsid w:val="00CB4B58"/>
    <w:rsid w:val="00CD43B5"/>
    <w:rsid w:val="00CE3FC0"/>
    <w:rsid w:val="00CE428D"/>
    <w:rsid w:val="00CF7411"/>
    <w:rsid w:val="00D112C1"/>
    <w:rsid w:val="00D24BEA"/>
    <w:rsid w:val="00D35752"/>
    <w:rsid w:val="00D62D0E"/>
    <w:rsid w:val="00D646F5"/>
    <w:rsid w:val="00D81526"/>
    <w:rsid w:val="00D85389"/>
    <w:rsid w:val="00D97E6F"/>
    <w:rsid w:val="00DA3670"/>
    <w:rsid w:val="00DA3A6A"/>
    <w:rsid w:val="00DD3F20"/>
    <w:rsid w:val="00DD5BA1"/>
    <w:rsid w:val="00DD7899"/>
    <w:rsid w:val="00DF1F6B"/>
    <w:rsid w:val="00E07875"/>
    <w:rsid w:val="00E16BA5"/>
    <w:rsid w:val="00E20131"/>
    <w:rsid w:val="00E27D81"/>
    <w:rsid w:val="00E350A2"/>
    <w:rsid w:val="00E404BB"/>
    <w:rsid w:val="00E503C1"/>
    <w:rsid w:val="00E66B24"/>
    <w:rsid w:val="00E73680"/>
    <w:rsid w:val="00E84108"/>
    <w:rsid w:val="00E94EEF"/>
    <w:rsid w:val="00E97C7D"/>
    <w:rsid w:val="00E97E32"/>
    <w:rsid w:val="00EA7EFD"/>
    <w:rsid w:val="00ED2F80"/>
    <w:rsid w:val="00ED3935"/>
    <w:rsid w:val="00ED5659"/>
    <w:rsid w:val="00ED759F"/>
    <w:rsid w:val="00EF727A"/>
    <w:rsid w:val="00F17DA1"/>
    <w:rsid w:val="00F46798"/>
    <w:rsid w:val="00F51741"/>
    <w:rsid w:val="00F54832"/>
    <w:rsid w:val="00F626A8"/>
    <w:rsid w:val="00F65AFB"/>
    <w:rsid w:val="00F7024F"/>
    <w:rsid w:val="00F76923"/>
    <w:rsid w:val="00F8004B"/>
    <w:rsid w:val="00FB09AF"/>
    <w:rsid w:val="00FC051E"/>
    <w:rsid w:val="00FD3F18"/>
    <w:rsid w:val="00FE1DE5"/>
    <w:rsid w:val="00FE1E38"/>
    <w:rsid w:val="00FE7BFA"/>
    <w:rsid w:val="00FF3B35"/>
    <w:rsid w:val="00FF6102"/>
    <w:rsid w:val="00FF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4AF9503A"/>
  <w15:docId w15:val="{5CCDF025-B7F1-412F-AB1F-6C68DEB3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semiHidden/>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932930220">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1198423687">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866021925">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11616158">
          <w:marLeft w:val="0"/>
          <w:marRight w:val="0"/>
          <w:marTop w:val="0"/>
          <w:marBottom w:val="0"/>
          <w:divBdr>
            <w:top w:val="none" w:sz="0" w:space="0" w:color="auto"/>
            <w:left w:val="none" w:sz="0" w:space="0" w:color="auto"/>
            <w:bottom w:val="none" w:sz="0" w:space="0" w:color="auto"/>
            <w:right w:val="none" w:sz="0" w:space="0" w:color="auto"/>
          </w:divBdr>
        </w:div>
      </w:divsChild>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Bipeen Sinha</cp:lastModifiedBy>
  <cp:revision>4</cp:revision>
  <cp:lastPrinted>2022-05-13T06:01:00Z</cp:lastPrinted>
  <dcterms:created xsi:type="dcterms:W3CDTF">2024-01-06T05:28:00Z</dcterms:created>
  <dcterms:modified xsi:type="dcterms:W3CDTF">2024-01-06T05:55:00Z</dcterms:modified>
</cp:coreProperties>
</file>