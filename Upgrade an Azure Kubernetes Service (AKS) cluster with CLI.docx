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3CB14" w14:textId="61E12DB4" w:rsidR="00451277" w:rsidRPr="0097347D" w:rsidRDefault="00B6396B">
      <w:pPr>
        <w:spacing w:line="140" w:lineRule="exact"/>
        <w:rPr>
          <w:rFonts w:asciiTheme="minorHAnsi" w:hAnsiTheme="minorHAnsi" w:cstheme="minorHAnsi"/>
          <w:color w:val="0D0D0D" w:themeColor="text1" w:themeTint="F2"/>
          <w:sz w:val="24"/>
          <w:szCs w:val="24"/>
        </w:rPr>
      </w:pPr>
      <w:r>
        <w:rPr>
          <w:rFonts w:asciiTheme="minorHAnsi" w:hAnsiTheme="minorHAnsi" w:cstheme="minorHAnsi"/>
          <w:noProof/>
          <w:color w:val="0D0D0D" w:themeColor="text1" w:themeTint="F2"/>
          <w:sz w:val="24"/>
          <w:szCs w:val="24"/>
        </w:rPr>
        <mc:AlternateContent>
          <mc:Choice Requires="wpg">
            <w:drawing>
              <wp:anchor distT="0" distB="0" distL="114300" distR="114300" simplePos="0" relativeHeight="251658240" behindDoc="1" locked="0" layoutInCell="1" allowOverlap="1" wp14:anchorId="1C188838" wp14:editId="50EE5289">
                <wp:simplePos x="0" y="0"/>
                <wp:positionH relativeFrom="page">
                  <wp:posOffset>19050</wp:posOffset>
                </wp:positionH>
                <wp:positionV relativeFrom="page">
                  <wp:posOffset>1038860</wp:posOffset>
                </wp:positionV>
                <wp:extent cx="7541260" cy="5587365"/>
                <wp:effectExtent l="0" t="635" r="2540" b="0"/>
                <wp:wrapNone/>
                <wp:docPr id="598076617"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1260" cy="5587365"/>
                          <a:chOff x="30" y="1636"/>
                          <a:chExt cx="11876" cy="8799"/>
                        </a:xfrm>
                      </wpg:grpSpPr>
                      <pic:pic xmlns:pic="http://schemas.openxmlformats.org/drawingml/2006/picture">
                        <pic:nvPicPr>
                          <pic:cNvPr id="1355642501"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0" y="1636"/>
                            <a:ext cx="11876" cy="4467"/>
                          </a:xfrm>
                          <a:prstGeom prst="rect">
                            <a:avLst/>
                          </a:prstGeom>
                          <a:noFill/>
                          <a:extLst>
                            <a:ext uri="{909E8E84-426E-40DD-AFC4-6F175D3DCCD1}">
                              <a14:hiddenFill xmlns:a14="http://schemas.microsoft.com/office/drawing/2010/main">
                                <a:solidFill>
                                  <a:srgbClr val="FFFFFF"/>
                                </a:solidFill>
                              </a14:hiddenFill>
                            </a:ext>
                          </a:extLst>
                        </pic:spPr>
                      </pic:pic>
                      <wps:wsp>
                        <wps:cNvPr id="181428973" name="Freeform 18"/>
                        <wps:cNvSpPr>
                          <a:spLocks/>
                        </wps:cNvSpPr>
                        <wps:spPr bwMode="auto">
                          <a:xfrm>
                            <a:off x="7441" y="5469"/>
                            <a:ext cx="4185" cy="101"/>
                          </a:xfrm>
                          <a:custGeom>
                            <a:avLst/>
                            <a:gdLst>
                              <a:gd name="T0" fmla="+- 0 7441 7441"/>
                              <a:gd name="T1" fmla="*/ T0 w 4185"/>
                              <a:gd name="T2" fmla="+- 0 5570 5469"/>
                              <a:gd name="T3" fmla="*/ 5570 h 101"/>
                              <a:gd name="T4" fmla="+- 0 11626 7441"/>
                              <a:gd name="T5" fmla="*/ T4 w 4185"/>
                              <a:gd name="T6" fmla="+- 0 5570 5469"/>
                              <a:gd name="T7" fmla="*/ 5570 h 101"/>
                              <a:gd name="T8" fmla="+- 0 11626 7441"/>
                              <a:gd name="T9" fmla="*/ T8 w 4185"/>
                              <a:gd name="T10" fmla="+- 0 5469 5469"/>
                              <a:gd name="T11" fmla="*/ 5469 h 101"/>
                              <a:gd name="T12" fmla="+- 0 7441 7441"/>
                              <a:gd name="T13" fmla="*/ T12 w 4185"/>
                              <a:gd name="T14" fmla="+- 0 5469 5469"/>
                              <a:gd name="T15" fmla="*/ 5469 h 101"/>
                              <a:gd name="T16" fmla="+- 0 7441 7441"/>
                              <a:gd name="T17" fmla="*/ T16 w 4185"/>
                              <a:gd name="T18" fmla="+- 0 5570 5469"/>
                              <a:gd name="T19" fmla="*/ 5570 h 101"/>
                            </a:gdLst>
                            <a:ahLst/>
                            <a:cxnLst>
                              <a:cxn ang="0">
                                <a:pos x="T1" y="T3"/>
                              </a:cxn>
                              <a:cxn ang="0">
                                <a:pos x="T5" y="T7"/>
                              </a:cxn>
                              <a:cxn ang="0">
                                <a:pos x="T9" y="T11"/>
                              </a:cxn>
                              <a:cxn ang="0">
                                <a:pos x="T13" y="T15"/>
                              </a:cxn>
                              <a:cxn ang="0">
                                <a:pos x="T17" y="T19"/>
                              </a:cxn>
                            </a:cxnLst>
                            <a:rect l="0" t="0" r="r" b="b"/>
                            <a:pathLst>
                              <a:path w="4185" h="101">
                                <a:moveTo>
                                  <a:pt x="0" y="101"/>
                                </a:moveTo>
                                <a:lnTo>
                                  <a:pt x="4185" y="101"/>
                                </a:lnTo>
                                <a:lnTo>
                                  <a:pt x="4185" y="0"/>
                                </a:lnTo>
                                <a:lnTo>
                                  <a:pt x="0" y="0"/>
                                </a:lnTo>
                                <a:lnTo>
                                  <a:pt x="0" y="101"/>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6798781" name="Freeform 17"/>
                        <wps:cNvSpPr>
                          <a:spLocks/>
                        </wps:cNvSpPr>
                        <wps:spPr bwMode="auto">
                          <a:xfrm>
                            <a:off x="7366" y="5917"/>
                            <a:ext cx="4151" cy="4508"/>
                          </a:xfrm>
                          <a:custGeom>
                            <a:avLst/>
                            <a:gdLst>
                              <a:gd name="T0" fmla="+- 0 7366 7366"/>
                              <a:gd name="T1" fmla="*/ T0 w 4151"/>
                              <a:gd name="T2" fmla="+- 0 10425 5917"/>
                              <a:gd name="T3" fmla="*/ 10425 h 4508"/>
                              <a:gd name="T4" fmla="+- 0 11517 7366"/>
                              <a:gd name="T5" fmla="*/ T4 w 4151"/>
                              <a:gd name="T6" fmla="+- 0 10425 5917"/>
                              <a:gd name="T7" fmla="*/ 10425 h 4508"/>
                              <a:gd name="T8" fmla="+- 0 11517 7366"/>
                              <a:gd name="T9" fmla="*/ T8 w 4151"/>
                              <a:gd name="T10" fmla="+- 0 5917 5917"/>
                              <a:gd name="T11" fmla="*/ 5917 h 4508"/>
                              <a:gd name="T12" fmla="+- 0 7366 7366"/>
                              <a:gd name="T13" fmla="*/ T12 w 4151"/>
                              <a:gd name="T14" fmla="+- 0 5917 5917"/>
                              <a:gd name="T15" fmla="*/ 5917 h 4508"/>
                              <a:gd name="T16" fmla="+- 0 7366 7366"/>
                              <a:gd name="T17" fmla="*/ T16 w 4151"/>
                              <a:gd name="T18" fmla="+- 0 10425 5917"/>
                              <a:gd name="T19" fmla="*/ 10425 h 4508"/>
                            </a:gdLst>
                            <a:ahLst/>
                            <a:cxnLst>
                              <a:cxn ang="0">
                                <a:pos x="T1" y="T3"/>
                              </a:cxn>
                              <a:cxn ang="0">
                                <a:pos x="T5" y="T7"/>
                              </a:cxn>
                              <a:cxn ang="0">
                                <a:pos x="T9" y="T11"/>
                              </a:cxn>
                              <a:cxn ang="0">
                                <a:pos x="T13" y="T15"/>
                              </a:cxn>
                              <a:cxn ang="0">
                                <a:pos x="T17" y="T19"/>
                              </a:cxn>
                            </a:cxnLst>
                            <a:rect l="0" t="0" r="r" b="b"/>
                            <a:pathLst>
                              <a:path w="4151" h="4508">
                                <a:moveTo>
                                  <a:pt x="0" y="4508"/>
                                </a:moveTo>
                                <a:lnTo>
                                  <a:pt x="4151" y="4508"/>
                                </a:lnTo>
                                <a:lnTo>
                                  <a:pt x="4151" y="0"/>
                                </a:lnTo>
                                <a:lnTo>
                                  <a:pt x="0" y="0"/>
                                </a:lnTo>
                                <a:lnTo>
                                  <a:pt x="0" y="4508"/>
                                </a:lnTo>
                                <a:close/>
                              </a:path>
                            </a:pathLst>
                          </a:custGeom>
                          <a:solidFill>
                            <a:srgbClr val="096C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5357889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380" y="6221"/>
                            <a:ext cx="4121" cy="383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2D4C9B3" id="Group 15" o:spid="_x0000_s1026" style="position:absolute;margin-left:1.5pt;margin-top:81.8pt;width:593.8pt;height:439.95pt;z-index:-251658240;mso-position-horizontal-relative:page;mso-position-vertical-relative:page" coordorigin="30,1636" coordsize="11876,8799"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7" type="#_x0000_t75" style="position:absolute;left:30;top:1636;width:11876;height:4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">
                  <v:imagedata r:id="rId10" o:title=""/>
                </v:shape>
                <v:shape id="Freeform 18" o:spid="_x0000_s1028" style="position:absolute;left:7441;top:5469;width:4185;height:101;visibility:visible;mso-wrap-style:square;v-text-anchor:top" coordsize="4185,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" path="m,101r4185,l4185,,,,,101xe" fillcolor="#006fc0" stroked="f">
                  <v:path arrowok="t" o:connecttype="custom" o:connectlocs="0,5570;4185,5570;4185,5469;0,5469;0,5570" o:connectangles="0,0,0,0,0"/>
                </v:shape>
                <v:shape id="Freeform 17" o:spid="_x0000_s1029" style="position:absolute;left:7366;top:5917;width:4151;height:4508;visibility:visible;mso-wrap-style:square;v-text-anchor:top" coordsize="4151,4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" path="m,4508r4151,l4151,,,,,4508xe" fillcolor="#096cbc" stroked="f">
                  <v:path arrowok="t" o:connecttype="custom" o:connectlocs="0,10425;4151,10425;4151,5917;0,5917;0,10425" o:connectangles="0,0,0,0,0"/>
                </v:shape>
                <v:shape id="Picture 16" o:spid="_x0000_s1030" type="#_x0000_t75" style="position:absolute;left:7380;top:6221;width:4121;height:38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">
                  <v:imagedata r:id="rId11" o:title=""/>
                </v:shape>
                <w10:wrap anchorx="page" anchory="page"/>
              </v:group>
            </w:pict>
          </mc:Fallback>
        </mc:AlternateContent>
      </w:r>
    </w:p>
    <w:p w14:paraId="77E2958E"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4A9059E1"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6DEFB047" w14:textId="215FBA72" w:rsidR="00451277" w:rsidRPr="0097347D" w:rsidRDefault="006E795F" w:rsidP="00ED3935">
      <w:pPr>
        <w:spacing w:line="540" w:lineRule="exact"/>
        <w:ind w:left="334" w:right="369"/>
        <w:jc w:val="center"/>
        <w:rPr>
          <w:rFonts w:asciiTheme="minorHAnsi" w:hAnsiTheme="minorHAnsi" w:cstheme="minorHAnsi"/>
          <w:color w:val="0D0D0D" w:themeColor="text1" w:themeTint="F2"/>
          <w:sz w:val="24"/>
          <w:szCs w:val="24"/>
        </w:rPr>
      </w:pPr>
      <w:r w:rsidRPr="0097347D">
        <w:rPr>
          <w:rFonts w:asciiTheme="minorHAnsi" w:eastAsia="Arial" w:hAnsiTheme="minorHAnsi" w:cstheme="minorHAnsi"/>
          <w:b/>
          <w:color w:val="0D0D0D" w:themeColor="text1" w:themeTint="F2"/>
          <w:position w:val="-1"/>
          <w:sz w:val="56"/>
          <w:szCs w:val="24"/>
        </w:rPr>
        <w:t xml:space="preserve">Lab Manual- </w:t>
      </w:r>
      <w:r w:rsidR="005B0E2A" w:rsidRPr="005B0E2A">
        <w:rPr>
          <w:rFonts w:asciiTheme="minorHAnsi" w:eastAsia="Arial" w:hAnsiTheme="minorHAnsi" w:cstheme="minorHAnsi"/>
          <w:b/>
          <w:color w:val="0D0D0D" w:themeColor="text1" w:themeTint="F2"/>
          <w:position w:val="-1"/>
          <w:sz w:val="56"/>
          <w:szCs w:val="24"/>
        </w:rPr>
        <w:t>Upgrade an Azure Kubernetes Service (AKS) cluster</w:t>
      </w:r>
      <w:r w:rsidR="00EA0ED0">
        <w:rPr>
          <w:rFonts w:asciiTheme="minorHAnsi" w:eastAsia="Arial" w:hAnsiTheme="minorHAnsi" w:cstheme="minorHAnsi"/>
          <w:b/>
          <w:color w:val="0D0D0D" w:themeColor="text1" w:themeTint="F2"/>
          <w:position w:val="-1"/>
          <w:sz w:val="56"/>
          <w:szCs w:val="24"/>
        </w:rPr>
        <w:t xml:space="preserve"> with cli</w:t>
      </w:r>
    </w:p>
    <w:p w14:paraId="1F4A79B3"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072B7CB5"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2A5BD378"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1FCC6069"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7E9B705C"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2C327FEB"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28623603"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5ABECA2F"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645F56A5"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388BF586"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6C56D9A3"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5AE838C0"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19D60561"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429915BB" w14:textId="77777777" w:rsidR="00451277" w:rsidRPr="0097347D" w:rsidRDefault="00451277">
      <w:pPr>
        <w:spacing w:before="17" w:line="260" w:lineRule="exact"/>
        <w:rPr>
          <w:rFonts w:asciiTheme="minorHAnsi" w:hAnsiTheme="minorHAnsi" w:cstheme="minorHAnsi"/>
          <w:color w:val="0D0D0D" w:themeColor="text1" w:themeTint="F2"/>
          <w:sz w:val="24"/>
          <w:szCs w:val="24"/>
        </w:rPr>
      </w:pPr>
    </w:p>
    <w:p w14:paraId="57DD6965" w14:textId="77777777" w:rsidR="00915A67" w:rsidRDefault="00915A67">
      <w:pPr>
        <w:spacing w:before="34"/>
        <w:ind w:left="6225"/>
        <w:rPr>
          <w:rFonts w:asciiTheme="minorHAnsi" w:eastAsia="Arial" w:hAnsiTheme="minorHAnsi" w:cstheme="minorHAnsi"/>
          <w:b/>
          <w:color w:val="FFFFFF" w:themeColor="background1"/>
          <w:w w:val="99"/>
          <w:sz w:val="24"/>
          <w:szCs w:val="24"/>
        </w:rPr>
      </w:pPr>
    </w:p>
    <w:p w14:paraId="05E38951" w14:textId="6F0CAA3D" w:rsidR="00451277" w:rsidRPr="007215CD" w:rsidRDefault="006E795F">
      <w:pPr>
        <w:spacing w:before="34"/>
        <w:ind w:left="6225"/>
        <w:rPr>
          <w:rFonts w:asciiTheme="minorHAnsi" w:eastAsia="Arial" w:hAnsiTheme="minorHAnsi" w:cstheme="minorHAnsi"/>
          <w:color w:val="FFFFFF" w:themeColor="background1"/>
          <w:sz w:val="24"/>
          <w:szCs w:val="24"/>
        </w:rPr>
      </w:pPr>
      <w:r w:rsidRPr="007215CD">
        <w:rPr>
          <w:rFonts w:asciiTheme="minorHAnsi" w:eastAsia="Arial" w:hAnsiTheme="minorHAnsi" w:cstheme="minorHAnsi"/>
          <w:b/>
          <w:color w:val="FFFFFF" w:themeColor="background1"/>
          <w:w w:val="99"/>
          <w:sz w:val="24"/>
          <w:szCs w:val="24"/>
        </w:rPr>
        <w:t>Prepared</w:t>
      </w:r>
      <w:r w:rsidRPr="007215CD">
        <w:rPr>
          <w:rFonts w:asciiTheme="minorHAnsi" w:eastAsia="Arial" w:hAnsiTheme="minorHAnsi" w:cstheme="minorHAnsi"/>
          <w:b/>
          <w:color w:val="FFFFFF" w:themeColor="background1"/>
          <w:sz w:val="24"/>
          <w:szCs w:val="24"/>
        </w:rPr>
        <w:t xml:space="preserve"> </w:t>
      </w:r>
      <w:r w:rsidRPr="007215CD">
        <w:rPr>
          <w:rFonts w:asciiTheme="minorHAnsi" w:eastAsia="Arial" w:hAnsiTheme="minorHAnsi" w:cstheme="minorHAnsi"/>
          <w:b/>
          <w:color w:val="FFFFFF" w:themeColor="background1"/>
          <w:w w:val="99"/>
          <w:sz w:val="24"/>
          <w:szCs w:val="24"/>
        </w:rPr>
        <w:t>for</w:t>
      </w:r>
      <w:r w:rsidRPr="007215CD">
        <w:rPr>
          <w:rFonts w:asciiTheme="minorHAnsi" w:eastAsia="Arial" w:hAnsiTheme="minorHAnsi" w:cstheme="minorHAnsi"/>
          <w:color w:val="FFFFFF" w:themeColor="background1"/>
          <w:w w:val="99"/>
          <w:sz w:val="24"/>
          <w:szCs w:val="24"/>
        </w:rPr>
        <w:t>:</w:t>
      </w:r>
      <w:r w:rsidRPr="007215CD">
        <w:rPr>
          <w:rFonts w:asciiTheme="minorHAnsi" w:eastAsia="Arial" w:hAnsiTheme="minorHAnsi" w:cstheme="minorHAnsi"/>
          <w:color w:val="FFFFFF" w:themeColor="background1"/>
          <w:sz w:val="24"/>
          <w:szCs w:val="24"/>
        </w:rPr>
        <w:t xml:space="preserve"> </w:t>
      </w:r>
    </w:p>
    <w:p w14:paraId="0517AEDD" w14:textId="77777777" w:rsidR="00451277" w:rsidRPr="007215CD" w:rsidRDefault="00451277">
      <w:pPr>
        <w:spacing w:before="6" w:line="160" w:lineRule="exact"/>
        <w:rPr>
          <w:rFonts w:asciiTheme="minorHAnsi" w:hAnsiTheme="minorHAnsi" w:cstheme="minorHAnsi"/>
          <w:color w:val="FFFFFF" w:themeColor="background1"/>
          <w:sz w:val="24"/>
          <w:szCs w:val="24"/>
        </w:rPr>
      </w:pPr>
    </w:p>
    <w:p w14:paraId="789BFDDE" w14:textId="060D95F7" w:rsidR="00451277" w:rsidRPr="007215CD" w:rsidRDefault="006E795F">
      <w:pPr>
        <w:ind w:left="6225"/>
        <w:rPr>
          <w:rFonts w:asciiTheme="minorHAnsi" w:eastAsia="Arial" w:hAnsiTheme="minorHAnsi" w:cstheme="minorHAnsi"/>
          <w:color w:val="FFFFFF" w:themeColor="background1"/>
          <w:sz w:val="24"/>
          <w:szCs w:val="24"/>
        </w:rPr>
      </w:pPr>
      <w:r w:rsidRPr="007215CD">
        <w:rPr>
          <w:rFonts w:asciiTheme="minorHAnsi" w:eastAsia="Arial" w:hAnsiTheme="minorHAnsi" w:cstheme="minorHAnsi"/>
          <w:b/>
          <w:color w:val="FFFFFF" w:themeColor="background1"/>
          <w:w w:val="99"/>
          <w:sz w:val="24"/>
          <w:szCs w:val="24"/>
        </w:rPr>
        <w:t>Date:</w:t>
      </w:r>
      <w:r w:rsidRPr="007215CD">
        <w:rPr>
          <w:rFonts w:asciiTheme="minorHAnsi" w:eastAsia="Arial" w:hAnsiTheme="minorHAnsi" w:cstheme="minorHAnsi"/>
          <w:b/>
          <w:color w:val="FFFFFF" w:themeColor="background1"/>
          <w:sz w:val="24"/>
          <w:szCs w:val="24"/>
        </w:rPr>
        <w:t xml:space="preserve"> </w:t>
      </w:r>
      <w:r w:rsidRPr="007215CD">
        <w:rPr>
          <w:rFonts w:asciiTheme="minorHAnsi" w:eastAsia="Arial" w:hAnsiTheme="minorHAnsi" w:cstheme="minorHAnsi"/>
          <w:color w:val="FFFFFF" w:themeColor="background1"/>
          <w:w w:val="99"/>
          <w:sz w:val="24"/>
          <w:szCs w:val="24"/>
        </w:rPr>
        <w:t>18</w:t>
      </w:r>
      <w:r w:rsidRPr="007215CD">
        <w:rPr>
          <w:rFonts w:asciiTheme="minorHAnsi" w:eastAsia="Arial" w:hAnsiTheme="minorHAnsi" w:cstheme="minorHAnsi"/>
          <w:color w:val="FFFFFF" w:themeColor="background1"/>
          <w:w w:val="99"/>
          <w:position w:val="6"/>
          <w:sz w:val="24"/>
          <w:szCs w:val="24"/>
        </w:rPr>
        <w:t>th</w:t>
      </w:r>
      <w:r w:rsidRPr="007215CD">
        <w:rPr>
          <w:rFonts w:asciiTheme="minorHAnsi" w:eastAsia="Arial" w:hAnsiTheme="minorHAnsi" w:cstheme="minorHAnsi"/>
          <w:color w:val="FFFFFF" w:themeColor="background1"/>
          <w:position w:val="6"/>
          <w:sz w:val="24"/>
          <w:szCs w:val="24"/>
        </w:rPr>
        <w:t xml:space="preserve">  </w:t>
      </w:r>
      <w:r w:rsidR="00A6333D">
        <w:rPr>
          <w:rFonts w:asciiTheme="minorHAnsi" w:eastAsia="Arial" w:hAnsiTheme="minorHAnsi" w:cstheme="minorHAnsi"/>
          <w:color w:val="FFFFFF" w:themeColor="background1"/>
          <w:w w:val="99"/>
          <w:sz w:val="24"/>
          <w:szCs w:val="24"/>
        </w:rPr>
        <w:t>Dec</w:t>
      </w:r>
      <w:r w:rsidRPr="007215CD">
        <w:rPr>
          <w:rFonts w:asciiTheme="minorHAnsi" w:eastAsia="Arial" w:hAnsiTheme="minorHAnsi" w:cstheme="minorHAnsi"/>
          <w:color w:val="FFFFFF" w:themeColor="background1"/>
          <w:sz w:val="24"/>
          <w:szCs w:val="24"/>
        </w:rPr>
        <w:t xml:space="preserve">  </w:t>
      </w:r>
      <w:r w:rsidRPr="007215CD">
        <w:rPr>
          <w:rFonts w:asciiTheme="minorHAnsi" w:eastAsia="Arial" w:hAnsiTheme="minorHAnsi" w:cstheme="minorHAnsi"/>
          <w:color w:val="FFFFFF" w:themeColor="background1"/>
          <w:w w:val="99"/>
          <w:sz w:val="24"/>
          <w:szCs w:val="24"/>
        </w:rPr>
        <w:t>20</w:t>
      </w:r>
      <w:r w:rsidR="00683D9C" w:rsidRPr="007215CD">
        <w:rPr>
          <w:rFonts w:asciiTheme="minorHAnsi" w:eastAsia="Arial" w:hAnsiTheme="minorHAnsi" w:cstheme="minorHAnsi"/>
          <w:color w:val="FFFFFF" w:themeColor="background1"/>
          <w:w w:val="99"/>
          <w:sz w:val="24"/>
          <w:szCs w:val="24"/>
        </w:rPr>
        <w:t>2</w:t>
      </w:r>
      <w:r w:rsidR="00A6333D">
        <w:rPr>
          <w:rFonts w:asciiTheme="minorHAnsi" w:eastAsia="Arial" w:hAnsiTheme="minorHAnsi" w:cstheme="minorHAnsi"/>
          <w:color w:val="FFFFFF" w:themeColor="background1"/>
          <w:w w:val="99"/>
          <w:sz w:val="24"/>
          <w:szCs w:val="24"/>
        </w:rPr>
        <w:t>3</w:t>
      </w:r>
    </w:p>
    <w:p w14:paraId="13672696" w14:textId="77777777" w:rsidR="00451277" w:rsidRPr="007215CD" w:rsidRDefault="00451277">
      <w:pPr>
        <w:spacing w:before="6" w:line="160" w:lineRule="exact"/>
        <w:rPr>
          <w:rFonts w:asciiTheme="minorHAnsi" w:hAnsiTheme="minorHAnsi" w:cstheme="minorHAnsi"/>
          <w:color w:val="FFFFFF" w:themeColor="background1"/>
          <w:sz w:val="24"/>
          <w:szCs w:val="24"/>
        </w:rPr>
      </w:pPr>
    </w:p>
    <w:p w14:paraId="408CD3F6" w14:textId="77777777" w:rsidR="002320F4" w:rsidRPr="007215CD" w:rsidRDefault="006E795F">
      <w:pPr>
        <w:spacing w:line="413" w:lineRule="auto"/>
        <w:ind w:left="6225" w:right="253"/>
        <w:rPr>
          <w:rFonts w:asciiTheme="minorHAnsi" w:eastAsia="Arial" w:hAnsiTheme="minorHAnsi" w:cstheme="minorHAnsi"/>
          <w:b/>
          <w:color w:val="FFFFFF" w:themeColor="background1"/>
          <w:sz w:val="24"/>
          <w:szCs w:val="24"/>
        </w:rPr>
      </w:pPr>
      <w:r w:rsidRPr="007215CD">
        <w:rPr>
          <w:rFonts w:asciiTheme="minorHAnsi" w:eastAsia="Arial" w:hAnsiTheme="minorHAnsi" w:cstheme="minorHAnsi"/>
          <w:b/>
          <w:color w:val="FFFFFF" w:themeColor="background1"/>
          <w:w w:val="99"/>
          <w:sz w:val="24"/>
          <w:szCs w:val="24"/>
        </w:rPr>
        <w:t>Prepared</w:t>
      </w:r>
      <w:r w:rsidRPr="007215CD">
        <w:rPr>
          <w:rFonts w:asciiTheme="minorHAnsi" w:eastAsia="Arial" w:hAnsiTheme="minorHAnsi" w:cstheme="minorHAnsi"/>
          <w:b/>
          <w:color w:val="FFFFFF" w:themeColor="background1"/>
          <w:sz w:val="24"/>
          <w:szCs w:val="24"/>
        </w:rPr>
        <w:t xml:space="preserve"> </w:t>
      </w:r>
      <w:r w:rsidRPr="007215CD">
        <w:rPr>
          <w:rFonts w:asciiTheme="minorHAnsi" w:eastAsia="Arial" w:hAnsiTheme="minorHAnsi" w:cstheme="minorHAnsi"/>
          <w:b/>
          <w:color w:val="FFFFFF" w:themeColor="background1"/>
          <w:w w:val="99"/>
          <w:sz w:val="24"/>
          <w:szCs w:val="24"/>
        </w:rPr>
        <w:t>by:</w:t>
      </w:r>
      <w:r w:rsidRPr="007215CD">
        <w:rPr>
          <w:rFonts w:asciiTheme="minorHAnsi" w:eastAsia="Arial" w:hAnsiTheme="minorHAnsi" w:cstheme="minorHAnsi"/>
          <w:b/>
          <w:color w:val="FFFFFF" w:themeColor="background1"/>
          <w:sz w:val="24"/>
          <w:szCs w:val="24"/>
        </w:rPr>
        <w:t xml:space="preserve"> </w:t>
      </w:r>
    </w:p>
    <w:p w14:paraId="7740028F" w14:textId="5E68AEB5" w:rsidR="00451277" w:rsidRPr="007215CD" w:rsidRDefault="006E795F">
      <w:pPr>
        <w:spacing w:line="413" w:lineRule="auto"/>
        <w:ind w:left="6225" w:right="253"/>
        <w:rPr>
          <w:rFonts w:asciiTheme="minorHAnsi" w:eastAsia="Arial" w:hAnsiTheme="minorHAnsi" w:cstheme="minorHAnsi"/>
          <w:color w:val="FFFFFF" w:themeColor="background1"/>
          <w:sz w:val="24"/>
          <w:szCs w:val="24"/>
        </w:rPr>
      </w:pPr>
      <w:r w:rsidRPr="007215CD">
        <w:rPr>
          <w:rFonts w:asciiTheme="minorHAnsi" w:eastAsia="Arial" w:hAnsiTheme="minorHAnsi" w:cstheme="minorHAnsi"/>
          <w:color w:val="FFFFFF" w:themeColor="background1"/>
          <w:w w:val="99"/>
          <w:sz w:val="24"/>
          <w:szCs w:val="24"/>
        </w:rPr>
        <w:t>Document</w:t>
      </w:r>
      <w:r w:rsidRPr="007215CD">
        <w:rPr>
          <w:rFonts w:asciiTheme="minorHAnsi" w:eastAsia="Arial" w:hAnsiTheme="minorHAnsi" w:cstheme="minorHAnsi"/>
          <w:color w:val="FFFFFF" w:themeColor="background1"/>
          <w:sz w:val="24"/>
          <w:szCs w:val="24"/>
        </w:rPr>
        <w:t xml:space="preserve"> </w:t>
      </w:r>
      <w:r w:rsidRPr="007215CD">
        <w:rPr>
          <w:rFonts w:asciiTheme="minorHAnsi" w:eastAsia="Arial" w:hAnsiTheme="minorHAnsi" w:cstheme="minorHAnsi"/>
          <w:color w:val="FFFFFF" w:themeColor="background1"/>
          <w:w w:val="99"/>
          <w:sz w:val="24"/>
          <w:szCs w:val="24"/>
        </w:rPr>
        <w:t>Name:</w:t>
      </w:r>
      <w:r w:rsidRPr="007215CD">
        <w:rPr>
          <w:rFonts w:asciiTheme="minorHAnsi" w:eastAsia="Arial" w:hAnsiTheme="minorHAnsi" w:cstheme="minorHAnsi"/>
          <w:color w:val="FFFFFF" w:themeColor="background1"/>
          <w:sz w:val="24"/>
          <w:szCs w:val="24"/>
        </w:rPr>
        <w:t xml:space="preserve"> </w:t>
      </w:r>
      <w:r w:rsidRPr="007215CD">
        <w:rPr>
          <w:rFonts w:asciiTheme="minorHAnsi" w:eastAsia="Arial" w:hAnsiTheme="minorHAnsi" w:cstheme="minorHAnsi"/>
          <w:color w:val="FFFFFF" w:themeColor="background1"/>
          <w:w w:val="99"/>
          <w:sz w:val="24"/>
          <w:szCs w:val="24"/>
        </w:rPr>
        <w:t>Lab</w:t>
      </w:r>
      <w:r w:rsidRPr="007215CD">
        <w:rPr>
          <w:rFonts w:asciiTheme="minorHAnsi" w:eastAsia="Arial" w:hAnsiTheme="minorHAnsi" w:cstheme="minorHAnsi"/>
          <w:color w:val="FFFFFF" w:themeColor="background1"/>
          <w:sz w:val="24"/>
          <w:szCs w:val="24"/>
        </w:rPr>
        <w:t xml:space="preserve"> </w:t>
      </w:r>
      <w:r w:rsidRPr="007215CD">
        <w:rPr>
          <w:rFonts w:asciiTheme="minorHAnsi" w:eastAsia="Arial" w:hAnsiTheme="minorHAnsi" w:cstheme="minorHAnsi"/>
          <w:color w:val="FFFFFF" w:themeColor="background1"/>
          <w:w w:val="99"/>
          <w:sz w:val="24"/>
          <w:szCs w:val="24"/>
        </w:rPr>
        <w:t xml:space="preserve">Manual </w:t>
      </w:r>
      <w:r w:rsidRPr="007215CD">
        <w:rPr>
          <w:rFonts w:asciiTheme="minorHAnsi" w:eastAsia="Arial" w:hAnsiTheme="minorHAnsi" w:cstheme="minorHAnsi"/>
          <w:b/>
          <w:color w:val="FFFFFF" w:themeColor="background1"/>
          <w:w w:val="99"/>
          <w:sz w:val="24"/>
          <w:szCs w:val="24"/>
        </w:rPr>
        <w:t>Document</w:t>
      </w:r>
      <w:r w:rsidRPr="007215CD">
        <w:rPr>
          <w:rFonts w:asciiTheme="minorHAnsi" w:eastAsia="Arial" w:hAnsiTheme="minorHAnsi" w:cstheme="minorHAnsi"/>
          <w:b/>
          <w:color w:val="FFFFFF" w:themeColor="background1"/>
          <w:sz w:val="24"/>
          <w:szCs w:val="24"/>
        </w:rPr>
        <w:t xml:space="preserve"> </w:t>
      </w:r>
      <w:r w:rsidRPr="007215CD">
        <w:rPr>
          <w:rFonts w:asciiTheme="minorHAnsi" w:eastAsia="Arial" w:hAnsiTheme="minorHAnsi" w:cstheme="minorHAnsi"/>
          <w:b/>
          <w:color w:val="FFFFFF" w:themeColor="background1"/>
          <w:w w:val="99"/>
          <w:sz w:val="24"/>
          <w:szCs w:val="24"/>
        </w:rPr>
        <w:t>Number</w:t>
      </w:r>
      <w:r w:rsidRPr="007215CD">
        <w:rPr>
          <w:rFonts w:asciiTheme="minorHAnsi" w:eastAsia="Arial" w:hAnsiTheme="minorHAnsi" w:cstheme="minorHAnsi"/>
          <w:b/>
          <w:color w:val="FFFFFF" w:themeColor="background1"/>
          <w:sz w:val="24"/>
          <w:szCs w:val="24"/>
        </w:rPr>
        <w:t xml:space="preserve"> </w:t>
      </w:r>
      <w:r w:rsidR="00915A67">
        <w:rPr>
          <w:rFonts w:asciiTheme="minorHAnsi" w:eastAsia="Arial" w:hAnsiTheme="minorHAnsi" w:cstheme="minorHAnsi"/>
          <w:color w:val="FFFFFF" w:themeColor="background1"/>
          <w:w w:val="99"/>
          <w:sz w:val="24"/>
          <w:szCs w:val="24"/>
        </w:rPr>
        <w:t>AZ</w:t>
      </w:r>
      <w:r w:rsidR="00636B94" w:rsidRPr="007215CD">
        <w:rPr>
          <w:rFonts w:asciiTheme="minorHAnsi" w:eastAsia="Arial" w:hAnsiTheme="minorHAnsi" w:cstheme="minorHAnsi"/>
          <w:color w:val="FFFFFF" w:themeColor="background1"/>
          <w:w w:val="99"/>
          <w:sz w:val="24"/>
          <w:szCs w:val="24"/>
        </w:rPr>
        <w:t>Labn9</w:t>
      </w:r>
      <w:r w:rsidR="00C80A61">
        <w:rPr>
          <w:rFonts w:asciiTheme="minorHAnsi" w:eastAsia="Arial" w:hAnsiTheme="minorHAnsi" w:cstheme="minorHAnsi"/>
          <w:color w:val="FFFFFF" w:themeColor="background1"/>
          <w:w w:val="99"/>
          <w:sz w:val="24"/>
          <w:szCs w:val="24"/>
        </w:rPr>
        <w:t>1</w:t>
      </w:r>
      <w:r w:rsidR="005A6B11">
        <w:rPr>
          <w:rFonts w:asciiTheme="minorHAnsi" w:eastAsia="Arial" w:hAnsiTheme="minorHAnsi" w:cstheme="minorHAnsi"/>
          <w:color w:val="FFFFFF" w:themeColor="background1"/>
          <w:w w:val="99"/>
          <w:sz w:val="24"/>
          <w:szCs w:val="24"/>
        </w:rPr>
        <w:t>6</w:t>
      </w:r>
    </w:p>
    <w:p w14:paraId="6DAF1F62" w14:textId="77777777" w:rsidR="00451277" w:rsidRPr="007215CD" w:rsidRDefault="006E795F">
      <w:pPr>
        <w:spacing w:before="5"/>
        <w:ind w:left="6225"/>
        <w:rPr>
          <w:rFonts w:asciiTheme="minorHAnsi" w:eastAsia="Arial" w:hAnsiTheme="minorHAnsi" w:cstheme="minorHAnsi"/>
          <w:color w:val="FFFFFF" w:themeColor="background1"/>
          <w:sz w:val="24"/>
          <w:szCs w:val="24"/>
        </w:rPr>
      </w:pPr>
      <w:r w:rsidRPr="007215CD">
        <w:rPr>
          <w:rFonts w:asciiTheme="minorHAnsi" w:eastAsia="Arial" w:hAnsiTheme="minorHAnsi" w:cstheme="minorHAnsi"/>
          <w:b/>
          <w:color w:val="FFFFFF" w:themeColor="background1"/>
          <w:w w:val="99"/>
          <w:sz w:val="24"/>
          <w:szCs w:val="24"/>
        </w:rPr>
        <w:t>Contributor:</w:t>
      </w:r>
    </w:p>
    <w:p w14:paraId="7253E11E" w14:textId="77777777" w:rsidR="00451277" w:rsidRPr="0097347D" w:rsidRDefault="00451277">
      <w:pPr>
        <w:spacing w:before="6" w:line="160" w:lineRule="exact"/>
        <w:rPr>
          <w:rFonts w:asciiTheme="minorHAnsi" w:hAnsiTheme="minorHAnsi" w:cstheme="minorHAnsi"/>
          <w:color w:val="0D0D0D" w:themeColor="text1" w:themeTint="F2"/>
          <w:sz w:val="24"/>
          <w:szCs w:val="24"/>
        </w:rPr>
      </w:pPr>
    </w:p>
    <w:p w14:paraId="18CB885E" w14:textId="77777777" w:rsidR="00451277" w:rsidRPr="0097347D" w:rsidRDefault="00451277">
      <w:pPr>
        <w:spacing w:before="2" w:line="100" w:lineRule="exact"/>
        <w:rPr>
          <w:rFonts w:asciiTheme="minorHAnsi" w:hAnsiTheme="minorHAnsi" w:cstheme="minorHAnsi"/>
          <w:color w:val="0D0D0D" w:themeColor="text1" w:themeTint="F2"/>
          <w:sz w:val="24"/>
          <w:szCs w:val="24"/>
        </w:rPr>
      </w:pPr>
    </w:p>
    <w:p w14:paraId="533B4388"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239A99E4"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7D0E7F5D"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30391430"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18C84397"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55D5BCA3"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03B2AFAE"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790A605A"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1E1F5B1A"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33F6B868"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1B0D3DF5" w14:textId="7272D43B" w:rsidR="00451277" w:rsidRPr="0097347D" w:rsidRDefault="00451277">
      <w:pPr>
        <w:spacing w:line="200" w:lineRule="exact"/>
        <w:rPr>
          <w:rFonts w:asciiTheme="minorHAnsi" w:hAnsiTheme="minorHAnsi" w:cstheme="minorHAnsi"/>
          <w:color w:val="0D0D0D" w:themeColor="text1" w:themeTint="F2"/>
          <w:sz w:val="24"/>
          <w:szCs w:val="24"/>
        </w:rPr>
      </w:pPr>
    </w:p>
    <w:p w14:paraId="3A44D425" w14:textId="7D8B5AE4" w:rsidR="002320F4" w:rsidRPr="0097347D" w:rsidRDefault="002320F4">
      <w:pPr>
        <w:spacing w:line="200" w:lineRule="exact"/>
        <w:rPr>
          <w:rFonts w:asciiTheme="minorHAnsi" w:hAnsiTheme="minorHAnsi" w:cstheme="minorHAnsi"/>
          <w:color w:val="0D0D0D" w:themeColor="text1" w:themeTint="F2"/>
          <w:sz w:val="24"/>
          <w:szCs w:val="24"/>
        </w:rPr>
      </w:pPr>
    </w:p>
    <w:p w14:paraId="662AD9A8" w14:textId="14ECF38D" w:rsidR="002320F4" w:rsidRPr="0097347D" w:rsidRDefault="002320F4">
      <w:pPr>
        <w:spacing w:line="200" w:lineRule="exact"/>
        <w:rPr>
          <w:rFonts w:asciiTheme="minorHAnsi" w:hAnsiTheme="minorHAnsi" w:cstheme="minorHAnsi"/>
          <w:color w:val="0D0D0D" w:themeColor="text1" w:themeTint="F2"/>
          <w:sz w:val="24"/>
          <w:szCs w:val="24"/>
        </w:rPr>
      </w:pPr>
    </w:p>
    <w:p w14:paraId="614822D1" w14:textId="276C876A" w:rsidR="002320F4" w:rsidRPr="0097347D" w:rsidRDefault="002320F4">
      <w:pPr>
        <w:spacing w:line="200" w:lineRule="exact"/>
        <w:rPr>
          <w:rFonts w:asciiTheme="minorHAnsi" w:hAnsiTheme="minorHAnsi" w:cstheme="minorHAnsi"/>
          <w:color w:val="0D0D0D" w:themeColor="text1" w:themeTint="F2"/>
          <w:sz w:val="24"/>
          <w:szCs w:val="24"/>
        </w:rPr>
      </w:pPr>
    </w:p>
    <w:p w14:paraId="0993BF09" w14:textId="0414615D" w:rsidR="002320F4" w:rsidRPr="0097347D" w:rsidRDefault="002320F4">
      <w:pPr>
        <w:spacing w:line="200" w:lineRule="exact"/>
        <w:rPr>
          <w:rFonts w:asciiTheme="minorHAnsi" w:hAnsiTheme="minorHAnsi" w:cstheme="minorHAnsi"/>
          <w:color w:val="0D0D0D" w:themeColor="text1" w:themeTint="F2"/>
          <w:sz w:val="24"/>
          <w:szCs w:val="24"/>
        </w:rPr>
      </w:pPr>
    </w:p>
    <w:p w14:paraId="1CE7DCE4" w14:textId="0611E1D6" w:rsidR="002320F4" w:rsidRPr="0097347D" w:rsidRDefault="002320F4">
      <w:pPr>
        <w:spacing w:line="200" w:lineRule="exact"/>
        <w:rPr>
          <w:rFonts w:asciiTheme="minorHAnsi" w:hAnsiTheme="minorHAnsi" w:cstheme="minorHAnsi"/>
          <w:color w:val="0D0D0D" w:themeColor="text1" w:themeTint="F2"/>
          <w:sz w:val="24"/>
          <w:szCs w:val="24"/>
        </w:rPr>
      </w:pPr>
    </w:p>
    <w:p w14:paraId="77117B65" w14:textId="74B7DBC8" w:rsidR="002320F4" w:rsidRPr="0097347D" w:rsidRDefault="002320F4">
      <w:pPr>
        <w:spacing w:line="200" w:lineRule="exact"/>
        <w:rPr>
          <w:rFonts w:asciiTheme="minorHAnsi" w:hAnsiTheme="minorHAnsi" w:cstheme="minorHAnsi"/>
          <w:color w:val="0D0D0D" w:themeColor="text1" w:themeTint="F2"/>
          <w:sz w:val="24"/>
          <w:szCs w:val="24"/>
        </w:rPr>
      </w:pPr>
    </w:p>
    <w:p w14:paraId="4C777EDE" w14:textId="1F4AE431" w:rsidR="002320F4" w:rsidRPr="0097347D" w:rsidRDefault="002320F4">
      <w:pPr>
        <w:spacing w:line="200" w:lineRule="exact"/>
        <w:rPr>
          <w:rFonts w:asciiTheme="minorHAnsi" w:hAnsiTheme="minorHAnsi" w:cstheme="minorHAnsi"/>
          <w:color w:val="0D0D0D" w:themeColor="text1" w:themeTint="F2"/>
          <w:sz w:val="24"/>
          <w:szCs w:val="24"/>
        </w:rPr>
      </w:pPr>
    </w:p>
    <w:p w14:paraId="1720E19A" w14:textId="637B9474" w:rsidR="002320F4" w:rsidRPr="0097347D" w:rsidRDefault="002320F4">
      <w:pPr>
        <w:spacing w:line="200" w:lineRule="exact"/>
        <w:rPr>
          <w:rFonts w:asciiTheme="minorHAnsi" w:hAnsiTheme="minorHAnsi" w:cstheme="minorHAnsi"/>
          <w:color w:val="0D0D0D" w:themeColor="text1" w:themeTint="F2"/>
          <w:sz w:val="24"/>
          <w:szCs w:val="24"/>
        </w:rPr>
      </w:pPr>
    </w:p>
    <w:p w14:paraId="16FB193C" w14:textId="3A03C646" w:rsidR="002320F4" w:rsidRPr="0097347D" w:rsidRDefault="002320F4">
      <w:pPr>
        <w:spacing w:line="200" w:lineRule="exact"/>
        <w:rPr>
          <w:rFonts w:asciiTheme="minorHAnsi" w:hAnsiTheme="minorHAnsi" w:cstheme="minorHAnsi"/>
          <w:color w:val="0D0D0D" w:themeColor="text1" w:themeTint="F2"/>
          <w:sz w:val="24"/>
          <w:szCs w:val="24"/>
        </w:rPr>
      </w:pPr>
    </w:p>
    <w:p w14:paraId="3DDA3D1A" w14:textId="7866E7D5" w:rsidR="002320F4" w:rsidRPr="0097347D" w:rsidRDefault="002320F4">
      <w:pPr>
        <w:spacing w:line="200" w:lineRule="exact"/>
        <w:rPr>
          <w:rFonts w:asciiTheme="minorHAnsi" w:hAnsiTheme="minorHAnsi" w:cstheme="minorHAnsi"/>
          <w:color w:val="0D0D0D" w:themeColor="text1" w:themeTint="F2"/>
          <w:sz w:val="24"/>
          <w:szCs w:val="24"/>
        </w:rPr>
      </w:pPr>
    </w:p>
    <w:p w14:paraId="1ED8CAF8" w14:textId="7DEF57D8" w:rsidR="002320F4" w:rsidRPr="0097347D" w:rsidRDefault="002320F4">
      <w:pPr>
        <w:spacing w:line="200" w:lineRule="exact"/>
        <w:rPr>
          <w:rFonts w:asciiTheme="minorHAnsi" w:hAnsiTheme="minorHAnsi" w:cstheme="minorHAnsi"/>
          <w:color w:val="0D0D0D" w:themeColor="text1" w:themeTint="F2"/>
          <w:sz w:val="24"/>
          <w:szCs w:val="24"/>
        </w:rPr>
      </w:pPr>
    </w:p>
    <w:p w14:paraId="6209EBCF" w14:textId="31A8453C" w:rsidR="002320F4" w:rsidRPr="0097347D" w:rsidRDefault="002320F4">
      <w:pPr>
        <w:spacing w:line="200" w:lineRule="exact"/>
        <w:rPr>
          <w:rFonts w:asciiTheme="minorHAnsi" w:hAnsiTheme="minorHAnsi" w:cstheme="minorHAnsi"/>
          <w:color w:val="0D0D0D" w:themeColor="text1" w:themeTint="F2"/>
          <w:sz w:val="24"/>
          <w:szCs w:val="24"/>
        </w:rPr>
      </w:pPr>
    </w:p>
    <w:p w14:paraId="1F74CAE4" w14:textId="5E985A3A" w:rsidR="002320F4" w:rsidRPr="0097347D" w:rsidRDefault="002320F4">
      <w:pPr>
        <w:spacing w:line="200" w:lineRule="exact"/>
        <w:rPr>
          <w:rFonts w:asciiTheme="minorHAnsi" w:hAnsiTheme="minorHAnsi" w:cstheme="minorHAnsi"/>
          <w:color w:val="0D0D0D" w:themeColor="text1" w:themeTint="F2"/>
          <w:sz w:val="24"/>
          <w:szCs w:val="24"/>
        </w:rPr>
      </w:pPr>
    </w:p>
    <w:p w14:paraId="15CA5544" w14:textId="0E35BE4A" w:rsidR="002320F4" w:rsidRPr="0097347D" w:rsidRDefault="002320F4">
      <w:pPr>
        <w:spacing w:line="200" w:lineRule="exact"/>
        <w:rPr>
          <w:rFonts w:asciiTheme="minorHAnsi" w:hAnsiTheme="minorHAnsi" w:cstheme="minorHAnsi"/>
          <w:color w:val="0D0D0D" w:themeColor="text1" w:themeTint="F2"/>
          <w:sz w:val="24"/>
          <w:szCs w:val="24"/>
        </w:rPr>
      </w:pPr>
    </w:p>
    <w:p w14:paraId="3ED1D348" w14:textId="12A3460E" w:rsidR="002320F4" w:rsidRPr="0097347D" w:rsidRDefault="002320F4">
      <w:pPr>
        <w:spacing w:line="200" w:lineRule="exact"/>
        <w:rPr>
          <w:rFonts w:asciiTheme="minorHAnsi" w:hAnsiTheme="minorHAnsi" w:cstheme="minorHAnsi"/>
          <w:color w:val="0D0D0D" w:themeColor="text1" w:themeTint="F2"/>
          <w:sz w:val="24"/>
          <w:szCs w:val="24"/>
        </w:rPr>
      </w:pPr>
    </w:p>
    <w:p w14:paraId="1CC332D9" w14:textId="0782654F" w:rsidR="002320F4" w:rsidRPr="0097347D" w:rsidRDefault="002320F4">
      <w:pPr>
        <w:spacing w:line="200" w:lineRule="exact"/>
        <w:rPr>
          <w:rFonts w:asciiTheme="minorHAnsi" w:hAnsiTheme="minorHAnsi" w:cstheme="minorHAnsi"/>
          <w:color w:val="0D0D0D" w:themeColor="text1" w:themeTint="F2"/>
          <w:sz w:val="24"/>
          <w:szCs w:val="24"/>
        </w:rPr>
      </w:pPr>
    </w:p>
    <w:p w14:paraId="30753D33" w14:textId="1CB99B88" w:rsidR="002320F4" w:rsidRPr="0097347D" w:rsidRDefault="002320F4">
      <w:pPr>
        <w:spacing w:line="200" w:lineRule="exact"/>
        <w:rPr>
          <w:rFonts w:asciiTheme="minorHAnsi" w:hAnsiTheme="minorHAnsi" w:cstheme="minorHAnsi"/>
          <w:color w:val="0D0D0D" w:themeColor="text1" w:themeTint="F2"/>
          <w:sz w:val="24"/>
          <w:szCs w:val="24"/>
        </w:rPr>
      </w:pPr>
    </w:p>
    <w:p w14:paraId="17906742" w14:textId="77777777" w:rsidR="002320F4" w:rsidRPr="0097347D" w:rsidRDefault="002320F4">
      <w:pPr>
        <w:spacing w:line="200" w:lineRule="exact"/>
        <w:rPr>
          <w:rFonts w:asciiTheme="minorHAnsi" w:hAnsiTheme="minorHAnsi" w:cstheme="minorHAnsi"/>
          <w:color w:val="0D0D0D" w:themeColor="text1" w:themeTint="F2"/>
          <w:sz w:val="24"/>
          <w:szCs w:val="24"/>
        </w:rPr>
      </w:pPr>
    </w:p>
    <w:p w14:paraId="660EA11D"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5A47CFD1"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47422671" w14:textId="77777777" w:rsidR="00F7024F" w:rsidRPr="0097347D" w:rsidRDefault="00F7024F">
      <w:pPr>
        <w:ind w:left="119"/>
        <w:rPr>
          <w:rFonts w:asciiTheme="minorHAnsi" w:eastAsia="Arial" w:hAnsiTheme="minorHAnsi" w:cstheme="minorHAnsi"/>
          <w:color w:val="0D0D0D" w:themeColor="text1" w:themeTint="F2"/>
          <w:w w:val="99"/>
          <w:sz w:val="24"/>
          <w:szCs w:val="24"/>
        </w:rPr>
      </w:pPr>
    </w:p>
    <w:p w14:paraId="4FC98E33" w14:textId="77777777" w:rsidR="00F7024F" w:rsidRPr="0097347D" w:rsidRDefault="00F7024F">
      <w:pPr>
        <w:ind w:left="119"/>
        <w:rPr>
          <w:rFonts w:asciiTheme="minorHAnsi" w:eastAsia="Arial" w:hAnsiTheme="minorHAnsi" w:cstheme="minorHAnsi"/>
          <w:color w:val="0D0D0D" w:themeColor="text1" w:themeTint="F2"/>
          <w:w w:val="99"/>
          <w:sz w:val="24"/>
          <w:szCs w:val="24"/>
        </w:rPr>
      </w:pPr>
    </w:p>
    <w:p w14:paraId="02610981" w14:textId="77777777" w:rsidR="00F7024F" w:rsidRPr="0097347D" w:rsidRDefault="00F7024F">
      <w:pPr>
        <w:ind w:left="119"/>
        <w:rPr>
          <w:rFonts w:asciiTheme="minorHAnsi" w:eastAsia="Arial" w:hAnsiTheme="minorHAnsi" w:cstheme="minorHAnsi"/>
          <w:color w:val="0D0D0D" w:themeColor="text1" w:themeTint="F2"/>
          <w:w w:val="99"/>
          <w:sz w:val="24"/>
          <w:szCs w:val="24"/>
        </w:rPr>
      </w:pPr>
    </w:p>
    <w:p w14:paraId="621D6BCC" w14:textId="77777777" w:rsidR="00451277" w:rsidRPr="0097347D" w:rsidRDefault="00451277">
      <w:pPr>
        <w:spacing w:before="5" w:line="180" w:lineRule="exact"/>
        <w:rPr>
          <w:rFonts w:asciiTheme="minorHAnsi" w:hAnsiTheme="minorHAnsi" w:cstheme="minorHAnsi"/>
          <w:color w:val="0D0D0D" w:themeColor="text1" w:themeTint="F2"/>
          <w:sz w:val="24"/>
          <w:szCs w:val="24"/>
        </w:rPr>
      </w:pPr>
    </w:p>
    <w:p w14:paraId="6A01A254"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5BBD7211"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sdt>
      <w:sdtPr>
        <w:rPr>
          <w:rFonts w:asciiTheme="minorHAnsi" w:eastAsia="Times New Roman" w:hAnsiTheme="minorHAnsi" w:cstheme="minorHAnsi"/>
          <w:color w:val="0D0D0D" w:themeColor="text1" w:themeTint="F2"/>
          <w:sz w:val="24"/>
          <w:szCs w:val="24"/>
        </w:rPr>
        <w:id w:val="1670598284"/>
        <w:docPartObj>
          <w:docPartGallery w:val="Table of Contents"/>
          <w:docPartUnique/>
        </w:docPartObj>
      </w:sdtPr>
      <w:sdtEndPr>
        <w:rPr>
          <w:b/>
          <w:bCs/>
          <w:noProof/>
        </w:rPr>
      </w:sdtEndPr>
      <w:sdtContent>
        <w:p w14:paraId="34D7B1E2" w14:textId="61666F54" w:rsidR="00F7024F" w:rsidRPr="0097347D" w:rsidRDefault="00F7024F">
          <w:pPr>
            <w:pStyle w:val="TOCHeading"/>
            <w:rPr>
              <w:rFonts w:asciiTheme="minorHAnsi" w:hAnsiTheme="minorHAnsi" w:cstheme="minorHAnsi"/>
              <w:color w:val="0D0D0D" w:themeColor="text1" w:themeTint="F2"/>
              <w:sz w:val="24"/>
              <w:szCs w:val="24"/>
            </w:rPr>
          </w:pPr>
          <w:r w:rsidRPr="0097347D">
            <w:rPr>
              <w:rFonts w:asciiTheme="minorHAnsi" w:hAnsiTheme="minorHAnsi" w:cstheme="minorHAnsi"/>
              <w:color w:val="0D0D0D" w:themeColor="text1" w:themeTint="F2"/>
              <w:sz w:val="24"/>
              <w:szCs w:val="24"/>
            </w:rPr>
            <w:t>Contents</w:t>
          </w:r>
        </w:p>
        <w:p w14:paraId="6022223C" w14:textId="2D4C0F1F" w:rsidR="00FE452D" w:rsidRDefault="00F7024F">
          <w:pPr>
            <w:pStyle w:val="TOC1"/>
            <w:tabs>
              <w:tab w:val="left" w:pos="440"/>
              <w:tab w:val="right" w:leader="dot" w:pos="9750"/>
            </w:tabs>
            <w:rPr>
              <w:rFonts w:cstheme="minorBidi"/>
              <w:noProof/>
              <w:kern w:val="2"/>
              <w14:ligatures w14:val="standardContextual"/>
            </w:rPr>
          </w:pPr>
          <w:r w:rsidRPr="0097347D">
            <w:rPr>
              <w:rFonts w:cstheme="minorHAnsi"/>
              <w:b/>
              <w:bCs/>
              <w:noProof/>
              <w:color w:val="0D0D0D" w:themeColor="text1" w:themeTint="F2"/>
              <w:sz w:val="24"/>
              <w:szCs w:val="24"/>
            </w:rPr>
            <w:fldChar w:fldCharType="begin"/>
          </w:r>
          <w:r w:rsidRPr="0097347D">
            <w:rPr>
              <w:rFonts w:cstheme="minorHAnsi"/>
              <w:b/>
              <w:bCs/>
              <w:noProof/>
              <w:color w:val="0D0D0D" w:themeColor="text1" w:themeTint="F2"/>
              <w:sz w:val="24"/>
              <w:szCs w:val="24"/>
            </w:rPr>
            <w:instrText xml:space="preserve"> TOC \o "1-3" \h \z \u </w:instrText>
          </w:r>
          <w:r w:rsidRPr="0097347D">
            <w:rPr>
              <w:rFonts w:cstheme="minorHAnsi"/>
              <w:b/>
              <w:bCs/>
              <w:noProof/>
              <w:color w:val="0D0D0D" w:themeColor="text1" w:themeTint="F2"/>
              <w:sz w:val="24"/>
              <w:szCs w:val="24"/>
            </w:rPr>
            <w:fldChar w:fldCharType="separate"/>
          </w:r>
          <w:hyperlink w:anchor="_Toc156992118" w:history="1">
            <w:r w:rsidR="00FE452D" w:rsidRPr="00AF7EE5">
              <w:rPr>
                <w:rStyle w:val="Hyperlink"/>
                <w:rFonts w:eastAsia="Arial"/>
                <w:noProof/>
              </w:rPr>
              <w:t>1.</w:t>
            </w:r>
            <w:r w:rsidR="00FE452D">
              <w:rPr>
                <w:rFonts w:cstheme="minorBidi"/>
                <w:noProof/>
                <w:kern w:val="2"/>
                <w14:ligatures w14:val="standardContextual"/>
              </w:rPr>
              <w:tab/>
            </w:r>
            <w:r w:rsidR="00FE452D" w:rsidRPr="00AF7EE5">
              <w:rPr>
                <w:rStyle w:val="Hyperlink"/>
                <w:rFonts w:eastAsia="Arial" w:cstheme="minorHAnsi"/>
                <w:noProof/>
              </w:rPr>
              <w:t>Objective</w:t>
            </w:r>
            <w:r w:rsidR="00FE452D">
              <w:rPr>
                <w:noProof/>
                <w:webHidden/>
              </w:rPr>
              <w:tab/>
            </w:r>
            <w:r w:rsidR="00FE452D">
              <w:rPr>
                <w:noProof/>
                <w:webHidden/>
              </w:rPr>
              <w:fldChar w:fldCharType="begin"/>
            </w:r>
            <w:r w:rsidR="00FE452D">
              <w:rPr>
                <w:noProof/>
                <w:webHidden/>
              </w:rPr>
              <w:instrText xml:space="preserve"> PAGEREF _Toc156992118 \h </w:instrText>
            </w:r>
            <w:r w:rsidR="00FE452D">
              <w:rPr>
                <w:noProof/>
                <w:webHidden/>
              </w:rPr>
            </w:r>
            <w:r w:rsidR="00FE452D">
              <w:rPr>
                <w:noProof/>
                <w:webHidden/>
              </w:rPr>
              <w:fldChar w:fldCharType="separate"/>
            </w:r>
            <w:r w:rsidR="00FE452D">
              <w:rPr>
                <w:noProof/>
                <w:webHidden/>
              </w:rPr>
              <w:t>3</w:t>
            </w:r>
            <w:r w:rsidR="00FE452D">
              <w:rPr>
                <w:noProof/>
                <w:webHidden/>
              </w:rPr>
              <w:fldChar w:fldCharType="end"/>
            </w:r>
          </w:hyperlink>
        </w:p>
        <w:p w14:paraId="1888377C" w14:textId="0F25DC51" w:rsidR="00FE452D" w:rsidRDefault="00FE452D">
          <w:pPr>
            <w:pStyle w:val="TOC1"/>
            <w:tabs>
              <w:tab w:val="left" w:pos="440"/>
              <w:tab w:val="right" w:leader="dot" w:pos="9750"/>
            </w:tabs>
            <w:rPr>
              <w:rFonts w:cstheme="minorBidi"/>
              <w:noProof/>
              <w:kern w:val="2"/>
              <w14:ligatures w14:val="standardContextual"/>
            </w:rPr>
          </w:pPr>
          <w:hyperlink w:anchor="_Toc156992119" w:history="1">
            <w:r w:rsidRPr="00AF7EE5">
              <w:rPr>
                <w:rStyle w:val="Hyperlink"/>
                <w:rFonts w:eastAsia="Arial" w:cstheme="minorHAnsi"/>
                <w:noProof/>
              </w:rPr>
              <w:t>2.</w:t>
            </w:r>
            <w:r>
              <w:rPr>
                <w:rFonts w:cstheme="minorBidi"/>
                <w:noProof/>
                <w:kern w:val="2"/>
                <w14:ligatures w14:val="standardContextual"/>
              </w:rPr>
              <w:tab/>
            </w:r>
            <w:r w:rsidRPr="00AF7EE5">
              <w:rPr>
                <w:rStyle w:val="Hyperlink"/>
                <w:rFonts w:eastAsia="Arial" w:cstheme="minorHAnsi"/>
                <w:noProof/>
              </w:rPr>
              <w:t>Kubernetes versions</w:t>
            </w:r>
            <w:r>
              <w:rPr>
                <w:noProof/>
                <w:webHidden/>
              </w:rPr>
              <w:tab/>
            </w:r>
            <w:r>
              <w:rPr>
                <w:noProof/>
                <w:webHidden/>
              </w:rPr>
              <w:fldChar w:fldCharType="begin"/>
            </w:r>
            <w:r>
              <w:rPr>
                <w:noProof/>
                <w:webHidden/>
              </w:rPr>
              <w:instrText xml:space="preserve"> PAGEREF _Toc156992119 \h </w:instrText>
            </w:r>
            <w:r>
              <w:rPr>
                <w:noProof/>
                <w:webHidden/>
              </w:rPr>
            </w:r>
            <w:r>
              <w:rPr>
                <w:noProof/>
                <w:webHidden/>
              </w:rPr>
              <w:fldChar w:fldCharType="separate"/>
            </w:r>
            <w:r>
              <w:rPr>
                <w:noProof/>
                <w:webHidden/>
              </w:rPr>
              <w:t>4</w:t>
            </w:r>
            <w:r>
              <w:rPr>
                <w:noProof/>
                <w:webHidden/>
              </w:rPr>
              <w:fldChar w:fldCharType="end"/>
            </w:r>
          </w:hyperlink>
        </w:p>
        <w:p w14:paraId="3CC541CD" w14:textId="7FF41F3E" w:rsidR="00FE452D" w:rsidRDefault="00FE452D">
          <w:pPr>
            <w:pStyle w:val="TOC1"/>
            <w:tabs>
              <w:tab w:val="left" w:pos="440"/>
              <w:tab w:val="right" w:leader="dot" w:pos="9750"/>
            </w:tabs>
            <w:rPr>
              <w:rFonts w:cstheme="minorBidi"/>
              <w:noProof/>
              <w:kern w:val="2"/>
              <w14:ligatures w14:val="standardContextual"/>
            </w:rPr>
          </w:pPr>
          <w:hyperlink w:anchor="_Toc156992120" w:history="1">
            <w:r w:rsidRPr="00AF7EE5">
              <w:rPr>
                <w:rStyle w:val="Hyperlink"/>
                <w:rFonts w:eastAsia="Arial" w:cstheme="minorHAnsi"/>
                <w:noProof/>
              </w:rPr>
              <w:t>3.</w:t>
            </w:r>
            <w:r>
              <w:rPr>
                <w:rFonts w:cstheme="minorBidi"/>
                <w:noProof/>
                <w:kern w:val="2"/>
                <w14:ligatures w14:val="standardContextual"/>
              </w:rPr>
              <w:tab/>
            </w:r>
            <w:r w:rsidRPr="00AF7EE5">
              <w:rPr>
                <w:rStyle w:val="Hyperlink"/>
                <w:rFonts w:eastAsia="Arial" w:cstheme="minorHAnsi"/>
                <w:noProof/>
              </w:rPr>
              <w:t>Commands and flags which we use to upgrade AKS cluster:</w:t>
            </w:r>
            <w:r>
              <w:rPr>
                <w:noProof/>
                <w:webHidden/>
              </w:rPr>
              <w:tab/>
            </w:r>
            <w:r>
              <w:rPr>
                <w:noProof/>
                <w:webHidden/>
              </w:rPr>
              <w:fldChar w:fldCharType="begin"/>
            </w:r>
            <w:r>
              <w:rPr>
                <w:noProof/>
                <w:webHidden/>
              </w:rPr>
              <w:instrText xml:space="preserve"> PAGEREF _Toc156992120 \h </w:instrText>
            </w:r>
            <w:r>
              <w:rPr>
                <w:noProof/>
                <w:webHidden/>
              </w:rPr>
            </w:r>
            <w:r>
              <w:rPr>
                <w:noProof/>
                <w:webHidden/>
              </w:rPr>
              <w:fldChar w:fldCharType="separate"/>
            </w:r>
            <w:r>
              <w:rPr>
                <w:noProof/>
                <w:webHidden/>
              </w:rPr>
              <w:t>5</w:t>
            </w:r>
            <w:r>
              <w:rPr>
                <w:noProof/>
                <w:webHidden/>
              </w:rPr>
              <w:fldChar w:fldCharType="end"/>
            </w:r>
          </w:hyperlink>
        </w:p>
        <w:p w14:paraId="767A2053" w14:textId="72A108DB" w:rsidR="00FE452D" w:rsidRDefault="00FE452D">
          <w:pPr>
            <w:pStyle w:val="TOC1"/>
            <w:tabs>
              <w:tab w:val="left" w:pos="440"/>
              <w:tab w:val="right" w:leader="dot" w:pos="9750"/>
            </w:tabs>
            <w:rPr>
              <w:rFonts w:cstheme="minorBidi"/>
              <w:noProof/>
              <w:kern w:val="2"/>
              <w14:ligatures w14:val="standardContextual"/>
            </w:rPr>
          </w:pPr>
          <w:hyperlink w:anchor="_Toc156992121" w:history="1">
            <w:r w:rsidRPr="00AF7EE5">
              <w:rPr>
                <w:rStyle w:val="Hyperlink"/>
                <w:rFonts w:eastAsia="Arial" w:cstheme="minorHAnsi"/>
                <w:noProof/>
              </w:rPr>
              <w:t>4.</w:t>
            </w:r>
            <w:r>
              <w:rPr>
                <w:rFonts w:cstheme="minorBidi"/>
                <w:noProof/>
                <w:kern w:val="2"/>
                <w14:ligatures w14:val="standardContextual"/>
              </w:rPr>
              <w:tab/>
            </w:r>
            <w:r w:rsidRPr="00AF7EE5">
              <w:rPr>
                <w:rStyle w:val="Hyperlink"/>
                <w:rFonts w:eastAsia="Arial" w:cstheme="minorHAnsi"/>
                <w:noProof/>
              </w:rPr>
              <w:t>What is node surge?</w:t>
            </w:r>
            <w:r>
              <w:rPr>
                <w:noProof/>
                <w:webHidden/>
              </w:rPr>
              <w:tab/>
            </w:r>
            <w:r>
              <w:rPr>
                <w:noProof/>
                <w:webHidden/>
              </w:rPr>
              <w:fldChar w:fldCharType="begin"/>
            </w:r>
            <w:r>
              <w:rPr>
                <w:noProof/>
                <w:webHidden/>
              </w:rPr>
              <w:instrText xml:space="preserve"> PAGEREF _Toc156992121 \h </w:instrText>
            </w:r>
            <w:r>
              <w:rPr>
                <w:noProof/>
                <w:webHidden/>
              </w:rPr>
            </w:r>
            <w:r>
              <w:rPr>
                <w:noProof/>
                <w:webHidden/>
              </w:rPr>
              <w:fldChar w:fldCharType="separate"/>
            </w:r>
            <w:r>
              <w:rPr>
                <w:noProof/>
                <w:webHidden/>
              </w:rPr>
              <w:t>5</w:t>
            </w:r>
            <w:r>
              <w:rPr>
                <w:noProof/>
                <w:webHidden/>
              </w:rPr>
              <w:fldChar w:fldCharType="end"/>
            </w:r>
          </w:hyperlink>
        </w:p>
        <w:p w14:paraId="4636FB99" w14:textId="716B1F92" w:rsidR="00FE452D" w:rsidRDefault="00FE452D">
          <w:pPr>
            <w:pStyle w:val="TOC1"/>
            <w:tabs>
              <w:tab w:val="left" w:pos="440"/>
              <w:tab w:val="right" w:leader="dot" w:pos="9750"/>
            </w:tabs>
            <w:rPr>
              <w:rFonts w:cstheme="minorBidi"/>
              <w:noProof/>
              <w:kern w:val="2"/>
              <w14:ligatures w14:val="standardContextual"/>
            </w:rPr>
          </w:pPr>
          <w:hyperlink w:anchor="_Toc156992122" w:history="1">
            <w:r w:rsidRPr="00AF7EE5">
              <w:rPr>
                <w:rStyle w:val="Hyperlink"/>
                <w:rFonts w:eastAsia="Arial" w:cstheme="minorHAnsi"/>
                <w:noProof/>
              </w:rPr>
              <w:t>5.</w:t>
            </w:r>
            <w:r>
              <w:rPr>
                <w:rFonts w:cstheme="minorBidi"/>
                <w:noProof/>
                <w:kern w:val="2"/>
                <w14:ligatures w14:val="standardContextual"/>
              </w:rPr>
              <w:tab/>
            </w:r>
            <w:r w:rsidRPr="00AF7EE5">
              <w:rPr>
                <w:rStyle w:val="Hyperlink"/>
                <w:rFonts w:eastAsia="Arial" w:cstheme="minorHAnsi"/>
                <w:noProof/>
              </w:rPr>
              <w:t>Upgrade an AKS cluster</w:t>
            </w:r>
            <w:r>
              <w:rPr>
                <w:noProof/>
                <w:webHidden/>
              </w:rPr>
              <w:tab/>
            </w:r>
            <w:r>
              <w:rPr>
                <w:noProof/>
                <w:webHidden/>
              </w:rPr>
              <w:fldChar w:fldCharType="begin"/>
            </w:r>
            <w:r>
              <w:rPr>
                <w:noProof/>
                <w:webHidden/>
              </w:rPr>
              <w:instrText xml:space="preserve"> PAGEREF _Toc156992122 \h </w:instrText>
            </w:r>
            <w:r>
              <w:rPr>
                <w:noProof/>
                <w:webHidden/>
              </w:rPr>
            </w:r>
            <w:r>
              <w:rPr>
                <w:noProof/>
                <w:webHidden/>
              </w:rPr>
              <w:fldChar w:fldCharType="separate"/>
            </w:r>
            <w:r>
              <w:rPr>
                <w:noProof/>
                <w:webHidden/>
              </w:rPr>
              <w:t>6</w:t>
            </w:r>
            <w:r>
              <w:rPr>
                <w:noProof/>
                <w:webHidden/>
              </w:rPr>
              <w:fldChar w:fldCharType="end"/>
            </w:r>
          </w:hyperlink>
        </w:p>
        <w:p w14:paraId="465F08B4" w14:textId="0EC66AFB" w:rsidR="00FE452D" w:rsidRDefault="00FE452D">
          <w:pPr>
            <w:pStyle w:val="TOC1"/>
            <w:tabs>
              <w:tab w:val="left" w:pos="440"/>
              <w:tab w:val="right" w:leader="dot" w:pos="9750"/>
            </w:tabs>
            <w:rPr>
              <w:rFonts w:cstheme="minorBidi"/>
              <w:noProof/>
              <w:kern w:val="2"/>
              <w14:ligatures w14:val="standardContextual"/>
            </w:rPr>
          </w:pPr>
          <w:hyperlink w:anchor="_Toc156992123" w:history="1">
            <w:r w:rsidRPr="00AF7EE5">
              <w:rPr>
                <w:rStyle w:val="Hyperlink"/>
                <w:rFonts w:eastAsia="Arial" w:cstheme="minorHAnsi"/>
                <w:noProof/>
              </w:rPr>
              <w:t>6.</w:t>
            </w:r>
            <w:r>
              <w:rPr>
                <w:rFonts w:cstheme="minorBidi"/>
                <w:noProof/>
                <w:kern w:val="2"/>
                <w14:ligatures w14:val="standardContextual"/>
              </w:rPr>
              <w:tab/>
            </w:r>
            <w:r w:rsidRPr="00AF7EE5">
              <w:rPr>
                <w:rStyle w:val="Hyperlink"/>
                <w:rFonts w:eastAsia="Arial" w:cstheme="minorHAnsi"/>
                <w:noProof/>
              </w:rPr>
              <w:t>Create 3 Node Azure Kubernetes Cluster</w:t>
            </w:r>
            <w:r>
              <w:rPr>
                <w:noProof/>
                <w:webHidden/>
              </w:rPr>
              <w:tab/>
            </w:r>
            <w:r>
              <w:rPr>
                <w:noProof/>
                <w:webHidden/>
              </w:rPr>
              <w:fldChar w:fldCharType="begin"/>
            </w:r>
            <w:r>
              <w:rPr>
                <w:noProof/>
                <w:webHidden/>
              </w:rPr>
              <w:instrText xml:space="preserve"> PAGEREF _Toc156992123 \h </w:instrText>
            </w:r>
            <w:r>
              <w:rPr>
                <w:noProof/>
                <w:webHidden/>
              </w:rPr>
            </w:r>
            <w:r>
              <w:rPr>
                <w:noProof/>
                <w:webHidden/>
              </w:rPr>
              <w:fldChar w:fldCharType="separate"/>
            </w:r>
            <w:r>
              <w:rPr>
                <w:noProof/>
                <w:webHidden/>
              </w:rPr>
              <w:t>7</w:t>
            </w:r>
            <w:r>
              <w:rPr>
                <w:noProof/>
                <w:webHidden/>
              </w:rPr>
              <w:fldChar w:fldCharType="end"/>
            </w:r>
          </w:hyperlink>
        </w:p>
        <w:p w14:paraId="46DDBF5A" w14:textId="69D10559" w:rsidR="00FE452D" w:rsidRDefault="00FE452D">
          <w:pPr>
            <w:pStyle w:val="TOC1"/>
            <w:tabs>
              <w:tab w:val="left" w:pos="440"/>
              <w:tab w:val="right" w:leader="dot" w:pos="9750"/>
            </w:tabs>
            <w:rPr>
              <w:rFonts w:cstheme="minorBidi"/>
              <w:noProof/>
              <w:kern w:val="2"/>
              <w14:ligatures w14:val="standardContextual"/>
            </w:rPr>
          </w:pPr>
          <w:hyperlink w:anchor="_Toc156992124" w:history="1">
            <w:r w:rsidRPr="00AF7EE5">
              <w:rPr>
                <w:rStyle w:val="Hyperlink"/>
                <w:rFonts w:eastAsia="Arial" w:cstheme="minorHAnsi"/>
                <w:noProof/>
              </w:rPr>
              <w:t>7.</w:t>
            </w:r>
            <w:r>
              <w:rPr>
                <w:rFonts w:cstheme="minorBidi"/>
                <w:noProof/>
                <w:kern w:val="2"/>
                <w14:ligatures w14:val="standardContextual"/>
              </w:rPr>
              <w:tab/>
            </w:r>
            <w:r w:rsidRPr="00AF7EE5">
              <w:rPr>
                <w:rStyle w:val="Hyperlink"/>
                <w:rFonts w:eastAsia="Arial" w:cstheme="minorHAnsi"/>
                <w:noProof/>
              </w:rPr>
              <w:t>Create Deploy Nginx Application</w:t>
            </w:r>
            <w:r>
              <w:rPr>
                <w:noProof/>
                <w:webHidden/>
              </w:rPr>
              <w:tab/>
            </w:r>
            <w:r>
              <w:rPr>
                <w:noProof/>
                <w:webHidden/>
              </w:rPr>
              <w:fldChar w:fldCharType="begin"/>
            </w:r>
            <w:r>
              <w:rPr>
                <w:noProof/>
                <w:webHidden/>
              </w:rPr>
              <w:instrText xml:space="preserve"> PAGEREF _Toc156992124 \h </w:instrText>
            </w:r>
            <w:r>
              <w:rPr>
                <w:noProof/>
                <w:webHidden/>
              </w:rPr>
            </w:r>
            <w:r>
              <w:rPr>
                <w:noProof/>
                <w:webHidden/>
              </w:rPr>
              <w:fldChar w:fldCharType="separate"/>
            </w:r>
            <w:r>
              <w:rPr>
                <w:noProof/>
                <w:webHidden/>
              </w:rPr>
              <w:t>10</w:t>
            </w:r>
            <w:r>
              <w:rPr>
                <w:noProof/>
                <w:webHidden/>
              </w:rPr>
              <w:fldChar w:fldCharType="end"/>
            </w:r>
          </w:hyperlink>
        </w:p>
        <w:p w14:paraId="4402B0FE" w14:textId="1DE8574A" w:rsidR="00FE452D" w:rsidRDefault="00FE452D">
          <w:pPr>
            <w:pStyle w:val="TOC1"/>
            <w:tabs>
              <w:tab w:val="left" w:pos="440"/>
              <w:tab w:val="right" w:leader="dot" w:pos="9750"/>
            </w:tabs>
            <w:rPr>
              <w:rFonts w:cstheme="minorBidi"/>
              <w:noProof/>
              <w:kern w:val="2"/>
              <w14:ligatures w14:val="standardContextual"/>
            </w:rPr>
          </w:pPr>
          <w:hyperlink w:anchor="_Toc156992125" w:history="1">
            <w:r w:rsidRPr="00AF7EE5">
              <w:rPr>
                <w:rStyle w:val="Hyperlink"/>
                <w:rFonts w:eastAsia="Arial" w:cstheme="minorHAnsi"/>
                <w:noProof/>
              </w:rPr>
              <w:t>8.</w:t>
            </w:r>
            <w:r>
              <w:rPr>
                <w:rFonts w:cstheme="minorBidi"/>
                <w:noProof/>
                <w:kern w:val="2"/>
                <w14:ligatures w14:val="standardContextual"/>
              </w:rPr>
              <w:tab/>
            </w:r>
            <w:r w:rsidRPr="00AF7EE5">
              <w:rPr>
                <w:rStyle w:val="Hyperlink"/>
                <w:rFonts w:eastAsia="Arial" w:cstheme="minorHAnsi"/>
                <w:noProof/>
              </w:rPr>
              <w:t>Upgrade the cluster</w:t>
            </w:r>
            <w:r>
              <w:rPr>
                <w:noProof/>
                <w:webHidden/>
              </w:rPr>
              <w:tab/>
            </w:r>
            <w:r>
              <w:rPr>
                <w:noProof/>
                <w:webHidden/>
              </w:rPr>
              <w:fldChar w:fldCharType="begin"/>
            </w:r>
            <w:r>
              <w:rPr>
                <w:noProof/>
                <w:webHidden/>
              </w:rPr>
              <w:instrText xml:space="preserve"> PAGEREF _Toc156992125 \h </w:instrText>
            </w:r>
            <w:r>
              <w:rPr>
                <w:noProof/>
                <w:webHidden/>
              </w:rPr>
            </w:r>
            <w:r>
              <w:rPr>
                <w:noProof/>
                <w:webHidden/>
              </w:rPr>
              <w:fldChar w:fldCharType="separate"/>
            </w:r>
            <w:r>
              <w:rPr>
                <w:noProof/>
                <w:webHidden/>
              </w:rPr>
              <w:t>11</w:t>
            </w:r>
            <w:r>
              <w:rPr>
                <w:noProof/>
                <w:webHidden/>
              </w:rPr>
              <w:fldChar w:fldCharType="end"/>
            </w:r>
          </w:hyperlink>
        </w:p>
        <w:p w14:paraId="364CDD2F" w14:textId="5A441784" w:rsidR="00FE452D" w:rsidRDefault="00FE452D">
          <w:pPr>
            <w:pStyle w:val="TOC1"/>
            <w:tabs>
              <w:tab w:val="left" w:pos="440"/>
              <w:tab w:val="right" w:leader="dot" w:pos="9750"/>
            </w:tabs>
            <w:rPr>
              <w:rFonts w:cstheme="minorBidi"/>
              <w:noProof/>
              <w:kern w:val="2"/>
              <w14:ligatures w14:val="standardContextual"/>
            </w:rPr>
          </w:pPr>
          <w:hyperlink w:anchor="_Toc156992126" w:history="1">
            <w:r w:rsidRPr="00AF7EE5">
              <w:rPr>
                <w:rStyle w:val="Hyperlink"/>
                <w:rFonts w:eastAsia="Arial" w:cstheme="minorHAnsi"/>
                <w:noProof/>
              </w:rPr>
              <w:t>9.</w:t>
            </w:r>
            <w:r>
              <w:rPr>
                <w:rFonts w:cstheme="minorBidi"/>
                <w:noProof/>
                <w:kern w:val="2"/>
                <w14:ligatures w14:val="standardContextual"/>
              </w:rPr>
              <w:tab/>
            </w:r>
            <w:r w:rsidRPr="00AF7EE5">
              <w:rPr>
                <w:rStyle w:val="Hyperlink"/>
                <w:rFonts w:eastAsia="Arial" w:cstheme="minorHAnsi"/>
                <w:noProof/>
              </w:rPr>
              <w:t>Monitor the Upgrade of  the cluster</w:t>
            </w:r>
            <w:r>
              <w:rPr>
                <w:noProof/>
                <w:webHidden/>
              </w:rPr>
              <w:tab/>
            </w:r>
            <w:r>
              <w:rPr>
                <w:noProof/>
                <w:webHidden/>
              </w:rPr>
              <w:fldChar w:fldCharType="begin"/>
            </w:r>
            <w:r>
              <w:rPr>
                <w:noProof/>
                <w:webHidden/>
              </w:rPr>
              <w:instrText xml:space="preserve"> PAGEREF _Toc156992126 \h </w:instrText>
            </w:r>
            <w:r>
              <w:rPr>
                <w:noProof/>
                <w:webHidden/>
              </w:rPr>
            </w:r>
            <w:r>
              <w:rPr>
                <w:noProof/>
                <w:webHidden/>
              </w:rPr>
              <w:fldChar w:fldCharType="separate"/>
            </w:r>
            <w:r>
              <w:rPr>
                <w:noProof/>
                <w:webHidden/>
              </w:rPr>
              <w:t>12</w:t>
            </w:r>
            <w:r>
              <w:rPr>
                <w:noProof/>
                <w:webHidden/>
              </w:rPr>
              <w:fldChar w:fldCharType="end"/>
            </w:r>
          </w:hyperlink>
        </w:p>
        <w:p w14:paraId="3DCE36E8" w14:textId="10955820" w:rsidR="00FE452D" w:rsidRDefault="00FE452D">
          <w:pPr>
            <w:pStyle w:val="TOC1"/>
            <w:tabs>
              <w:tab w:val="left" w:pos="660"/>
              <w:tab w:val="right" w:leader="dot" w:pos="9750"/>
            </w:tabs>
            <w:rPr>
              <w:rFonts w:cstheme="minorBidi"/>
              <w:noProof/>
              <w:kern w:val="2"/>
              <w14:ligatures w14:val="standardContextual"/>
            </w:rPr>
          </w:pPr>
          <w:hyperlink w:anchor="_Toc156992127" w:history="1">
            <w:r w:rsidRPr="00AF7EE5">
              <w:rPr>
                <w:rStyle w:val="Hyperlink"/>
                <w:rFonts w:eastAsia="Arial" w:cstheme="minorHAnsi"/>
                <w:noProof/>
              </w:rPr>
              <w:t>10.</w:t>
            </w:r>
            <w:r>
              <w:rPr>
                <w:rFonts w:cstheme="minorBidi"/>
                <w:noProof/>
                <w:kern w:val="2"/>
                <w14:ligatures w14:val="standardContextual"/>
              </w:rPr>
              <w:tab/>
            </w:r>
            <w:r w:rsidRPr="00AF7EE5">
              <w:rPr>
                <w:rStyle w:val="Hyperlink"/>
                <w:rFonts w:eastAsia="Arial" w:cstheme="minorHAnsi"/>
                <w:noProof/>
              </w:rPr>
              <w:t>Delete the  cluster</w:t>
            </w:r>
            <w:r>
              <w:rPr>
                <w:noProof/>
                <w:webHidden/>
              </w:rPr>
              <w:tab/>
            </w:r>
            <w:r>
              <w:rPr>
                <w:noProof/>
                <w:webHidden/>
              </w:rPr>
              <w:fldChar w:fldCharType="begin"/>
            </w:r>
            <w:r>
              <w:rPr>
                <w:noProof/>
                <w:webHidden/>
              </w:rPr>
              <w:instrText xml:space="preserve"> PAGEREF _Toc156992127 \h </w:instrText>
            </w:r>
            <w:r>
              <w:rPr>
                <w:noProof/>
                <w:webHidden/>
              </w:rPr>
            </w:r>
            <w:r>
              <w:rPr>
                <w:noProof/>
                <w:webHidden/>
              </w:rPr>
              <w:fldChar w:fldCharType="separate"/>
            </w:r>
            <w:r>
              <w:rPr>
                <w:noProof/>
                <w:webHidden/>
              </w:rPr>
              <w:t>15</w:t>
            </w:r>
            <w:r>
              <w:rPr>
                <w:noProof/>
                <w:webHidden/>
              </w:rPr>
              <w:fldChar w:fldCharType="end"/>
            </w:r>
          </w:hyperlink>
        </w:p>
        <w:p w14:paraId="51CFEF10" w14:textId="2B1D2C2A" w:rsidR="00F7024F" w:rsidRPr="0097347D" w:rsidRDefault="00F7024F">
          <w:pPr>
            <w:rPr>
              <w:rFonts w:asciiTheme="minorHAnsi" w:hAnsiTheme="minorHAnsi" w:cstheme="minorHAnsi"/>
              <w:color w:val="0D0D0D" w:themeColor="text1" w:themeTint="F2"/>
              <w:sz w:val="24"/>
              <w:szCs w:val="24"/>
            </w:rPr>
          </w:pPr>
          <w:r w:rsidRPr="0097347D">
            <w:rPr>
              <w:rFonts w:asciiTheme="minorHAnsi" w:hAnsiTheme="minorHAnsi" w:cstheme="minorHAnsi"/>
              <w:b/>
              <w:bCs/>
              <w:noProof/>
              <w:color w:val="0D0D0D" w:themeColor="text1" w:themeTint="F2"/>
              <w:sz w:val="24"/>
              <w:szCs w:val="24"/>
            </w:rPr>
            <w:fldChar w:fldCharType="end"/>
          </w:r>
        </w:p>
      </w:sdtContent>
    </w:sdt>
    <w:p w14:paraId="0DCDD231"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2C055760"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63F5D2D8"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68A6818E"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56C523AA"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63F60CFE"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715D5D1D"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25CA1082" w14:textId="77777777" w:rsidR="00F7024F" w:rsidRPr="00E66B24" w:rsidRDefault="00F7024F">
      <w:pPr>
        <w:spacing w:before="5" w:line="180" w:lineRule="exact"/>
        <w:rPr>
          <w:rFonts w:asciiTheme="minorHAnsi" w:hAnsiTheme="minorHAnsi" w:cstheme="minorHAnsi"/>
          <w:color w:val="0D0D0D" w:themeColor="text1" w:themeTint="F2"/>
          <w:sz w:val="24"/>
          <w:szCs w:val="24"/>
          <w:lang w:val="en-IN"/>
        </w:rPr>
      </w:pPr>
    </w:p>
    <w:p w14:paraId="53E7FF27"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0634504A"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1FF8E78C"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2AD7B655"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307AB7DE"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6EEC8315"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026DA8C1"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43EFABC9"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5C9E1649"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37C9DE50"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56627D33"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1B69FB13"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4BD1D0CF"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4B4464EC"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19E095C4"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57DE467C"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0542EB6D"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734E690B"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2220D0E5" w14:textId="77777777" w:rsidR="00F7024F" w:rsidRDefault="00F7024F">
      <w:pPr>
        <w:spacing w:before="5" w:line="180" w:lineRule="exact"/>
        <w:rPr>
          <w:rFonts w:asciiTheme="minorHAnsi" w:hAnsiTheme="minorHAnsi" w:cstheme="minorHAnsi"/>
          <w:color w:val="0D0D0D" w:themeColor="text1" w:themeTint="F2"/>
          <w:sz w:val="24"/>
          <w:szCs w:val="24"/>
        </w:rPr>
      </w:pPr>
    </w:p>
    <w:p w14:paraId="661CBE17" w14:textId="77777777" w:rsidR="00915A67" w:rsidRDefault="00915A67">
      <w:pPr>
        <w:spacing w:before="5" w:line="180" w:lineRule="exact"/>
        <w:rPr>
          <w:rFonts w:asciiTheme="minorHAnsi" w:hAnsiTheme="minorHAnsi" w:cstheme="minorHAnsi"/>
          <w:color w:val="0D0D0D" w:themeColor="text1" w:themeTint="F2"/>
          <w:sz w:val="24"/>
          <w:szCs w:val="24"/>
        </w:rPr>
      </w:pPr>
    </w:p>
    <w:p w14:paraId="77B55E7B" w14:textId="77777777" w:rsidR="00915A67" w:rsidRDefault="00915A67">
      <w:pPr>
        <w:spacing w:before="5" w:line="180" w:lineRule="exact"/>
        <w:rPr>
          <w:rFonts w:asciiTheme="minorHAnsi" w:hAnsiTheme="minorHAnsi" w:cstheme="minorHAnsi"/>
          <w:color w:val="0D0D0D" w:themeColor="text1" w:themeTint="F2"/>
          <w:sz w:val="24"/>
          <w:szCs w:val="24"/>
        </w:rPr>
      </w:pPr>
    </w:p>
    <w:p w14:paraId="03F684A1" w14:textId="77777777" w:rsidR="00915A67" w:rsidRDefault="00915A67">
      <w:pPr>
        <w:spacing w:before="5" w:line="180" w:lineRule="exact"/>
        <w:rPr>
          <w:rFonts w:asciiTheme="minorHAnsi" w:hAnsiTheme="minorHAnsi" w:cstheme="minorHAnsi"/>
          <w:color w:val="0D0D0D" w:themeColor="text1" w:themeTint="F2"/>
          <w:sz w:val="24"/>
          <w:szCs w:val="24"/>
        </w:rPr>
      </w:pPr>
    </w:p>
    <w:p w14:paraId="234AD65A" w14:textId="77777777" w:rsidR="00915A67" w:rsidRDefault="00915A67">
      <w:pPr>
        <w:spacing w:before="5" w:line="180" w:lineRule="exact"/>
        <w:rPr>
          <w:rFonts w:asciiTheme="minorHAnsi" w:hAnsiTheme="minorHAnsi" w:cstheme="minorHAnsi"/>
          <w:color w:val="0D0D0D" w:themeColor="text1" w:themeTint="F2"/>
          <w:sz w:val="24"/>
          <w:szCs w:val="24"/>
        </w:rPr>
      </w:pPr>
    </w:p>
    <w:p w14:paraId="090E0793" w14:textId="77777777" w:rsidR="00915A67" w:rsidRDefault="00915A67">
      <w:pPr>
        <w:spacing w:before="5" w:line="180" w:lineRule="exact"/>
        <w:rPr>
          <w:rFonts w:asciiTheme="minorHAnsi" w:hAnsiTheme="minorHAnsi" w:cstheme="minorHAnsi"/>
          <w:color w:val="0D0D0D" w:themeColor="text1" w:themeTint="F2"/>
          <w:sz w:val="24"/>
          <w:szCs w:val="24"/>
        </w:rPr>
      </w:pPr>
    </w:p>
    <w:p w14:paraId="7A4553D0" w14:textId="77777777" w:rsidR="00915A67" w:rsidRDefault="00915A67">
      <w:pPr>
        <w:spacing w:before="5" w:line="180" w:lineRule="exact"/>
        <w:rPr>
          <w:rFonts w:asciiTheme="minorHAnsi" w:hAnsiTheme="minorHAnsi" w:cstheme="minorHAnsi"/>
          <w:color w:val="0D0D0D" w:themeColor="text1" w:themeTint="F2"/>
          <w:sz w:val="24"/>
          <w:szCs w:val="24"/>
        </w:rPr>
      </w:pPr>
    </w:p>
    <w:p w14:paraId="50AD425B" w14:textId="77777777" w:rsidR="00915A67" w:rsidRDefault="00915A67">
      <w:pPr>
        <w:spacing w:before="5" w:line="180" w:lineRule="exact"/>
        <w:rPr>
          <w:rFonts w:asciiTheme="minorHAnsi" w:hAnsiTheme="minorHAnsi" w:cstheme="minorHAnsi"/>
          <w:color w:val="0D0D0D" w:themeColor="text1" w:themeTint="F2"/>
          <w:sz w:val="24"/>
          <w:szCs w:val="24"/>
        </w:rPr>
      </w:pPr>
    </w:p>
    <w:p w14:paraId="6BC4A45E" w14:textId="77777777" w:rsidR="00DA3A6A" w:rsidRDefault="00DA3A6A">
      <w:pPr>
        <w:spacing w:before="5" w:line="180" w:lineRule="exact"/>
        <w:rPr>
          <w:rFonts w:asciiTheme="minorHAnsi" w:hAnsiTheme="minorHAnsi" w:cstheme="minorHAnsi"/>
          <w:color w:val="0D0D0D" w:themeColor="text1" w:themeTint="F2"/>
          <w:sz w:val="24"/>
          <w:szCs w:val="24"/>
        </w:rPr>
      </w:pPr>
    </w:p>
    <w:p w14:paraId="1FC50F69" w14:textId="77777777" w:rsidR="00DA3A6A" w:rsidRDefault="00DA3A6A">
      <w:pPr>
        <w:spacing w:before="5" w:line="180" w:lineRule="exact"/>
        <w:rPr>
          <w:rFonts w:asciiTheme="minorHAnsi" w:hAnsiTheme="minorHAnsi" w:cstheme="minorHAnsi"/>
          <w:color w:val="0D0D0D" w:themeColor="text1" w:themeTint="F2"/>
          <w:sz w:val="24"/>
          <w:szCs w:val="24"/>
        </w:rPr>
      </w:pPr>
    </w:p>
    <w:p w14:paraId="4D8AAABE" w14:textId="77777777" w:rsidR="00DA3A6A" w:rsidRDefault="00DA3A6A">
      <w:pPr>
        <w:spacing w:before="5" w:line="180" w:lineRule="exact"/>
        <w:rPr>
          <w:rFonts w:asciiTheme="minorHAnsi" w:hAnsiTheme="minorHAnsi" w:cstheme="minorHAnsi"/>
          <w:color w:val="0D0D0D" w:themeColor="text1" w:themeTint="F2"/>
          <w:sz w:val="24"/>
          <w:szCs w:val="24"/>
        </w:rPr>
      </w:pPr>
    </w:p>
    <w:p w14:paraId="31990126" w14:textId="77777777" w:rsidR="00DA3A6A" w:rsidRDefault="00DA3A6A">
      <w:pPr>
        <w:spacing w:before="5" w:line="180" w:lineRule="exact"/>
        <w:rPr>
          <w:rFonts w:asciiTheme="minorHAnsi" w:hAnsiTheme="minorHAnsi" w:cstheme="minorHAnsi"/>
          <w:color w:val="0D0D0D" w:themeColor="text1" w:themeTint="F2"/>
          <w:sz w:val="24"/>
          <w:szCs w:val="24"/>
        </w:rPr>
      </w:pPr>
    </w:p>
    <w:p w14:paraId="5712573C" w14:textId="77777777" w:rsidR="00DA3A6A" w:rsidRDefault="00DA3A6A">
      <w:pPr>
        <w:spacing w:before="5" w:line="180" w:lineRule="exact"/>
        <w:rPr>
          <w:rFonts w:asciiTheme="minorHAnsi" w:hAnsiTheme="minorHAnsi" w:cstheme="minorHAnsi"/>
          <w:color w:val="0D0D0D" w:themeColor="text1" w:themeTint="F2"/>
          <w:sz w:val="24"/>
          <w:szCs w:val="24"/>
        </w:rPr>
      </w:pPr>
    </w:p>
    <w:p w14:paraId="0099E926" w14:textId="77777777" w:rsidR="00DA3A6A" w:rsidRDefault="00DA3A6A">
      <w:pPr>
        <w:spacing w:before="5" w:line="180" w:lineRule="exact"/>
        <w:rPr>
          <w:rFonts w:asciiTheme="minorHAnsi" w:hAnsiTheme="minorHAnsi" w:cstheme="minorHAnsi"/>
          <w:color w:val="0D0D0D" w:themeColor="text1" w:themeTint="F2"/>
          <w:sz w:val="24"/>
          <w:szCs w:val="24"/>
        </w:rPr>
      </w:pPr>
    </w:p>
    <w:p w14:paraId="1DCC3062" w14:textId="77777777" w:rsidR="00DA3A6A" w:rsidRDefault="00DA3A6A">
      <w:pPr>
        <w:spacing w:before="5" w:line="180" w:lineRule="exact"/>
        <w:rPr>
          <w:rFonts w:asciiTheme="minorHAnsi" w:hAnsiTheme="minorHAnsi" w:cstheme="minorHAnsi"/>
          <w:color w:val="0D0D0D" w:themeColor="text1" w:themeTint="F2"/>
          <w:sz w:val="24"/>
          <w:szCs w:val="24"/>
        </w:rPr>
      </w:pPr>
    </w:p>
    <w:p w14:paraId="7A21803D" w14:textId="77777777" w:rsidR="00DA3A6A" w:rsidRDefault="00DA3A6A">
      <w:pPr>
        <w:spacing w:before="5" w:line="180" w:lineRule="exact"/>
        <w:rPr>
          <w:rFonts w:asciiTheme="minorHAnsi" w:hAnsiTheme="minorHAnsi" w:cstheme="minorHAnsi"/>
          <w:color w:val="0D0D0D" w:themeColor="text1" w:themeTint="F2"/>
          <w:sz w:val="24"/>
          <w:szCs w:val="24"/>
        </w:rPr>
      </w:pPr>
    </w:p>
    <w:p w14:paraId="5BD82F1E" w14:textId="77777777" w:rsidR="00DA3A6A" w:rsidRDefault="00DA3A6A">
      <w:pPr>
        <w:spacing w:before="5" w:line="180" w:lineRule="exact"/>
        <w:rPr>
          <w:rFonts w:asciiTheme="minorHAnsi" w:hAnsiTheme="minorHAnsi" w:cstheme="minorHAnsi"/>
          <w:color w:val="0D0D0D" w:themeColor="text1" w:themeTint="F2"/>
          <w:sz w:val="24"/>
          <w:szCs w:val="24"/>
        </w:rPr>
      </w:pPr>
    </w:p>
    <w:p w14:paraId="50235339" w14:textId="77777777" w:rsidR="00DA3A6A" w:rsidRDefault="00DA3A6A">
      <w:pPr>
        <w:spacing w:before="5" w:line="180" w:lineRule="exact"/>
        <w:rPr>
          <w:rFonts w:asciiTheme="minorHAnsi" w:hAnsiTheme="minorHAnsi" w:cstheme="minorHAnsi"/>
          <w:color w:val="0D0D0D" w:themeColor="text1" w:themeTint="F2"/>
          <w:sz w:val="24"/>
          <w:szCs w:val="24"/>
        </w:rPr>
      </w:pPr>
    </w:p>
    <w:p w14:paraId="0BEA89B9" w14:textId="77777777" w:rsidR="00DA3A6A" w:rsidRDefault="00DA3A6A">
      <w:pPr>
        <w:spacing w:before="5" w:line="180" w:lineRule="exact"/>
        <w:rPr>
          <w:rFonts w:asciiTheme="minorHAnsi" w:hAnsiTheme="minorHAnsi" w:cstheme="minorHAnsi"/>
          <w:color w:val="0D0D0D" w:themeColor="text1" w:themeTint="F2"/>
          <w:sz w:val="24"/>
          <w:szCs w:val="24"/>
        </w:rPr>
      </w:pPr>
    </w:p>
    <w:p w14:paraId="34F1B82D" w14:textId="77777777" w:rsidR="00DA3A6A" w:rsidRDefault="00DA3A6A">
      <w:pPr>
        <w:spacing w:before="5" w:line="180" w:lineRule="exact"/>
        <w:rPr>
          <w:rFonts w:asciiTheme="minorHAnsi" w:hAnsiTheme="minorHAnsi" w:cstheme="minorHAnsi"/>
          <w:color w:val="0D0D0D" w:themeColor="text1" w:themeTint="F2"/>
          <w:sz w:val="24"/>
          <w:szCs w:val="24"/>
        </w:rPr>
      </w:pPr>
    </w:p>
    <w:p w14:paraId="24A39E4E" w14:textId="77777777" w:rsidR="00DA3A6A" w:rsidRDefault="00DA3A6A">
      <w:pPr>
        <w:spacing w:before="5" w:line="180" w:lineRule="exact"/>
        <w:rPr>
          <w:rFonts w:asciiTheme="minorHAnsi" w:hAnsiTheme="minorHAnsi" w:cstheme="minorHAnsi"/>
          <w:color w:val="0D0D0D" w:themeColor="text1" w:themeTint="F2"/>
          <w:sz w:val="24"/>
          <w:szCs w:val="24"/>
        </w:rPr>
      </w:pPr>
    </w:p>
    <w:p w14:paraId="08D348D1" w14:textId="77777777" w:rsidR="00DA3A6A" w:rsidRDefault="00DA3A6A">
      <w:pPr>
        <w:spacing w:before="5" w:line="180" w:lineRule="exact"/>
        <w:rPr>
          <w:rFonts w:asciiTheme="minorHAnsi" w:hAnsiTheme="minorHAnsi" w:cstheme="minorHAnsi"/>
          <w:color w:val="0D0D0D" w:themeColor="text1" w:themeTint="F2"/>
          <w:sz w:val="24"/>
          <w:szCs w:val="24"/>
        </w:rPr>
      </w:pPr>
    </w:p>
    <w:p w14:paraId="74A1D459" w14:textId="77777777" w:rsidR="009539C0" w:rsidRDefault="009539C0">
      <w:pPr>
        <w:spacing w:before="5" w:line="180" w:lineRule="exact"/>
        <w:rPr>
          <w:rFonts w:asciiTheme="minorHAnsi" w:hAnsiTheme="minorHAnsi" w:cstheme="minorHAnsi"/>
          <w:color w:val="0D0D0D" w:themeColor="text1" w:themeTint="F2"/>
          <w:sz w:val="24"/>
          <w:szCs w:val="24"/>
        </w:rPr>
      </w:pPr>
    </w:p>
    <w:p w14:paraId="120A8DF9" w14:textId="77777777" w:rsidR="009539C0" w:rsidRDefault="009539C0">
      <w:pPr>
        <w:spacing w:before="5" w:line="180" w:lineRule="exact"/>
        <w:rPr>
          <w:rFonts w:asciiTheme="minorHAnsi" w:hAnsiTheme="minorHAnsi" w:cstheme="minorHAnsi"/>
          <w:color w:val="0D0D0D" w:themeColor="text1" w:themeTint="F2"/>
          <w:sz w:val="24"/>
          <w:szCs w:val="24"/>
        </w:rPr>
      </w:pPr>
    </w:p>
    <w:p w14:paraId="140C4203" w14:textId="77777777" w:rsidR="009539C0" w:rsidRDefault="009539C0">
      <w:pPr>
        <w:spacing w:before="5" w:line="180" w:lineRule="exact"/>
        <w:rPr>
          <w:rFonts w:asciiTheme="minorHAnsi" w:hAnsiTheme="minorHAnsi" w:cstheme="minorHAnsi"/>
          <w:color w:val="0D0D0D" w:themeColor="text1" w:themeTint="F2"/>
          <w:sz w:val="24"/>
          <w:szCs w:val="24"/>
        </w:rPr>
      </w:pPr>
    </w:p>
    <w:p w14:paraId="2692C6B1" w14:textId="77777777" w:rsidR="00DA3A6A" w:rsidRDefault="00DA3A6A">
      <w:pPr>
        <w:spacing w:before="5" w:line="180" w:lineRule="exact"/>
        <w:rPr>
          <w:rFonts w:asciiTheme="minorHAnsi" w:hAnsiTheme="minorHAnsi" w:cstheme="minorHAnsi"/>
          <w:color w:val="0D0D0D" w:themeColor="text1" w:themeTint="F2"/>
          <w:sz w:val="24"/>
          <w:szCs w:val="24"/>
        </w:rPr>
      </w:pPr>
    </w:p>
    <w:p w14:paraId="2F539507" w14:textId="77777777" w:rsidR="00DA3A6A" w:rsidRDefault="00DA3A6A">
      <w:pPr>
        <w:spacing w:before="5" w:line="180" w:lineRule="exact"/>
        <w:rPr>
          <w:rFonts w:asciiTheme="minorHAnsi" w:hAnsiTheme="minorHAnsi" w:cstheme="minorHAnsi"/>
          <w:color w:val="0D0D0D" w:themeColor="text1" w:themeTint="F2"/>
          <w:sz w:val="24"/>
          <w:szCs w:val="24"/>
        </w:rPr>
      </w:pPr>
    </w:p>
    <w:p w14:paraId="405C977A" w14:textId="77777777" w:rsidR="00C5736B" w:rsidRDefault="00C5736B">
      <w:pPr>
        <w:spacing w:before="5" w:line="180" w:lineRule="exact"/>
        <w:rPr>
          <w:rFonts w:asciiTheme="minorHAnsi" w:hAnsiTheme="minorHAnsi" w:cstheme="minorHAnsi"/>
          <w:color w:val="0D0D0D" w:themeColor="text1" w:themeTint="F2"/>
          <w:sz w:val="24"/>
          <w:szCs w:val="24"/>
        </w:rPr>
      </w:pPr>
    </w:p>
    <w:p w14:paraId="0723D554" w14:textId="77777777" w:rsidR="00DA3A6A" w:rsidRDefault="00DA3A6A">
      <w:pPr>
        <w:spacing w:before="5" w:line="180" w:lineRule="exact"/>
        <w:rPr>
          <w:rFonts w:asciiTheme="minorHAnsi" w:hAnsiTheme="minorHAnsi" w:cstheme="minorHAnsi"/>
          <w:color w:val="0D0D0D" w:themeColor="text1" w:themeTint="F2"/>
          <w:sz w:val="24"/>
          <w:szCs w:val="24"/>
        </w:rPr>
      </w:pPr>
    </w:p>
    <w:p w14:paraId="31870252" w14:textId="77777777" w:rsidR="00DA3A6A" w:rsidRDefault="00DA3A6A">
      <w:pPr>
        <w:spacing w:before="5" w:line="180" w:lineRule="exact"/>
        <w:rPr>
          <w:rFonts w:asciiTheme="minorHAnsi" w:hAnsiTheme="minorHAnsi" w:cstheme="minorHAnsi"/>
          <w:color w:val="0D0D0D" w:themeColor="text1" w:themeTint="F2"/>
          <w:sz w:val="24"/>
          <w:szCs w:val="24"/>
        </w:rPr>
      </w:pPr>
    </w:p>
    <w:p w14:paraId="3C497748" w14:textId="77777777" w:rsidR="00DA3A6A" w:rsidRDefault="00DA3A6A">
      <w:pPr>
        <w:spacing w:before="5" w:line="180" w:lineRule="exact"/>
        <w:rPr>
          <w:rFonts w:asciiTheme="minorHAnsi" w:hAnsiTheme="minorHAnsi" w:cstheme="minorHAnsi"/>
          <w:color w:val="0D0D0D" w:themeColor="text1" w:themeTint="F2"/>
          <w:sz w:val="24"/>
          <w:szCs w:val="24"/>
        </w:rPr>
      </w:pPr>
    </w:p>
    <w:p w14:paraId="33727149" w14:textId="77777777" w:rsidR="003A7C7B" w:rsidRDefault="003A7C7B">
      <w:pPr>
        <w:spacing w:before="5" w:line="180" w:lineRule="exact"/>
        <w:rPr>
          <w:rFonts w:asciiTheme="minorHAnsi" w:hAnsiTheme="minorHAnsi" w:cstheme="minorHAnsi"/>
          <w:color w:val="0D0D0D" w:themeColor="text1" w:themeTint="F2"/>
          <w:sz w:val="24"/>
          <w:szCs w:val="24"/>
        </w:rPr>
      </w:pPr>
    </w:p>
    <w:p w14:paraId="2D2DA8A5" w14:textId="77777777" w:rsidR="003A7C7B" w:rsidRDefault="003A7C7B">
      <w:pPr>
        <w:spacing w:before="5" w:line="180" w:lineRule="exact"/>
        <w:rPr>
          <w:rFonts w:asciiTheme="minorHAnsi" w:hAnsiTheme="minorHAnsi" w:cstheme="minorHAnsi"/>
          <w:color w:val="0D0D0D" w:themeColor="text1" w:themeTint="F2"/>
          <w:sz w:val="24"/>
          <w:szCs w:val="24"/>
        </w:rPr>
      </w:pPr>
    </w:p>
    <w:p w14:paraId="1075E57D" w14:textId="77777777" w:rsidR="003A7C7B" w:rsidRDefault="003A7C7B">
      <w:pPr>
        <w:spacing w:before="5" w:line="180" w:lineRule="exact"/>
        <w:rPr>
          <w:rFonts w:asciiTheme="minorHAnsi" w:hAnsiTheme="minorHAnsi" w:cstheme="minorHAnsi"/>
          <w:color w:val="0D0D0D" w:themeColor="text1" w:themeTint="F2"/>
          <w:sz w:val="24"/>
          <w:szCs w:val="24"/>
        </w:rPr>
      </w:pPr>
    </w:p>
    <w:p w14:paraId="720E1372" w14:textId="77777777" w:rsidR="003A7C7B" w:rsidRDefault="003A7C7B">
      <w:pPr>
        <w:spacing w:before="5" w:line="180" w:lineRule="exact"/>
        <w:rPr>
          <w:rFonts w:asciiTheme="minorHAnsi" w:hAnsiTheme="minorHAnsi" w:cstheme="minorHAnsi"/>
          <w:color w:val="0D0D0D" w:themeColor="text1" w:themeTint="F2"/>
          <w:sz w:val="24"/>
          <w:szCs w:val="24"/>
        </w:rPr>
      </w:pPr>
    </w:p>
    <w:p w14:paraId="06057C09" w14:textId="77777777" w:rsidR="003A7C7B" w:rsidRDefault="003A7C7B">
      <w:pPr>
        <w:spacing w:before="5" w:line="180" w:lineRule="exact"/>
        <w:rPr>
          <w:rFonts w:asciiTheme="minorHAnsi" w:hAnsiTheme="minorHAnsi" w:cstheme="minorHAnsi"/>
          <w:color w:val="0D0D0D" w:themeColor="text1" w:themeTint="F2"/>
          <w:sz w:val="24"/>
          <w:szCs w:val="24"/>
        </w:rPr>
      </w:pPr>
    </w:p>
    <w:p w14:paraId="4E9B97EE" w14:textId="77777777" w:rsidR="003A7C7B" w:rsidRDefault="003A7C7B">
      <w:pPr>
        <w:spacing w:before="5" w:line="180" w:lineRule="exact"/>
        <w:rPr>
          <w:rFonts w:asciiTheme="minorHAnsi" w:hAnsiTheme="minorHAnsi" w:cstheme="minorHAnsi"/>
          <w:color w:val="0D0D0D" w:themeColor="text1" w:themeTint="F2"/>
          <w:sz w:val="24"/>
          <w:szCs w:val="24"/>
        </w:rPr>
      </w:pPr>
    </w:p>
    <w:p w14:paraId="70EBE803" w14:textId="77777777" w:rsidR="003A7C7B" w:rsidRDefault="003A7C7B">
      <w:pPr>
        <w:spacing w:before="5" w:line="180" w:lineRule="exact"/>
        <w:rPr>
          <w:rFonts w:asciiTheme="minorHAnsi" w:hAnsiTheme="minorHAnsi" w:cstheme="minorHAnsi"/>
          <w:color w:val="0D0D0D" w:themeColor="text1" w:themeTint="F2"/>
          <w:sz w:val="24"/>
          <w:szCs w:val="24"/>
        </w:rPr>
      </w:pPr>
    </w:p>
    <w:p w14:paraId="54E51396" w14:textId="77777777" w:rsidR="003A7C7B" w:rsidRDefault="003A7C7B">
      <w:pPr>
        <w:spacing w:before="5" w:line="180" w:lineRule="exact"/>
        <w:rPr>
          <w:rFonts w:asciiTheme="minorHAnsi" w:hAnsiTheme="minorHAnsi" w:cstheme="minorHAnsi"/>
          <w:color w:val="0D0D0D" w:themeColor="text1" w:themeTint="F2"/>
          <w:sz w:val="24"/>
          <w:szCs w:val="24"/>
        </w:rPr>
      </w:pPr>
    </w:p>
    <w:p w14:paraId="2C8E77EB" w14:textId="77777777" w:rsidR="003A7C7B" w:rsidRDefault="003A7C7B">
      <w:pPr>
        <w:spacing w:before="5" w:line="180" w:lineRule="exact"/>
        <w:rPr>
          <w:rFonts w:asciiTheme="minorHAnsi" w:hAnsiTheme="minorHAnsi" w:cstheme="minorHAnsi"/>
          <w:color w:val="0D0D0D" w:themeColor="text1" w:themeTint="F2"/>
          <w:sz w:val="24"/>
          <w:szCs w:val="24"/>
        </w:rPr>
      </w:pPr>
    </w:p>
    <w:p w14:paraId="0F3AD724" w14:textId="77777777" w:rsidR="003A7C7B" w:rsidRDefault="003A7C7B">
      <w:pPr>
        <w:spacing w:before="5" w:line="180" w:lineRule="exact"/>
        <w:rPr>
          <w:rFonts w:asciiTheme="minorHAnsi" w:hAnsiTheme="minorHAnsi" w:cstheme="minorHAnsi"/>
          <w:color w:val="0D0D0D" w:themeColor="text1" w:themeTint="F2"/>
          <w:sz w:val="24"/>
          <w:szCs w:val="24"/>
        </w:rPr>
      </w:pPr>
    </w:p>
    <w:p w14:paraId="21D77733" w14:textId="77777777" w:rsidR="00915A67" w:rsidRDefault="00915A67">
      <w:pPr>
        <w:spacing w:before="5" w:line="180" w:lineRule="exact"/>
        <w:rPr>
          <w:rFonts w:asciiTheme="minorHAnsi" w:hAnsiTheme="minorHAnsi" w:cstheme="minorHAnsi"/>
          <w:color w:val="0D0D0D" w:themeColor="text1" w:themeTint="F2"/>
          <w:sz w:val="24"/>
          <w:szCs w:val="24"/>
        </w:rPr>
      </w:pPr>
    </w:p>
    <w:p w14:paraId="6204A6B5" w14:textId="77777777" w:rsidR="00915A67" w:rsidRDefault="00915A67">
      <w:pPr>
        <w:spacing w:before="5" w:line="180" w:lineRule="exact"/>
        <w:rPr>
          <w:rFonts w:asciiTheme="minorHAnsi" w:hAnsiTheme="minorHAnsi" w:cstheme="minorHAnsi"/>
          <w:color w:val="0D0D0D" w:themeColor="text1" w:themeTint="F2"/>
          <w:sz w:val="24"/>
          <w:szCs w:val="24"/>
        </w:rPr>
      </w:pPr>
    </w:p>
    <w:p w14:paraId="489CFE24" w14:textId="158B5D7E" w:rsidR="00F65AFB" w:rsidRPr="00915A67" w:rsidRDefault="00F65AFB" w:rsidP="00F65AFB">
      <w:pPr>
        <w:pStyle w:val="Heading1"/>
        <w:rPr>
          <w:rFonts w:eastAsia="Arial"/>
        </w:rPr>
      </w:pPr>
      <w:bookmarkStart w:id="0" w:name="_Toc156992118"/>
      <w:r>
        <w:rPr>
          <w:rFonts w:asciiTheme="minorHAnsi" w:eastAsia="Arial" w:hAnsiTheme="minorHAnsi" w:cstheme="minorHAnsi"/>
          <w:color w:val="E36C0A" w:themeColor="accent6" w:themeShade="BF"/>
        </w:rPr>
        <w:t>Objective</w:t>
      </w:r>
      <w:bookmarkEnd w:id="0"/>
      <w:r>
        <w:rPr>
          <w:rFonts w:asciiTheme="minorHAnsi" w:eastAsia="Arial" w:hAnsiTheme="minorHAnsi" w:cstheme="minorHAnsi"/>
          <w:color w:val="E36C0A" w:themeColor="accent6" w:themeShade="BF"/>
        </w:rPr>
        <w:t xml:space="preserve"> </w:t>
      </w:r>
    </w:p>
    <w:p w14:paraId="677C5D05" w14:textId="77777777" w:rsidR="00915A67" w:rsidRDefault="00915A67">
      <w:pPr>
        <w:spacing w:before="5" w:line="180" w:lineRule="exact"/>
        <w:rPr>
          <w:rFonts w:asciiTheme="minorHAnsi" w:hAnsiTheme="minorHAnsi" w:cstheme="minorHAnsi"/>
          <w:color w:val="0D0D0D" w:themeColor="text1" w:themeTint="F2"/>
          <w:sz w:val="24"/>
          <w:szCs w:val="24"/>
        </w:rPr>
      </w:pPr>
    </w:p>
    <w:p w14:paraId="659595EE" w14:textId="77777777" w:rsidR="0078007B" w:rsidRDefault="0078007B" w:rsidP="0078007B">
      <w:pPr>
        <w:pStyle w:val="NormalWeb"/>
        <w:shd w:val="clear" w:color="auto" w:fill="FFFFFF"/>
        <w:rPr>
          <w:rFonts w:ascii="Segoe UI" w:hAnsi="Segoe UI" w:cs="Segoe UI"/>
          <w:color w:val="161616"/>
        </w:rPr>
      </w:pPr>
      <w:r>
        <w:rPr>
          <w:rFonts w:ascii="Segoe UI" w:hAnsi="Segoe UI" w:cs="Segoe UI"/>
          <w:color w:val="161616"/>
        </w:rPr>
        <w:t>An Azure Kubernetes Service (AKS) cluster will periodically need to be updated to ensure security and compatibility with the latest features. There are two components of an AKS cluster that are necessary to maintain:</w:t>
      </w:r>
    </w:p>
    <w:p w14:paraId="36A5B8A2" w14:textId="77777777" w:rsidR="0078007B" w:rsidRDefault="0078007B" w:rsidP="0078007B">
      <w:pPr>
        <w:pStyle w:val="NormalWeb"/>
        <w:numPr>
          <w:ilvl w:val="0"/>
          <w:numId w:val="30"/>
        </w:numPr>
        <w:shd w:val="clear" w:color="auto" w:fill="FFFFFF"/>
        <w:rPr>
          <w:rFonts w:ascii="Segoe UI" w:hAnsi="Segoe UI" w:cs="Segoe UI"/>
          <w:color w:val="161616"/>
        </w:rPr>
      </w:pPr>
      <w:r w:rsidRPr="0078007B">
        <w:rPr>
          <w:b/>
          <w:bCs/>
          <w:i/>
          <w:iCs/>
        </w:rPr>
        <w:t>Cluster Kubernetes version</w:t>
      </w:r>
      <w:r w:rsidRPr="0078007B">
        <w:rPr>
          <w:rFonts w:ascii="Segoe UI" w:hAnsi="Segoe UI" w:cs="Segoe UI"/>
          <w:b/>
          <w:bCs/>
          <w:color w:val="161616"/>
        </w:rPr>
        <w:t>:</w:t>
      </w:r>
      <w:r>
        <w:rPr>
          <w:rFonts w:ascii="Segoe UI" w:hAnsi="Segoe UI" w:cs="Segoe UI"/>
          <w:color w:val="161616"/>
        </w:rPr>
        <w:t xml:space="preserve"> Part of the AKS cluster lifecycle involves performing upgrades to the latest Kubernetes version. It’s important that you upgrade to apply the latest security releases and to get access to the latest Kubernetes features, as well as to stay within the </w:t>
      </w:r>
      <w:hyperlink r:id="rId12" w:anchor="kubernetes-version-support-policy" w:history="1">
        <w:r w:rsidRPr="0078007B">
          <w:rPr>
            <w:color w:val="FF0000"/>
          </w:rPr>
          <w:t>AKS support window</w:t>
        </w:r>
      </w:hyperlink>
      <w:r w:rsidRPr="0078007B">
        <w:rPr>
          <w:rFonts w:ascii="Segoe UI" w:hAnsi="Segoe UI" w:cs="Segoe UI"/>
          <w:color w:val="FF0000"/>
        </w:rPr>
        <w:t>.</w:t>
      </w:r>
    </w:p>
    <w:p w14:paraId="0EA8EB48" w14:textId="77777777" w:rsidR="0078007B" w:rsidRDefault="0078007B" w:rsidP="0078007B">
      <w:pPr>
        <w:pStyle w:val="NormalWeb"/>
        <w:numPr>
          <w:ilvl w:val="0"/>
          <w:numId w:val="30"/>
        </w:numPr>
        <w:shd w:val="clear" w:color="auto" w:fill="FFFFFF"/>
        <w:rPr>
          <w:rFonts w:ascii="Segoe UI" w:hAnsi="Segoe UI" w:cs="Segoe UI"/>
          <w:color w:val="161616"/>
        </w:rPr>
      </w:pPr>
      <w:r w:rsidRPr="0078007B">
        <w:rPr>
          <w:b/>
          <w:bCs/>
          <w:i/>
          <w:iCs/>
        </w:rPr>
        <w:t>Node image version:</w:t>
      </w:r>
      <w:r>
        <w:rPr>
          <w:rFonts w:ascii="Segoe UI" w:hAnsi="Segoe UI" w:cs="Segoe UI"/>
          <w:color w:val="161616"/>
        </w:rPr>
        <w:t xml:space="preserve"> AKS regularly provides new node images with the latest OS and runtime updates. It's beneficial to upgrade your nodes' images regularly to ensure support for the latest AKS features and to apply essential security patches and hot fixes.</w:t>
      </w:r>
    </w:p>
    <w:p w14:paraId="31B3A1AE" w14:textId="77777777" w:rsidR="0078007B" w:rsidRDefault="0078007B">
      <w:pPr>
        <w:spacing w:before="5" w:line="180" w:lineRule="exact"/>
        <w:rPr>
          <w:rFonts w:asciiTheme="minorHAnsi" w:hAnsiTheme="minorHAnsi" w:cstheme="minorHAnsi"/>
          <w:color w:val="0D0D0D" w:themeColor="text1" w:themeTint="F2"/>
          <w:sz w:val="24"/>
          <w:szCs w:val="24"/>
        </w:rPr>
      </w:pPr>
    </w:p>
    <w:tbl>
      <w:tblPr>
        <w:tblW w:w="10345" w:type="dxa"/>
        <w:tblLook w:val="04A0" w:firstRow="1" w:lastRow="0" w:firstColumn="1" w:lastColumn="0" w:noHBand="0" w:noVBand="1"/>
      </w:tblPr>
      <w:tblGrid>
        <w:gridCol w:w="1896"/>
        <w:gridCol w:w="1958"/>
        <w:gridCol w:w="1939"/>
        <w:gridCol w:w="1456"/>
        <w:gridCol w:w="3096"/>
      </w:tblGrid>
      <w:tr w:rsidR="0078007B" w:rsidRPr="0078007B" w14:paraId="31E86297" w14:textId="77777777" w:rsidTr="0078007B">
        <w:trPr>
          <w:trHeight w:val="672"/>
        </w:trPr>
        <w:tc>
          <w:tcPr>
            <w:tcW w:w="1995" w:type="dxa"/>
            <w:tcBorders>
              <w:top w:val="single" w:sz="4" w:space="0" w:color="auto"/>
              <w:left w:val="single" w:sz="4" w:space="0" w:color="auto"/>
              <w:bottom w:val="single" w:sz="4" w:space="0" w:color="auto"/>
              <w:right w:val="single" w:sz="4" w:space="0" w:color="auto"/>
            </w:tcBorders>
            <w:shd w:val="clear" w:color="auto" w:fill="auto"/>
            <w:hideMark/>
          </w:tcPr>
          <w:p w14:paraId="527D15D9" w14:textId="77777777" w:rsidR="0078007B" w:rsidRPr="0078007B" w:rsidRDefault="0078007B" w:rsidP="0078007B">
            <w:pPr>
              <w:rPr>
                <w:rFonts w:ascii="Segoe UI" w:hAnsi="Segoe UI" w:cs="Segoe UI"/>
                <w:b/>
                <w:bCs/>
                <w:color w:val="000000"/>
                <w:sz w:val="22"/>
                <w:szCs w:val="22"/>
              </w:rPr>
            </w:pPr>
            <w:r w:rsidRPr="0078007B">
              <w:rPr>
                <w:rFonts w:ascii="Segoe UI" w:hAnsi="Segoe UI" w:cs="Segoe UI"/>
                <w:b/>
                <w:bCs/>
                <w:color w:val="000000"/>
                <w:sz w:val="22"/>
                <w:szCs w:val="22"/>
              </w:rPr>
              <w:t>Component name</w:t>
            </w:r>
          </w:p>
        </w:tc>
        <w:tc>
          <w:tcPr>
            <w:tcW w:w="2050" w:type="dxa"/>
            <w:tcBorders>
              <w:top w:val="single" w:sz="4" w:space="0" w:color="auto"/>
              <w:left w:val="nil"/>
              <w:bottom w:val="single" w:sz="4" w:space="0" w:color="auto"/>
              <w:right w:val="single" w:sz="4" w:space="0" w:color="auto"/>
            </w:tcBorders>
            <w:shd w:val="clear" w:color="auto" w:fill="auto"/>
            <w:hideMark/>
          </w:tcPr>
          <w:p w14:paraId="23BBFC4D" w14:textId="77777777" w:rsidR="0078007B" w:rsidRPr="0078007B" w:rsidRDefault="0078007B" w:rsidP="0078007B">
            <w:pPr>
              <w:rPr>
                <w:rFonts w:ascii="Segoe UI" w:hAnsi="Segoe UI" w:cs="Segoe UI"/>
                <w:b/>
                <w:bCs/>
                <w:color w:val="000000"/>
                <w:sz w:val="22"/>
                <w:szCs w:val="22"/>
              </w:rPr>
            </w:pPr>
            <w:r w:rsidRPr="0078007B">
              <w:rPr>
                <w:rFonts w:ascii="Segoe UI" w:hAnsi="Segoe UI" w:cs="Segoe UI"/>
                <w:b/>
                <w:bCs/>
                <w:color w:val="000000"/>
                <w:sz w:val="22"/>
                <w:szCs w:val="22"/>
              </w:rPr>
              <w:t>Frequency of upgrade</w:t>
            </w:r>
          </w:p>
        </w:tc>
        <w:tc>
          <w:tcPr>
            <w:tcW w:w="2022" w:type="dxa"/>
            <w:tcBorders>
              <w:top w:val="single" w:sz="4" w:space="0" w:color="auto"/>
              <w:left w:val="nil"/>
              <w:bottom w:val="single" w:sz="4" w:space="0" w:color="auto"/>
              <w:right w:val="single" w:sz="4" w:space="0" w:color="auto"/>
            </w:tcBorders>
            <w:shd w:val="clear" w:color="auto" w:fill="auto"/>
            <w:hideMark/>
          </w:tcPr>
          <w:p w14:paraId="7DCAE0F9" w14:textId="77777777" w:rsidR="0078007B" w:rsidRPr="0078007B" w:rsidRDefault="0078007B" w:rsidP="0078007B">
            <w:pPr>
              <w:rPr>
                <w:rFonts w:ascii="Segoe UI" w:hAnsi="Segoe UI" w:cs="Segoe UI"/>
                <w:b/>
                <w:bCs/>
                <w:color w:val="000000"/>
                <w:sz w:val="22"/>
                <w:szCs w:val="22"/>
              </w:rPr>
            </w:pPr>
            <w:r w:rsidRPr="0078007B">
              <w:rPr>
                <w:rFonts w:ascii="Segoe UI" w:hAnsi="Segoe UI" w:cs="Segoe UI"/>
                <w:b/>
                <w:bCs/>
                <w:color w:val="000000"/>
                <w:sz w:val="22"/>
                <w:szCs w:val="22"/>
              </w:rPr>
              <w:t>Planned Maintenance supported</w:t>
            </w:r>
          </w:p>
        </w:tc>
        <w:tc>
          <w:tcPr>
            <w:tcW w:w="1488" w:type="dxa"/>
            <w:tcBorders>
              <w:top w:val="single" w:sz="4" w:space="0" w:color="auto"/>
              <w:left w:val="nil"/>
              <w:bottom w:val="single" w:sz="4" w:space="0" w:color="auto"/>
              <w:right w:val="single" w:sz="4" w:space="0" w:color="auto"/>
            </w:tcBorders>
            <w:shd w:val="clear" w:color="auto" w:fill="auto"/>
            <w:hideMark/>
          </w:tcPr>
          <w:p w14:paraId="6B25A9D7" w14:textId="77777777" w:rsidR="0078007B" w:rsidRPr="0078007B" w:rsidRDefault="0078007B" w:rsidP="0078007B">
            <w:pPr>
              <w:rPr>
                <w:rFonts w:ascii="Segoe UI" w:hAnsi="Segoe UI" w:cs="Segoe UI"/>
                <w:b/>
                <w:bCs/>
                <w:color w:val="000000"/>
                <w:sz w:val="22"/>
                <w:szCs w:val="22"/>
              </w:rPr>
            </w:pPr>
            <w:r w:rsidRPr="0078007B">
              <w:rPr>
                <w:rFonts w:ascii="Segoe UI" w:hAnsi="Segoe UI" w:cs="Segoe UI"/>
                <w:b/>
                <w:bCs/>
                <w:color w:val="000000"/>
                <w:sz w:val="22"/>
                <w:szCs w:val="22"/>
              </w:rPr>
              <w:t>Supported operation methods</w:t>
            </w:r>
          </w:p>
        </w:tc>
        <w:tc>
          <w:tcPr>
            <w:tcW w:w="2790" w:type="dxa"/>
            <w:tcBorders>
              <w:top w:val="single" w:sz="4" w:space="0" w:color="auto"/>
              <w:left w:val="nil"/>
              <w:bottom w:val="single" w:sz="4" w:space="0" w:color="auto"/>
              <w:right w:val="single" w:sz="4" w:space="0" w:color="auto"/>
            </w:tcBorders>
            <w:shd w:val="clear" w:color="auto" w:fill="auto"/>
            <w:hideMark/>
          </w:tcPr>
          <w:p w14:paraId="1EF180D6" w14:textId="77777777" w:rsidR="0078007B" w:rsidRPr="0078007B" w:rsidRDefault="0078007B" w:rsidP="0078007B">
            <w:pPr>
              <w:rPr>
                <w:rFonts w:ascii="Segoe UI" w:hAnsi="Segoe UI" w:cs="Segoe UI"/>
                <w:b/>
                <w:bCs/>
                <w:color w:val="000000"/>
                <w:sz w:val="22"/>
                <w:szCs w:val="22"/>
              </w:rPr>
            </w:pPr>
            <w:r w:rsidRPr="0078007B">
              <w:rPr>
                <w:rFonts w:ascii="Segoe UI" w:hAnsi="Segoe UI" w:cs="Segoe UI"/>
                <w:b/>
                <w:bCs/>
                <w:color w:val="000000"/>
                <w:sz w:val="22"/>
                <w:szCs w:val="22"/>
              </w:rPr>
              <w:t>Documentation link</w:t>
            </w:r>
          </w:p>
        </w:tc>
      </w:tr>
      <w:tr w:rsidR="0078007B" w:rsidRPr="0078007B" w14:paraId="51A06735" w14:textId="77777777" w:rsidTr="0078007B">
        <w:trPr>
          <w:trHeight w:val="1008"/>
        </w:trPr>
        <w:tc>
          <w:tcPr>
            <w:tcW w:w="1995" w:type="dxa"/>
            <w:tcBorders>
              <w:top w:val="nil"/>
              <w:left w:val="single" w:sz="4" w:space="0" w:color="auto"/>
              <w:bottom w:val="single" w:sz="4" w:space="0" w:color="auto"/>
              <w:right w:val="single" w:sz="4" w:space="0" w:color="auto"/>
            </w:tcBorders>
            <w:shd w:val="clear" w:color="auto" w:fill="auto"/>
            <w:hideMark/>
          </w:tcPr>
          <w:p w14:paraId="3B1B1452" w14:textId="77777777" w:rsidR="0078007B" w:rsidRPr="0078007B" w:rsidRDefault="0078007B" w:rsidP="0078007B">
            <w:pPr>
              <w:rPr>
                <w:rFonts w:ascii="Segoe UI" w:hAnsi="Segoe UI" w:cs="Segoe UI"/>
                <w:color w:val="000000"/>
                <w:sz w:val="22"/>
                <w:szCs w:val="22"/>
              </w:rPr>
            </w:pPr>
            <w:r w:rsidRPr="0078007B">
              <w:rPr>
                <w:rFonts w:ascii="Segoe UI" w:hAnsi="Segoe UI" w:cs="Segoe UI"/>
                <w:color w:val="000000"/>
                <w:sz w:val="22"/>
                <w:szCs w:val="22"/>
              </w:rPr>
              <w:t>Cluster Kubernetes version (minor) upgrade</w:t>
            </w:r>
          </w:p>
        </w:tc>
        <w:tc>
          <w:tcPr>
            <w:tcW w:w="2050" w:type="dxa"/>
            <w:tcBorders>
              <w:top w:val="nil"/>
              <w:left w:val="nil"/>
              <w:bottom w:val="single" w:sz="4" w:space="0" w:color="auto"/>
              <w:right w:val="single" w:sz="4" w:space="0" w:color="auto"/>
            </w:tcBorders>
            <w:shd w:val="clear" w:color="auto" w:fill="auto"/>
            <w:hideMark/>
          </w:tcPr>
          <w:p w14:paraId="18E762FC" w14:textId="77777777" w:rsidR="0078007B" w:rsidRPr="0078007B" w:rsidRDefault="0078007B" w:rsidP="0078007B">
            <w:pPr>
              <w:rPr>
                <w:rFonts w:ascii="Segoe UI" w:hAnsi="Segoe UI" w:cs="Segoe UI"/>
                <w:color w:val="000000"/>
                <w:sz w:val="22"/>
                <w:szCs w:val="22"/>
              </w:rPr>
            </w:pPr>
            <w:r w:rsidRPr="0078007B">
              <w:rPr>
                <w:rFonts w:ascii="Segoe UI" w:hAnsi="Segoe UI" w:cs="Segoe UI"/>
                <w:color w:val="000000"/>
                <w:sz w:val="22"/>
                <w:szCs w:val="22"/>
              </w:rPr>
              <w:t>Roughly every three months</w:t>
            </w:r>
          </w:p>
        </w:tc>
        <w:tc>
          <w:tcPr>
            <w:tcW w:w="2022" w:type="dxa"/>
            <w:tcBorders>
              <w:top w:val="nil"/>
              <w:left w:val="nil"/>
              <w:bottom w:val="single" w:sz="4" w:space="0" w:color="auto"/>
              <w:right w:val="single" w:sz="4" w:space="0" w:color="auto"/>
            </w:tcBorders>
            <w:shd w:val="clear" w:color="auto" w:fill="auto"/>
            <w:hideMark/>
          </w:tcPr>
          <w:p w14:paraId="7FCD252D" w14:textId="77777777" w:rsidR="0078007B" w:rsidRPr="0078007B" w:rsidRDefault="0078007B" w:rsidP="0078007B">
            <w:pPr>
              <w:rPr>
                <w:rFonts w:ascii="Segoe UI" w:hAnsi="Segoe UI" w:cs="Segoe UI"/>
                <w:color w:val="000000"/>
                <w:sz w:val="22"/>
                <w:szCs w:val="22"/>
              </w:rPr>
            </w:pPr>
            <w:r w:rsidRPr="0078007B">
              <w:rPr>
                <w:rFonts w:ascii="Segoe UI" w:hAnsi="Segoe UI" w:cs="Segoe UI"/>
                <w:color w:val="000000"/>
                <w:sz w:val="22"/>
                <w:szCs w:val="22"/>
              </w:rPr>
              <w:t>Yes</w:t>
            </w:r>
          </w:p>
        </w:tc>
        <w:tc>
          <w:tcPr>
            <w:tcW w:w="1488" w:type="dxa"/>
            <w:tcBorders>
              <w:top w:val="nil"/>
              <w:left w:val="nil"/>
              <w:bottom w:val="single" w:sz="4" w:space="0" w:color="auto"/>
              <w:right w:val="single" w:sz="4" w:space="0" w:color="auto"/>
            </w:tcBorders>
            <w:shd w:val="clear" w:color="auto" w:fill="auto"/>
            <w:hideMark/>
          </w:tcPr>
          <w:p w14:paraId="7C18220F" w14:textId="77777777" w:rsidR="0078007B" w:rsidRPr="0078007B" w:rsidRDefault="0078007B" w:rsidP="0078007B">
            <w:pPr>
              <w:rPr>
                <w:rFonts w:ascii="Segoe UI" w:hAnsi="Segoe UI" w:cs="Segoe UI"/>
                <w:color w:val="000000"/>
                <w:sz w:val="22"/>
                <w:szCs w:val="22"/>
              </w:rPr>
            </w:pPr>
            <w:r w:rsidRPr="0078007B">
              <w:rPr>
                <w:rFonts w:ascii="Segoe UI" w:hAnsi="Segoe UI" w:cs="Segoe UI"/>
                <w:color w:val="000000"/>
                <w:sz w:val="22"/>
                <w:szCs w:val="22"/>
              </w:rPr>
              <w:t>Automatic, Manual</w:t>
            </w:r>
          </w:p>
        </w:tc>
        <w:tc>
          <w:tcPr>
            <w:tcW w:w="2790" w:type="dxa"/>
            <w:tcBorders>
              <w:top w:val="nil"/>
              <w:left w:val="nil"/>
              <w:bottom w:val="single" w:sz="4" w:space="0" w:color="auto"/>
              <w:right w:val="single" w:sz="4" w:space="0" w:color="auto"/>
            </w:tcBorders>
            <w:shd w:val="clear" w:color="auto" w:fill="auto"/>
            <w:hideMark/>
          </w:tcPr>
          <w:p w14:paraId="44DF9D40" w14:textId="77777777" w:rsidR="0078007B" w:rsidRPr="0078007B" w:rsidRDefault="00000000" w:rsidP="0078007B">
            <w:pPr>
              <w:rPr>
                <w:rFonts w:ascii="Calibri" w:hAnsi="Calibri" w:cs="Calibri"/>
                <w:color w:val="0563C1"/>
                <w:sz w:val="22"/>
                <w:szCs w:val="22"/>
                <w:u w:val="single"/>
              </w:rPr>
            </w:pPr>
            <w:hyperlink r:id="rId13" w:history="1">
              <w:r w:rsidR="0078007B" w:rsidRPr="0078007B">
                <w:rPr>
                  <w:rFonts w:ascii="Calibri" w:hAnsi="Calibri" w:cs="Calibri"/>
                  <w:color w:val="0563C1"/>
                  <w:sz w:val="22"/>
                  <w:szCs w:val="22"/>
                  <w:u w:val="single"/>
                </w:rPr>
                <w:t>https://learn.microsoft.com/en-us/azure/aks/upgrade-cluster</w:t>
              </w:r>
            </w:hyperlink>
          </w:p>
        </w:tc>
      </w:tr>
      <w:tr w:rsidR="0078007B" w:rsidRPr="0078007B" w14:paraId="21377D92" w14:textId="77777777" w:rsidTr="0078007B">
        <w:trPr>
          <w:trHeight w:val="1440"/>
        </w:trPr>
        <w:tc>
          <w:tcPr>
            <w:tcW w:w="1995" w:type="dxa"/>
            <w:tcBorders>
              <w:top w:val="nil"/>
              <w:left w:val="single" w:sz="4" w:space="0" w:color="auto"/>
              <w:bottom w:val="single" w:sz="4" w:space="0" w:color="auto"/>
              <w:right w:val="single" w:sz="4" w:space="0" w:color="auto"/>
            </w:tcBorders>
            <w:shd w:val="clear" w:color="auto" w:fill="auto"/>
            <w:hideMark/>
          </w:tcPr>
          <w:p w14:paraId="11A4369F" w14:textId="77777777" w:rsidR="0078007B" w:rsidRPr="0078007B" w:rsidRDefault="0078007B" w:rsidP="0078007B">
            <w:pPr>
              <w:rPr>
                <w:rFonts w:ascii="Segoe UI" w:hAnsi="Segoe UI" w:cs="Segoe UI"/>
                <w:color w:val="000000"/>
                <w:sz w:val="22"/>
                <w:szCs w:val="22"/>
              </w:rPr>
            </w:pPr>
            <w:r w:rsidRPr="0078007B">
              <w:rPr>
                <w:rFonts w:ascii="Segoe UI" w:hAnsi="Segoe UI" w:cs="Segoe UI"/>
                <w:color w:val="000000"/>
                <w:sz w:val="22"/>
                <w:szCs w:val="22"/>
              </w:rPr>
              <w:t>Cluster Kubernetes version upgrade to supported patch version</w:t>
            </w:r>
          </w:p>
        </w:tc>
        <w:tc>
          <w:tcPr>
            <w:tcW w:w="2050" w:type="dxa"/>
            <w:tcBorders>
              <w:top w:val="nil"/>
              <w:left w:val="nil"/>
              <w:bottom w:val="single" w:sz="4" w:space="0" w:color="auto"/>
              <w:right w:val="single" w:sz="4" w:space="0" w:color="auto"/>
            </w:tcBorders>
            <w:shd w:val="clear" w:color="auto" w:fill="auto"/>
            <w:hideMark/>
          </w:tcPr>
          <w:p w14:paraId="63D0277C" w14:textId="77777777" w:rsidR="0078007B" w:rsidRPr="0078007B" w:rsidRDefault="00000000" w:rsidP="0078007B">
            <w:pPr>
              <w:rPr>
                <w:rFonts w:ascii="Calibri" w:hAnsi="Calibri" w:cs="Calibri"/>
                <w:color w:val="0563C1"/>
                <w:sz w:val="22"/>
                <w:szCs w:val="22"/>
                <w:u w:val="single"/>
              </w:rPr>
            </w:pPr>
            <w:hyperlink r:id="rId14" w:history="1">
              <w:r w:rsidR="0078007B" w:rsidRPr="0078007B">
                <w:rPr>
                  <w:rFonts w:ascii="Calibri" w:hAnsi="Calibri" w:cs="Calibri"/>
                  <w:color w:val="0563C1"/>
                  <w:sz w:val="22"/>
                  <w:szCs w:val="22"/>
                  <w:u w:val="single"/>
                </w:rPr>
                <w:t>Approximately weekly. To determine the latest applicable version in your region, see the AKS release tracker</w:t>
              </w:r>
            </w:hyperlink>
          </w:p>
        </w:tc>
        <w:tc>
          <w:tcPr>
            <w:tcW w:w="2022" w:type="dxa"/>
            <w:tcBorders>
              <w:top w:val="nil"/>
              <w:left w:val="nil"/>
              <w:bottom w:val="single" w:sz="4" w:space="0" w:color="auto"/>
              <w:right w:val="single" w:sz="4" w:space="0" w:color="auto"/>
            </w:tcBorders>
            <w:shd w:val="clear" w:color="auto" w:fill="auto"/>
            <w:hideMark/>
          </w:tcPr>
          <w:p w14:paraId="4387A2F4" w14:textId="77777777" w:rsidR="0078007B" w:rsidRPr="0078007B" w:rsidRDefault="0078007B" w:rsidP="0078007B">
            <w:pPr>
              <w:rPr>
                <w:rFonts w:ascii="Segoe UI" w:hAnsi="Segoe UI" w:cs="Segoe UI"/>
                <w:color w:val="000000"/>
                <w:sz w:val="22"/>
                <w:szCs w:val="22"/>
              </w:rPr>
            </w:pPr>
            <w:r w:rsidRPr="0078007B">
              <w:rPr>
                <w:rFonts w:ascii="Segoe UI" w:hAnsi="Segoe UI" w:cs="Segoe UI"/>
                <w:color w:val="000000"/>
                <w:sz w:val="22"/>
                <w:szCs w:val="22"/>
              </w:rPr>
              <w:t>Yes</w:t>
            </w:r>
          </w:p>
        </w:tc>
        <w:tc>
          <w:tcPr>
            <w:tcW w:w="1488" w:type="dxa"/>
            <w:tcBorders>
              <w:top w:val="nil"/>
              <w:left w:val="nil"/>
              <w:bottom w:val="single" w:sz="4" w:space="0" w:color="auto"/>
              <w:right w:val="single" w:sz="4" w:space="0" w:color="auto"/>
            </w:tcBorders>
            <w:shd w:val="clear" w:color="auto" w:fill="auto"/>
            <w:hideMark/>
          </w:tcPr>
          <w:p w14:paraId="45833B7D" w14:textId="77777777" w:rsidR="0078007B" w:rsidRPr="0078007B" w:rsidRDefault="0078007B" w:rsidP="0078007B">
            <w:pPr>
              <w:rPr>
                <w:rFonts w:ascii="Segoe UI" w:hAnsi="Segoe UI" w:cs="Segoe UI"/>
                <w:color w:val="000000"/>
                <w:sz w:val="22"/>
                <w:szCs w:val="22"/>
              </w:rPr>
            </w:pPr>
            <w:r w:rsidRPr="0078007B">
              <w:rPr>
                <w:rFonts w:ascii="Segoe UI" w:hAnsi="Segoe UI" w:cs="Segoe UI"/>
                <w:color w:val="000000"/>
                <w:sz w:val="22"/>
                <w:szCs w:val="22"/>
              </w:rPr>
              <w:t>Automatic, Manual</w:t>
            </w:r>
          </w:p>
        </w:tc>
        <w:tc>
          <w:tcPr>
            <w:tcW w:w="2790" w:type="dxa"/>
            <w:tcBorders>
              <w:top w:val="nil"/>
              <w:left w:val="nil"/>
              <w:bottom w:val="single" w:sz="4" w:space="0" w:color="auto"/>
              <w:right w:val="single" w:sz="4" w:space="0" w:color="auto"/>
            </w:tcBorders>
            <w:shd w:val="clear" w:color="auto" w:fill="auto"/>
            <w:hideMark/>
          </w:tcPr>
          <w:p w14:paraId="568E03E0" w14:textId="77777777" w:rsidR="0078007B" w:rsidRPr="0078007B" w:rsidRDefault="00000000" w:rsidP="0078007B">
            <w:pPr>
              <w:rPr>
                <w:rFonts w:ascii="Calibri" w:hAnsi="Calibri" w:cs="Calibri"/>
                <w:color w:val="0563C1"/>
                <w:sz w:val="22"/>
                <w:szCs w:val="22"/>
                <w:u w:val="single"/>
              </w:rPr>
            </w:pPr>
            <w:hyperlink r:id="rId15" w:history="1">
              <w:r w:rsidR="0078007B" w:rsidRPr="0078007B">
                <w:rPr>
                  <w:rFonts w:ascii="Calibri" w:hAnsi="Calibri" w:cs="Calibri"/>
                  <w:color w:val="0563C1"/>
                  <w:sz w:val="22"/>
                  <w:szCs w:val="22"/>
                  <w:u w:val="single"/>
                </w:rPr>
                <w:t>https://learn.microsoft.com/en-us/azure/aks/upgrade-cluster</w:t>
              </w:r>
            </w:hyperlink>
          </w:p>
        </w:tc>
      </w:tr>
      <w:tr w:rsidR="0078007B" w:rsidRPr="0078007B" w14:paraId="2F9AC5EA" w14:textId="77777777" w:rsidTr="0078007B">
        <w:trPr>
          <w:trHeight w:val="936"/>
        </w:trPr>
        <w:tc>
          <w:tcPr>
            <w:tcW w:w="1995" w:type="dxa"/>
            <w:vMerge w:val="restart"/>
            <w:tcBorders>
              <w:top w:val="nil"/>
              <w:left w:val="single" w:sz="4" w:space="0" w:color="auto"/>
              <w:bottom w:val="single" w:sz="4" w:space="0" w:color="auto"/>
              <w:right w:val="single" w:sz="4" w:space="0" w:color="auto"/>
            </w:tcBorders>
            <w:shd w:val="clear" w:color="auto" w:fill="auto"/>
            <w:hideMark/>
          </w:tcPr>
          <w:p w14:paraId="68D911AB" w14:textId="77777777" w:rsidR="0078007B" w:rsidRPr="0078007B" w:rsidRDefault="0078007B" w:rsidP="0078007B">
            <w:pPr>
              <w:rPr>
                <w:rFonts w:ascii="Segoe UI" w:hAnsi="Segoe UI" w:cs="Segoe UI"/>
                <w:color w:val="000000"/>
                <w:sz w:val="22"/>
                <w:szCs w:val="22"/>
              </w:rPr>
            </w:pPr>
            <w:r w:rsidRPr="0078007B">
              <w:rPr>
                <w:rFonts w:ascii="Segoe UI" w:hAnsi="Segoe UI" w:cs="Segoe UI"/>
                <w:color w:val="000000"/>
                <w:sz w:val="22"/>
                <w:szCs w:val="22"/>
              </w:rPr>
              <w:t>Node image version upgrade</w:t>
            </w:r>
          </w:p>
        </w:tc>
        <w:tc>
          <w:tcPr>
            <w:tcW w:w="2050" w:type="dxa"/>
            <w:tcBorders>
              <w:top w:val="nil"/>
              <w:left w:val="nil"/>
              <w:bottom w:val="single" w:sz="4" w:space="0" w:color="auto"/>
              <w:right w:val="single" w:sz="4" w:space="0" w:color="auto"/>
            </w:tcBorders>
            <w:shd w:val="clear" w:color="auto" w:fill="auto"/>
            <w:hideMark/>
          </w:tcPr>
          <w:p w14:paraId="6A87BFD6" w14:textId="77777777" w:rsidR="0078007B" w:rsidRPr="0078007B" w:rsidRDefault="0078007B" w:rsidP="0078007B">
            <w:pPr>
              <w:rPr>
                <w:rFonts w:ascii="Segoe UI" w:hAnsi="Segoe UI" w:cs="Segoe UI"/>
                <w:b/>
                <w:bCs/>
                <w:color w:val="000000"/>
                <w:sz w:val="22"/>
                <w:szCs w:val="22"/>
              </w:rPr>
            </w:pPr>
            <w:r w:rsidRPr="0078007B">
              <w:rPr>
                <w:rFonts w:ascii="Segoe UI" w:hAnsi="Segoe UI" w:cs="Segoe UI"/>
                <w:b/>
                <w:bCs/>
                <w:color w:val="000000"/>
                <w:sz w:val="22"/>
                <w:szCs w:val="22"/>
              </w:rPr>
              <w:t>Linux</w:t>
            </w:r>
            <w:r w:rsidRPr="0078007B">
              <w:rPr>
                <w:rFonts w:ascii="Segoe UI" w:hAnsi="Segoe UI" w:cs="Segoe UI"/>
                <w:color w:val="000000"/>
                <w:sz w:val="22"/>
                <w:szCs w:val="22"/>
              </w:rPr>
              <w:t>: weekly</w:t>
            </w:r>
          </w:p>
        </w:tc>
        <w:tc>
          <w:tcPr>
            <w:tcW w:w="2022" w:type="dxa"/>
            <w:vMerge w:val="restart"/>
            <w:tcBorders>
              <w:top w:val="nil"/>
              <w:left w:val="single" w:sz="4" w:space="0" w:color="auto"/>
              <w:bottom w:val="single" w:sz="4" w:space="0" w:color="auto"/>
              <w:right w:val="single" w:sz="4" w:space="0" w:color="auto"/>
            </w:tcBorders>
            <w:shd w:val="clear" w:color="auto" w:fill="auto"/>
            <w:hideMark/>
          </w:tcPr>
          <w:p w14:paraId="74D7521A" w14:textId="77777777" w:rsidR="0078007B" w:rsidRPr="0078007B" w:rsidRDefault="0078007B" w:rsidP="0078007B">
            <w:pPr>
              <w:rPr>
                <w:rFonts w:ascii="Segoe UI" w:hAnsi="Segoe UI" w:cs="Segoe UI"/>
                <w:color w:val="000000"/>
                <w:sz w:val="22"/>
                <w:szCs w:val="22"/>
              </w:rPr>
            </w:pPr>
            <w:r w:rsidRPr="0078007B">
              <w:rPr>
                <w:rFonts w:ascii="Segoe UI" w:hAnsi="Segoe UI" w:cs="Segoe UI"/>
                <w:color w:val="000000"/>
                <w:sz w:val="22"/>
                <w:szCs w:val="22"/>
              </w:rPr>
              <w:t>Yes</w:t>
            </w:r>
          </w:p>
        </w:tc>
        <w:tc>
          <w:tcPr>
            <w:tcW w:w="1488" w:type="dxa"/>
            <w:vMerge w:val="restart"/>
            <w:tcBorders>
              <w:top w:val="nil"/>
              <w:left w:val="single" w:sz="4" w:space="0" w:color="auto"/>
              <w:bottom w:val="single" w:sz="4" w:space="0" w:color="auto"/>
              <w:right w:val="single" w:sz="4" w:space="0" w:color="auto"/>
            </w:tcBorders>
            <w:shd w:val="clear" w:color="auto" w:fill="auto"/>
            <w:hideMark/>
          </w:tcPr>
          <w:p w14:paraId="037595BA" w14:textId="77777777" w:rsidR="0078007B" w:rsidRPr="0078007B" w:rsidRDefault="0078007B" w:rsidP="0078007B">
            <w:pPr>
              <w:rPr>
                <w:rFonts w:ascii="Segoe UI" w:hAnsi="Segoe UI" w:cs="Segoe UI"/>
                <w:color w:val="000000"/>
                <w:sz w:val="22"/>
                <w:szCs w:val="22"/>
              </w:rPr>
            </w:pPr>
            <w:r w:rsidRPr="0078007B">
              <w:rPr>
                <w:rFonts w:ascii="Segoe UI" w:hAnsi="Segoe UI" w:cs="Segoe UI"/>
                <w:color w:val="000000"/>
                <w:sz w:val="22"/>
                <w:szCs w:val="22"/>
              </w:rPr>
              <w:t>Automatic, Manual</w:t>
            </w:r>
          </w:p>
        </w:tc>
        <w:tc>
          <w:tcPr>
            <w:tcW w:w="2790" w:type="dxa"/>
            <w:tcBorders>
              <w:top w:val="nil"/>
              <w:left w:val="nil"/>
              <w:bottom w:val="single" w:sz="4" w:space="0" w:color="auto"/>
              <w:right w:val="single" w:sz="4" w:space="0" w:color="auto"/>
            </w:tcBorders>
            <w:shd w:val="clear" w:color="auto" w:fill="auto"/>
            <w:vAlign w:val="bottom"/>
            <w:hideMark/>
          </w:tcPr>
          <w:p w14:paraId="50FDB1CC" w14:textId="77777777" w:rsidR="0078007B" w:rsidRPr="0078007B" w:rsidRDefault="00000000" w:rsidP="0078007B">
            <w:pPr>
              <w:jc w:val="center"/>
              <w:rPr>
                <w:rFonts w:ascii="Calibri" w:hAnsi="Calibri" w:cs="Calibri"/>
                <w:color w:val="0563C1"/>
                <w:sz w:val="22"/>
                <w:szCs w:val="22"/>
                <w:u w:val="single"/>
              </w:rPr>
            </w:pPr>
            <w:hyperlink r:id="rId16" w:history="1">
              <w:r w:rsidR="0078007B" w:rsidRPr="0078007B">
                <w:rPr>
                  <w:rFonts w:ascii="Calibri" w:hAnsi="Calibri" w:cs="Calibri"/>
                  <w:color w:val="0563C1"/>
                  <w:sz w:val="22"/>
                  <w:szCs w:val="22"/>
                  <w:u w:val="single"/>
                </w:rPr>
                <w:t>https://learn.microsoft.com/en-us/azure/aks/node-image-upgrade</w:t>
              </w:r>
            </w:hyperlink>
          </w:p>
        </w:tc>
      </w:tr>
      <w:tr w:rsidR="0078007B" w:rsidRPr="0078007B" w14:paraId="6F7962B2" w14:textId="77777777" w:rsidTr="0078007B">
        <w:trPr>
          <w:trHeight w:val="336"/>
        </w:trPr>
        <w:tc>
          <w:tcPr>
            <w:tcW w:w="1995" w:type="dxa"/>
            <w:vMerge/>
            <w:tcBorders>
              <w:top w:val="nil"/>
              <w:left w:val="single" w:sz="4" w:space="0" w:color="auto"/>
              <w:bottom w:val="single" w:sz="4" w:space="0" w:color="auto"/>
              <w:right w:val="single" w:sz="4" w:space="0" w:color="auto"/>
            </w:tcBorders>
            <w:vAlign w:val="center"/>
            <w:hideMark/>
          </w:tcPr>
          <w:p w14:paraId="5FA75D93" w14:textId="77777777" w:rsidR="0078007B" w:rsidRPr="0078007B" w:rsidRDefault="0078007B" w:rsidP="0078007B">
            <w:pPr>
              <w:rPr>
                <w:rFonts w:ascii="Segoe UI" w:hAnsi="Segoe UI" w:cs="Segoe UI"/>
                <w:color w:val="000000"/>
                <w:sz w:val="22"/>
                <w:szCs w:val="22"/>
              </w:rPr>
            </w:pPr>
          </w:p>
        </w:tc>
        <w:tc>
          <w:tcPr>
            <w:tcW w:w="2050" w:type="dxa"/>
            <w:tcBorders>
              <w:top w:val="nil"/>
              <w:left w:val="nil"/>
              <w:bottom w:val="single" w:sz="4" w:space="0" w:color="auto"/>
              <w:right w:val="single" w:sz="4" w:space="0" w:color="auto"/>
            </w:tcBorders>
            <w:shd w:val="clear" w:color="auto" w:fill="auto"/>
            <w:hideMark/>
          </w:tcPr>
          <w:p w14:paraId="32BDB9C1" w14:textId="77777777" w:rsidR="0078007B" w:rsidRPr="0078007B" w:rsidRDefault="0078007B" w:rsidP="0078007B">
            <w:pPr>
              <w:rPr>
                <w:rFonts w:ascii="Segoe UI" w:hAnsi="Segoe UI" w:cs="Segoe UI"/>
                <w:b/>
                <w:bCs/>
                <w:color w:val="000000"/>
                <w:sz w:val="22"/>
                <w:szCs w:val="22"/>
              </w:rPr>
            </w:pPr>
            <w:r w:rsidRPr="0078007B">
              <w:rPr>
                <w:rFonts w:ascii="Segoe UI" w:hAnsi="Segoe UI" w:cs="Segoe UI"/>
                <w:b/>
                <w:bCs/>
                <w:color w:val="000000"/>
                <w:sz w:val="22"/>
                <w:szCs w:val="22"/>
              </w:rPr>
              <w:t>Windows</w:t>
            </w:r>
            <w:r w:rsidRPr="0078007B">
              <w:rPr>
                <w:rFonts w:ascii="Segoe UI" w:hAnsi="Segoe UI" w:cs="Segoe UI"/>
                <w:color w:val="000000"/>
                <w:sz w:val="22"/>
                <w:szCs w:val="22"/>
              </w:rPr>
              <w:t>: monthly</w:t>
            </w:r>
          </w:p>
        </w:tc>
        <w:tc>
          <w:tcPr>
            <w:tcW w:w="2022" w:type="dxa"/>
            <w:vMerge/>
            <w:tcBorders>
              <w:top w:val="nil"/>
              <w:left w:val="single" w:sz="4" w:space="0" w:color="auto"/>
              <w:bottom w:val="single" w:sz="4" w:space="0" w:color="auto"/>
              <w:right w:val="single" w:sz="4" w:space="0" w:color="auto"/>
            </w:tcBorders>
            <w:vAlign w:val="center"/>
            <w:hideMark/>
          </w:tcPr>
          <w:p w14:paraId="338BE36D" w14:textId="77777777" w:rsidR="0078007B" w:rsidRPr="0078007B" w:rsidRDefault="0078007B" w:rsidP="0078007B">
            <w:pPr>
              <w:rPr>
                <w:rFonts w:ascii="Segoe UI" w:hAnsi="Segoe UI" w:cs="Segoe UI"/>
                <w:color w:val="000000"/>
                <w:sz w:val="22"/>
                <w:szCs w:val="22"/>
              </w:rPr>
            </w:pPr>
          </w:p>
        </w:tc>
        <w:tc>
          <w:tcPr>
            <w:tcW w:w="1488" w:type="dxa"/>
            <w:vMerge/>
            <w:tcBorders>
              <w:top w:val="nil"/>
              <w:left w:val="single" w:sz="4" w:space="0" w:color="auto"/>
              <w:bottom w:val="single" w:sz="4" w:space="0" w:color="auto"/>
              <w:right w:val="single" w:sz="4" w:space="0" w:color="auto"/>
            </w:tcBorders>
            <w:vAlign w:val="center"/>
            <w:hideMark/>
          </w:tcPr>
          <w:p w14:paraId="18A09CEC" w14:textId="77777777" w:rsidR="0078007B" w:rsidRPr="0078007B" w:rsidRDefault="0078007B" w:rsidP="0078007B">
            <w:pPr>
              <w:rPr>
                <w:rFonts w:ascii="Segoe UI" w:hAnsi="Segoe UI" w:cs="Segoe UI"/>
                <w:color w:val="000000"/>
                <w:sz w:val="22"/>
                <w:szCs w:val="22"/>
              </w:rPr>
            </w:pPr>
          </w:p>
        </w:tc>
        <w:tc>
          <w:tcPr>
            <w:tcW w:w="2790" w:type="dxa"/>
            <w:tcBorders>
              <w:top w:val="nil"/>
              <w:left w:val="nil"/>
              <w:bottom w:val="single" w:sz="4" w:space="0" w:color="auto"/>
              <w:right w:val="single" w:sz="4" w:space="0" w:color="auto"/>
            </w:tcBorders>
            <w:shd w:val="clear" w:color="auto" w:fill="auto"/>
            <w:noWrap/>
            <w:vAlign w:val="bottom"/>
            <w:hideMark/>
          </w:tcPr>
          <w:p w14:paraId="64B0D8C8" w14:textId="77777777" w:rsidR="0078007B" w:rsidRPr="0078007B" w:rsidRDefault="0078007B" w:rsidP="0078007B">
            <w:pPr>
              <w:rPr>
                <w:rFonts w:ascii="Calibri" w:hAnsi="Calibri" w:cs="Calibri"/>
                <w:color w:val="000000"/>
                <w:sz w:val="22"/>
                <w:szCs w:val="22"/>
              </w:rPr>
            </w:pPr>
            <w:r w:rsidRPr="0078007B">
              <w:rPr>
                <w:rFonts w:ascii="Calibri" w:hAnsi="Calibri" w:cs="Calibri"/>
                <w:color w:val="000000"/>
                <w:sz w:val="22"/>
                <w:szCs w:val="22"/>
              </w:rPr>
              <w:t> </w:t>
            </w:r>
          </w:p>
        </w:tc>
      </w:tr>
      <w:tr w:rsidR="0078007B" w:rsidRPr="0078007B" w14:paraId="54FCC7E8" w14:textId="77777777" w:rsidTr="0078007B">
        <w:trPr>
          <w:trHeight w:val="1008"/>
        </w:trPr>
        <w:tc>
          <w:tcPr>
            <w:tcW w:w="1995" w:type="dxa"/>
            <w:tcBorders>
              <w:top w:val="nil"/>
              <w:left w:val="single" w:sz="4" w:space="0" w:color="auto"/>
              <w:bottom w:val="single" w:sz="4" w:space="0" w:color="auto"/>
              <w:right w:val="single" w:sz="4" w:space="0" w:color="auto"/>
            </w:tcBorders>
            <w:shd w:val="clear" w:color="auto" w:fill="auto"/>
            <w:hideMark/>
          </w:tcPr>
          <w:p w14:paraId="1ECC320A" w14:textId="77777777" w:rsidR="0078007B" w:rsidRPr="0078007B" w:rsidRDefault="0078007B" w:rsidP="0078007B">
            <w:pPr>
              <w:rPr>
                <w:rFonts w:ascii="Segoe UI" w:hAnsi="Segoe UI" w:cs="Segoe UI"/>
                <w:color w:val="000000"/>
                <w:sz w:val="22"/>
                <w:szCs w:val="22"/>
              </w:rPr>
            </w:pPr>
            <w:r w:rsidRPr="0078007B">
              <w:rPr>
                <w:rFonts w:ascii="Segoe UI" w:hAnsi="Segoe UI" w:cs="Segoe UI"/>
                <w:color w:val="000000"/>
                <w:sz w:val="22"/>
                <w:szCs w:val="22"/>
              </w:rPr>
              <w:t>Security patches and hot fixes for node images</w:t>
            </w:r>
          </w:p>
        </w:tc>
        <w:tc>
          <w:tcPr>
            <w:tcW w:w="2050" w:type="dxa"/>
            <w:tcBorders>
              <w:top w:val="nil"/>
              <w:left w:val="nil"/>
              <w:bottom w:val="single" w:sz="4" w:space="0" w:color="auto"/>
              <w:right w:val="single" w:sz="4" w:space="0" w:color="auto"/>
            </w:tcBorders>
            <w:shd w:val="clear" w:color="auto" w:fill="auto"/>
            <w:hideMark/>
          </w:tcPr>
          <w:p w14:paraId="1AA8685A" w14:textId="77777777" w:rsidR="0078007B" w:rsidRPr="0078007B" w:rsidRDefault="0078007B" w:rsidP="0078007B">
            <w:pPr>
              <w:rPr>
                <w:rFonts w:ascii="Segoe UI" w:hAnsi="Segoe UI" w:cs="Segoe UI"/>
                <w:color w:val="000000"/>
                <w:sz w:val="22"/>
                <w:szCs w:val="22"/>
              </w:rPr>
            </w:pPr>
            <w:r w:rsidRPr="0078007B">
              <w:rPr>
                <w:rFonts w:ascii="Segoe UI" w:hAnsi="Segoe UI" w:cs="Segoe UI"/>
                <w:color w:val="000000"/>
                <w:sz w:val="22"/>
                <w:szCs w:val="22"/>
              </w:rPr>
              <w:t>As-necessary</w:t>
            </w:r>
          </w:p>
        </w:tc>
        <w:tc>
          <w:tcPr>
            <w:tcW w:w="2022" w:type="dxa"/>
            <w:tcBorders>
              <w:top w:val="nil"/>
              <w:left w:val="nil"/>
              <w:bottom w:val="single" w:sz="4" w:space="0" w:color="auto"/>
              <w:right w:val="single" w:sz="4" w:space="0" w:color="auto"/>
            </w:tcBorders>
            <w:shd w:val="clear" w:color="auto" w:fill="auto"/>
            <w:hideMark/>
          </w:tcPr>
          <w:p w14:paraId="49B7F972" w14:textId="77777777" w:rsidR="0078007B" w:rsidRPr="0078007B" w:rsidRDefault="0078007B" w:rsidP="0078007B">
            <w:pPr>
              <w:rPr>
                <w:rFonts w:ascii="Segoe UI" w:hAnsi="Segoe UI" w:cs="Segoe UI"/>
                <w:color w:val="000000"/>
                <w:sz w:val="22"/>
                <w:szCs w:val="22"/>
              </w:rPr>
            </w:pPr>
            <w:r w:rsidRPr="0078007B">
              <w:rPr>
                <w:rFonts w:ascii="Segoe UI" w:hAnsi="Segoe UI" w:cs="Segoe UI"/>
                <w:color w:val="000000"/>
                <w:sz w:val="22"/>
                <w:szCs w:val="22"/>
              </w:rPr>
              <w:t> </w:t>
            </w:r>
          </w:p>
        </w:tc>
        <w:tc>
          <w:tcPr>
            <w:tcW w:w="1488" w:type="dxa"/>
            <w:tcBorders>
              <w:top w:val="nil"/>
              <w:left w:val="nil"/>
              <w:bottom w:val="single" w:sz="4" w:space="0" w:color="auto"/>
              <w:right w:val="single" w:sz="4" w:space="0" w:color="auto"/>
            </w:tcBorders>
            <w:shd w:val="clear" w:color="auto" w:fill="auto"/>
            <w:hideMark/>
          </w:tcPr>
          <w:p w14:paraId="31E95F75" w14:textId="77777777" w:rsidR="0078007B" w:rsidRPr="0078007B" w:rsidRDefault="0078007B" w:rsidP="0078007B">
            <w:pPr>
              <w:rPr>
                <w:rFonts w:ascii="Segoe UI" w:hAnsi="Segoe UI" w:cs="Segoe UI"/>
                <w:color w:val="000000"/>
                <w:sz w:val="22"/>
                <w:szCs w:val="22"/>
              </w:rPr>
            </w:pPr>
            <w:r w:rsidRPr="0078007B">
              <w:rPr>
                <w:rFonts w:ascii="Segoe UI" w:hAnsi="Segoe UI" w:cs="Segoe UI"/>
                <w:color w:val="000000"/>
                <w:sz w:val="22"/>
                <w:szCs w:val="22"/>
              </w:rPr>
              <w:t> </w:t>
            </w:r>
          </w:p>
        </w:tc>
        <w:tc>
          <w:tcPr>
            <w:tcW w:w="2790" w:type="dxa"/>
            <w:tcBorders>
              <w:top w:val="nil"/>
              <w:left w:val="nil"/>
              <w:bottom w:val="single" w:sz="4" w:space="0" w:color="auto"/>
              <w:right w:val="single" w:sz="4" w:space="0" w:color="auto"/>
            </w:tcBorders>
            <w:shd w:val="clear" w:color="auto" w:fill="auto"/>
            <w:hideMark/>
          </w:tcPr>
          <w:p w14:paraId="60FFEB8F" w14:textId="77777777" w:rsidR="0078007B" w:rsidRPr="0078007B" w:rsidRDefault="00000000" w:rsidP="0078007B">
            <w:pPr>
              <w:rPr>
                <w:rFonts w:ascii="Calibri" w:hAnsi="Calibri" w:cs="Calibri"/>
                <w:color w:val="0563C1"/>
                <w:sz w:val="22"/>
                <w:szCs w:val="22"/>
                <w:u w:val="single"/>
              </w:rPr>
            </w:pPr>
            <w:hyperlink r:id="rId17" w:anchor="worker-nodes" w:history="1">
              <w:r w:rsidR="0078007B" w:rsidRPr="0078007B">
                <w:rPr>
                  <w:rFonts w:ascii="Calibri" w:hAnsi="Calibri" w:cs="Calibri"/>
                  <w:color w:val="0563C1"/>
                  <w:sz w:val="22"/>
                  <w:szCs w:val="22"/>
                  <w:u w:val="single"/>
                </w:rPr>
                <w:t>https://learn.microsoft.com/en-us/azure/aks/concepts-vulnerability-management#worker-nodes</w:t>
              </w:r>
            </w:hyperlink>
          </w:p>
        </w:tc>
      </w:tr>
    </w:tbl>
    <w:p w14:paraId="0BB2A489" w14:textId="77777777" w:rsidR="0078007B" w:rsidRPr="0078007B" w:rsidRDefault="0078007B" w:rsidP="0078007B">
      <w:pPr>
        <w:pStyle w:val="NormalWeb"/>
        <w:shd w:val="clear" w:color="auto" w:fill="FFFFFF"/>
        <w:ind w:left="720"/>
        <w:rPr>
          <w:rFonts w:ascii="Segoe UI" w:hAnsi="Segoe UI" w:cs="Segoe UI"/>
          <w:color w:val="161616"/>
        </w:rPr>
      </w:pPr>
    </w:p>
    <w:p w14:paraId="452A1CB2" w14:textId="77777777" w:rsidR="00794F67" w:rsidRDefault="0078007B" w:rsidP="0078007B">
      <w:pPr>
        <w:pStyle w:val="NormalWeb"/>
        <w:numPr>
          <w:ilvl w:val="0"/>
          <w:numId w:val="30"/>
        </w:numPr>
        <w:shd w:val="clear" w:color="auto" w:fill="FFFFFF"/>
        <w:rPr>
          <w:rFonts w:ascii="Segoe UI" w:hAnsi="Segoe UI" w:cs="Segoe UI"/>
          <w:color w:val="161616"/>
        </w:rPr>
      </w:pPr>
      <w:r w:rsidRPr="0078007B">
        <w:rPr>
          <w:rFonts w:ascii="Segoe UI" w:hAnsi="Segoe UI" w:cs="Segoe UI"/>
          <w:color w:val="161616"/>
        </w:rPr>
        <w:t xml:space="preserve">An important practice that you should include as part of your upgrade process is remembering to follow commonly used deployment and testing patterns. Testing an upgrade in a development or test environment before deployment in production is an important step to ensure application functionality and compatibility with the target environment. It can help you identify and fix any errors, bugs, or issues that </w:t>
      </w:r>
    </w:p>
    <w:p w14:paraId="2FC402FB" w14:textId="362D59D1" w:rsidR="0078007B" w:rsidRDefault="0078007B" w:rsidP="00794F67">
      <w:pPr>
        <w:pStyle w:val="NormalWeb"/>
        <w:shd w:val="clear" w:color="auto" w:fill="FFFFFF"/>
        <w:ind w:left="720"/>
        <w:rPr>
          <w:rFonts w:ascii="Segoe UI" w:hAnsi="Segoe UI" w:cs="Segoe UI"/>
          <w:color w:val="161616"/>
        </w:rPr>
      </w:pPr>
      <w:r w:rsidRPr="00794F67">
        <w:rPr>
          <w:rFonts w:ascii="Segoe UI" w:hAnsi="Segoe UI" w:cs="Segoe UI"/>
          <w:color w:val="161616"/>
        </w:rPr>
        <w:t>might affect the performance, security, or usability of the application or underlying infrastructure.</w:t>
      </w:r>
    </w:p>
    <w:p w14:paraId="094178DA" w14:textId="77777777" w:rsidR="00794F67" w:rsidRDefault="00794F67" w:rsidP="00794F67">
      <w:pPr>
        <w:pStyle w:val="NormalWeb"/>
        <w:shd w:val="clear" w:color="auto" w:fill="FFFFFF"/>
        <w:ind w:left="720"/>
        <w:rPr>
          <w:rFonts w:ascii="Segoe UI" w:hAnsi="Segoe UI" w:cs="Segoe UI"/>
          <w:color w:val="161616"/>
        </w:rPr>
      </w:pPr>
    </w:p>
    <w:p w14:paraId="5E0CB27B" w14:textId="77777777" w:rsidR="009378F1" w:rsidRPr="009378F1" w:rsidRDefault="009378F1" w:rsidP="009378F1">
      <w:pPr>
        <w:pStyle w:val="Heading1"/>
        <w:rPr>
          <w:rFonts w:asciiTheme="minorHAnsi" w:eastAsia="Arial" w:hAnsiTheme="minorHAnsi" w:cstheme="minorHAnsi"/>
          <w:color w:val="E36C0A" w:themeColor="accent6" w:themeShade="BF"/>
        </w:rPr>
      </w:pPr>
      <w:bookmarkStart w:id="1" w:name="_Toc156992119"/>
      <w:r w:rsidRPr="009378F1">
        <w:rPr>
          <w:rFonts w:asciiTheme="minorHAnsi" w:eastAsia="Arial" w:hAnsiTheme="minorHAnsi" w:cstheme="minorHAnsi"/>
          <w:color w:val="E36C0A" w:themeColor="accent6" w:themeShade="BF"/>
        </w:rPr>
        <w:t>Kubernetes versions</w:t>
      </w:r>
      <w:bookmarkEnd w:id="1"/>
    </w:p>
    <w:p w14:paraId="28280AE0" w14:textId="77777777" w:rsidR="009378F1" w:rsidRDefault="009378F1" w:rsidP="009378F1">
      <w:pPr>
        <w:pStyle w:val="NormalWeb"/>
        <w:shd w:val="clear" w:color="auto" w:fill="FFFFFF"/>
        <w:rPr>
          <w:rFonts w:ascii="Segoe UI" w:hAnsi="Segoe UI" w:cs="Segoe UI"/>
          <w:color w:val="161616"/>
        </w:rPr>
      </w:pPr>
      <w:r>
        <w:rPr>
          <w:rFonts w:ascii="Segoe UI" w:hAnsi="Segoe UI" w:cs="Segoe UI"/>
          <w:color w:val="161616"/>
        </w:rPr>
        <w:t>Kubernetes uses the standard </w:t>
      </w:r>
      <w:hyperlink r:id="rId18" w:history="1">
        <w:r>
          <w:rPr>
            <w:rStyle w:val="Hyperlink"/>
            <w:rFonts w:ascii="Segoe UI" w:eastAsiaTheme="minorEastAsia" w:hAnsi="Segoe UI" w:cs="Segoe UI"/>
          </w:rPr>
          <w:t>Semantic Versioning</w:t>
        </w:r>
      </w:hyperlink>
      <w:r>
        <w:rPr>
          <w:rFonts w:ascii="Segoe UI" w:hAnsi="Segoe UI" w:cs="Segoe UI"/>
          <w:color w:val="161616"/>
        </w:rPr>
        <w:t> versioning scheme for each version:</w:t>
      </w:r>
    </w:p>
    <w:p w14:paraId="6A9D548C" w14:textId="77777777" w:rsidR="009378F1" w:rsidRDefault="009378F1" w:rsidP="009378F1">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[major].[minor].[patch]</w:t>
      </w:r>
    </w:p>
    <w:p w14:paraId="30C17A1E" w14:textId="77777777" w:rsidR="009378F1" w:rsidRDefault="009378F1" w:rsidP="009378F1">
      <w:pPr>
        <w:pStyle w:val="HTMLPreformatted"/>
        <w:rPr>
          <w:rStyle w:val="HTMLCode"/>
          <w:rFonts w:ascii="Consolas" w:hAnsi="Consolas"/>
          <w:color w:val="161616"/>
          <w:bdr w:val="none" w:sz="0" w:space="0" w:color="auto" w:frame="1"/>
        </w:rPr>
      </w:pPr>
    </w:p>
    <w:p w14:paraId="0976A306" w14:textId="77777777" w:rsidR="009378F1" w:rsidRDefault="009378F1" w:rsidP="009378F1">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Examples:</w:t>
      </w:r>
    </w:p>
    <w:p w14:paraId="2758D3A8" w14:textId="77777777" w:rsidR="009378F1" w:rsidRDefault="009378F1" w:rsidP="009378F1">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1.17.7</w:t>
      </w:r>
    </w:p>
    <w:p w14:paraId="15BC8988" w14:textId="77777777" w:rsidR="009378F1" w:rsidRDefault="009378F1" w:rsidP="009378F1">
      <w:pPr>
        <w:pStyle w:val="HTMLPreformatted"/>
        <w:rPr>
          <w:rStyle w:val="HTMLCode"/>
          <w:rFonts w:ascii="Consolas" w:hAnsi="Consolas"/>
          <w:color w:val="161616"/>
          <w:bdr w:val="none" w:sz="0" w:space="0" w:color="auto" w:frame="1"/>
        </w:rPr>
      </w:pPr>
      <w:r>
        <w:rPr>
          <w:rStyle w:val="HTMLCode"/>
          <w:rFonts w:ascii="Consolas" w:hAnsi="Consolas"/>
          <w:color w:val="161616"/>
          <w:bdr w:val="none" w:sz="0" w:space="0" w:color="auto" w:frame="1"/>
        </w:rPr>
        <w:t xml:space="preserve">  1.17.8</w:t>
      </w:r>
    </w:p>
    <w:p w14:paraId="7CF4F467" w14:textId="77777777" w:rsidR="009378F1" w:rsidRDefault="009378F1" w:rsidP="009378F1">
      <w:pPr>
        <w:pStyle w:val="NormalWeb"/>
        <w:shd w:val="clear" w:color="auto" w:fill="FFFFFF"/>
        <w:rPr>
          <w:rFonts w:ascii="Segoe UI" w:hAnsi="Segoe UI" w:cs="Segoe UI"/>
          <w:color w:val="161616"/>
        </w:rPr>
      </w:pPr>
      <w:r>
        <w:rPr>
          <w:rFonts w:ascii="Segoe UI" w:hAnsi="Segoe UI" w:cs="Segoe UI"/>
          <w:color w:val="161616"/>
        </w:rPr>
        <w:t>Each number in the version indicates general compatibility with the previous version:</w:t>
      </w:r>
    </w:p>
    <w:p w14:paraId="5C5116FE" w14:textId="77777777" w:rsidR="009378F1" w:rsidRDefault="009378F1" w:rsidP="009378F1">
      <w:pPr>
        <w:numPr>
          <w:ilvl w:val="0"/>
          <w:numId w:val="32"/>
        </w:numPr>
        <w:shd w:val="clear" w:color="auto" w:fill="FFFFFF"/>
        <w:ind w:left="1290"/>
        <w:rPr>
          <w:rFonts w:ascii="Segoe UI" w:hAnsi="Segoe UI" w:cs="Segoe UI"/>
          <w:color w:val="161616"/>
        </w:rPr>
      </w:pPr>
      <w:r>
        <w:rPr>
          <w:rStyle w:val="Strong"/>
          <w:rFonts w:ascii="Segoe UI" w:hAnsi="Segoe UI" w:cs="Segoe UI"/>
          <w:color w:val="161616"/>
        </w:rPr>
        <w:t>Major versions</w:t>
      </w:r>
      <w:r>
        <w:rPr>
          <w:rFonts w:ascii="Segoe UI" w:hAnsi="Segoe UI" w:cs="Segoe UI"/>
          <w:color w:val="161616"/>
        </w:rPr>
        <w:t> change when incompatible API updates or backwards compatibility might be broken.</w:t>
      </w:r>
    </w:p>
    <w:p w14:paraId="2DEBE69E" w14:textId="77777777" w:rsidR="009378F1" w:rsidRDefault="009378F1" w:rsidP="009378F1">
      <w:pPr>
        <w:numPr>
          <w:ilvl w:val="0"/>
          <w:numId w:val="32"/>
        </w:numPr>
        <w:shd w:val="clear" w:color="auto" w:fill="FFFFFF"/>
        <w:ind w:left="1290"/>
        <w:rPr>
          <w:rFonts w:ascii="Segoe UI" w:hAnsi="Segoe UI" w:cs="Segoe UI"/>
          <w:color w:val="161616"/>
        </w:rPr>
      </w:pPr>
      <w:r>
        <w:rPr>
          <w:rStyle w:val="Strong"/>
          <w:rFonts w:ascii="Segoe UI" w:hAnsi="Segoe UI" w:cs="Segoe UI"/>
          <w:color w:val="161616"/>
        </w:rPr>
        <w:t>Minor versions</w:t>
      </w:r>
      <w:r>
        <w:rPr>
          <w:rFonts w:ascii="Segoe UI" w:hAnsi="Segoe UI" w:cs="Segoe UI"/>
          <w:color w:val="161616"/>
        </w:rPr>
        <w:t> change when functionality updates are made that are backwards compatible to the other minor releases.</w:t>
      </w:r>
    </w:p>
    <w:p w14:paraId="4DFAF4CB" w14:textId="77777777" w:rsidR="009378F1" w:rsidRDefault="009378F1" w:rsidP="009378F1">
      <w:pPr>
        <w:numPr>
          <w:ilvl w:val="0"/>
          <w:numId w:val="32"/>
        </w:numPr>
        <w:shd w:val="clear" w:color="auto" w:fill="FFFFFF"/>
        <w:ind w:left="1290"/>
        <w:rPr>
          <w:rFonts w:ascii="Segoe UI" w:hAnsi="Segoe UI" w:cs="Segoe UI"/>
          <w:color w:val="161616"/>
        </w:rPr>
      </w:pPr>
      <w:r>
        <w:rPr>
          <w:rStyle w:val="Strong"/>
          <w:rFonts w:ascii="Segoe UI" w:hAnsi="Segoe UI" w:cs="Segoe UI"/>
          <w:color w:val="161616"/>
        </w:rPr>
        <w:t>Patch versions</w:t>
      </w:r>
      <w:r>
        <w:rPr>
          <w:rFonts w:ascii="Segoe UI" w:hAnsi="Segoe UI" w:cs="Segoe UI"/>
          <w:color w:val="161616"/>
        </w:rPr>
        <w:t> change when backwards-compatible bug fixes are made.</w:t>
      </w:r>
    </w:p>
    <w:p w14:paraId="2F8DEED5" w14:textId="77777777" w:rsidR="009378F1" w:rsidRDefault="009378F1" w:rsidP="009378F1">
      <w:pPr>
        <w:pStyle w:val="NormalWeb"/>
        <w:shd w:val="clear" w:color="auto" w:fill="FFFFFF"/>
        <w:rPr>
          <w:rFonts w:ascii="Segoe UI" w:hAnsi="Segoe UI" w:cs="Segoe UI"/>
          <w:color w:val="161616"/>
        </w:rPr>
      </w:pPr>
      <w:r>
        <w:rPr>
          <w:rFonts w:ascii="Segoe UI" w:hAnsi="Segoe UI" w:cs="Segoe UI"/>
          <w:color w:val="161616"/>
        </w:rPr>
        <w:t>Aim to run the latest patch release of the minor version you're running. For example, if your production cluster is on </w:t>
      </w:r>
      <w:r>
        <w:rPr>
          <w:rStyle w:val="HTMLCode"/>
          <w:rFonts w:ascii="Consolas" w:hAnsi="Consolas"/>
          <w:b/>
          <w:bCs/>
          <w:color w:val="161616"/>
        </w:rPr>
        <w:t>1.17.7</w:t>
      </w:r>
      <w:r>
        <w:rPr>
          <w:rFonts w:ascii="Segoe UI" w:hAnsi="Segoe UI" w:cs="Segoe UI"/>
          <w:color w:val="161616"/>
        </w:rPr>
        <w:t>, </w:t>
      </w:r>
      <w:r>
        <w:rPr>
          <w:rStyle w:val="HTMLCode"/>
          <w:rFonts w:ascii="Consolas" w:hAnsi="Consolas"/>
          <w:b/>
          <w:bCs/>
          <w:color w:val="161616"/>
        </w:rPr>
        <w:t>1.17.8</w:t>
      </w:r>
      <w:r>
        <w:rPr>
          <w:rFonts w:ascii="Segoe UI" w:hAnsi="Segoe UI" w:cs="Segoe UI"/>
          <w:color w:val="161616"/>
        </w:rPr>
        <w:t> is the latest available patch version available for the </w:t>
      </w:r>
      <w:r>
        <w:rPr>
          <w:rStyle w:val="Emphasis"/>
          <w:rFonts w:ascii="Segoe UI" w:hAnsi="Segoe UI" w:cs="Segoe UI"/>
          <w:color w:val="161616"/>
        </w:rPr>
        <w:t>1.17</w:t>
      </w:r>
      <w:r>
        <w:rPr>
          <w:rFonts w:ascii="Segoe UI" w:hAnsi="Segoe UI" w:cs="Segoe UI"/>
          <w:color w:val="161616"/>
        </w:rPr>
        <w:t> series. You should upgrade to </w:t>
      </w:r>
      <w:r>
        <w:rPr>
          <w:rStyle w:val="HTMLCode"/>
          <w:rFonts w:ascii="Consolas" w:hAnsi="Consolas"/>
          <w:b/>
          <w:bCs/>
          <w:color w:val="161616"/>
        </w:rPr>
        <w:t>1.17.8</w:t>
      </w:r>
      <w:r>
        <w:rPr>
          <w:rFonts w:ascii="Segoe UI" w:hAnsi="Segoe UI" w:cs="Segoe UI"/>
          <w:color w:val="161616"/>
        </w:rPr>
        <w:t> as soon as possible to ensure your cluster is fully patched and supported.</w:t>
      </w:r>
    </w:p>
    <w:p w14:paraId="098F8595" w14:textId="77777777" w:rsidR="001576DF" w:rsidRDefault="001576DF" w:rsidP="001576DF">
      <w:pPr>
        <w:pStyle w:val="NormalWeb"/>
        <w:shd w:val="clear" w:color="auto" w:fill="FFFFFF"/>
        <w:rPr>
          <w:rFonts w:ascii="Segoe UI" w:hAnsi="Segoe UI" w:cs="Segoe UI"/>
          <w:color w:val="161616"/>
        </w:rPr>
      </w:pPr>
    </w:p>
    <w:p w14:paraId="564D0F85" w14:textId="7E891825" w:rsidR="001576DF" w:rsidRDefault="00000000" w:rsidP="001576DF">
      <w:pPr>
        <w:pStyle w:val="NormalWeb"/>
        <w:shd w:val="clear" w:color="auto" w:fill="FFFFFF"/>
        <w:rPr>
          <w:rStyle w:val="Hyperlink"/>
          <w:rFonts w:ascii="Segoe UI" w:hAnsi="Segoe UI" w:cs="Segoe UI"/>
        </w:rPr>
      </w:pPr>
      <w:hyperlink r:id="rId19" w:history="1">
        <w:r w:rsidR="001576DF" w:rsidRPr="003C5A54">
          <w:rPr>
            <w:rStyle w:val="Hyperlink"/>
            <w:rFonts w:ascii="Segoe UI" w:hAnsi="Segoe UI" w:cs="Segoe UI"/>
          </w:rPr>
          <w:t>https://endoflife.date/azure-kubernetes-service</w:t>
        </w:r>
      </w:hyperlink>
    </w:p>
    <w:p w14:paraId="553A6AC1" w14:textId="77777777" w:rsidR="002D0AD1" w:rsidRDefault="002D0AD1" w:rsidP="001576DF">
      <w:pPr>
        <w:pStyle w:val="NormalWeb"/>
        <w:shd w:val="clear" w:color="auto" w:fill="FFFFFF"/>
        <w:rPr>
          <w:rStyle w:val="Hyperlink"/>
          <w:rFonts w:ascii="Segoe UI" w:hAnsi="Segoe UI" w:cs="Segoe UI"/>
        </w:rPr>
      </w:pPr>
    </w:p>
    <w:p w14:paraId="3184006D" w14:textId="77777777" w:rsidR="002D0AD1" w:rsidRPr="002D0AD1" w:rsidRDefault="002D0AD1" w:rsidP="002D0AD1">
      <w:pPr>
        <w:pStyle w:val="NormalWeb"/>
        <w:shd w:val="clear" w:color="auto" w:fill="FFFFFF"/>
        <w:rPr>
          <w:rFonts w:ascii="Segoe UI" w:hAnsi="Segoe UI" w:cs="Segoe UI"/>
          <w:color w:val="161616"/>
        </w:rPr>
      </w:pPr>
      <w:r w:rsidRPr="002D0AD1">
        <w:rPr>
          <w:rFonts w:ascii="Segoe UI" w:hAnsi="Segoe UI" w:cs="Segoe UI"/>
          <w:color w:val="161616"/>
        </w:rPr>
        <w:t xml:space="preserve">Upgrading AKS cluster </w:t>
      </w:r>
      <w:r w:rsidRPr="002D0AD1">
        <w:rPr>
          <w:rFonts w:ascii="Segoe UI" w:hAnsi="Segoe UI" w:cs="Segoe UI"/>
          <w:b/>
          <w:bCs/>
          <w:color w:val="FF0000"/>
        </w:rPr>
        <w:t>control plane</w:t>
      </w:r>
      <w:r w:rsidRPr="002D0AD1">
        <w:rPr>
          <w:rFonts w:ascii="Segoe UI" w:hAnsi="Segoe UI" w:cs="Segoe UI"/>
          <w:color w:val="FF0000"/>
        </w:rPr>
        <w:t xml:space="preserve"> </w:t>
      </w:r>
      <w:r w:rsidRPr="002D0AD1">
        <w:rPr>
          <w:rFonts w:ascii="Segoe UI" w:hAnsi="Segoe UI" w:cs="Segoe UI"/>
          <w:color w:val="161616"/>
        </w:rPr>
        <w:t xml:space="preserve">and </w:t>
      </w:r>
      <w:r w:rsidRPr="002D0AD1">
        <w:rPr>
          <w:rFonts w:ascii="Segoe UI" w:hAnsi="Segoe UI" w:cs="Segoe UI"/>
          <w:color w:val="FF0000"/>
        </w:rPr>
        <w:t xml:space="preserve">nodepool </w:t>
      </w:r>
      <w:r w:rsidRPr="002D0AD1">
        <w:rPr>
          <w:rFonts w:ascii="Segoe UI" w:hAnsi="Segoe UI" w:cs="Segoe UI"/>
          <w:color w:val="161616"/>
        </w:rPr>
        <w:t>is important part in AKS cluster life cycle. It is important to always keep upgrading cluster on latest version to get latest features.</w:t>
      </w:r>
    </w:p>
    <w:p w14:paraId="30112ADE" w14:textId="77777777" w:rsidR="002D0AD1" w:rsidRPr="002D0AD1" w:rsidRDefault="002D0AD1" w:rsidP="002D0AD1">
      <w:pPr>
        <w:pStyle w:val="NormalWeb"/>
        <w:shd w:val="clear" w:color="auto" w:fill="FFFFFF"/>
        <w:rPr>
          <w:rFonts w:ascii="Segoe UI" w:hAnsi="Segoe UI" w:cs="Segoe UI"/>
          <w:b/>
          <w:bCs/>
          <w:color w:val="161616"/>
        </w:rPr>
      </w:pPr>
      <w:r w:rsidRPr="002D0AD1">
        <w:rPr>
          <w:rFonts w:ascii="Segoe UI" w:hAnsi="Segoe UI" w:cs="Segoe UI"/>
          <w:b/>
          <w:bCs/>
          <w:color w:val="161616"/>
        </w:rPr>
        <w:t>Understanding versioning of Kubernetes control plane and worker nodes:</w:t>
      </w:r>
    </w:p>
    <w:p w14:paraId="132C68F2" w14:textId="252AC337" w:rsidR="002D0AD1" w:rsidRPr="002D0AD1" w:rsidRDefault="002D0AD1" w:rsidP="002D0AD1">
      <w:pPr>
        <w:pStyle w:val="NormalWeb"/>
        <w:shd w:val="clear" w:color="auto" w:fill="FFFFFF"/>
        <w:spacing w:before="0" w:beforeAutospacing="0" w:after="0" w:afterAutospacing="0"/>
        <w:rPr>
          <w:rFonts w:asciiTheme="minorHAnsi" w:hAnsiTheme="minorHAnsi" w:cstheme="minorHAnsi"/>
          <w:color w:val="161616"/>
        </w:rPr>
      </w:pPr>
      <w:r w:rsidRPr="002D0AD1">
        <w:rPr>
          <w:rFonts w:asciiTheme="minorHAnsi" w:hAnsiTheme="minorHAnsi" w:cstheme="minorHAnsi"/>
          <w:color w:val="161616"/>
        </w:rPr>
        <w:t>1.Kubernetes uses the standard Semantic Versioning scheme.</w:t>
      </w:r>
    </w:p>
    <w:p w14:paraId="29C2D485" w14:textId="77777777" w:rsidR="002D0AD1" w:rsidRPr="002D0AD1" w:rsidRDefault="002D0AD1" w:rsidP="002D0AD1">
      <w:pPr>
        <w:pStyle w:val="NormalWeb"/>
        <w:shd w:val="clear" w:color="auto" w:fill="FFFFFF"/>
        <w:spacing w:before="0" w:beforeAutospacing="0" w:after="0" w:afterAutospacing="0"/>
        <w:rPr>
          <w:rFonts w:asciiTheme="minorHAnsi" w:hAnsiTheme="minorHAnsi" w:cstheme="minorHAnsi"/>
          <w:color w:val="161616"/>
        </w:rPr>
      </w:pPr>
      <w:r w:rsidRPr="002D0AD1">
        <w:rPr>
          <w:rFonts w:asciiTheme="minorHAnsi" w:hAnsiTheme="minorHAnsi" w:cstheme="minorHAnsi"/>
          <w:color w:val="161616"/>
        </w:rPr>
        <w:lastRenderedPageBreak/>
        <w:t>2. The version number is expressed as x.y.z, where x is the major version, y is the minor version, and z is the patch version. For example, in version 1.21.6, 1 is the major version, 21 is the minor version, and 6 is the patch version.</w:t>
      </w:r>
    </w:p>
    <w:p w14:paraId="325FCC88" w14:textId="77777777" w:rsidR="002D0AD1" w:rsidRPr="002D0AD1" w:rsidRDefault="002D0AD1" w:rsidP="002D0AD1">
      <w:pPr>
        <w:pStyle w:val="NormalWeb"/>
        <w:shd w:val="clear" w:color="auto" w:fill="FFFFFF"/>
        <w:spacing w:before="0" w:beforeAutospacing="0" w:after="0" w:afterAutospacing="0"/>
        <w:rPr>
          <w:rFonts w:asciiTheme="minorHAnsi" w:hAnsiTheme="minorHAnsi" w:cstheme="minorHAnsi"/>
          <w:color w:val="161616"/>
        </w:rPr>
      </w:pPr>
      <w:r w:rsidRPr="002D0AD1">
        <w:rPr>
          <w:rFonts w:asciiTheme="minorHAnsi" w:hAnsiTheme="minorHAnsi" w:cstheme="minorHAnsi"/>
          <w:color w:val="161616"/>
        </w:rPr>
        <w:t>3. The Kubernetes version of the control plane and the initial node pool are set during cluster creation.</w:t>
      </w:r>
    </w:p>
    <w:p w14:paraId="5DFD71BB" w14:textId="748FDB1C" w:rsidR="002D0AD1" w:rsidRPr="002D0AD1" w:rsidRDefault="002D0AD1" w:rsidP="002D0AD1">
      <w:pPr>
        <w:pStyle w:val="NormalWeb"/>
        <w:shd w:val="clear" w:color="auto" w:fill="FFFFFF"/>
        <w:spacing w:before="0" w:beforeAutospacing="0" w:after="0" w:afterAutospacing="0"/>
        <w:rPr>
          <w:rFonts w:asciiTheme="minorHAnsi" w:hAnsiTheme="minorHAnsi" w:cstheme="minorHAnsi"/>
          <w:color w:val="161616"/>
        </w:rPr>
      </w:pPr>
      <w:r w:rsidRPr="002D0AD1">
        <w:rPr>
          <w:rFonts w:asciiTheme="minorHAnsi" w:hAnsiTheme="minorHAnsi" w:cstheme="minorHAnsi"/>
          <w:color w:val="161616"/>
        </w:rPr>
        <w:t>4.All additional node pools have their Kubernetes version set when they are added to the cluster.</w:t>
      </w:r>
    </w:p>
    <w:p w14:paraId="5F010965" w14:textId="77777777" w:rsidR="002D0AD1" w:rsidRPr="002D0AD1" w:rsidRDefault="002D0AD1" w:rsidP="002D0AD1">
      <w:pPr>
        <w:pStyle w:val="NormalWeb"/>
        <w:shd w:val="clear" w:color="auto" w:fill="FFFFFF"/>
        <w:spacing w:before="0" w:beforeAutospacing="0" w:after="0" w:afterAutospacing="0"/>
        <w:rPr>
          <w:rFonts w:asciiTheme="minorHAnsi" w:hAnsiTheme="minorHAnsi" w:cstheme="minorHAnsi"/>
          <w:color w:val="FF0000"/>
        </w:rPr>
      </w:pPr>
      <w:r w:rsidRPr="002D0AD1">
        <w:rPr>
          <w:rFonts w:asciiTheme="minorHAnsi" w:hAnsiTheme="minorHAnsi" w:cstheme="minorHAnsi"/>
          <w:color w:val="161616"/>
        </w:rPr>
        <w:t xml:space="preserve">5. </w:t>
      </w:r>
      <w:r w:rsidRPr="002D0AD1">
        <w:rPr>
          <w:rFonts w:asciiTheme="minorHAnsi" w:hAnsiTheme="minorHAnsi" w:cstheme="minorHAnsi"/>
          <w:color w:val="FF0000"/>
        </w:rPr>
        <w:t>The Kubernetes versions may differ between node pools as well as between a node pool and the control plane.</w:t>
      </w:r>
    </w:p>
    <w:p w14:paraId="7A4FC414" w14:textId="77777777" w:rsidR="002D0AD1" w:rsidRPr="002D0AD1" w:rsidRDefault="002D0AD1" w:rsidP="002D0AD1">
      <w:pPr>
        <w:pStyle w:val="NormalWeb"/>
        <w:shd w:val="clear" w:color="auto" w:fill="FFFFFF"/>
        <w:spacing w:before="0" w:beforeAutospacing="0" w:after="0" w:afterAutospacing="0"/>
        <w:rPr>
          <w:rFonts w:asciiTheme="minorHAnsi" w:hAnsiTheme="minorHAnsi" w:cstheme="minorHAnsi"/>
          <w:color w:val="161616"/>
        </w:rPr>
      </w:pPr>
    </w:p>
    <w:p w14:paraId="45D24833" w14:textId="77777777" w:rsidR="002D0AD1" w:rsidRPr="002D0AD1" w:rsidRDefault="002D0AD1" w:rsidP="002D0AD1">
      <w:pPr>
        <w:pStyle w:val="NormalWeb"/>
        <w:shd w:val="clear" w:color="auto" w:fill="FFFFFF"/>
        <w:spacing w:before="0" w:beforeAutospacing="0" w:after="0" w:afterAutospacing="0"/>
        <w:rPr>
          <w:rFonts w:asciiTheme="minorHAnsi" w:hAnsiTheme="minorHAnsi" w:cstheme="minorHAnsi"/>
          <w:b/>
          <w:bCs/>
          <w:color w:val="161616"/>
        </w:rPr>
      </w:pPr>
      <w:r w:rsidRPr="002D0AD1">
        <w:rPr>
          <w:rFonts w:asciiTheme="minorHAnsi" w:hAnsiTheme="minorHAnsi" w:cstheme="minorHAnsi"/>
          <w:b/>
          <w:bCs/>
          <w:color w:val="161616"/>
        </w:rPr>
        <w:t>Rules for valid versions to upgrade node pools:</w:t>
      </w:r>
    </w:p>
    <w:p w14:paraId="2F28A492" w14:textId="77777777" w:rsidR="002D0AD1" w:rsidRPr="002D0AD1" w:rsidRDefault="002D0AD1" w:rsidP="002D0AD1">
      <w:pPr>
        <w:pStyle w:val="NormalWeb"/>
        <w:shd w:val="clear" w:color="auto" w:fill="FFFFFF"/>
        <w:spacing w:before="0" w:beforeAutospacing="0" w:after="0" w:afterAutospacing="0"/>
        <w:rPr>
          <w:rFonts w:asciiTheme="minorHAnsi" w:hAnsiTheme="minorHAnsi" w:cstheme="minorHAnsi"/>
          <w:color w:val="161616"/>
        </w:rPr>
      </w:pPr>
      <w:r w:rsidRPr="002D0AD1">
        <w:rPr>
          <w:rFonts w:asciiTheme="minorHAnsi" w:hAnsiTheme="minorHAnsi" w:cstheme="minorHAnsi"/>
          <w:color w:val="161616"/>
        </w:rPr>
        <w:t>1. The node pool version must have the same major version as the control plane.</w:t>
      </w:r>
    </w:p>
    <w:p w14:paraId="453E38ED" w14:textId="77777777" w:rsidR="002D0AD1" w:rsidRPr="002D0AD1" w:rsidRDefault="002D0AD1" w:rsidP="002D0AD1">
      <w:pPr>
        <w:pStyle w:val="NormalWeb"/>
        <w:shd w:val="clear" w:color="auto" w:fill="FFFFFF"/>
        <w:spacing w:before="0" w:beforeAutospacing="0" w:after="0" w:afterAutospacing="0"/>
        <w:rPr>
          <w:rFonts w:asciiTheme="minorHAnsi" w:hAnsiTheme="minorHAnsi" w:cstheme="minorHAnsi"/>
          <w:color w:val="161616"/>
        </w:rPr>
      </w:pPr>
      <w:r w:rsidRPr="002D0AD1">
        <w:rPr>
          <w:rFonts w:asciiTheme="minorHAnsi" w:hAnsiTheme="minorHAnsi" w:cstheme="minorHAnsi"/>
          <w:color w:val="161616"/>
        </w:rPr>
        <w:t>2. The node pool minor version must be within two minor versions of the control plane version. For example, if control plane version is 1.21.6, we can run nodepool with version 1.21.6, 1.21.5 or 1.21.4.</w:t>
      </w:r>
    </w:p>
    <w:p w14:paraId="3C446692" w14:textId="4535EDFD" w:rsidR="002D0AD1" w:rsidRPr="002D0AD1" w:rsidRDefault="002D0AD1" w:rsidP="002D0AD1">
      <w:pPr>
        <w:pStyle w:val="NormalWeb"/>
        <w:shd w:val="clear" w:color="auto" w:fill="FFFFFF"/>
        <w:spacing w:before="0" w:beforeAutospacing="0" w:after="0" w:afterAutospacing="0"/>
        <w:rPr>
          <w:rFonts w:asciiTheme="minorHAnsi" w:hAnsiTheme="minorHAnsi" w:cstheme="minorHAnsi"/>
          <w:color w:val="161616"/>
        </w:rPr>
      </w:pPr>
      <w:r w:rsidRPr="002D0AD1">
        <w:rPr>
          <w:rFonts w:asciiTheme="minorHAnsi" w:hAnsiTheme="minorHAnsi" w:cstheme="minorHAnsi"/>
          <w:color w:val="161616"/>
        </w:rPr>
        <w:t>3.The node pool version cant be greater than the control plane version.</w:t>
      </w:r>
    </w:p>
    <w:p w14:paraId="0878BC47" w14:textId="3F461464" w:rsidR="002D0AD1" w:rsidRPr="002D0AD1" w:rsidRDefault="002D0AD1" w:rsidP="002D0AD1">
      <w:pPr>
        <w:pStyle w:val="NormalWeb"/>
        <w:shd w:val="clear" w:color="auto" w:fill="FFFFFF"/>
        <w:spacing w:before="0" w:beforeAutospacing="0" w:after="0" w:afterAutospacing="0"/>
        <w:rPr>
          <w:rFonts w:asciiTheme="minorHAnsi" w:hAnsiTheme="minorHAnsi" w:cstheme="minorHAnsi"/>
          <w:color w:val="161616"/>
        </w:rPr>
      </w:pPr>
      <w:r w:rsidRPr="002D0AD1">
        <w:rPr>
          <w:rFonts w:asciiTheme="minorHAnsi" w:hAnsiTheme="minorHAnsi" w:cstheme="minorHAnsi"/>
          <w:color w:val="161616"/>
        </w:rPr>
        <w:t>4.Kubernetes minor versions can&amp;t be skipped with exception when you are upgrading from unsupported version. For example 1.20.x -</w:t>
      </w:r>
      <w:r w:rsidRPr="002D0AD1">
        <w:rPr>
          <w:rFonts w:asciiTheme="minorHAnsi" w:hAnsiTheme="minorHAnsi" w:cstheme="minorHAnsi"/>
          <w:color w:val="161616"/>
        </w:rPr>
        <w:t>&gt;</w:t>
      </w:r>
      <w:r w:rsidRPr="002D0AD1">
        <w:rPr>
          <w:rFonts w:asciiTheme="minorHAnsi" w:hAnsiTheme="minorHAnsi" w:cstheme="minorHAnsi"/>
          <w:color w:val="161616"/>
        </w:rPr>
        <w:t xml:space="preserve"> 1.21.x or 1.21.x -</w:t>
      </w:r>
      <w:r w:rsidRPr="002D0AD1">
        <w:rPr>
          <w:rFonts w:asciiTheme="minorHAnsi" w:hAnsiTheme="minorHAnsi" w:cstheme="minorHAnsi"/>
          <w:color w:val="161616"/>
        </w:rPr>
        <w:t>&gt;</w:t>
      </w:r>
      <w:r w:rsidRPr="002D0AD1">
        <w:rPr>
          <w:rFonts w:asciiTheme="minorHAnsi" w:hAnsiTheme="minorHAnsi" w:cstheme="minorHAnsi"/>
          <w:color w:val="161616"/>
        </w:rPr>
        <w:t xml:space="preserve"> 1.22.x are allowed, but 1.19.x -</w:t>
      </w:r>
      <w:r w:rsidRPr="002D0AD1">
        <w:rPr>
          <w:rFonts w:asciiTheme="minorHAnsi" w:hAnsiTheme="minorHAnsi" w:cstheme="minorHAnsi"/>
          <w:color w:val="161616"/>
        </w:rPr>
        <w:t>&gt;</w:t>
      </w:r>
      <w:r w:rsidRPr="002D0AD1">
        <w:rPr>
          <w:rFonts w:asciiTheme="minorHAnsi" w:hAnsiTheme="minorHAnsi" w:cstheme="minorHAnsi"/>
          <w:color w:val="161616"/>
        </w:rPr>
        <w:t xml:space="preserve"> 1.21.x is not allowed. Let us say you are running 1.15.x which is unsupported, you can skip and directly upgrade it to supported version 1.21.x.</w:t>
      </w:r>
    </w:p>
    <w:p w14:paraId="1ADBA3B9" w14:textId="42C01F6D" w:rsidR="002D0AD1" w:rsidRPr="002D0AD1" w:rsidRDefault="002D0AD1" w:rsidP="002D0AD1">
      <w:pPr>
        <w:pStyle w:val="NormalWeb"/>
        <w:shd w:val="clear" w:color="auto" w:fill="FFFFFF"/>
        <w:spacing w:before="0" w:beforeAutospacing="0" w:after="0" w:afterAutospacing="0"/>
        <w:rPr>
          <w:rFonts w:asciiTheme="minorHAnsi" w:hAnsiTheme="minorHAnsi" w:cstheme="minorHAnsi"/>
          <w:color w:val="161616"/>
        </w:rPr>
      </w:pPr>
      <w:r w:rsidRPr="002D0AD1">
        <w:rPr>
          <w:rFonts w:asciiTheme="minorHAnsi" w:hAnsiTheme="minorHAnsi" w:cstheme="minorHAnsi"/>
          <w:color w:val="161616"/>
        </w:rPr>
        <w:t xml:space="preserve">5. </w:t>
      </w:r>
      <w:r w:rsidRPr="002D0AD1">
        <w:rPr>
          <w:rFonts w:asciiTheme="minorHAnsi" w:hAnsiTheme="minorHAnsi" w:cstheme="minorHAnsi"/>
          <w:b/>
          <w:bCs/>
          <w:color w:val="FF0000"/>
        </w:rPr>
        <w:t>You can</w:t>
      </w:r>
      <w:r w:rsidRPr="002D0AD1">
        <w:rPr>
          <w:rFonts w:asciiTheme="minorHAnsi" w:hAnsiTheme="minorHAnsi" w:cstheme="minorHAnsi"/>
          <w:b/>
          <w:bCs/>
          <w:color w:val="FF0000"/>
        </w:rPr>
        <w:t>’</w:t>
      </w:r>
      <w:r w:rsidRPr="002D0AD1">
        <w:rPr>
          <w:rFonts w:asciiTheme="minorHAnsi" w:hAnsiTheme="minorHAnsi" w:cstheme="minorHAnsi"/>
          <w:b/>
          <w:bCs/>
          <w:color w:val="FF0000"/>
        </w:rPr>
        <w:t>t downgrade the control plane or a node pool Kubernetes version.</w:t>
      </w:r>
    </w:p>
    <w:p w14:paraId="77249EF6" w14:textId="762EEA95" w:rsidR="002D0AD1" w:rsidRPr="002D0AD1" w:rsidRDefault="002D0AD1" w:rsidP="002D0AD1">
      <w:pPr>
        <w:pStyle w:val="NormalWeb"/>
        <w:shd w:val="clear" w:color="auto" w:fill="FFFFFF"/>
        <w:spacing w:before="0" w:beforeAutospacing="0" w:after="0" w:afterAutospacing="0"/>
        <w:rPr>
          <w:rFonts w:asciiTheme="minorHAnsi" w:hAnsiTheme="minorHAnsi" w:cstheme="minorHAnsi"/>
          <w:color w:val="161616"/>
        </w:rPr>
      </w:pPr>
      <w:r w:rsidRPr="002D0AD1">
        <w:rPr>
          <w:rFonts w:asciiTheme="minorHAnsi" w:hAnsiTheme="minorHAnsi" w:cstheme="minorHAnsi"/>
          <w:color w:val="161616"/>
        </w:rPr>
        <w:t xml:space="preserve">6. If we don&amp;t specify the target version, behavior depends upon the </w:t>
      </w:r>
      <w:r w:rsidRPr="002D0AD1">
        <w:rPr>
          <w:rFonts w:asciiTheme="minorHAnsi" w:hAnsiTheme="minorHAnsi" w:cstheme="minorHAnsi"/>
          <w:b/>
          <w:bCs/>
          <w:color w:val="161616"/>
        </w:rPr>
        <w:t>az cli version</w:t>
      </w:r>
    </w:p>
    <w:p w14:paraId="55AE353D" w14:textId="5B43703E" w:rsidR="002D0AD1" w:rsidRPr="002D0AD1" w:rsidRDefault="002D0AD1" w:rsidP="002D0AD1">
      <w:pPr>
        <w:pStyle w:val="NormalWeb"/>
        <w:shd w:val="clear" w:color="auto" w:fill="FFFFFF"/>
        <w:spacing w:before="0" w:beforeAutospacing="0" w:after="0" w:afterAutospacing="0"/>
        <w:rPr>
          <w:rFonts w:asciiTheme="minorHAnsi" w:hAnsiTheme="minorHAnsi" w:cstheme="minorHAnsi"/>
          <w:color w:val="161616"/>
        </w:rPr>
      </w:pPr>
      <w:r w:rsidRPr="002D0AD1">
        <w:rPr>
          <w:rFonts w:asciiTheme="minorHAnsi" w:hAnsiTheme="minorHAnsi" w:cstheme="minorHAnsi"/>
          <w:color w:val="161616"/>
        </w:rPr>
        <w:t>7.No multiple operations are allowed on a single control plane or node pool resource simultaneously</w:t>
      </w:r>
    </w:p>
    <w:p w14:paraId="04CF5D8C" w14:textId="19DA7DCF" w:rsidR="002D0AD1" w:rsidRPr="002D0AD1" w:rsidRDefault="002D0AD1" w:rsidP="002D0AD1">
      <w:pPr>
        <w:pStyle w:val="NormalWeb"/>
        <w:shd w:val="clear" w:color="auto" w:fill="FFFFFF"/>
        <w:spacing w:before="0" w:beforeAutospacing="0" w:after="0" w:afterAutospacing="0"/>
        <w:rPr>
          <w:rFonts w:asciiTheme="minorHAnsi" w:hAnsiTheme="minorHAnsi" w:cstheme="minorHAnsi"/>
          <w:color w:val="161616"/>
        </w:rPr>
      </w:pPr>
      <w:r w:rsidRPr="002D0AD1">
        <w:rPr>
          <w:rFonts w:asciiTheme="minorHAnsi" w:hAnsiTheme="minorHAnsi" w:cstheme="minorHAnsi"/>
          <w:color w:val="161616"/>
        </w:rPr>
        <w:t>8. If no patch is specified, the cluster will automatically be upgraded to the specified minor version</w:t>
      </w:r>
      <w:r>
        <w:rPr>
          <w:rFonts w:asciiTheme="minorHAnsi" w:hAnsiTheme="minorHAnsi" w:cstheme="minorHAnsi"/>
          <w:color w:val="161616"/>
        </w:rPr>
        <w:t>’</w:t>
      </w:r>
      <w:r w:rsidRPr="002D0AD1">
        <w:rPr>
          <w:rFonts w:asciiTheme="minorHAnsi" w:hAnsiTheme="minorHAnsi" w:cstheme="minorHAnsi"/>
          <w:color w:val="161616"/>
        </w:rPr>
        <w:t>s latest GA patch. For example, setting --kubernetes- version to 1.21 will result in the cluster upgrading to 1.21.9.</w:t>
      </w:r>
    </w:p>
    <w:p w14:paraId="4D7BAA2E" w14:textId="5A8264BB" w:rsidR="001576DF" w:rsidRDefault="001576DF" w:rsidP="00794F67">
      <w:pPr>
        <w:pStyle w:val="NormalWeb"/>
        <w:shd w:val="clear" w:color="auto" w:fill="FFFFFF"/>
        <w:ind w:left="720"/>
        <w:rPr>
          <w:rFonts w:ascii="Segoe UI" w:hAnsi="Segoe UI" w:cs="Segoe UI"/>
          <w:color w:val="161616"/>
        </w:rPr>
      </w:pPr>
    </w:p>
    <w:p w14:paraId="46F307CE" w14:textId="4C23AB65" w:rsidR="00B619F9" w:rsidRPr="00B619F9" w:rsidRDefault="00B619F9" w:rsidP="00B619F9">
      <w:pPr>
        <w:pStyle w:val="Heading1"/>
        <w:rPr>
          <w:rFonts w:asciiTheme="minorHAnsi" w:eastAsia="Arial" w:hAnsiTheme="minorHAnsi" w:cstheme="minorHAnsi"/>
          <w:color w:val="E36C0A" w:themeColor="accent6" w:themeShade="BF"/>
        </w:rPr>
      </w:pPr>
      <w:bookmarkStart w:id="2" w:name="_Toc156992120"/>
      <w:r w:rsidRPr="00B619F9">
        <w:rPr>
          <w:rFonts w:asciiTheme="minorHAnsi" w:eastAsia="Arial" w:hAnsiTheme="minorHAnsi" w:cstheme="minorHAnsi"/>
          <w:color w:val="E36C0A" w:themeColor="accent6" w:themeShade="BF"/>
        </w:rPr>
        <w:t>C</w:t>
      </w:r>
      <w:r w:rsidRPr="00B619F9">
        <w:rPr>
          <w:rFonts w:asciiTheme="minorHAnsi" w:eastAsia="Arial" w:hAnsiTheme="minorHAnsi" w:cstheme="minorHAnsi"/>
          <w:color w:val="E36C0A" w:themeColor="accent6" w:themeShade="BF"/>
        </w:rPr>
        <w:t>ommands and flags which we use to upgrade AKS cluster:</w:t>
      </w:r>
      <w:bookmarkEnd w:id="2"/>
    </w:p>
    <w:p w14:paraId="4F0AD588" w14:textId="77777777" w:rsidR="00B619F9" w:rsidRDefault="00B619F9" w:rsidP="00B619F9">
      <w:pPr>
        <w:pStyle w:val="NormalWeb"/>
        <w:shd w:val="clear" w:color="auto" w:fill="FFFFFF"/>
        <w:ind w:left="720"/>
        <w:rPr>
          <w:rFonts w:ascii="Segoe UI" w:hAnsi="Segoe UI" w:cs="Segoe UI"/>
          <w:color w:val="161616"/>
        </w:rPr>
      </w:pPr>
      <w:r w:rsidRPr="00B619F9">
        <w:rPr>
          <w:rFonts w:ascii="Segoe UI" w:hAnsi="Segoe UI" w:cs="Segoe UI"/>
          <w:b/>
          <w:bCs/>
          <w:color w:val="FF0000"/>
        </w:rPr>
        <w:t>az aks upgrade -</w:t>
      </w:r>
      <w:r w:rsidRPr="00B619F9">
        <w:rPr>
          <w:rFonts w:ascii="Segoe UI" w:hAnsi="Segoe UI" w:cs="Segoe UI"/>
          <w:color w:val="FF0000"/>
        </w:rPr>
        <w:t xml:space="preserve"> </w:t>
      </w:r>
      <w:r w:rsidRPr="00B619F9">
        <w:rPr>
          <w:rFonts w:ascii="Segoe UI" w:hAnsi="Segoe UI" w:cs="Segoe UI"/>
          <w:color w:val="161616"/>
        </w:rPr>
        <w:t xml:space="preserve">command is used to upgrade control plane version and all node pools in the cluster. </w:t>
      </w:r>
    </w:p>
    <w:p w14:paraId="747F3EE0" w14:textId="0F7322CD" w:rsidR="00B619F9" w:rsidRPr="00B619F9" w:rsidRDefault="00B619F9" w:rsidP="00B619F9">
      <w:pPr>
        <w:pStyle w:val="NormalWeb"/>
        <w:shd w:val="clear" w:color="auto" w:fill="FFFFFF"/>
        <w:ind w:left="720"/>
        <w:rPr>
          <w:rFonts w:ascii="Segoe UI" w:hAnsi="Segoe UI" w:cs="Segoe UI"/>
          <w:color w:val="161616"/>
        </w:rPr>
      </w:pPr>
      <w:r w:rsidRPr="00B619F9">
        <w:rPr>
          <w:rFonts w:ascii="Segoe UI" w:hAnsi="Segoe UI" w:cs="Segoe UI"/>
          <w:b/>
          <w:bCs/>
          <w:color w:val="FF0000"/>
        </w:rPr>
        <w:t>--control-plane-only</w:t>
      </w:r>
      <w:r w:rsidRPr="00B619F9">
        <w:rPr>
          <w:rFonts w:ascii="Segoe UI" w:hAnsi="Segoe UI" w:cs="Segoe UI"/>
          <w:color w:val="FF0000"/>
        </w:rPr>
        <w:t xml:space="preserve"> </w:t>
      </w:r>
      <w:r w:rsidRPr="00B619F9">
        <w:rPr>
          <w:rFonts w:ascii="Segoe UI" w:hAnsi="Segoe UI" w:cs="Segoe UI"/>
          <w:color w:val="161616"/>
        </w:rPr>
        <w:t>flag - upgrades only the cluster control plane, no change in nodepools.</w:t>
      </w:r>
    </w:p>
    <w:p w14:paraId="509C1DCC" w14:textId="77777777" w:rsidR="00B619F9" w:rsidRPr="00B619F9" w:rsidRDefault="00B619F9" w:rsidP="00B619F9">
      <w:pPr>
        <w:pStyle w:val="NormalWeb"/>
        <w:shd w:val="clear" w:color="auto" w:fill="FFFFFF"/>
        <w:ind w:left="720"/>
        <w:rPr>
          <w:rFonts w:ascii="Segoe UI" w:hAnsi="Segoe UI" w:cs="Segoe UI"/>
          <w:color w:val="161616"/>
        </w:rPr>
      </w:pPr>
      <w:r w:rsidRPr="00B619F9">
        <w:rPr>
          <w:rFonts w:ascii="Segoe UI" w:hAnsi="Segoe UI" w:cs="Segoe UI"/>
          <w:b/>
          <w:bCs/>
          <w:color w:val="FF0000"/>
        </w:rPr>
        <w:t>az aks nodepool upgrade</w:t>
      </w:r>
      <w:r w:rsidRPr="00B619F9">
        <w:rPr>
          <w:rFonts w:ascii="Segoe UI" w:hAnsi="Segoe UI" w:cs="Segoe UI"/>
          <w:color w:val="FF0000"/>
        </w:rPr>
        <w:t xml:space="preserve"> </w:t>
      </w:r>
      <w:r w:rsidRPr="00B619F9">
        <w:rPr>
          <w:rFonts w:ascii="Segoe UI" w:hAnsi="Segoe UI" w:cs="Segoe UI"/>
          <w:color w:val="161616"/>
        </w:rPr>
        <w:t>- upgrades only the target node pool with specified version</w:t>
      </w:r>
    </w:p>
    <w:p w14:paraId="102FEFDB" w14:textId="77777777" w:rsidR="00B619F9" w:rsidRPr="00B619F9" w:rsidRDefault="00B619F9" w:rsidP="00B619F9">
      <w:pPr>
        <w:pStyle w:val="Heading1"/>
        <w:rPr>
          <w:rFonts w:asciiTheme="minorHAnsi" w:eastAsia="Arial" w:hAnsiTheme="minorHAnsi" w:cstheme="minorHAnsi"/>
          <w:color w:val="E36C0A" w:themeColor="accent6" w:themeShade="BF"/>
        </w:rPr>
      </w:pPr>
      <w:bookmarkStart w:id="3" w:name="_Toc156992121"/>
      <w:r w:rsidRPr="00B619F9">
        <w:rPr>
          <w:rFonts w:asciiTheme="minorHAnsi" w:eastAsia="Arial" w:hAnsiTheme="minorHAnsi" w:cstheme="minorHAnsi"/>
          <w:color w:val="E36C0A" w:themeColor="accent6" w:themeShade="BF"/>
        </w:rPr>
        <w:t>What is node surge?</w:t>
      </w:r>
      <w:bookmarkEnd w:id="3"/>
    </w:p>
    <w:p w14:paraId="1A1168BF" w14:textId="40045487" w:rsidR="00B619F9" w:rsidRPr="00B619F9" w:rsidRDefault="00B619F9" w:rsidP="00B619F9">
      <w:pPr>
        <w:pStyle w:val="NormalWeb"/>
        <w:numPr>
          <w:ilvl w:val="0"/>
          <w:numId w:val="30"/>
        </w:numPr>
        <w:shd w:val="clear" w:color="auto" w:fill="FFFFFF"/>
        <w:rPr>
          <w:rFonts w:asciiTheme="minorHAnsi" w:hAnsiTheme="minorHAnsi" w:cstheme="minorHAnsi"/>
          <w:color w:val="161616"/>
        </w:rPr>
      </w:pPr>
      <w:r w:rsidRPr="00B619F9">
        <w:rPr>
          <w:rFonts w:asciiTheme="minorHAnsi" w:hAnsiTheme="minorHAnsi" w:cstheme="minorHAnsi"/>
          <w:color w:val="161616"/>
        </w:rPr>
        <w:t>This is number/percentage of nodes you specify per nodepool which is added as spare node/s where all workloads will be shifted during the upgrade time. For example, if a nodepool has 10 agents and max node surge of 5 nodes or 50% (we can specify integer value of percent value). Additional 5 nodes will be required and provisioned at the time of nodepool upgrade.</w:t>
      </w:r>
    </w:p>
    <w:p w14:paraId="28EC261A" w14:textId="012BA4BA" w:rsidR="00B619F9" w:rsidRDefault="00B619F9" w:rsidP="00B619F9">
      <w:pPr>
        <w:pStyle w:val="NormalWeb"/>
        <w:numPr>
          <w:ilvl w:val="0"/>
          <w:numId w:val="30"/>
        </w:numPr>
        <w:shd w:val="clear" w:color="auto" w:fill="FFFFFF"/>
        <w:rPr>
          <w:rFonts w:asciiTheme="minorHAnsi" w:hAnsiTheme="minorHAnsi" w:cstheme="minorHAnsi"/>
          <w:color w:val="161616"/>
        </w:rPr>
      </w:pPr>
      <w:r w:rsidRPr="00B619F9">
        <w:rPr>
          <w:rFonts w:asciiTheme="minorHAnsi" w:hAnsiTheme="minorHAnsi" w:cstheme="minorHAnsi"/>
          <w:color w:val="161616"/>
        </w:rPr>
        <w:t>The max surge value of 100% (double the no of odes) provides faster upgrade but cause all nodes in nodepool drained simultaneously. It can be okay to have 100% node surge for testing environment. But for production recommended max surge is 33%.</w:t>
      </w:r>
    </w:p>
    <w:p w14:paraId="3F532BE6" w14:textId="5683080C" w:rsidR="00965E1D" w:rsidRDefault="00965E1D" w:rsidP="00965E1D">
      <w:pPr>
        <w:pStyle w:val="NormalWeb"/>
        <w:shd w:val="clear" w:color="auto" w:fill="FFFFFF"/>
        <w:rPr>
          <w:rFonts w:asciiTheme="minorHAnsi" w:hAnsiTheme="minorHAnsi" w:cstheme="minorHAnsi"/>
          <w:color w:val="161616"/>
        </w:rPr>
      </w:pPr>
    </w:p>
    <w:p w14:paraId="52AE1041" w14:textId="77777777" w:rsidR="00965E1D" w:rsidRDefault="00965E1D" w:rsidP="00965E1D">
      <w:pPr>
        <w:shd w:val="clear" w:color="auto" w:fill="FFFFFF"/>
        <w:autoSpaceDE w:val="0"/>
        <w:autoSpaceDN w:val="0"/>
        <w:adjustRightInd w:val="0"/>
        <w:rPr>
          <w:rFonts w:ascii="Lucida Console" w:hAnsi="Lucida Console" w:cs="Lucida Console"/>
          <w:sz w:val="18"/>
          <w:szCs w:val="18"/>
        </w:rPr>
      </w:pPr>
      <w:r>
        <w:rPr>
          <w:rFonts w:ascii="Lucida Console" w:hAnsi="Lucida Console"/>
          <w:sz w:val="24"/>
          <w:szCs w:val="24"/>
        </w:rPr>
        <w:t xml:space="preserve"> </w:t>
      </w:r>
      <w:r>
        <w:rPr>
          <w:rFonts w:ascii="Lucida Console" w:hAnsi="Lucida Console" w:cs="Lucida Console"/>
          <w:sz w:val="18"/>
          <w:szCs w:val="18"/>
        </w:rPr>
        <w:t xml:space="preserve"> </w:t>
      </w:r>
      <w:r>
        <w:rPr>
          <w:rFonts w:ascii="Lucida Console" w:hAnsi="Lucida Console" w:cs="Lucida Console"/>
          <w:color w:val="006400"/>
          <w:sz w:val="18"/>
          <w:szCs w:val="18"/>
        </w:rPr>
        <w:t># Set max surge for a new node pool</w:t>
      </w:r>
    </w:p>
    <w:p w14:paraId="7AB27B28" w14:textId="77777777" w:rsidR="00965E1D" w:rsidRDefault="00965E1D" w:rsidP="00965E1D">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color w:val="0000FF"/>
          <w:sz w:val="18"/>
          <w:szCs w:val="18"/>
        </w:rPr>
        <w:t>az</w:t>
      </w:r>
      <w:r>
        <w:rPr>
          <w:rFonts w:ascii="Lucida Console" w:hAnsi="Lucida Console" w:cs="Lucida Console"/>
          <w:sz w:val="18"/>
          <w:szCs w:val="18"/>
        </w:rPr>
        <w:t xml:space="preserve"> </w:t>
      </w:r>
      <w:r>
        <w:rPr>
          <w:rFonts w:ascii="Lucida Console" w:hAnsi="Lucida Console" w:cs="Lucida Console"/>
          <w:color w:val="8A2BE2"/>
          <w:sz w:val="18"/>
          <w:szCs w:val="18"/>
        </w:rPr>
        <w:t>aks</w:t>
      </w:r>
      <w:r>
        <w:rPr>
          <w:rFonts w:ascii="Lucida Console" w:hAnsi="Lucida Console" w:cs="Lucida Console"/>
          <w:sz w:val="18"/>
          <w:szCs w:val="18"/>
        </w:rPr>
        <w:t xml:space="preserve"> </w:t>
      </w:r>
      <w:r>
        <w:rPr>
          <w:rFonts w:ascii="Lucida Console" w:hAnsi="Lucida Console" w:cs="Lucida Console"/>
          <w:color w:val="8A2BE2"/>
          <w:sz w:val="18"/>
          <w:szCs w:val="18"/>
        </w:rPr>
        <w:t>nodepool</w:t>
      </w:r>
      <w:r>
        <w:rPr>
          <w:rFonts w:ascii="Lucida Console" w:hAnsi="Lucida Console" w:cs="Lucida Console"/>
          <w:sz w:val="18"/>
          <w:szCs w:val="18"/>
        </w:rPr>
        <w:t xml:space="preserve"> </w:t>
      </w:r>
      <w:r>
        <w:rPr>
          <w:rFonts w:ascii="Lucida Console" w:hAnsi="Lucida Console" w:cs="Lucida Console"/>
          <w:color w:val="8A2BE2"/>
          <w:sz w:val="18"/>
          <w:szCs w:val="18"/>
        </w:rPr>
        <w:t>add</w:t>
      </w:r>
      <w:r>
        <w:rPr>
          <w:rFonts w:ascii="Lucida Console" w:hAnsi="Lucida Console" w:cs="Lucida Console"/>
          <w:sz w:val="18"/>
          <w:szCs w:val="18"/>
        </w:rPr>
        <w:t xml:space="preserve"> </w:t>
      </w:r>
      <w:r>
        <w:rPr>
          <w:rFonts w:ascii="Lucida Console" w:hAnsi="Lucida Console" w:cs="Lucida Console"/>
          <w:color w:val="000080"/>
          <w:sz w:val="18"/>
          <w:szCs w:val="18"/>
        </w:rPr>
        <w:t>-n</w:t>
      </w:r>
      <w:r>
        <w:rPr>
          <w:rFonts w:ascii="Lucida Console" w:hAnsi="Lucida Console" w:cs="Lucida Console"/>
          <w:sz w:val="18"/>
          <w:szCs w:val="18"/>
        </w:rPr>
        <w:t xml:space="preserve"> </w:t>
      </w:r>
      <w:r>
        <w:rPr>
          <w:rFonts w:ascii="Lucida Console" w:hAnsi="Lucida Console" w:cs="Lucida Console"/>
          <w:color w:val="8A2BE2"/>
          <w:sz w:val="18"/>
          <w:szCs w:val="18"/>
        </w:rPr>
        <w:t>mynodepool</w:t>
      </w:r>
      <w:r>
        <w:rPr>
          <w:rFonts w:ascii="Lucida Console" w:hAnsi="Lucida Console" w:cs="Lucida Console"/>
          <w:sz w:val="18"/>
          <w:szCs w:val="18"/>
        </w:rPr>
        <w:t xml:space="preserve"> </w:t>
      </w:r>
      <w:r>
        <w:rPr>
          <w:rFonts w:ascii="Lucida Console" w:hAnsi="Lucida Console" w:cs="Lucida Console"/>
          <w:color w:val="000080"/>
          <w:sz w:val="18"/>
          <w:szCs w:val="18"/>
        </w:rPr>
        <w:t>-g</w:t>
      </w:r>
      <w:r>
        <w:rPr>
          <w:rFonts w:ascii="Lucida Console" w:hAnsi="Lucida Console" w:cs="Lucida Console"/>
          <w:sz w:val="18"/>
          <w:szCs w:val="18"/>
        </w:rPr>
        <w:t xml:space="preserve"> </w:t>
      </w:r>
      <w:r>
        <w:rPr>
          <w:rFonts w:ascii="Lucida Console" w:hAnsi="Lucida Console" w:cs="Lucida Console"/>
          <w:color w:val="8A2BE2"/>
          <w:sz w:val="18"/>
          <w:szCs w:val="18"/>
        </w:rPr>
        <w:t>MyResourceGroup</w:t>
      </w:r>
      <w:r>
        <w:rPr>
          <w:rFonts w:ascii="Lucida Console" w:hAnsi="Lucida Console" w:cs="Lucida Console"/>
          <w:sz w:val="18"/>
          <w:szCs w:val="18"/>
        </w:rPr>
        <w:t xml:space="preserve"> </w:t>
      </w:r>
      <w:r>
        <w:rPr>
          <w:rFonts w:ascii="Lucida Console" w:hAnsi="Lucida Console" w:cs="Lucida Console"/>
          <w:color w:val="8A2BE2"/>
          <w:sz w:val="18"/>
          <w:szCs w:val="18"/>
        </w:rPr>
        <w:t>--cluster-name</w:t>
      </w:r>
      <w:r>
        <w:rPr>
          <w:rFonts w:ascii="Lucida Console" w:hAnsi="Lucida Console" w:cs="Lucida Console"/>
          <w:sz w:val="18"/>
          <w:szCs w:val="18"/>
        </w:rPr>
        <w:t xml:space="preserve"> </w:t>
      </w:r>
      <w:r>
        <w:rPr>
          <w:rFonts w:ascii="Lucida Console" w:hAnsi="Lucida Console" w:cs="Lucida Console"/>
          <w:color w:val="8A2BE2"/>
          <w:sz w:val="18"/>
          <w:szCs w:val="18"/>
        </w:rPr>
        <w:t>MyManagedCluster</w:t>
      </w:r>
      <w:r>
        <w:rPr>
          <w:rFonts w:ascii="Lucida Console" w:hAnsi="Lucida Console" w:cs="Lucida Console"/>
          <w:sz w:val="18"/>
          <w:szCs w:val="18"/>
        </w:rPr>
        <w:t xml:space="preserve"> </w:t>
      </w:r>
      <w:r>
        <w:rPr>
          <w:rFonts w:ascii="Lucida Console" w:hAnsi="Lucida Console" w:cs="Lucida Console"/>
          <w:color w:val="8A2BE2"/>
          <w:sz w:val="18"/>
          <w:szCs w:val="18"/>
        </w:rPr>
        <w:t>--max-surge</w:t>
      </w:r>
      <w:r>
        <w:rPr>
          <w:rFonts w:ascii="Lucida Console" w:hAnsi="Lucida Console" w:cs="Lucida Console"/>
          <w:sz w:val="18"/>
          <w:szCs w:val="18"/>
        </w:rPr>
        <w:t xml:space="preserve"> </w:t>
      </w:r>
      <w:r>
        <w:rPr>
          <w:rFonts w:ascii="Lucida Console" w:hAnsi="Lucida Console" w:cs="Lucida Console"/>
          <w:color w:val="8A2BE2"/>
          <w:sz w:val="18"/>
          <w:szCs w:val="18"/>
        </w:rPr>
        <w:t>33%</w:t>
      </w:r>
    </w:p>
    <w:p w14:paraId="2C2B9CCD" w14:textId="77777777" w:rsidR="00965E1D" w:rsidRDefault="00965E1D" w:rsidP="00965E1D">
      <w:pPr>
        <w:shd w:val="clear" w:color="auto" w:fill="FFFFFF"/>
        <w:autoSpaceDE w:val="0"/>
        <w:autoSpaceDN w:val="0"/>
        <w:adjustRightInd w:val="0"/>
        <w:rPr>
          <w:rFonts w:ascii="Lucida Console" w:hAnsi="Lucida Console" w:cs="Lucida Console"/>
          <w:sz w:val="18"/>
          <w:szCs w:val="18"/>
        </w:rPr>
      </w:pPr>
    </w:p>
    <w:p w14:paraId="202B3446" w14:textId="77777777" w:rsidR="00965E1D" w:rsidRDefault="00965E1D" w:rsidP="00965E1D">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color w:val="006400"/>
          <w:sz w:val="18"/>
          <w:szCs w:val="18"/>
        </w:rPr>
        <w:t xml:space="preserve"># Update max surge for an existing node pool </w:t>
      </w:r>
    </w:p>
    <w:p w14:paraId="34812611" w14:textId="77777777" w:rsidR="00965E1D" w:rsidRDefault="00965E1D" w:rsidP="00965E1D">
      <w:pPr>
        <w:shd w:val="clear" w:color="auto" w:fill="FFFFFF"/>
        <w:autoSpaceDE w:val="0"/>
        <w:autoSpaceDN w:val="0"/>
        <w:adjustRightInd w:val="0"/>
        <w:rPr>
          <w:rFonts w:ascii="Lucida Console" w:hAnsi="Lucida Console" w:cs="Lucida Console"/>
          <w:color w:val="800080"/>
          <w:sz w:val="18"/>
          <w:szCs w:val="18"/>
        </w:rPr>
      </w:pPr>
      <w:r>
        <w:rPr>
          <w:rFonts w:ascii="Lucida Console" w:hAnsi="Lucida Console" w:cs="Lucida Console"/>
          <w:color w:val="0000FF"/>
          <w:sz w:val="18"/>
          <w:szCs w:val="18"/>
        </w:rPr>
        <w:t>az</w:t>
      </w:r>
      <w:r>
        <w:rPr>
          <w:rFonts w:ascii="Lucida Console" w:hAnsi="Lucida Console" w:cs="Lucida Console"/>
          <w:sz w:val="18"/>
          <w:szCs w:val="18"/>
        </w:rPr>
        <w:t xml:space="preserve"> </w:t>
      </w:r>
      <w:r>
        <w:rPr>
          <w:rFonts w:ascii="Lucida Console" w:hAnsi="Lucida Console" w:cs="Lucida Console"/>
          <w:color w:val="8A2BE2"/>
          <w:sz w:val="18"/>
          <w:szCs w:val="18"/>
        </w:rPr>
        <w:t>aks</w:t>
      </w:r>
      <w:r>
        <w:rPr>
          <w:rFonts w:ascii="Lucida Console" w:hAnsi="Lucida Console" w:cs="Lucida Console"/>
          <w:sz w:val="18"/>
          <w:szCs w:val="18"/>
        </w:rPr>
        <w:t xml:space="preserve"> </w:t>
      </w:r>
      <w:r>
        <w:rPr>
          <w:rFonts w:ascii="Lucida Console" w:hAnsi="Lucida Console" w:cs="Lucida Console"/>
          <w:color w:val="8A2BE2"/>
          <w:sz w:val="18"/>
          <w:szCs w:val="18"/>
        </w:rPr>
        <w:t>nodepool</w:t>
      </w:r>
      <w:r>
        <w:rPr>
          <w:rFonts w:ascii="Lucida Console" w:hAnsi="Lucida Console" w:cs="Lucida Console"/>
          <w:sz w:val="18"/>
          <w:szCs w:val="18"/>
        </w:rPr>
        <w:t xml:space="preserve"> </w:t>
      </w:r>
      <w:r>
        <w:rPr>
          <w:rFonts w:ascii="Lucida Console" w:hAnsi="Lucida Console" w:cs="Lucida Console"/>
          <w:color w:val="8A2BE2"/>
          <w:sz w:val="18"/>
          <w:szCs w:val="18"/>
        </w:rPr>
        <w:t>update</w:t>
      </w:r>
      <w:r>
        <w:rPr>
          <w:rFonts w:ascii="Lucida Console" w:hAnsi="Lucida Console" w:cs="Lucida Console"/>
          <w:sz w:val="18"/>
          <w:szCs w:val="18"/>
        </w:rPr>
        <w:t xml:space="preserve"> </w:t>
      </w:r>
      <w:r>
        <w:rPr>
          <w:rFonts w:ascii="Lucida Console" w:hAnsi="Lucida Console" w:cs="Lucida Console"/>
          <w:color w:val="000080"/>
          <w:sz w:val="18"/>
          <w:szCs w:val="18"/>
        </w:rPr>
        <w:t>-n</w:t>
      </w:r>
      <w:r>
        <w:rPr>
          <w:rFonts w:ascii="Lucida Console" w:hAnsi="Lucida Console" w:cs="Lucida Console"/>
          <w:sz w:val="18"/>
          <w:szCs w:val="18"/>
        </w:rPr>
        <w:t xml:space="preserve"> </w:t>
      </w:r>
      <w:r>
        <w:rPr>
          <w:rFonts w:ascii="Lucida Console" w:hAnsi="Lucida Console" w:cs="Lucida Console"/>
          <w:color w:val="8A2BE2"/>
          <w:sz w:val="18"/>
          <w:szCs w:val="18"/>
        </w:rPr>
        <w:t>mynodepool</w:t>
      </w:r>
      <w:r>
        <w:rPr>
          <w:rFonts w:ascii="Lucida Console" w:hAnsi="Lucida Console" w:cs="Lucida Console"/>
          <w:sz w:val="18"/>
          <w:szCs w:val="18"/>
        </w:rPr>
        <w:t xml:space="preserve"> </w:t>
      </w:r>
      <w:r>
        <w:rPr>
          <w:rFonts w:ascii="Lucida Console" w:hAnsi="Lucida Console" w:cs="Lucida Console"/>
          <w:color w:val="000080"/>
          <w:sz w:val="18"/>
          <w:szCs w:val="18"/>
        </w:rPr>
        <w:t>-g</w:t>
      </w:r>
      <w:r>
        <w:rPr>
          <w:rFonts w:ascii="Lucida Console" w:hAnsi="Lucida Console" w:cs="Lucida Console"/>
          <w:sz w:val="18"/>
          <w:szCs w:val="18"/>
        </w:rPr>
        <w:t xml:space="preserve"> </w:t>
      </w:r>
      <w:r>
        <w:rPr>
          <w:rFonts w:ascii="Lucida Console" w:hAnsi="Lucida Console" w:cs="Lucida Console"/>
          <w:color w:val="8A2BE2"/>
          <w:sz w:val="18"/>
          <w:szCs w:val="18"/>
        </w:rPr>
        <w:t>MyResourceGroup</w:t>
      </w:r>
      <w:r>
        <w:rPr>
          <w:rFonts w:ascii="Lucida Console" w:hAnsi="Lucida Console" w:cs="Lucida Console"/>
          <w:sz w:val="18"/>
          <w:szCs w:val="18"/>
        </w:rPr>
        <w:t xml:space="preserve"> </w:t>
      </w:r>
      <w:r>
        <w:rPr>
          <w:rFonts w:ascii="Lucida Console" w:hAnsi="Lucida Console" w:cs="Lucida Console"/>
          <w:color w:val="8A2BE2"/>
          <w:sz w:val="18"/>
          <w:szCs w:val="18"/>
        </w:rPr>
        <w:t>--cluster-name</w:t>
      </w:r>
      <w:r>
        <w:rPr>
          <w:rFonts w:ascii="Lucida Console" w:hAnsi="Lucida Console" w:cs="Lucida Console"/>
          <w:sz w:val="18"/>
          <w:szCs w:val="18"/>
        </w:rPr>
        <w:t xml:space="preserve"> </w:t>
      </w:r>
      <w:r>
        <w:rPr>
          <w:rFonts w:ascii="Lucida Console" w:hAnsi="Lucida Console" w:cs="Lucida Console"/>
          <w:color w:val="8A2BE2"/>
          <w:sz w:val="18"/>
          <w:szCs w:val="18"/>
        </w:rPr>
        <w:t>MyManagedCluster</w:t>
      </w:r>
      <w:r>
        <w:rPr>
          <w:rFonts w:ascii="Lucida Console" w:hAnsi="Lucida Console" w:cs="Lucida Console"/>
          <w:sz w:val="18"/>
          <w:szCs w:val="18"/>
        </w:rPr>
        <w:t xml:space="preserve"> </w:t>
      </w:r>
      <w:r>
        <w:rPr>
          <w:rFonts w:ascii="Lucida Console" w:hAnsi="Lucida Console" w:cs="Lucida Console"/>
          <w:color w:val="8A2BE2"/>
          <w:sz w:val="18"/>
          <w:szCs w:val="18"/>
        </w:rPr>
        <w:t>--max-surge</w:t>
      </w:r>
      <w:r>
        <w:rPr>
          <w:rFonts w:ascii="Lucida Console" w:hAnsi="Lucida Console" w:cs="Lucida Console"/>
          <w:sz w:val="18"/>
          <w:szCs w:val="18"/>
        </w:rPr>
        <w:t xml:space="preserve"> </w:t>
      </w:r>
      <w:r>
        <w:rPr>
          <w:rFonts w:ascii="Lucida Console" w:hAnsi="Lucida Console" w:cs="Lucida Console"/>
          <w:color w:val="800080"/>
          <w:sz w:val="18"/>
          <w:szCs w:val="18"/>
        </w:rPr>
        <w:t xml:space="preserve">5 </w:t>
      </w:r>
    </w:p>
    <w:p w14:paraId="6EA75024" w14:textId="05AF7021" w:rsidR="00965E1D" w:rsidRPr="00B619F9" w:rsidRDefault="00965E1D" w:rsidP="00965E1D">
      <w:pPr>
        <w:pStyle w:val="NormalWeb"/>
        <w:shd w:val="clear" w:color="auto" w:fill="FFFFFF"/>
        <w:rPr>
          <w:rFonts w:asciiTheme="minorHAnsi" w:hAnsiTheme="minorHAnsi" w:cstheme="minorHAnsi"/>
          <w:color w:val="161616"/>
        </w:rPr>
      </w:pPr>
      <w:r>
        <w:rPr>
          <w:rFonts w:ascii="Segoe UI" w:hAnsi="Segoe UI" w:cs="Segoe UI"/>
          <w:color w:val="1F2328"/>
          <w:shd w:val="clear" w:color="auto" w:fill="FFFFFF"/>
        </w:rPr>
        <w:t>AKS accepts both integer values and a percentage value for max surge. An integer such as </w:t>
      </w:r>
      <w:r w:rsidRPr="00427709">
        <w:rPr>
          <w:rStyle w:val="Emphasis"/>
          <w:rFonts w:ascii="Segoe UI" w:eastAsiaTheme="majorEastAsia" w:hAnsi="Segoe UI" w:cs="Segoe UI"/>
          <w:b/>
          <w:bCs/>
          <w:color w:val="FF0000"/>
          <w:shd w:val="clear" w:color="auto" w:fill="FFFFFF"/>
        </w:rPr>
        <w:t>5</w:t>
      </w:r>
      <w:r>
        <w:rPr>
          <w:rFonts w:ascii="Segoe UI" w:hAnsi="Segoe UI" w:cs="Segoe UI"/>
          <w:color w:val="1F2328"/>
          <w:shd w:val="clear" w:color="auto" w:fill="FFFFFF"/>
        </w:rPr>
        <w:t> indicates five extra nodes to surge. A value of </w:t>
      </w:r>
      <w:r w:rsidRPr="00427709">
        <w:rPr>
          <w:rStyle w:val="Emphasis"/>
          <w:rFonts w:ascii="Segoe UI" w:eastAsiaTheme="majorEastAsia" w:hAnsi="Segoe UI" w:cs="Segoe UI"/>
          <w:b/>
          <w:bCs/>
          <w:color w:val="FF0000"/>
          <w:shd w:val="clear" w:color="auto" w:fill="FFFFFF"/>
        </w:rPr>
        <w:t>50%</w:t>
      </w:r>
      <w:r w:rsidRPr="00427709">
        <w:rPr>
          <w:rFonts w:ascii="Segoe UI" w:hAnsi="Segoe UI" w:cs="Segoe UI"/>
          <w:color w:val="FF0000"/>
          <w:shd w:val="clear" w:color="auto" w:fill="FFFFFF"/>
        </w:rPr>
        <w:t> </w:t>
      </w:r>
      <w:r>
        <w:rPr>
          <w:rFonts w:ascii="Segoe UI" w:hAnsi="Segoe UI" w:cs="Segoe UI"/>
          <w:color w:val="1F2328"/>
          <w:shd w:val="clear" w:color="auto" w:fill="FFFFFF"/>
        </w:rPr>
        <w:t>indicates a surge value of half the current node count in the pool.</w:t>
      </w:r>
    </w:p>
    <w:p w14:paraId="067E8E90" w14:textId="77777777" w:rsidR="00B619F9" w:rsidRPr="00B619F9" w:rsidRDefault="00B619F9" w:rsidP="00B619F9">
      <w:pPr>
        <w:pStyle w:val="NormalWeb"/>
        <w:shd w:val="clear" w:color="auto" w:fill="FFFFFF"/>
        <w:ind w:left="720"/>
        <w:rPr>
          <w:rFonts w:ascii="Segoe UI" w:hAnsi="Segoe UI" w:cs="Segoe UI"/>
          <w:b/>
          <w:bCs/>
          <w:color w:val="161616"/>
        </w:rPr>
      </w:pPr>
      <w:r w:rsidRPr="00B619F9">
        <w:rPr>
          <w:rFonts w:ascii="Segoe UI" w:hAnsi="Segoe UI" w:cs="Segoe UI"/>
          <w:b/>
          <w:bCs/>
          <w:color w:val="161616"/>
        </w:rPr>
        <w:t>Few points to remember:</w:t>
      </w:r>
    </w:p>
    <w:p w14:paraId="402FD8FE" w14:textId="19DF8077" w:rsidR="00B619F9" w:rsidRPr="00B619F9" w:rsidRDefault="00B619F9" w:rsidP="00B619F9">
      <w:pPr>
        <w:pStyle w:val="NormalWeb"/>
        <w:numPr>
          <w:ilvl w:val="0"/>
          <w:numId w:val="30"/>
        </w:numPr>
        <w:shd w:val="clear" w:color="auto" w:fill="FFFFFF"/>
        <w:rPr>
          <w:rFonts w:asciiTheme="minorHAnsi" w:hAnsiTheme="minorHAnsi" w:cstheme="minorHAnsi"/>
          <w:color w:val="161616"/>
        </w:rPr>
      </w:pPr>
      <w:r w:rsidRPr="00B619F9">
        <w:rPr>
          <w:rFonts w:asciiTheme="minorHAnsi" w:hAnsiTheme="minorHAnsi" w:cstheme="minorHAnsi"/>
          <w:color w:val="161616"/>
        </w:rPr>
        <w:t>By default, AKS configures to upgrade with one extra node i.e. surge max node is 1.</w:t>
      </w:r>
    </w:p>
    <w:p w14:paraId="06A46856" w14:textId="07D912B9" w:rsidR="00B619F9" w:rsidRPr="00B619F9" w:rsidRDefault="00B619F9" w:rsidP="00B619F9">
      <w:pPr>
        <w:pStyle w:val="NormalWeb"/>
        <w:numPr>
          <w:ilvl w:val="0"/>
          <w:numId w:val="30"/>
        </w:numPr>
        <w:shd w:val="clear" w:color="auto" w:fill="FFFFFF"/>
        <w:rPr>
          <w:rFonts w:asciiTheme="minorHAnsi" w:hAnsiTheme="minorHAnsi" w:cstheme="minorHAnsi"/>
          <w:color w:val="161616"/>
        </w:rPr>
      </w:pPr>
      <w:r w:rsidRPr="00B619F9">
        <w:rPr>
          <w:rFonts w:asciiTheme="minorHAnsi" w:hAnsiTheme="minorHAnsi" w:cstheme="minorHAnsi"/>
          <w:color w:val="161616"/>
        </w:rPr>
        <w:t>The max surge can not be higher than the number of nodes in the pool at the time of upgrade.</w:t>
      </w:r>
    </w:p>
    <w:p w14:paraId="4178A6F5" w14:textId="77777777" w:rsidR="00B619F9" w:rsidRPr="00B619F9" w:rsidRDefault="00B619F9" w:rsidP="00B619F9">
      <w:pPr>
        <w:pStyle w:val="NormalWeb"/>
        <w:numPr>
          <w:ilvl w:val="0"/>
          <w:numId w:val="30"/>
        </w:numPr>
        <w:shd w:val="clear" w:color="auto" w:fill="FFFFFF"/>
        <w:rPr>
          <w:rFonts w:asciiTheme="minorHAnsi" w:hAnsiTheme="minorHAnsi" w:cstheme="minorHAnsi"/>
          <w:color w:val="161616"/>
        </w:rPr>
      </w:pPr>
      <w:r w:rsidRPr="00B619F9">
        <w:rPr>
          <w:rFonts w:asciiTheme="minorHAnsi" w:hAnsiTheme="minorHAnsi" w:cstheme="minorHAnsi"/>
          <w:color w:val="161616"/>
        </w:rPr>
        <w:t>The max surge setting on a node pool is persistent. Subsequent version upgrade will use same setting. You can change the max surge of nodepool at any point of time.</w:t>
      </w:r>
    </w:p>
    <w:p w14:paraId="4CA9E3CA" w14:textId="77777777" w:rsidR="00B619F9" w:rsidRPr="00B619F9" w:rsidRDefault="00B619F9" w:rsidP="00B619F9">
      <w:pPr>
        <w:pStyle w:val="NormalWeb"/>
        <w:numPr>
          <w:ilvl w:val="0"/>
          <w:numId w:val="30"/>
        </w:numPr>
        <w:shd w:val="clear" w:color="auto" w:fill="FFFFFF"/>
        <w:rPr>
          <w:rFonts w:asciiTheme="minorHAnsi" w:hAnsiTheme="minorHAnsi" w:cstheme="minorHAnsi"/>
          <w:color w:val="161616"/>
        </w:rPr>
      </w:pPr>
      <w:r w:rsidRPr="00B619F9">
        <w:rPr>
          <w:rFonts w:asciiTheme="minorHAnsi" w:hAnsiTheme="minorHAnsi" w:cstheme="minorHAnsi"/>
          <w:color w:val="161616"/>
        </w:rPr>
        <w:t>Do well planning for available IPs in the subnet and compute quota when you configure node surge.</w:t>
      </w:r>
    </w:p>
    <w:p w14:paraId="4478D92E" w14:textId="2C948D9B" w:rsidR="00B619F9" w:rsidRPr="00B619F9" w:rsidRDefault="00B619F9" w:rsidP="00B619F9">
      <w:pPr>
        <w:pStyle w:val="NormalWeb"/>
        <w:numPr>
          <w:ilvl w:val="0"/>
          <w:numId w:val="30"/>
        </w:numPr>
        <w:shd w:val="clear" w:color="auto" w:fill="FFFFFF"/>
        <w:rPr>
          <w:rFonts w:asciiTheme="minorHAnsi" w:hAnsiTheme="minorHAnsi" w:cstheme="minorHAnsi"/>
          <w:color w:val="161616"/>
        </w:rPr>
      </w:pPr>
      <w:r w:rsidRPr="00B619F9">
        <w:rPr>
          <w:rFonts w:asciiTheme="minorHAnsi" w:hAnsiTheme="minorHAnsi" w:cstheme="minorHAnsi"/>
          <w:color w:val="161616"/>
        </w:rPr>
        <w:t>Ensure PodDisruption Budgets are set correctly. This defines number of pod replicas that can be moved/terminated during drain process. If drain operation fails, the upgrade will also fail.</w:t>
      </w:r>
    </w:p>
    <w:p w14:paraId="62B49BAC" w14:textId="77777777" w:rsidR="000E1A6D" w:rsidRPr="000E1A6D" w:rsidRDefault="000E1A6D" w:rsidP="000E1A6D">
      <w:pPr>
        <w:pStyle w:val="Heading1"/>
        <w:rPr>
          <w:rFonts w:asciiTheme="minorHAnsi" w:eastAsia="Arial" w:hAnsiTheme="minorHAnsi" w:cstheme="minorHAnsi"/>
          <w:color w:val="E36C0A" w:themeColor="accent6" w:themeShade="BF"/>
        </w:rPr>
      </w:pPr>
      <w:bookmarkStart w:id="4" w:name="_Toc156992122"/>
      <w:r w:rsidRPr="000E1A6D">
        <w:rPr>
          <w:rFonts w:asciiTheme="minorHAnsi" w:eastAsia="Arial" w:hAnsiTheme="minorHAnsi" w:cstheme="minorHAnsi"/>
          <w:color w:val="E36C0A" w:themeColor="accent6" w:themeShade="BF"/>
        </w:rPr>
        <w:t>Upgrade an AKS cluster</w:t>
      </w:r>
      <w:bookmarkEnd w:id="4"/>
    </w:p>
    <w:p w14:paraId="45C50CB2" w14:textId="77777777" w:rsidR="000E1A6D" w:rsidRPr="00965E1D" w:rsidRDefault="000E1A6D" w:rsidP="00965E1D">
      <w:pPr>
        <w:pStyle w:val="NormalWeb"/>
        <w:shd w:val="clear" w:color="auto" w:fill="FFFFFF"/>
        <w:rPr>
          <w:rFonts w:asciiTheme="minorHAnsi" w:hAnsiTheme="minorHAnsi" w:cstheme="minorHAnsi"/>
          <w:color w:val="161616"/>
        </w:rPr>
      </w:pPr>
      <w:r w:rsidRPr="00965E1D">
        <w:rPr>
          <w:rFonts w:asciiTheme="minorHAnsi" w:hAnsiTheme="minorHAnsi" w:cstheme="minorHAnsi"/>
          <w:color w:val="161616"/>
        </w:rPr>
        <w:t>During the cluster upgrade process, AKS performs the following operations:</w:t>
      </w:r>
    </w:p>
    <w:p w14:paraId="3384E221" w14:textId="77777777" w:rsidR="000E1A6D" w:rsidRDefault="000E1A6D" w:rsidP="000E1A6D">
      <w:pPr>
        <w:numPr>
          <w:ilvl w:val="0"/>
          <w:numId w:val="36"/>
        </w:numPr>
        <w:shd w:val="clear" w:color="auto" w:fill="FFFFFF"/>
        <w:spacing w:before="100" w:beforeAutospacing="1" w:after="100" w:afterAutospacing="1"/>
        <w:rPr>
          <w:rFonts w:ascii="Segoe UI" w:hAnsi="Segoe UI" w:cs="Segoe UI"/>
          <w:color w:val="1F2328"/>
        </w:rPr>
      </w:pPr>
      <w:r>
        <w:rPr>
          <w:rFonts w:ascii="Segoe UI" w:hAnsi="Segoe UI" w:cs="Segoe UI"/>
          <w:color w:val="1F2328"/>
        </w:rPr>
        <w:t>Add a new buffer node (or as many nodes as configured in </w:t>
      </w:r>
      <w:hyperlink r:id="rId20" w:anchor="customize-node-surge-upgrade" w:history="1">
        <w:r>
          <w:rPr>
            <w:rStyle w:val="Hyperlink"/>
            <w:rFonts w:ascii="Segoe UI" w:eastAsiaTheme="minorEastAsia" w:hAnsi="Segoe UI" w:cs="Segoe UI"/>
          </w:rPr>
          <w:t>max surge</w:t>
        </w:r>
      </w:hyperlink>
      <w:r>
        <w:rPr>
          <w:rFonts w:ascii="Segoe UI" w:hAnsi="Segoe UI" w:cs="Segoe UI"/>
          <w:color w:val="1F2328"/>
        </w:rPr>
        <w:t>) to the cluster that runs the specified Kubernetes version.</w:t>
      </w:r>
    </w:p>
    <w:p w14:paraId="0BE3E12F" w14:textId="77777777" w:rsidR="000E1A6D" w:rsidRDefault="000E1A6D" w:rsidP="000E1A6D">
      <w:pPr>
        <w:numPr>
          <w:ilvl w:val="0"/>
          <w:numId w:val="36"/>
        </w:numPr>
        <w:shd w:val="clear" w:color="auto" w:fill="FFFFFF"/>
        <w:spacing w:before="60" w:after="100" w:afterAutospacing="1"/>
        <w:rPr>
          <w:rFonts w:ascii="Segoe UI" w:hAnsi="Segoe UI" w:cs="Segoe UI"/>
          <w:color w:val="1F2328"/>
        </w:rPr>
      </w:pPr>
      <w:hyperlink r:id="rId21" w:history="1">
        <w:r>
          <w:rPr>
            <w:rStyle w:val="Hyperlink"/>
            <w:rFonts w:ascii="Segoe UI" w:eastAsiaTheme="minorEastAsia" w:hAnsi="Segoe UI" w:cs="Segoe UI"/>
          </w:rPr>
          <w:t>Cordon and drain</w:t>
        </w:r>
      </w:hyperlink>
      <w:r>
        <w:rPr>
          <w:rFonts w:ascii="Segoe UI" w:hAnsi="Segoe UI" w:cs="Segoe UI"/>
          <w:color w:val="1F2328"/>
        </w:rPr>
        <w:t> one of the old nodes to minimize disruption to running applications. If you're using max surge, it </w:t>
      </w:r>
      <w:hyperlink r:id="rId22" w:history="1">
        <w:r>
          <w:rPr>
            <w:rStyle w:val="Hyperlink"/>
            <w:rFonts w:ascii="Segoe UI" w:eastAsiaTheme="minorEastAsia" w:hAnsi="Segoe UI" w:cs="Segoe UI"/>
          </w:rPr>
          <w:t>cordons and drains</w:t>
        </w:r>
      </w:hyperlink>
      <w:r>
        <w:rPr>
          <w:rFonts w:ascii="Segoe UI" w:hAnsi="Segoe UI" w:cs="Segoe UI"/>
          <w:color w:val="1F2328"/>
        </w:rPr>
        <w:t> as many nodes at the same time as the number of buffer nodes specified.</w:t>
      </w:r>
    </w:p>
    <w:p w14:paraId="40428FB5" w14:textId="77777777" w:rsidR="000E1A6D" w:rsidRDefault="000E1A6D" w:rsidP="000E1A6D">
      <w:pPr>
        <w:numPr>
          <w:ilvl w:val="0"/>
          <w:numId w:val="36"/>
        </w:numPr>
        <w:shd w:val="clear" w:color="auto" w:fill="FFFFFF"/>
        <w:spacing w:before="60" w:after="100" w:afterAutospacing="1"/>
        <w:rPr>
          <w:rFonts w:ascii="Segoe UI" w:hAnsi="Segoe UI" w:cs="Segoe UI"/>
          <w:color w:val="1F2328"/>
        </w:rPr>
      </w:pPr>
      <w:r>
        <w:rPr>
          <w:rFonts w:ascii="Segoe UI" w:hAnsi="Segoe UI" w:cs="Segoe UI"/>
          <w:color w:val="1F2328"/>
        </w:rPr>
        <w:t xml:space="preserve">For long running pods, you can configure the </w:t>
      </w:r>
      <w:r w:rsidRPr="00427709">
        <w:rPr>
          <w:rFonts w:ascii="Segoe UI" w:hAnsi="Segoe UI" w:cs="Segoe UI"/>
          <w:color w:val="FF0000"/>
        </w:rPr>
        <w:t>node drain timeout</w:t>
      </w:r>
      <w:r>
        <w:rPr>
          <w:rFonts w:ascii="Segoe UI" w:hAnsi="Segoe UI" w:cs="Segoe UI"/>
          <w:color w:val="1F2328"/>
        </w:rPr>
        <w:t>, which allows for custom wait time on the eviction of pods and graceful termination per node. If not specified, the default is 30 minutes.</w:t>
      </w:r>
    </w:p>
    <w:p w14:paraId="1B648B6B" w14:textId="77777777" w:rsidR="00427709" w:rsidRDefault="00427709" w:rsidP="00427709">
      <w:pPr>
        <w:pStyle w:val="Heading4"/>
        <w:numPr>
          <w:ilvl w:val="0"/>
          <w:numId w:val="0"/>
        </w:numPr>
        <w:shd w:val="clear" w:color="auto" w:fill="FFFFFF"/>
        <w:spacing w:before="360" w:after="240"/>
        <w:rPr>
          <w:rFonts w:ascii="Segoe UI" w:hAnsi="Segoe UI" w:cs="Segoe UI"/>
          <w:color w:val="1F2328"/>
        </w:rPr>
      </w:pPr>
      <w:r>
        <w:rPr>
          <w:rFonts w:ascii="Segoe UI" w:hAnsi="Segoe UI" w:cs="Segoe UI"/>
          <w:color w:val="1F2328"/>
        </w:rPr>
        <w:t>Set node drain timeout value</w:t>
      </w:r>
    </w:p>
    <w:p w14:paraId="7B453739" w14:textId="77777777" w:rsidR="00427709" w:rsidRPr="00427709" w:rsidRDefault="00427709" w:rsidP="00427709">
      <w:pPr>
        <w:pStyle w:val="NormalWeb"/>
        <w:shd w:val="clear" w:color="auto" w:fill="FFFFFF"/>
        <w:spacing w:before="0" w:beforeAutospacing="0" w:after="240" w:afterAutospacing="0"/>
        <w:rPr>
          <w:rFonts w:asciiTheme="minorHAnsi" w:hAnsiTheme="minorHAnsi" w:cstheme="minorHAnsi"/>
          <w:color w:val="1F2328"/>
        </w:rPr>
      </w:pPr>
      <w:r w:rsidRPr="00427709">
        <w:rPr>
          <w:rFonts w:asciiTheme="minorHAnsi" w:hAnsiTheme="minorHAnsi" w:cstheme="minorHAnsi"/>
          <w:color w:val="1F2328"/>
        </w:rPr>
        <w:t>At times, you may have a long running workload on a certain pod and it cannot be rescheduled to another node during runtime, for example, a memory intensive stateful workload that must finish running. In these cases, you can configure a node drain timeout that AKS will respect in the upgrade workflow. If no node drain timeout value is specified, the default is 30 minutes. If the drain time out value elapses and pods have not yet finished running , then the upgrade operation is stopped. Any subsequent PUT operation shall resume the stopped upgrade.</w:t>
      </w:r>
    </w:p>
    <w:p w14:paraId="2B44BC62" w14:textId="77777777" w:rsidR="00427709" w:rsidRDefault="00427709" w:rsidP="00427709">
      <w:pPr>
        <w:pStyle w:val="Heading4"/>
        <w:numPr>
          <w:ilvl w:val="0"/>
          <w:numId w:val="0"/>
        </w:numPr>
        <w:ind w:left="2880" w:hanging="720"/>
      </w:pPr>
    </w:p>
    <w:p w14:paraId="06FBB633" w14:textId="77777777" w:rsidR="00427709" w:rsidRDefault="00427709" w:rsidP="00427709">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color w:val="006400"/>
          <w:sz w:val="18"/>
          <w:szCs w:val="18"/>
        </w:rPr>
        <w:t># Set drain timeout for a new node pool</w:t>
      </w:r>
    </w:p>
    <w:p w14:paraId="018977A8" w14:textId="77777777" w:rsidR="00427709" w:rsidRDefault="00427709" w:rsidP="00427709">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color w:val="0000FF"/>
          <w:sz w:val="18"/>
          <w:szCs w:val="18"/>
        </w:rPr>
        <w:t>az</w:t>
      </w:r>
      <w:r>
        <w:rPr>
          <w:rFonts w:ascii="Lucida Console" w:hAnsi="Lucida Console" w:cs="Lucida Console"/>
          <w:sz w:val="18"/>
          <w:szCs w:val="18"/>
        </w:rPr>
        <w:t xml:space="preserve"> </w:t>
      </w:r>
      <w:r>
        <w:rPr>
          <w:rFonts w:ascii="Lucida Console" w:hAnsi="Lucida Console" w:cs="Lucida Console"/>
          <w:color w:val="8A2BE2"/>
          <w:sz w:val="18"/>
          <w:szCs w:val="18"/>
        </w:rPr>
        <w:t>aks</w:t>
      </w:r>
      <w:r>
        <w:rPr>
          <w:rFonts w:ascii="Lucida Console" w:hAnsi="Lucida Console" w:cs="Lucida Console"/>
          <w:sz w:val="18"/>
          <w:szCs w:val="18"/>
        </w:rPr>
        <w:t xml:space="preserve"> </w:t>
      </w:r>
      <w:r>
        <w:rPr>
          <w:rFonts w:ascii="Lucida Console" w:hAnsi="Lucida Console" w:cs="Lucida Console"/>
          <w:color w:val="8A2BE2"/>
          <w:sz w:val="18"/>
          <w:szCs w:val="18"/>
        </w:rPr>
        <w:t>nodepool</w:t>
      </w:r>
      <w:r>
        <w:rPr>
          <w:rFonts w:ascii="Lucida Console" w:hAnsi="Lucida Console" w:cs="Lucida Console"/>
          <w:sz w:val="18"/>
          <w:szCs w:val="18"/>
        </w:rPr>
        <w:t xml:space="preserve"> </w:t>
      </w:r>
      <w:r>
        <w:rPr>
          <w:rFonts w:ascii="Lucida Console" w:hAnsi="Lucida Console" w:cs="Lucida Console"/>
          <w:color w:val="8A2BE2"/>
          <w:sz w:val="18"/>
          <w:szCs w:val="18"/>
        </w:rPr>
        <w:t>add</w:t>
      </w:r>
      <w:r>
        <w:rPr>
          <w:rFonts w:ascii="Lucida Console" w:hAnsi="Lucida Console" w:cs="Lucida Console"/>
          <w:sz w:val="18"/>
          <w:szCs w:val="18"/>
        </w:rPr>
        <w:t xml:space="preserve"> </w:t>
      </w:r>
      <w:r>
        <w:rPr>
          <w:rFonts w:ascii="Lucida Console" w:hAnsi="Lucida Console" w:cs="Lucida Console"/>
          <w:color w:val="000080"/>
          <w:sz w:val="18"/>
          <w:szCs w:val="18"/>
        </w:rPr>
        <w:t>-n</w:t>
      </w:r>
      <w:r>
        <w:rPr>
          <w:rFonts w:ascii="Lucida Console" w:hAnsi="Lucida Console" w:cs="Lucida Console"/>
          <w:sz w:val="18"/>
          <w:szCs w:val="18"/>
        </w:rPr>
        <w:t xml:space="preserve"> </w:t>
      </w:r>
      <w:r>
        <w:rPr>
          <w:rFonts w:ascii="Lucida Console" w:hAnsi="Lucida Console" w:cs="Lucida Console"/>
          <w:color w:val="8A2BE2"/>
          <w:sz w:val="18"/>
          <w:szCs w:val="18"/>
        </w:rPr>
        <w:t>mynodepool</w:t>
      </w:r>
      <w:r>
        <w:rPr>
          <w:rFonts w:ascii="Lucida Console" w:hAnsi="Lucida Console" w:cs="Lucida Console"/>
          <w:sz w:val="18"/>
          <w:szCs w:val="18"/>
        </w:rPr>
        <w:t xml:space="preserve"> </w:t>
      </w:r>
      <w:r>
        <w:rPr>
          <w:rFonts w:ascii="Lucida Console" w:hAnsi="Lucida Console" w:cs="Lucida Console"/>
          <w:color w:val="000080"/>
          <w:sz w:val="18"/>
          <w:szCs w:val="18"/>
        </w:rPr>
        <w:t>-g</w:t>
      </w:r>
      <w:r>
        <w:rPr>
          <w:rFonts w:ascii="Lucida Console" w:hAnsi="Lucida Console" w:cs="Lucida Console"/>
          <w:sz w:val="18"/>
          <w:szCs w:val="18"/>
        </w:rPr>
        <w:t xml:space="preserve"> </w:t>
      </w:r>
      <w:r>
        <w:rPr>
          <w:rFonts w:ascii="Lucida Console" w:hAnsi="Lucida Console" w:cs="Lucida Console"/>
          <w:color w:val="8A2BE2"/>
          <w:sz w:val="18"/>
          <w:szCs w:val="18"/>
        </w:rPr>
        <w:t>MyResourceGroup</w:t>
      </w:r>
      <w:r>
        <w:rPr>
          <w:rFonts w:ascii="Lucida Console" w:hAnsi="Lucida Console" w:cs="Lucida Console"/>
          <w:sz w:val="18"/>
          <w:szCs w:val="18"/>
        </w:rPr>
        <w:t xml:space="preserve"> </w:t>
      </w:r>
      <w:r>
        <w:rPr>
          <w:rFonts w:ascii="Lucida Console" w:hAnsi="Lucida Console" w:cs="Lucida Console"/>
          <w:color w:val="8A2BE2"/>
          <w:sz w:val="18"/>
          <w:szCs w:val="18"/>
        </w:rPr>
        <w:t>--cluster-name</w:t>
      </w:r>
      <w:r>
        <w:rPr>
          <w:rFonts w:ascii="Lucida Console" w:hAnsi="Lucida Console" w:cs="Lucida Console"/>
          <w:sz w:val="18"/>
          <w:szCs w:val="18"/>
        </w:rPr>
        <w:t xml:space="preserve"> </w:t>
      </w:r>
      <w:r>
        <w:rPr>
          <w:rFonts w:ascii="Lucida Console" w:hAnsi="Lucida Console" w:cs="Lucida Console"/>
          <w:color w:val="8A2BE2"/>
          <w:sz w:val="18"/>
          <w:szCs w:val="18"/>
        </w:rPr>
        <w:t>MyManagedCluster</w:t>
      </w:r>
      <w:r>
        <w:rPr>
          <w:rFonts w:ascii="Lucida Console" w:hAnsi="Lucida Console" w:cs="Lucida Console"/>
          <w:sz w:val="18"/>
          <w:szCs w:val="18"/>
        </w:rPr>
        <w:t xml:space="preserve">   </w:t>
      </w:r>
      <w:r>
        <w:rPr>
          <w:rFonts w:ascii="Lucida Console" w:hAnsi="Lucida Console" w:cs="Lucida Console"/>
          <w:color w:val="8A2BE2"/>
          <w:sz w:val="18"/>
          <w:szCs w:val="18"/>
        </w:rPr>
        <w:t>--drainTimeoutInMinutes</w:t>
      </w:r>
      <w:r>
        <w:rPr>
          <w:rFonts w:ascii="Lucida Console" w:hAnsi="Lucida Console" w:cs="Lucida Console"/>
          <w:sz w:val="18"/>
          <w:szCs w:val="18"/>
        </w:rPr>
        <w:t xml:space="preserve"> </w:t>
      </w:r>
      <w:r>
        <w:rPr>
          <w:rFonts w:ascii="Lucida Console" w:hAnsi="Lucida Console" w:cs="Lucida Console"/>
          <w:color w:val="800080"/>
          <w:sz w:val="18"/>
          <w:szCs w:val="18"/>
        </w:rPr>
        <w:t>100</w:t>
      </w:r>
    </w:p>
    <w:p w14:paraId="11C01331" w14:textId="77777777" w:rsidR="00427709" w:rsidRDefault="00427709" w:rsidP="00427709">
      <w:pPr>
        <w:shd w:val="clear" w:color="auto" w:fill="FFFFFF"/>
        <w:autoSpaceDE w:val="0"/>
        <w:autoSpaceDN w:val="0"/>
        <w:adjustRightInd w:val="0"/>
        <w:rPr>
          <w:rFonts w:ascii="Lucida Console" w:hAnsi="Lucida Console" w:cs="Lucida Console"/>
          <w:sz w:val="18"/>
          <w:szCs w:val="18"/>
        </w:rPr>
      </w:pPr>
    </w:p>
    <w:p w14:paraId="10AD0A42" w14:textId="77777777" w:rsidR="00427709" w:rsidRDefault="00427709" w:rsidP="00427709">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color w:val="006400"/>
          <w:sz w:val="18"/>
          <w:szCs w:val="18"/>
        </w:rPr>
        <w:t># Update drain timeout for an existing node pool</w:t>
      </w:r>
    </w:p>
    <w:p w14:paraId="596F4195" w14:textId="77777777" w:rsidR="00427709" w:rsidRDefault="00427709" w:rsidP="00427709">
      <w:pPr>
        <w:shd w:val="clear" w:color="auto" w:fill="FFFFFF"/>
        <w:autoSpaceDE w:val="0"/>
        <w:autoSpaceDN w:val="0"/>
        <w:adjustRightInd w:val="0"/>
        <w:rPr>
          <w:rFonts w:ascii="Lucida Console" w:hAnsi="Lucida Console" w:cs="Lucida Console"/>
          <w:color w:val="800080"/>
          <w:sz w:val="18"/>
          <w:szCs w:val="18"/>
        </w:rPr>
      </w:pPr>
      <w:r>
        <w:rPr>
          <w:rFonts w:ascii="Lucida Console" w:hAnsi="Lucida Console" w:cs="Lucida Console"/>
          <w:color w:val="0000FF"/>
          <w:sz w:val="18"/>
          <w:szCs w:val="18"/>
        </w:rPr>
        <w:t>az</w:t>
      </w:r>
      <w:r>
        <w:rPr>
          <w:rFonts w:ascii="Lucida Console" w:hAnsi="Lucida Console" w:cs="Lucida Console"/>
          <w:sz w:val="18"/>
          <w:szCs w:val="18"/>
        </w:rPr>
        <w:t xml:space="preserve"> </w:t>
      </w:r>
      <w:r>
        <w:rPr>
          <w:rFonts w:ascii="Lucida Console" w:hAnsi="Lucida Console" w:cs="Lucida Console"/>
          <w:color w:val="8A2BE2"/>
          <w:sz w:val="18"/>
          <w:szCs w:val="18"/>
        </w:rPr>
        <w:t>aks</w:t>
      </w:r>
      <w:r>
        <w:rPr>
          <w:rFonts w:ascii="Lucida Console" w:hAnsi="Lucida Console" w:cs="Lucida Console"/>
          <w:sz w:val="18"/>
          <w:szCs w:val="18"/>
        </w:rPr>
        <w:t xml:space="preserve"> </w:t>
      </w:r>
      <w:r>
        <w:rPr>
          <w:rFonts w:ascii="Lucida Console" w:hAnsi="Lucida Console" w:cs="Lucida Console"/>
          <w:color w:val="8A2BE2"/>
          <w:sz w:val="18"/>
          <w:szCs w:val="18"/>
        </w:rPr>
        <w:t>nodepool</w:t>
      </w:r>
      <w:r>
        <w:rPr>
          <w:rFonts w:ascii="Lucida Console" w:hAnsi="Lucida Console" w:cs="Lucida Console"/>
          <w:sz w:val="18"/>
          <w:szCs w:val="18"/>
        </w:rPr>
        <w:t xml:space="preserve"> </w:t>
      </w:r>
      <w:r>
        <w:rPr>
          <w:rFonts w:ascii="Lucida Console" w:hAnsi="Lucida Console" w:cs="Lucida Console"/>
          <w:color w:val="8A2BE2"/>
          <w:sz w:val="18"/>
          <w:szCs w:val="18"/>
        </w:rPr>
        <w:t>update</w:t>
      </w:r>
      <w:r>
        <w:rPr>
          <w:rFonts w:ascii="Lucida Console" w:hAnsi="Lucida Console" w:cs="Lucida Console"/>
          <w:sz w:val="18"/>
          <w:szCs w:val="18"/>
        </w:rPr>
        <w:t xml:space="preserve"> </w:t>
      </w:r>
      <w:r>
        <w:rPr>
          <w:rFonts w:ascii="Lucida Console" w:hAnsi="Lucida Console" w:cs="Lucida Console"/>
          <w:color w:val="000080"/>
          <w:sz w:val="18"/>
          <w:szCs w:val="18"/>
        </w:rPr>
        <w:t>-n</w:t>
      </w:r>
      <w:r>
        <w:rPr>
          <w:rFonts w:ascii="Lucida Console" w:hAnsi="Lucida Console" w:cs="Lucida Console"/>
          <w:sz w:val="18"/>
          <w:szCs w:val="18"/>
        </w:rPr>
        <w:t xml:space="preserve"> </w:t>
      </w:r>
      <w:r>
        <w:rPr>
          <w:rFonts w:ascii="Lucida Console" w:hAnsi="Lucida Console" w:cs="Lucida Console"/>
          <w:color w:val="8A2BE2"/>
          <w:sz w:val="18"/>
          <w:szCs w:val="18"/>
        </w:rPr>
        <w:t>mynodepool</w:t>
      </w:r>
      <w:r>
        <w:rPr>
          <w:rFonts w:ascii="Lucida Console" w:hAnsi="Lucida Console" w:cs="Lucida Console"/>
          <w:sz w:val="18"/>
          <w:szCs w:val="18"/>
        </w:rPr>
        <w:t xml:space="preserve"> </w:t>
      </w:r>
      <w:r>
        <w:rPr>
          <w:rFonts w:ascii="Lucida Console" w:hAnsi="Lucida Console" w:cs="Lucida Console"/>
          <w:color w:val="000080"/>
          <w:sz w:val="18"/>
          <w:szCs w:val="18"/>
        </w:rPr>
        <w:t>-g</w:t>
      </w:r>
      <w:r>
        <w:rPr>
          <w:rFonts w:ascii="Lucida Console" w:hAnsi="Lucida Console" w:cs="Lucida Console"/>
          <w:sz w:val="18"/>
          <w:szCs w:val="18"/>
        </w:rPr>
        <w:t xml:space="preserve"> </w:t>
      </w:r>
      <w:r>
        <w:rPr>
          <w:rFonts w:ascii="Lucida Console" w:hAnsi="Lucida Console" w:cs="Lucida Console"/>
          <w:color w:val="8A2BE2"/>
          <w:sz w:val="18"/>
          <w:szCs w:val="18"/>
        </w:rPr>
        <w:t>MyResourceGroup</w:t>
      </w:r>
      <w:r>
        <w:rPr>
          <w:rFonts w:ascii="Lucida Console" w:hAnsi="Lucida Console" w:cs="Lucida Console"/>
          <w:sz w:val="18"/>
          <w:szCs w:val="18"/>
        </w:rPr>
        <w:t xml:space="preserve"> </w:t>
      </w:r>
      <w:r>
        <w:rPr>
          <w:rFonts w:ascii="Lucida Console" w:hAnsi="Lucida Console" w:cs="Lucida Console"/>
          <w:color w:val="8A2BE2"/>
          <w:sz w:val="18"/>
          <w:szCs w:val="18"/>
        </w:rPr>
        <w:t>--cluster-name</w:t>
      </w:r>
      <w:r>
        <w:rPr>
          <w:rFonts w:ascii="Lucida Console" w:hAnsi="Lucida Console" w:cs="Lucida Console"/>
          <w:sz w:val="18"/>
          <w:szCs w:val="18"/>
        </w:rPr>
        <w:t xml:space="preserve"> </w:t>
      </w:r>
      <w:r>
        <w:rPr>
          <w:rFonts w:ascii="Lucida Console" w:hAnsi="Lucida Console" w:cs="Lucida Console"/>
          <w:color w:val="8A2BE2"/>
          <w:sz w:val="18"/>
          <w:szCs w:val="18"/>
        </w:rPr>
        <w:t>MyManagedCluster</w:t>
      </w:r>
      <w:r>
        <w:rPr>
          <w:rFonts w:ascii="Lucida Console" w:hAnsi="Lucida Console" w:cs="Lucida Console"/>
          <w:sz w:val="18"/>
          <w:szCs w:val="18"/>
        </w:rPr>
        <w:t xml:space="preserve"> </w:t>
      </w:r>
      <w:r>
        <w:rPr>
          <w:rFonts w:ascii="Lucida Console" w:hAnsi="Lucida Console" w:cs="Lucida Console"/>
          <w:color w:val="8A2BE2"/>
          <w:sz w:val="18"/>
          <w:szCs w:val="18"/>
        </w:rPr>
        <w:t>--drainTimeoutInMinutes</w:t>
      </w:r>
      <w:r>
        <w:rPr>
          <w:rFonts w:ascii="Lucida Console" w:hAnsi="Lucida Console" w:cs="Lucida Console"/>
          <w:sz w:val="18"/>
          <w:szCs w:val="18"/>
        </w:rPr>
        <w:t xml:space="preserve"> </w:t>
      </w:r>
      <w:r>
        <w:rPr>
          <w:rFonts w:ascii="Lucida Console" w:hAnsi="Lucida Console" w:cs="Lucida Console"/>
          <w:color w:val="800080"/>
          <w:sz w:val="18"/>
          <w:szCs w:val="18"/>
        </w:rPr>
        <w:t xml:space="preserve">45 </w:t>
      </w:r>
    </w:p>
    <w:p w14:paraId="5CC365EF" w14:textId="77777777" w:rsidR="00427709" w:rsidRDefault="00427709" w:rsidP="00427709">
      <w:pPr>
        <w:shd w:val="clear" w:color="auto" w:fill="FFFFFF"/>
        <w:spacing w:before="60" w:after="100" w:afterAutospacing="1"/>
        <w:rPr>
          <w:rFonts w:ascii="Segoe UI" w:hAnsi="Segoe UI" w:cs="Segoe UI"/>
          <w:color w:val="1F2328"/>
        </w:rPr>
      </w:pPr>
    </w:p>
    <w:p w14:paraId="548FDF1B" w14:textId="77777777" w:rsidR="000E1A6D" w:rsidRDefault="000E1A6D" w:rsidP="000E1A6D">
      <w:pPr>
        <w:numPr>
          <w:ilvl w:val="0"/>
          <w:numId w:val="36"/>
        </w:numPr>
        <w:shd w:val="clear" w:color="auto" w:fill="FFFFFF"/>
        <w:spacing w:before="60" w:after="100" w:afterAutospacing="1"/>
        <w:rPr>
          <w:rFonts w:ascii="Segoe UI" w:hAnsi="Segoe UI" w:cs="Segoe UI"/>
          <w:color w:val="1F2328"/>
        </w:rPr>
      </w:pPr>
      <w:r>
        <w:rPr>
          <w:rFonts w:ascii="Segoe UI" w:hAnsi="Segoe UI" w:cs="Segoe UI"/>
          <w:color w:val="1F2328"/>
        </w:rPr>
        <w:t>When the old node is fully drained, it's reimaged to receive the new version and becomes the buffer node for the following node to be upgraded.</w:t>
      </w:r>
    </w:p>
    <w:p w14:paraId="2E6EEC2C" w14:textId="77777777" w:rsidR="000E1A6D" w:rsidRDefault="000E1A6D" w:rsidP="000E1A6D">
      <w:pPr>
        <w:numPr>
          <w:ilvl w:val="0"/>
          <w:numId w:val="36"/>
        </w:numPr>
        <w:shd w:val="clear" w:color="auto" w:fill="FFFFFF"/>
        <w:spacing w:before="60" w:after="100" w:afterAutospacing="1"/>
        <w:rPr>
          <w:rFonts w:ascii="Segoe UI" w:hAnsi="Segoe UI" w:cs="Segoe UI"/>
          <w:color w:val="1F2328"/>
        </w:rPr>
      </w:pPr>
      <w:r>
        <w:rPr>
          <w:rFonts w:ascii="Segoe UI" w:hAnsi="Segoe UI" w:cs="Segoe UI"/>
          <w:color w:val="1F2328"/>
        </w:rPr>
        <w:t xml:space="preserve">Optionally, you can set a duration of time to wait between draining a node and proceeding to reimage it and move on to the next node. A short interval allows you to complete other tasks, such as checking application health from a Grafana dashboard during the upgrade process. We recommend a short timeframe for the upgrade process, as close to 0 minutes as reasonably possible. Otherwise, a higher </w:t>
      </w:r>
      <w:r w:rsidRPr="00427709">
        <w:rPr>
          <w:rFonts w:ascii="Segoe UI" w:hAnsi="Segoe UI" w:cs="Segoe UI"/>
          <w:b/>
          <w:bCs/>
          <w:color w:val="FF0000"/>
        </w:rPr>
        <w:t>node soak time</w:t>
      </w:r>
      <w:r>
        <w:rPr>
          <w:rFonts w:ascii="Segoe UI" w:hAnsi="Segoe UI" w:cs="Segoe UI"/>
          <w:color w:val="1F2328"/>
        </w:rPr>
        <w:t xml:space="preserve"> (preview) affects how long before you discover an issue. The minimum soak time value is 0 minutes, with a maximum of 30 minutes. If not specified, the default value is 0 minutes.</w:t>
      </w:r>
    </w:p>
    <w:p w14:paraId="0EDDF959" w14:textId="77777777" w:rsidR="00427709" w:rsidRDefault="00427709" w:rsidP="00427709">
      <w:pPr>
        <w:pStyle w:val="Heading4"/>
        <w:numPr>
          <w:ilvl w:val="0"/>
          <w:numId w:val="0"/>
        </w:numPr>
        <w:shd w:val="clear" w:color="auto" w:fill="FFFFFF"/>
        <w:spacing w:before="360" w:after="240"/>
        <w:rPr>
          <w:rFonts w:ascii="Segoe UI" w:hAnsi="Segoe UI" w:cs="Segoe UI"/>
          <w:color w:val="1F2328"/>
        </w:rPr>
      </w:pPr>
      <w:r>
        <w:rPr>
          <w:rFonts w:ascii="Segoe UI" w:hAnsi="Segoe UI" w:cs="Segoe UI"/>
          <w:color w:val="1F2328"/>
        </w:rPr>
        <w:t>Set node soak time value (preview)</w:t>
      </w:r>
    </w:p>
    <w:p w14:paraId="74B38360" w14:textId="77777777" w:rsidR="00427709" w:rsidRPr="00427709" w:rsidRDefault="00427709" w:rsidP="00427709">
      <w:pPr>
        <w:pStyle w:val="NormalWeb"/>
        <w:shd w:val="clear" w:color="auto" w:fill="FFFFFF"/>
        <w:spacing w:before="0" w:beforeAutospacing="0" w:after="240" w:afterAutospacing="0"/>
        <w:rPr>
          <w:rFonts w:asciiTheme="minorHAnsi" w:hAnsiTheme="minorHAnsi" w:cstheme="minorHAnsi"/>
          <w:color w:val="1F2328"/>
        </w:rPr>
      </w:pPr>
      <w:r w:rsidRPr="00427709">
        <w:rPr>
          <w:rFonts w:asciiTheme="minorHAnsi" w:hAnsiTheme="minorHAnsi" w:cstheme="minorHAnsi"/>
          <w:color w:val="1F2328"/>
        </w:rPr>
        <w:t>To allow for a duration of time to wait between draining a node and proceeding to reimage it and move on to the next node, you can set the soak time to a value between 0 and 30 minutes. If no node soak time value is specified, the default is 0 minutes.</w:t>
      </w:r>
    </w:p>
    <w:p w14:paraId="09474AAA" w14:textId="397086CA" w:rsidR="00427709" w:rsidRDefault="00427709" w:rsidP="00427709">
      <w:pPr>
        <w:shd w:val="clear" w:color="auto" w:fill="FFFFFF"/>
        <w:spacing w:before="60" w:after="100" w:afterAutospacing="1"/>
        <w:ind w:left="720"/>
        <w:rPr>
          <w:rFonts w:ascii="Segoe UI" w:hAnsi="Segoe UI" w:cs="Segoe UI"/>
          <w:color w:val="1F2328"/>
          <w:shd w:val="clear" w:color="auto" w:fill="FFFFFF"/>
        </w:rPr>
      </w:pPr>
      <w:r>
        <w:rPr>
          <w:rFonts w:ascii="Segoe UI" w:hAnsi="Segoe UI" w:cs="Segoe UI"/>
          <w:color w:val="1F2328"/>
          <w:shd w:val="clear" w:color="auto" w:fill="FFFFFF"/>
        </w:rPr>
        <w:t>Enable the aks-preview Azure CLI.</w:t>
      </w:r>
    </w:p>
    <w:p w14:paraId="402807A6" w14:textId="77777777" w:rsidR="00427709" w:rsidRDefault="00427709" w:rsidP="00427709">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color w:val="0000FF"/>
          <w:sz w:val="18"/>
          <w:szCs w:val="18"/>
        </w:rPr>
        <w:t>az</w:t>
      </w:r>
      <w:r>
        <w:rPr>
          <w:rFonts w:ascii="Lucida Console" w:hAnsi="Lucida Console" w:cs="Lucida Console"/>
          <w:sz w:val="18"/>
          <w:szCs w:val="18"/>
        </w:rPr>
        <w:t xml:space="preserve"> </w:t>
      </w:r>
      <w:r>
        <w:rPr>
          <w:rFonts w:ascii="Lucida Console" w:hAnsi="Lucida Console" w:cs="Lucida Console"/>
          <w:color w:val="8A2BE2"/>
          <w:sz w:val="18"/>
          <w:szCs w:val="18"/>
        </w:rPr>
        <w:t>extension</w:t>
      </w:r>
      <w:r>
        <w:rPr>
          <w:rFonts w:ascii="Lucida Console" w:hAnsi="Lucida Console" w:cs="Lucida Console"/>
          <w:sz w:val="18"/>
          <w:szCs w:val="18"/>
        </w:rPr>
        <w:t xml:space="preserve"> </w:t>
      </w:r>
      <w:r>
        <w:rPr>
          <w:rFonts w:ascii="Lucida Console" w:hAnsi="Lucida Console" w:cs="Lucida Console"/>
          <w:color w:val="8A2BE2"/>
          <w:sz w:val="18"/>
          <w:szCs w:val="18"/>
        </w:rPr>
        <w:t>add</w:t>
      </w:r>
      <w:r>
        <w:rPr>
          <w:rFonts w:ascii="Lucida Console" w:hAnsi="Lucida Console" w:cs="Lucida Console"/>
          <w:sz w:val="18"/>
          <w:szCs w:val="18"/>
        </w:rPr>
        <w:t xml:space="preserve"> </w:t>
      </w:r>
      <w:r>
        <w:rPr>
          <w:rFonts w:ascii="Lucida Console" w:hAnsi="Lucida Console" w:cs="Lucida Console"/>
          <w:color w:val="8A2BE2"/>
          <w:sz w:val="18"/>
          <w:szCs w:val="18"/>
        </w:rPr>
        <w:t>--name</w:t>
      </w:r>
      <w:r>
        <w:rPr>
          <w:rFonts w:ascii="Lucida Console" w:hAnsi="Lucida Console" w:cs="Lucida Console"/>
          <w:sz w:val="18"/>
          <w:szCs w:val="18"/>
        </w:rPr>
        <w:t xml:space="preserve"> </w:t>
      </w:r>
      <w:r>
        <w:rPr>
          <w:rFonts w:ascii="Lucida Console" w:hAnsi="Lucida Console" w:cs="Lucida Console"/>
          <w:color w:val="8A2BE2"/>
          <w:sz w:val="18"/>
          <w:szCs w:val="18"/>
        </w:rPr>
        <w:t>aks-preview</w:t>
      </w:r>
      <w:r>
        <w:rPr>
          <w:rFonts w:ascii="Lucida Console" w:hAnsi="Lucida Console" w:cs="Lucida Console"/>
          <w:sz w:val="18"/>
          <w:szCs w:val="18"/>
        </w:rPr>
        <w:t xml:space="preserve">   </w:t>
      </w:r>
    </w:p>
    <w:p w14:paraId="3D20DBF6" w14:textId="7AAE1177" w:rsidR="00427709" w:rsidRDefault="00427709" w:rsidP="00427709">
      <w:pPr>
        <w:shd w:val="clear" w:color="auto" w:fill="FFFFFF"/>
        <w:spacing w:before="60" w:after="100" w:afterAutospacing="1"/>
        <w:ind w:left="720"/>
        <w:rPr>
          <w:rFonts w:ascii="Segoe UI" w:hAnsi="Segoe UI" w:cs="Segoe UI"/>
          <w:color w:val="1F2328"/>
          <w:shd w:val="clear" w:color="auto" w:fill="FFFFFF"/>
        </w:rPr>
      </w:pPr>
      <w:r>
        <w:rPr>
          <w:rFonts w:ascii="Segoe UI" w:hAnsi="Segoe UI" w:cs="Segoe UI"/>
          <w:color w:val="1F2328"/>
          <w:shd w:val="clear" w:color="auto" w:fill="FFFFFF"/>
        </w:rPr>
        <w:t>Set node soak time for new or existing node pools </w:t>
      </w:r>
    </w:p>
    <w:p w14:paraId="29917EDD" w14:textId="77777777" w:rsidR="00427709" w:rsidRDefault="00427709" w:rsidP="00427709">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color w:val="006400"/>
          <w:sz w:val="18"/>
          <w:szCs w:val="18"/>
        </w:rPr>
        <w:t># Set node soak time for a new node pool</w:t>
      </w:r>
    </w:p>
    <w:p w14:paraId="4DBCB74E" w14:textId="77777777" w:rsidR="00427709" w:rsidRDefault="00427709" w:rsidP="00427709">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color w:val="0000FF"/>
          <w:sz w:val="18"/>
          <w:szCs w:val="18"/>
        </w:rPr>
        <w:t>az</w:t>
      </w:r>
      <w:r>
        <w:rPr>
          <w:rFonts w:ascii="Lucida Console" w:hAnsi="Lucida Console" w:cs="Lucida Console"/>
          <w:sz w:val="18"/>
          <w:szCs w:val="18"/>
        </w:rPr>
        <w:t xml:space="preserve"> </w:t>
      </w:r>
      <w:r>
        <w:rPr>
          <w:rFonts w:ascii="Lucida Console" w:hAnsi="Lucida Console" w:cs="Lucida Console"/>
          <w:color w:val="8A2BE2"/>
          <w:sz w:val="18"/>
          <w:szCs w:val="18"/>
        </w:rPr>
        <w:t>aks</w:t>
      </w:r>
      <w:r>
        <w:rPr>
          <w:rFonts w:ascii="Lucida Console" w:hAnsi="Lucida Console" w:cs="Lucida Console"/>
          <w:sz w:val="18"/>
          <w:szCs w:val="18"/>
        </w:rPr>
        <w:t xml:space="preserve"> </w:t>
      </w:r>
      <w:r>
        <w:rPr>
          <w:rFonts w:ascii="Lucida Console" w:hAnsi="Lucida Console" w:cs="Lucida Console"/>
          <w:color w:val="8A2BE2"/>
          <w:sz w:val="18"/>
          <w:szCs w:val="18"/>
        </w:rPr>
        <w:t>nodepool</w:t>
      </w:r>
      <w:r>
        <w:rPr>
          <w:rFonts w:ascii="Lucida Console" w:hAnsi="Lucida Console" w:cs="Lucida Console"/>
          <w:sz w:val="18"/>
          <w:szCs w:val="18"/>
        </w:rPr>
        <w:t xml:space="preserve"> </w:t>
      </w:r>
      <w:r>
        <w:rPr>
          <w:rFonts w:ascii="Lucida Console" w:hAnsi="Lucida Console" w:cs="Lucida Console"/>
          <w:color w:val="8A2BE2"/>
          <w:sz w:val="18"/>
          <w:szCs w:val="18"/>
        </w:rPr>
        <w:t>add</w:t>
      </w:r>
      <w:r>
        <w:rPr>
          <w:rFonts w:ascii="Lucida Console" w:hAnsi="Lucida Console" w:cs="Lucida Console"/>
          <w:sz w:val="18"/>
          <w:szCs w:val="18"/>
        </w:rPr>
        <w:t xml:space="preserve"> </w:t>
      </w:r>
      <w:r>
        <w:rPr>
          <w:rFonts w:ascii="Lucida Console" w:hAnsi="Lucida Console" w:cs="Lucida Console"/>
          <w:color w:val="000080"/>
          <w:sz w:val="18"/>
          <w:szCs w:val="18"/>
        </w:rPr>
        <w:t>-n</w:t>
      </w:r>
      <w:r>
        <w:rPr>
          <w:rFonts w:ascii="Lucida Console" w:hAnsi="Lucida Console" w:cs="Lucida Console"/>
          <w:sz w:val="18"/>
          <w:szCs w:val="18"/>
        </w:rPr>
        <w:t xml:space="preserve"> </w:t>
      </w:r>
      <w:r>
        <w:rPr>
          <w:rFonts w:ascii="Lucida Console" w:hAnsi="Lucida Console" w:cs="Lucida Console"/>
          <w:color w:val="8A2BE2"/>
          <w:sz w:val="18"/>
          <w:szCs w:val="18"/>
        </w:rPr>
        <w:t>MyNodePool</w:t>
      </w:r>
      <w:r>
        <w:rPr>
          <w:rFonts w:ascii="Lucida Console" w:hAnsi="Lucida Console" w:cs="Lucida Console"/>
          <w:sz w:val="18"/>
          <w:szCs w:val="18"/>
        </w:rPr>
        <w:t xml:space="preserve"> </w:t>
      </w:r>
      <w:r>
        <w:rPr>
          <w:rFonts w:ascii="Lucida Console" w:hAnsi="Lucida Console" w:cs="Lucida Console"/>
          <w:color w:val="000080"/>
          <w:sz w:val="18"/>
          <w:szCs w:val="18"/>
        </w:rPr>
        <w:t>-g</w:t>
      </w:r>
      <w:r>
        <w:rPr>
          <w:rFonts w:ascii="Lucida Console" w:hAnsi="Lucida Console" w:cs="Lucida Console"/>
          <w:sz w:val="18"/>
          <w:szCs w:val="18"/>
        </w:rPr>
        <w:t xml:space="preserve"> </w:t>
      </w:r>
      <w:r>
        <w:rPr>
          <w:rFonts w:ascii="Lucida Console" w:hAnsi="Lucida Console" w:cs="Lucida Console"/>
          <w:color w:val="8A2BE2"/>
          <w:sz w:val="18"/>
          <w:szCs w:val="18"/>
        </w:rPr>
        <w:t>MyResourceGroup</w:t>
      </w:r>
      <w:r>
        <w:rPr>
          <w:rFonts w:ascii="Lucida Console" w:hAnsi="Lucida Console" w:cs="Lucida Console"/>
          <w:sz w:val="18"/>
          <w:szCs w:val="18"/>
        </w:rPr>
        <w:t xml:space="preserve"> </w:t>
      </w:r>
      <w:r>
        <w:rPr>
          <w:rFonts w:ascii="Lucida Console" w:hAnsi="Lucida Console" w:cs="Lucida Console"/>
          <w:color w:val="8A2BE2"/>
          <w:sz w:val="18"/>
          <w:szCs w:val="18"/>
        </w:rPr>
        <w:t>--cluster-name</w:t>
      </w:r>
      <w:r>
        <w:rPr>
          <w:rFonts w:ascii="Lucida Console" w:hAnsi="Lucida Console" w:cs="Lucida Console"/>
          <w:sz w:val="18"/>
          <w:szCs w:val="18"/>
        </w:rPr>
        <w:t xml:space="preserve"> </w:t>
      </w:r>
      <w:r>
        <w:rPr>
          <w:rFonts w:ascii="Lucida Console" w:hAnsi="Lucida Console" w:cs="Lucida Console"/>
          <w:color w:val="8A2BE2"/>
          <w:sz w:val="18"/>
          <w:szCs w:val="18"/>
        </w:rPr>
        <w:t>MyManagedCluster</w:t>
      </w:r>
      <w:r>
        <w:rPr>
          <w:rFonts w:ascii="Lucida Console" w:hAnsi="Lucida Console" w:cs="Lucida Console"/>
          <w:sz w:val="18"/>
          <w:szCs w:val="18"/>
        </w:rPr>
        <w:t xml:space="preserve"> </w:t>
      </w:r>
      <w:r>
        <w:rPr>
          <w:rFonts w:ascii="Lucida Console" w:hAnsi="Lucida Console" w:cs="Lucida Console"/>
          <w:color w:val="8A2BE2"/>
          <w:sz w:val="18"/>
          <w:szCs w:val="18"/>
        </w:rPr>
        <w:t>--node-soak-duration</w:t>
      </w:r>
      <w:r>
        <w:rPr>
          <w:rFonts w:ascii="Lucida Console" w:hAnsi="Lucida Console" w:cs="Lucida Console"/>
          <w:sz w:val="18"/>
          <w:szCs w:val="18"/>
        </w:rPr>
        <w:t xml:space="preserve"> </w:t>
      </w:r>
      <w:r>
        <w:rPr>
          <w:rFonts w:ascii="Lucida Console" w:hAnsi="Lucida Console" w:cs="Lucida Console"/>
          <w:color w:val="800080"/>
          <w:sz w:val="18"/>
          <w:szCs w:val="18"/>
        </w:rPr>
        <w:t>10</w:t>
      </w:r>
    </w:p>
    <w:p w14:paraId="5BD10F10" w14:textId="77777777" w:rsidR="00427709" w:rsidRDefault="00427709" w:rsidP="00427709">
      <w:pPr>
        <w:shd w:val="clear" w:color="auto" w:fill="FFFFFF"/>
        <w:autoSpaceDE w:val="0"/>
        <w:autoSpaceDN w:val="0"/>
        <w:adjustRightInd w:val="0"/>
        <w:rPr>
          <w:rFonts w:ascii="Lucida Console" w:hAnsi="Lucida Console" w:cs="Lucida Console"/>
          <w:sz w:val="18"/>
          <w:szCs w:val="18"/>
        </w:rPr>
      </w:pPr>
    </w:p>
    <w:p w14:paraId="7E3BCFF2" w14:textId="77777777" w:rsidR="00427709" w:rsidRDefault="00427709" w:rsidP="00427709">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color w:val="006400"/>
          <w:sz w:val="18"/>
          <w:szCs w:val="18"/>
        </w:rPr>
        <w:t># Update node soak time for an existing node pool</w:t>
      </w:r>
    </w:p>
    <w:p w14:paraId="57A56FC6" w14:textId="77777777" w:rsidR="00427709" w:rsidRDefault="00427709" w:rsidP="00427709">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color w:val="0000FF"/>
          <w:sz w:val="18"/>
          <w:szCs w:val="18"/>
        </w:rPr>
        <w:t>az</w:t>
      </w:r>
      <w:r>
        <w:rPr>
          <w:rFonts w:ascii="Lucida Console" w:hAnsi="Lucida Console" w:cs="Lucida Console"/>
          <w:sz w:val="18"/>
          <w:szCs w:val="18"/>
        </w:rPr>
        <w:t xml:space="preserve"> </w:t>
      </w:r>
      <w:r>
        <w:rPr>
          <w:rFonts w:ascii="Lucida Console" w:hAnsi="Lucida Console" w:cs="Lucida Console"/>
          <w:color w:val="8A2BE2"/>
          <w:sz w:val="18"/>
          <w:szCs w:val="18"/>
        </w:rPr>
        <w:t>aks</w:t>
      </w:r>
      <w:r>
        <w:rPr>
          <w:rFonts w:ascii="Lucida Console" w:hAnsi="Lucida Console" w:cs="Lucida Console"/>
          <w:sz w:val="18"/>
          <w:szCs w:val="18"/>
        </w:rPr>
        <w:t xml:space="preserve"> </w:t>
      </w:r>
      <w:r>
        <w:rPr>
          <w:rFonts w:ascii="Lucida Console" w:hAnsi="Lucida Console" w:cs="Lucida Console"/>
          <w:color w:val="8A2BE2"/>
          <w:sz w:val="18"/>
          <w:szCs w:val="18"/>
        </w:rPr>
        <w:t>nodepool</w:t>
      </w:r>
      <w:r>
        <w:rPr>
          <w:rFonts w:ascii="Lucida Console" w:hAnsi="Lucida Console" w:cs="Lucida Console"/>
          <w:sz w:val="18"/>
          <w:szCs w:val="18"/>
        </w:rPr>
        <w:t xml:space="preserve"> </w:t>
      </w:r>
      <w:r>
        <w:rPr>
          <w:rFonts w:ascii="Lucida Console" w:hAnsi="Lucida Console" w:cs="Lucida Console"/>
          <w:color w:val="8A2BE2"/>
          <w:sz w:val="18"/>
          <w:szCs w:val="18"/>
        </w:rPr>
        <w:t>update</w:t>
      </w:r>
      <w:r>
        <w:rPr>
          <w:rFonts w:ascii="Lucida Console" w:hAnsi="Lucida Console" w:cs="Lucida Console"/>
          <w:sz w:val="18"/>
          <w:szCs w:val="18"/>
        </w:rPr>
        <w:t xml:space="preserve"> </w:t>
      </w:r>
      <w:r>
        <w:rPr>
          <w:rFonts w:ascii="Lucida Console" w:hAnsi="Lucida Console" w:cs="Lucida Console"/>
          <w:color w:val="000080"/>
          <w:sz w:val="18"/>
          <w:szCs w:val="18"/>
        </w:rPr>
        <w:t>-n</w:t>
      </w:r>
      <w:r>
        <w:rPr>
          <w:rFonts w:ascii="Lucida Console" w:hAnsi="Lucida Console" w:cs="Lucida Console"/>
          <w:sz w:val="18"/>
          <w:szCs w:val="18"/>
        </w:rPr>
        <w:t xml:space="preserve"> </w:t>
      </w:r>
      <w:r>
        <w:rPr>
          <w:rFonts w:ascii="Lucida Console" w:hAnsi="Lucida Console" w:cs="Lucida Console"/>
          <w:color w:val="8A2BE2"/>
          <w:sz w:val="18"/>
          <w:szCs w:val="18"/>
        </w:rPr>
        <w:t>MyNodePool</w:t>
      </w:r>
      <w:r>
        <w:rPr>
          <w:rFonts w:ascii="Lucida Console" w:hAnsi="Lucida Console" w:cs="Lucida Console"/>
          <w:sz w:val="18"/>
          <w:szCs w:val="18"/>
        </w:rPr>
        <w:t xml:space="preserve"> </w:t>
      </w:r>
      <w:r>
        <w:rPr>
          <w:rFonts w:ascii="Lucida Console" w:hAnsi="Lucida Console" w:cs="Lucida Console"/>
          <w:color w:val="000080"/>
          <w:sz w:val="18"/>
          <w:szCs w:val="18"/>
        </w:rPr>
        <w:t>-g</w:t>
      </w:r>
      <w:r>
        <w:rPr>
          <w:rFonts w:ascii="Lucida Console" w:hAnsi="Lucida Console" w:cs="Lucida Console"/>
          <w:sz w:val="18"/>
          <w:szCs w:val="18"/>
        </w:rPr>
        <w:t xml:space="preserve"> </w:t>
      </w:r>
      <w:r>
        <w:rPr>
          <w:rFonts w:ascii="Lucida Console" w:hAnsi="Lucida Console" w:cs="Lucida Console"/>
          <w:color w:val="8A2BE2"/>
          <w:sz w:val="18"/>
          <w:szCs w:val="18"/>
        </w:rPr>
        <w:t>MyResourceGroup</w:t>
      </w:r>
      <w:r>
        <w:rPr>
          <w:rFonts w:ascii="Lucida Console" w:hAnsi="Lucida Console" w:cs="Lucida Console"/>
          <w:sz w:val="18"/>
          <w:szCs w:val="18"/>
        </w:rPr>
        <w:t xml:space="preserve"> </w:t>
      </w:r>
      <w:r>
        <w:rPr>
          <w:rFonts w:ascii="Lucida Console" w:hAnsi="Lucida Console" w:cs="Lucida Console"/>
          <w:color w:val="8A2BE2"/>
          <w:sz w:val="18"/>
          <w:szCs w:val="18"/>
        </w:rPr>
        <w:t>--cluster-name</w:t>
      </w:r>
      <w:r>
        <w:rPr>
          <w:rFonts w:ascii="Lucida Console" w:hAnsi="Lucida Console" w:cs="Lucida Console"/>
          <w:sz w:val="18"/>
          <w:szCs w:val="18"/>
        </w:rPr>
        <w:t xml:space="preserve"> </w:t>
      </w:r>
      <w:r>
        <w:rPr>
          <w:rFonts w:ascii="Lucida Console" w:hAnsi="Lucida Console" w:cs="Lucida Console"/>
          <w:color w:val="8A2BE2"/>
          <w:sz w:val="18"/>
          <w:szCs w:val="18"/>
        </w:rPr>
        <w:t>MyManagedCluster</w:t>
      </w:r>
      <w:r>
        <w:rPr>
          <w:rFonts w:ascii="Lucida Console" w:hAnsi="Lucida Console" w:cs="Lucida Console"/>
          <w:sz w:val="18"/>
          <w:szCs w:val="18"/>
        </w:rPr>
        <w:t xml:space="preserve"> </w:t>
      </w:r>
      <w:r>
        <w:rPr>
          <w:rFonts w:ascii="Lucida Console" w:hAnsi="Lucida Console" w:cs="Lucida Console"/>
          <w:color w:val="8A2BE2"/>
          <w:sz w:val="18"/>
          <w:szCs w:val="18"/>
        </w:rPr>
        <w:t>--max-surge</w:t>
      </w:r>
      <w:r>
        <w:rPr>
          <w:rFonts w:ascii="Lucida Console" w:hAnsi="Lucida Console" w:cs="Lucida Console"/>
          <w:sz w:val="18"/>
          <w:szCs w:val="18"/>
        </w:rPr>
        <w:t xml:space="preserve"> </w:t>
      </w:r>
      <w:r>
        <w:rPr>
          <w:rFonts w:ascii="Lucida Console" w:hAnsi="Lucida Console" w:cs="Lucida Console"/>
          <w:color w:val="8A2BE2"/>
          <w:sz w:val="18"/>
          <w:szCs w:val="18"/>
        </w:rPr>
        <w:t>33%</w:t>
      </w:r>
      <w:r>
        <w:rPr>
          <w:rFonts w:ascii="Lucida Console" w:hAnsi="Lucida Console" w:cs="Lucida Console"/>
          <w:sz w:val="18"/>
          <w:szCs w:val="18"/>
        </w:rPr>
        <w:t xml:space="preserve"> </w:t>
      </w:r>
      <w:r>
        <w:rPr>
          <w:rFonts w:ascii="Lucida Console" w:hAnsi="Lucida Console" w:cs="Lucida Console"/>
          <w:color w:val="8A2BE2"/>
          <w:sz w:val="18"/>
          <w:szCs w:val="18"/>
        </w:rPr>
        <w:t>--node-soak-duration</w:t>
      </w:r>
      <w:r>
        <w:rPr>
          <w:rFonts w:ascii="Lucida Console" w:hAnsi="Lucida Console" w:cs="Lucida Console"/>
          <w:sz w:val="18"/>
          <w:szCs w:val="18"/>
        </w:rPr>
        <w:t xml:space="preserve"> </w:t>
      </w:r>
      <w:r>
        <w:rPr>
          <w:rFonts w:ascii="Lucida Console" w:hAnsi="Lucida Console" w:cs="Lucida Console"/>
          <w:color w:val="800080"/>
          <w:sz w:val="18"/>
          <w:szCs w:val="18"/>
        </w:rPr>
        <w:t>5</w:t>
      </w:r>
    </w:p>
    <w:p w14:paraId="00BDD853" w14:textId="77777777" w:rsidR="00427709" w:rsidRDefault="00427709" w:rsidP="00427709">
      <w:pPr>
        <w:shd w:val="clear" w:color="auto" w:fill="FFFFFF"/>
        <w:autoSpaceDE w:val="0"/>
        <w:autoSpaceDN w:val="0"/>
        <w:adjustRightInd w:val="0"/>
        <w:rPr>
          <w:rFonts w:ascii="Lucida Console" w:hAnsi="Lucida Console" w:cs="Lucida Console"/>
          <w:sz w:val="18"/>
          <w:szCs w:val="18"/>
        </w:rPr>
      </w:pPr>
    </w:p>
    <w:p w14:paraId="0E209004" w14:textId="77777777" w:rsidR="00427709" w:rsidRDefault="00427709" w:rsidP="00427709">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color w:val="006400"/>
          <w:sz w:val="18"/>
          <w:szCs w:val="18"/>
        </w:rPr>
        <w:t># Set node soak time when upgrading an existing node pool</w:t>
      </w:r>
    </w:p>
    <w:p w14:paraId="1241B536" w14:textId="77777777" w:rsidR="00427709" w:rsidRDefault="00427709" w:rsidP="00427709">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color w:val="0000FF"/>
          <w:sz w:val="18"/>
          <w:szCs w:val="18"/>
        </w:rPr>
        <w:t>az</w:t>
      </w:r>
      <w:r>
        <w:rPr>
          <w:rFonts w:ascii="Lucida Console" w:hAnsi="Lucida Console" w:cs="Lucida Console"/>
          <w:sz w:val="18"/>
          <w:szCs w:val="18"/>
        </w:rPr>
        <w:t xml:space="preserve"> </w:t>
      </w:r>
      <w:r>
        <w:rPr>
          <w:rFonts w:ascii="Lucida Console" w:hAnsi="Lucida Console" w:cs="Lucida Console"/>
          <w:color w:val="8A2BE2"/>
          <w:sz w:val="18"/>
          <w:szCs w:val="18"/>
        </w:rPr>
        <w:t>aks</w:t>
      </w:r>
      <w:r>
        <w:rPr>
          <w:rFonts w:ascii="Lucida Console" w:hAnsi="Lucida Console" w:cs="Lucida Console"/>
          <w:sz w:val="18"/>
          <w:szCs w:val="18"/>
        </w:rPr>
        <w:t xml:space="preserve"> </w:t>
      </w:r>
      <w:r>
        <w:rPr>
          <w:rFonts w:ascii="Lucida Console" w:hAnsi="Lucida Console" w:cs="Lucida Console"/>
          <w:color w:val="8A2BE2"/>
          <w:sz w:val="18"/>
          <w:szCs w:val="18"/>
        </w:rPr>
        <w:t>nodepool</w:t>
      </w:r>
      <w:r>
        <w:rPr>
          <w:rFonts w:ascii="Lucida Console" w:hAnsi="Lucida Console" w:cs="Lucida Console"/>
          <w:sz w:val="18"/>
          <w:szCs w:val="18"/>
        </w:rPr>
        <w:t xml:space="preserve"> </w:t>
      </w:r>
      <w:r>
        <w:rPr>
          <w:rFonts w:ascii="Lucida Console" w:hAnsi="Lucida Console" w:cs="Lucida Console"/>
          <w:color w:val="8A2BE2"/>
          <w:sz w:val="18"/>
          <w:szCs w:val="18"/>
        </w:rPr>
        <w:t>upgrade</w:t>
      </w:r>
      <w:r>
        <w:rPr>
          <w:rFonts w:ascii="Lucida Console" w:hAnsi="Lucida Console" w:cs="Lucida Console"/>
          <w:sz w:val="18"/>
          <w:szCs w:val="18"/>
        </w:rPr>
        <w:t xml:space="preserve"> </w:t>
      </w:r>
      <w:r>
        <w:rPr>
          <w:rFonts w:ascii="Lucida Console" w:hAnsi="Lucida Console" w:cs="Lucida Console"/>
          <w:color w:val="000080"/>
          <w:sz w:val="18"/>
          <w:szCs w:val="18"/>
        </w:rPr>
        <w:t>-n</w:t>
      </w:r>
      <w:r>
        <w:rPr>
          <w:rFonts w:ascii="Lucida Console" w:hAnsi="Lucida Console" w:cs="Lucida Console"/>
          <w:sz w:val="18"/>
          <w:szCs w:val="18"/>
        </w:rPr>
        <w:t xml:space="preserve"> </w:t>
      </w:r>
      <w:r>
        <w:rPr>
          <w:rFonts w:ascii="Lucida Console" w:hAnsi="Lucida Console" w:cs="Lucida Console"/>
          <w:color w:val="8A2BE2"/>
          <w:sz w:val="18"/>
          <w:szCs w:val="18"/>
        </w:rPr>
        <w:t>MyNodePool</w:t>
      </w:r>
      <w:r>
        <w:rPr>
          <w:rFonts w:ascii="Lucida Console" w:hAnsi="Lucida Console" w:cs="Lucida Console"/>
          <w:sz w:val="18"/>
          <w:szCs w:val="18"/>
        </w:rPr>
        <w:t xml:space="preserve"> </w:t>
      </w:r>
      <w:r>
        <w:rPr>
          <w:rFonts w:ascii="Lucida Console" w:hAnsi="Lucida Console" w:cs="Lucida Console"/>
          <w:color w:val="000080"/>
          <w:sz w:val="18"/>
          <w:szCs w:val="18"/>
        </w:rPr>
        <w:t>-g</w:t>
      </w:r>
      <w:r>
        <w:rPr>
          <w:rFonts w:ascii="Lucida Console" w:hAnsi="Lucida Console" w:cs="Lucida Console"/>
          <w:sz w:val="18"/>
          <w:szCs w:val="18"/>
        </w:rPr>
        <w:t xml:space="preserve"> </w:t>
      </w:r>
      <w:r>
        <w:rPr>
          <w:rFonts w:ascii="Lucida Console" w:hAnsi="Lucida Console" w:cs="Lucida Console"/>
          <w:color w:val="8A2BE2"/>
          <w:sz w:val="18"/>
          <w:szCs w:val="18"/>
        </w:rPr>
        <w:t>MyResourceGroup</w:t>
      </w:r>
      <w:r>
        <w:rPr>
          <w:rFonts w:ascii="Lucida Console" w:hAnsi="Lucida Console" w:cs="Lucida Console"/>
          <w:sz w:val="18"/>
          <w:szCs w:val="18"/>
        </w:rPr>
        <w:t xml:space="preserve"> </w:t>
      </w:r>
      <w:r>
        <w:rPr>
          <w:rFonts w:ascii="Lucida Console" w:hAnsi="Lucida Console" w:cs="Lucida Console"/>
          <w:color w:val="8A2BE2"/>
          <w:sz w:val="18"/>
          <w:szCs w:val="18"/>
        </w:rPr>
        <w:t>--cluster-name</w:t>
      </w:r>
      <w:r>
        <w:rPr>
          <w:rFonts w:ascii="Lucida Console" w:hAnsi="Lucida Console" w:cs="Lucida Console"/>
          <w:sz w:val="18"/>
          <w:szCs w:val="18"/>
        </w:rPr>
        <w:t xml:space="preserve"> </w:t>
      </w:r>
      <w:r>
        <w:rPr>
          <w:rFonts w:ascii="Lucida Console" w:hAnsi="Lucida Console" w:cs="Lucida Console"/>
          <w:color w:val="8A2BE2"/>
          <w:sz w:val="18"/>
          <w:szCs w:val="18"/>
        </w:rPr>
        <w:t>MyManagedCluster</w:t>
      </w:r>
      <w:r>
        <w:rPr>
          <w:rFonts w:ascii="Lucida Console" w:hAnsi="Lucida Console" w:cs="Lucida Console"/>
          <w:sz w:val="18"/>
          <w:szCs w:val="18"/>
        </w:rPr>
        <w:t xml:space="preserve"> </w:t>
      </w:r>
      <w:r>
        <w:rPr>
          <w:rFonts w:ascii="Lucida Console" w:hAnsi="Lucida Console" w:cs="Lucida Console"/>
          <w:color w:val="8A2BE2"/>
          <w:sz w:val="18"/>
          <w:szCs w:val="18"/>
        </w:rPr>
        <w:t>--max-surge</w:t>
      </w:r>
      <w:r>
        <w:rPr>
          <w:rFonts w:ascii="Lucida Console" w:hAnsi="Lucida Console" w:cs="Lucida Console"/>
          <w:sz w:val="18"/>
          <w:szCs w:val="18"/>
        </w:rPr>
        <w:t xml:space="preserve"> </w:t>
      </w:r>
      <w:r>
        <w:rPr>
          <w:rFonts w:ascii="Lucida Console" w:hAnsi="Lucida Console" w:cs="Lucida Console"/>
          <w:color w:val="8A2BE2"/>
          <w:sz w:val="18"/>
          <w:szCs w:val="18"/>
        </w:rPr>
        <w:t>33%</w:t>
      </w:r>
      <w:r>
        <w:rPr>
          <w:rFonts w:ascii="Lucida Console" w:hAnsi="Lucida Console" w:cs="Lucida Console"/>
          <w:sz w:val="18"/>
          <w:szCs w:val="18"/>
        </w:rPr>
        <w:t xml:space="preserve"> </w:t>
      </w:r>
      <w:r>
        <w:rPr>
          <w:rFonts w:ascii="Lucida Console" w:hAnsi="Lucida Console" w:cs="Lucida Console"/>
          <w:color w:val="8A2BE2"/>
          <w:sz w:val="18"/>
          <w:szCs w:val="18"/>
        </w:rPr>
        <w:t>--node-soak-duration</w:t>
      </w:r>
      <w:r>
        <w:rPr>
          <w:rFonts w:ascii="Lucida Console" w:hAnsi="Lucida Console" w:cs="Lucida Console"/>
          <w:sz w:val="18"/>
          <w:szCs w:val="18"/>
        </w:rPr>
        <w:t xml:space="preserve"> </w:t>
      </w:r>
      <w:r>
        <w:rPr>
          <w:rFonts w:ascii="Lucida Console" w:hAnsi="Lucida Console" w:cs="Lucida Console"/>
          <w:color w:val="800080"/>
          <w:sz w:val="18"/>
          <w:szCs w:val="18"/>
        </w:rPr>
        <w:t>20</w:t>
      </w:r>
    </w:p>
    <w:p w14:paraId="7DD189BB" w14:textId="77777777" w:rsidR="00427709" w:rsidRDefault="00427709" w:rsidP="00427709">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
    <w:p w14:paraId="2FF4FB40" w14:textId="77777777" w:rsidR="00427709" w:rsidRDefault="00427709" w:rsidP="00427709">
      <w:pPr>
        <w:shd w:val="clear" w:color="auto" w:fill="FFFFFF"/>
        <w:spacing w:before="60" w:after="100" w:afterAutospacing="1"/>
        <w:ind w:left="720"/>
        <w:rPr>
          <w:rFonts w:ascii="Segoe UI" w:hAnsi="Segoe UI" w:cs="Segoe UI"/>
          <w:color w:val="1F2328"/>
        </w:rPr>
      </w:pPr>
    </w:p>
    <w:p w14:paraId="706713E5" w14:textId="77777777" w:rsidR="000E1A6D" w:rsidRDefault="000E1A6D" w:rsidP="000E1A6D">
      <w:pPr>
        <w:numPr>
          <w:ilvl w:val="0"/>
          <w:numId w:val="36"/>
        </w:numPr>
        <w:shd w:val="clear" w:color="auto" w:fill="FFFFFF"/>
        <w:spacing w:before="60" w:after="100" w:afterAutospacing="1"/>
        <w:rPr>
          <w:rFonts w:ascii="Segoe UI" w:hAnsi="Segoe UI" w:cs="Segoe UI"/>
          <w:color w:val="1F2328"/>
        </w:rPr>
      </w:pPr>
      <w:r>
        <w:rPr>
          <w:rFonts w:ascii="Segoe UI" w:hAnsi="Segoe UI" w:cs="Segoe UI"/>
          <w:color w:val="1F2328"/>
        </w:rPr>
        <w:t>This process repeats until all nodes in the cluster have been upgraded.</w:t>
      </w:r>
    </w:p>
    <w:p w14:paraId="3D733612" w14:textId="77777777" w:rsidR="000E1A6D" w:rsidRDefault="000E1A6D" w:rsidP="000E1A6D">
      <w:pPr>
        <w:numPr>
          <w:ilvl w:val="0"/>
          <w:numId w:val="36"/>
        </w:numPr>
        <w:shd w:val="clear" w:color="auto" w:fill="FFFFFF"/>
        <w:spacing w:before="60" w:after="100" w:afterAutospacing="1"/>
        <w:rPr>
          <w:rFonts w:ascii="Segoe UI" w:hAnsi="Segoe UI" w:cs="Segoe UI"/>
          <w:color w:val="1F2328"/>
        </w:rPr>
      </w:pPr>
      <w:r>
        <w:rPr>
          <w:rFonts w:ascii="Segoe UI" w:hAnsi="Segoe UI" w:cs="Segoe UI"/>
          <w:color w:val="1F2328"/>
        </w:rPr>
        <w:t>At the end of the process, the last buffer node is deleted, maintaining the existing agent node count and zone balance.</w:t>
      </w:r>
    </w:p>
    <w:p w14:paraId="09B5D7BC" w14:textId="1D783D25" w:rsidR="00A93D24" w:rsidRDefault="00A93D24" w:rsidP="00794F67">
      <w:pPr>
        <w:pStyle w:val="NormalWeb"/>
        <w:shd w:val="clear" w:color="auto" w:fill="FFFFFF"/>
        <w:ind w:left="720"/>
        <w:rPr>
          <w:rFonts w:ascii="Segoe UI" w:hAnsi="Segoe UI" w:cs="Segoe UI"/>
          <w:color w:val="161616"/>
        </w:rPr>
      </w:pPr>
    </w:p>
    <w:p w14:paraId="1D88B00F" w14:textId="29937FBE" w:rsidR="00053551" w:rsidRDefault="0002278C" w:rsidP="00053551">
      <w:pPr>
        <w:pStyle w:val="Heading1"/>
        <w:rPr>
          <w:rFonts w:asciiTheme="minorHAnsi" w:eastAsia="Arial" w:hAnsiTheme="minorHAnsi" w:cstheme="minorHAnsi"/>
          <w:color w:val="E36C0A" w:themeColor="accent6" w:themeShade="BF"/>
        </w:rPr>
      </w:pPr>
      <w:bookmarkStart w:id="5" w:name="_Toc156992123"/>
      <w:r>
        <w:rPr>
          <w:rFonts w:asciiTheme="minorHAnsi" w:eastAsia="Arial" w:hAnsiTheme="minorHAnsi" w:cstheme="minorHAnsi"/>
          <w:color w:val="E36C0A" w:themeColor="accent6" w:themeShade="BF"/>
        </w:rPr>
        <w:t>Create 3 Node</w:t>
      </w:r>
      <w:r w:rsidR="00053551" w:rsidRPr="00053551">
        <w:rPr>
          <w:rFonts w:asciiTheme="minorHAnsi" w:eastAsia="Arial" w:hAnsiTheme="minorHAnsi" w:cstheme="minorHAnsi"/>
          <w:color w:val="E36C0A" w:themeColor="accent6" w:themeShade="BF"/>
        </w:rPr>
        <w:t xml:space="preserve"> Azure Kubernetes </w:t>
      </w:r>
      <w:r>
        <w:rPr>
          <w:rFonts w:asciiTheme="minorHAnsi" w:eastAsia="Arial" w:hAnsiTheme="minorHAnsi" w:cstheme="minorHAnsi"/>
          <w:color w:val="E36C0A" w:themeColor="accent6" w:themeShade="BF"/>
        </w:rPr>
        <w:t>Cluster</w:t>
      </w:r>
      <w:bookmarkEnd w:id="5"/>
    </w:p>
    <w:p w14:paraId="0DD07EE7" w14:textId="77777777" w:rsidR="006362C2" w:rsidRDefault="006362C2" w:rsidP="006362C2"/>
    <w:p w14:paraId="4A2AC26E" w14:textId="798A92C3" w:rsidR="006362C2" w:rsidRDefault="008D4460" w:rsidP="006362C2">
      <w:pPr>
        <w:rPr>
          <w:sz w:val="28"/>
          <w:szCs w:val="28"/>
        </w:rPr>
      </w:pPr>
      <w:r w:rsidRPr="008D4460">
        <w:rPr>
          <w:sz w:val="28"/>
          <w:szCs w:val="28"/>
        </w:rPr>
        <w:t>az group create -l eastus -n AKSDemo</w:t>
      </w:r>
    </w:p>
    <w:p w14:paraId="64F96B31" w14:textId="77777777" w:rsidR="008D4460" w:rsidRDefault="008D4460" w:rsidP="006362C2">
      <w:pPr>
        <w:rPr>
          <w:sz w:val="28"/>
          <w:szCs w:val="28"/>
        </w:rPr>
      </w:pPr>
    </w:p>
    <w:p w14:paraId="3632A019" w14:textId="0A3F1C27" w:rsidR="008D4460" w:rsidRDefault="008D4460" w:rsidP="006362C2">
      <w:pPr>
        <w:rPr>
          <w:sz w:val="28"/>
          <w:szCs w:val="28"/>
        </w:rPr>
      </w:pPr>
      <w:r w:rsidRPr="008D4460">
        <w:rPr>
          <w:sz w:val="28"/>
          <w:szCs w:val="28"/>
        </w:rPr>
        <w:drawing>
          <wp:inline distT="0" distB="0" distL="0" distR="0" wp14:anchorId="3227AFB4" wp14:editId="378C5453">
            <wp:extent cx="5578323" cy="1798476"/>
            <wp:effectExtent l="0" t="0" r="3810" b="0"/>
            <wp:docPr id="2079229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229382" name=""/>
                    <pic:cNvPicPr/>
                  </pic:nvPicPr>
                  <pic:blipFill>
                    <a:blip r:embed="rId23"/>
                    <a:stretch>
                      <a:fillRect/>
                    </a:stretch>
                  </pic:blipFill>
                  <pic:spPr>
                    <a:xfrm>
                      <a:off x="0" y="0"/>
                      <a:ext cx="5578323" cy="1798476"/>
                    </a:xfrm>
                    <a:prstGeom prst="rect">
                      <a:avLst/>
                    </a:prstGeom>
                  </pic:spPr>
                </pic:pic>
              </a:graphicData>
            </a:graphic>
          </wp:inline>
        </w:drawing>
      </w:r>
    </w:p>
    <w:p w14:paraId="13D28455" w14:textId="77777777" w:rsidR="008D4460" w:rsidRDefault="008D4460" w:rsidP="006362C2">
      <w:pPr>
        <w:rPr>
          <w:sz w:val="28"/>
          <w:szCs w:val="28"/>
        </w:rPr>
      </w:pPr>
    </w:p>
    <w:p w14:paraId="33CC70AD" w14:textId="20664E45" w:rsidR="008D4460" w:rsidRDefault="008D4460" w:rsidP="006362C2">
      <w:pPr>
        <w:rPr>
          <w:rFonts w:ascii="Segoe UI" w:hAnsi="Segoe UI" w:cs="Segoe UI"/>
          <w:color w:val="161616"/>
          <w:shd w:val="clear" w:color="auto" w:fill="FFFFFF"/>
        </w:rPr>
      </w:pPr>
      <w:r>
        <w:rPr>
          <w:rFonts w:ascii="Segoe UI" w:hAnsi="Segoe UI" w:cs="Segoe UI"/>
          <w:color w:val="161616"/>
          <w:shd w:val="clear" w:color="auto" w:fill="FFFFFF"/>
        </w:rPr>
        <w:lastRenderedPageBreak/>
        <w:t>To create an AKS cluster, use the </w:t>
      </w:r>
      <w:hyperlink r:id="rId24" w:anchor="az-aks-create" w:history="1">
        <w:r>
          <w:rPr>
            <w:rStyle w:val="Hyperlink"/>
            <w:rFonts w:ascii="Segoe UI" w:eastAsiaTheme="majorEastAsia" w:hAnsi="Segoe UI" w:cs="Segoe UI"/>
            <w:shd w:val="clear" w:color="auto" w:fill="FFFFFF"/>
          </w:rPr>
          <w:t>az aks create</w:t>
        </w:r>
      </w:hyperlink>
      <w:r>
        <w:rPr>
          <w:rFonts w:ascii="Segoe UI" w:hAnsi="Segoe UI" w:cs="Segoe UI"/>
          <w:color w:val="161616"/>
          <w:shd w:val="clear" w:color="auto" w:fill="FFFFFF"/>
        </w:rPr>
        <w:t> command. The following example creates a cluster named </w:t>
      </w:r>
      <w:r>
        <w:rPr>
          <w:rStyle w:val="Emphasis"/>
          <w:rFonts w:ascii="Segoe UI" w:eastAsiaTheme="minorEastAsia" w:hAnsi="Segoe UI" w:cs="Segoe UI"/>
          <w:color w:val="161616"/>
          <w:shd w:val="clear" w:color="auto" w:fill="FFFFFF"/>
        </w:rPr>
        <w:t>BipeenClus01</w:t>
      </w:r>
      <w:r>
        <w:rPr>
          <w:rFonts w:ascii="Segoe UI" w:hAnsi="Segoe UI" w:cs="Segoe UI"/>
          <w:color w:val="161616"/>
          <w:shd w:val="clear" w:color="auto" w:fill="FFFFFF"/>
        </w:rPr>
        <w:t> with one node</w:t>
      </w:r>
      <w:r>
        <w:rPr>
          <w:rFonts w:ascii="Segoe UI" w:hAnsi="Segoe UI" w:cs="Segoe UI"/>
          <w:color w:val="161616"/>
          <w:shd w:val="clear" w:color="auto" w:fill="FFFFFF"/>
        </w:rPr>
        <w:t xml:space="preserve"> and generate SSH-key</w:t>
      </w:r>
      <w:r w:rsidR="009E038D">
        <w:rPr>
          <w:rFonts w:ascii="Segoe UI" w:hAnsi="Segoe UI" w:cs="Segoe UI"/>
          <w:color w:val="161616"/>
          <w:shd w:val="clear" w:color="auto" w:fill="FFFFFF"/>
        </w:rPr>
        <w:t>. It will automatically use 3 Nodes when you don’t specify node count</w:t>
      </w:r>
    </w:p>
    <w:p w14:paraId="1AE9374F" w14:textId="77777777" w:rsidR="008D4460" w:rsidRDefault="008D4460" w:rsidP="006362C2">
      <w:pPr>
        <w:rPr>
          <w:rFonts w:ascii="Segoe UI" w:hAnsi="Segoe UI" w:cs="Segoe UI"/>
          <w:color w:val="161616"/>
          <w:shd w:val="clear" w:color="auto" w:fill="FFFFFF"/>
        </w:rPr>
      </w:pPr>
    </w:p>
    <w:p w14:paraId="6FB51B11" w14:textId="744AB647" w:rsidR="008D4460" w:rsidRDefault="008D4460" w:rsidP="006362C2">
      <w:pPr>
        <w:rPr>
          <w:sz w:val="28"/>
          <w:szCs w:val="28"/>
        </w:rPr>
      </w:pPr>
      <w:r w:rsidRPr="008D4460">
        <w:rPr>
          <w:sz w:val="28"/>
          <w:szCs w:val="28"/>
        </w:rPr>
        <w:t>az aks create --resource-group AKSDemo --name BipeenClus01 --generate-ssh-keys</w:t>
      </w:r>
    </w:p>
    <w:p w14:paraId="79581F05" w14:textId="77777777" w:rsidR="009E038D" w:rsidRDefault="009E038D" w:rsidP="006362C2">
      <w:pPr>
        <w:rPr>
          <w:sz w:val="28"/>
          <w:szCs w:val="28"/>
        </w:rPr>
      </w:pPr>
    </w:p>
    <w:p w14:paraId="7023E29D" w14:textId="4B3C69C9" w:rsidR="009E038D" w:rsidRDefault="009E038D" w:rsidP="006362C2">
      <w:pPr>
        <w:rPr>
          <w:sz w:val="28"/>
          <w:szCs w:val="28"/>
        </w:rPr>
      </w:pPr>
      <w:r w:rsidRPr="009E038D">
        <w:rPr>
          <w:sz w:val="28"/>
          <w:szCs w:val="28"/>
        </w:rPr>
        <w:drawing>
          <wp:inline distT="0" distB="0" distL="0" distR="0" wp14:anchorId="67B311A5" wp14:editId="5BB8C7AC">
            <wp:extent cx="6111770" cy="5433531"/>
            <wp:effectExtent l="0" t="0" r="3810" b="0"/>
            <wp:docPr id="1567515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515265" name=""/>
                    <pic:cNvPicPr/>
                  </pic:nvPicPr>
                  <pic:blipFill>
                    <a:blip r:embed="rId25"/>
                    <a:stretch>
                      <a:fillRect/>
                    </a:stretch>
                  </pic:blipFill>
                  <pic:spPr>
                    <a:xfrm>
                      <a:off x="0" y="0"/>
                      <a:ext cx="6111770" cy="5433531"/>
                    </a:xfrm>
                    <a:prstGeom prst="rect">
                      <a:avLst/>
                    </a:prstGeom>
                  </pic:spPr>
                </pic:pic>
              </a:graphicData>
            </a:graphic>
          </wp:inline>
        </w:drawing>
      </w:r>
    </w:p>
    <w:p w14:paraId="1EBD9FD9" w14:textId="77777777" w:rsidR="009E038D" w:rsidRDefault="009E038D" w:rsidP="006362C2">
      <w:pPr>
        <w:rPr>
          <w:sz w:val="28"/>
          <w:szCs w:val="28"/>
        </w:rPr>
      </w:pPr>
    </w:p>
    <w:p w14:paraId="6C99DC83" w14:textId="374AFD33" w:rsidR="009E038D" w:rsidRDefault="009E038D" w:rsidP="006362C2">
      <w:pPr>
        <w:rPr>
          <w:rFonts w:ascii="Segoe UI" w:hAnsi="Segoe UI" w:cs="Segoe UI"/>
          <w:color w:val="161616"/>
          <w:shd w:val="clear" w:color="auto" w:fill="FFFFFF"/>
        </w:rPr>
      </w:pPr>
      <w:r>
        <w:rPr>
          <w:rFonts w:ascii="Segoe UI" w:hAnsi="Segoe UI" w:cs="Segoe UI"/>
          <w:color w:val="161616"/>
          <w:shd w:val="clear" w:color="auto" w:fill="FFFFFF"/>
        </w:rPr>
        <w:t>Configure </w:t>
      </w:r>
      <w:r>
        <w:rPr>
          <w:rStyle w:val="HTMLCode"/>
          <w:rFonts w:ascii="Consolas" w:eastAsiaTheme="majorEastAsia" w:hAnsi="Consolas"/>
          <w:color w:val="161616"/>
        </w:rPr>
        <w:t>kubectl</w:t>
      </w:r>
      <w:r>
        <w:rPr>
          <w:rFonts w:ascii="Segoe UI" w:hAnsi="Segoe UI" w:cs="Segoe UI"/>
          <w:color w:val="161616"/>
          <w:shd w:val="clear" w:color="auto" w:fill="FFFFFF"/>
        </w:rPr>
        <w:t> to connect to your Kubernetes cluster using the </w:t>
      </w:r>
      <w:hyperlink r:id="rId26" w:anchor="az-aks-get-credentials" w:history="1">
        <w:r>
          <w:rPr>
            <w:rStyle w:val="Hyperlink"/>
            <w:rFonts w:ascii="Segoe UI" w:eastAsiaTheme="majorEastAsia" w:hAnsi="Segoe UI" w:cs="Segoe UI"/>
            <w:shd w:val="clear" w:color="auto" w:fill="FFFFFF"/>
          </w:rPr>
          <w:t>az aks get-credentials</w:t>
        </w:r>
      </w:hyperlink>
      <w:r>
        <w:rPr>
          <w:rFonts w:ascii="Segoe UI" w:hAnsi="Segoe UI" w:cs="Segoe UI"/>
          <w:color w:val="161616"/>
          <w:shd w:val="clear" w:color="auto" w:fill="FFFFFF"/>
        </w:rPr>
        <w:t> command. This command downloads credentials and configures the Kubernetes CLI to use them.</w:t>
      </w:r>
    </w:p>
    <w:p w14:paraId="55F59708" w14:textId="77777777" w:rsidR="009E038D" w:rsidRDefault="009E038D" w:rsidP="006362C2">
      <w:pPr>
        <w:rPr>
          <w:sz w:val="28"/>
          <w:szCs w:val="28"/>
        </w:rPr>
      </w:pPr>
    </w:p>
    <w:p w14:paraId="76878FEC" w14:textId="0CD543E2" w:rsidR="009E038D" w:rsidRDefault="009E038D" w:rsidP="006362C2">
      <w:pPr>
        <w:rPr>
          <w:sz w:val="28"/>
          <w:szCs w:val="28"/>
        </w:rPr>
      </w:pPr>
      <w:r w:rsidRPr="009E038D">
        <w:rPr>
          <w:sz w:val="28"/>
          <w:szCs w:val="28"/>
        </w:rPr>
        <w:t xml:space="preserve">az aks get-credentials --resource-group </w:t>
      </w:r>
      <w:r w:rsidRPr="008D4460">
        <w:rPr>
          <w:sz w:val="28"/>
          <w:szCs w:val="28"/>
        </w:rPr>
        <w:t>AKSDemo</w:t>
      </w:r>
      <w:r w:rsidRPr="009E038D">
        <w:rPr>
          <w:sz w:val="28"/>
          <w:szCs w:val="28"/>
        </w:rPr>
        <w:t xml:space="preserve"> --name </w:t>
      </w:r>
      <w:r w:rsidRPr="008D4460">
        <w:rPr>
          <w:sz w:val="28"/>
          <w:szCs w:val="28"/>
        </w:rPr>
        <w:t>BipeenClus0</w:t>
      </w:r>
      <w:r>
        <w:rPr>
          <w:sz w:val="28"/>
          <w:szCs w:val="28"/>
        </w:rPr>
        <w:t>1</w:t>
      </w:r>
    </w:p>
    <w:p w14:paraId="7BCD8264" w14:textId="77777777" w:rsidR="009E038D" w:rsidRDefault="009E038D" w:rsidP="006362C2">
      <w:pPr>
        <w:rPr>
          <w:sz w:val="28"/>
          <w:szCs w:val="28"/>
        </w:rPr>
      </w:pPr>
    </w:p>
    <w:p w14:paraId="087BA066" w14:textId="2C03BE69" w:rsidR="009E038D" w:rsidRDefault="009E038D" w:rsidP="006362C2">
      <w:pPr>
        <w:rPr>
          <w:sz w:val="28"/>
          <w:szCs w:val="28"/>
        </w:rPr>
      </w:pPr>
      <w:r w:rsidRPr="009E038D">
        <w:rPr>
          <w:sz w:val="28"/>
          <w:szCs w:val="28"/>
        </w:rPr>
        <w:drawing>
          <wp:inline distT="0" distB="0" distL="0" distR="0" wp14:anchorId="26AC9A69" wp14:editId="46AC86EF">
            <wp:extent cx="5159187" cy="342930"/>
            <wp:effectExtent l="0" t="0" r="3810" b="0"/>
            <wp:docPr id="919819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819874" name=""/>
                    <pic:cNvPicPr/>
                  </pic:nvPicPr>
                  <pic:blipFill>
                    <a:blip r:embed="rId27"/>
                    <a:stretch>
                      <a:fillRect/>
                    </a:stretch>
                  </pic:blipFill>
                  <pic:spPr>
                    <a:xfrm>
                      <a:off x="0" y="0"/>
                      <a:ext cx="5159187" cy="342930"/>
                    </a:xfrm>
                    <a:prstGeom prst="rect">
                      <a:avLst/>
                    </a:prstGeom>
                  </pic:spPr>
                </pic:pic>
              </a:graphicData>
            </a:graphic>
          </wp:inline>
        </w:drawing>
      </w:r>
    </w:p>
    <w:p w14:paraId="0CDA9344" w14:textId="77777777" w:rsidR="009E038D" w:rsidRDefault="009E038D" w:rsidP="006362C2">
      <w:pPr>
        <w:rPr>
          <w:sz w:val="28"/>
          <w:szCs w:val="28"/>
        </w:rPr>
      </w:pPr>
    </w:p>
    <w:p w14:paraId="2FBB976A" w14:textId="3255BEFA" w:rsidR="009E038D" w:rsidRDefault="009E038D" w:rsidP="006362C2">
      <w:pPr>
        <w:rPr>
          <w:rFonts w:ascii="Segoe UI" w:hAnsi="Segoe UI" w:cs="Segoe UI"/>
          <w:color w:val="161616"/>
          <w:shd w:val="clear" w:color="auto" w:fill="FFFFFF"/>
        </w:rPr>
      </w:pPr>
      <w:r>
        <w:rPr>
          <w:rFonts w:ascii="Segoe UI" w:hAnsi="Segoe UI" w:cs="Segoe UI"/>
          <w:color w:val="161616"/>
          <w:shd w:val="clear" w:color="auto" w:fill="FFFFFF"/>
        </w:rPr>
        <w:t>Verify the connection to your cluster using the </w:t>
      </w:r>
      <w:hyperlink r:id="rId28" w:anchor="get" w:history="1">
        <w:r>
          <w:rPr>
            <w:rStyle w:val="Hyperlink"/>
            <w:rFonts w:ascii="Segoe UI" w:eastAsiaTheme="majorEastAsia" w:hAnsi="Segoe UI" w:cs="Segoe UI"/>
            <w:shd w:val="clear" w:color="auto" w:fill="FFFFFF"/>
          </w:rPr>
          <w:t>kubectl get</w:t>
        </w:r>
      </w:hyperlink>
      <w:r>
        <w:rPr>
          <w:rFonts w:ascii="Segoe UI" w:hAnsi="Segoe UI" w:cs="Segoe UI"/>
          <w:color w:val="161616"/>
          <w:shd w:val="clear" w:color="auto" w:fill="FFFFFF"/>
        </w:rPr>
        <w:t> command. This command returns a list of the cluster nodes</w:t>
      </w:r>
      <w:r w:rsidR="008E7801">
        <w:rPr>
          <w:rFonts w:ascii="Segoe UI" w:hAnsi="Segoe UI" w:cs="Segoe UI"/>
          <w:color w:val="161616"/>
          <w:shd w:val="clear" w:color="auto" w:fill="FFFFFF"/>
        </w:rPr>
        <w:t xml:space="preserve"> and its Kubernetes version</w:t>
      </w:r>
    </w:p>
    <w:p w14:paraId="1552033E" w14:textId="77777777" w:rsidR="009E038D" w:rsidRDefault="009E038D" w:rsidP="006362C2">
      <w:pPr>
        <w:rPr>
          <w:sz w:val="28"/>
          <w:szCs w:val="28"/>
        </w:rPr>
      </w:pPr>
    </w:p>
    <w:p w14:paraId="7E99F043" w14:textId="37E1B0DB" w:rsidR="009E038D" w:rsidRDefault="009E038D" w:rsidP="006362C2">
      <w:pPr>
        <w:rPr>
          <w:sz w:val="28"/>
          <w:szCs w:val="28"/>
        </w:rPr>
      </w:pPr>
      <w:r w:rsidRPr="009E038D">
        <w:rPr>
          <w:sz w:val="28"/>
          <w:szCs w:val="28"/>
        </w:rPr>
        <w:drawing>
          <wp:inline distT="0" distB="0" distL="0" distR="0" wp14:anchorId="684A9686" wp14:editId="107D9223">
            <wp:extent cx="4511431" cy="762066"/>
            <wp:effectExtent l="0" t="0" r="3810" b="0"/>
            <wp:docPr id="1707802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802823" name=""/>
                    <pic:cNvPicPr/>
                  </pic:nvPicPr>
                  <pic:blipFill>
                    <a:blip r:embed="rId29"/>
                    <a:stretch>
                      <a:fillRect/>
                    </a:stretch>
                  </pic:blipFill>
                  <pic:spPr>
                    <a:xfrm>
                      <a:off x="0" y="0"/>
                      <a:ext cx="4511431" cy="762066"/>
                    </a:xfrm>
                    <a:prstGeom prst="rect">
                      <a:avLst/>
                    </a:prstGeom>
                  </pic:spPr>
                </pic:pic>
              </a:graphicData>
            </a:graphic>
          </wp:inline>
        </w:drawing>
      </w:r>
    </w:p>
    <w:p w14:paraId="52664FA0" w14:textId="77777777" w:rsidR="0002278C" w:rsidRDefault="0002278C" w:rsidP="006362C2">
      <w:pPr>
        <w:rPr>
          <w:sz w:val="28"/>
          <w:szCs w:val="28"/>
        </w:rPr>
      </w:pPr>
    </w:p>
    <w:p w14:paraId="52DC8C21" w14:textId="176B10F1" w:rsidR="0002278C" w:rsidRDefault="0002278C" w:rsidP="006362C2">
      <w:pPr>
        <w:rPr>
          <w:sz w:val="28"/>
          <w:szCs w:val="28"/>
        </w:rPr>
      </w:pPr>
      <w:r>
        <w:rPr>
          <w:sz w:val="28"/>
          <w:szCs w:val="28"/>
        </w:rPr>
        <w:t xml:space="preserve">Checl control, panel version of control plane </w:t>
      </w:r>
    </w:p>
    <w:p w14:paraId="7D51C879" w14:textId="66C77F6B" w:rsidR="0002278C" w:rsidRDefault="0002278C" w:rsidP="0002278C">
      <w:pPr>
        <w:rPr>
          <w:sz w:val="28"/>
          <w:szCs w:val="28"/>
        </w:rPr>
      </w:pPr>
      <w:r>
        <w:rPr>
          <w:sz w:val="28"/>
          <w:szCs w:val="28"/>
        </w:rPr>
        <w:t>az aks show --</w:t>
      </w:r>
      <w:r w:rsidRPr="009E038D">
        <w:rPr>
          <w:sz w:val="28"/>
          <w:szCs w:val="28"/>
        </w:rPr>
        <w:t xml:space="preserve">resource-group </w:t>
      </w:r>
      <w:r w:rsidRPr="008D4460">
        <w:rPr>
          <w:sz w:val="28"/>
          <w:szCs w:val="28"/>
        </w:rPr>
        <w:t>AKSDemo</w:t>
      </w:r>
      <w:r w:rsidRPr="009E038D">
        <w:rPr>
          <w:sz w:val="28"/>
          <w:szCs w:val="28"/>
        </w:rPr>
        <w:t xml:space="preserve"> --name </w:t>
      </w:r>
      <w:r w:rsidRPr="008D4460">
        <w:rPr>
          <w:sz w:val="28"/>
          <w:szCs w:val="28"/>
        </w:rPr>
        <w:t>BipeenClus0</w:t>
      </w:r>
      <w:r>
        <w:rPr>
          <w:sz w:val="28"/>
          <w:szCs w:val="28"/>
        </w:rPr>
        <w:t>1</w:t>
      </w:r>
      <w:r>
        <w:rPr>
          <w:sz w:val="28"/>
          <w:szCs w:val="28"/>
        </w:rPr>
        <w:t xml:space="preserve"> --output table</w:t>
      </w:r>
    </w:p>
    <w:p w14:paraId="3D3CA9F1" w14:textId="4584B28F" w:rsidR="0002278C" w:rsidRDefault="0002278C" w:rsidP="006362C2">
      <w:pPr>
        <w:rPr>
          <w:sz w:val="28"/>
          <w:szCs w:val="28"/>
        </w:rPr>
      </w:pPr>
    </w:p>
    <w:p w14:paraId="3A976CC4" w14:textId="172F9732" w:rsidR="0002278C" w:rsidRDefault="0002278C" w:rsidP="006362C2">
      <w:pPr>
        <w:rPr>
          <w:sz w:val="28"/>
          <w:szCs w:val="28"/>
        </w:rPr>
      </w:pPr>
      <w:r w:rsidRPr="0002278C">
        <w:rPr>
          <w:sz w:val="28"/>
          <w:szCs w:val="28"/>
        </w:rPr>
        <w:drawing>
          <wp:inline distT="0" distB="0" distL="0" distR="0" wp14:anchorId="17C80C88" wp14:editId="444CC978">
            <wp:extent cx="6197600" cy="734060"/>
            <wp:effectExtent l="0" t="0" r="0" b="8890"/>
            <wp:docPr id="1917230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230668" name=""/>
                    <pic:cNvPicPr/>
                  </pic:nvPicPr>
                  <pic:blipFill>
                    <a:blip r:embed="rId30"/>
                    <a:stretch>
                      <a:fillRect/>
                    </a:stretch>
                  </pic:blipFill>
                  <pic:spPr>
                    <a:xfrm>
                      <a:off x="0" y="0"/>
                      <a:ext cx="6197600" cy="734060"/>
                    </a:xfrm>
                    <a:prstGeom prst="rect">
                      <a:avLst/>
                    </a:prstGeom>
                  </pic:spPr>
                </pic:pic>
              </a:graphicData>
            </a:graphic>
          </wp:inline>
        </w:drawing>
      </w:r>
    </w:p>
    <w:p w14:paraId="6B0E9DC4" w14:textId="77777777" w:rsidR="0002278C" w:rsidRDefault="0002278C" w:rsidP="006362C2">
      <w:pPr>
        <w:rPr>
          <w:sz w:val="28"/>
          <w:szCs w:val="28"/>
        </w:rPr>
      </w:pPr>
    </w:p>
    <w:p w14:paraId="2A02C500" w14:textId="3B424A29" w:rsidR="0002278C" w:rsidRDefault="0002278C" w:rsidP="0002278C">
      <w:pPr>
        <w:rPr>
          <w:sz w:val="28"/>
          <w:szCs w:val="28"/>
        </w:rPr>
      </w:pPr>
      <w:r>
        <w:rPr>
          <w:sz w:val="28"/>
          <w:szCs w:val="28"/>
        </w:rPr>
        <w:t xml:space="preserve">az aks </w:t>
      </w:r>
      <w:r>
        <w:rPr>
          <w:sz w:val="28"/>
          <w:szCs w:val="28"/>
        </w:rPr>
        <w:t>get-upgrades</w:t>
      </w:r>
      <w:r>
        <w:rPr>
          <w:sz w:val="28"/>
          <w:szCs w:val="28"/>
        </w:rPr>
        <w:t xml:space="preserve"> --</w:t>
      </w:r>
      <w:r w:rsidRPr="009E038D">
        <w:rPr>
          <w:sz w:val="28"/>
          <w:szCs w:val="28"/>
        </w:rPr>
        <w:t xml:space="preserve">resource-group </w:t>
      </w:r>
      <w:r w:rsidRPr="008D4460">
        <w:rPr>
          <w:sz w:val="28"/>
          <w:szCs w:val="28"/>
        </w:rPr>
        <w:t>AKSDemo</w:t>
      </w:r>
      <w:r w:rsidRPr="009E038D">
        <w:rPr>
          <w:sz w:val="28"/>
          <w:szCs w:val="28"/>
        </w:rPr>
        <w:t xml:space="preserve"> --name </w:t>
      </w:r>
      <w:r w:rsidRPr="008D4460">
        <w:rPr>
          <w:sz w:val="28"/>
          <w:szCs w:val="28"/>
        </w:rPr>
        <w:t>BipeenClus0</w:t>
      </w:r>
      <w:r>
        <w:rPr>
          <w:sz w:val="28"/>
          <w:szCs w:val="28"/>
        </w:rPr>
        <w:t>1 --output table</w:t>
      </w:r>
    </w:p>
    <w:p w14:paraId="3D456364" w14:textId="77777777" w:rsidR="0002278C" w:rsidRDefault="0002278C" w:rsidP="006362C2">
      <w:pPr>
        <w:rPr>
          <w:sz w:val="28"/>
          <w:szCs w:val="28"/>
        </w:rPr>
      </w:pPr>
    </w:p>
    <w:p w14:paraId="5E138230" w14:textId="3A262EF2" w:rsidR="0002278C" w:rsidRDefault="0002278C" w:rsidP="006362C2">
      <w:pPr>
        <w:rPr>
          <w:sz w:val="28"/>
          <w:szCs w:val="28"/>
        </w:rPr>
      </w:pPr>
      <w:r w:rsidRPr="0002278C">
        <w:rPr>
          <w:sz w:val="28"/>
          <w:szCs w:val="28"/>
        </w:rPr>
        <w:drawing>
          <wp:inline distT="0" distB="0" distL="0" distR="0" wp14:anchorId="65E3BF85" wp14:editId="6D3747B3">
            <wp:extent cx="5837426" cy="861135"/>
            <wp:effectExtent l="0" t="0" r="0" b="0"/>
            <wp:docPr id="114815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15704" name=""/>
                    <pic:cNvPicPr/>
                  </pic:nvPicPr>
                  <pic:blipFill>
                    <a:blip r:embed="rId31"/>
                    <a:stretch>
                      <a:fillRect/>
                    </a:stretch>
                  </pic:blipFill>
                  <pic:spPr>
                    <a:xfrm>
                      <a:off x="0" y="0"/>
                      <a:ext cx="5837426" cy="861135"/>
                    </a:xfrm>
                    <a:prstGeom prst="rect">
                      <a:avLst/>
                    </a:prstGeom>
                  </pic:spPr>
                </pic:pic>
              </a:graphicData>
            </a:graphic>
          </wp:inline>
        </w:drawing>
      </w:r>
    </w:p>
    <w:p w14:paraId="6AA58FB2" w14:textId="77777777" w:rsidR="0002278C" w:rsidRDefault="0002278C" w:rsidP="006362C2">
      <w:pPr>
        <w:rPr>
          <w:sz w:val="28"/>
          <w:szCs w:val="28"/>
        </w:rPr>
      </w:pPr>
    </w:p>
    <w:p w14:paraId="1C6E3E58" w14:textId="37CBFE0E" w:rsidR="008E7801" w:rsidRDefault="008E7801" w:rsidP="008E7801">
      <w:pPr>
        <w:rPr>
          <w:sz w:val="28"/>
          <w:szCs w:val="28"/>
        </w:rPr>
      </w:pPr>
      <w:r>
        <w:rPr>
          <w:sz w:val="28"/>
          <w:szCs w:val="28"/>
        </w:rPr>
        <w:t xml:space="preserve">az aks </w:t>
      </w:r>
      <w:r>
        <w:rPr>
          <w:sz w:val="28"/>
          <w:szCs w:val="28"/>
        </w:rPr>
        <w:t>nodepool show</w:t>
      </w:r>
      <w:r>
        <w:rPr>
          <w:sz w:val="28"/>
          <w:szCs w:val="28"/>
        </w:rPr>
        <w:t xml:space="preserve"> --</w:t>
      </w:r>
      <w:r w:rsidRPr="009E038D">
        <w:rPr>
          <w:sz w:val="28"/>
          <w:szCs w:val="28"/>
        </w:rPr>
        <w:t xml:space="preserve">resource-group </w:t>
      </w:r>
      <w:r w:rsidRPr="008D4460">
        <w:rPr>
          <w:sz w:val="28"/>
          <w:szCs w:val="28"/>
        </w:rPr>
        <w:t>AKSDemo</w:t>
      </w:r>
      <w:r w:rsidRPr="009E038D">
        <w:rPr>
          <w:sz w:val="28"/>
          <w:szCs w:val="28"/>
        </w:rPr>
        <w:t xml:space="preserve"> </w:t>
      </w:r>
      <w:r>
        <w:rPr>
          <w:sz w:val="28"/>
          <w:szCs w:val="28"/>
        </w:rPr>
        <w:t>--cluster-</w:t>
      </w:r>
      <w:r w:rsidRPr="009E038D">
        <w:rPr>
          <w:sz w:val="28"/>
          <w:szCs w:val="28"/>
        </w:rPr>
        <w:t xml:space="preserve">name </w:t>
      </w:r>
      <w:r w:rsidRPr="008D4460">
        <w:rPr>
          <w:sz w:val="28"/>
          <w:szCs w:val="28"/>
        </w:rPr>
        <w:t>BipeenClus0</w:t>
      </w:r>
      <w:r>
        <w:rPr>
          <w:sz w:val="28"/>
          <w:szCs w:val="28"/>
        </w:rPr>
        <w:t xml:space="preserve">1 </w:t>
      </w:r>
      <w:r>
        <w:rPr>
          <w:sz w:val="28"/>
          <w:szCs w:val="28"/>
        </w:rPr>
        <w:t xml:space="preserve">--name nodepool1 --query upgradeSettings </w:t>
      </w:r>
    </w:p>
    <w:p w14:paraId="0604A54F" w14:textId="77777777" w:rsidR="008E7801" w:rsidRDefault="008E7801" w:rsidP="008E7801">
      <w:pPr>
        <w:rPr>
          <w:sz w:val="28"/>
          <w:szCs w:val="28"/>
        </w:rPr>
      </w:pPr>
    </w:p>
    <w:p w14:paraId="59F8DEA1" w14:textId="7A68F579" w:rsidR="008E7801" w:rsidRDefault="008E7801" w:rsidP="008E7801">
      <w:pPr>
        <w:rPr>
          <w:sz w:val="28"/>
          <w:szCs w:val="28"/>
        </w:rPr>
      </w:pPr>
      <w:r w:rsidRPr="008E7801">
        <w:rPr>
          <w:sz w:val="28"/>
          <w:szCs w:val="28"/>
        </w:rPr>
        <w:drawing>
          <wp:inline distT="0" distB="0" distL="0" distR="0" wp14:anchorId="279E1B5E" wp14:editId="3C2F13D1">
            <wp:extent cx="6197600" cy="708660"/>
            <wp:effectExtent l="0" t="0" r="0" b="0"/>
            <wp:docPr id="1992823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823610" name=""/>
                    <pic:cNvPicPr/>
                  </pic:nvPicPr>
                  <pic:blipFill>
                    <a:blip r:embed="rId32"/>
                    <a:stretch>
                      <a:fillRect/>
                    </a:stretch>
                  </pic:blipFill>
                  <pic:spPr>
                    <a:xfrm>
                      <a:off x="0" y="0"/>
                      <a:ext cx="6197600" cy="708660"/>
                    </a:xfrm>
                    <a:prstGeom prst="rect">
                      <a:avLst/>
                    </a:prstGeom>
                  </pic:spPr>
                </pic:pic>
              </a:graphicData>
            </a:graphic>
          </wp:inline>
        </w:drawing>
      </w:r>
    </w:p>
    <w:p w14:paraId="33FA0464" w14:textId="77777777" w:rsidR="008E7801" w:rsidRDefault="008E7801" w:rsidP="008E7801">
      <w:pPr>
        <w:rPr>
          <w:sz w:val="28"/>
          <w:szCs w:val="28"/>
        </w:rPr>
      </w:pPr>
    </w:p>
    <w:p w14:paraId="03993AD3" w14:textId="563FEDCF" w:rsidR="0038236D" w:rsidRDefault="0038236D" w:rsidP="0038236D">
      <w:pPr>
        <w:rPr>
          <w:sz w:val="28"/>
          <w:szCs w:val="28"/>
        </w:rPr>
      </w:pPr>
      <w:r>
        <w:rPr>
          <w:sz w:val="28"/>
          <w:szCs w:val="28"/>
        </w:rPr>
        <w:t xml:space="preserve">az aks </w:t>
      </w:r>
      <w:r>
        <w:rPr>
          <w:sz w:val="28"/>
          <w:szCs w:val="28"/>
        </w:rPr>
        <w:t>nodepool update -n nodepool1 -g</w:t>
      </w:r>
      <w:r w:rsidRPr="009E038D">
        <w:rPr>
          <w:sz w:val="28"/>
          <w:szCs w:val="28"/>
        </w:rPr>
        <w:t xml:space="preserve"> </w:t>
      </w:r>
      <w:r w:rsidRPr="008D4460">
        <w:rPr>
          <w:sz w:val="28"/>
          <w:szCs w:val="28"/>
        </w:rPr>
        <w:t>AKSDemo</w:t>
      </w:r>
      <w:r w:rsidRPr="009E038D">
        <w:rPr>
          <w:sz w:val="28"/>
          <w:szCs w:val="28"/>
        </w:rPr>
        <w:t xml:space="preserve"> --</w:t>
      </w:r>
      <w:r>
        <w:rPr>
          <w:sz w:val="28"/>
          <w:szCs w:val="28"/>
        </w:rPr>
        <w:t>cluster-</w:t>
      </w:r>
      <w:r w:rsidRPr="009E038D">
        <w:rPr>
          <w:sz w:val="28"/>
          <w:szCs w:val="28"/>
        </w:rPr>
        <w:t xml:space="preserve">name </w:t>
      </w:r>
      <w:r w:rsidRPr="008D4460">
        <w:rPr>
          <w:sz w:val="28"/>
          <w:szCs w:val="28"/>
        </w:rPr>
        <w:t>BipeenClus0</w:t>
      </w:r>
      <w:r>
        <w:rPr>
          <w:sz w:val="28"/>
          <w:szCs w:val="28"/>
        </w:rPr>
        <w:t>1 --</w:t>
      </w:r>
      <w:r>
        <w:rPr>
          <w:sz w:val="28"/>
          <w:szCs w:val="28"/>
        </w:rPr>
        <w:t>max-surge 2</w:t>
      </w:r>
    </w:p>
    <w:p w14:paraId="4CF16242" w14:textId="41BDA265" w:rsidR="0038236D" w:rsidRDefault="0038236D" w:rsidP="0038236D">
      <w:pPr>
        <w:rPr>
          <w:sz w:val="28"/>
          <w:szCs w:val="28"/>
        </w:rPr>
      </w:pPr>
      <w:r w:rsidRPr="0038236D">
        <w:rPr>
          <w:sz w:val="28"/>
          <w:szCs w:val="28"/>
        </w:rPr>
        <w:lastRenderedPageBreak/>
        <w:drawing>
          <wp:inline distT="0" distB="0" distL="0" distR="0" wp14:anchorId="230BC573" wp14:editId="6E0F5B98">
            <wp:extent cx="6197600" cy="4968240"/>
            <wp:effectExtent l="0" t="0" r="0" b="3810"/>
            <wp:docPr id="1964334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334550" name=""/>
                    <pic:cNvPicPr/>
                  </pic:nvPicPr>
                  <pic:blipFill>
                    <a:blip r:embed="rId33"/>
                    <a:stretch>
                      <a:fillRect/>
                    </a:stretch>
                  </pic:blipFill>
                  <pic:spPr>
                    <a:xfrm>
                      <a:off x="0" y="0"/>
                      <a:ext cx="6197600" cy="4968240"/>
                    </a:xfrm>
                    <a:prstGeom prst="rect">
                      <a:avLst/>
                    </a:prstGeom>
                  </pic:spPr>
                </pic:pic>
              </a:graphicData>
            </a:graphic>
          </wp:inline>
        </w:drawing>
      </w:r>
    </w:p>
    <w:p w14:paraId="6C765875" w14:textId="77777777" w:rsidR="0038236D" w:rsidRDefault="0038236D" w:rsidP="0038236D">
      <w:pPr>
        <w:rPr>
          <w:sz w:val="28"/>
          <w:szCs w:val="28"/>
        </w:rPr>
      </w:pPr>
    </w:p>
    <w:p w14:paraId="2C9799FC" w14:textId="77777777" w:rsidR="0038236D" w:rsidRDefault="0038236D" w:rsidP="0038236D">
      <w:pPr>
        <w:rPr>
          <w:sz w:val="28"/>
          <w:szCs w:val="28"/>
        </w:rPr>
      </w:pPr>
    </w:p>
    <w:p w14:paraId="11F49DBD" w14:textId="68D09BE1" w:rsidR="0038236D" w:rsidRDefault="0038236D" w:rsidP="0038236D">
      <w:pPr>
        <w:rPr>
          <w:sz w:val="28"/>
          <w:szCs w:val="28"/>
        </w:rPr>
      </w:pPr>
      <w:r w:rsidRPr="0038236D">
        <w:rPr>
          <w:sz w:val="28"/>
          <w:szCs w:val="28"/>
        </w:rPr>
        <w:drawing>
          <wp:inline distT="0" distB="0" distL="0" distR="0" wp14:anchorId="25F8FF60" wp14:editId="2398F82F">
            <wp:extent cx="6197600" cy="693420"/>
            <wp:effectExtent l="0" t="0" r="0" b="0"/>
            <wp:docPr id="1348930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930585" name=""/>
                    <pic:cNvPicPr/>
                  </pic:nvPicPr>
                  <pic:blipFill>
                    <a:blip r:embed="rId34"/>
                    <a:stretch>
                      <a:fillRect/>
                    </a:stretch>
                  </pic:blipFill>
                  <pic:spPr>
                    <a:xfrm>
                      <a:off x="0" y="0"/>
                      <a:ext cx="6197600" cy="693420"/>
                    </a:xfrm>
                    <a:prstGeom prst="rect">
                      <a:avLst/>
                    </a:prstGeom>
                  </pic:spPr>
                </pic:pic>
              </a:graphicData>
            </a:graphic>
          </wp:inline>
        </w:drawing>
      </w:r>
    </w:p>
    <w:p w14:paraId="732D0835" w14:textId="77777777" w:rsidR="008E7801" w:rsidRDefault="008E7801" w:rsidP="008E7801">
      <w:pPr>
        <w:rPr>
          <w:sz w:val="28"/>
          <w:szCs w:val="28"/>
        </w:rPr>
      </w:pPr>
    </w:p>
    <w:p w14:paraId="016573B5" w14:textId="77777777" w:rsidR="0002278C" w:rsidRDefault="0002278C" w:rsidP="006362C2">
      <w:pPr>
        <w:rPr>
          <w:sz w:val="28"/>
          <w:szCs w:val="28"/>
        </w:rPr>
      </w:pPr>
    </w:p>
    <w:p w14:paraId="4152E894" w14:textId="09CE6ACB" w:rsidR="0002278C" w:rsidRDefault="0002278C" w:rsidP="0002278C">
      <w:pPr>
        <w:pStyle w:val="Heading1"/>
        <w:rPr>
          <w:rFonts w:asciiTheme="minorHAnsi" w:eastAsia="Arial" w:hAnsiTheme="minorHAnsi" w:cstheme="minorHAnsi"/>
          <w:color w:val="E36C0A" w:themeColor="accent6" w:themeShade="BF"/>
        </w:rPr>
      </w:pPr>
      <w:bookmarkStart w:id="6" w:name="_Toc156992124"/>
      <w:r>
        <w:rPr>
          <w:rFonts w:asciiTheme="minorHAnsi" w:eastAsia="Arial" w:hAnsiTheme="minorHAnsi" w:cstheme="minorHAnsi"/>
          <w:color w:val="E36C0A" w:themeColor="accent6" w:themeShade="BF"/>
        </w:rPr>
        <w:t xml:space="preserve">Create </w:t>
      </w:r>
      <w:r>
        <w:rPr>
          <w:rFonts w:asciiTheme="minorHAnsi" w:eastAsia="Arial" w:hAnsiTheme="minorHAnsi" w:cstheme="minorHAnsi"/>
          <w:color w:val="E36C0A" w:themeColor="accent6" w:themeShade="BF"/>
        </w:rPr>
        <w:t>Deploy Nginx Application</w:t>
      </w:r>
      <w:bookmarkEnd w:id="6"/>
    </w:p>
    <w:p w14:paraId="1041FBA3" w14:textId="77777777" w:rsidR="0002278C" w:rsidRDefault="0002278C" w:rsidP="0002278C">
      <w:pPr>
        <w:rPr>
          <w:rFonts w:eastAsia="Arial"/>
        </w:rPr>
      </w:pPr>
    </w:p>
    <w:p w14:paraId="3B1EF85A" w14:textId="77777777" w:rsidR="0002278C" w:rsidRPr="0002278C" w:rsidRDefault="0002278C" w:rsidP="0002278C">
      <w:pPr>
        <w:rPr>
          <w:rFonts w:eastAsia="Arial"/>
        </w:rPr>
      </w:pPr>
    </w:p>
    <w:p w14:paraId="635B5183" w14:textId="44D2E4F1" w:rsidR="0002278C" w:rsidRDefault="0038236D" w:rsidP="006362C2">
      <w:pPr>
        <w:rPr>
          <w:sz w:val="28"/>
          <w:szCs w:val="28"/>
        </w:rPr>
      </w:pPr>
      <w:r w:rsidRPr="0038236D">
        <w:rPr>
          <w:sz w:val="28"/>
          <w:szCs w:val="28"/>
        </w:rPr>
        <w:t>kubectl create deployment nginx --image nginx</w:t>
      </w:r>
    </w:p>
    <w:p w14:paraId="19392456" w14:textId="77777777" w:rsidR="0038236D" w:rsidRDefault="0038236D" w:rsidP="006362C2">
      <w:pPr>
        <w:rPr>
          <w:sz w:val="28"/>
          <w:szCs w:val="28"/>
        </w:rPr>
      </w:pPr>
    </w:p>
    <w:p w14:paraId="1DB55224" w14:textId="51F4EAB2" w:rsidR="0038236D" w:rsidRDefault="0038236D" w:rsidP="006362C2">
      <w:pPr>
        <w:rPr>
          <w:sz w:val="28"/>
          <w:szCs w:val="28"/>
        </w:rPr>
      </w:pPr>
      <w:r w:rsidRPr="0038236D">
        <w:rPr>
          <w:sz w:val="28"/>
          <w:szCs w:val="28"/>
        </w:rPr>
        <w:drawing>
          <wp:inline distT="0" distB="0" distL="0" distR="0" wp14:anchorId="3BDC9B50" wp14:editId="193F0E14">
            <wp:extent cx="4008467" cy="441998"/>
            <wp:effectExtent l="0" t="0" r="0" b="0"/>
            <wp:docPr id="1508335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335467" name=""/>
                    <pic:cNvPicPr/>
                  </pic:nvPicPr>
                  <pic:blipFill>
                    <a:blip r:embed="rId35"/>
                    <a:stretch>
                      <a:fillRect/>
                    </a:stretch>
                  </pic:blipFill>
                  <pic:spPr>
                    <a:xfrm>
                      <a:off x="0" y="0"/>
                      <a:ext cx="4008467" cy="441998"/>
                    </a:xfrm>
                    <a:prstGeom prst="rect">
                      <a:avLst/>
                    </a:prstGeom>
                  </pic:spPr>
                </pic:pic>
              </a:graphicData>
            </a:graphic>
          </wp:inline>
        </w:drawing>
      </w:r>
    </w:p>
    <w:p w14:paraId="16465104" w14:textId="77777777" w:rsidR="0038236D" w:rsidRDefault="0038236D" w:rsidP="006362C2">
      <w:pPr>
        <w:rPr>
          <w:sz w:val="28"/>
          <w:szCs w:val="28"/>
        </w:rPr>
      </w:pPr>
    </w:p>
    <w:p w14:paraId="41B6A9F2" w14:textId="1DD7C4D0" w:rsidR="0038236D" w:rsidRDefault="0038236D" w:rsidP="006362C2">
      <w:pPr>
        <w:rPr>
          <w:sz w:val="28"/>
          <w:szCs w:val="28"/>
        </w:rPr>
      </w:pPr>
      <w:r w:rsidRPr="0038236D">
        <w:rPr>
          <w:sz w:val="28"/>
          <w:szCs w:val="28"/>
        </w:rPr>
        <w:t>kubectl get po</w:t>
      </w:r>
    </w:p>
    <w:p w14:paraId="7299FF49" w14:textId="77777777" w:rsidR="0038236D" w:rsidRDefault="0038236D" w:rsidP="006362C2">
      <w:pPr>
        <w:rPr>
          <w:sz w:val="28"/>
          <w:szCs w:val="28"/>
        </w:rPr>
      </w:pPr>
    </w:p>
    <w:p w14:paraId="6C707FEB" w14:textId="377270EC" w:rsidR="0038236D" w:rsidRDefault="0038236D" w:rsidP="006362C2">
      <w:pPr>
        <w:rPr>
          <w:sz w:val="28"/>
          <w:szCs w:val="28"/>
        </w:rPr>
      </w:pPr>
      <w:r w:rsidRPr="0038236D">
        <w:rPr>
          <w:sz w:val="28"/>
          <w:szCs w:val="28"/>
        </w:rPr>
        <w:drawing>
          <wp:inline distT="0" distB="0" distL="0" distR="0" wp14:anchorId="3C62D631" wp14:editId="36BFE214">
            <wp:extent cx="3718882" cy="624894"/>
            <wp:effectExtent l="0" t="0" r="0" b="3810"/>
            <wp:docPr id="1465712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712722" name=""/>
                    <pic:cNvPicPr/>
                  </pic:nvPicPr>
                  <pic:blipFill>
                    <a:blip r:embed="rId36"/>
                    <a:stretch>
                      <a:fillRect/>
                    </a:stretch>
                  </pic:blipFill>
                  <pic:spPr>
                    <a:xfrm>
                      <a:off x="0" y="0"/>
                      <a:ext cx="3718882" cy="624894"/>
                    </a:xfrm>
                    <a:prstGeom prst="rect">
                      <a:avLst/>
                    </a:prstGeom>
                  </pic:spPr>
                </pic:pic>
              </a:graphicData>
            </a:graphic>
          </wp:inline>
        </w:drawing>
      </w:r>
    </w:p>
    <w:p w14:paraId="0E06EA6F" w14:textId="77777777" w:rsidR="0038236D" w:rsidRDefault="0038236D" w:rsidP="006362C2">
      <w:pPr>
        <w:rPr>
          <w:sz w:val="28"/>
          <w:szCs w:val="28"/>
        </w:rPr>
      </w:pPr>
    </w:p>
    <w:p w14:paraId="0339A9CE" w14:textId="4E6CC594" w:rsidR="0038236D" w:rsidRDefault="0038236D" w:rsidP="006362C2">
      <w:pPr>
        <w:rPr>
          <w:sz w:val="28"/>
          <w:szCs w:val="28"/>
        </w:rPr>
      </w:pPr>
      <w:r>
        <w:rPr>
          <w:sz w:val="28"/>
          <w:szCs w:val="28"/>
        </w:rPr>
        <w:lastRenderedPageBreak/>
        <w:t>Now Create Standalone pod, it is not part of deployment or replicaset</w:t>
      </w:r>
    </w:p>
    <w:p w14:paraId="0855A3CF" w14:textId="085F3BAB" w:rsidR="0038236D" w:rsidRDefault="0038236D" w:rsidP="006362C2">
      <w:pPr>
        <w:rPr>
          <w:sz w:val="28"/>
          <w:szCs w:val="28"/>
        </w:rPr>
      </w:pPr>
      <w:r w:rsidRPr="0038236D">
        <w:rPr>
          <w:sz w:val="28"/>
          <w:szCs w:val="28"/>
        </w:rPr>
        <w:t>kubectl run mypoddemo --image nginx</w:t>
      </w:r>
    </w:p>
    <w:p w14:paraId="0CE48E35" w14:textId="77777777" w:rsidR="0038236D" w:rsidRDefault="0038236D" w:rsidP="006362C2">
      <w:pPr>
        <w:rPr>
          <w:sz w:val="28"/>
          <w:szCs w:val="28"/>
        </w:rPr>
      </w:pPr>
    </w:p>
    <w:p w14:paraId="5288CFBD" w14:textId="1CB198C4" w:rsidR="0038236D" w:rsidRDefault="0038236D" w:rsidP="006362C2">
      <w:pPr>
        <w:rPr>
          <w:sz w:val="28"/>
          <w:szCs w:val="28"/>
        </w:rPr>
      </w:pPr>
      <w:r w:rsidRPr="0038236D">
        <w:rPr>
          <w:sz w:val="28"/>
          <w:szCs w:val="28"/>
        </w:rPr>
        <w:drawing>
          <wp:inline distT="0" distB="0" distL="0" distR="0" wp14:anchorId="643E57DD" wp14:editId="46BDB01F">
            <wp:extent cx="3368332" cy="358171"/>
            <wp:effectExtent l="0" t="0" r="3810" b="3810"/>
            <wp:docPr id="1511092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092032" name=""/>
                    <pic:cNvPicPr/>
                  </pic:nvPicPr>
                  <pic:blipFill>
                    <a:blip r:embed="rId37"/>
                    <a:stretch>
                      <a:fillRect/>
                    </a:stretch>
                  </pic:blipFill>
                  <pic:spPr>
                    <a:xfrm>
                      <a:off x="0" y="0"/>
                      <a:ext cx="3368332" cy="358171"/>
                    </a:xfrm>
                    <a:prstGeom prst="rect">
                      <a:avLst/>
                    </a:prstGeom>
                  </pic:spPr>
                </pic:pic>
              </a:graphicData>
            </a:graphic>
          </wp:inline>
        </w:drawing>
      </w:r>
    </w:p>
    <w:p w14:paraId="5621ED6A" w14:textId="77777777" w:rsidR="0038236D" w:rsidRDefault="0038236D" w:rsidP="006362C2">
      <w:pPr>
        <w:rPr>
          <w:sz w:val="28"/>
          <w:szCs w:val="28"/>
        </w:rPr>
      </w:pPr>
    </w:p>
    <w:p w14:paraId="6F3BCFE2" w14:textId="77777777" w:rsidR="0038236D" w:rsidRDefault="0038236D" w:rsidP="0038236D">
      <w:pPr>
        <w:rPr>
          <w:sz w:val="28"/>
          <w:szCs w:val="28"/>
        </w:rPr>
      </w:pPr>
      <w:r w:rsidRPr="0038236D">
        <w:rPr>
          <w:sz w:val="28"/>
          <w:szCs w:val="28"/>
        </w:rPr>
        <w:t>kubectl get po</w:t>
      </w:r>
    </w:p>
    <w:p w14:paraId="37C3D7D5" w14:textId="53E2D879" w:rsidR="0038236D" w:rsidRDefault="0038236D" w:rsidP="006362C2">
      <w:pPr>
        <w:rPr>
          <w:sz w:val="28"/>
          <w:szCs w:val="28"/>
        </w:rPr>
      </w:pPr>
      <w:r w:rsidRPr="0038236D">
        <w:rPr>
          <w:sz w:val="28"/>
          <w:szCs w:val="28"/>
        </w:rPr>
        <w:drawing>
          <wp:inline distT="0" distB="0" distL="0" distR="0" wp14:anchorId="409786AE" wp14:editId="10168A32">
            <wp:extent cx="3772227" cy="784928"/>
            <wp:effectExtent l="0" t="0" r="0" b="0"/>
            <wp:docPr id="577855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855018" name=""/>
                    <pic:cNvPicPr/>
                  </pic:nvPicPr>
                  <pic:blipFill>
                    <a:blip r:embed="rId38"/>
                    <a:stretch>
                      <a:fillRect/>
                    </a:stretch>
                  </pic:blipFill>
                  <pic:spPr>
                    <a:xfrm>
                      <a:off x="0" y="0"/>
                      <a:ext cx="3772227" cy="784928"/>
                    </a:xfrm>
                    <a:prstGeom prst="rect">
                      <a:avLst/>
                    </a:prstGeom>
                  </pic:spPr>
                </pic:pic>
              </a:graphicData>
            </a:graphic>
          </wp:inline>
        </w:drawing>
      </w:r>
    </w:p>
    <w:p w14:paraId="06B958BC" w14:textId="77777777" w:rsidR="0038236D" w:rsidRDefault="0038236D" w:rsidP="006362C2">
      <w:pPr>
        <w:rPr>
          <w:sz w:val="28"/>
          <w:szCs w:val="28"/>
        </w:rPr>
      </w:pPr>
    </w:p>
    <w:p w14:paraId="4D8D9045" w14:textId="45CA60EA" w:rsidR="0038236D" w:rsidRDefault="0038236D" w:rsidP="006362C2">
      <w:pPr>
        <w:rPr>
          <w:sz w:val="28"/>
          <w:szCs w:val="28"/>
        </w:rPr>
      </w:pPr>
      <w:r>
        <w:rPr>
          <w:sz w:val="28"/>
          <w:szCs w:val="28"/>
        </w:rPr>
        <w:t>Now lets see on which node pods are getting created</w:t>
      </w:r>
    </w:p>
    <w:p w14:paraId="6FEDF7C8" w14:textId="77777777" w:rsidR="0038236D" w:rsidRDefault="0038236D" w:rsidP="006362C2">
      <w:pPr>
        <w:rPr>
          <w:sz w:val="28"/>
          <w:szCs w:val="28"/>
        </w:rPr>
      </w:pPr>
    </w:p>
    <w:p w14:paraId="33B7DD16" w14:textId="0600E868" w:rsidR="0038236D" w:rsidRDefault="0038236D" w:rsidP="006362C2">
      <w:pPr>
        <w:rPr>
          <w:sz w:val="28"/>
          <w:szCs w:val="28"/>
        </w:rPr>
      </w:pPr>
      <w:r>
        <w:rPr>
          <w:sz w:val="28"/>
          <w:szCs w:val="28"/>
        </w:rPr>
        <w:t>kubectl get pod -o wide</w:t>
      </w:r>
    </w:p>
    <w:p w14:paraId="12D25CF2" w14:textId="77777777" w:rsidR="0038236D" w:rsidRDefault="0038236D" w:rsidP="006362C2">
      <w:pPr>
        <w:rPr>
          <w:sz w:val="28"/>
          <w:szCs w:val="28"/>
        </w:rPr>
      </w:pPr>
    </w:p>
    <w:p w14:paraId="7B1E540E" w14:textId="574BDEC8" w:rsidR="0038236D" w:rsidRDefault="0038236D" w:rsidP="006362C2">
      <w:pPr>
        <w:rPr>
          <w:sz w:val="28"/>
          <w:szCs w:val="28"/>
        </w:rPr>
      </w:pPr>
      <w:r w:rsidRPr="0038236D">
        <w:rPr>
          <w:sz w:val="28"/>
          <w:szCs w:val="28"/>
        </w:rPr>
        <w:drawing>
          <wp:inline distT="0" distB="0" distL="0" distR="0" wp14:anchorId="14AE86BC" wp14:editId="57FF9F7D">
            <wp:extent cx="6197600" cy="375285"/>
            <wp:effectExtent l="0" t="0" r="0" b="5715"/>
            <wp:docPr id="1491670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670668" name=""/>
                    <pic:cNvPicPr/>
                  </pic:nvPicPr>
                  <pic:blipFill>
                    <a:blip r:embed="rId39"/>
                    <a:stretch>
                      <a:fillRect/>
                    </a:stretch>
                  </pic:blipFill>
                  <pic:spPr>
                    <a:xfrm>
                      <a:off x="0" y="0"/>
                      <a:ext cx="6197600" cy="375285"/>
                    </a:xfrm>
                    <a:prstGeom prst="rect">
                      <a:avLst/>
                    </a:prstGeom>
                  </pic:spPr>
                </pic:pic>
              </a:graphicData>
            </a:graphic>
          </wp:inline>
        </w:drawing>
      </w:r>
    </w:p>
    <w:p w14:paraId="1A2599FF" w14:textId="77777777" w:rsidR="0038236D" w:rsidRDefault="0038236D" w:rsidP="006362C2">
      <w:pPr>
        <w:rPr>
          <w:sz w:val="28"/>
          <w:szCs w:val="28"/>
        </w:rPr>
      </w:pPr>
    </w:p>
    <w:p w14:paraId="7F8941E1" w14:textId="3F281F25" w:rsidR="0038236D" w:rsidRDefault="0038236D" w:rsidP="006362C2">
      <w:pPr>
        <w:rPr>
          <w:color w:val="FF0000"/>
          <w:sz w:val="28"/>
          <w:szCs w:val="28"/>
        </w:rPr>
      </w:pPr>
      <w:r w:rsidRPr="00E42B9F">
        <w:rPr>
          <w:color w:val="FF0000"/>
          <w:sz w:val="28"/>
          <w:szCs w:val="28"/>
        </w:rPr>
        <w:t xml:space="preserve">Note: mypoddemo run on </w:t>
      </w:r>
      <w:r w:rsidR="00E42B9F" w:rsidRPr="00E42B9F">
        <w:rPr>
          <w:color w:val="FF0000"/>
          <w:sz w:val="28"/>
          <w:szCs w:val="28"/>
        </w:rPr>
        <w:t>01 and deployment pod run on 00</w:t>
      </w:r>
    </w:p>
    <w:p w14:paraId="0227A3D5" w14:textId="77777777" w:rsidR="00E42B9F" w:rsidRDefault="00E42B9F" w:rsidP="006362C2">
      <w:pPr>
        <w:rPr>
          <w:color w:val="FF0000"/>
          <w:sz w:val="28"/>
          <w:szCs w:val="28"/>
        </w:rPr>
      </w:pPr>
    </w:p>
    <w:p w14:paraId="345ACAB8" w14:textId="6F4A061D" w:rsidR="00D45F2C" w:rsidRDefault="00D45F2C" w:rsidP="001566F9">
      <w:pPr>
        <w:pStyle w:val="Heading1"/>
        <w:rPr>
          <w:rFonts w:asciiTheme="minorHAnsi" w:eastAsia="Arial" w:hAnsiTheme="minorHAnsi" w:cstheme="minorHAnsi"/>
          <w:color w:val="E36C0A" w:themeColor="accent6" w:themeShade="BF"/>
        </w:rPr>
      </w:pPr>
      <w:bookmarkStart w:id="7" w:name="_Toc156992125"/>
      <w:r>
        <w:rPr>
          <w:rFonts w:asciiTheme="minorHAnsi" w:eastAsia="Arial" w:hAnsiTheme="minorHAnsi" w:cstheme="minorHAnsi"/>
          <w:color w:val="E36C0A" w:themeColor="accent6" w:themeShade="BF"/>
        </w:rPr>
        <w:t>Upgrade the cluster</w:t>
      </w:r>
      <w:bookmarkEnd w:id="7"/>
    </w:p>
    <w:p w14:paraId="7E64B018" w14:textId="77777777" w:rsidR="00D45F2C" w:rsidRDefault="00D45F2C" w:rsidP="00D45F2C"/>
    <w:p w14:paraId="5874E87C" w14:textId="24911C1D" w:rsidR="00D45F2C" w:rsidRDefault="00D45F2C" w:rsidP="00D45F2C">
      <w:r>
        <w:t>Check which version we can upgrade</w:t>
      </w:r>
    </w:p>
    <w:p w14:paraId="49A8D8C6" w14:textId="77777777" w:rsidR="00D45F2C" w:rsidRDefault="00D45F2C" w:rsidP="00D45F2C"/>
    <w:p w14:paraId="5DA95BC6" w14:textId="77777777" w:rsidR="00D45F2C" w:rsidRDefault="00D45F2C" w:rsidP="00D45F2C">
      <w:pPr>
        <w:rPr>
          <w:sz w:val="28"/>
          <w:szCs w:val="28"/>
        </w:rPr>
      </w:pPr>
      <w:r>
        <w:rPr>
          <w:sz w:val="28"/>
          <w:szCs w:val="28"/>
        </w:rPr>
        <w:t>az aks get-upgrades --</w:t>
      </w:r>
      <w:r w:rsidRPr="009E038D">
        <w:rPr>
          <w:sz w:val="28"/>
          <w:szCs w:val="28"/>
        </w:rPr>
        <w:t xml:space="preserve">resource-group </w:t>
      </w:r>
      <w:r w:rsidRPr="008D4460">
        <w:rPr>
          <w:sz w:val="28"/>
          <w:szCs w:val="28"/>
        </w:rPr>
        <w:t>AKSDemo</w:t>
      </w:r>
      <w:r w:rsidRPr="009E038D">
        <w:rPr>
          <w:sz w:val="28"/>
          <w:szCs w:val="28"/>
        </w:rPr>
        <w:t xml:space="preserve"> --name </w:t>
      </w:r>
      <w:r w:rsidRPr="008D4460">
        <w:rPr>
          <w:sz w:val="28"/>
          <w:szCs w:val="28"/>
        </w:rPr>
        <w:t>BipeenClus0</w:t>
      </w:r>
      <w:r>
        <w:rPr>
          <w:sz w:val="28"/>
          <w:szCs w:val="28"/>
        </w:rPr>
        <w:t>1 --output table</w:t>
      </w:r>
    </w:p>
    <w:p w14:paraId="45329212" w14:textId="427FF012" w:rsidR="00D45F2C" w:rsidRDefault="00D45F2C" w:rsidP="00D45F2C">
      <w:pPr>
        <w:rPr>
          <w:sz w:val="28"/>
          <w:szCs w:val="28"/>
        </w:rPr>
      </w:pPr>
      <w:r w:rsidRPr="0002278C">
        <w:rPr>
          <w:sz w:val="28"/>
          <w:szCs w:val="28"/>
        </w:rPr>
        <w:drawing>
          <wp:inline distT="0" distB="0" distL="0" distR="0" wp14:anchorId="4129A85F" wp14:editId="762D2970">
            <wp:extent cx="5837426" cy="861135"/>
            <wp:effectExtent l="0" t="0" r="0" b="0"/>
            <wp:docPr id="82659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15704" name=""/>
                    <pic:cNvPicPr/>
                  </pic:nvPicPr>
                  <pic:blipFill>
                    <a:blip r:embed="rId31"/>
                    <a:stretch>
                      <a:fillRect/>
                    </a:stretch>
                  </pic:blipFill>
                  <pic:spPr>
                    <a:xfrm>
                      <a:off x="0" y="0"/>
                      <a:ext cx="5837426" cy="861135"/>
                    </a:xfrm>
                    <a:prstGeom prst="rect">
                      <a:avLst/>
                    </a:prstGeom>
                  </pic:spPr>
                </pic:pic>
              </a:graphicData>
            </a:graphic>
          </wp:inline>
        </w:drawing>
      </w:r>
    </w:p>
    <w:p w14:paraId="6FCE6FF1" w14:textId="77777777" w:rsidR="00D45F2C" w:rsidRDefault="00D45F2C" w:rsidP="00D45F2C"/>
    <w:p w14:paraId="75C3823B" w14:textId="77777777" w:rsidR="00D45F2C" w:rsidRDefault="00D45F2C" w:rsidP="00D45F2C"/>
    <w:p w14:paraId="66E45C6E" w14:textId="36DB74DE" w:rsidR="00D45F2C" w:rsidRDefault="00D45F2C" w:rsidP="00D45F2C">
      <w:r>
        <w:t>Open Another Session and type below command to keep it monitor</w:t>
      </w:r>
    </w:p>
    <w:p w14:paraId="74553D74" w14:textId="77777777" w:rsidR="00D45F2C" w:rsidRDefault="00D45F2C" w:rsidP="00D45F2C"/>
    <w:p w14:paraId="3D2FFCF7" w14:textId="01CD8E37" w:rsidR="00D45F2C" w:rsidRDefault="00D45F2C" w:rsidP="00D45F2C">
      <w:r>
        <w:t>while true ; do kubectl get nodes ; sleep 2; echo “------------------“; done</w:t>
      </w:r>
    </w:p>
    <w:p w14:paraId="1AFBAEDE" w14:textId="77777777" w:rsidR="00D45F2C" w:rsidRDefault="00D45F2C" w:rsidP="00D45F2C"/>
    <w:p w14:paraId="21BFAF9B" w14:textId="0ABFA8BC" w:rsidR="00D45F2C" w:rsidRDefault="007D5A28" w:rsidP="00D45F2C">
      <w:r w:rsidRPr="007D5A28">
        <w:drawing>
          <wp:inline distT="0" distB="0" distL="0" distR="0" wp14:anchorId="75B8F1CF" wp14:editId="53219745">
            <wp:extent cx="5448772" cy="1577477"/>
            <wp:effectExtent l="0" t="0" r="0" b="3810"/>
            <wp:docPr id="1557247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247639" name=""/>
                    <pic:cNvPicPr/>
                  </pic:nvPicPr>
                  <pic:blipFill>
                    <a:blip r:embed="rId40"/>
                    <a:stretch>
                      <a:fillRect/>
                    </a:stretch>
                  </pic:blipFill>
                  <pic:spPr>
                    <a:xfrm>
                      <a:off x="0" y="0"/>
                      <a:ext cx="5448772" cy="1577477"/>
                    </a:xfrm>
                    <a:prstGeom prst="rect">
                      <a:avLst/>
                    </a:prstGeom>
                  </pic:spPr>
                </pic:pic>
              </a:graphicData>
            </a:graphic>
          </wp:inline>
        </w:drawing>
      </w:r>
    </w:p>
    <w:p w14:paraId="1BE108AB" w14:textId="77777777" w:rsidR="00D45F2C" w:rsidRDefault="00D45F2C" w:rsidP="00D45F2C"/>
    <w:p w14:paraId="2940B401" w14:textId="77777777" w:rsidR="00D45F2C" w:rsidRDefault="00D45F2C" w:rsidP="00D45F2C"/>
    <w:p w14:paraId="4CCA86C0" w14:textId="77777777" w:rsidR="00D45F2C" w:rsidRDefault="00D45F2C" w:rsidP="00D45F2C"/>
    <w:p w14:paraId="70CA8BA7" w14:textId="77777777" w:rsidR="00D45F2C" w:rsidRDefault="00D45F2C" w:rsidP="00D45F2C"/>
    <w:p w14:paraId="6A156758" w14:textId="77777777" w:rsidR="00D45F2C" w:rsidRDefault="00D45F2C" w:rsidP="00D45F2C"/>
    <w:p w14:paraId="32E38BD7" w14:textId="6288711D" w:rsidR="00D45F2C" w:rsidRDefault="00D45F2C" w:rsidP="00D45F2C">
      <w:r>
        <w:t xml:space="preserve">Open </w:t>
      </w:r>
      <w:r>
        <w:t xml:space="preserve">Third </w:t>
      </w:r>
      <w:r>
        <w:t xml:space="preserve"> Session and type below command to keep </w:t>
      </w:r>
      <w:r>
        <w:t>Pod status cheek</w:t>
      </w:r>
    </w:p>
    <w:p w14:paraId="74C6D617" w14:textId="77777777" w:rsidR="00D45F2C" w:rsidRDefault="00D45F2C" w:rsidP="00D45F2C"/>
    <w:p w14:paraId="0412F315" w14:textId="0AC5D916" w:rsidR="00D45F2C" w:rsidRDefault="00D45F2C" w:rsidP="00D45F2C">
      <w:r>
        <w:lastRenderedPageBreak/>
        <w:t xml:space="preserve">while true ; do kubectl get </w:t>
      </w:r>
      <w:r>
        <w:t>pods -o wide</w:t>
      </w:r>
      <w:r>
        <w:t xml:space="preserve"> ; sleep 2; echo “------------------“; done</w:t>
      </w:r>
    </w:p>
    <w:p w14:paraId="765E6B69" w14:textId="77777777" w:rsidR="007D5A28" w:rsidRDefault="007D5A28" w:rsidP="00D45F2C"/>
    <w:p w14:paraId="4EE43968" w14:textId="247B3781" w:rsidR="007D5A28" w:rsidRDefault="007D5A28" w:rsidP="00D45F2C">
      <w:r w:rsidRPr="007D5A28">
        <w:drawing>
          <wp:inline distT="0" distB="0" distL="0" distR="0" wp14:anchorId="260D18D8" wp14:editId="01282CDB">
            <wp:extent cx="6197600" cy="1703705"/>
            <wp:effectExtent l="0" t="0" r="0" b="0"/>
            <wp:docPr id="1735731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731046" name=""/>
                    <pic:cNvPicPr/>
                  </pic:nvPicPr>
                  <pic:blipFill>
                    <a:blip r:embed="rId41"/>
                    <a:stretch>
                      <a:fillRect/>
                    </a:stretch>
                  </pic:blipFill>
                  <pic:spPr>
                    <a:xfrm>
                      <a:off x="0" y="0"/>
                      <a:ext cx="6197600" cy="1703705"/>
                    </a:xfrm>
                    <a:prstGeom prst="rect">
                      <a:avLst/>
                    </a:prstGeom>
                  </pic:spPr>
                </pic:pic>
              </a:graphicData>
            </a:graphic>
          </wp:inline>
        </w:drawing>
      </w:r>
    </w:p>
    <w:p w14:paraId="2904283E" w14:textId="77777777" w:rsidR="007D5A28" w:rsidRDefault="007D5A28" w:rsidP="00D45F2C"/>
    <w:p w14:paraId="55C2B191" w14:textId="65EE870B" w:rsidR="007D5A28" w:rsidRDefault="007D5A28" w:rsidP="00D45F2C"/>
    <w:p w14:paraId="45FA6AE4" w14:textId="77777777" w:rsidR="00D45F2C" w:rsidRDefault="00D45F2C" w:rsidP="00D45F2C"/>
    <w:p w14:paraId="5344AAA7" w14:textId="77777777" w:rsidR="009A7A5E" w:rsidRPr="009A7A5E" w:rsidRDefault="009A7A5E" w:rsidP="00D45F2C">
      <w:pPr>
        <w:rPr>
          <w:sz w:val="16"/>
          <w:szCs w:val="16"/>
        </w:rPr>
      </w:pPr>
    </w:p>
    <w:p w14:paraId="7B346F10" w14:textId="7250FECC" w:rsidR="00D45F2C" w:rsidRDefault="00D45F2C" w:rsidP="00D45F2C">
      <w:pPr>
        <w:rPr>
          <w:sz w:val="22"/>
          <w:szCs w:val="22"/>
        </w:rPr>
      </w:pPr>
      <w:r w:rsidRPr="009A7A5E">
        <w:rPr>
          <w:sz w:val="22"/>
          <w:szCs w:val="22"/>
        </w:rPr>
        <w:t>az aks up</w:t>
      </w:r>
      <w:r w:rsidRPr="009A7A5E">
        <w:rPr>
          <w:sz w:val="22"/>
          <w:szCs w:val="22"/>
        </w:rPr>
        <w:t>grade</w:t>
      </w:r>
      <w:r w:rsidRPr="009A7A5E">
        <w:rPr>
          <w:sz w:val="22"/>
          <w:szCs w:val="22"/>
        </w:rPr>
        <w:t xml:space="preserve"> </w:t>
      </w:r>
      <w:r w:rsidR="009A7A5E" w:rsidRPr="009A7A5E">
        <w:rPr>
          <w:sz w:val="22"/>
          <w:szCs w:val="22"/>
        </w:rPr>
        <w:t>--kubernetes-version</w:t>
      </w:r>
      <w:r w:rsidR="009A7A5E" w:rsidRPr="009A7A5E">
        <w:rPr>
          <w:sz w:val="22"/>
          <w:szCs w:val="22"/>
        </w:rPr>
        <w:t xml:space="preserve"> </w:t>
      </w:r>
      <w:r w:rsidR="009A7A5E" w:rsidRPr="009A7A5E">
        <w:rPr>
          <w:sz w:val="22"/>
          <w:szCs w:val="22"/>
        </w:rPr>
        <w:t>1.28.0</w:t>
      </w:r>
      <w:r w:rsidR="009A7A5E">
        <w:rPr>
          <w:sz w:val="16"/>
          <w:szCs w:val="16"/>
        </w:rPr>
        <w:t xml:space="preserve"> </w:t>
      </w:r>
      <w:r w:rsidRPr="009A7A5E">
        <w:rPr>
          <w:sz w:val="22"/>
          <w:szCs w:val="22"/>
        </w:rPr>
        <w:t>-</w:t>
      </w:r>
      <w:r w:rsidRPr="009A7A5E">
        <w:rPr>
          <w:sz w:val="22"/>
          <w:szCs w:val="22"/>
        </w:rPr>
        <w:t>-resource-group</w:t>
      </w:r>
      <w:r w:rsidRPr="009A7A5E">
        <w:rPr>
          <w:sz w:val="22"/>
          <w:szCs w:val="22"/>
        </w:rPr>
        <w:t xml:space="preserve"> AKSDemo --name BipeenClus01 </w:t>
      </w:r>
    </w:p>
    <w:p w14:paraId="1133E5FE" w14:textId="77777777" w:rsidR="007D5A28" w:rsidRDefault="007D5A28" w:rsidP="00D45F2C">
      <w:pPr>
        <w:rPr>
          <w:sz w:val="22"/>
          <w:szCs w:val="22"/>
        </w:rPr>
      </w:pPr>
    </w:p>
    <w:p w14:paraId="34A980E9" w14:textId="7B94B5BA" w:rsidR="007D5A28" w:rsidRDefault="007D5A28" w:rsidP="00D45F2C">
      <w:pPr>
        <w:rPr>
          <w:sz w:val="16"/>
          <w:szCs w:val="16"/>
        </w:rPr>
      </w:pPr>
      <w:r w:rsidRPr="007D5A28">
        <w:rPr>
          <w:sz w:val="16"/>
          <w:szCs w:val="16"/>
        </w:rPr>
        <w:drawing>
          <wp:inline distT="0" distB="0" distL="0" distR="0" wp14:anchorId="130C93E3" wp14:editId="5D4ED715">
            <wp:extent cx="6197600" cy="485140"/>
            <wp:effectExtent l="0" t="0" r="0" b="0"/>
            <wp:docPr id="92697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97847" name=""/>
                    <pic:cNvPicPr/>
                  </pic:nvPicPr>
                  <pic:blipFill>
                    <a:blip r:embed="rId42"/>
                    <a:stretch>
                      <a:fillRect/>
                    </a:stretch>
                  </pic:blipFill>
                  <pic:spPr>
                    <a:xfrm>
                      <a:off x="0" y="0"/>
                      <a:ext cx="6197600" cy="485140"/>
                    </a:xfrm>
                    <a:prstGeom prst="rect">
                      <a:avLst/>
                    </a:prstGeom>
                  </pic:spPr>
                </pic:pic>
              </a:graphicData>
            </a:graphic>
          </wp:inline>
        </w:drawing>
      </w:r>
    </w:p>
    <w:p w14:paraId="3002C3EC" w14:textId="77777777" w:rsidR="007D5A28" w:rsidRDefault="007D5A28" w:rsidP="00D45F2C">
      <w:pPr>
        <w:rPr>
          <w:sz w:val="16"/>
          <w:szCs w:val="16"/>
        </w:rPr>
      </w:pPr>
    </w:p>
    <w:p w14:paraId="5C1E38A5" w14:textId="2DF66646" w:rsidR="007D5A28" w:rsidRDefault="007D5A28" w:rsidP="00D45F2C">
      <w:pPr>
        <w:rPr>
          <w:sz w:val="16"/>
          <w:szCs w:val="16"/>
        </w:rPr>
      </w:pPr>
      <w:r>
        <w:rPr>
          <w:sz w:val="16"/>
          <w:szCs w:val="16"/>
        </w:rPr>
        <w:t>Type yes</w:t>
      </w:r>
    </w:p>
    <w:p w14:paraId="0325FAE8" w14:textId="31D5CB5E" w:rsidR="007D5A28" w:rsidRDefault="007D5A28" w:rsidP="00D45F2C">
      <w:pPr>
        <w:rPr>
          <w:sz w:val="16"/>
          <w:szCs w:val="16"/>
        </w:rPr>
      </w:pPr>
      <w:r w:rsidRPr="007D5A28">
        <w:rPr>
          <w:sz w:val="16"/>
          <w:szCs w:val="16"/>
        </w:rPr>
        <w:drawing>
          <wp:inline distT="0" distB="0" distL="0" distR="0" wp14:anchorId="71E7A17F" wp14:editId="1F775B9D">
            <wp:extent cx="6197600" cy="521970"/>
            <wp:effectExtent l="0" t="0" r="0" b="0"/>
            <wp:docPr id="736773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773543" name=""/>
                    <pic:cNvPicPr/>
                  </pic:nvPicPr>
                  <pic:blipFill>
                    <a:blip r:embed="rId43"/>
                    <a:stretch>
                      <a:fillRect/>
                    </a:stretch>
                  </pic:blipFill>
                  <pic:spPr>
                    <a:xfrm>
                      <a:off x="0" y="0"/>
                      <a:ext cx="6197600" cy="521970"/>
                    </a:xfrm>
                    <a:prstGeom prst="rect">
                      <a:avLst/>
                    </a:prstGeom>
                  </pic:spPr>
                </pic:pic>
              </a:graphicData>
            </a:graphic>
          </wp:inline>
        </w:drawing>
      </w:r>
    </w:p>
    <w:p w14:paraId="11BC41E4" w14:textId="77777777" w:rsidR="007D5A28" w:rsidRDefault="007D5A28" w:rsidP="00D45F2C">
      <w:pPr>
        <w:rPr>
          <w:sz w:val="16"/>
          <w:szCs w:val="16"/>
        </w:rPr>
      </w:pPr>
    </w:p>
    <w:p w14:paraId="5A32363C" w14:textId="478CDD18" w:rsidR="007D5A28" w:rsidRDefault="007D5A28" w:rsidP="00D45F2C">
      <w:pPr>
        <w:rPr>
          <w:sz w:val="16"/>
          <w:szCs w:val="16"/>
        </w:rPr>
      </w:pPr>
      <w:r w:rsidRPr="007D5A28">
        <w:rPr>
          <w:sz w:val="16"/>
          <w:szCs w:val="16"/>
        </w:rPr>
        <w:drawing>
          <wp:inline distT="0" distB="0" distL="0" distR="0" wp14:anchorId="020AC60D" wp14:editId="61563766">
            <wp:extent cx="6197600" cy="732790"/>
            <wp:effectExtent l="0" t="0" r="0" b="0"/>
            <wp:docPr id="714125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125064" name=""/>
                    <pic:cNvPicPr/>
                  </pic:nvPicPr>
                  <pic:blipFill>
                    <a:blip r:embed="rId44"/>
                    <a:stretch>
                      <a:fillRect/>
                    </a:stretch>
                  </pic:blipFill>
                  <pic:spPr>
                    <a:xfrm>
                      <a:off x="0" y="0"/>
                      <a:ext cx="6197600" cy="732790"/>
                    </a:xfrm>
                    <a:prstGeom prst="rect">
                      <a:avLst/>
                    </a:prstGeom>
                  </pic:spPr>
                </pic:pic>
              </a:graphicData>
            </a:graphic>
          </wp:inline>
        </w:drawing>
      </w:r>
    </w:p>
    <w:p w14:paraId="5B75C011" w14:textId="77777777" w:rsidR="007D5A28" w:rsidRDefault="007D5A28" w:rsidP="00D45F2C">
      <w:pPr>
        <w:rPr>
          <w:sz w:val="16"/>
          <w:szCs w:val="16"/>
        </w:rPr>
      </w:pPr>
    </w:p>
    <w:p w14:paraId="037FDBC9" w14:textId="77777777" w:rsidR="007D5A28" w:rsidRDefault="007D5A28" w:rsidP="00D45F2C">
      <w:pPr>
        <w:rPr>
          <w:sz w:val="16"/>
          <w:szCs w:val="16"/>
        </w:rPr>
      </w:pPr>
    </w:p>
    <w:p w14:paraId="5F564683" w14:textId="77777777" w:rsidR="007D5A28" w:rsidRDefault="007D5A28" w:rsidP="00D45F2C">
      <w:pPr>
        <w:rPr>
          <w:sz w:val="16"/>
          <w:szCs w:val="16"/>
        </w:rPr>
      </w:pPr>
    </w:p>
    <w:p w14:paraId="13BA198D" w14:textId="77777777" w:rsidR="00AD730C" w:rsidRDefault="00AD730C" w:rsidP="00D45F2C">
      <w:pPr>
        <w:rPr>
          <w:sz w:val="16"/>
          <w:szCs w:val="16"/>
        </w:rPr>
      </w:pPr>
    </w:p>
    <w:p w14:paraId="306F83F3" w14:textId="727C02EB" w:rsidR="00AD730C" w:rsidRDefault="00AD730C" w:rsidP="00AD730C">
      <w:pPr>
        <w:pStyle w:val="Heading1"/>
        <w:rPr>
          <w:rFonts w:asciiTheme="minorHAnsi" w:eastAsia="Arial" w:hAnsiTheme="minorHAnsi" w:cstheme="minorHAnsi"/>
          <w:color w:val="E36C0A" w:themeColor="accent6" w:themeShade="BF"/>
        </w:rPr>
      </w:pPr>
      <w:bookmarkStart w:id="8" w:name="_Toc156992126"/>
      <w:r>
        <w:rPr>
          <w:rFonts w:asciiTheme="minorHAnsi" w:eastAsia="Arial" w:hAnsiTheme="minorHAnsi" w:cstheme="minorHAnsi"/>
          <w:color w:val="E36C0A" w:themeColor="accent6" w:themeShade="BF"/>
        </w:rPr>
        <w:t xml:space="preserve">Monitor the Upgrade of </w:t>
      </w:r>
      <w:r>
        <w:rPr>
          <w:rFonts w:asciiTheme="minorHAnsi" w:eastAsia="Arial" w:hAnsiTheme="minorHAnsi" w:cstheme="minorHAnsi"/>
          <w:color w:val="E36C0A" w:themeColor="accent6" w:themeShade="BF"/>
        </w:rPr>
        <w:t xml:space="preserve"> the cluster</w:t>
      </w:r>
      <w:bookmarkEnd w:id="8"/>
    </w:p>
    <w:p w14:paraId="0889FB04" w14:textId="77777777" w:rsidR="00AD730C" w:rsidRDefault="00AD730C" w:rsidP="00D45F2C">
      <w:pPr>
        <w:rPr>
          <w:sz w:val="16"/>
          <w:szCs w:val="16"/>
        </w:rPr>
      </w:pPr>
    </w:p>
    <w:p w14:paraId="1131D4A2" w14:textId="77777777" w:rsidR="007D5A28" w:rsidRDefault="007D5A28" w:rsidP="00D45F2C">
      <w:pPr>
        <w:rPr>
          <w:sz w:val="16"/>
          <w:szCs w:val="16"/>
        </w:rPr>
      </w:pPr>
    </w:p>
    <w:p w14:paraId="6AA969CA" w14:textId="04C90968" w:rsidR="007D5A28" w:rsidRDefault="007D5A28" w:rsidP="00D45F2C">
      <w:pPr>
        <w:rPr>
          <w:sz w:val="16"/>
          <w:szCs w:val="16"/>
        </w:rPr>
      </w:pPr>
      <w:r>
        <w:rPr>
          <w:sz w:val="16"/>
          <w:szCs w:val="16"/>
        </w:rPr>
        <w:t>Node monitor</w:t>
      </w:r>
    </w:p>
    <w:p w14:paraId="08EA4B98" w14:textId="77777777" w:rsidR="007D5A28" w:rsidRDefault="007D5A28" w:rsidP="00D45F2C">
      <w:pPr>
        <w:rPr>
          <w:sz w:val="16"/>
          <w:szCs w:val="16"/>
        </w:rPr>
      </w:pPr>
    </w:p>
    <w:p w14:paraId="2B814672" w14:textId="241A5643" w:rsidR="00B24C9D" w:rsidRDefault="00B24C9D" w:rsidP="00D45F2C">
      <w:pPr>
        <w:rPr>
          <w:sz w:val="16"/>
          <w:szCs w:val="16"/>
        </w:rPr>
      </w:pPr>
      <w:r>
        <w:rPr>
          <w:sz w:val="16"/>
          <w:szCs w:val="16"/>
        </w:rPr>
        <w:t>Two New Node Appear 3 and 4 with version 1.28.0</w:t>
      </w:r>
    </w:p>
    <w:p w14:paraId="0E919A06" w14:textId="77777777" w:rsidR="00B24C9D" w:rsidRDefault="00B24C9D" w:rsidP="00D45F2C">
      <w:pPr>
        <w:rPr>
          <w:sz w:val="16"/>
          <w:szCs w:val="16"/>
        </w:rPr>
      </w:pPr>
    </w:p>
    <w:p w14:paraId="49EA3107" w14:textId="3EEDDB23" w:rsidR="00B24C9D" w:rsidRDefault="00B24C9D" w:rsidP="00D45F2C">
      <w:pPr>
        <w:rPr>
          <w:sz w:val="16"/>
          <w:szCs w:val="16"/>
        </w:rPr>
      </w:pPr>
      <w:r w:rsidRPr="00B24C9D">
        <w:rPr>
          <w:sz w:val="16"/>
          <w:szCs w:val="16"/>
        </w:rPr>
        <w:drawing>
          <wp:inline distT="0" distB="0" distL="0" distR="0" wp14:anchorId="45FCA96D" wp14:editId="08FCA107">
            <wp:extent cx="4389500" cy="3093988"/>
            <wp:effectExtent l="0" t="0" r="0" b="0"/>
            <wp:docPr id="1092621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621377" name=""/>
                    <pic:cNvPicPr/>
                  </pic:nvPicPr>
                  <pic:blipFill>
                    <a:blip r:embed="rId45"/>
                    <a:stretch>
                      <a:fillRect/>
                    </a:stretch>
                  </pic:blipFill>
                  <pic:spPr>
                    <a:xfrm>
                      <a:off x="0" y="0"/>
                      <a:ext cx="4389500" cy="3093988"/>
                    </a:xfrm>
                    <a:prstGeom prst="rect">
                      <a:avLst/>
                    </a:prstGeom>
                  </pic:spPr>
                </pic:pic>
              </a:graphicData>
            </a:graphic>
          </wp:inline>
        </w:drawing>
      </w:r>
    </w:p>
    <w:p w14:paraId="4A236A82" w14:textId="77777777" w:rsidR="00B24C9D" w:rsidRDefault="00B24C9D" w:rsidP="00D45F2C">
      <w:pPr>
        <w:rPr>
          <w:sz w:val="16"/>
          <w:szCs w:val="16"/>
        </w:rPr>
      </w:pPr>
    </w:p>
    <w:p w14:paraId="31B08D8A" w14:textId="77777777" w:rsidR="00B24C9D" w:rsidRDefault="00B24C9D" w:rsidP="00D45F2C">
      <w:pPr>
        <w:rPr>
          <w:sz w:val="16"/>
          <w:szCs w:val="16"/>
        </w:rPr>
      </w:pPr>
    </w:p>
    <w:p w14:paraId="0024967E" w14:textId="303BCFF3" w:rsidR="00B24C9D" w:rsidRDefault="00B24C9D" w:rsidP="00D45F2C">
      <w:pPr>
        <w:rPr>
          <w:sz w:val="16"/>
          <w:szCs w:val="16"/>
        </w:rPr>
      </w:pPr>
      <w:r>
        <w:rPr>
          <w:sz w:val="16"/>
          <w:szCs w:val="16"/>
        </w:rPr>
        <w:t>Node 00 and 01 is ready to drain out</w:t>
      </w:r>
    </w:p>
    <w:p w14:paraId="41D222D9" w14:textId="77777777" w:rsidR="00B24C9D" w:rsidRDefault="00B24C9D" w:rsidP="00D45F2C">
      <w:pPr>
        <w:rPr>
          <w:sz w:val="16"/>
          <w:szCs w:val="16"/>
        </w:rPr>
      </w:pPr>
    </w:p>
    <w:p w14:paraId="6789A626" w14:textId="06856E92" w:rsidR="00B24C9D" w:rsidRDefault="00B24C9D" w:rsidP="00D45F2C">
      <w:pPr>
        <w:rPr>
          <w:sz w:val="16"/>
          <w:szCs w:val="16"/>
        </w:rPr>
      </w:pPr>
      <w:r w:rsidRPr="00B24C9D">
        <w:rPr>
          <w:sz w:val="16"/>
          <w:szCs w:val="16"/>
        </w:rPr>
        <w:drawing>
          <wp:inline distT="0" distB="0" distL="0" distR="0" wp14:anchorId="47EF8D96" wp14:editId="4C179652">
            <wp:extent cx="5608806" cy="1988992"/>
            <wp:effectExtent l="0" t="0" r="0" b="0"/>
            <wp:docPr id="1680059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059549" name=""/>
                    <pic:cNvPicPr/>
                  </pic:nvPicPr>
                  <pic:blipFill>
                    <a:blip r:embed="rId46"/>
                    <a:stretch>
                      <a:fillRect/>
                    </a:stretch>
                  </pic:blipFill>
                  <pic:spPr>
                    <a:xfrm>
                      <a:off x="0" y="0"/>
                      <a:ext cx="5608806" cy="1988992"/>
                    </a:xfrm>
                    <a:prstGeom prst="rect">
                      <a:avLst/>
                    </a:prstGeom>
                  </pic:spPr>
                </pic:pic>
              </a:graphicData>
            </a:graphic>
          </wp:inline>
        </w:drawing>
      </w:r>
    </w:p>
    <w:p w14:paraId="4416E87E" w14:textId="77777777" w:rsidR="00B24C9D" w:rsidRDefault="00B24C9D" w:rsidP="00D45F2C">
      <w:pPr>
        <w:rPr>
          <w:sz w:val="16"/>
          <w:szCs w:val="16"/>
        </w:rPr>
      </w:pPr>
    </w:p>
    <w:p w14:paraId="21F0D860" w14:textId="77777777" w:rsidR="00B24C9D" w:rsidRDefault="00B24C9D" w:rsidP="00D45F2C">
      <w:pPr>
        <w:rPr>
          <w:sz w:val="16"/>
          <w:szCs w:val="16"/>
        </w:rPr>
      </w:pPr>
    </w:p>
    <w:p w14:paraId="17D7F815" w14:textId="4DFE818E" w:rsidR="00B24C9D" w:rsidRDefault="00B24C9D" w:rsidP="00D45F2C">
      <w:pPr>
        <w:rPr>
          <w:sz w:val="16"/>
          <w:szCs w:val="16"/>
        </w:rPr>
      </w:pPr>
      <w:r>
        <w:rPr>
          <w:sz w:val="16"/>
          <w:szCs w:val="16"/>
        </w:rPr>
        <w:t>Node 01 is howing updated now and while 02 is also now draining</w:t>
      </w:r>
    </w:p>
    <w:p w14:paraId="013316A0" w14:textId="77777777" w:rsidR="00B24C9D" w:rsidRDefault="00B24C9D" w:rsidP="00D45F2C">
      <w:pPr>
        <w:rPr>
          <w:sz w:val="16"/>
          <w:szCs w:val="16"/>
        </w:rPr>
      </w:pPr>
    </w:p>
    <w:p w14:paraId="7AFDAA6F" w14:textId="37BD10DC" w:rsidR="00B24C9D" w:rsidRDefault="00B24C9D" w:rsidP="00D45F2C">
      <w:pPr>
        <w:rPr>
          <w:sz w:val="16"/>
          <w:szCs w:val="16"/>
        </w:rPr>
      </w:pPr>
      <w:r w:rsidRPr="00B24C9D">
        <w:rPr>
          <w:sz w:val="16"/>
          <w:szCs w:val="16"/>
        </w:rPr>
        <w:drawing>
          <wp:inline distT="0" distB="0" distL="0" distR="0" wp14:anchorId="22D59675" wp14:editId="76F9DDDE">
            <wp:extent cx="5311600" cy="1120237"/>
            <wp:effectExtent l="0" t="0" r="3810" b="3810"/>
            <wp:docPr id="394334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334101" name=""/>
                    <pic:cNvPicPr/>
                  </pic:nvPicPr>
                  <pic:blipFill>
                    <a:blip r:embed="rId47"/>
                    <a:stretch>
                      <a:fillRect/>
                    </a:stretch>
                  </pic:blipFill>
                  <pic:spPr>
                    <a:xfrm>
                      <a:off x="0" y="0"/>
                      <a:ext cx="5311600" cy="1120237"/>
                    </a:xfrm>
                    <a:prstGeom prst="rect">
                      <a:avLst/>
                    </a:prstGeom>
                  </pic:spPr>
                </pic:pic>
              </a:graphicData>
            </a:graphic>
          </wp:inline>
        </w:drawing>
      </w:r>
      <w:r>
        <w:rPr>
          <w:sz w:val="16"/>
          <w:szCs w:val="16"/>
        </w:rPr>
        <w:br/>
      </w:r>
    </w:p>
    <w:p w14:paraId="0D0B8A90" w14:textId="2D00BF94" w:rsidR="00B24C9D" w:rsidRDefault="00B24C9D" w:rsidP="00D45F2C">
      <w:pPr>
        <w:rPr>
          <w:sz w:val="16"/>
          <w:szCs w:val="16"/>
        </w:rPr>
      </w:pPr>
      <w:r>
        <w:rPr>
          <w:sz w:val="16"/>
          <w:szCs w:val="16"/>
        </w:rPr>
        <w:t>Node 2 drain out now</w:t>
      </w:r>
    </w:p>
    <w:p w14:paraId="09F156FB" w14:textId="77777777" w:rsidR="00B24C9D" w:rsidRDefault="00B24C9D" w:rsidP="00D45F2C">
      <w:pPr>
        <w:rPr>
          <w:sz w:val="16"/>
          <w:szCs w:val="16"/>
        </w:rPr>
      </w:pPr>
    </w:p>
    <w:p w14:paraId="46AFB554" w14:textId="7323BA27" w:rsidR="00B24C9D" w:rsidRDefault="00B24C9D" w:rsidP="00D45F2C">
      <w:pPr>
        <w:rPr>
          <w:sz w:val="16"/>
          <w:szCs w:val="16"/>
        </w:rPr>
      </w:pPr>
      <w:r w:rsidRPr="00B24C9D">
        <w:rPr>
          <w:sz w:val="16"/>
          <w:szCs w:val="16"/>
        </w:rPr>
        <w:drawing>
          <wp:inline distT="0" distB="0" distL="0" distR="0" wp14:anchorId="3CA94C66" wp14:editId="45E4C3FD">
            <wp:extent cx="5448772" cy="883997"/>
            <wp:effectExtent l="0" t="0" r="0" b="0"/>
            <wp:docPr id="431016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016915" name=""/>
                    <pic:cNvPicPr/>
                  </pic:nvPicPr>
                  <pic:blipFill>
                    <a:blip r:embed="rId48"/>
                    <a:stretch>
                      <a:fillRect/>
                    </a:stretch>
                  </pic:blipFill>
                  <pic:spPr>
                    <a:xfrm>
                      <a:off x="0" y="0"/>
                      <a:ext cx="5448772" cy="883997"/>
                    </a:xfrm>
                    <a:prstGeom prst="rect">
                      <a:avLst/>
                    </a:prstGeom>
                  </pic:spPr>
                </pic:pic>
              </a:graphicData>
            </a:graphic>
          </wp:inline>
        </w:drawing>
      </w:r>
    </w:p>
    <w:p w14:paraId="1984185A" w14:textId="77777777" w:rsidR="00B24C9D" w:rsidRDefault="00B24C9D" w:rsidP="00D45F2C">
      <w:pPr>
        <w:rPr>
          <w:sz w:val="16"/>
          <w:szCs w:val="16"/>
        </w:rPr>
      </w:pPr>
    </w:p>
    <w:p w14:paraId="515BA129" w14:textId="6BB6E4F3" w:rsidR="00B24C9D" w:rsidRDefault="00B24C9D" w:rsidP="00D45F2C">
      <w:pPr>
        <w:rPr>
          <w:sz w:val="16"/>
          <w:szCs w:val="16"/>
        </w:rPr>
      </w:pPr>
      <w:r>
        <w:rPr>
          <w:sz w:val="16"/>
          <w:szCs w:val="16"/>
        </w:rPr>
        <w:t xml:space="preserve">Both Node 0 and 2  Drain out </w:t>
      </w:r>
    </w:p>
    <w:p w14:paraId="3C7750DF" w14:textId="77777777" w:rsidR="00B24C9D" w:rsidRDefault="00B24C9D" w:rsidP="00D45F2C">
      <w:pPr>
        <w:rPr>
          <w:sz w:val="16"/>
          <w:szCs w:val="16"/>
        </w:rPr>
      </w:pPr>
    </w:p>
    <w:p w14:paraId="1A58EF48" w14:textId="2A19D3C7" w:rsidR="00B24C9D" w:rsidRDefault="00B24C9D" w:rsidP="00D45F2C">
      <w:pPr>
        <w:rPr>
          <w:sz w:val="16"/>
          <w:szCs w:val="16"/>
        </w:rPr>
      </w:pPr>
      <w:r w:rsidRPr="00B24C9D">
        <w:rPr>
          <w:sz w:val="16"/>
          <w:szCs w:val="16"/>
        </w:rPr>
        <w:drawing>
          <wp:inline distT="0" distB="0" distL="0" distR="0" wp14:anchorId="3BDE4F16" wp14:editId="5A8CD801">
            <wp:extent cx="4282811" cy="777307"/>
            <wp:effectExtent l="0" t="0" r="3810" b="3810"/>
            <wp:docPr id="636900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900265" name=""/>
                    <pic:cNvPicPr/>
                  </pic:nvPicPr>
                  <pic:blipFill>
                    <a:blip r:embed="rId49"/>
                    <a:stretch>
                      <a:fillRect/>
                    </a:stretch>
                  </pic:blipFill>
                  <pic:spPr>
                    <a:xfrm>
                      <a:off x="0" y="0"/>
                      <a:ext cx="4282811" cy="777307"/>
                    </a:xfrm>
                    <a:prstGeom prst="rect">
                      <a:avLst/>
                    </a:prstGeom>
                  </pic:spPr>
                </pic:pic>
              </a:graphicData>
            </a:graphic>
          </wp:inline>
        </w:drawing>
      </w:r>
    </w:p>
    <w:p w14:paraId="0385AB6C" w14:textId="77777777" w:rsidR="00B24C9D" w:rsidRDefault="00B24C9D" w:rsidP="00D45F2C">
      <w:pPr>
        <w:rPr>
          <w:sz w:val="16"/>
          <w:szCs w:val="16"/>
        </w:rPr>
      </w:pPr>
    </w:p>
    <w:p w14:paraId="45C65BE7" w14:textId="6044F3CD" w:rsidR="00B24C9D" w:rsidRDefault="00B24C9D" w:rsidP="00D45F2C">
      <w:pPr>
        <w:rPr>
          <w:sz w:val="16"/>
          <w:szCs w:val="16"/>
        </w:rPr>
      </w:pPr>
      <w:r>
        <w:rPr>
          <w:sz w:val="16"/>
          <w:szCs w:val="16"/>
        </w:rPr>
        <w:t>Node 2 Reimage with updated version and join the cluster</w:t>
      </w:r>
    </w:p>
    <w:p w14:paraId="3E183D21" w14:textId="77777777" w:rsidR="00B24C9D" w:rsidRDefault="00B24C9D" w:rsidP="00D45F2C">
      <w:pPr>
        <w:rPr>
          <w:sz w:val="16"/>
          <w:szCs w:val="16"/>
        </w:rPr>
      </w:pPr>
    </w:p>
    <w:p w14:paraId="3EB6709A" w14:textId="0226337F" w:rsidR="00B24C9D" w:rsidRDefault="00B24C9D" w:rsidP="00D45F2C">
      <w:pPr>
        <w:rPr>
          <w:sz w:val="16"/>
          <w:szCs w:val="16"/>
        </w:rPr>
      </w:pPr>
      <w:r w:rsidRPr="00B24C9D">
        <w:rPr>
          <w:sz w:val="16"/>
          <w:szCs w:val="16"/>
        </w:rPr>
        <w:drawing>
          <wp:inline distT="0" distB="0" distL="0" distR="0" wp14:anchorId="0E923F52" wp14:editId="1B93D867">
            <wp:extent cx="4267570" cy="1005927"/>
            <wp:effectExtent l="0" t="0" r="0" b="3810"/>
            <wp:docPr id="1227699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699965" name=""/>
                    <pic:cNvPicPr/>
                  </pic:nvPicPr>
                  <pic:blipFill>
                    <a:blip r:embed="rId50"/>
                    <a:stretch>
                      <a:fillRect/>
                    </a:stretch>
                  </pic:blipFill>
                  <pic:spPr>
                    <a:xfrm>
                      <a:off x="0" y="0"/>
                      <a:ext cx="4267570" cy="1005927"/>
                    </a:xfrm>
                    <a:prstGeom prst="rect">
                      <a:avLst/>
                    </a:prstGeom>
                  </pic:spPr>
                </pic:pic>
              </a:graphicData>
            </a:graphic>
          </wp:inline>
        </w:drawing>
      </w:r>
    </w:p>
    <w:p w14:paraId="18CEE00B" w14:textId="77777777" w:rsidR="00B24C9D" w:rsidRDefault="00B24C9D" w:rsidP="00D45F2C">
      <w:pPr>
        <w:rPr>
          <w:sz w:val="16"/>
          <w:szCs w:val="16"/>
        </w:rPr>
      </w:pPr>
    </w:p>
    <w:p w14:paraId="63AAFCDC" w14:textId="31121438" w:rsidR="00B24C9D" w:rsidRDefault="00B24C9D" w:rsidP="00D45F2C">
      <w:pPr>
        <w:rPr>
          <w:sz w:val="16"/>
          <w:szCs w:val="16"/>
        </w:rPr>
      </w:pPr>
      <w:r>
        <w:rPr>
          <w:sz w:val="16"/>
          <w:szCs w:val="16"/>
        </w:rPr>
        <w:t>All Three Nodes 0,1 and 2 Reimage and joined back and surge nodes (3 and 4) now start draining</w:t>
      </w:r>
    </w:p>
    <w:p w14:paraId="7D116849" w14:textId="77777777" w:rsidR="00B24C9D" w:rsidRDefault="00B24C9D" w:rsidP="00D45F2C">
      <w:pPr>
        <w:rPr>
          <w:sz w:val="16"/>
          <w:szCs w:val="16"/>
        </w:rPr>
      </w:pPr>
    </w:p>
    <w:p w14:paraId="6A559AB7" w14:textId="77777777" w:rsidR="00B24C9D" w:rsidRDefault="00B24C9D" w:rsidP="00D45F2C">
      <w:pPr>
        <w:rPr>
          <w:sz w:val="16"/>
          <w:szCs w:val="16"/>
        </w:rPr>
      </w:pPr>
    </w:p>
    <w:p w14:paraId="0DEE9AF3" w14:textId="2F1D3D65" w:rsidR="00B24C9D" w:rsidRDefault="00B24C9D" w:rsidP="00D45F2C">
      <w:pPr>
        <w:rPr>
          <w:sz w:val="16"/>
          <w:szCs w:val="16"/>
        </w:rPr>
      </w:pPr>
      <w:r w:rsidRPr="00B24C9D">
        <w:rPr>
          <w:sz w:val="16"/>
          <w:szCs w:val="16"/>
        </w:rPr>
        <w:lastRenderedPageBreak/>
        <w:drawing>
          <wp:inline distT="0" distB="0" distL="0" distR="0" wp14:anchorId="0FC90FF4" wp14:editId="2F75C953">
            <wp:extent cx="5570703" cy="2072820"/>
            <wp:effectExtent l="0" t="0" r="0" b="3810"/>
            <wp:docPr id="1987537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537193" name=""/>
                    <pic:cNvPicPr/>
                  </pic:nvPicPr>
                  <pic:blipFill>
                    <a:blip r:embed="rId51"/>
                    <a:stretch>
                      <a:fillRect/>
                    </a:stretch>
                  </pic:blipFill>
                  <pic:spPr>
                    <a:xfrm>
                      <a:off x="0" y="0"/>
                      <a:ext cx="5570703" cy="2072820"/>
                    </a:xfrm>
                    <a:prstGeom prst="rect">
                      <a:avLst/>
                    </a:prstGeom>
                  </pic:spPr>
                </pic:pic>
              </a:graphicData>
            </a:graphic>
          </wp:inline>
        </w:drawing>
      </w:r>
    </w:p>
    <w:p w14:paraId="658A9005" w14:textId="77777777" w:rsidR="00B24C9D" w:rsidRDefault="00B24C9D" w:rsidP="00D45F2C">
      <w:pPr>
        <w:rPr>
          <w:sz w:val="16"/>
          <w:szCs w:val="16"/>
        </w:rPr>
      </w:pPr>
    </w:p>
    <w:p w14:paraId="75677B98" w14:textId="77777777" w:rsidR="00B24C9D" w:rsidRDefault="00B24C9D" w:rsidP="00D45F2C">
      <w:pPr>
        <w:rPr>
          <w:sz w:val="16"/>
          <w:szCs w:val="16"/>
        </w:rPr>
      </w:pPr>
    </w:p>
    <w:p w14:paraId="20DFD189" w14:textId="70744C33" w:rsidR="00B24C9D" w:rsidRDefault="00B24C9D" w:rsidP="00D45F2C">
      <w:pPr>
        <w:rPr>
          <w:sz w:val="16"/>
          <w:szCs w:val="16"/>
        </w:rPr>
      </w:pPr>
      <w:r>
        <w:rPr>
          <w:sz w:val="16"/>
          <w:szCs w:val="16"/>
        </w:rPr>
        <w:t>One Surge Node 4 is out</w:t>
      </w:r>
    </w:p>
    <w:p w14:paraId="5B3B90D3" w14:textId="77777777" w:rsidR="00B24C9D" w:rsidRDefault="00B24C9D" w:rsidP="00D45F2C">
      <w:pPr>
        <w:rPr>
          <w:sz w:val="16"/>
          <w:szCs w:val="16"/>
        </w:rPr>
      </w:pPr>
    </w:p>
    <w:p w14:paraId="6C37C90F" w14:textId="2B412FE4" w:rsidR="00B24C9D" w:rsidRDefault="00B24C9D" w:rsidP="00D45F2C">
      <w:pPr>
        <w:rPr>
          <w:sz w:val="16"/>
          <w:szCs w:val="16"/>
        </w:rPr>
      </w:pPr>
      <w:r w:rsidRPr="00B24C9D">
        <w:rPr>
          <w:sz w:val="16"/>
          <w:szCs w:val="16"/>
        </w:rPr>
        <w:drawing>
          <wp:inline distT="0" distB="0" distL="0" distR="0" wp14:anchorId="7ED70C80" wp14:editId="1B078011">
            <wp:extent cx="5502117" cy="1028789"/>
            <wp:effectExtent l="0" t="0" r="3810" b="0"/>
            <wp:docPr id="72912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12642" name=""/>
                    <pic:cNvPicPr/>
                  </pic:nvPicPr>
                  <pic:blipFill>
                    <a:blip r:embed="rId52"/>
                    <a:stretch>
                      <a:fillRect/>
                    </a:stretch>
                  </pic:blipFill>
                  <pic:spPr>
                    <a:xfrm>
                      <a:off x="0" y="0"/>
                      <a:ext cx="5502117" cy="1028789"/>
                    </a:xfrm>
                    <a:prstGeom prst="rect">
                      <a:avLst/>
                    </a:prstGeom>
                  </pic:spPr>
                </pic:pic>
              </a:graphicData>
            </a:graphic>
          </wp:inline>
        </w:drawing>
      </w:r>
    </w:p>
    <w:p w14:paraId="1D648051" w14:textId="77777777" w:rsidR="00B24C9D" w:rsidRDefault="00B24C9D" w:rsidP="00D45F2C">
      <w:pPr>
        <w:rPr>
          <w:sz w:val="16"/>
          <w:szCs w:val="16"/>
        </w:rPr>
      </w:pPr>
    </w:p>
    <w:p w14:paraId="1ECC7FB7" w14:textId="02E64D6D" w:rsidR="00B24C9D" w:rsidRDefault="00B24C9D" w:rsidP="00D45F2C">
      <w:pPr>
        <w:rPr>
          <w:sz w:val="16"/>
          <w:szCs w:val="16"/>
        </w:rPr>
      </w:pPr>
      <w:r>
        <w:rPr>
          <w:sz w:val="16"/>
          <w:szCs w:val="16"/>
        </w:rPr>
        <w:t>Now all Three nodes Back with reimages with updated version</w:t>
      </w:r>
    </w:p>
    <w:p w14:paraId="59C23F5E" w14:textId="77777777" w:rsidR="00B24C9D" w:rsidRDefault="00B24C9D" w:rsidP="00D45F2C">
      <w:pPr>
        <w:rPr>
          <w:sz w:val="16"/>
          <w:szCs w:val="16"/>
        </w:rPr>
      </w:pPr>
    </w:p>
    <w:p w14:paraId="5A4A79BD" w14:textId="6A519A47" w:rsidR="00B24C9D" w:rsidRDefault="00B24C9D" w:rsidP="00D45F2C">
      <w:pPr>
        <w:rPr>
          <w:sz w:val="16"/>
          <w:szCs w:val="16"/>
        </w:rPr>
      </w:pPr>
      <w:r w:rsidRPr="00B24C9D">
        <w:rPr>
          <w:sz w:val="16"/>
          <w:szCs w:val="16"/>
        </w:rPr>
        <w:drawing>
          <wp:inline distT="0" distB="0" distL="0" distR="0" wp14:anchorId="579898D7" wp14:editId="142C6466">
            <wp:extent cx="4549534" cy="845893"/>
            <wp:effectExtent l="0" t="0" r="3810" b="0"/>
            <wp:docPr id="843949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949847" name=""/>
                    <pic:cNvPicPr/>
                  </pic:nvPicPr>
                  <pic:blipFill>
                    <a:blip r:embed="rId53"/>
                    <a:stretch>
                      <a:fillRect/>
                    </a:stretch>
                  </pic:blipFill>
                  <pic:spPr>
                    <a:xfrm>
                      <a:off x="0" y="0"/>
                      <a:ext cx="4549534" cy="845893"/>
                    </a:xfrm>
                    <a:prstGeom prst="rect">
                      <a:avLst/>
                    </a:prstGeom>
                  </pic:spPr>
                </pic:pic>
              </a:graphicData>
            </a:graphic>
          </wp:inline>
        </w:drawing>
      </w:r>
    </w:p>
    <w:p w14:paraId="01F9E2F9" w14:textId="77777777" w:rsidR="00B24C9D" w:rsidRDefault="00B24C9D" w:rsidP="00D45F2C">
      <w:pPr>
        <w:rPr>
          <w:sz w:val="16"/>
          <w:szCs w:val="16"/>
        </w:rPr>
      </w:pPr>
    </w:p>
    <w:p w14:paraId="0EE2F6A0" w14:textId="77777777" w:rsidR="00B24C9D" w:rsidRDefault="00B24C9D" w:rsidP="00D45F2C">
      <w:pPr>
        <w:rPr>
          <w:sz w:val="16"/>
          <w:szCs w:val="16"/>
        </w:rPr>
      </w:pPr>
    </w:p>
    <w:p w14:paraId="31F61021" w14:textId="77777777" w:rsidR="00B24C9D" w:rsidRDefault="00B24C9D" w:rsidP="00D45F2C">
      <w:pPr>
        <w:rPr>
          <w:sz w:val="16"/>
          <w:szCs w:val="16"/>
        </w:rPr>
      </w:pPr>
    </w:p>
    <w:p w14:paraId="662FE38F" w14:textId="77777777" w:rsidR="00B24C9D" w:rsidRDefault="00B24C9D" w:rsidP="00D45F2C">
      <w:pPr>
        <w:rPr>
          <w:sz w:val="16"/>
          <w:szCs w:val="16"/>
        </w:rPr>
      </w:pPr>
    </w:p>
    <w:p w14:paraId="04F687E8" w14:textId="2ACE8483" w:rsidR="00B24C9D" w:rsidRDefault="00B24C9D" w:rsidP="00D45F2C">
      <w:pPr>
        <w:rPr>
          <w:sz w:val="16"/>
          <w:szCs w:val="16"/>
        </w:rPr>
      </w:pPr>
      <w:r>
        <w:rPr>
          <w:sz w:val="16"/>
          <w:szCs w:val="16"/>
        </w:rPr>
        <w:t>POD Monitoring</w:t>
      </w:r>
    </w:p>
    <w:p w14:paraId="5319D66E" w14:textId="77777777" w:rsidR="00B24C9D" w:rsidRDefault="00B24C9D" w:rsidP="00D45F2C">
      <w:pPr>
        <w:rPr>
          <w:sz w:val="16"/>
          <w:szCs w:val="16"/>
        </w:rPr>
      </w:pPr>
    </w:p>
    <w:p w14:paraId="26093D0A" w14:textId="137C3DB2" w:rsidR="00B24C9D" w:rsidRDefault="00B24C9D" w:rsidP="00D45F2C">
      <w:pPr>
        <w:rPr>
          <w:sz w:val="16"/>
          <w:szCs w:val="16"/>
        </w:rPr>
      </w:pPr>
      <w:r>
        <w:rPr>
          <w:sz w:val="16"/>
          <w:szCs w:val="16"/>
        </w:rPr>
        <w:t xml:space="preserve">Both POD is terminating while POD which is part of deployment is start creating om </w:t>
      </w:r>
      <w:r w:rsidRPr="00B24C9D">
        <w:rPr>
          <w:b/>
          <w:bCs/>
          <w:sz w:val="16"/>
          <w:szCs w:val="16"/>
        </w:rPr>
        <w:t>Node 2</w:t>
      </w:r>
    </w:p>
    <w:p w14:paraId="4F9B0466" w14:textId="77777777" w:rsidR="00B24C9D" w:rsidRDefault="00B24C9D" w:rsidP="00D45F2C">
      <w:pPr>
        <w:rPr>
          <w:sz w:val="16"/>
          <w:szCs w:val="16"/>
        </w:rPr>
      </w:pPr>
    </w:p>
    <w:p w14:paraId="0F152CC4" w14:textId="1F449133" w:rsidR="00B24C9D" w:rsidRDefault="00B24C9D" w:rsidP="00D45F2C">
      <w:pPr>
        <w:rPr>
          <w:sz w:val="16"/>
          <w:szCs w:val="16"/>
        </w:rPr>
      </w:pPr>
      <w:r w:rsidRPr="00B24C9D">
        <w:rPr>
          <w:sz w:val="16"/>
          <w:szCs w:val="16"/>
        </w:rPr>
        <w:drawing>
          <wp:inline distT="0" distB="0" distL="0" distR="0" wp14:anchorId="24831843" wp14:editId="0667015A">
            <wp:extent cx="6197600" cy="548005"/>
            <wp:effectExtent l="0" t="0" r="0" b="4445"/>
            <wp:docPr id="1877589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589303" name=""/>
                    <pic:cNvPicPr/>
                  </pic:nvPicPr>
                  <pic:blipFill>
                    <a:blip r:embed="rId54"/>
                    <a:stretch>
                      <a:fillRect/>
                    </a:stretch>
                  </pic:blipFill>
                  <pic:spPr>
                    <a:xfrm>
                      <a:off x="0" y="0"/>
                      <a:ext cx="6197600" cy="548005"/>
                    </a:xfrm>
                    <a:prstGeom prst="rect">
                      <a:avLst/>
                    </a:prstGeom>
                  </pic:spPr>
                </pic:pic>
              </a:graphicData>
            </a:graphic>
          </wp:inline>
        </w:drawing>
      </w:r>
    </w:p>
    <w:p w14:paraId="764DA106" w14:textId="77777777" w:rsidR="00AD730C" w:rsidRDefault="00AD730C" w:rsidP="00D45F2C">
      <w:pPr>
        <w:rPr>
          <w:sz w:val="16"/>
          <w:szCs w:val="16"/>
        </w:rPr>
      </w:pPr>
    </w:p>
    <w:p w14:paraId="4D1A4698" w14:textId="77777777" w:rsidR="00AD730C" w:rsidRDefault="00AD730C" w:rsidP="00D45F2C">
      <w:pPr>
        <w:rPr>
          <w:sz w:val="16"/>
          <w:szCs w:val="16"/>
        </w:rPr>
      </w:pPr>
    </w:p>
    <w:p w14:paraId="687DB7E8" w14:textId="4D295EDD" w:rsidR="00AD730C" w:rsidRDefault="00AD730C" w:rsidP="00D45F2C">
      <w:pPr>
        <w:rPr>
          <w:sz w:val="16"/>
          <w:szCs w:val="16"/>
        </w:rPr>
      </w:pPr>
      <w:r>
        <w:rPr>
          <w:sz w:val="16"/>
          <w:szCs w:val="16"/>
        </w:rPr>
        <w:t>Now Only deployment is running on node 2</w:t>
      </w:r>
    </w:p>
    <w:p w14:paraId="1B823EEC" w14:textId="77777777" w:rsidR="00AD730C" w:rsidRDefault="00AD730C" w:rsidP="00D45F2C">
      <w:pPr>
        <w:rPr>
          <w:sz w:val="16"/>
          <w:szCs w:val="16"/>
        </w:rPr>
      </w:pPr>
    </w:p>
    <w:p w14:paraId="215061D6" w14:textId="563F8BFA" w:rsidR="00AD730C" w:rsidRDefault="00AD730C" w:rsidP="00D45F2C">
      <w:pPr>
        <w:rPr>
          <w:sz w:val="16"/>
          <w:szCs w:val="16"/>
        </w:rPr>
      </w:pPr>
      <w:r w:rsidRPr="00AD730C">
        <w:rPr>
          <w:sz w:val="16"/>
          <w:szCs w:val="16"/>
        </w:rPr>
        <w:drawing>
          <wp:inline distT="0" distB="0" distL="0" distR="0" wp14:anchorId="5EE9CB3D" wp14:editId="4A26BFB2">
            <wp:extent cx="5791702" cy="502964"/>
            <wp:effectExtent l="0" t="0" r="0" b="0"/>
            <wp:docPr id="996528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528596" name=""/>
                    <pic:cNvPicPr/>
                  </pic:nvPicPr>
                  <pic:blipFill>
                    <a:blip r:embed="rId55"/>
                    <a:stretch>
                      <a:fillRect/>
                    </a:stretch>
                  </pic:blipFill>
                  <pic:spPr>
                    <a:xfrm>
                      <a:off x="0" y="0"/>
                      <a:ext cx="5791702" cy="502964"/>
                    </a:xfrm>
                    <a:prstGeom prst="rect">
                      <a:avLst/>
                    </a:prstGeom>
                  </pic:spPr>
                </pic:pic>
              </a:graphicData>
            </a:graphic>
          </wp:inline>
        </w:drawing>
      </w:r>
    </w:p>
    <w:p w14:paraId="12B9FDAB" w14:textId="77777777" w:rsidR="00AD730C" w:rsidRDefault="00AD730C" w:rsidP="00D45F2C">
      <w:pPr>
        <w:rPr>
          <w:sz w:val="16"/>
          <w:szCs w:val="16"/>
        </w:rPr>
      </w:pPr>
    </w:p>
    <w:p w14:paraId="6DA2FD3A" w14:textId="70994723" w:rsidR="00AD730C" w:rsidRDefault="00AD730C" w:rsidP="00D45F2C">
      <w:pPr>
        <w:rPr>
          <w:sz w:val="16"/>
          <w:szCs w:val="16"/>
        </w:rPr>
      </w:pPr>
      <w:r>
        <w:rPr>
          <w:sz w:val="16"/>
          <w:szCs w:val="16"/>
        </w:rPr>
        <w:t>Now since two is also draining out , it start creating on Surge Node 3</w:t>
      </w:r>
    </w:p>
    <w:p w14:paraId="568A668D" w14:textId="77777777" w:rsidR="00AD730C" w:rsidRDefault="00AD730C" w:rsidP="00D45F2C">
      <w:pPr>
        <w:rPr>
          <w:sz w:val="16"/>
          <w:szCs w:val="16"/>
        </w:rPr>
      </w:pPr>
    </w:p>
    <w:p w14:paraId="3FF9EA70" w14:textId="0A1EE8C4" w:rsidR="00AD730C" w:rsidRDefault="00AD730C" w:rsidP="00D45F2C">
      <w:pPr>
        <w:rPr>
          <w:sz w:val="16"/>
          <w:szCs w:val="16"/>
        </w:rPr>
      </w:pPr>
      <w:r w:rsidRPr="00AD730C">
        <w:rPr>
          <w:sz w:val="16"/>
          <w:szCs w:val="16"/>
        </w:rPr>
        <w:drawing>
          <wp:inline distT="0" distB="0" distL="0" distR="0" wp14:anchorId="5ED45AC1" wp14:editId="7F8F301E">
            <wp:extent cx="6197600" cy="602615"/>
            <wp:effectExtent l="0" t="0" r="0" b="6985"/>
            <wp:docPr id="1516442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442507" name=""/>
                    <pic:cNvPicPr/>
                  </pic:nvPicPr>
                  <pic:blipFill>
                    <a:blip r:embed="rId56"/>
                    <a:stretch>
                      <a:fillRect/>
                    </a:stretch>
                  </pic:blipFill>
                  <pic:spPr>
                    <a:xfrm>
                      <a:off x="0" y="0"/>
                      <a:ext cx="6197600" cy="602615"/>
                    </a:xfrm>
                    <a:prstGeom prst="rect">
                      <a:avLst/>
                    </a:prstGeom>
                  </pic:spPr>
                </pic:pic>
              </a:graphicData>
            </a:graphic>
          </wp:inline>
        </w:drawing>
      </w:r>
    </w:p>
    <w:p w14:paraId="2D8C735D" w14:textId="77777777" w:rsidR="00AD730C" w:rsidRDefault="00AD730C" w:rsidP="00D45F2C">
      <w:pPr>
        <w:rPr>
          <w:sz w:val="16"/>
          <w:szCs w:val="16"/>
        </w:rPr>
      </w:pPr>
    </w:p>
    <w:p w14:paraId="2F8134AF" w14:textId="42D87EDB" w:rsidR="00AD730C" w:rsidRDefault="00AD730C" w:rsidP="00D45F2C">
      <w:pPr>
        <w:rPr>
          <w:sz w:val="16"/>
          <w:szCs w:val="16"/>
        </w:rPr>
      </w:pPr>
      <w:r>
        <w:rPr>
          <w:sz w:val="16"/>
          <w:szCs w:val="16"/>
        </w:rPr>
        <w:t>Now Surge node is also start draining , it launch container on Node 1</w:t>
      </w:r>
    </w:p>
    <w:p w14:paraId="416C5844" w14:textId="77777777" w:rsidR="00AD730C" w:rsidRDefault="00AD730C" w:rsidP="00D45F2C">
      <w:pPr>
        <w:rPr>
          <w:sz w:val="16"/>
          <w:szCs w:val="16"/>
        </w:rPr>
      </w:pPr>
    </w:p>
    <w:p w14:paraId="5DE923FD" w14:textId="704A6DFC" w:rsidR="00AD730C" w:rsidRDefault="00AD730C" w:rsidP="00D45F2C">
      <w:pPr>
        <w:rPr>
          <w:sz w:val="16"/>
          <w:szCs w:val="16"/>
        </w:rPr>
      </w:pPr>
      <w:r w:rsidRPr="00AD730C">
        <w:rPr>
          <w:sz w:val="16"/>
          <w:szCs w:val="16"/>
        </w:rPr>
        <w:drawing>
          <wp:inline distT="0" distB="0" distL="0" distR="0" wp14:anchorId="726A5867" wp14:editId="3DA01603">
            <wp:extent cx="6197600" cy="942975"/>
            <wp:effectExtent l="0" t="0" r="0" b="9525"/>
            <wp:docPr id="776755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755004" name=""/>
                    <pic:cNvPicPr/>
                  </pic:nvPicPr>
                  <pic:blipFill>
                    <a:blip r:embed="rId57"/>
                    <a:stretch>
                      <a:fillRect/>
                    </a:stretch>
                  </pic:blipFill>
                  <pic:spPr>
                    <a:xfrm>
                      <a:off x="0" y="0"/>
                      <a:ext cx="6197600" cy="942975"/>
                    </a:xfrm>
                    <a:prstGeom prst="rect">
                      <a:avLst/>
                    </a:prstGeom>
                  </pic:spPr>
                </pic:pic>
              </a:graphicData>
            </a:graphic>
          </wp:inline>
        </w:drawing>
      </w:r>
    </w:p>
    <w:p w14:paraId="167D7790" w14:textId="77777777" w:rsidR="00AD730C" w:rsidRDefault="00AD730C" w:rsidP="00D45F2C">
      <w:pPr>
        <w:rPr>
          <w:sz w:val="16"/>
          <w:szCs w:val="16"/>
        </w:rPr>
      </w:pPr>
    </w:p>
    <w:p w14:paraId="208C6B5E" w14:textId="77777777" w:rsidR="00AD730C" w:rsidRDefault="00AD730C" w:rsidP="00D45F2C">
      <w:pPr>
        <w:rPr>
          <w:sz w:val="16"/>
          <w:szCs w:val="16"/>
        </w:rPr>
      </w:pPr>
    </w:p>
    <w:p w14:paraId="0B4DDCDD" w14:textId="1DAD3716" w:rsidR="00AD730C" w:rsidRDefault="00AD730C" w:rsidP="00AD730C">
      <w:pPr>
        <w:pStyle w:val="Heading1"/>
        <w:rPr>
          <w:rFonts w:asciiTheme="minorHAnsi" w:eastAsia="Arial" w:hAnsiTheme="minorHAnsi" w:cstheme="minorHAnsi"/>
          <w:color w:val="E36C0A" w:themeColor="accent6" w:themeShade="BF"/>
        </w:rPr>
      </w:pPr>
      <w:bookmarkStart w:id="9" w:name="_Toc156992127"/>
      <w:r>
        <w:rPr>
          <w:rFonts w:asciiTheme="minorHAnsi" w:eastAsia="Arial" w:hAnsiTheme="minorHAnsi" w:cstheme="minorHAnsi"/>
          <w:color w:val="E36C0A" w:themeColor="accent6" w:themeShade="BF"/>
        </w:rPr>
        <w:t xml:space="preserve">Delete the </w:t>
      </w:r>
      <w:r>
        <w:rPr>
          <w:rFonts w:asciiTheme="minorHAnsi" w:eastAsia="Arial" w:hAnsiTheme="minorHAnsi" w:cstheme="minorHAnsi"/>
          <w:color w:val="E36C0A" w:themeColor="accent6" w:themeShade="BF"/>
        </w:rPr>
        <w:t xml:space="preserve"> cluster</w:t>
      </w:r>
      <w:bookmarkEnd w:id="9"/>
    </w:p>
    <w:p w14:paraId="010DD916" w14:textId="77777777" w:rsidR="00AD730C" w:rsidRDefault="00AD730C" w:rsidP="00D45F2C">
      <w:pPr>
        <w:rPr>
          <w:sz w:val="16"/>
          <w:szCs w:val="16"/>
        </w:rPr>
      </w:pPr>
    </w:p>
    <w:p w14:paraId="22BF4BF1" w14:textId="77777777" w:rsidR="00AD730C" w:rsidRDefault="00AD730C" w:rsidP="00D45F2C">
      <w:pPr>
        <w:rPr>
          <w:sz w:val="16"/>
          <w:szCs w:val="16"/>
        </w:rPr>
      </w:pPr>
    </w:p>
    <w:p w14:paraId="5EB26429" w14:textId="77777777" w:rsidR="00AD730C" w:rsidRDefault="00AD730C" w:rsidP="00D45F2C">
      <w:pPr>
        <w:rPr>
          <w:sz w:val="16"/>
          <w:szCs w:val="16"/>
        </w:rPr>
      </w:pPr>
    </w:p>
    <w:p w14:paraId="6DCA1AE8" w14:textId="50AA1FAD" w:rsidR="00AD730C" w:rsidRDefault="00AD730C" w:rsidP="00D45F2C">
      <w:pPr>
        <w:rPr>
          <w:sz w:val="16"/>
          <w:szCs w:val="16"/>
        </w:rPr>
      </w:pPr>
      <w:r w:rsidRPr="00AD730C">
        <w:rPr>
          <w:sz w:val="16"/>
          <w:szCs w:val="16"/>
        </w:rPr>
        <w:t xml:space="preserve">az group delete --name </w:t>
      </w:r>
      <w:r w:rsidRPr="009A7A5E">
        <w:rPr>
          <w:sz w:val="22"/>
          <w:szCs w:val="22"/>
        </w:rPr>
        <w:t xml:space="preserve">AKSDemo </w:t>
      </w:r>
      <w:r w:rsidRPr="00AD730C">
        <w:rPr>
          <w:sz w:val="16"/>
          <w:szCs w:val="16"/>
        </w:rPr>
        <w:t>--yes --no-wait</w:t>
      </w:r>
    </w:p>
    <w:p w14:paraId="3015804E" w14:textId="77777777" w:rsidR="00AD730C" w:rsidRDefault="00AD730C" w:rsidP="00D45F2C">
      <w:pPr>
        <w:rPr>
          <w:sz w:val="16"/>
          <w:szCs w:val="16"/>
        </w:rPr>
      </w:pPr>
    </w:p>
    <w:p w14:paraId="3485786E" w14:textId="77777777" w:rsidR="00AD730C" w:rsidRDefault="00AD730C" w:rsidP="00D45F2C">
      <w:pPr>
        <w:rPr>
          <w:sz w:val="16"/>
          <w:szCs w:val="16"/>
        </w:rPr>
      </w:pPr>
    </w:p>
    <w:p w14:paraId="1D368A43" w14:textId="31FEFBD4" w:rsidR="00AD730C" w:rsidRPr="009A7A5E" w:rsidRDefault="00AD730C" w:rsidP="00D45F2C">
      <w:pPr>
        <w:rPr>
          <w:sz w:val="16"/>
          <w:szCs w:val="16"/>
        </w:rPr>
      </w:pPr>
      <w:r w:rsidRPr="00AD730C">
        <w:rPr>
          <w:sz w:val="16"/>
          <w:szCs w:val="16"/>
        </w:rPr>
        <w:drawing>
          <wp:inline distT="0" distB="0" distL="0" distR="0" wp14:anchorId="1E0FBFEC" wp14:editId="5D427449">
            <wp:extent cx="3406435" cy="396274"/>
            <wp:effectExtent l="0" t="0" r="3810" b="3810"/>
            <wp:docPr id="1914236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236636" name=""/>
                    <pic:cNvPicPr/>
                  </pic:nvPicPr>
                  <pic:blipFill>
                    <a:blip r:embed="rId58"/>
                    <a:stretch>
                      <a:fillRect/>
                    </a:stretch>
                  </pic:blipFill>
                  <pic:spPr>
                    <a:xfrm>
                      <a:off x="0" y="0"/>
                      <a:ext cx="3406435" cy="396274"/>
                    </a:xfrm>
                    <a:prstGeom prst="rect">
                      <a:avLst/>
                    </a:prstGeom>
                  </pic:spPr>
                </pic:pic>
              </a:graphicData>
            </a:graphic>
          </wp:inline>
        </w:drawing>
      </w:r>
    </w:p>
    <w:sectPr w:rsidR="00AD730C" w:rsidRPr="009A7A5E" w:rsidSect="00273CF0">
      <w:headerReference w:type="default" r:id="rId59"/>
      <w:pgSz w:w="11920" w:h="16840"/>
      <w:pgMar w:top="1280" w:right="860" w:bottom="280" w:left="1300" w:header="348" w:footer="10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D4BB0" w14:textId="77777777" w:rsidR="00273CF0" w:rsidRDefault="00273CF0">
      <w:r>
        <w:separator/>
      </w:r>
    </w:p>
  </w:endnote>
  <w:endnote w:type="continuationSeparator" w:id="0">
    <w:p w14:paraId="790D6FCE" w14:textId="77777777" w:rsidR="00273CF0" w:rsidRDefault="00273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1AD3F" w14:textId="77777777" w:rsidR="00273CF0" w:rsidRDefault="00273CF0">
      <w:r>
        <w:separator/>
      </w:r>
    </w:p>
  </w:footnote>
  <w:footnote w:type="continuationSeparator" w:id="0">
    <w:p w14:paraId="3AFE8851" w14:textId="77777777" w:rsidR="00273CF0" w:rsidRDefault="00273C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81937" w14:textId="5A4BB9C5" w:rsidR="006C4161" w:rsidRDefault="006C4161">
    <w:pPr>
      <w:spacing w:line="2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201CD"/>
    <w:multiLevelType w:val="hybridMultilevel"/>
    <w:tmpl w:val="8F7C1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D7395"/>
    <w:multiLevelType w:val="multilevel"/>
    <w:tmpl w:val="81983EE2"/>
    <w:lvl w:ilvl="0">
      <w:start w:val="1"/>
      <w:numFmt w:val="decimal"/>
      <w:lvlText w:val="%1."/>
      <w:lvlJc w:val="left"/>
      <w:pPr>
        <w:tabs>
          <w:tab w:val="num" w:pos="810"/>
        </w:tabs>
        <w:ind w:left="81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185D3A"/>
    <w:multiLevelType w:val="multilevel"/>
    <w:tmpl w:val="81983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A90218"/>
    <w:multiLevelType w:val="hybridMultilevel"/>
    <w:tmpl w:val="1242B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B62607"/>
    <w:multiLevelType w:val="multilevel"/>
    <w:tmpl w:val="B642A3B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AD6011"/>
    <w:multiLevelType w:val="multilevel"/>
    <w:tmpl w:val="81983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627AC2"/>
    <w:multiLevelType w:val="multilevel"/>
    <w:tmpl w:val="81983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B232EE"/>
    <w:multiLevelType w:val="multilevel"/>
    <w:tmpl w:val="81983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D04F4E"/>
    <w:multiLevelType w:val="multilevel"/>
    <w:tmpl w:val="81983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191B95"/>
    <w:multiLevelType w:val="multilevel"/>
    <w:tmpl w:val="C0EA5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9A4B2E"/>
    <w:multiLevelType w:val="multilevel"/>
    <w:tmpl w:val="81983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BF5483"/>
    <w:multiLevelType w:val="multilevel"/>
    <w:tmpl w:val="6424171A"/>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2."/>
      <w:lvlJc w:val="left"/>
      <w:pPr>
        <w:tabs>
          <w:tab w:val="num" w:pos="1440"/>
        </w:tabs>
        <w:ind w:left="1440" w:hanging="720"/>
      </w:pPr>
      <w:rPr>
        <w:rFonts w:hint="default"/>
      </w:rPr>
    </w:lvl>
    <w:lvl w:ilvl="2">
      <w:start w:val="1"/>
      <w:numFmt w:val="decimal"/>
      <w:pStyle w:val="Heading3"/>
      <w:lvlText w:val="%3."/>
      <w:lvlJc w:val="left"/>
      <w:pPr>
        <w:tabs>
          <w:tab w:val="num" w:pos="2160"/>
        </w:tabs>
        <w:ind w:left="2160" w:hanging="720"/>
      </w:pPr>
      <w:rPr>
        <w:rFonts w:hint="default"/>
      </w:rPr>
    </w:lvl>
    <w:lvl w:ilvl="3">
      <w:start w:val="1"/>
      <w:numFmt w:val="decimal"/>
      <w:pStyle w:val="Heading4"/>
      <w:lvlText w:val="%4."/>
      <w:lvlJc w:val="left"/>
      <w:pPr>
        <w:tabs>
          <w:tab w:val="num" w:pos="2880"/>
        </w:tabs>
        <w:ind w:left="2880" w:hanging="720"/>
      </w:pPr>
      <w:rPr>
        <w:rFonts w:hint="default"/>
      </w:rPr>
    </w:lvl>
    <w:lvl w:ilvl="4">
      <w:start w:val="1"/>
      <w:numFmt w:val="decimal"/>
      <w:pStyle w:val="Heading5"/>
      <w:lvlText w:val="%5."/>
      <w:lvlJc w:val="left"/>
      <w:pPr>
        <w:tabs>
          <w:tab w:val="num" w:pos="3600"/>
        </w:tabs>
        <w:ind w:left="3600" w:hanging="720"/>
      </w:pPr>
      <w:rPr>
        <w:rFonts w:hint="default"/>
      </w:rPr>
    </w:lvl>
    <w:lvl w:ilvl="5">
      <w:start w:val="1"/>
      <w:numFmt w:val="decimal"/>
      <w:pStyle w:val="Heading6"/>
      <w:lvlText w:val="%6."/>
      <w:lvlJc w:val="left"/>
      <w:pPr>
        <w:tabs>
          <w:tab w:val="num" w:pos="4320"/>
        </w:tabs>
        <w:ind w:left="4320" w:hanging="720"/>
      </w:pPr>
      <w:rPr>
        <w:rFonts w:hint="default"/>
      </w:rPr>
    </w:lvl>
    <w:lvl w:ilvl="6">
      <w:start w:val="1"/>
      <w:numFmt w:val="decimal"/>
      <w:pStyle w:val="Heading7"/>
      <w:lvlText w:val="%7."/>
      <w:lvlJc w:val="left"/>
      <w:pPr>
        <w:tabs>
          <w:tab w:val="num" w:pos="5040"/>
        </w:tabs>
        <w:ind w:left="5040" w:hanging="720"/>
      </w:pPr>
      <w:rPr>
        <w:rFonts w:hint="default"/>
      </w:rPr>
    </w:lvl>
    <w:lvl w:ilvl="7">
      <w:start w:val="1"/>
      <w:numFmt w:val="decimal"/>
      <w:pStyle w:val="Heading8"/>
      <w:lvlText w:val="%8."/>
      <w:lvlJc w:val="left"/>
      <w:pPr>
        <w:tabs>
          <w:tab w:val="num" w:pos="5760"/>
        </w:tabs>
        <w:ind w:left="5760" w:hanging="720"/>
      </w:pPr>
      <w:rPr>
        <w:rFonts w:hint="default"/>
      </w:rPr>
    </w:lvl>
    <w:lvl w:ilvl="8">
      <w:start w:val="1"/>
      <w:numFmt w:val="decimal"/>
      <w:pStyle w:val="Heading9"/>
      <w:lvlText w:val="%9."/>
      <w:lvlJc w:val="left"/>
      <w:pPr>
        <w:tabs>
          <w:tab w:val="num" w:pos="6480"/>
        </w:tabs>
        <w:ind w:left="6480" w:hanging="720"/>
      </w:pPr>
      <w:rPr>
        <w:rFonts w:hint="default"/>
      </w:rPr>
    </w:lvl>
  </w:abstractNum>
  <w:abstractNum w:abstractNumId="12" w15:restartNumberingAfterBreak="0">
    <w:nsid w:val="43487548"/>
    <w:multiLevelType w:val="multilevel"/>
    <w:tmpl w:val="12EC6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2D50F9"/>
    <w:multiLevelType w:val="multilevel"/>
    <w:tmpl w:val="81983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AB7671"/>
    <w:multiLevelType w:val="multilevel"/>
    <w:tmpl w:val="81983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CB1F88"/>
    <w:multiLevelType w:val="multilevel"/>
    <w:tmpl w:val="81983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A33680"/>
    <w:multiLevelType w:val="multilevel"/>
    <w:tmpl w:val="81983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630F4D"/>
    <w:multiLevelType w:val="multilevel"/>
    <w:tmpl w:val="81983EE2"/>
    <w:lvl w:ilvl="0">
      <w:start w:val="1"/>
      <w:numFmt w:val="decimal"/>
      <w:lvlText w:val="%1."/>
      <w:lvlJc w:val="left"/>
      <w:pPr>
        <w:tabs>
          <w:tab w:val="num" w:pos="810"/>
        </w:tabs>
        <w:ind w:left="81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CF4F5F"/>
    <w:multiLevelType w:val="multilevel"/>
    <w:tmpl w:val="81983EE2"/>
    <w:lvl w:ilvl="0">
      <w:start w:val="1"/>
      <w:numFmt w:val="decimal"/>
      <w:lvlText w:val="%1."/>
      <w:lvlJc w:val="left"/>
      <w:pPr>
        <w:tabs>
          <w:tab w:val="num" w:pos="810"/>
        </w:tabs>
        <w:ind w:left="81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641B12"/>
    <w:multiLevelType w:val="multilevel"/>
    <w:tmpl w:val="81983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384053"/>
    <w:multiLevelType w:val="multilevel"/>
    <w:tmpl w:val="B642A3B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AC6B44"/>
    <w:multiLevelType w:val="multilevel"/>
    <w:tmpl w:val="C4BE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761A69"/>
    <w:multiLevelType w:val="multilevel"/>
    <w:tmpl w:val="E2D2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FD97623"/>
    <w:multiLevelType w:val="multilevel"/>
    <w:tmpl w:val="81983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9238194">
    <w:abstractNumId w:val="17"/>
  </w:num>
  <w:num w:numId="2" w16cid:durableId="132455226">
    <w:abstractNumId w:val="11"/>
  </w:num>
  <w:num w:numId="3" w16cid:durableId="1115177183">
    <w:abstractNumId w:val="2"/>
  </w:num>
  <w:num w:numId="4" w16cid:durableId="2105033387">
    <w:abstractNumId w:val="20"/>
  </w:num>
  <w:num w:numId="5" w16cid:durableId="1722829419">
    <w:abstractNumId w:val="11"/>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07385808">
    <w:abstractNumId w:val="22"/>
  </w:num>
  <w:num w:numId="7" w16cid:durableId="548423131">
    <w:abstractNumId w:val="4"/>
  </w:num>
  <w:num w:numId="8" w16cid:durableId="1662387417">
    <w:abstractNumId w:val="11"/>
  </w:num>
  <w:num w:numId="9" w16cid:durableId="3241543">
    <w:abstractNumId w:val="11"/>
  </w:num>
  <w:num w:numId="10" w16cid:durableId="622539400">
    <w:abstractNumId w:val="11"/>
  </w:num>
  <w:num w:numId="11" w16cid:durableId="428887378">
    <w:abstractNumId w:val="8"/>
  </w:num>
  <w:num w:numId="12" w16cid:durableId="1188835149">
    <w:abstractNumId w:val="19"/>
  </w:num>
  <w:num w:numId="13" w16cid:durableId="1847398471">
    <w:abstractNumId w:val="23"/>
  </w:num>
  <w:num w:numId="14" w16cid:durableId="416755757">
    <w:abstractNumId w:val="14"/>
  </w:num>
  <w:num w:numId="15" w16cid:durableId="1270967048">
    <w:abstractNumId w:val="15"/>
  </w:num>
  <w:num w:numId="16" w16cid:durableId="812334383">
    <w:abstractNumId w:val="5"/>
  </w:num>
  <w:num w:numId="17" w16cid:durableId="20643295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78774478">
    <w:abstractNumId w:val="11"/>
  </w:num>
  <w:num w:numId="19" w16cid:durableId="1268346529">
    <w:abstractNumId w:val="11"/>
  </w:num>
  <w:num w:numId="20" w16cid:durableId="353577606">
    <w:abstractNumId w:val="0"/>
  </w:num>
  <w:num w:numId="21" w16cid:durableId="1187787999">
    <w:abstractNumId w:val="11"/>
  </w:num>
  <w:num w:numId="22" w16cid:durableId="1143038445">
    <w:abstractNumId w:val="6"/>
  </w:num>
  <w:num w:numId="23" w16cid:durableId="153571645">
    <w:abstractNumId w:val="16"/>
  </w:num>
  <w:num w:numId="24" w16cid:durableId="552042329">
    <w:abstractNumId w:val="13"/>
  </w:num>
  <w:num w:numId="25" w16cid:durableId="421756678">
    <w:abstractNumId w:val="7"/>
  </w:num>
  <w:num w:numId="26" w16cid:durableId="1227953187">
    <w:abstractNumId w:val="10"/>
  </w:num>
  <w:num w:numId="27" w16cid:durableId="1646396220">
    <w:abstractNumId w:val="1"/>
  </w:num>
  <w:num w:numId="28" w16cid:durableId="919023088">
    <w:abstractNumId w:val="18"/>
  </w:num>
  <w:num w:numId="29" w16cid:durableId="610361072">
    <w:abstractNumId w:val="9"/>
  </w:num>
  <w:num w:numId="30" w16cid:durableId="185139740">
    <w:abstractNumId w:val="3"/>
  </w:num>
  <w:num w:numId="31" w16cid:durableId="292904754">
    <w:abstractNumId w:val="11"/>
  </w:num>
  <w:num w:numId="32" w16cid:durableId="112334116">
    <w:abstractNumId w:val="21"/>
  </w:num>
  <w:num w:numId="33" w16cid:durableId="1363508883">
    <w:abstractNumId w:val="11"/>
  </w:num>
  <w:num w:numId="34" w16cid:durableId="1271359529">
    <w:abstractNumId w:val="11"/>
  </w:num>
  <w:num w:numId="35" w16cid:durableId="1042051585">
    <w:abstractNumId w:val="11"/>
  </w:num>
  <w:num w:numId="36" w16cid:durableId="148061265">
    <w:abstractNumId w:val="12"/>
  </w:num>
  <w:num w:numId="37" w16cid:durableId="246308033">
    <w:abstractNumId w:val="11"/>
  </w:num>
  <w:num w:numId="38" w16cid:durableId="734083473">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277"/>
    <w:rsid w:val="00001D48"/>
    <w:rsid w:val="00003FDA"/>
    <w:rsid w:val="00020DB9"/>
    <w:rsid w:val="0002278C"/>
    <w:rsid w:val="00022B08"/>
    <w:rsid w:val="00053551"/>
    <w:rsid w:val="0005464F"/>
    <w:rsid w:val="00057BAE"/>
    <w:rsid w:val="00057C46"/>
    <w:rsid w:val="00065991"/>
    <w:rsid w:val="00080475"/>
    <w:rsid w:val="0008629B"/>
    <w:rsid w:val="000924D7"/>
    <w:rsid w:val="000A348F"/>
    <w:rsid w:val="000B1796"/>
    <w:rsid w:val="000B272A"/>
    <w:rsid w:val="000B2E99"/>
    <w:rsid w:val="000B4614"/>
    <w:rsid w:val="000B4CEE"/>
    <w:rsid w:val="000C44D2"/>
    <w:rsid w:val="000C52FF"/>
    <w:rsid w:val="000D2DEA"/>
    <w:rsid w:val="000E1A6D"/>
    <w:rsid w:val="000F627F"/>
    <w:rsid w:val="00103B8B"/>
    <w:rsid w:val="00105C0B"/>
    <w:rsid w:val="0010741E"/>
    <w:rsid w:val="0011201E"/>
    <w:rsid w:val="001163AC"/>
    <w:rsid w:val="00123308"/>
    <w:rsid w:val="001428C7"/>
    <w:rsid w:val="001441AD"/>
    <w:rsid w:val="0015391D"/>
    <w:rsid w:val="001576DF"/>
    <w:rsid w:val="0016134A"/>
    <w:rsid w:val="001637E0"/>
    <w:rsid w:val="0017468D"/>
    <w:rsid w:val="00187536"/>
    <w:rsid w:val="0019183F"/>
    <w:rsid w:val="00193E21"/>
    <w:rsid w:val="001958C5"/>
    <w:rsid w:val="00196E70"/>
    <w:rsid w:val="001A7C53"/>
    <w:rsid w:val="001B6ED9"/>
    <w:rsid w:val="001C2703"/>
    <w:rsid w:val="001D2B36"/>
    <w:rsid w:val="001D3380"/>
    <w:rsid w:val="001D5706"/>
    <w:rsid w:val="001D668B"/>
    <w:rsid w:val="001E0504"/>
    <w:rsid w:val="001E1F77"/>
    <w:rsid w:val="001F6DC9"/>
    <w:rsid w:val="002070AF"/>
    <w:rsid w:val="00210446"/>
    <w:rsid w:val="002320F4"/>
    <w:rsid w:val="0024694C"/>
    <w:rsid w:val="00263D76"/>
    <w:rsid w:val="00273CF0"/>
    <w:rsid w:val="0027634D"/>
    <w:rsid w:val="00286999"/>
    <w:rsid w:val="0029299D"/>
    <w:rsid w:val="002A5CE1"/>
    <w:rsid w:val="002B47F7"/>
    <w:rsid w:val="002B4A82"/>
    <w:rsid w:val="002B614A"/>
    <w:rsid w:val="002C6058"/>
    <w:rsid w:val="002D0AD1"/>
    <w:rsid w:val="002E4E9F"/>
    <w:rsid w:val="002E79A7"/>
    <w:rsid w:val="0030692E"/>
    <w:rsid w:val="00314A0A"/>
    <w:rsid w:val="003164D5"/>
    <w:rsid w:val="003213C6"/>
    <w:rsid w:val="003365F4"/>
    <w:rsid w:val="0034501F"/>
    <w:rsid w:val="00346169"/>
    <w:rsid w:val="003474CD"/>
    <w:rsid w:val="003528F7"/>
    <w:rsid w:val="0036346F"/>
    <w:rsid w:val="00365D15"/>
    <w:rsid w:val="00370FDD"/>
    <w:rsid w:val="00374AF7"/>
    <w:rsid w:val="003816E2"/>
    <w:rsid w:val="0038236D"/>
    <w:rsid w:val="0039273E"/>
    <w:rsid w:val="003A7C7B"/>
    <w:rsid w:val="003B70D3"/>
    <w:rsid w:val="003C4129"/>
    <w:rsid w:val="003C5F7B"/>
    <w:rsid w:val="003D389C"/>
    <w:rsid w:val="003D5033"/>
    <w:rsid w:val="003F2E62"/>
    <w:rsid w:val="004056CD"/>
    <w:rsid w:val="00405CBC"/>
    <w:rsid w:val="00406E52"/>
    <w:rsid w:val="00407BF3"/>
    <w:rsid w:val="00410C05"/>
    <w:rsid w:val="004126B4"/>
    <w:rsid w:val="004248A5"/>
    <w:rsid w:val="00427709"/>
    <w:rsid w:val="004313F6"/>
    <w:rsid w:val="00440CA2"/>
    <w:rsid w:val="00440D8D"/>
    <w:rsid w:val="00451277"/>
    <w:rsid w:val="004611B2"/>
    <w:rsid w:val="0046774A"/>
    <w:rsid w:val="0047743F"/>
    <w:rsid w:val="004852BB"/>
    <w:rsid w:val="004A11B9"/>
    <w:rsid w:val="004A4231"/>
    <w:rsid w:val="004A7772"/>
    <w:rsid w:val="004B52EF"/>
    <w:rsid w:val="004E25E1"/>
    <w:rsid w:val="004F1559"/>
    <w:rsid w:val="004F565C"/>
    <w:rsid w:val="00504D2B"/>
    <w:rsid w:val="005076F1"/>
    <w:rsid w:val="00510A1C"/>
    <w:rsid w:val="00516B70"/>
    <w:rsid w:val="005275D0"/>
    <w:rsid w:val="005363D0"/>
    <w:rsid w:val="00537CE3"/>
    <w:rsid w:val="00553B65"/>
    <w:rsid w:val="00565582"/>
    <w:rsid w:val="00580465"/>
    <w:rsid w:val="005A07C0"/>
    <w:rsid w:val="005A6B11"/>
    <w:rsid w:val="005A7148"/>
    <w:rsid w:val="005A7AA6"/>
    <w:rsid w:val="005B0E2A"/>
    <w:rsid w:val="005B5949"/>
    <w:rsid w:val="005C3F9E"/>
    <w:rsid w:val="005C4BF8"/>
    <w:rsid w:val="005C528C"/>
    <w:rsid w:val="005D0EF8"/>
    <w:rsid w:val="005D5E57"/>
    <w:rsid w:val="005E0B11"/>
    <w:rsid w:val="005E16DE"/>
    <w:rsid w:val="005E2C52"/>
    <w:rsid w:val="005F0A80"/>
    <w:rsid w:val="005F29FE"/>
    <w:rsid w:val="005F4055"/>
    <w:rsid w:val="005F4322"/>
    <w:rsid w:val="006004B9"/>
    <w:rsid w:val="00603AC2"/>
    <w:rsid w:val="006050BA"/>
    <w:rsid w:val="006109F5"/>
    <w:rsid w:val="00613FC5"/>
    <w:rsid w:val="0061433C"/>
    <w:rsid w:val="00624DBC"/>
    <w:rsid w:val="006362C2"/>
    <w:rsid w:val="00636B94"/>
    <w:rsid w:val="00641C19"/>
    <w:rsid w:val="00644100"/>
    <w:rsid w:val="00646996"/>
    <w:rsid w:val="00652582"/>
    <w:rsid w:val="00654439"/>
    <w:rsid w:val="00661951"/>
    <w:rsid w:val="00663D85"/>
    <w:rsid w:val="00665A67"/>
    <w:rsid w:val="00674AA6"/>
    <w:rsid w:val="006769FE"/>
    <w:rsid w:val="00680DB8"/>
    <w:rsid w:val="006820A6"/>
    <w:rsid w:val="00682D4E"/>
    <w:rsid w:val="00683D9C"/>
    <w:rsid w:val="00684F99"/>
    <w:rsid w:val="00685F1A"/>
    <w:rsid w:val="006968D7"/>
    <w:rsid w:val="006B3A49"/>
    <w:rsid w:val="006B4CA4"/>
    <w:rsid w:val="006C2A28"/>
    <w:rsid w:val="006C4161"/>
    <w:rsid w:val="006D4395"/>
    <w:rsid w:val="006E19EB"/>
    <w:rsid w:val="006E52AD"/>
    <w:rsid w:val="006E581A"/>
    <w:rsid w:val="006E795F"/>
    <w:rsid w:val="006F1118"/>
    <w:rsid w:val="006F1517"/>
    <w:rsid w:val="006F6FE2"/>
    <w:rsid w:val="007146B0"/>
    <w:rsid w:val="00717C22"/>
    <w:rsid w:val="007215CD"/>
    <w:rsid w:val="0072511C"/>
    <w:rsid w:val="00730926"/>
    <w:rsid w:val="0073267C"/>
    <w:rsid w:val="00736AA9"/>
    <w:rsid w:val="00745A38"/>
    <w:rsid w:val="00746DC8"/>
    <w:rsid w:val="0074794D"/>
    <w:rsid w:val="00750CCD"/>
    <w:rsid w:val="00752214"/>
    <w:rsid w:val="00755178"/>
    <w:rsid w:val="00776781"/>
    <w:rsid w:val="007767F3"/>
    <w:rsid w:val="0078007B"/>
    <w:rsid w:val="00784D31"/>
    <w:rsid w:val="00785043"/>
    <w:rsid w:val="00792261"/>
    <w:rsid w:val="00794F67"/>
    <w:rsid w:val="00796AB2"/>
    <w:rsid w:val="007A1E61"/>
    <w:rsid w:val="007C1C5E"/>
    <w:rsid w:val="007C23D1"/>
    <w:rsid w:val="007D4AD5"/>
    <w:rsid w:val="007D5A28"/>
    <w:rsid w:val="007E7926"/>
    <w:rsid w:val="007F0350"/>
    <w:rsid w:val="007F0793"/>
    <w:rsid w:val="008016DC"/>
    <w:rsid w:val="0081184D"/>
    <w:rsid w:val="00821267"/>
    <w:rsid w:val="00831C05"/>
    <w:rsid w:val="00834D29"/>
    <w:rsid w:val="00837FE5"/>
    <w:rsid w:val="00840A53"/>
    <w:rsid w:val="008516B8"/>
    <w:rsid w:val="008679BE"/>
    <w:rsid w:val="00870284"/>
    <w:rsid w:val="00871AFD"/>
    <w:rsid w:val="00873BC2"/>
    <w:rsid w:val="00876AE6"/>
    <w:rsid w:val="00890C4E"/>
    <w:rsid w:val="00892E09"/>
    <w:rsid w:val="00897159"/>
    <w:rsid w:val="00897DFA"/>
    <w:rsid w:val="00897DFE"/>
    <w:rsid w:val="008A5DB6"/>
    <w:rsid w:val="008A7DE5"/>
    <w:rsid w:val="008B3CED"/>
    <w:rsid w:val="008B47F7"/>
    <w:rsid w:val="008C1827"/>
    <w:rsid w:val="008C604C"/>
    <w:rsid w:val="008D4460"/>
    <w:rsid w:val="008E0DF6"/>
    <w:rsid w:val="008E7801"/>
    <w:rsid w:val="008F3DCC"/>
    <w:rsid w:val="008F402F"/>
    <w:rsid w:val="008F64CD"/>
    <w:rsid w:val="00901282"/>
    <w:rsid w:val="00915A67"/>
    <w:rsid w:val="00930F8A"/>
    <w:rsid w:val="0093486C"/>
    <w:rsid w:val="00934D97"/>
    <w:rsid w:val="00937609"/>
    <w:rsid w:val="009378F1"/>
    <w:rsid w:val="00947043"/>
    <w:rsid w:val="00950A4A"/>
    <w:rsid w:val="009531E7"/>
    <w:rsid w:val="009539C0"/>
    <w:rsid w:val="00954B1D"/>
    <w:rsid w:val="00963BA3"/>
    <w:rsid w:val="00963BE8"/>
    <w:rsid w:val="00965E1D"/>
    <w:rsid w:val="0096671C"/>
    <w:rsid w:val="0097347D"/>
    <w:rsid w:val="009742C7"/>
    <w:rsid w:val="00982C19"/>
    <w:rsid w:val="00984EAB"/>
    <w:rsid w:val="009A6C07"/>
    <w:rsid w:val="009A7A5E"/>
    <w:rsid w:val="009B1957"/>
    <w:rsid w:val="009B4D85"/>
    <w:rsid w:val="009C748C"/>
    <w:rsid w:val="009D3475"/>
    <w:rsid w:val="009D38BC"/>
    <w:rsid w:val="009D3F91"/>
    <w:rsid w:val="009D695B"/>
    <w:rsid w:val="009E038D"/>
    <w:rsid w:val="009E1C6B"/>
    <w:rsid w:val="00A03180"/>
    <w:rsid w:val="00A06E30"/>
    <w:rsid w:val="00A10709"/>
    <w:rsid w:val="00A2050A"/>
    <w:rsid w:val="00A272A8"/>
    <w:rsid w:val="00A361B3"/>
    <w:rsid w:val="00A4143F"/>
    <w:rsid w:val="00A6333D"/>
    <w:rsid w:val="00A65DF4"/>
    <w:rsid w:val="00A66630"/>
    <w:rsid w:val="00A8603C"/>
    <w:rsid w:val="00A93BF2"/>
    <w:rsid w:val="00A93D24"/>
    <w:rsid w:val="00AA4B71"/>
    <w:rsid w:val="00AA519D"/>
    <w:rsid w:val="00AB1778"/>
    <w:rsid w:val="00AB5BAB"/>
    <w:rsid w:val="00AC2E9E"/>
    <w:rsid w:val="00AD24D3"/>
    <w:rsid w:val="00AD730C"/>
    <w:rsid w:val="00AE0EB9"/>
    <w:rsid w:val="00AE128D"/>
    <w:rsid w:val="00AE58EA"/>
    <w:rsid w:val="00B15070"/>
    <w:rsid w:val="00B231A8"/>
    <w:rsid w:val="00B24C9D"/>
    <w:rsid w:val="00B36478"/>
    <w:rsid w:val="00B51450"/>
    <w:rsid w:val="00B55E7F"/>
    <w:rsid w:val="00B57D05"/>
    <w:rsid w:val="00B619F9"/>
    <w:rsid w:val="00B6396B"/>
    <w:rsid w:val="00B70344"/>
    <w:rsid w:val="00B722DE"/>
    <w:rsid w:val="00B862EB"/>
    <w:rsid w:val="00B867A7"/>
    <w:rsid w:val="00B87741"/>
    <w:rsid w:val="00B94294"/>
    <w:rsid w:val="00BC2954"/>
    <w:rsid w:val="00BD0901"/>
    <w:rsid w:val="00BE09A4"/>
    <w:rsid w:val="00BE6C16"/>
    <w:rsid w:val="00BF1D05"/>
    <w:rsid w:val="00BF20F1"/>
    <w:rsid w:val="00BF3227"/>
    <w:rsid w:val="00C0460A"/>
    <w:rsid w:val="00C1744D"/>
    <w:rsid w:val="00C17AAB"/>
    <w:rsid w:val="00C24F93"/>
    <w:rsid w:val="00C341DF"/>
    <w:rsid w:val="00C36462"/>
    <w:rsid w:val="00C54F9D"/>
    <w:rsid w:val="00C5736B"/>
    <w:rsid w:val="00C609DC"/>
    <w:rsid w:val="00C80A61"/>
    <w:rsid w:val="00C811FE"/>
    <w:rsid w:val="00C87B78"/>
    <w:rsid w:val="00C909E4"/>
    <w:rsid w:val="00C913C8"/>
    <w:rsid w:val="00C9349A"/>
    <w:rsid w:val="00C97300"/>
    <w:rsid w:val="00C97FCA"/>
    <w:rsid w:val="00CA412F"/>
    <w:rsid w:val="00CB14C6"/>
    <w:rsid w:val="00CB3ED7"/>
    <w:rsid w:val="00CB4B58"/>
    <w:rsid w:val="00CB768D"/>
    <w:rsid w:val="00CD43B5"/>
    <w:rsid w:val="00CE10BE"/>
    <w:rsid w:val="00CE3FC0"/>
    <w:rsid w:val="00CE428D"/>
    <w:rsid w:val="00CF5518"/>
    <w:rsid w:val="00CF7411"/>
    <w:rsid w:val="00D112C1"/>
    <w:rsid w:val="00D24BEA"/>
    <w:rsid w:val="00D35752"/>
    <w:rsid w:val="00D45F2C"/>
    <w:rsid w:val="00D51386"/>
    <w:rsid w:val="00D62D0E"/>
    <w:rsid w:val="00D646F5"/>
    <w:rsid w:val="00D65494"/>
    <w:rsid w:val="00D81526"/>
    <w:rsid w:val="00D85389"/>
    <w:rsid w:val="00D8685B"/>
    <w:rsid w:val="00D92912"/>
    <w:rsid w:val="00D97A57"/>
    <w:rsid w:val="00D97BE3"/>
    <w:rsid w:val="00D97E6F"/>
    <w:rsid w:val="00DA1032"/>
    <w:rsid w:val="00DA3670"/>
    <w:rsid w:val="00DA3A6A"/>
    <w:rsid w:val="00DA3F12"/>
    <w:rsid w:val="00DB5CCF"/>
    <w:rsid w:val="00DD0011"/>
    <w:rsid w:val="00DD3F20"/>
    <w:rsid w:val="00DD5A45"/>
    <w:rsid w:val="00DD5BA1"/>
    <w:rsid w:val="00DD7899"/>
    <w:rsid w:val="00DE0434"/>
    <w:rsid w:val="00DF1F6B"/>
    <w:rsid w:val="00E07875"/>
    <w:rsid w:val="00E1648D"/>
    <w:rsid w:val="00E16BA5"/>
    <w:rsid w:val="00E17D20"/>
    <w:rsid w:val="00E20131"/>
    <w:rsid w:val="00E27D81"/>
    <w:rsid w:val="00E350A2"/>
    <w:rsid w:val="00E404BB"/>
    <w:rsid w:val="00E42B9F"/>
    <w:rsid w:val="00E44461"/>
    <w:rsid w:val="00E503C1"/>
    <w:rsid w:val="00E62813"/>
    <w:rsid w:val="00E66B24"/>
    <w:rsid w:val="00E70F11"/>
    <w:rsid w:val="00E73680"/>
    <w:rsid w:val="00E83678"/>
    <w:rsid w:val="00E84108"/>
    <w:rsid w:val="00E8456F"/>
    <w:rsid w:val="00E8626C"/>
    <w:rsid w:val="00E86C54"/>
    <w:rsid w:val="00E94EEF"/>
    <w:rsid w:val="00E97C7D"/>
    <w:rsid w:val="00E97E32"/>
    <w:rsid w:val="00EA0ED0"/>
    <w:rsid w:val="00EA7EFD"/>
    <w:rsid w:val="00EC2700"/>
    <w:rsid w:val="00ED0B9A"/>
    <w:rsid w:val="00ED218A"/>
    <w:rsid w:val="00ED2F80"/>
    <w:rsid w:val="00ED3935"/>
    <w:rsid w:val="00ED5659"/>
    <w:rsid w:val="00ED759F"/>
    <w:rsid w:val="00EF2C4D"/>
    <w:rsid w:val="00EF727A"/>
    <w:rsid w:val="00F0439A"/>
    <w:rsid w:val="00F17DA1"/>
    <w:rsid w:val="00F36CF8"/>
    <w:rsid w:val="00F46798"/>
    <w:rsid w:val="00F51741"/>
    <w:rsid w:val="00F54832"/>
    <w:rsid w:val="00F626A8"/>
    <w:rsid w:val="00F65AFB"/>
    <w:rsid w:val="00F665CB"/>
    <w:rsid w:val="00F7024F"/>
    <w:rsid w:val="00F70780"/>
    <w:rsid w:val="00F7230E"/>
    <w:rsid w:val="00F76923"/>
    <w:rsid w:val="00F8004B"/>
    <w:rsid w:val="00F8168E"/>
    <w:rsid w:val="00FA7795"/>
    <w:rsid w:val="00FB09AF"/>
    <w:rsid w:val="00FB2BC4"/>
    <w:rsid w:val="00FB40F6"/>
    <w:rsid w:val="00FC051E"/>
    <w:rsid w:val="00FC52A9"/>
    <w:rsid w:val="00FD3F18"/>
    <w:rsid w:val="00FE1DE5"/>
    <w:rsid w:val="00FE1E38"/>
    <w:rsid w:val="00FE452D"/>
    <w:rsid w:val="00FE7BFA"/>
    <w:rsid w:val="00FF3B35"/>
    <w:rsid w:val="00FF6102"/>
    <w:rsid w:val="00FF69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9503A"/>
  <w15:docId w15:val="{BC7BBFD9-C458-40C5-B67F-CCB9CBD16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1AD"/>
  </w:style>
  <w:style w:type="paragraph" w:styleId="Heading1">
    <w:name w:val="heading 1"/>
    <w:basedOn w:val="Normal"/>
    <w:next w:val="Normal"/>
    <w:link w:val="Heading1Char"/>
    <w:uiPriority w:val="9"/>
    <w:qFormat/>
    <w:rsid w:val="001B3490"/>
    <w:pPr>
      <w:keepNext/>
      <w:numPr>
        <w:numId w:val="2"/>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3490"/>
    <w:pPr>
      <w:keepNext/>
      <w:numPr>
        <w:ilvl w:val="1"/>
        <w:numId w:val="2"/>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1B3490"/>
    <w:pPr>
      <w:keepNext/>
      <w:numPr>
        <w:ilvl w:val="2"/>
        <w:numId w:val="2"/>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1B3490"/>
    <w:pPr>
      <w:keepNext/>
      <w:numPr>
        <w:ilvl w:val="3"/>
        <w:numId w:val="2"/>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rsid w:val="001B3490"/>
    <w:pPr>
      <w:numPr>
        <w:ilvl w:val="4"/>
        <w:numId w:val="2"/>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
    <w:unhideWhenUsed/>
    <w:qFormat/>
    <w:rsid w:val="001B3490"/>
    <w:pPr>
      <w:numPr>
        <w:ilvl w:val="6"/>
        <w:numId w:val="2"/>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2"/>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2"/>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C909E4"/>
    <w:pPr>
      <w:tabs>
        <w:tab w:val="center" w:pos="4513"/>
        <w:tab w:val="right" w:pos="9026"/>
      </w:tabs>
    </w:pPr>
  </w:style>
  <w:style w:type="character" w:customStyle="1" w:styleId="HeaderChar">
    <w:name w:val="Header Char"/>
    <w:basedOn w:val="DefaultParagraphFont"/>
    <w:link w:val="Header"/>
    <w:uiPriority w:val="99"/>
    <w:rsid w:val="00C909E4"/>
  </w:style>
  <w:style w:type="paragraph" w:styleId="Footer">
    <w:name w:val="footer"/>
    <w:basedOn w:val="Normal"/>
    <w:link w:val="FooterChar"/>
    <w:uiPriority w:val="99"/>
    <w:unhideWhenUsed/>
    <w:rsid w:val="00C909E4"/>
    <w:pPr>
      <w:tabs>
        <w:tab w:val="center" w:pos="4513"/>
        <w:tab w:val="right" w:pos="9026"/>
      </w:tabs>
    </w:pPr>
  </w:style>
  <w:style w:type="character" w:customStyle="1" w:styleId="FooterChar">
    <w:name w:val="Footer Char"/>
    <w:basedOn w:val="DefaultParagraphFont"/>
    <w:link w:val="Footer"/>
    <w:uiPriority w:val="99"/>
    <w:rsid w:val="00C909E4"/>
  </w:style>
  <w:style w:type="character" w:styleId="Strong">
    <w:name w:val="Strong"/>
    <w:basedOn w:val="DefaultParagraphFont"/>
    <w:uiPriority w:val="22"/>
    <w:qFormat/>
    <w:rsid w:val="00683D9C"/>
    <w:rPr>
      <w:b/>
      <w:bCs/>
    </w:rPr>
  </w:style>
  <w:style w:type="character" w:styleId="Emphasis">
    <w:name w:val="Emphasis"/>
    <w:basedOn w:val="DefaultParagraphFont"/>
    <w:uiPriority w:val="20"/>
    <w:qFormat/>
    <w:rsid w:val="00683D9C"/>
    <w:rPr>
      <w:i/>
      <w:iCs/>
    </w:rPr>
  </w:style>
  <w:style w:type="character" w:styleId="Hyperlink">
    <w:name w:val="Hyperlink"/>
    <w:basedOn w:val="DefaultParagraphFont"/>
    <w:uiPriority w:val="99"/>
    <w:unhideWhenUsed/>
    <w:rsid w:val="00683D9C"/>
    <w:rPr>
      <w:color w:val="0000FF"/>
      <w:u w:val="single"/>
    </w:rPr>
  </w:style>
  <w:style w:type="paragraph" w:styleId="TOCHeading">
    <w:name w:val="TOC Heading"/>
    <w:basedOn w:val="Heading1"/>
    <w:next w:val="Normal"/>
    <w:uiPriority w:val="39"/>
    <w:unhideWhenUsed/>
    <w:qFormat/>
    <w:rsid w:val="00F7024F"/>
    <w:pPr>
      <w:keepLines/>
      <w:numPr>
        <w:numId w:val="0"/>
      </w:numPr>
      <w:spacing w:after="0" w:line="259" w:lineRule="auto"/>
      <w:outlineLvl w:val="9"/>
    </w:pPr>
    <w:rPr>
      <w:b w:val="0"/>
      <w:bCs w:val="0"/>
      <w:color w:val="365F91" w:themeColor="accent1" w:themeShade="BF"/>
      <w:kern w:val="0"/>
    </w:rPr>
  </w:style>
  <w:style w:type="paragraph" w:styleId="TOC2">
    <w:name w:val="toc 2"/>
    <w:basedOn w:val="Normal"/>
    <w:next w:val="Normal"/>
    <w:autoRedefine/>
    <w:uiPriority w:val="39"/>
    <w:unhideWhenUsed/>
    <w:rsid w:val="00F7024F"/>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F7024F"/>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F7024F"/>
    <w:pPr>
      <w:spacing w:after="100" w:line="259" w:lineRule="auto"/>
      <w:ind w:left="440"/>
    </w:pPr>
    <w:rPr>
      <w:rFonts w:asciiTheme="minorHAnsi" w:eastAsiaTheme="minorEastAsia" w:hAnsiTheme="minorHAnsi"/>
      <w:sz w:val="22"/>
      <w:szCs w:val="22"/>
    </w:rPr>
  </w:style>
  <w:style w:type="paragraph" w:styleId="NormalWeb">
    <w:name w:val="Normal (Web)"/>
    <w:basedOn w:val="Normal"/>
    <w:uiPriority w:val="99"/>
    <w:unhideWhenUsed/>
    <w:rsid w:val="000D2DEA"/>
    <w:pPr>
      <w:spacing w:before="100" w:beforeAutospacing="1" w:after="100" w:afterAutospacing="1"/>
    </w:pPr>
    <w:rPr>
      <w:sz w:val="24"/>
      <w:szCs w:val="24"/>
      <w:lang w:val="en-IN" w:eastAsia="en-IN"/>
    </w:rPr>
  </w:style>
  <w:style w:type="paragraph" w:styleId="ListParagraph">
    <w:name w:val="List Paragraph"/>
    <w:basedOn w:val="Normal"/>
    <w:uiPriority w:val="34"/>
    <w:qFormat/>
    <w:rsid w:val="00406E52"/>
    <w:pPr>
      <w:ind w:left="720"/>
      <w:contextualSpacing/>
    </w:pPr>
  </w:style>
  <w:style w:type="paragraph" w:styleId="HTMLPreformatted">
    <w:name w:val="HTML Preformatted"/>
    <w:basedOn w:val="Normal"/>
    <w:link w:val="HTMLPreformattedChar"/>
    <w:uiPriority w:val="99"/>
    <w:unhideWhenUsed/>
    <w:rsid w:val="00D35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IN" w:eastAsia="en-IN"/>
    </w:rPr>
  </w:style>
  <w:style w:type="character" w:customStyle="1" w:styleId="HTMLPreformattedChar">
    <w:name w:val="HTML Preformatted Char"/>
    <w:basedOn w:val="DefaultParagraphFont"/>
    <w:link w:val="HTMLPreformatted"/>
    <w:uiPriority w:val="99"/>
    <w:rsid w:val="00D35752"/>
    <w:rPr>
      <w:rFonts w:ascii="Courier New" w:hAnsi="Courier New" w:cs="Courier New"/>
      <w:lang w:val="en-IN" w:eastAsia="en-IN"/>
    </w:rPr>
  </w:style>
  <w:style w:type="character" w:customStyle="1" w:styleId="pl-k">
    <w:name w:val="pl-k"/>
    <w:basedOn w:val="DefaultParagraphFont"/>
    <w:rsid w:val="00D35752"/>
  </w:style>
  <w:style w:type="character" w:customStyle="1" w:styleId="pl-s">
    <w:name w:val="pl-s"/>
    <w:basedOn w:val="DefaultParagraphFont"/>
    <w:rsid w:val="00D35752"/>
  </w:style>
  <w:style w:type="character" w:customStyle="1" w:styleId="pl-pds">
    <w:name w:val="pl-pds"/>
    <w:basedOn w:val="DefaultParagraphFont"/>
    <w:rsid w:val="00D35752"/>
  </w:style>
  <w:style w:type="character" w:customStyle="1" w:styleId="pl-c1">
    <w:name w:val="pl-c1"/>
    <w:basedOn w:val="DefaultParagraphFont"/>
    <w:rsid w:val="00D35752"/>
  </w:style>
  <w:style w:type="character" w:styleId="HTMLCode">
    <w:name w:val="HTML Code"/>
    <w:basedOn w:val="DefaultParagraphFont"/>
    <w:uiPriority w:val="99"/>
    <w:semiHidden/>
    <w:unhideWhenUsed/>
    <w:rsid w:val="004A4231"/>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407BF3"/>
    <w:rPr>
      <w:rFonts w:ascii="Courier New" w:eastAsia="Times New Roman" w:hAnsi="Courier New" w:cs="Courier New"/>
      <w:sz w:val="20"/>
      <w:szCs w:val="20"/>
    </w:rPr>
  </w:style>
  <w:style w:type="character" w:customStyle="1" w:styleId="m">
    <w:name w:val="m"/>
    <w:basedOn w:val="DefaultParagraphFont"/>
    <w:rsid w:val="00A66630"/>
  </w:style>
  <w:style w:type="character" w:styleId="UnresolvedMention">
    <w:name w:val="Unresolved Mention"/>
    <w:basedOn w:val="DefaultParagraphFont"/>
    <w:uiPriority w:val="99"/>
    <w:semiHidden/>
    <w:unhideWhenUsed/>
    <w:rsid w:val="00D51386"/>
    <w:rPr>
      <w:color w:val="605E5C"/>
      <w:shd w:val="clear" w:color="auto" w:fill="E1DFDD"/>
    </w:rPr>
  </w:style>
  <w:style w:type="character" w:customStyle="1" w:styleId="fw-bold">
    <w:name w:val="fw-bold"/>
    <w:basedOn w:val="DefaultParagraphFont"/>
    <w:rsid w:val="00E44461"/>
  </w:style>
  <w:style w:type="paragraph" w:customStyle="1" w:styleId="pw-post-body-paragraph">
    <w:name w:val="pw-post-body-paragraph"/>
    <w:basedOn w:val="Normal"/>
    <w:rsid w:val="001428C7"/>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258">
      <w:bodyDiv w:val="1"/>
      <w:marLeft w:val="0"/>
      <w:marRight w:val="0"/>
      <w:marTop w:val="0"/>
      <w:marBottom w:val="0"/>
      <w:divBdr>
        <w:top w:val="none" w:sz="0" w:space="0" w:color="auto"/>
        <w:left w:val="none" w:sz="0" w:space="0" w:color="auto"/>
        <w:bottom w:val="none" w:sz="0" w:space="0" w:color="auto"/>
        <w:right w:val="none" w:sz="0" w:space="0" w:color="auto"/>
      </w:divBdr>
    </w:div>
    <w:div w:id="1706962">
      <w:bodyDiv w:val="1"/>
      <w:marLeft w:val="0"/>
      <w:marRight w:val="0"/>
      <w:marTop w:val="0"/>
      <w:marBottom w:val="0"/>
      <w:divBdr>
        <w:top w:val="none" w:sz="0" w:space="0" w:color="auto"/>
        <w:left w:val="none" w:sz="0" w:space="0" w:color="auto"/>
        <w:bottom w:val="none" w:sz="0" w:space="0" w:color="auto"/>
        <w:right w:val="none" w:sz="0" w:space="0" w:color="auto"/>
      </w:divBdr>
    </w:div>
    <w:div w:id="36855597">
      <w:bodyDiv w:val="1"/>
      <w:marLeft w:val="0"/>
      <w:marRight w:val="0"/>
      <w:marTop w:val="0"/>
      <w:marBottom w:val="0"/>
      <w:divBdr>
        <w:top w:val="none" w:sz="0" w:space="0" w:color="auto"/>
        <w:left w:val="none" w:sz="0" w:space="0" w:color="auto"/>
        <w:bottom w:val="none" w:sz="0" w:space="0" w:color="auto"/>
        <w:right w:val="none" w:sz="0" w:space="0" w:color="auto"/>
      </w:divBdr>
    </w:div>
    <w:div w:id="52893650">
      <w:bodyDiv w:val="1"/>
      <w:marLeft w:val="0"/>
      <w:marRight w:val="0"/>
      <w:marTop w:val="0"/>
      <w:marBottom w:val="0"/>
      <w:divBdr>
        <w:top w:val="none" w:sz="0" w:space="0" w:color="auto"/>
        <w:left w:val="none" w:sz="0" w:space="0" w:color="auto"/>
        <w:bottom w:val="none" w:sz="0" w:space="0" w:color="auto"/>
        <w:right w:val="none" w:sz="0" w:space="0" w:color="auto"/>
      </w:divBdr>
      <w:divsChild>
        <w:div w:id="437917391">
          <w:marLeft w:val="0"/>
          <w:marRight w:val="0"/>
          <w:marTop w:val="0"/>
          <w:marBottom w:val="0"/>
          <w:divBdr>
            <w:top w:val="none" w:sz="0" w:space="0" w:color="auto"/>
            <w:left w:val="none" w:sz="0" w:space="0" w:color="auto"/>
            <w:bottom w:val="none" w:sz="0" w:space="0" w:color="auto"/>
            <w:right w:val="none" w:sz="0" w:space="0" w:color="auto"/>
          </w:divBdr>
        </w:div>
      </w:divsChild>
    </w:div>
    <w:div w:id="69082568">
      <w:bodyDiv w:val="1"/>
      <w:marLeft w:val="0"/>
      <w:marRight w:val="0"/>
      <w:marTop w:val="0"/>
      <w:marBottom w:val="0"/>
      <w:divBdr>
        <w:top w:val="none" w:sz="0" w:space="0" w:color="auto"/>
        <w:left w:val="none" w:sz="0" w:space="0" w:color="auto"/>
        <w:bottom w:val="none" w:sz="0" w:space="0" w:color="auto"/>
        <w:right w:val="none" w:sz="0" w:space="0" w:color="auto"/>
      </w:divBdr>
    </w:div>
    <w:div w:id="80683142">
      <w:bodyDiv w:val="1"/>
      <w:marLeft w:val="0"/>
      <w:marRight w:val="0"/>
      <w:marTop w:val="0"/>
      <w:marBottom w:val="0"/>
      <w:divBdr>
        <w:top w:val="none" w:sz="0" w:space="0" w:color="auto"/>
        <w:left w:val="none" w:sz="0" w:space="0" w:color="auto"/>
        <w:bottom w:val="none" w:sz="0" w:space="0" w:color="auto"/>
        <w:right w:val="none" w:sz="0" w:space="0" w:color="auto"/>
      </w:divBdr>
    </w:div>
    <w:div w:id="88896758">
      <w:bodyDiv w:val="1"/>
      <w:marLeft w:val="0"/>
      <w:marRight w:val="0"/>
      <w:marTop w:val="0"/>
      <w:marBottom w:val="0"/>
      <w:divBdr>
        <w:top w:val="none" w:sz="0" w:space="0" w:color="auto"/>
        <w:left w:val="none" w:sz="0" w:space="0" w:color="auto"/>
        <w:bottom w:val="none" w:sz="0" w:space="0" w:color="auto"/>
        <w:right w:val="none" w:sz="0" w:space="0" w:color="auto"/>
      </w:divBdr>
    </w:div>
    <w:div w:id="89935693">
      <w:bodyDiv w:val="1"/>
      <w:marLeft w:val="0"/>
      <w:marRight w:val="0"/>
      <w:marTop w:val="0"/>
      <w:marBottom w:val="0"/>
      <w:divBdr>
        <w:top w:val="none" w:sz="0" w:space="0" w:color="auto"/>
        <w:left w:val="none" w:sz="0" w:space="0" w:color="auto"/>
        <w:bottom w:val="none" w:sz="0" w:space="0" w:color="auto"/>
        <w:right w:val="none" w:sz="0" w:space="0" w:color="auto"/>
      </w:divBdr>
    </w:div>
    <w:div w:id="108159219">
      <w:bodyDiv w:val="1"/>
      <w:marLeft w:val="0"/>
      <w:marRight w:val="0"/>
      <w:marTop w:val="0"/>
      <w:marBottom w:val="0"/>
      <w:divBdr>
        <w:top w:val="none" w:sz="0" w:space="0" w:color="auto"/>
        <w:left w:val="none" w:sz="0" w:space="0" w:color="auto"/>
        <w:bottom w:val="none" w:sz="0" w:space="0" w:color="auto"/>
        <w:right w:val="none" w:sz="0" w:space="0" w:color="auto"/>
      </w:divBdr>
    </w:div>
    <w:div w:id="112333944">
      <w:bodyDiv w:val="1"/>
      <w:marLeft w:val="0"/>
      <w:marRight w:val="0"/>
      <w:marTop w:val="0"/>
      <w:marBottom w:val="0"/>
      <w:divBdr>
        <w:top w:val="none" w:sz="0" w:space="0" w:color="auto"/>
        <w:left w:val="none" w:sz="0" w:space="0" w:color="auto"/>
        <w:bottom w:val="none" w:sz="0" w:space="0" w:color="auto"/>
        <w:right w:val="none" w:sz="0" w:space="0" w:color="auto"/>
      </w:divBdr>
    </w:div>
    <w:div w:id="121315642">
      <w:bodyDiv w:val="1"/>
      <w:marLeft w:val="0"/>
      <w:marRight w:val="0"/>
      <w:marTop w:val="0"/>
      <w:marBottom w:val="0"/>
      <w:divBdr>
        <w:top w:val="none" w:sz="0" w:space="0" w:color="auto"/>
        <w:left w:val="none" w:sz="0" w:space="0" w:color="auto"/>
        <w:bottom w:val="none" w:sz="0" w:space="0" w:color="auto"/>
        <w:right w:val="none" w:sz="0" w:space="0" w:color="auto"/>
      </w:divBdr>
    </w:div>
    <w:div w:id="135223198">
      <w:bodyDiv w:val="1"/>
      <w:marLeft w:val="0"/>
      <w:marRight w:val="0"/>
      <w:marTop w:val="0"/>
      <w:marBottom w:val="0"/>
      <w:divBdr>
        <w:top w:val="none" w:sz="0" w:space="0" w:color="auto"/>
        <w:left w:val="none" w:sz="0" w:space="0" w:color="auto"/>
        <w:bottom w:val="none" w:sz="0" w:space="0" w:color="auto"/>
        <w:right w:val="none" w:sz="0" w:space="0" w:color="auto"/>
      </w:divBdr>
      <w:divsChild>
        <w:div w:id="1999534446">
          <w:marLeft w:val="0"/>
          <w:marRight w:val="0"/>
          <w:marTop w:val="0"/>
          <w:marBottom w:val="0"/>
          <w:divBdr>
            <w:top w:val="none" w:sz="0" w:space="0" w:color="auto"/>
            <w:left w:val="none" w:sz="0" w:space="0" w:color="auto"/>
            <w:bottom w:val="none" w:sz="0" w:space="0" w:color="auto"/>
            <w:right w:val="none" w:sz="0" w:space="0" w:color="auto"/>
          </w:divBdr>
        </w:div>
        <w:div w:id="1798602030">
          <w:marLeft w:val="0"/>
          <w:marRight w:val="0"/>
          <w:marTop w:val="0"/>
          <w:marBottom w:val="0"/>
          <w:divBdr>
            <w:top w:val="none" w:sz="0" w:space="0" w:color="auto"/>
            <w:left w:val="none" w:sz="0" w:space="0" w:color="auto"/>
            <w:bottom w:val="none" w:sz="0" w:space="0" w:color="auto"/>
            <w:right w:val="none" w:sz="0" w:space="0" w:color="auto"/>
          </w:divBdr>
          <w:divsChild>
            <w:div w:id="1695033296">
              <w:marLeft w:val="180"/>
              <w:marRight w:val="240"/>
              <w:marTop w:val="0"/>
              <w:marBottom w:val="0"/>
              <w:divBdr>
                <w:top w:val="none" w:sz="0" w:space="0" w:color="auto"/>
                <w:left w:val="none" w:sz="0" w:space="0" w:color="auto"/>
                <w:bottom w:val="none" w:sz="0" w:space="0" w:color="auto"/>
                <w:right w:val="none" w:sz="0" w:space="0" w:color="auto"/>
              </w:divBdr>
              <w:divsChild>
                <w:div w:id="78742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46833">
      <w:bodyDiv w:val="1"/>
      <w:marLeft w:val="0"/>
      <w:marRight w:val="0"/>
      <w:marTop w:val="0"/>
      <w:marBottom w:val="0"/>
      <w:divBdr>
        <w:top w:val="none" w:sz="0" w:space="0" w:color="auto"/>
        <w:left w:val="none" w:sz="0" w:space="0" w:color="auto"/>
        <w:bottom w:val="none" w:sz="0" w:space="0" w:color="auto"/>
        <w:right w:val="none" w:sz="0" w:space="0" w:color="auto"/>
      </w:divBdr>
    </w:div>
    <w:div w:id="143162543">
      <w:bodyDiv w:val="1"/>
      <w:marLeft w:val="0"/>
      <w:marRight w:val="0"/>
      <w:marTop w:val="0"/>
      <w:marBottom w:val="0"/>
      <w:divBdr>
        <w:top w:val="none" w:sz="0" w:space="0" w:color="auto"/>
        <w:left w:val="none" w:sz="0" w:space="0" w:color="auto"/>
        <w:bottom w:val="none" w:sz="0" w:space="0" w:color="auto"/>
        <w:right w:val="none" w:sz="0" w:space="0" w:color="auto"/>
      </w:divBdr>
    </w:div>
    <w:div w:id="157815008">
      <w:bodyDiv w:val="1"/>
      <w:marLeft w:val="0"/>
      <w:marRight w:val="0"/>
      <w:marTop w:val="0"/>
      <w:marBottom w:val="0"/>
      <w:divBdr>
        <w:top w:val="none" w:sz="0" w:space="0" w:color="auto"/>
        <w:left w:val="none" w:sz="0" w:space="0" w:color="auto"/>
        <w:bottom w:val="none" w:sz="0" w:space="0" w:color="auto"/>
        <w:right w:val="none" w:sz="0" w:space="0" w:color="auto"/>
      </w:divBdr>
    </w:div>
    <w:div w:id="158427584">
      <w:bodyDiv w:val="1"/>
      <w:marLeft w:val="0"/>
      <w:marRight w:val="0"/>
      <w:marTop w:val="0"/>
      <w:marBottom w:val="0"/>
      <w:divBdr>
        <w:top w:val="none" w:sz="0" w:space="0" w:color="auto"/>
        <w:left w:val="none" w:sz="0" w:space="0" w:color="auto"/>
        <w:bottom w:val="none" w:sz="0" w:space="0" w:color="auto"/>
        <w:right w:val="none" w:sz="0" w:space="0" w:color="auto"/>
      </w:divBdr>
    </w:div>
    <w:div w:id="163906572">
      <w:bodyDiv w:val="1"/>
      <w:marLeft w:val="0"/>
      <w:marRight w:val="0"/>
      <w:marTop w:val="0"/>
      <w:marBottom w:val="0"/>
      <w:divBdr>
        <w:top w:val="none" w:sz="0" w:space="0" w:color="auto"/>
        <w:left w:val="none" w:sz="0" w:space="0" w:color="auto"/>
        <w:bottom w:val="none" w:sz="0" w:space="0" w:color="auto"/>
        <w:right w:val="none" w:sz="0" w:space="0" w:color="auto"/>
      </w:divBdr>
    </w:div>
    <w:div w:id="169486195">
      <w:bodyDiv w:val="1"/>
      <w:marLeft w:val="0"/>
      <w:marRight w:val="0"/>
      <w:marTop w:val="0"/>
      <w:marBottom w:val="0"/>
      <w:divBdr>
        <w:top w:val="none" w:sz="0" w:space="0" w:color="auto"/>
        <w:left w:val="none" w:sz="0" w:space="0" w:color="auto"/>
        <w:bottom w:val="none" w:sz="0" w:space="0" w:color="auto"/>
        <w:right w:val="none" w:sz="0" w:space="0" w:color="auto"/>
      </w:divBdr>
      <w:divsChild>
        <w:div w:id="1408308763">
          <w:marLeft w:val="0"/>
          <w:marRight w:val="0"/>
          <w:marTop w:val="0"/>
          <w:marBottom w:val="0"/>
          <w:divBdr>
            <w:top w:val="none" w:sz="0" w:space="0" w:color="auto"/>
            <w:left w:val="none" w:sz="0" w:space="0" w:color="auto"/>
            <w:bottom w:val="none" w:sz="0" w:space="0" w:color="auto"/>
            <w:right w:val="none" w:sz="0" w:space="0" w:color="auto"/>
          </w:divBdr>
          <w:divsChild>
            <w:div w:id="1747726433">
              <w:marLeft w:val="0"/>
              <w:marRight w:val="0"/>
              <w:marTop w:val="0"/>
              <w:marBottom w:val="0"/>
              <w:divBdr>
                <w:top w:val="none" w:sz="0" w:space="0" w:color="auto"/>
                <w:left w:val="none" w:sz="0" w:space="0" w:color="auto"/>
                <w:bottom w:val="none" w:sz="0" w:space="0" w:color="auto"/>
                <w:right w:val="none" w:sz="0" w:space="0" w:color="auto"/>
              </w:divBdr>
            </w:div>
            <w:div w:id="508258387">
              <w:marLeft w:val="0"/>
              <w:marRight w:val="0"/>
              <w:marTop w:val="0"/>
              <w:marBottom w:val="0"/>
              <w:divBdr>
                <w:top w:val="none" w:sz="0" w:space="0" w:color="auto"/>
                <w:left w:val="none" w:sz="0" w:space="0" w:color="auto"/>
                <w:bottom w:val="none" w:sz="0" w:space="0" w:color="auto"/>
                <w:right w:val="none" w:sz="0" w:space="0" w:color="auto"/>
              </w:divBdr>
            </w:div>
            <w:div w:id="184504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9088">
      <w:bodyDiv w:val="1"/>
      <w:marLeft w:val="0"/>
      <w:marRight w:val="0"/>
      <w:marTop w:val="0"/>
      <w:marBottom w:val="0"/>
      <w:divBdr>
        <w:top w:val="none" w:sz="0" w:space="0" w:color="auto"/>
        <w:left w:val="none" w:sz="0" w:space="0" w:color="auto"/>
        <w:bottom w:val="none" w:sz="0" w:space="0" w:color="auto"/>
        <w:right w:val="none" w:sz="0" w:space="0" w:color="auto"/>
      </w:divBdr>
    </w:div>
    <w:div w:id="178979276">
      <w:bodyDiv w:val="1"/>
      <w:marLeft w:val="0"/>
      <w:marRight w:val="0"/>
      <w:marTop w:val="0"/>
      <w:marBottom w:val="0"/>
      <w:divBdr>
        <w:top w:val="none" w:sz="0" w:space="0" w:color="auto"/>
        <w:left w:val="none" w:sz="0" w:space="0" w:color="auto"/>
        <w:bottom w:val="none" w:sz="0" w:space="0" w:color="auto"/>
        <w:right w:val="none" w:sz="0" w:space="0" w:color="auto"/>
      </w:divBdr>
    </w:div>
    <w:div w:id="185367061">
      <w:bodyDiv w:val="1"/>
      <w:marLeft w:val="0"/>
      <w:marRight w:val="0"/>
      <w:marTop w:val="0"/>
      <w:marBottom w:val="0"/>
      <w:divBdr>
        <w:top w:val="none" w:sz="0" w:space="0" w:color="auto"/>
        <w:left w:val="none" w:sz="0" w:space="0" w:color="auto"/>
        <w:bottom w:val="none" w:sz="0" w:space="0" w:color="auto"/>
        <w:right w:val="none" w:sz="0" w:space="0" w:color="auto"/>
      </w:divBdr>
      <w:divsChild>
        <w:div w:id="257175973">
          <w:marLeft w:val="0"/>
          <w:marRight w:val="0"/>
          <w:marTop w:val="0"/>
          <w:marBottom w:val="0"/>
          <w:divBdr>
            <w:top w:val="none" w:sz="0" w:space="0" w:color="auto"/>
            <w:left w:val="none" w:sz="0" w:space="0" w:color="auto"/>
            <w:bottom w:val="none" w:sz="0" w:space="0" w:color="auto"/>
            <w:right w:val="none" w:sz="0" w:space="0" w:color="auto"/>
          </w:divBdr>
          <w:divsChild>
            <w:div w:id="1410884830">
              <w:marLeft w:val="0"/>
              <w:marRight w:val="0"/>
              <w:marTop w:val="0"/>
              <w:marBottom w:val="0"/>
              <w:divBdr>
                <w:top w:val="none" w:sz="0" w:space="0" w:color="auto"/>
                <w:left w:val="none" w:sz="0" w:space="0" w:color="auto"/>
                <w:bottom w:val="none" w:sz="0" w:space="0" w:color="auto"/>
                <w:right w:val="none" w:sz="0" w:space="0" w:color="auto"/>
              </w:divBdr>
            </w:div>
            <w:div w:id="909654654">
              <w:marLeft w:val="0"/>
              <w:marRight w:val="0"/>
              <w:marTop w:val="0"/>
              <w:marBottom w:val="0"/>
              <w:divBdr>
                <w:top w:val="none" w:sz="0" w:space="0" w:color="auto"/>
                <w:left w:val="none" w:sz="0" w:space="0" w:color="auto"/>
                <w:bottom w:val="none" w:sz="0" w:space="0" w:color="auto"/>
                <w:right w:val="none" w:sz="0" w:space="0" w:color="auto"/>
              </w:divBdr>
            </w:div>
            <w:div w:id="272396767">
              <w:marLeft w:val="0"/>
              <w:marRight w:val="0"/>
              <w:marTop w:val="0"/>
              <w:marBottom w:val="0"/>
              <w:divBdr>
                <w:top w:val="none" w:sz="0" w:space="0" w:color="auto"/>
                <w:left w:val="none" w:sz="0" w:space="0" w:color="auto"/>
                <w:bottom w:val="none" w:sz="0" w:space="0" w:color="auto"/>
                <w:right w:val="none" w:sz="0" w:space="0" w:color="auto"/>
              </w:divBdr>
            </w:div>
            <w:div w:id="88135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4561">
      <w:bodyDiv w:val="1"/>
      <w:marLeft w:val="0"/>
      <w:marRight w:val="0"/>
      <w:marTop w:val="0"/>
      <w:marBottom w:val="0"/>
      <w:divBdr>
        <w:top w:val="none" w:sz="0" w:space="0" w:color="auto"/>
        <w:left w:val="none" w:sz="0" w:space="0" w:color="auto"/>
        <w:bottom w:val="none" w:sz="0" w:space="0" w:color="auto"/>
        <w:right w:val="none" w:sz="0" w:space="0" w:color="auto"/>
      </w:divBdr>
      <w:divsChild>
        <w:div w:id="1177186906">
          <w:marLeft w:val="0"/>
          <w:marRight w:val="0"/>
          <w:marTop w:val="0"/>
          <w:marBottom w:val="0"/>
          <w:divBdr>
            <w:top w:val="none" w:sz="0" w:space="0" w:color="auto"/>
            <w:left w:val="none" w:sz="0" w:space="0" w:color="auto"/>
            <w:bottom w:val="none" w:sz="0" w:space="0" w:color="auto"/>
            <w:right w:val="none" w:sz="0" w:space="0" w:color="auto"/>
          </w:divBdr>
          <w:divsChild>
            <w:div w:id="83869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1164">
      <w:bodyDiv w:val="1"/>
      <w:marLeft w:val="0"/>
      <w:marRight w:val="0"/>
      <w:marTop w:val="0"/>
      <w:marBottom w:val="0"/>
      <w:divBdr>
        <w:top w:val="none" w:sz="0" w:space="0" w:color="auto"/>
        <w:left w:val="none" w:sz="0" w:space="0" w:color="auto"/>
        <w:bottom w:val="none" w:sz="0" w:space="0" w:color="auto"/>
        <w:right w:val="none" w:sz="0" w:space="0" w:color="auto"/>
      </w:divBdr>
    </w:div>
    <w:div w:id="193885295">
      <w:bodyDiv w:val="1"/>
      <w:marLeft w:val="0"/>
      <w:marRight w:val="0"/>
      <w:marTop w:val="0"/>
      <w:marBottom w:val="0"/>
      <w:divBdr>
        <w:top w:val="none" w:sz="0" w:space="0" w:color="auto"/>
        <w:left w:val="none" w:sz="0" w:space="0" w:color="auto"/>
        <w:bottom w:val="none" w:sz="0" w:space="0" w:color="auto"/>
        <w:right w:val="none" w:sz="0" w:space="0" w:color="auto"/>
      </w:divBdr>
    </w:div>
    <w:div w:id="194974200">
      <w:bodyDiv w:val="1"/>
      <w:marLeft w:val="0"/>
      <w:marRight w:val="0"/>
      <w:marTop w:val="0"/>
      <w:marBottom w:val="0"/>
      <w:divBdr>
        <w:top w:val="none" w:sz="0" w:space="0" w:color="auto"/>
        <w:left w:val="none" w:sz="0" w:space="0" w:color="auto"/>
        <w:bottom w:val="none" w:sz="0" w:space="0" w:color="auto"/>
        <w:right w:val="none" w:sz="0" w:space="0" w:color="auto"/>
      </w:divBdr>
    </w:div>
    <w:div w:id="224024084">
      <w:bodyDiv w:val="1"/>
      <w:marLeft w:val="0"/>
      <w:marRight w:val="0"/>
      <w:marTop w:val="0"/>
      <w:marBottom w:val="0"/>
      <w:divBdr>
        <w:top w:val="none" w:sz="0" w:space="0" w:color="auto"/>
        <w:left w:val="none" w:sz="0" w:space="0" w:color="auto"/>
        <w:bottom w:val="none" w:sz="0" w:space="0" w:color="auto"/>
        <w:right w:val="none" w:sz="0" w:space="0" w:color="auto"/>
      </w:divBdr>
    </w:div>
    <w:div w:id="232470684">
      <w:bodyDiv w:val="1"/>
      <w:marLeft w:val="0"/>
      <w:marRight w:val="0"/>
      <w:marTop w:val="0"/>
      <w:marBottom w:val="0"/>
      <w:divBdr>
        <w:top w:val="none" w:sz="0" w:space="0" w:color="auto"/>
        <w:left w:val="none" w:sz="0" w:space="0" w:color="auto"/>
        <w:bottom w:val="none" w:sz="0" w:space="0" w:color="auto"/>
        <w:right w:val="none" w:sz="0" w:space="0" w:color="auto"/>
      </w:divBdr>
    </w:div>
    <w:div w:id="242033250">
      <w:bodyDiv w:val="1"/>
      <w:marLeft w:val="0"/>
      <w:marRight w:val="0"/>
      <w:marTop w:val="0"/>
      <w:marBottom w:val="0"/>
      <w:divBdr>
        <w:top w:val="none" w:sz="0" w:space="0" w:color="auto"/>
        <w:left w:val="none" w:sz="0" w:space="0" w:color="auto"/>
        <w:bottom w:val="none" w:sz="0" w:space="0" w:color="auto"/>
        <w:right w:val="none" w:sz="0" w:space="0" w:color="auto"/>
      </w:divBdr>
      <w:divsChild>
        <w:div w:id="581763475">
          <w:marLeft w:val="0"/>
          <w:marRight w:val="0"/>
          <w:marTop w:val="0"/>
          <w:marBottom w:val="0"/>
          <w:divBdr>
            <w:top w:val="none" w:sz="0" w:space="0" w:color="auto"/>
            <w:left w:val="none" w:sz="0" w:space="0" w:color="auto"/>
            <w:bottom w:val="none" w:sz="0" w:space="0" w:color="auto"/>
            <w:right w:val="none" w:sz="0" w:space="0" w:color="auto"/>
          </w:divBdr>
        </w:div>
        <w:div w:id="1145393361">
          <w:marLeft w:val="0"/>
          <w:marRight w:val="0"/>
          <w:marTop w:val="0"/>
          <w:marBottom w:val="0"/>
          <w:divBdr>
            <w:top w:val="none" w:sz="0" w:space="0" w:color="auto"/>
            <w:left w:val="none" w:sz="0" w:space="0" w:color="auto"/>
            <w:bottom w:val="none" w:sz="0" w:space="0" w:color="auto"/>
            <w:right w:val="none" w:sz="0" w:space="0" w:color="auto"/>
          </w:divBdr>
        </w:div>
      </w:divsChild>
    </w:div>
    <w:div w:id="254286238">
      <w:bodyDiv w:val="1"/>
      <w:marLeft w:val="0"/>
      <w:marRight w:val="0"/>
      <w:marTop w:val="0"/>
      <w:marBottom w:val="0"/>
      <w:divBdr>
        <w:top w:val="none" w:sz="0" w:space="0" w:color="auto"/>
        <w:left w:val="none" w:sz="0" w:space="0" w:color="auto"/>
        <w:bottom w:val="none" w:sz="0" w:space="0" w:color="auto"/>
        <w:right w:val="none" w:sz="0" w:space="0" w:color="auto"/>
      </w:divBdr>
    </w:div>
    <w:div w:id="264731326">
      <w:bodyDiv w:val="1"/>
      <w:marLeft w:val="0"/>
      <w:marRight w:val="0"/>
      <w:marTop w:val="0"/>
      <w:marBottom w:val="0"/>
      <w:divBdr>
        <w:top w:val="none" w:sz="0" w:space="0" w:color="auto"/>
        <w:left w:val="none" w:sz="0" w:space="0" w:color="auto"/>
        <w:bottom w:val="none" w:sz="0" w:space="0" w:color="auto"/>
        <w:right w:val="none" w:sz="0" w:space="0" w:color="auto"/>
      </w:divBdr>
    </w:div>
    <w:div w:id="270086237">
      <w:bodyDiv w:val="1"/>
      <w:marLeft w:val="0"/>
      <w:marRight w:val="0"/>
      <w:marTop w:val="0"/>
      <w:marBottom w:val="0"/>
      <w:divBdr>
        <w:top w:val="none" w:sz="0" w:space="0" w:color="auto"/>
        <w:left w:val="none" w:sz="0" w:space="0" w:color="auto"/>
        <w:bottom w:val="none" w:sz="0" w:space="0" w:color="auto"/>
        <w:right w:val="none" w:sz="0" w:space="0" w:color="auto"/>
      </w:divBdr>
    </w:div>
    <w:div w:id="281613645">
      <w:bodyDiv w:val="1"/>
      <w:marLeft w:val="0"/>
      <w:marRight w:val="0"/>
      <w:marTop w:val="0"/>
      <w:marBottom w:val="0"/>
      <w:divBdr>
        <w:top w:val="none" w:sz="0" w:space="0" w:color="auto"/>
        <w:left w:val="none" w:sz="0" w:space="0" w:color="auto"/>
        <w:bottom w:val="none" w:sz="0" w:space="0" w:color="auto"/>
        <w:right w:val="none" w:sz="0" w:space="0" w:color="auto"/>
      </w:divBdr>
    </w:div>
    <w:div w:id="282004153">
      <w:bodyDiv w:val="1"/>
      <w:marLeft w:val="0"/>
      <w:marRight w:val="0"/>
      <w:marTop w:val="0"/>
      <w:marBottom w:val="0"/>
      <w:divBdr>
        <w:top w:val="none" w:sz="0" w:space="0" w:color="auto"/>
        <w:left w:val="none" w:sz="0" w:space="0" w:color="auto"/>
        <w:bottom w:val="none" w:sz="0" w:space="0" w:color="auto"/>
        <w:right w:val="none" w:sz="0" w:space="0" w:color="auto"/>
      </w:divBdr>
    </w:div>
    <w:div w:id="282536038">
      <w:bodyDiv w:val="1"/>
      <w:marLeft w:val="0"/>
      <w:marRight w:val="0"/>
      <w:marTop w:val="0"/>
      <w:marBottom w:val="0"/>
      <w:divBdr>
        <w:top w:val="none" w:sz="0" w:space="0" w:color="auto"/>
        <w:left w:val="none" w:sz="0" w:space="0" w:color="auto"/>
        <w:bottom w:val="none" w:sz="0" w:space="0" w:color="auto"/>
        <w:right w:val="none" w:sz="0" w:space="0" w:color="auto"/>
      </w:divBdr>
      <w:divsChild>
        <w:div w:id="1152914961">
          <w:marLeft w:val="0"/>
          <w:marRight w:val="0"/>
          <w:marTop w:val="0"/>
          <w:marBottom w:val="0"/>
          <w:divBdr>
            <w:top w:val="none" w:sz="0" w:space="0" w:color="auto"/>
            <w:left w:val="none" w:sz="0" w:space="0" w:color="auto"/>
            <w:bottom w:val="none" w:sz="0" w:space="0" w:color="auto"/>
            <w:right w:val="none" w:sz="0" w:space="0" w:color="auto"/>
          </w:divBdr>
        </w:div>
      </w:divsChild>
    </w:div>
    <w:div w:id="283539062">
      <w:bodyDiv w:val="1"/>
      <w:marLeft w:val="0"/>
      <w:marRight w:val="0"/>
      <w:marTop w:val="0"/>
      <w:marBottom w:val="0"/>
      <w:divBdr>
        <w:top w:val="none" w:sz="0" w:space="0" w:color="auto"/>
        <w:left w:val="none" w:sz="0" w:space="0" w:color="auto"/>
        <w:bottom w:val="none" w:sz="0" w:space="0" w:color="auto"/>
        <w:right w:val="none" w:sz="0" w:space="0" w:color="auto"/>
      </w:divBdr>
    </w:div>
    <w:div w:id="293221933">
      <w:bodyDiv w:val="1"/>
      <w:marLeft w:val="0"/>
      <w:marRight w:val="0"/>
      <w:marTop w:val="0"/>
      <w:marBottom w:val="0"/>
      <w:divBdr>
        <w:top w:val="none" w:sz="0" w:space="0" w:color="auto"/>
        <w:left w:val="none" w:sz="0" w:space="0" w:color="auto"/>
        <w:bottom w:val="none" w:sz="0" w:space="0" w:color="auto"/>
        <w:right w:val="none" w:sz="0" w:space="0" w:color="auto"/>
      </w:divBdr>
    </w:div>
    <w:div w:id="300621219">
      <w:bodyDiv w:val="1"/>
      <w:marLeft w:val="0"/>
      <w:marRight w:val="0"/>
      <w:marTop w:val="0"/>
      <w:marBottom w:val="0"/>
      <w:divBdr>
        <w:top w:val="none" w:sz="0" w:space="0" w:color="auto"/>
        <w:left w:val="none" w:sz="0" w:space="0" w:color="auto"/>
        <w:bottom w:val="none" w:sz="0" w:space="0" w:color="auto"/>
        <w:right w:val="none" w:sz="0" w:space="0" w:color="auto"/>
      </w:divBdr>
    </w:div>
    <w:div w:id="320735595">
      <w:bodyDiv w:val="1"/>
      <w:marLeft w:val="0"/>
      <w:marRight w:val="0"/>
      <w:marTop w:val="0"/>
      <w:marBottom w:val="0"/>
      <w:divBdr>
        <w:top w:val="none" w:sz="0" w:space="0" w:color="auto"/>
        <w:left w:val="none" w:sz="0" w:space="0" w:color="auto"/>
        <w:bottom w:val="none" w:sz="0" w:space="0" w:color="auto"/>
        <w:right w:val="none" w:sz="0" w:space="0" w:color="auto"/>
      </w:divBdr>
    </w:div>
    <w:div w:id="346559183">
      <w:bodyDiv w:val="1"/>
      <w:marLeft w:val="0"/>
      <w:marRight w:val="0"/>
      <w:marTop w:val="0"/>
      <w:marBottom w:val="0"/>
      <w:divBdr>
        <w:top w:val="none" w:sz="0" w:space="0" w:color="auto"/>
        <w:left w:val="none" w:sz="0" w:space="0" w:color="auto"/>
        <w:bottom w:val="none" w:sz="0" w:space="0" w:color="auto"/>
        <w:right w:val="none" w:sz="0" w:space="0" w:color="auto"/>
      </w:divBdr>
    </w:div>
    <w:div w:id="384525354">
      <w:bodyDiv w:val="1"/>
      <w:marLeft w:val="0"/>
      <w:marRight w:val="0"/>
      <w:marTop w:val="0"/>
      <w:marBottom w:val="0"/>
      <w:divBdr>
        <w:top w:val="none" w:sz="0" w:space="0" w:color="auto"/>
        <w:left w:val="none" w:sz="0" w:space="0" w:color="auto"/>
        <w:bottom w:val="none" w:sz="0" w:space="0" w:color="auto"/>
        <w:right w:val="none" w:sz="0" w:space="0" w:color="auto"/>
      </w:divBdr>
    </w:div>
    <w:div w:id="387919514">
      <w:bodyDiv w:val="1"/>
      <w:marLeft w:val="0"/>
      <w:marRight w:val="0"/>
      <w:marTop w:val="0"/>
      <w:marBottom w:val="0"/>
      <w:divBdr>
        <w:top w:val="none" w:sz="0" w:space="0" w:color="auto"/>
        <w:left w:val="none" w:sz="0" w:space="0" w:color="auto"/>
        <w:bottom w:val="none" w:sz="0" w:space="0" w:color="auto"/>
        <w:right w:val="none" w:sz="0" w:space="0" w:color="auto"/>
      </w:divBdr>
    </w:div>
    <w:div w:id="393503618">
      <w:bodyDiv w:val="1"/>
      <w:marLeft w:val="0"/>
      <w:marRight w:val="0"/>
      <w:marTop w:val="0"/>
      <w:marBottom w:val="0"/>
      <w:divBdr>
        <w:top w:val="none" w:sz="0" w:space="0" w:color="auto"/>
        <w:left w:val="none" w:sz="0" w:space="0" w:color="auto"/>
        <w:bottom w:val="none" w:sz="0" w:space="0" w:color="auto"/>
        <w:right w:val="none" w:sz="0" w:space="0" w:color="auto"/>
      </w:divBdr>
    </w:div>
    <w:div w:id="395471698">
      <w:bodyDiv w:val="1"/>
      <w:marLeft w:val="0"/>
      <w:marRight w:val="0"/>
      <w:marTop w:val="0"/>
      <w:marBottom w:val="0"/>
      <w:divBdr>
        <w:top w:val="none" w:sz="0" w:space="0" w:color="auto"/>
        <w:left w:val="none" w:sz="0" w:space="0" w:color="auto"/>
        <w:bottom w:val="none" w:sz="0" w:space="0" w:color="auto"/>
        <w:right w:val="none" w:sz="0" w:space="0" w:color="auto"/>
      </w:divBdr>
    </w:div>
    <w:div w:id="405880181">
      <w:bodyDiv w:val="1"/>
      <w:marLeft w:val="0"/>
      <w:marRight w:val="0"/>
      <w:marTop w:val="0"/>
      <w:marBottom w:val="0"/>
      <w:divBdr>
        <w:top w:val="none" w:sz="0" w:space="0" w:color="auto"/>
        <w:left w:val="none" w:sz="0" w:space="0" w:color="auto"/>
        <w:bottom w:val="none" w:sz="0" w:space="0" w:color="auto"/>
        <w:right w:val="none" w:sz="0" w:space="0" w:color="auto"/>
      </w:divBdr>
    </w:div>
    <w:div w:id="407969892">
      <w:bodyDiv w:val="1"/>
      <w:marLeft w:val="0"/>
      <w:marRight w:val="0"/>
      <w:marTop w:val="0"/>
      <w:marBottom w:val="0"/>
      <w:divBdr>
        <w:top w:val="none" w:sz="0" w:space="0" w:color="auto"/>
        <w:left w:val="none" w:sz="0" w:space="0" w:color="auto"/>
        <w:bottom w:val="none" w:sz="0" w:space="0" w:color="auto"/>
        <w:right w:val="none" w:sz="0" w:space="0" w:color="auto"/>
      </w:divBdr>
    </w:div>
    <w:div w:id="409471004">
      <w:bodyDiv w:val="1"/>
      <w:marLeft w:val="0"/>
      <w:marRight w:val="0"/>
      <w:marTop w:val="0"/>
      <w:marBottom w:val="0"/>
      <w:divBdr>
        <w:top w:val="none" w:sz="0" w:space="0" w:color="auto"/>
        <w:left w:val="none" w:sz="0" w:space="0" w:color="auto"/>
        <w:bottom w:val="none" w:sz="0" w:space="0" w:color="auto"/>
        <w:right w:val="none" w:sz="0" w:space="0" w:color="auto"/>
      </w:divBdr>
    </w:div>
    <w:div w:id="430902201">
      <w:bodyDiv w:val="1"/>
      <w:marLeft w:val="0"/>
      <w:marRight w:val="0"/>
      <w:marTop w:val="0"/>
      <w:marBottom w:val="0"/>
      <w:divBdr>
        <w:top w:val="none" w:sz="0" w:space="0" w:color="auto"/>
        <w:left w:val="none" w:sz="0" w:space="0" w:color="auto"/>
        <w:bottom w:val="none" w:sz="0" w:space="0" w:color="auto"/>
        <w:right w:val="none" w:sz="0" w:space="0" w:color="auto"/>
      </w:divBdr>
    </w:div>
    <w:div w:id="430904664">
      <w:bodyDiv w:val="1"/>
      <w:marLeft w:val="0"/>
      <w:marRight w:val="0"/>
      <w:marTop w:val="0"/>
      <w:marBottom w:val="0"/>
      <w:divBdr>
        <w:top w:val="none" w:sz="0" w:space="0" w:color="auto"/>
        <w:left w:val="none" w:sz="0" w:space="0" w:color="auto"/>
        <w:bottom w:val="none" w:sz="0" w:space="0" w:color="auto"/>
        <w:right w:val="none" w:sz="0" w:space="0" w:color="auto"/>
      </w:divBdr>
    </w:div>
    <w:div w:id="439303912">
      <w:bodyDiv w:val="1"/>
      <w:marLeft w:val="0"/>
      <w:marRight w:val="0"/>
      <w:marTop w:val="0"/>
      <w:marBottom w:val="0"/>
      <w:divBdr>
        <w:top w:val="none" w:sz="0" w:space="0" w:color="auto"/>
        <w:left w:val="none" w:sz="0" w:space="0" w:color="auto"/>
        <w:bottom w:val="none" w:sz="0" w:space="0" w:color="auto"/>
        <w:right w:val="none" w:sz="0" w:space="0" w:color="auto"/>
      </w:divBdr>
    </w:div>
    <w:div w:id="448546207">
      <w:bodyDiv w:val="1"/>
      <w:marLeft w:val="0"/>
      <w:marRight w:val="0"/>
      <w:marTop w:val="0"/>
      <w:marBottom w:val="0"/>
      <w:divBdr>
        <w:top w:val="none" w:sz="0" w:space="0" w:color="auto"/>
        <w:left w:val="none" w:sz="0" w:space="0" w:color="auto"/>
        <w:bottom w:val="none" w:sz="0" w:space="0" w:color="auto"/>
        <w:right w:val="none" w:sz="0" w:space="0" w:color="auto"/>
      </w:divBdr>
    </w:div>
    <w:div w:id="461073031">
      <w:bodyDiv w:val="1"/>
      <w:marLeft w:val="0"/>
      <w:marRight w:val="0"/>
      <w:marTop w:val="0"/>
      <w:marBottom w:val="0"/>
      <w:divBdr>
        <w:top w:val="none" w:sz="0" w:space="0" w:color="auto"/>
        <w:left w:val="none" w:sz="0" w:space="0" w:color="auto"/>
        <w:bottom w:val="none" w:sz="0" w:space="0" w:color="auto"/>
        <w:right w:val="none" w:sz="0" w:space="0" w:color="auto"/>
      </w:divBdr>
    </w:div>
    <w:div w:id="462432484">
      <w:bodyDiv w:val="1"/>
      <w:marLeft w:val="0"/>
      <w:marRight w:val="0"/>
      <w:marTop w:val="0"/>
      <w:marBottom w:val="0"/>
      <w:divBdr>
        <w:top w:val="none" w:sz="0" w:space="0" w:color="auto"/>
        <w:left w:val="none" w:sz="0" w:space="0" w:color="auto"/>
        <w:bottom w:val="none" w:sz="0" w:space="0" w:color="auto"/>
        <w:right w:val="none" w:sz="0" w:space="0" w:color="auto"/>
      </w:divBdr>
    </w:div>
    <w:div w:id="495145384">
      <w:bodyDiv w:val="1"/>
      <w:marLeft w:val="0"/>
      <w:marRight w:val="0"/>
      <w:marTop w:val="0"/>
      <w:marBottom w:val="0"/>
      <w:divBdr>
        <w:top w:val="none" w:sz="0" w:space="0" w:color="auto"/>
        <w:left w:val="none" w:sz="0" w:space="0" w:color="auto"/>
        <w:bottom w:val="none" w:sz="0" w:space="0" w:color="auto"/>
        <w:right w:val="none" w:sz="0" w:space="0" w:color="auto"/>
      </w:divBdr>
    </w:div>
    <w:div w:id="495457705">
      <w:bodyDiv w:val="1"/>
      <w:marLeft w:val="0"/>
      <w:marRight w:val="0"/>
      <w:marTop w:val="0"/>
      <w:marBottom w:val="0"/>
      <w:divBdr>
        <w:top w:val="none" w:sz="0" w:space="0" w:color="auto"/>
        <w:left w:val="none" w:sz="0" w:space="0" w:color="auto"/>
        <w:bottom w:val="none" w:sz="0" w:space="0" w:color="auto"/>
        <w:right w:val="none" w:sz="0" w:space="0" w:color="auto"/>
      </w:divBdr>
    </w:div>
    <w:div w:id="510609350">
      <w:bodyDiv w:val="1"/>
      <w:marLeft w:val="0"/>
      <w:marRight w:val="0"/>
      <w:marTop w:val="0"/>
      <w:marBottom w:val="0"/>
      <w:divBdr>
        <w:top w:val="none" w:sz="0" w:space="0" w:color="auto"/>
        <w:left w:val="none" w:sz="0" w:space="0" w:color="auto"/>
        <w:bottom w:val="none" w:sz="0" w:space="0" w:color="auto"/>
        <w:right w:val="none" w:sz="0" w:space="0" w:color="auto"/>
      </w:divBdr>
    </w:div>
    <w:div w:id="511526769">
      <w:bodyDiv w:val="1"/>
      <w:marLeft w:val="0"/>
      <w:marRight w:val="0"/>
      <w:marTop w:val="0"/>
      <w:marBottom w:val="0"/>
      <w:divBdr>
        <w:top w:val="none" w:sz="0" w:space="0" w:color="auto"/>
        <w:left w:val="none" w:sz="0" w:space="0" w:color="auto"/>
        <w:bottom w:val="none" w:sz="0" w:space="0" w:color="auto"/>
        <w:right w:val="none" w:sz="0" w:space="0" w:color="auto"/>
      </w:divBdr>
    </w:div>
    <w:div w:id="514149819">
      <w:bodyDiv w:val="1"/>
      <w:marLeft w:val="0"/>
      <w:marRight w:val="0"/>
      <w:marTop w:val="0"/>
      <w:marBottom w:val="0"/>
      <w:divBdr>
        <w:top w:val="none" w:sz="0" w:space="0" w:color="auto"/>
        <w:left w:val="none" w:sz="0" w:space="0" w:color="auto"/>
        <w:bottom w:val="none" w:sz="0" w:space="0" w:color="auto"/>
        <w:right w:val="none" w:sz="0" w:space="0" w:color="auto"/>
      </w:divBdr>
    </w:div>
    <w:div w:id="517741837">
      <w:bodyDiv w:val="1"/>
      <w:marLeft w:val="0"/>
      <w:marRight w:val="0"/>
      <w:marTop w:val="0"/>
      <w:marBottom w:val="0"/>
      <w:divBdr>
        <w:top w:val="none" w:sz="0" w:space="0" w:color="auto"/>
        <w:left w:val="none" w:sz="0" w:space="0" w:color="auto"/>
        <w:bottom w:val="none" w:sz="0" w:space="0" w:color="auto"/>
        <w:right w:val="none" w:sz="0" w:space="0" w:color="auto"/>
      </w:divBdr>
    </w:div>
    <w:div w:id="532886633">
      <w:bodyDiv w:val="1"/>
      <w:marLeft w:val="0"/>
      <w:marRight w:val="0"/>
      <w:marTop w:val="0"/>
      <w:marBottom w:val="0"/>
      <w:divBdr>
        <w:top w:val="none" w:sz="0" w:space="0" w:color="auto"/>
        <w:left w:val="none" w:sz="0" w:space="0" w:color="auto"/>
        <w:bottom w:val="none" w:sz="0" w:space="0" w:color="auto"/>
        <w:right w:val="none" w:sz="0" w:space="0" w:color="auto"/>
      </w:divBdr>
    </w:div>
    <w:div w:id="538011687">
      <w:bodyDiv w:val="1"/>
      <w:marLeft w:val="0"/>
      <w:marRight w:val="0"/>
      <w:marTop w:val="0"/>
      <w:marBottom w:val="0"/>
      <w:divBdr>
        <w:top w:val="none" w:sz="0" w:space="0" w:color="auto"/>
        <w:left w:val="none" w:sz="0" w:space="0" w:color="auto"/>
        <w:bottom w:val="none" w:sz="0" w:space="0" w:color="auto"/>
        <w:right w:val="none" w:sz="0" w:space="0" w:color="auto"/>
      </w:divBdr>
    </w:div>
    <w:div w:id="545071139">
      <w:bodyDiv w:val="1"/>
      <w:marLeft w:val="0"/>
      <w:marRight w:val="0"/>
      <w:marTop w:val="0"/>
      <w:marBottom w:val="0"/>
      <w:divBdr>
        <w:top w:val="none" w:sz="0" w:space="0" w:color="auto"/>
        <w:left w:val="none" w:sz="0" w:space="0" w:color="auto"/>
        <w:bottom w:val="none" w:sz="0" w:space="0" w:color="auto"/>
        <w:right w:val="none" w:sz="0" w:space="0" w:color="auto"/>
      </w:divBdr>
      <w:divsChild>
        <w:div w:id="1245801839">
          <w:marLeft w:val="0"/>
          <w:marRight w:val="0"/>
          <w:marTop w:val="0"/>
          <w:marBottom w:val="0"/>
          <w:divBdr>
            <w:top w:val="none" w:sz="0" w:space="0" w:color="auto"/>
            <w:left w:val="none" w:sz="0" w:space="0" w:color="auto"/>
            <w:bottom w:val="none" w:sz="0" w:space="0" w:color="auto"/>
            <w:right w:val="none" w:sz="0" w:space="0" w:color="auto"/>
          </w:divBdr>
        </w:div>
      </w:divsChild>
    </w:div>
    <w:div w:id="545987835">
      <w:bodyDiv w:val="1"/>
      <w:marLeft w:val="0"/>
      <w:marRight w:val="0"/>
      <w:marTop w:val="0"/>
      <w:marBottom w:val="0"/>
      <w:divBdr>
        <w:top w:val="none" w:sz="0" w:space="0" w:color="auto"/>
        <w:left w:val="none" w:sz="0" w:space="0" w:color="auto"/>
        <w:bottom w:val="none" w:sz="0" w:space="0" w:color="auto"/>
        <w:right w:val="none" w:sz="0" w:space="0" w:color="auto"/>
      </w:divBdr>
    </w:div>
    <w:div w:id="560361927">
      <w:bodyDiv w:val="1"/>
      <w:marLeft w:val="0"/>
      <w:marRight w:val="0"/>
      <w:marTop w:val="0"/>
      <w:marBottom w:val="0"/>
      <w:divBdr>
        <w:top w:val="none" w:sz="0" w:space="0" w:color="auto"/>
        <w:left w:val="none" w:sz="0" w:space="0" w:color="auto"/>
        <w:bottom w:val="none" w:sz="0" w:space="0" w:color="auto"/>
        <w:right w:val="none" w:sz="0" w:space="0" w:color="auto"/>
      </w:divBdr>
    </w:div>
    <w:div w:id="561789803">
      <w:bodyDiv w:val="1"/>
      <w:marLeft w:val="0"/>
      <w:marRight w:val="0"/>
      <w:marTop w:val="0"/>
      <w:marBottom w:val="0"/>
      <w:divBdr>
        <w:top w:val="none" w:sz="0" w:space="0" w:color="auto"/>
        <w:left w:val="none" w:sz="0" w:space="0" w:color="auto"/>
        <w:bottom w:val="none" w:sz="0" w:space="0" w:color="auto"/>
        <w:right w:val="none" w:sz="0" w:space="0" w:color="auto"/>
      </w:divBdr>
    </w:div>
    <w:div w:id="563099293">
      <w:bodyDiv w:val="1"/>
      <w:marLeft w:val="0"/>
      <w:marRight w:val="0"/>
      <w:marTop w:val="0"/>
      <w:marBottom w:val="0"/>
      <w:divBdr>
        <w:top w:val="none" w:sz="0" w:space="0" w:color="auto"/>
        <w:left w:val="none" w:sz="0" w:space="0" w:color="auto"/>
        <w:bottom w:val="none" w:sz="0" w:space="0" w:color="auto"/>
        <w:right w:val="none" w:sz="0" w:space="0" w:color="auto"/>
      </w:divBdr>
    </w:div>
    <w:div w:id="565191084">
      <w:bodyDiv w:val="1"/>
      <w:marLeft w:val="0"/>
      <w:marRight w:val="0"/>
      <w:marTop w:val="0"/>
      <w:marBottom w:val="0"/>
      <w:divBdr>
        <w:top w:val="none" w:sz="0" w:space="0" w:color="auto"/>
        <w:left w:val="none" w:sz="0" w:space="0" w:color="auto"/>
        <w:bottom w:val="none" w:sz="0" w:space="0" w:color="auto"/>
        <w:right w:val="none" w:sz="0" w:space="0" w:color="auto"/>
      </w:divBdr>
    </w:div>
    <w:div w:id="573398823">
      <w:bodyDiv w:val="1"/>
      <w:marLeft w:val="0"/>
      <w:marRight w:val="0"/>
      <w:marTop w:val="0"/>
      <w:marBottom w:val="0"/>
      <w:divBdr>
        <w:top w:val="none" w:sz="0" w:space="0" w:color="auto"/>
        <w:left w:val="none" w:sz="0" w:space="0" w:color="auto"/>
        <w:bottom w:val="none" w:sz="0" w:space="0" w:color="auto"/>
        <w:right w:val="none" w:sz="0" w:space="0" w:color="auto"/>
      </w:divBdr>
    </w:div>
    <w:div w:id="587691326">
      <w:bodyDiv w:val="1"/>
      <w:marLeft w:val="0"/>
      <w:marRight w:val="0"/>
      <w:marTop w:val="0"/>
      <w:marBottom w:val="0"/>
      <w:divBdr>
        <w:top w:val="none" w:sz="0" w:space="0" w:color="auto"/>
        <w:left w:val="none" w:sz="0" w:space="0" w:color="auto"/>
        <w:bottom w:val="none" w:sz="0" w:space="0" w:color="auto"/>
        <w:right w:val="none" w:sz="0" w:space="0" w:color="auto"/>
      </w:divBdr>
      <w:divsChild>
        <w:div w:id="832530673">
          <w:marLeft w:val="0"/>
          <w:marRight w:val="0"/>
          <w:marTop w:val="0"/>
          <w:marBottom w:val="0"/>
          <w:divBdr>
            <w:top w:val="none" w:sz="0" w:space="0" w:color="auto"/>
            <w:left w:val="none" w:sz="0" w:space="0" w:color="auto"/>
            <w:bottom w:val="none" w:sz="0" w:space="0" w:color="auto"/>
            <w:right w:val="none" w:sz="0" w:space="0" w:color="auto"/>
          </w:divBdr>
        </w:div>
        <w:div w:id="1822384492">
          <w:marLeft w:val="0"/>
          <w:marRight w:val="0"/>
          <w:marTop w:val="0"/>
          <w:marBottom w:val="0"/>
          <w:divBdr>
            <w:top w:val="none" w:sz="0" w:space="0" w:color="auto"/>
            <w:left w:val="none" w:sz="0" w:space="0" w:color="auto"/>
            <w:bottom w:val="none" w:sz="0" w:space="0" w:color="auto"/>
            <w:right w:val="none" w:sz="0" w:space="0" w:color="auto"/>
          </w:divBdr>
          <w:divsChild>
            <w:div w:id="2073507173">
              <w:marLeft w:val="180"/>
              <w:marRight w:val="240"/>
              <w:marTop w:val="0"/>
              <w:marBottom w:val="0"/>
              <w:divBdr>
                <w:top w:val="none" w:sz="0" w:space="0" w:color="auto"/>
                <w:left w:val="none" w:sz="0" w:space="0" w:color="auto"/>
                <w:bottom w:val="none" w:sz="0" w:space="0" w:color="auto"/>
                <w:right w:val="none" w:sz="0" w:space="0" w:color="auto"/>
              </w:divBdr>
              <w:divsChild>
                <w:div w:id="22953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51974">
          <w:marLeft w:val="0"/>
          <w:marRight w:val="0"/>
          <w:marTop w:val="0"/>
          <w:marBottom w:val="0"/>
          <w:divBdr>
            <w:top w:val="none" w:sz="0" w:space="0" w:color="auto"/>
            <w:left w:val="none" w:sz="0" w:space="0" w:color="auto"/>
            <w:bottom w:val="none" w:sz="0" w:space="0" w:color="auto"/>
            <w:right w:val="none" w:sz="0" w:space="0" w:color="auto"/>
          </w:divBdr>
          <w:divsChild>
            <w:div w:id="1123308412">
              <w:marLeft w:val="180"/>
              <w:marRight w:val="240"/>
              <w:marTop w:val="0"/>
              <w:marBottom w:val="0"/>
              <w:divBdr>
                <w:top w:val="none" w:sz="0" w:space="0" w:color="auto"/>
                <w:left w:val="none" w:sz="0" w:space="0" w:color="auto"/>
                <w:bottom w:val="none" w:sz="0" w:space="0" w:color="auto"/>
                <w:right w:val="none" w:sz="0" w:space="0" w:color="auto"/>
              </w:divBdr>
              <w:divsChild>
                <w:div w:id="47502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403109">
      <w:bodyDiv w:val="1"/>
      <w:marLeft w:val="0"/>
      <w:marRight w:val="0"/>
      <w:marTop w:val="0"/>
      <w:marBottom w:val="0"/>
      <w:divBdr>
        <w:top w:val="none" w:sz="0" w:space="0" w:color="auto"/>
        <w:left w:val="none" w:sz="0" w:space="0" w:color="auto"/>
        <w:bottom w:val="none" w:sz="0" w:space="0" w:color="auto"/>
        <w:right w:val="none" w:sz="0" w:space="0" w:color="auto"/>
      </w:divBdr>
      <w:divsChild>
        <w:div w:id="861094294">
          <w:marLeft w:val="0"/>
          <w:marRight w:val="0"/>
          <w:marTop w:val="0"/>
          <w:marBottom w:val="0"/>
          <w:divBdr>
            <w:top w:val="none" w:sz="0" w:space="0" w:color="auto"/>
            <w:left w:val="none" w:sz="0" w:space="0" w:color="auto"/>
            <w:bottom w:val="none" w:sz="0" w:space="0" w:color="auto"/>
            <w:right w:val="none" w:sz="0" w:space="0" w:color="auto"/>
          </w:divBdr>
        </w:div>
      </w:divsChild>
    </w:div>
    <w:div w:id="605498574">
      <w:bodyDiv w:val="1"/>
      <w:marLeft w:val="0"/>
      <w:marRight w:val="0"/>
      <w:marTop w:val="0"/>
      <w:marBottom w:val="0"/>
      <w:divBdr>
        <w:top w:val="none" w:sz="0" w:space="0" w:color="auto"/>
        <w:left w:val="none" w:sz="0" w:space="0" w:color="auto"/>
        <w:bottom w:val="none" w:sz="0" w:space="0" w:color="auto"/>
        <w:right w:val="none" w:sz="0" w:space="0" w:color="auto"/>
      </w:divBdr>
    </w:div>
    <w:div w:id="607782526">
      <w:bodyDiv w:val="1"/>
      <w:marLeft w:val="0"/>
      <w:marRight w:val="0"/>
      <w:marTop w:val="0"/>
      <w:marBottom w:val="0"/>
      <w:divBdr>
        <w:top w:val="none" w:sz="0" w:space="0" w:color="auto"/>
        <w:left w:val="none" w:sz="0" w:space="0" w:color="auto"/>
        <w:bottom w:val="none" w:sz="0" w:space="0" w:color="auto"/>
        <w:right w:val="none" w:sz="0" w:space="0" w:color="auto"/>
      </w:divBdr>
    </w:div>
    <w:div w:id="610551198">
      <w:bodyDiv w:val="1"/>
      <w:marLeft w:val="0"/>
      <w:marRight w:val="0"/>
      <w:marTop w:val="0"/>
      <w:marBottom w:val="0"/>
      <w:divBdr>
        <w:top w:val="none" w:sz="0" w:space="0" w:color="auto"/>
        <w:left w:val="none" w:sz="0" w:space="0" w:color="auto"/>
        <w:bottom w:val="none" w:sz="0" w:space="0" w:color="auto"/>
        <w:right w:val="none" w:sz="0" w:space="0" w:color="auto"/>
      </w:divBdr>
    </w:div>
    <w:div w:id="615018280">
      <w:bodyDiv w:val="1"/>
      <w:marLeft w:val="0"/>
      <w:marRight w:val="0"/>
      <w:marTop w:val="0"/>
      <w:marBottom w:val="0"/>
      <w:divBdr>
        <w:top w:val="none" w:sz="0" w:space="0" w:color="auto"/>
        <w:left w:val="none" w:sz="0" w:space="0" w:color="auto"/>
        <w:bottom w:val="none" w:sz="0" w:space="0" w:color="auto"/>
        <w:right w:val="none" w:sz="0" w:space="0" w:color="auto"/>
      </w:divBdr>
    </w:div>
    <w:div w:id="645470087">
      <w:bodyDiv w:val="1"/>
      <w:marLeft w:val="0"/>
      <w:marRight w:val="0"/>
      <w:marTop w:val="0"/>
      <w:marBottom w:val="0"/>
      <w:divBdr>
        <w:top w:val="none" w:sz="0" w:space="0" w:color="auto"/>
        <w:left w:val="none" w:sz="0" w:space="0" w:color="auto"/>
        <w:bottom w:val="none" w:sz="0" w:space="0" w:color="auto"/>
        <w:right w:val="none" w:sz="0" w:space="0" w:color="auto"/>
      </w:divBdr>
    </w:div>
    <w:div w:id="645551953">
      <w:bodyDiv w:val="1"/>
      <w:marLeft w:val="0"/>
      <w:marRight w:val="0"/>
      <w:marTop w:val="0"/>
      <w:marBottom w:val="0"/>
      <w:divBdr>
        <w:top w:val="none" w:sz="0" w:space="0" w:color="auto"/>
        <w:left w:val="none" w:sz="0" w:space="0" w:color="auto"/>
        <w:bottom w:val="none" w:sz="0" w:space="0" w:color="auto"/>
        <w:right w:val="none" w:sz="0" w:space="0" w:color="auto"/>
      </w:divBdr>
      <w:divsChild>
        <w:div w:id="1375688534">
          <w:marLeft w:val="0"/>
          <w:marRight w:val="0"/>
          <w:marTop w:val="0"/>
          <w:marBottom w:val="0"/>
          <w:divBdr>
            <w:top w:val="none" w:sz="0" w:space="0" w:color="auto"/>
            <w:left w:val="none" w:sz="0" w:space="0" w:color="auto"/>
            <w:bottom w:val="none" w:sz="0" w:space="0" w:color="auto"/>
            <w:right w:val="none" w:sz="0" w:space="0" w:color="auto"/>
          </w:divBdr>
          <w:divsChild>
            <w:div w:id="30227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43635">
      <w:bodyDiv w:val="1"/>
      <w:marLeft w:val="0"/>
      <w:marRight w:val="0"/>
      <w:marTop w:val="0"/>
      <w:marBottom w:val="0"/>
      <w:divBdr>
        <w:top w:val="none" w:sz="0" w:space="0" w:color="auto"/>
        <w:left w:val="none" w:sz="0" w:space="0" w:color="auto"/>
        <w:bottom w:val="none" w:sz="0" w:space="0" w:color="auto"/>
        <w:right w:val="none" w:sz="0" w:space="0" w:color="auto"/>
      </w:divBdr>
    </w:div>
    <w:div w:id="650450593">
      <w:bodyDiv w:val="1"/>
      <w:marLeft w:val="0"/>
      <w:marRight w:val="0"/>
      <w:marTop w:val="0"/>
      <w:marBottom w:val="0"/>
      <w:divBdr>
        <w:top w:val="none" w:sz="0" w:space="0" w:color="auto"/>
        <w:left w:val="none" w:sz="0" w:space="0" w:color="auto"/>
        <w:bottom w:val="none" w:sz="0" w:space="0" w:color="auto"/>
        <w:right w:val="none" w:sz="0" w:space="0" w:color="auto"/>
      </w:divBdr>
    </w:div>
    <w:div w:id="657920417">
      <w:bodyDiv w:val="1"/>
      <w:marLeft w:val="0"/>
      <w:marRight w:val="0"/>
      <w:marTop w:val="0"/>
      <w:marBottom w:val="0"/>
      <w:divBdr>
        <w:top w:val="none" w:sz="0" w:space="0" w:color="auto"/>
        <w:left w:val="none" w:sz="0" w:space="0" w:color="auto"/>
        <w:bottom w:val="none" w:sz="0" w:space="0" w:color="auto"/>
        <w:right w:val="none" w:sz="0" w:space="0" w:color="auto"/>
      </w:divBdr>
    </w:div>
    <w:div w:id="659894789">
      <w:bodyDiv w:val="1"/>
      <w:marLeft w:val="0"/>
      <w:marRight w:val="0"/>
      <w:marTop w:val="0"/>
      <w:marBottom w:val="0"/>
      <w:divBdr>
        <w:top w:val="none" w:sz="0" w:space="0" w:color="auto"/>
        <w:left w:val="none" w:sz="0" w:space="0" w:color="auto"/>
        <w:bottom w:val="none" w:sz="0" w:space="0" w:color="auto"/>
        <w:right w:val="none" w:sz="0" w:space="0" w:color="auto"/>
      </w:divBdr>
      <w:divsChild>
        <w:div w:id="1268542633">
          <w:marLeft w:val="0"/>
          <w:marRight w:val="0"/>
          <w:marTop w:val="0"/>
          <w:marBottom w:val="0"/>
          <w:divBdr>
            <w:top w:val="none" w:sz="0" w:space="0" w:color="auto"/>
            <w:left w:val="none" w:sz="0" w:space="0" w:color="auto"/>
            <w:bottom w:val="none" w:sz="0" w:space="0" w:color="auto"/>
            <w:right w:val="none" w:sz="0" w:space="0" w:color="auto"/>
          </w:divBdr>
        </w:div>
        <w:div w:id="1645574403">
          <w:marLeft w:val="0"/>
          <w:marRight w:val="0"/>
          <w:marTop w:val="0"/>
          <w:marBottom w:val="0"/>
          <w:divBdr>
            <w:top w:val="none" w:sz="0" w:space="0" w:color="auto"/>
            <w:left w:val="none" w:sz="0" w:space="0" w:color="auto"/>
            <w:bottom w:val="none" w:sz="0" w:space="0" w:color="auto"/>
            <w:right w:val="none" w:sz="0" w:space="0" w:color="auto"/>
          </w:divBdr>
          <w:divsChild>
            <w:div w:id="1902446685">
              <w:marLeft w:val="180"/>
              <w:marRight w:val="240"/>
              <w:marTop w:val="0"/>
              <w:marBottom w:val="0"/>
              <w:divBdr>
                <w:top w:val="none" w:sz="0" w:space="0" w:color="auto"/>
                <w:left w:val="none" w:sz="0" w:space="0" w:color="auto"/>
                <w:bottom w:val="none" w:sz="0" w:space="0" w:color="auto"/>
                <w:right w:val="none" w:sz="0" w:space="0" w:color="auto"/>
              </w:divBdr>
              <w:divsChild>
                <w:div w:id="76534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98708">
          <w:marLeft w:val="0"/>
          <w:marRight w:val="0"/>
          <w:marTop w:val="0"/>
          <w:marBottom w:val="0"/>
          <w:divBdr>
            <w:top w:val="none" w:sz="0" w:space="0" w:color="auto"/>
            <w:left w:val="none" w:sz="0" w:space="0" w:color="auto"/>
            <w:bottom w:val="none" w:sz="0" w:space="0" w:color="auto"/>
            <w:right w:val="none" w:sz="0" w:space="0" w:color="auto"/>
          </w:divBdr>
          <w:divsChild>
            <w:div w:id="1990746653">
              <w:marLeft w:val="180"/>
              <w:marRight w:val="240"/>
              <w:marTop w:val="0"/>
              <w:marBottom w:val="0"/>
              <w:divBdr>
                <w:top w:val="none" w:sz="0" w:space="0" w:color="auto"/>
                <w:left w:val="none" w:sz="0" w:space="0" w:color="auto"/>
                <w:bottom w:val="none" w:sz="0" w:space="0" w:color="auto"/>
                <w:right w:val="none" w:sz="0" w:space="0" w:color="auto"/>
              </w:divBdr>
              <w:divsChild>
                <w:div w:id="40156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40929">
      <w:bodyDiv w:val="1"/>
      <w:marLeft w:val="0"/>
      <w:marRight w:val="0"/>
      <w:marTop w:val="0"/>
      <w:marBottom w:val="0"/>
      <w:divBdr>
        <w:top w:val="none" w:sz="0" w:space="0" w:color="auto"/>
        <w:left w:val="none" w:sz="0" w:space="0" w:color="auto"/>
        <w:bottom w:val="none" w:sz="0" w:space="0" w:color="auto"/>
        <w:right w:val="none" w:sz="0" w:space="0" w:color="auto"/>
      </w:divBdr>
    </w:div>
    <w:div w:id="679888853">
      <w:bodyDiv w:val="1"/>
      <w:marLeft w:val="0"/>
      <w:marRight w:val="0"/>
      <w:marTop w:val="0"/>
      <w:marBottom w:val="0"/>
      <w:divBdr>
        <w:top w:val="none" w:sz="0" w:space="0" w:color="auto"/>
        <w:left w:val="none" w:sz="0" w:space="0" w:color="auto"/>
        <w:bottom w:val="none" w:sz="0" w:space="0" w:color="auto"/>
        <w:right w:val="none" w:sz="0" w:space="0" w:color="auto"/>
      </w:divBdr>
      <w:divsChild>
        <w:div w:id="399209805">
          <w:marLeft w:val="0"/>
          <w:marRight w:val="0"/>
          <w:marTop w:val="0"/>
          <w:marBottom w:val="0"/>
          <w:divBdr>
            <w:top w:val="none" w:sz="0" w:space="0" w:color="auto"/>
            <w:left w:val="none" w:sz="0" w:space="0" w:color="auto"/>
            <w:bottom w:val="none" w:sz="0" w:space="0" w:color="auto"/>
            <w:right w:val="none" w:sz="0" w:space="0" w:color="auto"/>
          </w:divBdr>
        </w:div>
        <w:div w:id="1487475012">
          <w:marLeft w:val="0"/>
          <w:marRight w:val="0"/>
          <w:marTop w:val="0"/>
          <w:marBottom w:val="0"/>
          <w:divBdr>
            <w:top w:val="none" w:sz="0" w:space="0" w:color="auto"/>
            <w:left w:val="none" w:sz="0" w:space="0" w:color="auto"/>
            <w:bottom w:val="none" w:sz="0" w:space="0" w:color="auto"/>
            <w:right w:val="none" w:sz="0" w:space="0" w:color="auto"/>
          </w:divBdr>
          <w:divsChild>
            <w:div w:id="786583383">
              <w:marLeft w:val="180"/>
              <w:marRight w:val="240"/>
              <w:marTop w:val="0"/>
              <w:marBottom w:val="0"/>
              <w:divBdr>
                <w:top w:val="none" w:sz="0" w:space="0" w:color="auto"/>
                <w:left w:val="none" w:sz="0" w:space="0" w:color="auto"/>
                <w:bottom w:val="none" w:sz="0" w:space="0" w:color="auto"/>
                <w:right w:val="none" w:sz="0" w:space="0" w:color="auto"/>
              </w:divBdr>
              <w:divsChild>
                <w:div w:id="92899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10734">
          <w:marLeft w:val="0"/>
          <w:marRight w:val="0"/>
          <w:marTop w:val="0"/>
          <w:marBottom w:val="0"/>
          <w:divBdr>
            <w:top w:val="none" w:sz="0" w:space="0" w:color="auto"/>
            <w:left w:val="none" w:sz="0" w:space="0" w:color="auto"/>
            <w:bottom w:val="none" w:sz="0" w:space="0" w:color="auto"/>
            <w:right w:val="none" w:sz="0" w:space="0" w:color="auto"/>
          </w:divBdr>
          <w:divsChild>
            <w:div w:id="507982994">
              <w:marLeft w:val="180"/>
              <w:marRight w:val="240"/>
              <w:marTop w:val="0"/>
              <w:marBottom w:val="0"/>
              <w:divBdr>
                <w:top w:val="none" w:sz="0" w:space="0" w:color="auto"/>
                <w:left w:val="none" w:sz="0" w:space="0" w:color="auto"/>
                <w:bottom w:val="none" w:sz="0" w:space="0" w:color="auto"/>
                <w:right w:val="none" w:sz="0" w:space="0" w:color="auto"/>
              </w:divBdr>
              <w:divsChild>
                <w:div w:id="169156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3396">
          <w:marLeft w:val="0"/>
          <w:marRight w:val="0"/>
          <w:marTop w:val="0"/>
          <w:marBottom w:val="0"/>
          <w:divBdr>
            <w:top w:val="none" w:sz="0" w:space="0" w:color="auto"/>
            <w:left w:val="none" w:sz="0" w:space="0" w:color="auto"/>
            <w:bottom w:val="none" w:sz="0" w:space="0" w:color="auto"/>
            <w:right w:val="none" w:sz="0" w:space="0" w:color="auto"/>
          </w:divBdr>
          <w:divsChild>
            <w:div w:id="2059209278">
              <w:marLeft w:val="180"/>
              <w:marRight w:val="240"/>
              <w:marTop w:val="0"/>
              <w:marBottom w:val="0"/>
              <w:divBdr>
                <w:top w:val="none" w:sz="0" w:space="0" w:color="auto"/>
                <w:left w:val="none" w:sz="0" w:space="0" w:color="auto"/>
                <w:bottom w:val="none" w:sz="0" w:space="0" w:color="auto"/>
                <w:right w:val="none" w:sz="0" w:space="0" w:color="auto"/>
              </w:divBdr>
              <w:divsChild>
                <w:div w:id="90159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561269">
      <w:bodyDiv w:val="1"/>
      <w:marLeft w:val="0"/>
      <w:marRight w:val="0"/>
      <w:marTop w:val="0"/>
      <w:marBottom w:val="0"/>
      <w:divBdr>
        <w:top w:val="none" w:sz="0" w:space="0" w:color="auto"/>
        <w:left w:val="none" w:sz="0" w:space="0" w:color="auto"/>
        <w:bottom w:val="none" w:sz="0" w:space="0" w:color="auto"/>
        <w:right w:val="none" w:sz="0" w:space="0" w:color="auto"/>
      </w:divBdr>
    </w:div>
    <w:div w:id="699625742">
      <w:bodyDiv w:val="1"/>
      <w:marLeft w:val="0"/>
      <w:marRight w:val="0"/>
      <w:marTop w:val="0"/>
      <w:marBottom w:val="0"/>
      <w:divBdr>
        <w:top w:val="none" w:sz="0" w:space="0" w:color="auto"/>
        <w:left w:val="none" w:sz="0" w:space="0" w:color="auto"/>
        <w:bottom w:val="none" w:sz="0" w:space="0" w:color="auto"/>
        <w:right w:val="none" w:sz="0" w:space="0" w:color="auto"/>
      </w:divBdr>
      <w:divsChild>
        <w:div w:id="1875464040">
          <w:marLeft w:val="0"/>
          <w:marRight w:val="0"/>
          <w:marTop w:val="0"/>
          <w:marBottom w:val="0"/>
          <w:divBdr>
            <w:top w:val="none" w:sz="0" w:space="0" w:color="auto"/>
            <w:left w:val="none" w:sz="0" w:space="0" w:color="auto"/>
            <w:bottom w:val="none" w:sz="0" w:space="0" w:color="auto"/>
            <w:right w:val="none" w:sz="0" w:space="0" w:color="auto"/>
          </w:divBdr>
        </w:div>
        <w:div w:id="872963357">
          <w:marLeft w:val="0"/>
          <w:marRight w:val="0"/>
          <w:marTop w:val="0"/>
          <w:marBottom w:val="0"/>
          <w:divBdr>
            <w:top w:val="none" w:sz="0" w:space="0" w:color="auto"/>
            <w:left w:val="none" w:sz="0" w:space="0" w:color="auto"/>
            <w:bottom w:val="none" w:sz="0" w:space="0" w:color="auto"/>
            <w:right w:val="none" w:sz="0" w:space="0" w:color="auto"/>
          </w:divBdr>
          <w:divsChild>
            <w:div w:id="130098080">
              <w:marLeft w:val="180"/>
              <w:marRight w:val="240"/>
              <w:marTop w:val="0"/>
              <w:marBottom w:val="0"/>
              <w:divBdr>
                <w:top w:val="none" w:sz="0" w:space="0" w:color="auto"/>
                <w:left w:val="none" w:sz="0" w:space="0" w:color="auto"/>
                <w:bottom w:val="none" w:sz="0" w:space="0" w:color="auto"/>
                <w:right w:val="none" w:sz="0" w:space="0" w:color="auto"/>
              </w:divBdr>
              <w:divsChild>
                <w:div w:id="200516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83008">
          <w:marLeft w:val="0"/>
          <w:marRight w:val="0"/>
          <w:marTop w:val="0"/>
          <w:marBottom w:val="0"/>
          <w:divBdr>
            <w:top w:val="none" w:sz="0" w:space="0" w:color="auto"/>
            <w:left w:val="none" w:sz="0" w:space="0" w:color="auto"/>
            <w:bottom w:val="none" w:sz="0" w:space="0" w:color="auto"/>
            <w:right w:val="none" w:sz="0" w:space="0" w:color="auto"/>
          </w:divBdr>
          <w:divsChild>
            <w:div w:id="1544249166">
              <w:marLeft w:val="180"/>
              <w:marRight w:val="240"/>
              <w:marTop w:val="0"/>
              <w:marBottom w:val="0"/>
              <w:divBdr>
                <w:top w:val="none" w:sz="0" w:space="0" w:color="auto"/>
                <w:left w:val="none" w:sz="0" w:space="0" w:color="auto"/>
                <w:bottom w:val="none" w:sz="0" w:space="0" w:color="auto"/>
                <w:right w:val="none" w:sz="0" w:space="0" w:color="auto"/>
              </w:divBdr>
              <w:divsChild>
                <w:div w:id="88664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673094">
      <w:bodyDiv w:val="1"/>
      <w:marLeft w:val="0"/>
      <w:marRight w:val="0"/>
      <w:marTop w:val="0"/>
      <w:marBottom w:val="0"/>
      <w:divBdr>
        <w:top w:val="none" w:sz="0" w:space="0" w:color="auto"/>
        <w:left w:val="none" w:sz="0" w:space="0" w:color="auto"/>
        <w:bottom w:val="none" w:sz="0" w:space="0" w:color="auto"/>
        <w:right w:val="none" w:sz="0" w:space="0" w:color="auto"/>
      </w:divBdr>
    </w:div>
    <w:div w:id="700743653">
      <w:bodyDiv w:val="1"/>
      <w:marLeft w:val="0"/>
      <w:marRight w:val="0"/>
      <w:marTop w:val="0"/>
      <w:marBottom w:val="0"/>
      <w:divBdr>
        <w:top w:val="none" w:sz="0" w:space="0" w:color="auto"/>
        <w:left w:val="none" w:sz="0" w:space="0" w:color="auto"/>
        <w:bottom w:val="none" w:sz="0" w:space="0" w:color="auto"/>
        <w:right w:val="none" w:sz="0" w:space="0" w:color="auto"/>
      </w:divBdr>
    </w:div>
    <w:div w:id="711459062">
      <w:bodyDiv w:val="1"/>
      <w:marLeft w:val="0"/>
      <w:marRight w:val="0"/>
      <w:marTop w:val="0"/>
      <w:marBottom w:val="0"/>
      <w:divBdr>
        <w:top w:val="none" w:sz="0" w:space="0" w:color="auto"/>
        <w:left w:val="none" w:sz="0" w:space="0" w:color="auto"/>
        <w:bottom w:val="none" w:sz="0" w:space="0" w:color="auto"/>
        <w:right w:val="none" w:sz="0" w:space="0" w:color="auto"/>
      </w:divBdr>
      <w:divsChild>
        <w:div w:id="1455830674">
          <w:marLeft w:val="0"/>
          <w:marRight w:val="0"/>
          <w:marTop w:val="0"/>
          <w:marBottom w:val="0"/>
          <w:divBdr>
            <w:top w:val="none" w:sz="0" w:space="0" w:color="auto"/>
            <w:left w:val="none" w:sz="0" w:space="0" w:color="auto"/>
            <w:bottom w:val="none" w:sz="0" w:space="0" w:color="auto"/>
            <w:right w:val="none" w:sz="0" w:space="0" w:color="auto"/>
          </w:divBdr>
          <w:divsChild>
            <w:div w:id="26601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50972">
      <w:bodyDiv w:val="1"/>
      <w:marLeft w:val="0"/>
      <w:marRight w:val="0"/>
      <w:marTop w:val="0"/>
      <w:marBottom w:val="0"/>
      <w:divBdr>
        <w:top w:val="none" w:sz="0" w:space="0" w:color="auto"/>
        <w:left w:val="none" w:sz="0" w:space="0" w:color="auto"/>
        <w:bottom w:val="none" w:sz="0" w:space="0" w:color="auto"/>
        <w:right w:val="none" w:sz="0" w:space="0" w:color="auto"/>
      </w:divBdr>
    </w:div>
    <w:div w:id="725489743">
      <w:bodyDiv w:val="1"/>
      <w:marLeft w:val="0"/>
      <w:marRight w:val="0"/>
      <w:marTop w:val="0"/>
      <w:marBottom w:val="0"/>
      <w:divBdr>
        <w:top w:val="none" w:sz="0" w:space="0" w:color="auto"/>
        <w:left w:val="none" w:sz="0" w:space="0" w:color="auto"/>
        <w:bottom w:val="none" w:sz="0" w:space="0" w:color="auto"/>
        <w:right w:val="none" w:sz="0" w:space="0" w:color="auto"/>
      </w:divBdr>
    </w:div>
    <w:div w:id="738092101">
      <w:bodyDiv w:val="1"/>
      <w:marLeft w:val="0"/>
      <w:marRight w:val="0"/>
      <w:marTop w:val="0"/>
      <w:marBottom w:val="0"/>
      <w:divBdr>
        <w:top w:val="none" w:sz="0" w:space="0" w:color="auto"/>
        <w:left w:val="none" w:sz="0" w:space="0" w:color="auto"/>
        <w:bottom w:val="none" w:sz="0" w:space="0" w:color="auto"/>
        <w:right w:val="none" w:sz="0" w:space="0" w:color="auto"/>
      </w:divBdr>
      <w:divsChild>
        <w:div w:id="1011879591">
          <w:marLeft w:val="0"/>
          <w:marRight w:val="0"/>
          <w:marTop w:val="0"/>
          <w:marBottom w:val="0"/>
          <w:divBdr>
            <w:top w:val="none" w:sz="0" w:space="0" w:color="auto"/>
            <w:left w:val="none" w:sz="0" w:space="0" w:color="auto"/>
            <w:bottom w:val="none" w:sz="0" w:space="0" w:color="auto"/>
            <w:right w:val="none" w:sz="0" w:space="0" w:color="auto"/>
          </w:divBdr>
        </w:div>
      </w:divsChild>
    </w:div>
    <w:div w:id="741367863">
      <w:bodyDiv w:val="1"/>
      <w:marLeft w:val="0"/>
      <w:marRight w:val="0"/>
      <w:marTop w:val="0"/>
      <w:marBottom w:val="0"/>
      <w:divBdr>
        <w:top w:val="none" w:sz="0" w:space="0" w:color="auto"/>
        <w:left w:val="none" w:sz="0" w:space="0" w:color="auto"/>
        <w:bottom w:val="none" w:sz="0" w:space="0" w:color="auto"/>
        <w:right w:val="none" w:sz="0" w:space="0" w:color="auto"/>
      </w:divBdr>
      <w:divsChild>
        <w:div w:id="10956334">
          <w:marLeft w:val="0"/>
          <w:marRight w:val="0"/>
          <w:marTop w:val="0"/>
          <w:marBottom w:val="150"/>
          <w:divBdr>
            <w:top w:val="none" w:sz="0" w:space="0" w:color="auto"/>
            <w:left w:val="none" w:sz="0" w:space="0" w:color="auto"/>
            <w:bottom w:val="none" w:sz="0" w:space="0" w:color="auto"/>
            <w:right w:val="none" w:sz="0" w:space="0" w:color="auto"/>
          </w:divBdr>
        </w:div>
      </w:divsChild>
    </w:div>
    <w:div w:id="753478621">
      <w:bodyDiv w:val="1"/>
      <w:marLeft w:val="0"/>
      <w:marRight w:val="0"/>
      <w:marTop w:val="0"/>
      <w:marBottom w:val="0"/>
      <w:divBdr>
        <w:top w:val="none" w:sz="0" w:space="0" w:color="auto"/>
        <w:left w:val="none" w:sz="0" w:space="0" w:color="auto"/>
        <w:bottom w:val="none" w:sz="0" w:space="0" w:color="auto"/>
        <w:right w:val="none" w:sz="0" w:space="0" w:color="auto"/>
      </w:divBdr>
    </w:div>
    <w:div w:id="756170527">
      <w:bodyDiv w:val="1"/>
      <w:marLeft w:val="0"/>
      <w:marRight w:val="0"/>
      <w:marTop w:val="0"/>
      <w:marBottom w:val="0"/>
      <w:divBdr>
        <w:top w:val="none" w:sz="0" w:space="0" w:color="auto"/>
        <w:left w:val="none" w:sz="0" w:space="0" w:color="auto"/>
        <w:bottom w:val="none" w:sz="0" w:space="0" w:color="auto"/>
        <w:right w:val="none" w:sz="0" w:space="0" w:color="auto"/>
      </w:divBdr>
    </w:div>
    <w:div w:id="769425226">
      <w:bodyDiv w:val="1"/>
      <w:marLeft w:val="0"/>
      <w:marRight w:val="0"/>
      <w:marTop w:val="0"/>
      <w:marBottom w:val="0"/>
      <w:divBdr>
        <w:top w:val="none" w:sz="0" w:space="0" w:color="auto"/>
        <w:left w:val="none" w:sz="0" w:space="0" w:color="auto"/>
        <w:bottom w:val="none" w:sz="0" w:space="0" w:color="auto"/>
        <w:right w:val="none" w:sz="0" w:space="0" w:color="auto"/>
      </w:divBdr>
    </w:div>
    <w:div w:id="777068517">
      <w:bodyDiv w:val="1"/>
      <w:marLeft w:val="0"/>
      <w:marRight w:val="0"/>
      <w:marTop w:val="0"/>
      <w:marBottom w:val="0"/>
      <w:divBdr>
        <w:top w:val="none" w:sz="0" w:space="0" w:color="auto"/>
        <w:left w:val="none" w:sz="0" w:space="0" w:color="auto"/>
        <w:bottom w:val="none" w:sz="0" w:space="0" w:color="auto"/>
        <w:right w:val="none" w:sz="0" w:space="0" w:color="auto"/>
      </w:divBdr>
    </w:div>
    <w:div w:id="778331176">
      <w:bodyDiv w:val="1"/>
      <w:marLeft w:val="0"/>
      <w:marRight w:val="0"/>
      <w:marTop w:val="0"/>
      <w:marBottom w:val="0"/>
      <w:divBdr>
        <w:top w:val="none" w:sz="0" w:space="0" w:color="auto"/>
        <w:left w:val="none" w:sz="0" w:space="0" w:color="auto"/>
        <w:bottom w:val="none" w:sz="0" w:space="0" w:color="auto"/>
        <w:right w:val="none" w:sz="0" w:space="0" w:color="auto"/>
      </w:divBdr>
      <w:divsChild>
        <w:div w:id="11616158">
          <w:marLeft w:val="0"/>
          <w:marRight w:val="0"/>
          <w:marTop w:val="0"/>
          <w:marBottom w:val="0"/>
          <w:divBdr>
            <w:top w:val="none" w:sz="0" w:space="0" w:color="auto"/>
            <w:left w:val="none" w:sz="0" w:space="0" w:color="auto"/>
            <w:bottom w:val="none" w:sz="0" w:space="0" w:color="auto"/>
            <w:right w:val="none" w:sz="0" w:space="0" w:color="auto"/>
          </w:divBdr>
        </w:div>
        <w:div w:id="31423410">
          <w:marLeft w:val="0"/>
          <w:marRight w:val="0"/>
          <w:marTop w:val="0"/>
          <w:marBottom w:val="0"/>
          <w:divBdr>
            <w:top w:val="none" w:sz="0" w:space="0" w:color="auto"/>
            <w:left w:val="none" w:sz="0" w:space="0" w:color="auto"/>
            <w:bottom w:val="none" w:sz="0" w:space="0" w:color="auto"/>
            <w:right w:val="none" w:sz="0" w:space="0" w:color="auto"/>
          </w:divBdr>
        </w:div>
        <w:div w:id="32534914">
          <w:marLeft w:val="0"/>
          <w:marRight w:val="0"/>
          <w:marTop w:val="0"/>
          <w:marBottom w:val="0"/>
          <w:divBdr>
            <w:top w:val="none" w:sz="0" w:space="0" w:color="auto"/>
            <w:left w:val="none" w:sz="0" w:space="0" w:color="auto"/>
            <w:bottom w:val="none" w:sz="0" w:space="0" w:color="auto"/>
            <w:right w:val="none" w:sz="0" w:space="0" w:color="auto"/>
          </w:divBdr>
        </w:div>
        <w:div w:id="55864616">
          <w:marLeft w:val="0"/>
          <w:marRight w:val="0"/>
          <w:marTop w:val="0"/>
          <w:marBottom w:val="0"/>
          <w:divBdr>
            <w:top w:val="none" w:sz="0" w:space="0" w:color="auto"/>
            <w:left w:val="none" w:sz="0" w:space="0" w:color="auto"/>
            <w:bottom w:val="none" w:sz="0" w:space="0" w:color="auto"/>
            <w:right w:val="none" w:sz="0" w:space="0" w:color="auto"/>
          </w:divBdr>
        </w:div>
        <w:div w:id="65423789">
          <w:marLeft w:val="0"/>
          <w:marRight w:val="0"/>
          <w:marTop w:val="0"/>
          <w:marBottom w:val="0"/>
          <w:divBdr>
            <w:top w:val="none" w:sz="0" w:space="0" w:color="auto"/>
            <w:left w:val="none" w:sz="0" w:space="0" w:color="auto"/>
            <w:bottom w:val="none" w:sz="0" w:space="0" w:color="auto"/>
            <w:right w:val="none" w:sz="0" w:space="0" w:color="auto"/>
          </w:divBdr>
        </w:div>
        <w:div w:id="78988755">
          <w:marLeft w:val="0"/>
          <w:marRight w:val="0"/>
          <w:marTop w:val="0"/>
          <w:marBottom w:val="0"/>
          <w:divBdr>
            <w:top w:val="none" w:sz="0" w:space="0" w:color="auto"/>
            <w:left w:val="none" w:sz="0" w:space="0" w:color="auto"/>
            <w:bottom w:val="none" w:sz="0" w:space="0" w:color="auto"/>
            <w:right w:val="none" w:sz="0" w:space="0" w:color="auto"/>
          </w:divBdr>
        </w:div>
        <w:div w:id="135412483">
          <w:marLeft w:val="0"/>
          <w:marRight w:val="0"/>
          <w:marTop w:val="0"/>
          <w:marBottom w:val="0"/>
          <w:divBdr>
            <w:top w:val="none" w:sz="0" w:space="0" w:color="auto"/>
            <w:left w:val="none" w:sz="0" w:space="0" w:color="auto"/>
            <w:bottom w:val="none" w:sz="0" w:space="0" w:color="auto"/>
            <w:right w:val="none" w:sz="0" w:space="0" w:color="auto"/>
          </w:divBdr>
        </w:div>
        <w:div w:id="140200402">
          <w:marLeft w:val="0"/>
          <w:marRight w:val="0"/>
          <w:marTop w:val="0"/>
          <w:marBottom w:val="0"/>
          <w:divBdr>
            <w:top w:val="none" w:sz="0" w:space="0" w:color="auto"/>
            <w:left w:val="none" w:sz="0" w:space="0" w:color="auto"/>
            <w:bottom w:val="none" w:sz="0" w:space="0" w:color="auto"/>
            <w:right w:val="none" w:sz="0" w:space="0" w:color="auto"/>
          </w:divBdr>
        </w:div>
        <w:div w:id="177081115">
          <w:marLeft w:val="0"/>
          <w:marRight w:val="0"/>
          <w:marTop w:val="0"/>
          <w:marBottom w:val="0"/>
          <w:divBdr>
            <w:top w:val="none" w:sz="0" w:space="0" w:color="auto"/>
            <w:left w:val="none" w:sz="0" w:space="0" w:color="auto"/>
            <w:bottom w:val="none" w:sz="0" w:space="0" w:color="auto"/>
            <w:right w:val="none" w:sz="0" w:space="0" w:color="auto"/>
          </w:divBdr>
        </w:div>
        <w:div w:id="188224676">
          <w:marLeft w:val="0"/>
          <w:marRight w:val="0"/>
          <w:marTop w:val="0"/>
          <w:marBottom w:val="0"/>
          <w:divBdr>
            <w:top w:val="none" w:sz="0" w:space="0" w:color="auto"/>
            <w:left w:val="none" w:sz="0" w:space="0" w:color="auto"/>
            <w:bottom w:val="none" w:sz="0" w:space="0" w:color="auto"/>
            <w:right w:val="none" w:sz="0" w:space="0" w:color="auto"/>
          </w:divBdr>
        </w:div>
        <w:div w:id="190996224">
          <w:marLeft w:val="0"/>
          <w:marRight w:val="0"/>
          <w:marTop w:val="0"/>
          <w:marBottom w:val="0"/>
          <w:divBdr>
            <w:top w:val="none" w:sz="0" w:space="0" w:color="auto"/>
            <w:left w:val="none" w:sz="0" w:space="0" w:color="auto"/>
            <w:bottom w:val="none" w:sz="0" w:space="0" w:color="auto"/>
            <w:right w:val="none" w:sz="0" w:space="0" w:color="auto"/>
          </w:divBdr>
        </w:div>
        <w:div w:id="204373000">
          <w:marLeft w:val="0"/>
          <w:marRight w:val="0"/>
          <w:marTop w:val="0"/>
          <w:marBottom w:val="0"/>
          <w:divBdr>
            <w:top w:val="none" w:sz="0" w:space="0" w:color="auto"/>
            <w:left w:val="none" w:sz="0" w:space="0" w:color="auto"/>
            <w:bottom w:val="none" w:sz="0" w:space="0" w:color="auto"/>
            <w:right w:val="none" w:sz="0" w:space="0" w:color="auto"/>
          </w:divBdr>
        </w:div>
        <w:div w:id="205988296">
          <w:marLeft w:val="0"/>
          <w:marRight w:val="0"/>
          <w:marTop w:val="0"/>
          <w:marBottom w:val="0"/>
          <w:divBdr>
            <w:top w:val="none" w:sz="0" w:space="0" w:color="auto"/>
            <w:left w:val="none" w:sz="0" w:space="0" w:color="auto"/>
            <w:bottom w:val="none" w:sz="0" w:space="0" w:color="auto"/>
            <w:right w:val="none" w:sz="0" w:space="0" w:color="auto"/>
          </w:divBdr>
        </w:div>
        <w:div w:id="209075562">
          <w:marLeft w:val="0"/>
          <w:marRight w:val="0"/>
          <w:marTop w:val="0"/>
          <w:marBottom w:val="0"/>
          <w:divBdr>
            <w:top w:val="none" w:sz="0" w:space="0" w:color="auto"/>
            <w:left w:val="none" w:sz="0" w:space="0" w:color="auto"/>
            <w:bottom w:val="none" w:sz="0" w:space="0" w:color="auto"/>
            <w:right w:val="none" w:sz="0" w:space="0" w:color="auto"/>
          </w:divBdr>
        </w:div>
        <w:div w:id="209808472">
          <w:marLeft w:val="0"/>
          <w:marRight w:val="0"/>
          <w:marTop w:val="0"/>
          <w:marBottom w:val="0"/>
          <w:divBdr>
            <w:top w:val="none" w:sz="0" w:space="0" w:color="auto"/>
            <w:left w:val="none" w:sz="0" w:space="0" w:color="auto"/>
            <w:bottom w:val="none" w:sz="0" w:space="0" w:color="auto"/>
            <w:right w:val="none" w:sz="0" w:space="0" w:color="auto"/>
          </w:divBdr>
        </w:div>
        <w:div w:id="219706764">
          <w:marLeft w:val="0"/>
          <w:marRight w:val="0"/>
          <w:marTop w:val="0"/>
          <w:marBottom w:val="0"/>
          <w:divBdr>
            <w:top w:val="none" w:sz="0" w:space="0" w:color="auto"/>
            <w:left w:val="none" w:sz="0" w:space="0" w:color="auto"/>
            <w:bottom w:val="none" w:sz="0" w:space="0" w:color="auto"/>
            <w:right w:val="none" w:sz="0" w:space="0" w:color="auto"/>
          </w:divBdr>
        </w:div>
        <w:div w:id="231433223">
          <w:marLeft w:val="0"/>
          <w:marRight w:val="0"/>
          <w:marTop w:val="0"/>
          <w:marBottom w:val="0"/>
          <w:divBdr>
            <w:top w:val="none" w:sz="0" w:space="0" w:color="auto"/>
            <w:left w:val="none" w:sz="0" w:space="0" w:color="auto"/>
            <w:bottom w:val="none" w:sz="0" w:space="0" w:color="auto"/>
            <w:right w:val="none" w:sz="0" w:space="0" w:color="auto"/>
          </w:divBdr>
        </w:div>
        <w:div w:id="273294946">
          <w:marLeft w:val="0"/>
          <w:marRight w:val="0"/>
          <w:marTop w:val="0"/>
          <w:marBottom w:val="0"/>
          <w:divBdr>
            <w:top w:val="none" w:sz="0" w:space="0" w:color="auto"/>
            <w:left w:val="none" w:sz="0" w:space="0" w:color="auto"/>
            <w:bottom w:val="none" w:sz="0" w:space="0" w:color="auto"/>
            <w:right w:val="none" w:sz="0" w:space="0" w:color="auto"/>
          </w:divBdr>
        </w:div>
        <w:div w:id="279338571">
          <w:marLeft w:val="0"/>
          <w:marRight w:val="0"/>
          <w:marTop w:val="0"/>
          <w:marBottom w:val="0"/>
          <w:divBdr>
            <w:top w:val="none" w:sz="0" w:space="0" w:color="auto"/>
            <w:left w:val="none" w:sz="0" w:space="0" w:color="auto"/>
            <w:bottom w:val="none" w:sz="0" w:space="0" w:color="auto"/>
            <w:right w:val="none" w:sz="0" w:space="0" w:color="auto"/>
          </w:divBdr>
        </w:div>
        <w:div w:id="294606505">
          <w:marLeft w:val="0"/>
          <w:marRight w:val="0"/>
          <w:marTop w:val="0"/>
          <w:marBottom w:val="0"/>
          <w:divBdr>
            <w:top w:val="none" w:sz="0" w:space="0" w:color="auto"/>
            <w:left w:val="none" w:sz="0" w:space="0" w:color="auto"/>
            <w:bottom w:val="none" w:sz="0" w:space="0" w:color="auto"/>
            <w:right w:val="none" w:sz="0" w:space="0" w:color="auto"/>
          </w:divBdr>
        </w:div>
        <w:div w:id="297810210">
          <w:marLeft w:val="0"/>
          <w:marRight w:val="0"/>
          <w:marTop w:val="0"/>
          <w:marBottom w:val="0"/>
          <w:divBdr>
            <w:top w:val="none" w:sz="0" w:space="0" w:color="auto"/>
            <w:left w:val="none" w:sz="0" w:space="0" w:color="auto"/>
            <w:bottom w:val="none" w:sz="0" w:space="0" w:color="auto"/>
            <w:right w:val="none" w:sz="0" w:space="0" w:color="auto"/>
          </w:divBdr>
        </w:div>
        <w:div w:id="331031183">
          <w:marLeft w:val="0"/>
          <w:marRight w:val="0"/>
          <w:marTop w:val="0"/>
          <w:marBottom w:val="0"/>
          <w:divBdr>
            <w:top w:val="none" w:sz="0" w:space="0" w:color="auto"/>
            <w:left w:val="none" w:sz="0" w:space="0" w:color="auto"/>
            <w:bottom w:val="none" w:sz="0" w:space="0" w:color="auto"/>
            <w:right w:val="none" w:sz="0" w:space="0" w:color="auto"/>
          </w:divBdr>
        </w:div>
        <w:div w:id="338506992">
          <w:marLeft w:val="0"/>
          <w:marRight w:val="0"/>
          <w:marTop w:val="0"/>
          <w:marBottom w:val="0"/>
          <w:divBdr>
            <w:top w:val="none" w:sz="0" w:space="0" w:color="auto"/>
            <w:left w:val="none" w:sz="0" w:space="0" w:color="auto"/>
            <w:bottom w:val="none" w:sz="0" w:space="0" w:color="auto"/>
            <w:right w:val="none" w:sz="0" w:space="0" w:color="auto"/>
          </w:divBdr>
        </w:div>
        <w:div w:id="348920529">
          <w:marLeft w:val="0"/>
          <w:marRight w:val="0"/>
          <w:marTop w:val="0"/>
          <w:marBottom w:val="0"/>
          <w:divBdr>
            <w:top w:val="none" w:sz="0" w:space="0" w:color="auto"/>
            <w:left w:val="none" w:sz="0" w:space="0" w:color="auto"/>
            <w:bottom w:val="none" w:sz="0" w:space="0" w:color="auto"/>
            <w:right w:val="none" w:sz="0" w:space="0" w:color="auto"/>
          </w:divBdr>
        </w:div>
        <w:div w:id="357974982">
          <w:marLeft w:val="0"/>
          <w:marRight w:val="0"/>
          <w:marTop w:val="0"/>
          <w:marBottom w:val="0"/>
          <w:divBdr>
            <w:top w:val="none" w:sz="0" w:space="0" w:color="auto"/>
            <w:left w:val="none" w:sz="0" w:space="0" w:color="auto"/>
            <w:bottom w:val="none" w:sz="0" w:space="0" w:color="auto"/>
            <w:right w:val="none" w:sz="0" w:space="0" w:color="auto"/>
          </w:divBdr>
        </w:div>
        <w:div w:id="370153330">
          <w:marLeft w:val="0"/>
          <w:marRight w:val="0"/>
          <w:marTop w:val="0"/>
          <w:marBottom w:val="0"/>
          <w:divBdr>
            <w:top w:val="none" w:sz="0" w:space="0" w:color="auto"/>
            <w:left w:val="none" w:sz="0" w:space="0" w:color="auto"/>
            <w:bottom w:val="none" w:sz="0" w:space="0" w:color="auto"/>
            <w:right w:val="none" w:sz="0" w:space="0" w:color="auto"/>
          </w:divBdr>
        </w:div>
        <w:div w:id="394165328">
          <w:marLeft w:val="0"/>
          <w:marRight w:val="0"/>
          <w:marTop w:val="0"/>
          <w:marBottom w:val="0"/>
          <w:divBdr>
            <w:top w:val="none" w:sz="0" w:space="0" w:color="auto"/>
            <w:left w:val="none" w:sz="0" w:space="0" w:color="auto"/>
            <w:bottom w:val="none" w:sz="0" w:space="0" w:color="auto"/>
            <w:right w:val="none" w:sz="0" w:space="0" w:color="auto"/>
          </w:divBdr>
        </w:div>
        <w:div w:id="432744907">
          <w:marLeft w:val="0"/>
          <w:marRight w:val="0"/>
          <w:marTop w:val="0"/>
          <w:marBottom w:val="0"/>
          <w:divBdr>
            <w:top w:val="none" w:sz="0" w:space="0" w:color="auto"/>
            <w:left w:val="none" w:sz="0" w:space="0" w:color="auto"/>
            <w:bottom w:val="none" w:sz="0" w:space="0" w:color="auto"/>
            <w:right w:val="none" w:sz="0" w:space="0" w:color="auto"/>
          </w:divBdr>
        </w:div>
        <w:div w:id="461775762">
          <w:marLeft w:val="0"/>
          <w:marRight w:val="0"/>
          <w:marTop w:val="0"/>
          <w:marBottom w:val="0"/>
          <w:divBdr>
            <w:top w:val="none" w:sz="0" w:space="0" w:color="auto"/>
            <w:left w:val="none" w:sz="0" w:space="0" w:color="auto"/>
            <w:bottom w:val="none" w:sz="0" w:space="0" w:color="auto"/>
            <w:right w:val="none" w:sz="0" w:space="0" w:color="auto"/>
          </w:divBdr>
        </w:div>
        <w:div w:id="471288106">
          <w:marLeft w:val="0"/>
          <w:marRight w:val="0"/>
          <w:marTop w:val="0"/>
          <w:marBottom w:val="0"/>
          <w:divBdr>
            <w:top w:val="none" w:sz="0" w:space="0" w:color="auto"/>
            <w:left w:val="none" w:sz="0" w:space="0" w:color="auto"/>
            <w:bottom w:val="none" w:sz="0" w:space="0" w:color="auto"/>
            <w:right w:val="none" w:sz="0" w:space="0" w:color="auto"/>
          </w:divBdr>
        </w:div>
        <w:div w:id="486434328">
          <w:marLeft w:val="0"/>
          <w:marRight w:val="0"/>
          <w:marTop w:val="0"/>
          <w:marBottom w:val="0"/>
          <w:divBdr>
            <w:top w:val="none" w:sz="0" w:space="0" w:color="auto"/>
            <w:left w:val="none" w:sz="0" w:space="0" w:color="auto"/>
            <w:bottom w:val="none" w:sz="0" w:space="0" w:color="auto"/>
            <w:right w:val="none" w:sz="0" w:space="0" w:color="auto"/>
          </w:divBdr>
        </w:div>
        <w:div w:id="488404189">
          <w:marLeft w:val="0"/>
          <w:marRight w:val="0"/>
          <w:marTop w:val="0"/>
          <w:marBottom w:val="0"/>
          <w:divBdr>
            <w:top w:val="none" w:sz="0" w:space="0" w:color="auto"/>
            <w:left w:val="none" w:sz="0" w:space="0" w:color="auto"/>
            <w:bottom w:val="none" w:sz="0" w:space="0" w:color="auto"/>
            <w:right w:val="none" w:sz="0" w:space="0" w:color="auto"/>
          </w:divBdr>
        </w:div>
        <w:div w:id="492986884">
          <w:marLeft w:val="0"/>
          <w:marRight w:val="0"/>
          <w:marTop w:val="0"/>
          <w:marBottom w:val="0"/>
          <w:divBdr>
            <w:top w:val="none" w:sz="0" w:space="0" w:color="auto"/>
            <w:left w:val="none" w:sz="0" w:space="0" w:color="auto"/>
            <w:bottom w:val="none" w:sz="0" w:space="0" w:color="auto"/>
            <w:right w:val="none" w:sz="0" w:space="0" w:color="auto"/>
          </w:divBdr>
        </w:div>
        <w:div w:id="514922251">
          <w:marLeft w:val="0"/>
          <w:marRight w:val="0"/>
          <w:marTop w:val="0"/>
          <w:marBottom w:val="0"/>
          <w:divBdr>
            <w:top w:val="none" w:sz="0" w:space="0" w:color="auto"/>
            <w:left w:val="none" w:sz="0" w:space="0" w:color="auto"/>
            <w:bottom w:val="none" w:sz="0" w:space="0" w:color="auto"/>
            <w:right w:val="none" w:sz="0" w:space="0" w:color="auto"/>
          </w:divBdr>
        </w:div>
        <w:div w:id="551113063">
          <w:marLeft w:val="0"/>
          <w:marRight w:val="0"/>
          <w:marTop w:val="0"/>
          <w:marBottom w:val="0"/>
          <w:divBdr>
            <w:top w:val="none" w:sz="0" w:space="0" w:color="auto"/>
            <w:left w:val="none" w:sz="0" w:space="0" w:color="auto"/>
            <w:bottom w:val="none" w:sz="0" w:space="0" w:color="auto"/>
            <w:right w:val="none" w:sz="0" w:space="0" w:color="auto"/>
          </w:divBdr>
        </w:div>
        <w:div w:id="559366238">
          <w:marLeft w:val="0"/>
          <w:marRight w:val="0"/>
          <w:marTop w:val="0"/>
          <w:marBottom w:val="0"/>
          <w:divBdr>
            <w:top w:val="none" w:sz="0" w:space="0" w:color="auto"/>
            <w:left w:val="none" w:sz="0" w:space="0" w:color="auto"/>
            <w:bottom w:val="none" w:sz="0" w:space="0" w:color="auto"/>
            <w:right w:val="none" w:sz="0" w:space="0" w:color="auto"/>
          </w:divBdr>
        </w:div>
        <w:div w:id="560335123">
          <w:marLeft w:val="0"/>
          <w:marRight w:val="0"/>
          <w:marTop w:val="0"/>
          <w:marBottom w:val="0"/>
          <w:divBdr>
            <w:top w:val="none" w:sz="0" w:space="0" w:color="auto"/>
            <w:left w:val="none" w:sz="0" w:space="0" w:color="auto"/>
            <w:bottom w:val="none" w:sz="0" w:space="0" w:color="auto"/>
            <w:right w:val="none" w:sz="0" w:space="0" w:color="auto"/>
          </w:divBdr>
        </w:div>
        <w:div w:id="570622642">
          <w:marLeft w:val="0"/>
          <w:marRight w:val="0"/>
          <w:marTop w:val="0"/>
          <w:marBottom w:val="0"/>
          <w:divBdr>
            <w:top w:val="none" w:sz="0" w:space="0" w:color="auto"/>
            <w:left w:val="none" w:sz="0" w:space="0" w:color="auto"/>
            <w:bottom w:val="none" w:sz="0" w:space="0" w:color="auto"/>
            <w:right w:val="none" w:sz="0" w:space="0" w:color="auto"/>
          </w:divBdr>
        </w:div>
        <w:div w:id="588007901">
          <w:marLeft w:val="0"/>
          <w:marRight w:val="0"/>
          <w:marTop w:val="0"/>
          <w:marBottom w:val="0"/>
          <w:divBdr>
            <w:top w:val="none" w:sz="0" w:space="0" w:color="auto"/>
            <w:left w:val="none" w:sz="0" w:space="0" w:color="auto"/>
            <w:bottom w:val="none" w:sz="0" w:space="0" w:color="auto"/>
            <w:right w:val="none" w:sz="0" w:space="0" w:color="auto"/>
          </w:divBdr>
        </w:div>
        <w:div w:id="601106239">
          <w:marLeft w:val="0"/>
          <w:marRight w:val="0"/>
          <w:marTop w:val="0"/>
          <w:marBottom w:val="0"/>
          <w:divBdr>
            <w:top w:val="none" w:sz="0" w:space="0" w:color="auto"/>
            <w:left w:val="none" w:sz="0" w:space="0" w:color="auto"/>
            <w:bottom w:val="none" w:sz="0" w:space="0" w:color="auto"/>
            <w:right w:val="none" w:sz="0" w:space="0" w:color="auto"/>
          </w:divBdr>
        </w:div>
        <w:div w:id="622420735">
          <w:marLeft w:val="0"/>
          <w:marRight w:val="0"/>
          <w:marTop w:val="0"/>
          <w:marBottom w:val="0"/>
          <w:divBdr>
            <w:top w:val="none" w:sz="0" w:space="0" w:color="auto"/>
            <w:left w:val="none" w:sz="0" w:space="0" w:color="auto"/>
            <w:bottom w:val="none" w:sz="0" w:space="0" w:color="auto"/>
            <w:right w:val="none" w:sz="0" w:space="0" w:color="auto"/>
          </w:divBdr>
        </w:div>
        <w:div w:id="634337521">
          <w:marLeft w:val="0"/>
          <w:marRight w:val="0"/>
          <w:marTop w:val="0"/>
          <w:marBottom w:val="0"/>
          <w:divBdr>
            <w:top w:val="none" w:sz="0" w:space="0" w:color="auto"/>
            <w:left w:val="none" w:sz="0" w:space="0" w:color="auto"/>
            <w:bottom w:val="none" w:sz="0" w:space="0" w:color="auto"/>
            <w:right w:val="none" w:sz="0" w:space="0" w:color="auto"/>
          </w:divBdr>
        </w:div>
        <w:div w:id="643855957">
          <w:marLeft w:val="0"/>
          <w:marRight w:val="0"/>
          <w:marTop w:val="0"/>
          <w:marBottom w:val="0"/>
          <w:divBdr>
            <w:top w:val="none" w:sz="0" w:space="0" w:color="auto"/>
            <w:left w:val="none" w:sz="0" w:space="0" w:color="auto"/>
            <w:bottom w:val="none" w:sz="0" w:space="0" w:color="auto"/>
            <w:right w:val="none" w:sz="0" w:space="0" w:color="auto"/>
          </w:divBdr>
        </w:div>
        <w:div w:id="764113549">
          <w:marLeft w:val="0"/>
          <w:marRight w:val="0"/>
          <w:marTop w:val="0"/>
          <w:marBottom w:val="0"/>
          <w:divBdr>
            <w:top w:val="none" w:sz="0" w:space="0" w:color="auto"/>
            <w:left w:val="none" w:sz="0" w:space="0" w:color="auto"/>
            <w:bottom w:val="none" w:sz="0" w:space="0" w:color="auto"/>
            <w:right w:val="none" w:sz="0" w:space="0" w:color="auto"/>
          </w:divBdr>
        </w:div>
        <w:div w:id="781648680">
          <w:marLeft w:val="0"/>
          <w:marRight w:val="0"/>
          <w:marTop w:val="0"/>
          <w:marBottom w:val="0"/>
          <w:divBdr>
            <w:top w:val="none" w:sz="0" w:space="0" w:color="auto"/>
            <w:left w:val="none" w:sz="0" w:space="0" w:color="auto"/>
            <w:bottom w:val="none" w:sz="0" w:space="0" w:color="auto"/>
            <w:right w:val="none" w:sz="0" w:space="0" w:color="auto"/>
          </w:divBdr>
        </w:div>
        <w:div w:id="808091406">
          <w:marLeft w:val="0"/>
          <w:marRight w:val="0"/>
          <w:marTop w:val="0"/>
          <w:marBottom w:val="0"/>
          <w:divBdr>
            <w:top w:val="none" w:sz="0" w:space="0" w:color="auto"/>
            <w:left w:val="none" w:sz="0" w:space="0" w:color="auto"/>
            <w:bottom w:val="none" w:sz="0" w:space="0" w:color="auto"/>
            <w:right w:val="none" w:sz="0" w:space="0" w:color="auto"/>
          </w:divBdr>
        </w:div>
        <w:div w:id="836963395">
          <w:marLeft w:val="0"/>
          <w:marRight w:val="0"/>
          <w:marTop w:val="0"/>
          <w:marBottom w:val="0"/>
          <w:divBdr>
            <w:top w:val="none" w:sz="0" w:space="0" w:color="auto"/>
            <w:left w:val="none" w:sz="0" w:space="0" w:color="auto"/>
            <w:bottom w:val="none" w:sz="0" w:space="0" w:color="auto"/>
            <w:right w:val="none" w:sz="0" w:space="0" w:color="auto"/>
          </w:divBdr>
        </w:div>
        <w:div w:id="863785943">
          <w:marLeft w:val="0"/>
          <w:marRight w:val="0"/>
          <w:marTop w:val="0"/>
          <w:marBottom w:val="0"/>
          <w:divBdr>
            <w:top w:val="none" w:sz="0" w:space="0" w:color="auto"/>
            <w:left w:val="none" w:sz="0" w:space="0" w:color="auto"/>
            <w:bottom w:val="none" w:sz="0" w:space="0" w:color="auto"/>
            <w:right w:val="none" w:sz="0" w:space="0" w:color="auto"/>
          </w:divBdr>
        </w:div>
        <w:div w:id="866021925">
          <w:marLeft w:val="0"/>
          <w:marRight w:val="0"/>
          <w:marTop w:val="0"/>
          <w:marBottom w:val="0"/>
          <w:divBdr>
            <w:top w:val="none" w:sz="0" w:space="0" w:color="auto"/>
            <w:left w:val="none" w:sz="0" w:space="0" w:color="auto"/>
            <w:bottom w:val="none" w:sz="0" w:space="0" w:color="auto"/>
            <w:right w:val="none" w:sz="0" w:space="0" w:color="auto"/>
          </w:divBdr>
        </w:div>
        <w:div w:id="884828574">
          <w:marLeft w:val="0"/>
          <w:marRight w:val="0"/>
          <w:marTop w:val="0"/>
          <w:marBottom w:val="0"/>
          <w:divBdr>
            <w:top w:val="none" w:sz="0" w:space="0" w:color="auto"/>
            <w:left w:val="none" w:sz="0" w:space="0" w:color="auto"/>
            <w:bottom w:val="none" w:sz="0" w:space="0" w:color="auto"/>
            <w:right w:val="none" w:sz="0" w:space="0" w:color="auto"/>
          </w:divBdr>
        </w:div>
        <w:div w:id="900290562">
          <w:marLeft w:val="0"/>
          <w:marRight w:val="0"/>
          <w:marTop w:val="0"/>
          <w:marBottom w:val="0"/>
          <w:divBdr>
            <w:top w:val="none" w:sz="0" w:space="0" w:color="auto"/>
            <w:left w:val="none" w:sz="0" w:space="0" w:color="auto"/>
            <w:bottom w:val="none" w:sz="0" w:space="0" w:color="auto"/>
            <w:right w:val="none" w:sz="0" w:space="0" w:color="auto"/>
          </w:divBdr>
        </w:div>
        <w:div w:id="932393520">
          <w:marLeft w:val="0"/>
          <w:marRight w:val="0"/>
          <w:marTop w:val="0"/>
          <w:marBottom w:val="0"/>
          <w:divBdr>
            <w:top w:val="none" w:sz="0" w:space="0" w:color="auto"/>
            <w:left w:val="none" w:sz="0" w:space="0" w:color="auto"/>
            <w:bottom w:val="none" w:sz="0" w:space="0" w:color="auto"/>
            <w:right w:val="none" w:sz="0" w:space="0" w:color="auto"/>
          </w:divBdr>
        </w:div>
        <w:div w:id="936913616">
          <w:marLeft w:val="0"/>
          <w:marRight w:val="0"/>
          <w:marTop w:val="0"/>
          <w:marBottom w:val="0"/>
          <w:divBdr>
            <w:top w:val="none" w:sz="0" w:space="0" w:color="auto"/>
            <w:left w:val="none" w:sz="0" w:space="0" w:color="auto"/>
            <w:bottom w:val="none" w:sz="0" w:space="0" w:color="auto"/>
            <w:right w:val="none" w:sz="0" w:space="0" w:color="auto"/>
          </w:divBdr>
        </w:div>
        <w:div w:id="938174267">
          <w:marLeft w:val="0"/>
          <w:marRight w:val="0"/>
          <w:marTop w:val="0"/>
          <w:marBottom w:val="0"/>
          <w:divBdr>
            <w:top w:val="none" w:sz="0" w:space="0" w:color="auto"/>
            <w:left w:val="none" w:sz="0" w:space="0" w:color="auto"/>
            <w:bottom w:val="none" w:sz="0" w:space="0" w:color="auto"/>
            <w:right w:val="none" w:sz="0" w:space="0" w:color="auto"/>
          </w:divBdr>
        </w:div>
        <w:div w:id="938878587">
          <w:marLeft w:val="0"/>
          <w:marRight w:val="0"/>
          <w:marTop w:val="0"/>
          <w:marBottom w:val="0"/>
          <w:divBdr>
            <w:top w:val="none" w:sz="0" w:space="0" w:color="auto"/>
            <w:left w:val="none" w:sz="0" w:space="0" w:color="auto"/>
            <w:bottom w:val="none" w:sz="0" w:space="0" w:color="auto"/>
            <w:right w:val="none" w:sz="0" w:space="0" w:color="auto"/>
          </w:divBdr>
        </w:div>
        <w:div w:id="945116829">
          <w:marLeft w:val="0"/>
          <w:marRight w:val="0"/>
          <w:marTop w:val="0"/>
          <w:marBottom w:val="0"/>
          <w:divBdr>
            <w:top w:val="none" w:sz="0" w:space="0" w:color="auto"/>
            <w:left w:val="none" w:sz="0" w:space="0" w:color="auto"/>
            <w:bottom w:val="none" w:sz="0" w:space="0" w:color="auto"/>
            <w:right w:val="none" w:sz="0" w:space="0" w:color="auto"/>
          </w:divBdr>
        </w:div>
        <w:div w:id="1009867862">
          <w:marLeft w:val="0"/>
          <w:marRight w:val="0"/>
          <w:marTop w:val="0"/>
          <w:marBottom w:val="0"/>
          <w:divBdr>
            <w:top w:val="none" w:sz="0" w:space="0" w:color="auto"/>
            <w:left w:val="none" w:sz="0" w:space="0" w:color="auto"/>
            <w:bottom w:val="none" w:sz="0" w:space="0" w:color="auto"/>
            <w:right w:val="none" w:sz="0" w:space="0" w:color="auto"/>
          </w:divBdr>
        </w:div>
        <w:div w:id="1010915458">
          <w:marLeft w:val="0"/>
          <w:marRight w:val="0"/>
          <w:marTop w:val="0"/>
          <w:marBottom w:val="0"/>
          <w:divBdr>
            <w:top w:val="none" w:sz="0" w:space="0" w:color="auto"/>
            <w:left w:val="none" w:sz="0" w:space="0" w:color="auto"/>
            <w:bottom w:val="none" w:sz="0" w:space="0" w:color="auto"/>
            <w:right w:val="none" w:sz="0" w:space="0" w:color="auto"/>
          </w:divBdr>
        </w:div>
        <w:div w:id="1016419564">
          <w:marLeft w:val="0"/>
          <w:marRight w:val="0"/>
          <w:marTop w:val="0"/>
          <w:marBottom w:val="0"/>
          <w:divBdr>
            <w:top w:val="none" w:sz="0" w:space="0" w:color="auto"/>
            <w:left w:val="none" w:sz="0" w:space="0" w:color="auto"/>
            <w:bottom w:val="none" w:sz="0" w:space="0" w:color="auto"/>
            <w:right w:val="none" w:sz="0" w:space="0" w:color="auto"/>
          </w:divBdr>
        </w:div>
        <w:div w:id="1022829185">
          <w:marLeft w:val="0"/>
          <w:marRight w:val="0"/>
          <w:marTop w:val="0"/>
          <w:marBottom w:val="0"/>
          <w:divBdr>
            <w:top w:val="none" w:sz="0" w:space="0" w:color="auto"/>
            <w:left w:val="none" w:sz="0" w:space="0" w:color="auto"/>
            <w:bottom w:val="none" w:sz="0" w:space="0" w:color="auto"/>
            <w:right w:val="none" w:sz="0" w:space="0" w:color="auto"/>
          </w:divBdr>
        </w:div>
        <w:div w:id="1034229244">
          <w:marLeft w:val="0"/>
          <w:marRight w:val="0"/>
          <w:marTop w:val="0"/>
          <w:marBottom w:val="0"/>
          <w:divBdr>
            <w:top w:val="none" w:sz="0" w:space="0" w:color="auto"/>
            <w:left w:val="none" w:sz="0" w:space="0" w:color="auto"/>
            <w:bottom w:val="none" w:sz="0" w:space="0" w:color="auto"/>
            <w:right w:val="none" w:sz="0" w:space="0" w:color="auto"/>
          </w:divBdr>
        </w:div>
        <w:div w:id="1047532098">
          <w:marLeft w:val="0"/>
          <w:marRight w:val="0"/>
          <w:marTop w:val="0"/>
          <w:marBottom w:val="0"/>
          <w:divBdr>
            <w:top w:val="none" w:sz="0" w:space="0" w:color="auto"/>
            <w:left w:val="none" w:sz="0" w:space="0" w:color="auto"/>
            <w:bottom w:val="none" w:sz="0" w:space="0" w:color="auto"/>
            <w:right w:val="none" w:sz="0" w:space="0" w:color="auto"/>
          </w:divBdr>
        </w:div>
        <w:div w:id="1070232968">
          <w:marLeft w:val="0"/>
          <w:marRight w:val="0"/>
          <w:marTop w:val="0"/>
          <w:marBottom w:val="0"/>
          <w:divBdr>
            <w:top w:val="none" w:sz="0" w:space="0" w:color="auto"/>
            <w:left w:val="none" w:sz="0" w:space="0" w:color="auto"/>
            <w:bottom w:val="none" w:sz="0" w:space="0" w:color="auto"/>
            <w:right w:val="none" w:sz="0" w:space="0" w:color="auto"/>
          </w:divBdr>
        </w:div>
        <w:div w:id="1071392372">
          <w:marLeft w:val="0"/>
          <w:marRight w:val="0"/>
          <w:marTop w:val="0"/>
          <w:marBottom w:val="0"/>
          <w:divBdr>
            <w:top w:val="none" w:sz="0" w:space="0" w:color="auto"/>
            <w:left w:val="none" w:sz="0" w:space="0" w:color="auto"/>
            <w:bottom w:val="none" w:sz="0" w:space="0" w:color="auto"/>
            <w:right w:val="none" w:sz="0" w:space="0" w:color="auto"/>
          </w:divBdr>
        </w:div>
        <w:div w:id="1086924789">
          <w:marLeft w:val="0"/>
          <w:marRight w:val="0"/>
          <w:marTop w:val="0"/>
          <w:marBottom w:val="0"/>
          <w:divBdr>
            <w:top w:val="none" w:sz="0" w:space="0" w:color="auto"/>
            <w:left w:val="none" w:sz="0" w:space="0" w:color="auto"/>
            <w:bottom w:val="none" w:sz="0" w:space="0" w:color="auto"/>
            <w:right w:val="none" w:sz="0" w:space="0" w:color="auto"/>
          </w:divBdr>
        </w:div>
        <w:div w:id="1092975705">
          <w:marLeft w:val="0"/>
          <w:marRight w:val="0"/>
          <w:marTop w:val="0"/>
          <w:marBottom w:val="0"/>
          <w:divBdr>
            <w:top w:val="none" w:sz="0" w:space="0" w:color="auto"/>
            <w:left w:val="none" w:sz="0" w:space="0" w:color="auto"/>
            <w:bottom w:val="none" w:sz="0" w:space="0" w:color="auto"/>
            <w:right w:val="none" w:sz="0" w:space="0" w:color="auto"/>
          </w:divBdr>
        </w:div>
        <w:div w:id="1096436200">
          <w:marLeft w:val="0"/>
          <w:marRight w:val="0"/>
          <w:marTop w:val="0"/>
          <w:marBottom w:val="0"/>
          <w:divBdr>
            <w:top w:val="none" w:sz="0" w:space="0" w:color="auto"/>
            <w:left w:val="none" w:sz="0" w:space="0" w:color="auto"/>
            <w:bottom w:val="none" w:sz="0" w:space="0" w:color="auto"/>
            <w:right w:val="none" w:sz="0" w:space="0" w:color="auto"/>
          </w:divBdr>
        </w:div>
        <w:div w:id="1112700710">
          <w:marLeft w:val="0"/>
          <w:marRight w:val="0"/>
          <w:marTop w:val="0"/>
          <w:marBottom w:val="0"/>
          <w:divBdr>
            <w:top w:val="none" w:sz="0" w:space="0" w:color="auto"/>
            <w:left w:val="none" w:sz="0" w:space="0" w:color="auto"/>
            <w:bottom w:val="none" w:sz="0" w:space="0" w:color="auto"/>
            <w:right w:val="none" w:sz="0" w:space="0" w:color="auto"/>
          </w:divBdr>
        </w:div>
        <w:div w:id="1147894946">
          <w:marLeft w:val="0"/>
          <w:marRight w:val="0"/>
          <w:marTop w:val="0"/>
          <w:marBottom w:val="0"/>
          <w:divBdr>
            <w:top w:val="none" w:sz="0" w:space="0" w:color="auto"/>
            <w:left w:val="none" w:sz="0" w:space="0" w:color="auto"/>
            <w:bottom w:val="none" w:sz="0" w:space="0" w:color="auto"/>
            <w:right w:val="none" w:sz="0" w:space="0" w:color="auto"/>
          </w:divBdr>
        </w:div>
        <w:div w:id="1180239725">
          <w:marLeft w:val="0"/>
          <w:marRight w:val="0"/>
          <w:marTop w:val="0"/>
          <w:marBottom w:val="0"/>
          <w:divBdr>
            <w:top w:val="none" w:sz="0" w:space="0" w:color="auto"/>
            <w:left w:val="none" w:sz="0" w:space="0" w:color="auto"/>
            <w:bottom w:val="none" w:sz="0" w:space="0" w:color="auto"/>
            <w:right w:val="none" w:sz="0" w:space="0" w:color="auto"/>
          </w:divBdr>
          <w:divsChild>
            <w:div w:id="627858957">
              <w:marLeft w:val="0"/>
              <w:marRight w:val="0"/>
              <w:marTop w:val="0"/>
              <w:marBottom w:val="0"/>
              <w:divBdr>
                <w:top w:val="none" w:sz="0" w:space="0" w:color="auto"/>
                <w:left w:val="none" w:sz="0" w:space="0" w:color="auto"/>
                <w:bottom w:val="none" w:sz="0" w:space="0" w:color="auto"/>
                <w:right w:val="none" w:sz="0" w:space="0" w:color="auto"/>
              </w:divBdr>
            </w:div>
          </w:divsChild>
        </w:div>
        <w:div w:id="1198423687">
          <w:marLeft w:val="0"/>
          <w:marRight w:val="0"/>
          <w:marTop w:val="0"/>
          <w:marBottom w:val="0"/>
          <w:divBdr>
            <w:top w:val="none" w:sz="0" w:space="0" w:color="auto"/>
            <w:left w:val="none" w:sz="0" w:space="0" w:color="auto"/>
            <w:bottom w:val="none" w:sz="0" w:space="0" w:color="auto"/>
            <w:right w:val="none" w:sz="0" w:space="0" w:color="auto"/>
          </w:divBdr>
        </w:div>
        <w:div w:id="1202281878">
          <w:marLeft w:val="0"/>
          <w:marRight w:val="0"/>
          <w:marTop w:val="0"/>
          <w:marBottom w:val="0"/>
          <w:divBdr>
            <w:top w:val="none" w:sz="0" w:space="0" w:color="auto"/>
            <w:left w:val="none" w:sz="0" w:space="0" w:color="auto"/>
            <w:bottom w:val="none" w:sz="0" w:space="0" w:color="auto"/>
            <w:right w:val="none" w:sz="0" w:space="0" w:color="auto"/>
          </w:divBdr>
        </w:div>
        <w:div w:id="1231623033">
          <w:marLeft w:val="0"/>
          <w:marRight w:val="0"/>
          <w:marTop w:val="0"/>
          <w:marBottom w:val="0"/>
          <w:divBdr>
            <w:top w:val="none" w:sz="0" w:space="0" w:color="auto"/>
            <w:left w:val="none" w:sz="0" w:space="0" w:color="auto"/>
            <w:bottom w:val="none" w:sz="0" w:space="0" w:color="auto"/>
            <w:right w:val="none" w:sz="0" w:space="0" w:color="auto"/>
          </w:divBdr>
        </w:div>
        <w:div w:id="1289047923">
          <w:marLeft w:val="0"/>
          <w:marRight w:val="0"/>
          <w:marTop w:val="0"/>
          <w:marBottom w:val="0"/>
          <w:divBdr>
            <w:top w:val="none" w:sz="0" w:space="0" w:color="auto"/>
            <w:left w:val="none" w:sz="0" w:space="0" w:color="auto"/>
            <w:bottom w:val="none" w:sz="0" w:space="0" w:color="auto"/>
            <w:right w:val="none" w:sz="0" w:space="0" w:color="auto"/>
          </w:divBdr>
        </w:div>
        <w:div w:id="1300573783">
          <w:marLeft w:val="0"/>
          <w:marRight w:val="0"/>
          <w:marTop w:val="0"/>
          <w:marBottom w:val="0"/>
          <w:divBdr>
            <w:top w:val="none" w:sz="0" w:space="0" w:color="auto"/>
            <w:left w:val="none" w:sz="0" w:space="0" w:color="auto"/>
            <w:bottom w:val="none" w:sz="0" w:space="0" w:color="auto"/>
            <w:right w:val="none" w:sz="0" w:space="0" w:color="auto"/>
          </w:divBdr>
        </w:div>
        <w:div w:id="1306160344">
          <w:marLeft w:val="0"/>
          <w:marRight w:val="0"/>
          <w:marTop w:val="0"/>
          <w:marBottom w:val="0"/>
          <w:divBdr>
            <w:top w:val="none" w:sz="0" w:space="0" w:color="auto"/>
            <w:left w:val="none" w:sz="0" w:space="0" w:color="auto"/>
            <w:bottom w:val="none" w:sz="0" w:space="0" w:color="auto"/>
            <w:right w:val="none" w:sz="0" w:space="0" w:color="auto"/>
          </w:divBdr>
        </w:div>
        <w:div w:id="1316836670">
          <w:marLeft w:val="0"/>
          <w:marRight w:val="0"/>
          <w:marTop w:val="0"/>
          <w:marBottom w:val="0"/>
          <w:divBdr>
            <w:top w:val="none" w:sz="0" w:space="0" w:color="auto"/>
            <w:left w:val="none" w:sz="0" w:space="0" w:color="auto"/>
            <w:bottom w:val="none" w:sz="0" w:space="0" w:color="auto"/>
            <w:right w:val="none" w:sz="0" w:space="0" w:color="auto"/>
          </w:divBdr>
        </w:div>
        <w:div w:id="1320572488">
          <w:marLeft w:val="0"/>
          <w:marRight w:val="0"/>
          <w:marTop w:val="0"/>
          <w:marBottom w:val="0"/>
          <w:divBdr>
            <w:top w:val="none" w:sz="0" w:space="0" w:color="auto"/>
            <w:left w:val="none" w:sz="0" w:space="0" w:color="auto"/>
            <w:bottom w:val="none" w:sz="0" w:space="0" w:color="auto"/>
            <w:right w:val="none" w:sz="0" w:space="0" w:color="auto"/>
          </w:divBdr>
        </w:div>
        <w:div w:id="1352680242">
          <w:marLeft w:val="0"/>
          <w:marRight w:val="0"/>
          <w:marTop w:val="0"/>
          <w:marBottom w:val="0"/>
          <w:divBdr>
            <w:top w:val="none" w:sz="0" w:space="0" w:color="auto"/>
            <w:left w:val="none" w:sz="0" w:space="0" w:color="auto"/>
            <w:bottom w:val="none" w:sz="0" w:space="0" w:color="auto"/>
            <w:right w:val="none" w:sz="0" w:space="0" w:color="auto"/>
          </w:divBdr>
        </w:div>
        <w:div w:id="1363088252">
          <w:marLeft w:val="0"/>
          <w:marRight w:val="0"/>
          <w:marTop w:val="0"/>
          <w:marBottom w:val="0"/>
          <w:divBdr>
            <w:top w:val="none" w:sz="0" w:space="0" w:color="auto"/>
            <w:left w:val="none" w:sz="0" w:space="0" w:color="auto"/>
            <w:bottom w:val="none" w:sz="0" w:space="0" w:color="auto"/>
            <w:right w:val="none" w:sz="0" w:space="0" w:color="auto"/>
          </w:divBdr>
        </w:div>
        <w:div w:id="1368948053">
          <w:marLeft w:val="0"/>
          <w:marRight w:val="0"/>
          <w:marTop w:val="0"/>
          <w:marBottom w:val="0"/>
          <w:divBdr>
            <w:top w:val="none" w:sz="0" w:space="0" w:color="auto"/>
            <w:left w:val="none" w:sz="0" w:space="0" w:color="auto"/>
            <w:bottom w:val="none" w:sz="0" w:space="0" w:color="auto"/>
            <w:right w:val="none" w:sz="0" w:space="0" w:color="auto"/>
          </w:divBdr>
        </w:div>
        <w:div w:id="1423181410">
          <w:marLeft w:val="0"/>
          <w:marRight w:val="0"/>
          <w:marTop w:val="0"/>
          <w:marBottom w:val="0"/>
          <w:divBdr>
            <w:top w:val="none" w:sz="0" w:space="0" w:color="auto"/>
            <w:left w:val="none" w:sz="0" w:space="0" w:color="auto"/>
            <w:bottom w:val="none" w:sz="0" w:space="0" w:color="auto"/>
            <w:right w:val="none" w:sz="0" w:space="0" w:color="auto"/>
          </w:divBdr>
        </w:div>
        <w:div w:id="1426144805">
          <w:marLeft w:val="0"/>
          <w:marRight w:val="0"/>
          <w:marTop w:val="0"/>
          <w:marBottom w:val="0"/>
          <w:divBdr>
            <w:top w:val="none" w:sz="0" w:space="0" w:color="auto"/>
            <w:left w:val="none" w:sz="0" w:space="0" w:color="auto"/>
            <w:bottom w:val="none" w:sz="0" w:space="0" w:color="auto"/>
            <w:right w:val="none" w:sz="0" w:space="0" w:color="auto"/>
          </w:divBdr>
        </w:div>
        <w:div w:id="1433935246">
          <w:marLeft w:val="0"/>
          <w:marRight w:val="0"/>
          <w:marTop w:val="0"/>
          <w:marBottom w:val="0"/>
          <w:divBdr>
            <w:top w:val="none" w:sz="0" w:space="0" w:color="auto"/>
            <w:left w:val="none" w:sz="0" w:space="0" w:color="auto"/>
            <w:bottom w:val="none" w:sz="0" w:space="0" w:color="auto"/>
            <w:right w:val="none" w:sz="0" w:space="0" w:color="auto"/>
          </w:divBdr>
        </w:div>
        <w:div w:id="1436709049">
          <w:marLeft w:val="0"/>
          <w:marRight w:val="0"/>
          <w:marTop w:val="0"/>
          <w:marBottom w:val="0"/>
          <w:divBdr>
            <w:top w:val="none" w:sz="0" w:space="0" w:color="auto"/>
            <w:left w:val="none" w:sz="0" w:space="0" w:color="auto"/>
            <w:bottom w:val="none" w:sz="0" w:space="0" w:color="auto"/>
            <w:right w:val="none" w:sz="0" w:space="0" w:color="auto"/>
          </w:divBdr>
        </w:div>
        <w:div w:id="1469087129">
          <w:marLeft w:val="0"/>
          <w:marRight w:val="0"/>
          <w:marTop w:val="0"/>
          <w:marBottom w:val="0"/>
          <w:divBdr>
            <w:top w:val="none" w:sz="0" w:space="0" w:color="auto"/>
            <w:left w:val="none" w:sz="0" w:space="0" w:color="auto"/>
            <w:bottom w:val="none" w:sz="0" w:space="0" w:color="auto"/>
            <w:right w:val="none" w:sz="0" w:space="0" w:color="auto"/>
          </w:divBdr>
        </w:div>
        <w:div w:id="1474565733">
          <w:marLeft w:val="0"/>
          <w:marRight w:val="0"/>
          <w:marTop w:val="0"/>
          <w:marBottom w:val="0"/>
          <w:divBdr>
            <w:top w:val="none" w:sz="0" w:space="0" w:color="auto"/>
            <w:left w:val="none" w:sz="0" w:space="0" w:color="auto"/>
            <w:bottom w:val="none" w:sz="0" w:space="0" w:color="auto"/>
            <w:right w:val="none" w:sz="0" w:space="0" w:color="auto"/>
          </w:divBdr>
        </w:div>
        <w:div w:id="1475826745">
          <w:marLeft w:val="0"/>
          <w:marRight w:val="0"/>
          <w:marTop w:val="0"/>
          <w:marBottom w:val="0"/>
          <w:divBdr>
            <w:top w:val="none" w:sz="0" w:space="0" w:color="auto"/>
            <w:left w:val="none" w:sz="0" w:space="0" w:color="auto"/>
            <w:bottom w:val="none" w:sz="0" w:space="0" w:color="auto"/>
            <w:right w:val="none" w:sz="0" w:space="0" w:color="auto"/>
          </w:divBdr>
        </w:div>
        <w:div w:id="1489177092">
          <w:marLeft w:val="0"/>
          <w:marRight w:val="0"/>
          <w:marTop w:val="0"/>
          <w:marBottom w:val="0"/>
          <w:divBdr>
            <w:top w:val="none" w:sz="0" w:space="0" w:color="auto"/>
            <w:left w:val="none" w:sz="0" w:space="0" w:color="auto"/>
            <w:bottom w:val="none" w:sz="0" w:space="0" w:color="auto"/>
            <w:right w:val="none" w:sz="0" w:space="0" w:color="auto"/>
          </w:divBdr>
        </w:div>
        <w:div w:id="1504399006">
          <w:marLeft w:val="0"/>
          <w:marRight w:val="0"/>
          <w:marTop w:val="0"/>
          <w:marBottom w:val="0"/>
          <w:divBdr>
            <w:top w:val="none" w:sz="0" w:space="0" w:color="auto"/>
            <w:left w:val="none" w:sz="0" w:space="0" w:color="auto"/>
            <w:bottom w:val="none" w:sz="0" w:space="0" w:color="auto"/>
            <w:right w:val="none" w:sz="0" w:space="0" w:color="auto"/>
          </w:divBdr>
        </w:div>
        <w:div w:id="1530993707">
          <w:marLeft w:val="0"/>
          <w:marRight w:val="0"/>
          <w:marTop w:val="0"/>
          <w:marBottom w:val="0"/>
          <w:divBdr>
            <w:top w:val="none" w:sz="0" w:space="0" w:color="auto"/>
            <w:left w:val="none" w:sz="0" w:space="0" w:color="auto"/>
            <w:bottom w:val="none" w:sz="0" w:space="0" w:color="auto"/>
            <w:right w:val="none" w:sz="0" w:space="0" w:color="auto"/>
          </w:divBdr>
        </w:div>
        <w:div w:id="1540555716">
          <w:marLeft w:val="0"/>
          <w:marRight w:val="0"/>
          <w:marTop w:val="0"/>
          <w:marBottom w:val="0"/>
          <w:divBdr>
            <w:top w:val="none" w:sz="0" w:space="0" w:color="auto"/>
            <w:left w:val="none" w:sz="0" w:space="0" w:color="auto"/>
            <w:bottom w:val="none" w:sz="0" w:space="0" w:color="auto"/>
            <w:right w:val="none" w:sz="0" w:space="0" w:color="auto"/>
          </w:divBdr>
        </w:div>
        <w:div w:id="1540849142">
          <w:marLeft w:val="0"/>
          <w:marRight w:val="0"/>
          <w:marTop w:val="0"/>
          <w:marBottom w:val="0"/>
          <w:divBdr>
            <w:top w:val="none" w:sz="0" w:space="0" w:color="auto"/>
            <w:left w:val="none" w:sz="0" w:space="0" w:color="auto"/>
            <w:bottom w:val="none" w:sz="0" w:space="0" w:color="auto"/>
            <w:right w:val="none" w:sz="0" w:space="0" w:color="auto"/>
          </w:divBdr>
        </w:div>
        <w:div w:id="1548448322">
          <w:marLeft w:val="0"/>
          <w:marRight w:val="0"/>
          <w:marTop w:val="0"/>
          <w:marBottom w:val="0"/>
          <w:divBdr>
            <w:top w:val="none" w:sz="0" w:space="0" w:color="auto"/>
            <w:left w:val="none" w:sz="0" w:space="0" w:color="auto"/>
            <w:bottom w:val="none" w:sz="0" w:space="0" w:color="auto"/>
            <w:right w:val="none" w:sz="0" w:space="0" w:color="auto"/>
          </w:divBdr>
        </w:div>
        <w:div w:id="1549563791">
          <w:marLeft w:val="0"/>
          <w:marRight w:val="0"/>
          <w:marTop w:val="0"/>
          <w:marBottom w:val="0"/>
          <w:divBdr>
            <w:top w:val="none" w:sz="0" w:space="0" w:color="auto"/>
            <w:left w:val="none" w:sz="0" w:space="0" w:color="auto"/>
            <w:bottom w:val="none" w:sz="0" w:space="0" w:color="auto"/>
            <w:right w:val="none" w:sz="0" w:space="0" w:color="auto"/>
          </w:divBdr>
        </w:div>
        <w:div w:id="1566993480">
          <w:marLeft w:val="0"/>
          <w:marRight w:val="0"/>
          <w:marTop w:val="0"/>
          <w:marBottom w:val="0"/>
          <w:divBdr>
            <w:top w:val="none" w:sz="0" w:space="0" w:color="auto"/>
            <w:left w:val="none" w:sz="0" w:space="0" w:color="auto"/>
            <w:bottom w:val="none" w:sz="0" w:space="0" w:color="auto"/>
            <w:right w:val="none" w:sz="0" w:space="0" w:color="auto"/>
          </w:divBdr>
        </w:div>
        <w:div w:id="1597782120">
          <w:marLeft w:val="0"/>
          <w:marRight w:val="0"/>
          <w:marTop w:val="0"/>
          <w:marBottom w:val="0"/>
          <w:divBdr>
            <w:top w:val="none" w:sz="0" w:space="0" w:color="auto"/>
            <w:left w:val="none" w:sz="0" w:space="0" w:color="auto"/>
            <w:bottom w:val="none" w:sz="0" w:space="0" w:color="auto"/>
            <w:right w:val="none" w:sz="0" w:space="0" w:color="auto"/>
          </w:divBdr>
        </w:div>
        <w:div w:id="1605068465">
          <w:marLeft w:val="0"/>
          <w:marRight w:val="0"/>
          <w:marTop w:val="0"/>
          <w:marBottom w:val="0"/>
          <w:divBdr>
            <w:top w:val="none" w:sz="0" w:space="0" w:color="auto"/>
            <w:left w:val="none" w:sz="0" w:space="0" w:color="auto"/>
            <w:bottom w:val="none" w:sz="0" w:space="0" w:color="auto"/>
            <w:right w:val="none" w:sz="0" w:space="0" w:color="auto"/>
          </w:divBdr>
        </w:div>
        <w:div w:id="1608610634">
          <w:marLeft w:val="0"/>
          <w:marRight w:val="0"/>
          <w:marTop w:val="0"/>
          <w:marBottom w:val="0"/>
          <w:divBdr>
            <w:top w:val="none" w:sz="0" w:space="0" w:color="auto"/>
            <w:left w:val="none" w:sz="0" w:space="0" w:color="auto"/>
            <w:bottom w:val="none" w:sz="0" w:space="0" w:color="auto"/>
            <w:right w:val="none" w:sz="0" w:space="0" w:color="auto"/>
          </w:divBdr>
        </w:div>
        <w:div w:id="1625386509">
          <w:marLeft w:val="0"/>
          <w:marRight w:val="0"/>
          <w:marTop w:val="0"/>
          <w:marBottom w:val="0"/>
          <w:divBdr>
            <w:top w:val="none" w:sz="0" w:space="0" w:color="auto"/>
            <w:left w:val="none" w:sz="0" w:space="0" w:color="auto"/>
            <w:bottom w:val="none" w:sz="0" w:space="0" w:color="auto"/>
            <w:right w:val="none" w:sz="0" w:space="0" w:color="auto"/>
          </w:divBdr>
        </w:div>
        <w:div w:id="1664162578">
          <w:marLeft w:val="0"/>
          <w:marRight w:val="0"/>
          <w:marTop w:val="0"/>
          <w:marBottom w:val="0"/>
          <w:divBdr>
            <w:top w:val="none" w:sz="0" w:space="0" w:color="auto"/>
            <w:left w:val="none" w:sz="0" w:space="0" w:color="auto"/>
            <w:bottom w:val="none" w:sz="0" w:space="0" w:color="auto"/>
            <w:right w:val="none" w:sz="0" w:space="0" w:color="auto"/>
          </w:divBdr>
        </w:div>
        <w:div w:id="1686008948">
          <w:marLeft w:val="0"/>
          <w:marRight w:val="0"/>
          <w:marTop w:val="0"/>
          <w:marBottom w:val="0"/>
          <w:divBdr>
            <w:top w:val="none" w:sz="0" w:space="0" w:color="auto"/>
            <w:left w:val="none" w:sz="0" w:space="0" w:color="auto"/>
            <w:bottom w:val="none" w:sz="0" w:space="0" w:color="auto"/>
            <w:right w:val="none" w:sz="0" w:space="0" w:color="auto"/>
          </w:divBdr>
        </w:div>
        <w:div w:id="1688168876">
          <w:marLeft w:val="0"/>
          <w:marRight w:val="0"/>
          <w:marTop w:val="0"/>
          <w:marBottom w:val="0"/>
          <w:divBdr>
            <w:top w:val="none" w:sz="0" w:space="0" w:color="auto"/>
            <w:left w:val="none" w:sz="0" w:space="0" w:color="auto"/>
            <w:bottom w:val="none" w:sz="0" w:space="0" w:color="auto"/>
            <w:right w:val="none" w:sz="0" w:space="0" w:color="auto"/>
          </w:divBdr>
        </w:div>
        <w:div w:id="1735156778">
          <w:marLeft w:val="0"/>
          <w:marRight w:val="0"/>
          <w:marTop w:val="0"/>
          <w:marBottom w:val="0"/>
          <w:divBdr>
            <w:top w:val="none" w:sz="0" w:space="0" w:color="auto"/>
            <w:left w:val="none" w:sz="0" w:space="0" w:color="auto"/>
            <w:bottom w:val="none" w:sz="0" w:space="0" w:color="auto"/>
            <w:right w:val="none" w:sz="0" w:space="0" w:color="auto"/>
          </w:divBdr>
        </w:div>
        <w:div w:id="1741319991">
          <w:marLeft w:val="0"/>
          <w:marRight w:val="0"/>
          <w:marTop w:val="0"/>
          <w:marBottom w:val="0"/>
          <w:divBdr>
            <w:top w:val="none" w:sz="0" w:space="0" w:color="auto"/>
            <w:left w:val="none" w:sz="0" w:space="0" w:color="auto"/>
            <w:bottom w:val="none" w:sz="0" w:space="0" w:color="auto"/>
            <w:right w:val="none" w:sz="0" w:space="0" w:color="auto"/>
          </w:divBdr>
        </w:div>
        <w:div w:id="1779056383">
          <w:marLeft w:val="0"/>
          <w:marRight w:val="0"/>
          <w:marTop w:val="0"/>
          <w:marBottom w:val="0"/>
          <w:divBdr>
            <w:top w:val="none" w:sz="0" w:space="0" w:color="auto"/>
            <w:left w:val="none" w:sz="0" w:space="0" w:color="auto"/>
            <w:bottom w:val="none" w:sz="0" w:space="0" w:color="auto"/>
            <w:right w:val="none" w:sz="0" w:space="0" w:color="auto"/>
          </w:divBdr>
        </w:div>
        <w:div w:id="1791976490">
          <w:marLeft w:val="0"/>
          <w:marRight w:val="0"/>
          <w:marTop w:val="0"/>
          <w:marBottom w:val="0"/>
          <w:divBdr>
            <w:top w:val="none" w:sz="0" w:space="0" w:color="auto"/>
            <w:left w:val="none" w:sz="0" w:space="0" w:color="auto"/>
            <w:bottom w:val="none" w:sz="0" w:space="0" w:color="auto"/>
            <w:right w:val="none" w:sz="0" w:space="0" w:color="auto"/>
          </w:divBdr>
        </w:div>
        <w:div w:id="1792550088">
          <w:marLeft w:val="0"/>
          <w:marRight w:val="0"/>
          <w:marTop w:val="0"/>
          <w:marBottom w:val="0"/>
          <w:divBdr>
            <w:top w:val="none" w:sz="0" w:space="0" w:color="auto"/>
            <w:left w:val="none" w:sz="0" w:space="0" w:color="auto"/>
            <w:bottom w:val="none" w:sz="0" w:space="0" w:color="auto"/>
            <w:right w:val="none" w:sz="0" w:space="0" w:color="auto"/>
          </w:divBdr>
        </w:div>
        <w:div w:id="1808401731">
          <w:marLeft w:val="0"/>
          <w:marRight w:val="0"/>
          <w:marTop w:val="0"/>
          <w:marBottom w:val="0"/>
          <w:divBdr>
            <w:top w:val="none" w:sz="0" w:space="0" w:color="auto"/>
            <w:left w:val="none" w:sz="0" w:space="0" w:color="auto"/>
            <w:bottom w:val="none" w:sz="0" w:space="0" w:color="auto"/>
            <w:right w:val="none" w:sz="0" w:space="0" w:color="auto"/>
          </w:divBdr>
        </w:div>
        <w:div w:id="1808468657">
          <w:marLeft w:val="0"/>
          <w:marRight w:val="0"/>
          <w:marTop w:val="0"/>
          <w:marBottom w:val="0"/>
          <w:divBdr>
            <w:top w:val="none" w:sz="0" w:space="0" w:color="auto"/>
            <w:left w:val="none" w:sz="0" w:space="0" w:color="auto"/>
            <w:bottom w:val="none" w:sz="0" w:space="0" w:color="auto"/>
            <w:right w:val="none" w:sz="0" w:space="0" w:color="auto"/>
          </w:divBdr>
        </w:div>
        <w:div w:id="1835877642">
          <w:marLeft w:val="0"/>
          <w:marRight w:val="0"/>
          <w:marTop w:val="0"/>
          <w:marBottom w:val="0"/>
          <w:divBdr>
            <w:top w:val="none" w:sz="0" w:space="0" w:color="auto"/>
            <w:left w:val="none" w:sz="0" w:space="0" w:color="auto"/>
            <w:bottom w:val="none" w:sz="0" w:space="0" w:color="auto"/>
            <w:right w:val="none" w:sz="0" w:space="0" w:color="auto"/>
          </w:divBdr>
        </w:div>
        <w:div w:id="1849364863">
          <w:marLeft w:val="0"/>
          <w:marRight w:val="0"/>
          <w:marTop w:val="0"/>
          <w:marBottom w:val="0"/>
          <w:divBdr>
            <w:top w:val="none" w:sz="0" w:space="0" w:color="auto"/>
            <w:left w:val="none" w:sz="0" w:space="0" w:color="auto"/>
            <w:bottom w:val="none" w:sz="0" w:space="0" w:color="auto"/>
            <w:right w:val="none" w:sz="0" w:space="0" w:color="auto"/>
          </w:divBdr>
        </w:div>
        <w:div w:id="1876581731">
          <w:marLeft w:val="0"/>
          <w:marRight w:val="0"/>
          <w:marTop w:val="0"/>
          <w:marBottom w:val="0"/>
          <w:divBdr>
            <w:top w:val="none" w:sz="0" w:space="0" w:color="auto"/>
            <w:left w:val="none" w:sz="0" w:space="0" w:color="auto"/>
            <w:bottom w:val="none" w:sz="0" w:space="0" w:color="auto"/>
            <w:right w:val="none" w:sz="0" w:space="0" w:color="auto"/>
          </w:divBdr>
        </w:div>
        <w:div w:id="1881166806">
          <w:marLeft w:val="0"/>
          <w:marRight w:val="0"/>
          <w:marTop w:val="0"/>
          <w:marBottom w:val="0"/>
          <w:divBdr>
            <w:top w:val="none" w:sz="0" w:space="0" w:color="auto"/>
            <w:left w:val="none" w:sz="0" w:space="0" w:color="auto"/>
            <w:bottom w:val="none" w:sz="0" w:space="0" w:color="auto"/>
            <w:right w:val="none" w:sz="0" w:space="0" w:color="auto"/>
          </w:divBdr>
        </w:div>
        <w:div w:id="1914855066">
          <w:marLeft w:val="0"/>
          <w:marRight w:val="0"/>
          <w:marTop w:val="0"/>
          <w:marBottom w:val="0"/>
          <w:divBdr>
            <w:top w:val="none" w:sz="0" w:space="0" w:color="auto"/>
            <w:left w:val="none" w:sz="0" w:space="0" w:color="auto"/>
            <w:bottom w:val="none" w:sz="0" w:space="0" w:color="auto"/>
            <w:right w:val="none" w:sz="0" w:space="0" w:color="auto"/>
          </w:divBdr>
        </w:div>
        <w:div w:id="1932930220">
          <w:marLeft w:val="0"/>
          <w:marRight w:val="0"/>
          <w:marTop w:val="0"/>
          <w:marBottom w:val="0"/>
          <w:divBdr>
            <w:top w:val="none" w:sz="0" w:space="0" w:color="auto"/>
            <w:left w:val="none" w:sz="0" w:space="0" w:color="auto"/>
            <w:bottom w:val="none" w:sz="0" w:space="0" w:color="auto"/>
            <w:right w:val="none" w:sz="0" w:space="0" w:color="auto"/>
          </w:divBdr>
        </w:div>
        <w:div w:id="1934970385">
          <w:marLeft w:val="0"/>
          <w:marRight w:val="0"/>
          <w:marTop w:val="0"/>
          <w:marBottom w:val="0"/>
          <w:divBdr>
            <w:top w:val="none" w:sz="0" w:space="0" w:color="auto"/>
            <w:left w:val="none" w:sz="0" w:space="0" w:color="auto"/>
            <w:bottom w:val="none" w:sz="0" w:space="0" w:color="auto"/>
            <w:right w:val="none" w:sz="0" w:space="0" w:color="auto"/>
          </w:divBdr>
        </w:div>
        <w:div w:id="1943612456">
          <w:marLeft w:val="0"/>
          <w:marRight w:val="0"/>
          <w:marTop w:val="0"/>
          <w:marBottom w:val="0"/>
          <w:divBdr>
            <w:top w:val="none" w:sz="0" w:space="0" w:color="auto"/>
            <w:left w:val="none" w:sz="0" w:space="0" w:color="auto"/>
            <w:bottom w:val="none" w:sz="0" w:space="0" w:color="auto"/>
            <w:right w:val="none" w:sz="0" w:space="0" w:color="auto"/>
          </w:divBdr>
        </w:div>
        <w:div w:id="1958903429">
          <w:marLeft w:val="0"/>
          <w:marRight w:val="0"/>
          <w:marTop w:val="0"/>
          <w:marBottom w:val="0"/>
          <w:divBdr>
            <w:top w:val="none" w:sz="0" w:space="0" w:color="auto"/>
            <w:left w:val="none" w:sz="0" w:space="0" w:color="auto"/>
            <w:bottom w:val="none" w:sz="0" w:space="0" w:color="auto"/>
            <w:right w:val="none" w:sz="0" w:space="0" w:color="auto"/>
          </w:divBdr>
        </w:div>
        <w:div w:id="1961644093">
          <w:marLeft w:val="0"/>
          <w:marRight w:val="0"/>
          <w:marTop w:val="0"/>
          <w:marBottom w:val="0"/>
          <w:divBdr>
            <w:top w:val="none" w:sz="0" w:space="0" w:color="auto"/>
            <w:left w:val="none" w:sz="0" w:space="0" w:color="auto"/>
            <w:bottom w:val="none" w:sz="0" w:space="0" w:color="auto"/>
            <w:right w:val="none" w:sz="0" w:space="0" w:color="auto"/>
          </w:divBdr>
        </w:div>
        <w:div w:id="1964731978">
          <w:marLeft w:val="0"/>
          <w:marRight w:val="0"/>
          <w:marTop w:val="0"/>
          <w:marBottom w:val="0"/>
          <w:divBdr>
            <w:top w:val="none" w:sz="0" w:space="0" w:color="auto"/>
            <w:left w:val="none" w:sz="0" w:space="0" w:color="auto"/>
            <w:bottom w:val="none" w:sz="0" w:space="0" w:color="auto"/>
            <w:right w:val="none" w:sz="0" w:space="0" w:color="auto"/>
          </w:divBdr>
        </w:div>
        <w:div w:id="1974866873">
          <w:marLeft w:val="0"/>
          <w:marRight w:val="0"/>
          <w:marTop w:val="0"/>
          <w:marBottom w:val="0"/>
          <w:divBdr>
            <w:top w:val="none" w:sz="0" w:space="0" w:color="auto"/>
            <w:left w:val="none" w:sz="0" w:space="0" w:color="auto"/>
            <w:bottom w:val="none" w:sz="0" w:space="0" w:color="auto"/>
            <w:right w:val="none" w:sz="0" w:space="0" w:color="auto"/>
          </w:divBdr>
        </w:div>
        <w:div w:id="1999964017">
          <w:marLeft w:val="0"/>
          <w:marRight w:val="0"/>
          <w:marTop w:val="0"/>
          <w:marBottom w:val="0"/>
          <w:divBdr>
            <w:top w:val="none" w:sz="0" w:space="0" w:color="auto"/>
            <w:left w:val="none" w:sz="0" w:space="0" w:color="auto"/>
            <w:bottom w:val="none" w:sz="0" w:space="0" w:color="auto"/>
            <w:right w:val="none" w:sz="0" w:space="0" w:color="auto"/>
          </w:divBdr>
        </w:div>
        <w:div w:id="2020692423">
          <w:marLeft w:val="0"/>
          <w:marRight w:val="0"/>
          <w:marTop w:val="0"/>
          <w:marBottom w:val="0"/>
          <w:divBdr>
            <w:top w:val="none" w:sz="0" w:space="0" w:color="auto"/>
            <w:left w:val="none" w:sz="0" w:space="0" w:color="auto"/>
            <w:bottom w:val="none" w:sz="0" w:space="0" w:color="auto"/>
            <w:right w:val="none" w:sz="0" w:space="0" w:color="auto"/>
          </w:divBdr>
        </w:div>
        <w:div w:id="2027369324">
          <w:marLeft w:val="0"/>
          <w:marRight w:val="0"/>
          <w:marTop w:val="0"/>
          <w:marBottom w:val="0"/>
          <w:divBdr>
            <w:top w:val="none" w:sz="0" w:space="0" w:color="auto"/>
            <w:left w:val="none" w:sz="0" w:space="0" w:color="auto"/>
            <w:bottom w:val="none" w:sz="0" w:space="0" w:color="auto"/>
            <w:right w:val="none" w:sz="0" w:space="0" w:color="auto"/>
          </w:divBdr>
        </w:div>
        <w:div w:id="2033677594">
          <w:marLeft w:val="0"/>
          <w:marRight w:val="0"/>
          <w:marTop w:val="0"/>
          <w:marBottom w:val="0"/>
          <w:divBdr>
            <w:top w:val="none" w:sz="0" w:space="0" w:color="auto"/>
            <w:left w:val="none" w:sz="0" w:space="0" w:color="auto"/>
            <w:bottom w:val="none" w:sz="0" w:space="0" w:color="auto"/>
            <w:right w:val="none" w:sz="0" w:space="0" w:color="auto"/>
          </w:divBdr>
        </w:div>
        <w:div w:id="2088376244">
          <w:marLeft w:val="0"/>
          <w:marRight w:val="0"/>
          <w:marTop w:val="0"/>
          <w:marBottom w:val="0"/>
          <w:divBdr>
            <w:top w:val="none" w:sz="0" w:space="0" w:color="auto"/>
            <w:left w:val="none" w:sz="0" w:space="0" w:color="auto"/>
            <w:bottom w:val="none" w:sz="0" w:space="0" w:color="auto"/>
            <w:right w:val="none" w:sz="0" w:space="0" w:color="auto"/>
          </w:divBdr>
        </w:div>
        <w:div w:id="2091613778">
          <w:marLeft w:val="0"/>
          <w:marRight w:val="0"/>
          <w:marTop w:val="0"/>
          <w:marBottom w:val="0"/>
          <w:divBdr>
            <w:top w:val="none" w:sz="0" w:space="0" w:color="auto"/>
            <w:left w:val="none" w:sz="0" w:space="0" w:color="auto"/>
            <w:bottom w:val="none" w:sz="0" w:space="0" w:color="auto"/>
            <w:right w:val="none" w:sz="0" w:space="0" w:color="auto"/>
          </w:divBdr>
        </w:div>
        <w:div w:id="2099325458">
          <w:marLeft w:val="0"/>
          <w:marRight w:val="0"/>
          <w:marTop w:val="0"/>
          <w:marBottom w:val="0"/>
          <w:divBdr>
            <w:top w:val="none" w:sz="0" w:space="0" w:color="auto"/>
            <w:left w:val="none" w:sz="0" w:space="0" w:color="auto"/>
            <w:bottom w:val="none" w:sz="0" w:space="0" w:color="auto"/>
            <w:right w:val="none" w:sz="0" w:space="0" w:color="auto"/>
          </w:divBdr>
        </w:div>
        <w:div w:id="2121950186">
          <w:marLeft w:val="0"/>
          <w:marRight w:val="0"/>
          <w:marTop w:val="0"/>
          <w:marBottom w:val="0"/>
          <w:divBdr>
            <w:top w:val="none" w:sz="0" w:space="0" w:color="auto"/>
            <w:left w:val="none" w:sz="0" w:space="0" w:color="auto"/>
            <w:bottom w:val="none" w:sz="0" w:space="0" w:color="auto"/>
            <w:right w:val="none" w:sz="0" w:space="0" w:color="auto"/>
          </w:divBdr>
        </w:div>
        <w:div w:id="2126580390">
          <w:marLeft w:val="0"/>
          <w:marRight w:val="0"/>
          <w:marTop w:val="0"/>
          <w:marBottom w:val="0"/>
          <w:divBdr>
            <w:top w:val="none" w:sz="0" w:space="0" w:color="auto"/>
            <w:left w:val="none" w:sz="0" w:space="0" w:color="auto"/>
            <w:bottom w:val="none" w:sz="0" w:space="0" w:color="auto"/>
            <w:right w:val="none" w:sz="0" w:space="0" w:color="auto"/>
          </w:divBdr>
        </w:div>
        <w:div w:id="2134277443">
          <w:marLeft w:val="0"/>
          <w:marRight w:val="0"/>
          <w:marTop w:val="0"/>
          <w:marBottom w:val="0"/>
          <w:divBdr>
            <w:top w:val="none" w:sz="0" w:space="0" w:color="auto"/>
            <w:left w:val="none" w:sz="0" w:space="0" w:color="auto"/>
            <w:bottom w:val="none" w:sz="0" w:space="0" w:color="auto"/>
            <w:right w:val="none" w:sz="0" w:space="0" w:color="auto"/>
          </w:divBdr>
        </w:div>
        <w:div w:id="2142796905">
          <w:marLeft w:val="0"/>
          <w:marRight w:val="0"/>
          <w:marTop w:val="0"/>
          <w:marBottom w:val="0"/>
          <w:divBdr>
            <w:top w:val="none" w:sz="0" w:space="0" w:color="auto"/>
            <w:left w:val="none" w:sz="0" w:space="0" w:color="auto"/>
            <w:bottom w:val="none" w:sz="0" w:space="0" w:color="auto"/>
            <w:right w:val="none" w:sz="0" w:space="0" w:color="auto"/>
          </w:divBdr>
        </w:div>
        <w:div w:id="2145542337">
          <w:marLeft w:val="0"/>
          <w:marRight w:val="0"/>
          <w:marTop w:val="0"/>
          <w:marBottom w:val="0"/>
          <w:divBdr>
            <w:top w:val="none" w:sz="0" w:space="0" w:color="auto"/>
            <w:left w:val="none" w:sz="0" w:space="0" w:color="auto"/>
            <w:bottom w:val="none" w:sz="0" w:space="0" w:color="auto"/>
            <w:right w:val="none" w:sz="0" w:space="0" w:color="auto"/>
          </w:divBdr>
        </w:div>
      </w:divsChild>
    </w:div>
    <w:div w:id="779227329">
      <w:bodyDiv w:val="1"/>
      <w:marLeft w:val="0"/>
      <w:marRight w:val="0"/>
      <w:marTop w:val="0"/>
      <w:marBottom w:val="0"/>
      <w:divBdr>
        <w:top w:val="none" w:sz="0" w:space="0" w:color="auto"/>
        <w:left w:val="none" w:sz="0" w:space="0" w:color="auto"/>
        <w:bottom w:val="none" w:sz="0" w:space="0" w:color="auto"/>
        <w:right w:val="none" w:sz="0" w:space="0" w:color="auto"/>
      </w:divBdr>
    </w:div>
    <w:div w:id="804541779">
      <w:bodyDiv w:val="1"/>
      <w:marLeft w:val="0"/>
      <w:marRight w:val="0"/>
      <w:marTop w:val="0"/>
      <w:marBottom w:val="0"/>
      <w:divBdr>
        <w:top w:val="none" w:sz="0" w:space="0" w:color="auto"/>
        <w:left w:val="none" w:sz="0" w:space="0" w:color="auto"/>
        <w:bottom w:val="none" w:sz="0" w:space="0" w:color="auto"/>
        <w:right w:val="none" w:sz="0" w:space="0" w:color="auto"/>
      </w:divBdr>
    </w:div>
    <w:div w:id="807170142">
      <w:bodyDiv w:val="1"/>
      <w:marLeft w:val="0"/>
      <w:marRight w:val="0"/>
      <w:marTop w:val="0"/>
      <w:marBottom w:val="0"/>
      <w:divBdr>
        <w:top w:val="none" w:sz="0" w:space="0" w:color="auto"/>
        <w:left w:val="none" w:sz="0" w:space="0" w:color="auto"/>
        <w:bottom w:val="none" w:sz="0" w:space="0" w:color="auto"/>
        <w:right w:val="none" w:sz="0" w:space="0" w:color="auto"/>
      </w:divBdr>
    </w:div>
    <w:div w:id="822307759">
      <w:bodyDiv w:val="1"/>
      <w:marLeft w:val="0"/>
      <w:marRight w:val="0"/>
      <w:marTop w:val="0"/>
      <w:marBottom w:val="0"/>
      <w:divBdr>
        <w:top w:val="none" w:sz="0" w:space="0" w:color="auto"/>
        <w:left w:val="none" w:sz="0" w:space="0" w:color="auto"/>
        <w:bottom w:val="none" w:sz="0" w:space="0" w:color="auto"/>
        <w:right w:val="none" w:sz="0" w:space="0" w:color="auto"/>
      </w:divBdr>
      <w:divsChild>
        <w:div w:id="385567680">
          <w:marLeft w:val="0"/>
          <w:marRight w:val="0"/>
          <w:marTop w:val="0"/>
          <w:marBottom w:val="0"/>
          <w:divBdr>
            <w:top w:val="none" w:sz="0" w:space="0" w:color="auto"/>
            <w:left w:val="none" w:sz="0" w:space="0" w:color="auto"/>
            <w:bottom w:val="none" w:sz="0" w:space="0" w:color="auto"/>
            <w:right w:val="none" w:sz="0" w:space="0" w:color="auto"/>
          </w:divBdr>
          <w:divsChild>
            <w:div w:id="54749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42761">
      <w:bodyDiv w:val="1"/>
      <w:marLeft w:val="0"/>
      <w:marRight w:val="0"/>
      <w:marTop w:val="0"/>
      <w:marBottom w:val="0"/>
      <w:divBdr>
        <w:top w:val="none" w:sz="0" w:space="0" w:color="auto"/>
        <w:left w:val="none" w:sz="0" w:space="0" w:color="auto"/>
        <w:bottom w:val="none" w:sz="0" w:space="0" w:color="auto"/>
        <w:right w:val="none" w:sz="0" w:space="0" w:color="auto"/>
      </w:divBdr>
    </w:div>
    <w:div w:id="830877031">
      <w:bodyDiv w:val="1"/>
      <w:marLeft w:val="0"/>
      <w:marRight w:val="0"/>
      <w:marTop w:val="0"/>
      <w:marBottom w:val="0"/>
      <w:divBdr>
        <w:top w:val="none" w:sz="0" w:space="0" w:color="auto"/>
        <w:left w:val="none" w:sz="0" w:space="0" w:color="auto"/>
        <w:bottom w:val="none" w:sz="0" w:space="0" w:color="auto"/>
        <w:right w:val="none" w:sz="0" w:space="0" w:color="auto"/>
      </w:divBdr>
      <w:divsChild>
        <w:div w:id="373777096">
          <w:marLeft w:val="0"/>
          <w:marRight w:val="0"/>
          <w:marTop w:val="0"/>
          <w:marBottom w:val="240"/>
          <w:divBdr>
            <w:top w:val="none" w:sz="0" w:space="0" w:color="auto"/>
            <w:left w:val="none" w:sz="0" w:space="0" w:color="auto"/>
            <w:bottom w:val="none" w:sz="0" w:space="0" w:color="auto"/>
            <w:right w:val="none" w:sz="0" w:space="0" w:color="auto"/>
          </w:divBdr>
        </w:div>
        <w:div w:id="949968071">
          <w:marLeft w:val="0"/>
          <w:marRight w:val="0"/>
          <w:marTop w:val="0"/>
          <w:marBottom w:val="240"/>
          <w:divBdr>
            <w:top w:val="none" w:sz="0" w:space="0" w:color="auto"/>
            <w:left w:val="none" w:sz="0" w:space="0" w:color="auto"/>
            <w:bottom w:val="none" w:sz="0" w:space="0" w:color="auto"/>
            <w:right w:val="none" w:sz="0" w:space="0" w:color="auto"/>
          </w:divBdr>
        </w:div>
      </w:divsChild>
    </w:div>
    <w:div w:id="839539413">
      <w:bodyDiv w:val="1"/>
      <w:marLeft w:val="0"/>
      <w:marRight w:val="0"/>
      <w:marTop w:val="0"/>
      <w:marBottom w:val="0"/>
      <w:divBdr>
        <w:top w:val="none" w:sz="0" w:space="0" w:color="auto"/>
        <w:left w:val="none" w:sz="0" w:space="0" w:color="auto"/>
        <w:bottom w:val="none" w:sz="0" w:space="0" w:color="auto"/>
        <w:right w:val="none" w:sz="0" w:space="0" w:color="auto"/>
      </w:divBdr>
    </w:div>
    <w:div w:id="841697950">
      <w:bodyDiv w:val="1"/>
      <w:marLeft w:val="0"/>
      <w:marRight w:val="0"/>
      <w:marTop w:val="0"/>
      <w:marBottom w:val="0"/>
      <w:divBdr>
        <w:top w:val="none" w:sz="0" w:space="0" w:color="auto"/>
        <w:left w:val="none" w:sz="0" w:space="0" w:color="auto"/>
        <w:bottom w:val="none" w:sz="0" w:space="0" w:color="auto"/>
        <w:right w:val="none" w:sz="0" w:space="0" w:color="auto"/>
      </w:divBdr>
    </w:div>
    <w:div w:id="848258772">
      <w:bodyDiv w:val="1"/>
      <w:marLeft w:val="0"/>
      <w:marRight w:val="0"/>
      <w:marTop w:val="0"/>
      <w:marBottom w:val="0"/>
      <w:divBdr>
        <w:top w:val="none" w:sz="0" w:space="0" w:color="auto"/>
        <w:left w:val="none" w:sz="0" w:space="0" w:color="auto"/>
        <w:bottom w:val="none" w:sz="0" w:space="0" w:color="auto"/>
        <w:right w:val="none" w:sz="0" w:space="0" w:color="auto"/>
      </w:divBdr>
    </w:div>
    <w:div w:id="853226003">
      <w:bodyDiv w:val="1"/>
      <w:marLeft w:val="0"/>
      <w:marRight w:val="0"/>
      <w:marTop w:val="0"/>
      <w:marBottom w:val="0"/>
      <w:divBdr>
        <w:top w:val="none" w:sz="0" w:space="0" w:color="auto"/>
        <w:left w:val="none" w:sz="0" w:space="0" w:color="auto"/>
        <w:bottom w:val="none" w:sz="0" w:space="0" w:color="auto"/>
        <w:right w:val="none" w:sz="0" w:space="0" w:color="auto"/>
      </w:divBdr>
    </w:div>
    <w:div w:id="859198194">
      <w:bodyDiv w:val="1"/>
      <w:marLeft w:val="0"/>
      <w:marRight w:val="0"/>
      <w:marTop w:val="0"/>
      <w:marBottom w:val="0"/>
      <w:divBdr>
        <w:top w:val="none" w:sz="0" w:space="0" w:color="auto"/>
        <w:left w:val="none" w:sz="0" w:space="0" w:color="auto"/>
        <w:bottom w:val="none" w:sz="0" w:space="0" w:color="auto"/>
        <w:right w:val="none" w:sz="0" w:space="0" w:color="auto"/>
      </w:divBdr>
    </w:div>
    <w:div w:id="862133352">
      <w:bodyDiv w:val="1"/>
      <w:marLeft w:val="0"/>
      <w:marRight w:val="0"/>
      <w:marTop w:val="0"/>
      <w:marBottom w:val="0"/>
      <w:divBdr>
        <w:top w:val="none" w:sz="0" w:space="0" w:color="auto"/>
        <w:left w:val="none" w:sz="0" w:space="0" w:color="auto"/>
        <w:bottom w:val="none" w:sz="0" w:space="0" w:color="auto"/>
        <w:right w:val="none" w:sz="0" w:space="0" w:color="auto"/>
      </w:divBdr>
      <w:divsChild>
        <w:div w:id="482161943">
          <w:marLeft w:val="0"/>
          <w:marRight w:val="0"/>
          <w:marTop w:val="0"/>
          <w:marBottom w:val="0"/>
          <w:divBdr>
            <w:top w:val="none" w:sz="0" w:space="0" w:color="auto"/>
            <w:left w:val="none" w:sz="0" w:space="0" w:color="auto"/>
            <w:bottom w:val="none" w:sz="0" w:space="0" w:color="auto"/>
            <w:right w:val="none" w:sz="0" w:space="0" w:color="auto"/>
          </w:divBdr>
        </w:div>
        <w:div w:id="45105952">
          <w:marLeft w:val="0"/>
          <w:marRight w:val="0"/>
          <w:marTop w:val="0"/>
          <w:marBottom w:val="0"/>
          <w:divBdr>
            <w:top w:val="none" w:sz="0" w:space="0" w:color="auto"/>
            <w:left w:val="none" w:sz="0" w:space="0" w:color="auto"/>
            <w:bottom w:val="none" w:sz="0" w:space="0" w:color="auto"/>
            <w:right w:val="none" w:sz="0" w:space="0" w:color="auto"/>
          </w:divBdr>
          <w:divsChild>
            <w:div w:id="522593669">
              <w:marLeft w:val="180"/>
              <w:marRight w:val="240"/>
              <w:marTop w:val="0"/>
              <w:marBottom w:val="0"/>
              <w:divBdr>
                <w:top w:val="none" w:sz="0" w:space="0" w:color="auto"/>
                <w:left w:val="none" w:sz="0" w:space="0" w:color="auto"/>
                <w:bottom w:val="none" w:sz="0" w:space="0" w:color="auto"/>
                <w:right w:val="none" w:sz="0" w:space="0" w:color="auto"/>
              </w:divBdr>
              <w:divsChild>
                <w:div w:id="155218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671206">
      <w:bodyDiv w:val="1"/>
      <w:marLeft w:val="0"/>
      <w:marRight w:val="0"/>
      <w:marTop w:val="0"/>
      <w:marBottom w:val="0"/>
      <w:divBdr>
        <w:top w:val="none" w:sz="0" w:space="0" w:color="auto"/>
        <w:left w:val="none" w:sz="0" w:space="0" w:color="auto"/>
        <w:bottom w:val="none" w:sz="0" w:space="0" w:color="auto"/>
        <w:right w:val="none" w:sz="0" w:space="0" w:color="auto"/>
      </w:divBdr>
    </w:div>
    <w:div w:id="916086897">
      <w:bodyDiv w:val="1"/>
      <w:marLeft w:val="0"/>
      <w:marRight w:val="0"/>
      <w:marTop w:val="0"/>
      <w:marBottom w:val="0"/>
      <w:divBdr>
        <w:top w:val="none" w:sz="0" w:space="0" w:color="auto"/>
        <w:left w:val="none" w:sz="0" w:space="0" w:color="auto"/>
        <w:bottom w:val="none" w:sz="0" w:space="0" w:color="auto"/>
        <w:right w:val="none" w:sz="0" w:space="0" w:color="auto"/>
      </w:divBdr>
    </w:div>
    <w:div w:id="916132235">
      <w:bodyDiv w:val="1"/>
      <w:marLeft w:val="0"/>
      <w:marRight w:val="0"/>
      <w:marTop w:val="0"/>
      <w:marBottom w:val="0"/>
      <w:divBdr>
        <w:top w:val="none" w:sz="0" w:space="0" w:color="auto"/>
        <w:left w:val="none" w:sz="0" w:space="0" w:color="auto"/>
        <w:bottom w:val="none" w:sz="0" w:space="0" w:color="auto"/>
        <w:right w:val="none" w:sz="0" w:space="0" w:color="auto"/>
      </w:divBdr>
    </w:div>
    <w:div w:id="923345156">
      <w:bodyDiv w:val="1"/>
      <w:marLeft w:val="0"/>
      <w:marRight w:val="0"/>
      <w:marTop w:val="0"/>
      <w:marBottom w:val="0"/>
      <w:divBdr>
        <w:top w:val="none" w:sz="0" w:space="0" w:color="auto"/>
        <w:left w:val="none" w:sz="0" w:space="0" w:color="auto"/>
        <w:bottom w:val="none" w:sz="0" w:space="0" w:color="auto"/>
        <w:right w:val="none" w:sz="0" w:space="0" w:color="auto"/>
      </w:divBdr>
    </w:div>
    <w:div w:id="927693504">
      <w:bodyDiv w:val="1"/>
      <w:marLeft w:val="0"/>
      <w:marRight w:val="0"/>
      <w:marTop w:val="0"/>
      <w:marBottom w:val="0"/>
      <w:divBdr>
        <w:top w:val="none" w:sz="0" w:space="0" w:color="auto"/>
        <w:left w:val="none" w:sz="0" w:space="0" w:color="auto"/>
        <w:bottom w:val="none" w:sz="0" w:space="0" w:color="auto"/>
        <w:right w:val="none" w:sz="0" w:space="0" w:color="auto"/>
      </w:divBdr>
    </w:div>
    <w:div w:id="934754029">
      <w:bodyDiv w:val="1"/>
      <w:marLeft w:val="0"/>
      <w:marRight w:val="0"/>
      <w:marTop w:val="0"/>
      <w:marBottom w:val="0"/>
      <w:divBdr>
        <w:top w:val="none" w:sz="0" w:space="0" w:color="auto"/>
        <w:left w:val="none" w:sz="0" w:space="0" w:color="auto"/>
        <w:bottom w:val="none" w:sz="0" w:space="0" w:color="auto"/>
        <w:right w:val="none" w:sz="0" w:space="0" w:color="auto"/>
      </w:divBdr>
    </w:div>
    <w:div w:id="935403006">
      <w:bodyDiv w:val="1"/>
      <w:marLeft w:val="0"/>
      <w:marRight w:val="0"/>
      <w:marTop w:val="0"/>
      <w:marBottom w:val="0"/>
      <w:divBdr>
        <w:top w:val="none" w:sz="0" w:space="0" w:color="auto"/>
        <w:left w:val="none" w:sz="0" w:space="0" w:color="auto"/>
        <w:bottom w:val="none" w:sz="0" w:space="0" w:color="auto"/>
        <w:right w:val="none" w:sz="0" w:space="0" w:color="auto"/>
      </w:divBdr>
    </w:div>
    <w:div w:id="935478176">
      <w:bodyDiv w:val="1"/>
      <w:marLeft w:val="0"/>
      <w:marRight w:val="0"/>
      <w:marTop w:val="0"/>
      <w:marBottom w:val="0"/>
      <w:divBdr>
        <w:top w:val="none" w:sz="0" w:space="0" w:color="auto"/>
        <w:left w:val="none" w:sz="0" w:space="0" w:color="auto"/>
        <w:bottom w:val="none" w:sz="0" w:space="0" w:color="auto"/>
        <w:right w:val="none" w:sz="0" w:space="0" w:color="auto"/>
      </w:divBdr>
    </w:div>
    <w:div w:id="944077011">
      <w:bodyDiv w:val="1"/>
      <w:marLeft w:val="0"/>
      <w:marRight w:val="0"/>
      <w:marTop w:val="0"/>
      <w:marBottom w:val="0"/>
      <w:divBdr>
        <w:top w:val="none" w:sz="0" w:space="0" w:color="auto"/>
        <w:left w:val="none" w:sz="0" w:space="0" w:color="auto"/>
        <w:bottom w:val="none" w:sz="0" w:space="0" w:color="auto"/>
        <w:right w:val="none" w:sz="0" w:space="0" w:color="auto"/>
      </w:divBdr>
    </w:div>
    <w:div w:id="948049487">
      <w:bodyDiv w:val="1"/>
      <w:marLeft w:val="0"/>
      <w:marRight w:val="0"/>
      <w:marTop w:val="0"/>
      <w:marBottom w:val="0"/>
      <w:divBdr>
        <w:top w:val="none" w:sz="0" w:space="0" w:color="auto"/>
        <w:left w:val="none" w:sz="0" w:space="0" w:color="auto"/>
        <w:bottom w:val="none" w:sz="0" w:space="0" w:color="auto"/>
        <w:right w:val="none" w:sz="0" w:space="0" w:color="auto"/>
      </w:divBdr>
    </w:div>
    <w:div w:id="975178274">
      <w:bodyDiv w:val="1"/>
      <w:marLeft w:val="0"/>
      <w:marRight w:val="0"/>
      <w:marTop w:val="0"/>
      <w:marBottom w:val="0"/>
      <w:divBdr>
        <w:top w:val="none" w:sz="0" w:space="0" w:color="auto"/>
        <w:left w:val="none" w:sz="0" w:space="0" w:color="auto"/>
        <w:bottom w:val="none" w:sz="0" w:space="0" w:color="auto"/>
        <w:right w:val="none" w:sz="0" w:space="0" w:color="auto"/>
      </w:divBdr>
    </w:div>
    <w:div w:id="979194573">
      <w:bodyDiv w:val="1"/>
      <w:marLeft w:val="0"/>
      <w:marRight w:val="0"/>
      <w:marTop w:val="0"/>
      <w:marBottom w:val="0"/>
      <w:divBdr>
        <w:top w:val="none" w:sz="0" w:space="0" w:color="auto"/>
        <w:left w:val="none" w:sz="0" w:space="0" w:color="auto"/>
        <w:bottom w:val="none" w:sz="0" w:space="0" w:color="auto"/>
        <w:right w:val="none" w:sz="0" w:space="0" w:color="auto"/>
      </w:divBdr>
      <w:divsChild>
        <w:div w:id="1602714637">
          <w:marLeft w:val="0"/>
          <w:marRight w:val="0"/>
          <w:marTop w:val="0"/>
          <w:marBottom w:val="0"/>
          <w:divBdr>
            <w:top w:val="none" w:sz="0" w:space="0" w:color="auto"/>
            <w:left w:val="none" w:sz="0" w:space="0" w:color="auto"/>
            <w:bottom w:val="none" w:sz="0" w:space="0" w:color="auto"/>
            <w:right w:val="none" w:sz="0" w:space="0" w:color="auto"/>
          </w:divBdr>
        </w:div>
        <w:div w:id="37904305">
          <w:marLeft w:val="0"/>
          <w:marRight w:val="0"/>
          <w:marTop w:val="0"/>
          <w:marBottom w:val="0"/>
          <w:divBdr>
            <w:top w:val="none" w:sz="0" w:space="0" w:color="auto"/>
            <w:left w:val="none" w:sz="0" w:space="0" w:color="auto"/>
            <w:bottom w:val="none" w:sz="0" w:space="0" w:color="auto"/>
            <w:right w:val="none" w:sz="0" w:space="0" w:color="auto"/>
          </w:divBdr>
          <w:divsChild>
            <w:div w:id="110251050">
              <w:marLeft w:val="180"/>
              <w:marRight w:val="240"/>
              <w:marTop w:val="0"/>
              <w:marBottom w:val="0"/>
              <w:divBdr>
                <w:top w:val="none" w:sz="0" w:space="0" w:color="auto"/>
                <w:left w:val="none" w:sz="0" w:space="0" w:color="auto"/>
                <w:bottom w:val="none" w:sz="0" w:space="0" w:color="auto"/>
                <w:right w:val="none" w:sz="0" w:space="0" w:color="auto"/>
              </w:divBdr>
              <w:divsChild>
                <w:div w:id="69292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3743">
          <w:marLeft w:val="0"/>
          <w:marRight w:val="0"/>
          <w:marTop w:val="0"/>
          <w:marBottom w:val="0"/>
          <w:divBdr>
            <w:top w:val="none" w:sz="0" w:space="0" w:color="auto"/>
            <w:left w:val="none" w:sz="0" w:space="0" w:color="auto"/>
            <w:bottom w:val="none" w:sz="0" w:space="0" w:color="auto"/>
            <w:right w:val="none" w:sz="0" w:space="0" w:color="auto"/>
          </w:divBdr>
          <w:divsChild>
            <w:div w:id="1708290719">
              <w:marLeft w:val="180"/>
              <w:marRight w:val="240"/>
              <w:marTop w:val="0"/>
              <w:marBottom w:val="0"/>
              <w:divBdr>
                <w:top w:val="none" w:sz="0" w:space="0" w:color="auto"/>
                <w:left w:val="none" w:sz="0" w:space="0" w:color="auto"/>
                <w:bottom w:val="none" w:sz="0" w:space="0" w:color="auto"/>
                <w:right w:val="none" w:sz="0" w:space="0" w:color="auto"/>
              </w:divBdr>
              <w:divsChild>
                <w:div w:id="72976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89589">
          <w:marLeft w:val="0"/>
          <w:marRight w:val="0"/>
          <w:marTop w:val="0"/>
          <w:marBottom w:val="0"/>
          <w:divBdr>
            <w:top w:val="none" w:sz="0" w:space="0" w:color="auto"/>
            <w:left w:val="none" w:sz="0" w:space="0" w:color="auto"/>
            <w:bottom w:val="none" w:sz="0" w:space="0" w:color="auto"/>
            <w:right w:val="none" w:sz="0" w:space="0" w:color="auto"/>
          </w:divBdr>
          <w:divsChild>
            <w:div w:id="982544456">
              <w:marLeft w:val="180"/>
              <w:marRight w:val="240"/>
              <w:marTop w:val="0"/>
              <w:marBottom w:val="0"/>
              <w:divBdr>
                <w:top w:val="none" w:sz="0" w:space="0" w:color="auto"/>
                <w:left w:val="none" w:sz="0" w:space="0" w:color="auto"/>
                <w:bottom w:val="none" w:sz="0" w:space="0" w:color="auto"/>
                <w:right w:val="none" w:sz="0" w:space="0" w:color="auto"/>
              </w:divBdr>
              <w:divsChild>
                <w:div w:id="10326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8133">
          <w:marLeft w:val="0"/>
          <w:marRight w:val="0"/>
          <w:marTop w:val="0"/>
          <w:marBottom w:val="0"/>
          <w:divBdr>
            <w:top w:val="none" w:sz="0" w:space="0" w:color="auto"/>
            <w:left w:val="none" w:sz="0" w:space="0" w:color="auto"/>
            <w:bottom w:val="none" w:sz="0" w:space="0" w:color="auto"/>
            <w:right w:val="none" w:sz="0" w:space="0" w:color="auto"/>
          </w:divBdr>
          <w:divsChild>
            <w:div w:id="227376270">
              <w:marLeft w:val="180"/>
              <w:marRight w:val="240"/>
              <w:marTop w:val="0"/>
              <w:marBottom w:val="0"/>
              <w:divBdr>
                <w:top w:val="none" w:sz="0" w:space="0" w:color="auto"/>
                <w:left w:val="none" w:sz="0" w:space="0" w:color="auto"/>
                <w:bottom w:val="none" w:sz="0" w:space="0" w:color="auto"/>
                <w:right w:val="none" w:sz="0" w:space="0" w:color="auto"/>
              </w:divBdr>
              <w:divsChild>
                <w:div w:id="136690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80989">
          <w:marLeft w:val="0"/>
          <w:marRight w:val="0"/>
          <w:marTop w:val="0"/>
          <w:marBottom w:val="0"/>
          <w:divBdr>
            <w:top w:val="none" w:sz="0" w:space="0" w:color="auto"/>
            <w:left w:val="none" w:sz="0" w:space="0" w:color="auto"/>
            <w:bottom w:val="none" w:sz="0" w:space="0" w:color="auto"/>
            <w:right w:val="none" w:sz="0" w:space="0" w:color="auto"/>
          </w:divBdr>
          <w:divsChild>
            <w:div w:id="426657418">
              <w:marLeft w:val="180"/>
              <w:marRight w:val="240"/>
              <w:marTop w:val="0"/>
              <w:marBottom w:val="0"/>
              <w:divBdr>
                <w:top w:val="none" w:sz="0" w:space="0" w:color="auto"/>
                <w:left w:val="none" w:sz="0" w:space="0" w:color="auto"/>
                <w:bottom w:val="none" w:sz="0" w:space="0" w:color="auto"/>
                <w:right w:val="none" w:sz="0" w:space="0" w:color="auto"/>
              </w:divBdr>
              <w:divsChild>
                <w:div w:id="24603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31664">
          <w:marLeft w:val="0"/>
          <w:marRight w:val="0"/>
          <w:marTop w:val="0"/>
          <w:marBottom w:val="0"/>
          <w:divBdr>
            <w:top w:val="none" w:sz="0" w:space="0" w:color="auto"/>
            <w:left w:val="none" w:sz="0" w:space="0" w:color="auto"/>
            <w:bottom w:val="none" w:sz="0" w:space="0" w:color="auto"/>
            <w:right w:val="none" w:sz="0" w:space="0" w:color="auto"/>
          </w:divBdr>
          <w:divsChild>
            <w:div w:id="1675525535">
              <w:marLeft w:val="180"/>
              <w:marRight w:val="240"/>
              <w:marTop w:val="0"/>
              <w:marBottom w:val="0"/>
              <w:divBdr>
                <w:top w:val="none" w:sz="0" w:space="0" w:color="auto"/>
                <w:left w:val="none" w:sz="0" w:space="0" w:color="auto"/>
                <w:bottom w:val="none" w:sz="0" w:space="0" w:color="auto"/>
                <w:right w:val="none" w:sz="0" w:space="0" w:color="auto"/>
              </w:divBdr>
              <w:divsChild>
                <w:div w:id="10869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688685">
      <w:bodyDiv w:val="1"/>
      <w:marLeft w:val="0"/>
      <w:marRight w:val="0"/>
      <w:marTop w:val="0"/>
      <w:marBottom w:val="0"/>
      <w:divBdr>
        <w:top w:val="none" w:sz="0" w:space="0" w:color="auto"/>
        <w:left w:val="none" w:sz="0" w:space="0" w:color="auto"/>
        <w:bottom w:val="none" w:sz="0" w:space="0" w:color="auto"/>
        <w:right w:val="none" w:sz="0" w:space="0" w:color="auto"/>
      </w:divBdr>
    </w:div>
    <w:div w:id="995958053">
      <w:bodyDiv w:val="1"/>
      <w:marLeft w:val="0"/>
      <w:marRight w:val="0"/>
      <w:marTop w:val="0"/>
      <w:marBottom w:val="0"/>
      <w:divBdr>
        <w:top w:val="none" w:sz="0" w:space="0" w:color="auto"/>
        <w:left w:val="none" w:sz="0" w:space="0" w:color="auto"/>
        <w:bottom w:val="none" w:sz="0" w:space="0" w:color="auto"/>
        <w:right w:val="none" w:sz="0" w:space="0" w:color="auto"/>
      </w:divBdr>
    </w:div>
    <w:div w:id="1001616891">
      <w:bodyDiv w:val="1"/>
      <w:marLeft w:val="0"/>
      <w:marRight w:val="0"/>
      <w:marTop w:val="0"/>
      <w:marBottom w:val="0"/>
      <w:divBdr>
        <w:top w:val="none" w:sz="0" w:space="0" w:color="auto"/>
        <w:left w:val="none" w:sz="0" w:space="0" w:color="auto"/>
        <w:bottom w:val="none" w:sz="0" w:space="0" w:color="auto"/>
        <w:right w:val="none" w:sz="0" w:space="0" w:color="auto"/>
      </w:divBdr>
    </w:div>
    <w:div w:id="1009867348">
      <w:bodyDiv w:val="1"/>
      <w:marLeft w:val="0"/>
      <w:marRight w:val="0"/>
      <w:marTop w:val="0"/>
      <w:marBottom w:val="0"/>
      <w:divBdr>
        <w:top w:val="none" w:sz="0" w:space="0" w:color="auto"/>
        <w:left w:val="none" w:sz="0" w:space="0" w:color="auto"/>
        <w:bottom w:val="none" w:sz="0" w:space="0" w:color="auto"/>
        <w:right w:val="none" w:sz="0" w:space="0" w:color="auto"/>
      </w:divBdr>
    </w:div>
    <w:div w:id="1011298599">
      <w:bodyDiv w:val="1"/>
      <w:marLeft w:val="0"/>
      <w:marRight w:val="0"/>
      <w:marTop w:val="0"/>
      <w:marBottom w:val="0"/>
      <w:divBdr>
        <w:top w:val="none" w:sz="0" w:space="0" w:color="auto"/>
        <w:left w:val="none" w:sz="0" w:space="0" w:color="auto"/>
        <w:bottom w:val="none" w:sz="0" w:space="0" w:color="auto"/>
        <w:right w:val="none" w:sz="0" w:space="0" w:color="auto"/>
      </w:divBdr>
    </w:div>
    <w:div w:id="1019743106">
      <w:bodyDiv w:val="1"/>
      <w:marLeft w:val="0"/>
      <w:marRight w:val="0"/>
      <w:marTop w:val="0"/>
      <w:marBottom w:val="0"/>
      <w:divBdr>
        <w:top w:val="none" w:sz="0" w:space="0" w:color="auto"/>
        <w:left w:val="none" w:sz="0" w:space="0" w:color="auto"/>
        <w:bottom w:val="none" w:sz="0" w:space="0" w:color="auto"/>
        <w:right w:val="none" w:sz="0" w:space="0" w:color="auto"/>
      </w:divBdr>
    </w:div>
    <w:div w:id="1022173003">
      <w:bodyDiv w:val="1"/>
      <w:marLeft w:val="0"/>
      <w:marRight w:val="0"/>
      <w:marTop w:val="0"/>
      <w:marBottom w:val="0"/>
      <w:divBdr>
        <w:top w:val="none" w:sz="0" w:space="0" w:color="auto"/>
        <w:left w:val="none" w:sz="0" w:space="0" w:color="auto"/>
        <w:bottom w:val="none" w:sz="0" w:space="0" w:color="auto"/>
        <w:right w:val="none" w:sz="0" w:space="0" w:color="auto"/>
      </w:divBdr>
    </w:div>
    <w:div w:id="1030686598">
      <w:bodyDiv w:val="1"/>
      <w:marLeft w:val="0"/>
      <w:marRight w:val="0"/>
      <w:marTop w:val="0"/>
      <w:marBottom w:val="0"/>
      <w:divBdr>
        <w:top w:val="none" w:sz="0" w:space="0" w:color="auto"/>
        <w:left w:val="none" w:sz="0" w:space="0" w:color="auto"/>
        <w:bottom w:val="none" w:sz="0" w:space="0" w:color="auto"/>
        <w:right w:val="none" w:sz="0" w:space="0" w:color="auto"/>
      </w:divBdr>
    </w:div>
    <w:div w:id="1035354161">
      <w:bodyDiv w:val="1"/>
      <w:marLeft w:val="0"/>
      <w:marRight w:val="0"/>
      <w:marTop w:val="0"/>
      <w:marBottom w:val="0"/>
      <w:divBdr>
        <w:top w:val="none" w:sz="0" w:space="0" w:color="auto"/>
        <w:left w:val="none" w:sz="0" w:space="0" w:color="auto"/>
        <w:bottom w:val="none" w:sz="0" w:space="0" w:color="auto"/>
        <w:right w:val="none" w:sz="0" w:space="0" w:color="auto"/>
      </w:divBdr>
    </w:div>
    <w:div w:id="1043403799">
      <w:bodyDiv w:val="1"/>
      <w:marLeft w:val="0"/>
      <w:marRight w:val="0"/>
      <w:marTop w:val="0"/>
      <w:marBottom w:val="0"/>
      <w:divBdr>
        <w:top w:val="none" w:sz="0" w:space="0" w:color="auto"/>
        <w:left w:val="none" w:sz="0" w:space="0" w:color="auto"/>
        <w:bottom w:val="none" w:sz="0" w:space="0" w:color="auto"/>
        <w:right w:val="none" w:sz="0" w:space="0" w:color="auto"/>
      </w:divBdr>
    </w:div>
    <w:div w:id="1046955592">
      <w:bodyDiv w:val="1"/>
      <w:marLeft w:val="0"/>
      <w:marRight w:val="0"/>
      <w:marTop w:val="0"/>
      <w:marBottom w:val="0"/>
      <w:divBdr>
        <w:top w:val="none" w:sz="0" w:space="0" w:color="auto"/>
        <w:left w:val="none" w:sz="0" w:space="0" w:color="auto"/>
        <w:bottom w:val="none" w:sz="0" w:space="0" w:color="auto"/>
        <w:right w:val="none" w:sz="0" w:space="0" w:color="auto"/>
      </w:divBdr>
    </w:div>
    <w:div w:id="1060518296">
      <w:bodyDiv w:val="1"/>
      <w:marLeft w:val="0"/>
      <w:marRight w:val="0"/>
      <w:marTop w:val="0"/>
      <w:marBottom w:val="0"/>
      <w:divBdr>
        <w:top w:val="none" w:sz="0" w:space="0" w:color="auto"/>
        <w:left w:val="none" w:sz="0" w:space="0" w:color="auto"/>
        <w:bottom w:val="none" w:sz="0" w:space="0" w:color="auto"/>
        <w:right w:val="none" w:sz="0" w:space="0" w:color="auto"/>
      </w:divBdr>
    </w:div>
    <w:div w:id="1060902972">
      <w:bodyDiv w:val="1"/>
      <w:marLeft w:val="0"/>
      <w:marRight w:val="0"/>
      <w:marTop w:val="0"/>
      <w:marBottom w:val="0"/>
      <w:divBdr>
        <w:top w:val="none" w:sz="0" w:space="0" w:color="auto"/>
        <w:left w:val="none" w:sz="0" w:space="0" w:color="auto"/>
        <w:bottom w:val="none" w:sz="0" w:space="0" w:color="auto"/>
        <w:right w:val="none" w:sz="0" w:space="0" w:color="auto"/>
      </w:divBdr>
    </w:div>
    <w:div w:id="1066612248">
      <w:bodyDiv w:val="1"/>
      <w:marLeft w:val="0"/>
      <w:marRight w:val="0"/>
      <w:marTop w:val="0"/>
      <w:marBottom w:val="0"/>
      <w:divBdr>
        <w:top w:val="none" w:sz="0" w:space="0" w:color="auto"/>
        <w:left w:val="none" w:sz="0" w:space="0" w:color="auto"/>
        <w:bottom w:val="none" w:sz="0" w:space="0" w:color="auto"/>
        <w:right w:val="none" w:sz="0" w:space="0" w:color="auto"/>
      </w:divBdr>
    </w:div>
    <w:div w:id="1113210751">
      <w:bodyDiv w:val="1"/>
      <w:marLeft w:val="0"/>
      <w:marRight w:val="0"/>
      <w:marTop w:val="0"/>
      <w:marBottom w:val="0"/>
      <w:divBdr>
        <w:top w:val="none" w:sz="0" w:space="0" w:color="auto"/>
        <w:left w:val="none" w:sz="0" w:space="0" w:color="auto"/>
        <w:bottom w:val="none" w:sz="0" w:space="0" w:color="auto"/>
        <w:right w:val="none" w:sz="0" w:space="0" w:color="auto"/>
      </w:divBdr>
    </w:div>
    <w:div w:id="1117530056">
      <w:bodyDiv w:val="1"/>
      <w:marLeft w:val="0"/>
      <w:marRight w:val="0"/>
      <w:marTop w:val="0"/>
      <w:marBottom w:val="0"/>
      <w:divBdr>
        <w:top w:val="none" w:sz="0" w:space="0" w:color="auto"/>
        <w:left w:val="none" w:sz="0" w:space="0" w:color="auto"/>
        <w:bottom w:val="none" w:sz="0" w:space="0" w:color="auto"/>
        <w:right w:val="none" w:sz="0" w:space="0" w:color="auto"/>
      </w:divBdr>
    </w:div>
    <w:div w:id="1117867455">
      <w:bodyDiv w:val="1"/>
      <w:marLeft w:val="0"/>
      <w:marRight w:val="0"/>
      <w:marTop w:val="0"/>
      <w:marBottom w:val="0"/>
      <w:divBdr>
        <w:top w:val="none" w:sz="0" w:space="0" w:color="auto"/>
        <w:left w:val="none" w:sz="0" w:space="0" w:color="auto"/>
        <w:bottom w:val="none" w:sz="0" w:space="0" w:color="auto"/>
        <w:right w:val="none" w:sz="0" w:space="0" w:color="auto"/>
      </w:divBdr>
      <w:divsChild>
        <w:div w:id="819345257">
          <w:marLeft w:val="0"/>
          <w:marRight w:val="0"/>
          <w:marTop w:val="0"/>
          <w:marBottom w:val="0"/>
          <w:divBdr>
            <w:top w:val="none" w:sz="0" w:space="0" w:color="auto"/>
            <w:left w:val="none" w:sz="0" w:space="0" w:color="auto"/>
            <w:bottom w:val="none" w:sz="0" w:space="0" w:color="auto"/>
            <w:right w:val="none" w:sz="0" w:space="0" w:color="auto"/>
          </w:divBdr>
          <w:divsChild>
            <w:div w:id="12008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41574">
      <w:bodyDiv w:val="1"/>
      <w:marLeft w:val="0"/>
      <w:marRight w:val="0"/>
      <w:marTop w:val="0"/>
      <w:marBottom w:val="0"/>
      <w:divBdr>
        <w:top w:val="none" w:sz="0" w:space="0" w:color="auto"/>
        <w:left w:val="none" w:sz="0" w:space="0" w:color="auto"/>
        <w:bottom w:val="none" w:sz="0" w:space="0" w:color="auto"/>
        <w:right w:val="none" w:sz="0" w:space="0" w:color="auto"/>
      </w:divBdr>
    </w:div>
    <w:div w:id="1130441290">
      <w:bodyDiv w:val="1"/>
      <w:marLeft w:val="0"/>
      <w:marRight w:val="0"/>
      <w:marTop w:val="0"/>
      <w:marBottom w:val="0"/>
      <w:divBdr>
        <w:top w:val="none" w:sz="0" w:space="0" w:color="auto"/>
        <w:left w:val="none" w:sz="0" w:space="0" w:color="auto"/>
        <w:bottom w:val="none" w:sz="0" w:space="0" w:color="auto"/>
        <w:right w:val="none" w:sz="0" w:space="0" w:color="auto"/>
      </w:divBdr>
    </w:div>
    <w:div w:id="1134057126">
      <w:bodyDiv w:val="1"/>
      <w:marLeft w:val="0"/>
      <w:marRight w:val="0"/>
      <w:marTop w:val="0"/>
      <w:marBottom w:val="0"/>
      <w:divBdr>
        <w:top w:val="none" w:sz="0" w:space="0" w:color="auto"/>
        <w:left w:val="none" w:sz="0" w:space="0" w:color="auto"/>
        <w:bottom w:val="none" w:sz="0" w:space="0" w:color="auto"/>
        <w:right w:val="none" w:sz="0" w:space="0" w:color="auto"/>
      </w:divBdr>
    </w:div>
    <w:div w:id="1136030125">
      <w:bodyDiv w:val="1"/>
      <w:marLeft w:val="0"/>
      <w:marRight w:val="0"/>
      <w:marTop w:val="0"/>
      <w:marBottom w:val="0"/>
      <w:divBdr>
        <w:top w:val="none" w:sz="0" w:space="0" w:color="auto"/>
        <w:left w:val="none" w:sz="0" w:space="0" w:color="auto"/>
        <w:bottom w:val="none" w:sz="0" w:space="0" w:color="auto"/>
        <w:right w:val="none" w:sz="0" w:space="0" w:color="auto"/>
      </w:divBdr>
    </w:div>
    <w:div w:id="1139497526">
      <w:bodyDiv w:val="1"/>
      <w:marLeft w:val="0"/>
      <w:marRight w:val="0"/>
      <w:marTop w:val="0"/>
      <w:marBottom w:val="0"/>
      <w:divBdr>
        <w:top w:val="none" w:sz="0" w:space="0" w:color="auto"/>
        <w:left w:val="none" w:sz="0" w:space="0" w:color="auto"/>
        <w:bottom w:val="none" w:sz="0" w:space="0" w:color="auto"/>
        <w:right w:val="none" w:sz="0" w:space="0" w:color="auto"/>
      </w:divBdr>
    </w:div>
    <w:div w:id="1163549038">
      <w:bodyDiv w:val="1"/>
      <w:marLeft w:val="0"/>
      <w:marRight w:val="0"/>
      <w:marTop w:val="0"/>
      <w:marBottom w:val="0"/>
      <w:divBdr>
        <w:top w:val="none" w:sz="0" w:space="0" w:color="auto"/>
        <w:left w:val="none" w:sz="0" w:space="0" w:color="auto"/>
        <w:bottom w:val="none" w:sz="0" w:space="0" w:color="auto"/>
        <w:right w:val="none" w:sz="0" w:space="0" w:color="auto"/>
      </w:divBdr>
    </w:div>
    <w:div w:id="1168521203">
      <w:bodyDiv w:val="1"/>
      <w:marLeft w:val="0"/>
      <w:marRight w:val="0"/>
      <w:marTop w:val="0"/>
      <w:marBottom w:val="0"/>
      <w:divBdr>
        <w:top w:val="none" w:sz="0" w:space="0" w:color="auto"/>
        <w:left w:val="none" w:sz="0" w:space="0" w:color="auto"/>
        <w:bottom w:val="none" w:sz="0" w:space="0" w:color="auto"/>
        <w:right w:val="none" w:sz="0" w:space="0" w:color="auto"/>
      </w:divBdr>
    </w:div>
    <w:div w:id="1181168269">
      <w:bodyDiv w:val="1"/>
      <w:marLeft w:val="0"/>
      <w:marRight w:val="0"/>
      <w:marTop w:val="0"/>
      <w:marBottom w:val="0"/>
      <w:divBdr>
        <w:top w:val="none" w:sz="0" w:space="0" w:color="auto"/>
        <w:left w:val="none" w:sz="0" w:space="0" w:color="auto"/>
        <w:bottom w:val="none" w:sz="0" w:space="0" w:color="auto"/>
        <w:right w:val="none" w:sz="0" w:space="0" w:color="auto"/>
      </w:divBdr>
    </w:div>
    <w:div w:id="1190069261">
      <w:bodyDiv w:val="1"/>
      <w:marLeft w:val="0"/>
      <w:marRight w:val="0"/>
      <w:marTop w:val="0"/>
      <w:marBottom w:val="0"/>
      <w:divBdr>
        <w:top w:val="none" w:sz="0" w:space="0" w:color="auto"/>
        <w:left w:val="none" w:sz="0" w:space="0" w:color="auto"/>
        <w:bottom w:val="none" w:sz="0" w:space="0" w:color="auto"/>
        <w:right w:val="none" w:sz="0" w:space="0" w:color="auto"/>
      </w:divBdr>
    </w:div>
    <w:div w:id="1197623449">
      <w:bodyDiv w:val="1"/>
      <w:marLeft w:val="0"/>
      <w:marRight w:val="0"/>
      <w:marTop w:val="0"/>
      <w:marBottom w:val="0"/>
      <w:divBdr>
        <w:top w:val="none" w:sz="0" w:space="0" w:color="auto"/>
        <w:left w:val="none" w:sz="0" w:space="0" w:color="auto"/>
        <w:bottom w:val="none" w:sz="0" w:space="0" w:color="auto"/>
        <w:right w:val="none" w:sz="0" w:space="0" w:color="auto"/>
      </w:divBdr>
    </w:div>
    <w:div w:id="1209731787">
      <w:bodyDiv w:val="1"/>
      <w:marLeft w:val="0"/>
      <w:marRight w:val="0"/>
      <w:marTop w:val="0"/>
      <w:marBottom w:val="0"/>
      <w:divBdr>
        <w:top w:val="none" w:sz="0" w:space="0" w:color="auto"/>
        <w:left w:val="none" w:sz="0" w:space="0" w:color="auto"/>
        <w:bottom w:val="none" w:sz="0" w:space="0" w:color="auto"/>
        <w:right w:val="none" w:sz="0" w:space="0" w:color="auto"/>
      </w:divBdr>
    </w:div>
    <w:div w:id="1212814789">
      <w:bodyDiv w:val="1"/>
      <w:marLeft w:val="0"/>
      <w:marRight w:val="0"/>
      <w:marTop w:val="0"/>
      <w:marBottom w:val="0"/>
      <w:divBdr>
        <w:top w:val="none" w:sz="0" w:space="0" w:color="auto"/>
        <w:left w:val="none" w:sz="0" w:space="0" w:color="auto"/>
        <w:bottom w:val="none" w:sz="0" w:space="0" w:color="auto"/>
        <w:right w:val="none" w:sz="0" w:space="0" w:color="auto"/>
      </w:divBdr>
    </w:div>
    <w:div w:id="1213425945">
      <w:bodyDiv w:val="1"/>
      <w:marLeft w:val="0"/>
      <w:marRight w:val="0"/>
      <w:marTop w:val="0"/>
      <w:marBottom w:val="0"/>
      <w:divBdr>
        <w:top w:val="none" w:sz="0" w:space="0" w:color="auto"/>
        <w:left w:val="none" w:sz="0" w:space="0" w:color="auto"/>
        <w:bottom w:val="none" w:sz="0" w:space="0" w:color="auto"/>
        <w:right w:val="none" w:sz="0" w:space="0" w:color="auto"/>
      </w:divBdr>
    </w:div>
    <w:div w:id="1229225324">
      <w:bodyDiv w:val="1"/>
      <w:marLeft w:val="0"/>
      <w:marRight w:val="0"/>
      <w:marTop w:val="0"/>
      <w:marBottom w:val="0"/>
      <w:divBdr>
        <w:top w:val="none" w:sz="0" w:space="0" w:color="auto"/>
        <w:left w:val="none" w:sz="0" w:space="0" w:color="auto"/>
        <w:bottom w:val="none" w:sz="0" w:space="0" w:color="auto"/>
        <w:right w:val="none" w:sz="0" w:space="0" w:color="auto"/>
      </w:divBdr>
    </w:div>
    <w:div w:id="1234437102">
      <w:bodyDiv w:val="1"/>
      <w:marLeft w:val="0"/>
      <w:marRight w:val="0"/>
      <w:marTop w:val="0"/>
      <w:marBottom w:val="0"/>
      <w:divBdr>
        <w:top w:val="none" w:sz="0" w:space="0" w:color="auto"/>
        <w:left w:val="none" w:sz="0" w:space="0" w:color="auto"/>
        <w:bottom w:val="none" w:sz="0" w:space="0" w:color="auto"/>
        <w:right w:val="none" w:sz="0" w:space="0" w:color="auto"/>
      </w:divBdr>
      <w:divsChild>
        <w:div w:id="2127041264">
          <w:marLeft w:val="0"/>
          <w:marRight w:val="0"/>
          <w:marTop w:val="0"/>
          <w:marBottom w:val="0"/>
          <w:divBdr>
            <w:top w:val="none" w:sz="0" w:space="0" w:color="auto"/>
            <w:left w:val="none" w:sz="0" w:space="0" w:color="auto"/>
            <w:bottom w:val="none" w:sz="0" w:space="0" w:color="auto"/>
            <w:right w:val="none" w:sz="0" w:space="0" w:color="auto"/>
          </w:divBdr>
        </w:div>
        <w:div w:id="330790346">
          <w:marLeft w:val="0"/>
          <w:marRight w:val="0"/>
          <w:marTop w:val="240"/>
          <w:marBottom w:val="0"/>
          <w:divBdr>
            <w:top w:val="none" w:sz="0" w:space="0" w:color="auto"/>
            <w:left w:val="none" w:sz="0" w:space="0" w:color="auto"/>
            <w:bottom w:val="none" w:sz="0" w:space="0" w:color="auto"/>
            <w:right w:val="none" w:sz="0" w:space="0" w:color="auto"/>
          </w:divBdr>
        </w:div>
      </w:divsChild>
    </w:div>
    <w:div w:id="1239827726">
      <w:bodyDiv w:val="1"/>
      <w:marLeft w:val="0"/>
      <w:marRight w:val="0"/>
      <w:marTop w:val="0"/>
      <w:marBottom w:val="0"/>
      <w:divBdr>
        <w:top w:val="none" w:sz="0" w:space="0" w:color="auto"/>
        <w:left w:val="none" w:sz="0" w:space="0" w:color="auto"/>
        <w:bottom w:val="none" w:sz="0" w:space="0" w:color="auto"/>
        <w:right w:val="none" w:sz="0" w:space="0" w:color="auto"/>
      </w:divBdr>
    </w:div>
    <w:div w:id="1253200534">
      <w:bodyDiv w:val="1"/>
      <w:marLeft w:val="0"/>
      <w:marRight w:val="0"/>
      <w:marTop w:val="0"/>
      <w:marBottom w:val="0"/>
      <w:divBdr>
        <w:top w:val="none" w:sz="0" w:space="0" w:color="auto"/>
        <w:left w:val="none" w:sz="0" w:space="0" w:color="auto"/>
        <w:bottom w:val="none" w:sz="0" w:space="0" w:color="auto"/>
        <w:right w:val="none" w:sz="0" w:space="0" w:color="auto"/>
      </w:divBdr>
    </w:div>
    <w:div w:id="1253586341">
      <w:bodyDiv w:val="1"/>
      <w:marLeft w:val="0"/>
      <w:marRight w:val="0"/>
      <w:marTop w:val="0"/>
      <w:marBottom w:val="0"/>
      <w:divBdr>
        <w:top w:val="none" w:sz="0" w:space="0" w:color="auto"/>
        <w:left w:val="none" w:sz="0" w:space="0" w:color="auto"/>
        <w:bottom w:val="none" w:sz="0" w:space="0" w:color="auto"/>
        <w:right w:val="none" w:sz="0" w:space="0" w:color="auto"/>
      </w:divBdr>
    </w:div>
    <w:div w:id="1264649154">
      <w:bodyDiv w:val="1"/>
      <w:marLeft w:val="0"/>
      <w:marRight w:val="0"/>
      <w:marTop w:val="0"/>
      <w:marBottom w:val="0"/>
      <w:divBdr>
        <w:top w:val="none" w:sz="0" w:space="0" w:color="auto"/>
        <w:left w:val="none" w:sz="0" w:space="0" w:color="auto"/>
        <w:bottom w:val="none" w:sz="0" w:space="0" w:color="auto"/>
        <w:right w:val="none" w:sz="0" w:space="0" w:color="auto"/>
      </w:divBdr>
    </w:div>
    <w:div w:id="1266881420">
      <w:bodyDiv w:val="1"/>
      <w:marLeft w:val="0"/>
      <w:marRight w:val="0"/>
      <w:marTop w:val="0"/>
      <w:marBottom w:val="0"/>
      <w:divBdr>
        <w:top w:val="none" w:sz="0" w:space="0" w:color="auto"/>
        <w:left w:val="none" w:sz="0" w:space="0" w:color="auto"/>
        <w:bottom w:val="none" w:sz="0" w:space="0" w:color="auto"/>
        <w:right w:val="none" w:sz="0" w:space="0" w:color="auto"/>
      </w:divBdr>
    </w:div>
    <w:div w:id="1270042496">
      <w:bodyDiv w:val="1"/>
      <w:marLeft w:val="0"/>
      <w:marRight w:val="0"/>
      <w:marTop w:val="0"/>
      <w:marBottom w:val="0"/>
      <w:divBdr>
        <w:top w:val="none" w:sz="0" w:space="0" w:color="auto"/>
        <w:left w:val="none" w:sz="0" w:space="0" w:color="auto"/>
        <w:bottom w:val="none" w:sz="0" w:space="0" w:color="auto"/>
        <w:right w:val="none" w:sz="0" w:space="0" w:color="auto"/>
      </w:divBdr>
    </w:div>
    <w:div w:id="1275402220">
      <w:bodyDiv w:val="1"/>
      <w:marLeft w:val="0"/>
      <w:marRight w:val="0"/>
      <w:marTop w:val="0"/>
      <w:marBottom w:val="0"/>
      <w:divBdr>
        <w:top w:val="none" w:sz="0" w:space="0" w:color="auto"/>
        <w:left w:val="none" w:sz="0" w:space="0" w:color="auto"/>
        <w:bottom w:val="none" w:sz="0" w:space="0" w:color="auto"/>
        <w:right w:val="none" w:sz="0" w:space="0" w:color="auto"/>
      </w:divBdr>
    </w:div>
    <w:div w:id="1287542297">
      <w:bodyDiv w:val="1"/>
      <w:marLeft w:val="0"/>
      <w:marRight w:val="0"/>
      <w:marTop w:val="0"/>
      <w:marBottom w:val="0"/>
      <w:divBdr>
        <w:top w:val="none" w:sz="0" w:space="0" w:color="auto"/>
        <w:left w:val="none" w:sz="0" w:space="0" w:color="auto"/>
        <w:bottom w:val="none" w:sz="0" w:space="0" w:color="auto"/>
        <w:right w:val="none" w:sz="0" w:space="0" w:color="auto"/>
      </w:divBdr>
      <w:divsChild>
        <w:div w:id="1492717671">
          <w:marLeft w:val="0"/>
          <w:marRight w:val="0"/>
          <w:marTop w:val="0"/>
          <w:marBottom w:val="0"/>
          <w:divBdr>
            <w:top w:val="none" w:sz="0" w:space="0" w:color="auto"/>
            <w:left w:val="none" w:sz="0" w:space="0" w:color="auto"/>
            <w:bottom w:val="none" w:sz="0" w:space="0" w:color="auto"/>
            <w:right w:val="none" w:sz="0" w:space="0" w:color="auto"/>
          </w:divBdr>
        </w:div>
      </w:divsChild>
    </w:div>
    <w:div w:id="1291088341">
      <w:bodyDiv w:val="1"/>
      <w:marLeft w:val="0"/>
      <w:marRight w:val="0"/>
      <w:marTop w:val="0"/>
      <w:marBottom w:val="0"/>
      <w:divBdr>
        <w:top w:val="none" w:sz="0" w:space="0" w:color="auto"/>
        <w:left w:val="none" w:sz="0" w:space="0" w:color="auto"/>
        <w:bottom w:val="none" w:sz="0" w:space="0" w:color="auto"/>
        <w:right w:val="none" w:sz="0" w:space="0" w:color="auto"/>
      </w:divBdr>
    </w:div>
    <w:div w:id="1296716519">
      <w:bodyDiv w:val="1"/>
      <w:marLeft w:val="0"/>
      <w:marRight w:val="0"/>
      <w:marTop w:val="0"/>
      <w:marBottom w:val="0"/>
      <w:divBdr>
        <w:top w:val="none" w:sz="0" w:space="0" w:color="auto"/>
        <w:left w:val="none" w:sz="0" w:space="0" w:color="auto"/>
        <w:bottom w:val="none" w:sz="0" w:space="0" w:color="auto"/>
        <w:right w:val="none" w:sz="0" w:space="0" w:color="auto"/>
      </w:divBdr>
    </w:div>
    <w:div w:id="1296983848">
      <w:bodyDiv w:val="1"/>
      <w:marLeft w:val="0"/>
      <w:marRight w:val="0"/>
      <w:marTop w:val="0"/>
      <w:marBottom w:val="0"/>
      <w:divBdr>
        <w:top w:val="none" w:sz="0" w:space="0" w:color="auto"/>
        <w:left w:val="none" w:sz="0" w:space="0" w:color="auto"/>
        <w:bottom w:val="none" w:sz="0" w:space="0" w:color="auto"/>
        <w:right w:val="none" w:sz="0" w:space="0" w:color="auto"/>
      </w:divBdr>
    </w:div>
    <w:div w:id="1311443685">
      <w:bodyDiv w:val="1"/>
      <w:marLeft w:val="0"/>
      <w:marRight w:val="0"/>
      <w:marTop w:val="0"/>
      <w:marBottom w:val="0"/>
      <w:divBdr>
        <w:top w:val="none" w:sz="0" w:space="0" w:color="auto"/>
        <w:left w:val="none" w:sz="0" w:space="0" w:color="auto"/>
        <w:bottom w:val="none" w:sz="0" w:space="0" w:color="auto"/>
        <w:right w:val="none" w:sz="0" w:space="0" w:color="auto"/>
      </w:divBdr>
      <w:divsChild>
        <w:div w:id="88359239">
          <w:marLeft w:val="0"/>
          <w:marRight w:val="0"/>
          <w:marTop w:val="0"/>
          <w:marBottom w:val="0"/>
          <w:divBdr>
            <w:top w:val="none" w:sz="0" w:space="0" w:color="auto"/>
            <w:left w:val="none" w:sz="0" w:space="0" w:color="auto"/>
            <w:bottom w:val="none" w:sz="0" w:space="0" w:color="auto"/>
            <w:right w:val="none" w:sz="0" w:space="0" w:color="auto"/>
          </w:divBdr>
        </w:div>
        <w:div w:id="1576936745">
          <w:marLeft w:val="0"/>
          <w:marRight w:val="0"/>
          <w:marTop w:val="0"/>
          <w:marBottom w:val="0"/>
          <w:divBdr>
            <w:top w:val="none" w:sz="0" w:space="0" w:color="auto"/>
            <w:left w:val="none" w:sz="0" w:space="0" w:color="auto"/>
            <w:bottom w:val="none" w:sz="0" w:space="0" w:color="auto"/>
            <w:right w:val="none" w:sz="0" w:space="0" w:color="auto"/>
          </w:divBdr>
          <w:divsChild>
            <w:div w:id="1854876270">
              <w:marLeft w:val="180"/>
              <w:marRight w:val="240"/>
              <w:marTop w:val="0"/>
              <w:marBottom w:val="0"/>
              <w:divBdr>
                <w:top w:val="none" w:sz="0" w:space="0" w:color="auto"/>
                <w:left w:val="none" w:sz="0" w:space="0" w:color="auto"/>
                <w:bottom w:val="none" w:sz="0" w:space="0" w:color="auto"/>
                <w:right w:val="none" w:sz="0" w:space="0" w:color="auto"/>
              </w:divBdr>
              <w:divsChild>
                <w:div w:id="13896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831970">
          <w:marLeft w:val="0"/>
          <w:marRight w:val="0"/>
          <w:marTop w:val="0"/>
          <w:marBottom w:val="0"/>
          <w:divBdr>
            <w:top w:val="none" w:sz="0" w:space="0" w:color="auto"/>
            <w:left w:val="none" w:sz="0" w:space="0" w:color="auto"/>
            <w:bottom w:val="none" w:sz="0" w:space="0" w:color="auto"/>
            <w:right w:val="none" w:sz="0" w:space="0" w:color="auto"/>
          </w:divBdr>
          <w:divsChild>
            <w:div w:id="1127048147">
              <w:marLeft w:val="180"/>
              <w:marRight w:val="240"/>
              <w:marTop w:val="0"/>
              <w:marBottom w:val="0"/>
              <w:divBdr>
                <w:top w:val="none" w:sz="0" w:space="0" w:color="auto"/>
                <w:left w:val="none" w:sz="0" w:space="0" w:color="auto"/>
                <w:bottom w:val="none" w:sz="0" w:space="0" w:color="auto"/>
                <w:right w:val="none" w:sz="0" w:space="0" w:color="auto"/>
              </w:divBdr>
              <w:divsChild>
                <w:div w:id="67419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8051">
          <w:marLeft w:val="0"/>
          <w:marRight w:val="0"/>
          <w:marTop w:val="0"/>
          <w:marBottom w:val="0"/>
          <w:divBdr>
            <w:top w:val="none" w:sz="0" w:space="0" w:color="auto"/>
            <w:left w:val="none" w:sz="0" w:space="0" w:color="auto"/>
            <w:bottom w:val="none" w:sz="0" w:space="0" w:color="auto"/>
            <w:right w:val="none" w:sz="0" w:space="0" w:color="auto"/>
          </w:divBdr>
          <w:divsChild>
            <w:div w:id="1020199724">
              <w:marLeft w:val="180"/>
              <w:marRight w:val="240"/>
              <w:marTop w:val="0"/>
              <w:marBottom w:val="0"/>
              <w:divBdr>
                <w:top w:val="none" w:sz="0" w:space="0" w:color="auto"/>
                <w:left w:val="none" w:sz="0" w:space="0" w:color="auto"/>
                <w:bottom w:val="none" w:sz="0" w:space="0" w:color="auto"/>
                <w:right w:val="none" w:sz="0" w:space="0" w:color="auto"/>
              </w:divBdr>
              <w:divsChild>
                <w:div w:id="154405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55212">
          <w:marLeft w:val="0"/>
          <w:marRight w:val="0"/>
          <w:marTop w:val="0"/>
          <w:marBottom w:val="0"/>
          <w:divBdr>
            <w:top w:val="none" w:sz="0" w:space="0" w:color="auto"/>
            <w:left w:val="none" w:sz="0" w:space="0" w:color="auto"/>
            <w:bottom w:val="none" w:sz="0" w:space="0" w:color="auto"/>
            <w:right w:val="none" w:sz="0" w:space="0" w:color="auto"/>
          </w:divBdr>
          <w:divsChild>
            <w:div w:id="912081032">
              <w:marLeft w:val="180"/>
              <w:marRight w:val="240"/>
              <w:marTop w:val="0"/>
              <w:marBottom w:val="0"/>
              <w:divBdr>
                <w:top w:val="none" w:sz="0" w:space="0" w:color="auto"/>
                <w:left w:val="none" w:sz="0" w:space="0" w:color="auto"/>
                <w:bottom w:val="none" w:sz="0" w:space="0" w:color="auto"/>
                <w:right w:val="none" w:sz="0" w:space="0" w:color="auto"/>
              </w:divBdr>
              <w:divsChild>
                <w:div w:id="4244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78019">
          <w:marLeft w:val="0"/>
          <w:marRight w:val="0"/>
          <w:marTop w:val="0"/>
          <w:marBottom w:val="0"/>
          <w:divBdr>
            <w:top w:val="none" w:sz="0" w:space="0" w:color="auto"/>
            <w:left w:val="none" w:sz="0" w:space="0" w:color="auto"/>
            <w:bottom w:val="none" w:sz="0" w:space="0" w:color="auto"/>
            <w:right w:val="none" w:sz="0" w:space="0" w:color="auto"/>
          </w:divBdr>
          <w:divsChild>
            <w:div w:id="1755742087">
              <w:marLeft w:val="180"/>
              <w:marRight w:val="240"/>
              <w:marTop w:val="0"/>
              <w:marBottom w:val="0"/>
              <w:divBdr>
                <w:top w:val="none" w:sz="0" w:space="0" w:color="auto"/>
                <w:left w:val="none" w:sz="0" w:space="0" w:color="auto"/>
                <w:bottom w:val="none" w:sz="0" w:space="0" w:color="auto"/>
                <w:right w:val="none" w:sz="0" w:space="0" w:color="auto"/>
              </w:divBdr>
              <w:divsChild>
                <w:div w:id="31595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7750">
          <w:marLeft w:val="0"/>
          <w:marRight w:val="0"/>
          <w:marTop w:val="0"/>
          <w:marBottom w:val="0"/>
          <w:divBdr>
            <w:top w:val="none" w:sz="0" w:space="0" w:color="auto"/>
            <w:left w:val="none" w:sz="0" w:space="0" w:color="auto"/>
            <w:bottom w:val="none" w:sz="0" w:space="0" w:color="auto"/>
            <w:right w:val="none" w:sz="0" w:space="0" w:color="auto"/>
          </w:divBdr>
          <w:divsChild>
            <w:div w:id="2101245629">
              <w:marLeft w:val="180"/>
              <w:marRight w:val="240"/>
              <w:marTop w:val="0"/>
              <w:marBottom w:val="0"/>
              <w:divBdr>
                <w:top w:val="none" w:sz="0" w:space="0" w:color="auto"/>
                <w:left w:val="none" w:sz="0" w:space="0" w:color="auto"/>
                <w:bottom w:val="none" w:sz="0" w:space="0" w:color="auto"/>
                <w:right w:val="none" w:sz="0" w:space="0" w:color="auto"/>
              </w:divBdr>
              <w:divsChild>
                <w:div w:id="43262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20238">
          <w:marLeft w:val="0"/>
          <w:marRight w:val="0"/>
          <w:marTop w:val="0"/>
          <w:marBottom w:val="0"/>
          <w:divBdr>
            <w:top w:val="none" w:sz="0" w:space="0" w:color="auto"/>
            <w:left w:val="none" w:sz="0" w:space="0" w:color="auto"/>
            <w:bottom w:val="none" w:sz="0" w:space="0" w:color="auto"/>
            <w:right w:val="none" w:sz="0" w:space="0" w:color="auto"/>
          </w:divBdr>
          <w:divsChild>
            <w:div w:id="564724574">
              <w:marLeft w:val="180"/>
              <w:marRight w:val="240"/>
              <w:marTop w:val="0"/>
              <w:marBottom w:val="0"/>
              <w:divBdr>
                <w:top w:val="none" w:sz="0" w:space="0" w:color="auto"/>
                <w:left w:val="none" w:sz="0" w:space="0" w:color="auto"/>
                <w:bottom w:val="none" w:sz="0" w:space="0" w:color="auto"/>
                <w:right w:val="none" w:sz="0" w:space="0" w:color="auto"/>
              </w:divBdr>
              <w:divsChild>
                <w:div w:id="167950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701574">
      <w:bodyDiv w:val="1"/>
      <w:marLeft w:val="0"/>
      <w:marRight w:val="0"/>
      <w:marTop w:val="0"/>
      <w:marBottom w:val="0"/>
      <w:divBdr>
        <w:top w:val="none" w:sz="0" w:space="0" w:color="auto"/>
        <w:left w:val="none" w:sz="0" w:space="0" w:color="auto"/>
        <w:bottom w:val="none" w:sz="0" w:space="0" w:color="auto"/>
        <w:right w:val="none" w:sz="0" w:space="0" w:color="auto"/>
      </w:divBdr>
      <w:divsChild>
        <w:div w:id="293409408">
          <w:marLeft w:val="0"/>
          <w:marRight w:val="0"/>
          <w:marTop w:val="0"/>
          <w:marBottom w:val="0"/>
          <w:divBdr>
            <w:top w:val="none" w:sz="0" w:space="0" w:color="auto"/>
            <w:left w:val="none" w:sz="0" w:space="0" w:color="auto"/>
            <w:bottom w:val="none" w:sz="0" w:space="0" w:color="auto"/>
            <w:right w:val="none" w:sz="0" w:space="0" w:color="auto"/>
          </w:divBdr>
        </w:div>
      </w:divsChild>
    </w:div>
    <w:div w:id="1354839209">
      <w:bodyDiv w:val="1"/>
      <w:marLeft w:val="0"/>
      <w:marRight w:val="0"/>
      <w:marTop w:val="0"/>
      <w:marBottom w:val="0"/>
      <w:divBdr>
        <w:top w:val="none" w:sz="0" w:space="0" w:color="auto"/>
        <w:left w:val="none" w:sz="0" w:space="0" w:color="auto"/>
        <w:bottom w:val="none" w:sz="0" w:space="0" w:color="auto"/>
        <w:right w:val="none" w:sz="0" w:space="0" w:color="auto"/>
      </w:divBdr>
    </w:div>
    <w:div w:id="1363477298">
      <w:bodyDiv w:val="1"/>
      <w:marLeft w:val="0"/>
      <w:marRight w:val="0"/>
      <w:marTop w:val="0"/>
      <w:marBottom w:val="0"/>
      <w:divBdr>
        <w:top w:val="none" w:sz="0" w:space="0" w:color="auto"/>
        <w:left w:val="none" w:sz="0" w:space="0" w:color="auto"/>
        <w:bottom w:val="none" w:sz="0" w:space="0" w:color="auto"/>
        <w:right w:val="none" w:sz="0" w:space="0" w:color="auto"/>
      </w:divBdr>
    </w:div>
    <w:div w:id="1363752591">
      <w:bodyDiv w:val="1"/>
      <w:marLeft w:val="0"/>
      <w:marRight w:val="0"/>
      <w:marTop w:val="0"/>
      <w:marBottom w:val="0"/>
      <w:divBdr>
        <w:top w:val="none" w:sz="0" w:space="0" w:color="auto"/>
        <w:left w:val="none" w:sz="0" w:space="0" w:color="auto"/>
        <w:bottom w:val="none" w:sz="0" w:space="0" w:color="auto"/>
        <w:right w:val="none" w:sz="0" w:space="0" w:color="auto"/>
      </w:divBdr>
    </w:div>
    <w:div w:id="1365053865">
      <w:bodyDiv w:val="1"/>
      <w:marLeft w:val="0"/>
      <w:marRight w:val="0"/>
      <w:marTop w:val="0"/>
      <w:marBottom w:val="0"/>
      <w:divBdr>
        <w:top w:val="none" w:sz="0" w:space="0" w:color="auto"/>
        <w:left w:val="none" w:sz="0" w:space="0" w:color="auto"/>
        <w:bottom w:val="none" w:sz="0" w:space="0" w:color="auto"/>
        <w:right w:val="none" w:sz="0" w:space="0" w:color="auto"/>
      </w:divBdr>
    </w:div>
    <w:div w:id="1366642349">
      <w:bodyDiv w:val="1"/>
      <w:marLeft w:val="0"/>
      <w:marRight w:val="0"/>
      <w:marTop w:val="0"/>
      <w:marBottom w:val="0"/>
      <w:divBdr>
        <w:top w:val="none" w:sz="0" w:space="0" w:color="auto"/>
        <w:left w:val="none" w:sz="0" w:space="0" w:color="auto"/>
        <w:bottom w:val="none" w:sz="0" w:space="0" w:color="auto"/>
        <w:right w:val="none" w:sz="0" w:space="0" w:color="auto"/>
      </w:divBdr>
    </w:div>
    <w:div w:id="1368800820">
      <w:bodyDiv w:val="1"/>
      <w:marLeft w:val="0"/>
      <w:marRight w:val="0"/>
      <w:marTop w:val="0"/>
      <w:marBottom w:val="0"/>
      <w:divBdr>
        <w:top w:val="none" w:sz="0" w:space="0" w:color="auto"/>
        <w:left w:val="none" w:sz="0" w:space="0" w:color="auto"/>
        <w:bottom w:val="none" w:sz="0" w:space="0" w:color="auto"/>
        <w:right w:val="none" w:sz="0" w:space="0" w:color="auto"/>
      </w:divBdr>
    </w:div>
    <w:div w:id="1369524680">
      <w:bodyDiv w:val="1"/>
      <w:marLeft w:val="0"/>
      <w:marRight w:val="0"/>
      <w:marTop w:val="0"/>
      <w:marBottom w:val="0"/>
      <w:divBdr>
        <w:top w:val="none" w:sz="0" w:space="0" w:color="auto"/>
        <w:left w:val="none" w:sz="0" w:space="0" w:color="auto"/>
        <w:bottom w:val="none" w:sz="0" w:space="0" w:color="auto"/>
        <w:right w:val="none" w:sz="0" w:space="0" w:color="auto"/>
      </w:divBdr>
    </w:div>
    <w:div w:id="1374429304">
      <w:bodyDiv w:val="1"/>
      <w:marLeft w:val="0"/>
      <w:marRight w:val="0"/>
      <w:marTop w:val="0"/>
      <w:marBottom w:val="0"/>
      <w:divBdr>
        <w:top w:val="none" w:sz="0" w:space="0" w:color="auto"/>
        <w:left w:val="none" w:sz="0" w:space="0" w:color="auto"/>
        <w:bottom w:val="none" w:sz="0" w:space="0" w:color="auto"/>
        <w:right w:val="none" w:sz="0" w:space="0" w:color="auto"/>
      </w:divBdr>
    </w:div>
    <w:div w:id="1374499606">
      <w:bodyDiv w:val="1"/>
      <w:marLeft w:val="0"/>
      <w:marRight w:val="0"/>
      <w:marTop w:val="0"/>
      <w:marBottom w:val="0"/>
      <w:divBdr>
        <w:top w:val="none" w:sz="0" w:space="0" w:color="auto"/>
        <w:left w:val="none" w:sz="0" w:space="0" w:color="auto"/>
        <w:bottom w:val="none" w:sz="0" w:space="0" w:color="auto"/>
        <w:right w:val="none" w:sz="0" w:space="0" w:color="auto"/>
      </w:divBdr>
      <w:divsChild>
        <w:div w:id="402946135">
          <w:marLeft w:val="0"/>
          <w:marRight w:val="0"/>
          <w:marTop w:val="0"/>
          <w:marBottom w:val="0"/>
          <w:divBdr>
            <w:top w:val="none" w:sz="0" w:space="0" w:color="auto"/>
            <w:left w:val="none" w:sz="0" w:space="0" w:color="auto"/>
            <w:bottom w:val="none" w:sz="0" w:space="0" w:color="auto"/>
            <w:right w:val="none" w:sz="0" w:space="0" w:color="auto"/>
          </w:divBdr>
        </w:div>
      </w:divsChild>
    </w:div>
    <w:div w:id="1388455893">
      <w:bodyDiv w:val="1"/>
      <w:marLeft w:val="0"/>
      <w:marRight w:val="0"/>
      <w:marTop w:val="0"/>
      <w:marBottom w:val="0"/>
      <w:divBdr>
        <w:top w:val="none" w:sz="0" w:space="0" w:color="auto"/>
        <w:left w:val="none" w:sz="0" w:space="0" w:color="auto"/>
        <w:bottom w:val="none" w:sz="0" w:space="0" w:color="auto"/>
        <w:right w:val="none" w:sz="0" w:space="0" w:color="auto"/>
      </w:divBdr>
      <w:divsChild>
        <w:div w:id="1195461436">
          <w:marLeft w:val="0"/>
          <w:marRight w:val="0"/>
          <w:marTop w:val="0"/>
          <w:marBottom w:val="0"/>
          <w:divBdr>
            <w:top w:val="none" w:sz="0" w:space="0" w:color="auto"/>
            <w:left w:val="none" w:sz="0" w:space="0" w:color="auto"/>
            <w:bottom w:val="none" w:sz="0" w:space="0" w:color="auto"/>
            <w:right w:val="none" w:sz="0" w:space="0" w:color="auto"/>
          </w:divBdr>
          <w:divsChild>
            <w:div w:id="929198402">
              <w:marLeft w:val="0"/>
              <w:marRight w:val="0"/>
              <w:marTop w:val="0"/>
              <w:marBottom w:val="0"/>
              <w:divBdr>
                <w:top w:val="none" w:sz="0" w:space="0" w:color="auto"/>
                <w:left w:val="none" w:sz="0" w:space="0" w:color="auto"/>
                <w:bottom w:val="none" w:sz="0" w:space="0" w:color="auto"/>
                <w:right w:val="none" w:sz="0" w:space="0" w:color="auto"/>
              </w:divBdr>
            </w:div>
            <w:div w:id="32855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5544">
      <w:bodyDiv w:val="1"/>
      <w:marLeft w:val="0"/>
      <w:marRight w:val="0"/>
      <w:marTop w:val="0"/>
      <w:marBottom w:val="0"/>
      <w:divBdr>
        <w:top w:val="none" w:sz="0" w:space="0" w:color="auto"/>
        <w:left w:val="none" w:sz="0" w:space="0" w:color="auto"/>
        <w:bottom w:val="none" w:sz="0" w:space="0" w:color="auto"/>
        <w:right w:val="none" w:sz="0" w:space="0" w:color="auto"/>
      </w:divBdr>
    </w:div>
    <w:div w:id="1402829709">
      <w:bodyDiv w:val="1"/>
      <w:marLeft w:val="0"/>
      <w:marRight w:val="0"/>
      <w:marTop w:val="0"/>
      <w:marBottom w:val="0"/>
      <w:divBdr>
        <w:top w:val="none" w:sz="0" w:space="0" w:color="auto"/>
        <w:left w:val="none" w:sz="0" w:space="0" w:color="auto"/>
        <w:bottom w:val="none" w:sz="0" w:space="0" w:color="auto"/>
        <w:right w:val="none" w:sz="0" w:space="0" w:color="auto"/>
      </w:divBdr>
      <w:divsChild>
        <w:div w:id="903292390">
          <w:marLeft w:val="0"/>
          <w:marRight w:val="0"/>
          <w:marTop w:val="0"/>
          <w:marBottom w:val="0"/>
          <w:divBdr>
            <w:top w:val="none" w:sz="0" w:space="0" w:color="auto"/>
            <w:left w:val="none" w:sz="0" w:space="0" w:color="auto"/>
            <w:bottom w:val="none" w:sz="0" w:space="0" w:color="auto"/>
            <w:right w:val="none" w:sz="0" w:space="0" w:color="auto"/>
          </w:divBdr>
        </w:div>
        <w:div w:id="1609001335">
          <w:marLeft w:val="0"/>
          <w:marRight w:val="0"/>
          <w:marTop w:val="0"/>
          <w:marBottom w:val="0"/>
          <w:divBdr>
            <w:top w:val="none" w:sz="0" w:space="0" w:color="auto"/>
            <w:left w:val="none" w:sz="0" w:space="0" w:color="auto"/>
            <w:bottom w:val="none" w:sz="0" w:space="0" w:color="auto"/>
            <w:right w:val="none" w:sz="0" w:space="0" w:color="auto"/>
          </w:divBdr>
          <w:divsChild>
            <w:div w:id="566111891">
              <w:marLeft w:val="180"/>
              <w:marRight w:val="240"/>
              <w:marTop w:val="0"/>
              <w:marBottom w:val="0"/>
              <w:divBdr>
                <w:top w:val="none" w:sz="0" w:space="0" w:color="auto"/>
                <w:left w:val="none" w:sz="0" w:space="0" w:color="auto"/>
                <w:bottom w:val="none" w:sz="0" w:space="0" w:color="auto"/>
                <w:right w:val="none" w:sz="0" w:space="0" w:color="auto"/>
              </w:divBdr>
              <w:divsChild>
                <w:div w:id="185029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71596">
          <w:marLeft w:val="0"/>
          <w:marRight w:val="0"/>
          <w:marTop w:val="0"/>
          <w:marBottom w:val="0"/>
          <w:divBdr>
            <w:top w:val="none" w:sz="0" w:space="0" w:color="auto"/>
            <w:left w:val="none" w:sz="0" w:space="0" w:color="auto"/>
            <w:bottom w:val="none" w:sz="0" w:space="0" w:color="auto"/>
            <w:right w:val="none" w:sz="0" w:space="0" w:color="auto"/>
          </w:divBdr>
          <w:divsChild>
            <w:div w:id="1673021377">
              <w:marLeft w:val="180"/>
              <w:marRight w:val="240"/>
              <w:marTop w:val="0"/>
              <w:marBottom w:val="0"/>
              <w:divBdr>
                <w:top w:val="none" w:sz="0" w:space="0" w:color="auto"/>
                <w:left w:val="none" w:sz="0" w:space="0" w:color="auto"/>
                <w:bottom w:val="none" w:sz="0" w:space="0" w:color="auto"/>
                <w:right w:val="none" w:sz="0" w:space="0" w:color="auto"/>
              </w:divBdr>
              <w:divsChild>
                <w:div w:id="25594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08071">
          <w:marLeft w:val="0"/>
          <w:marRight w:val="0"/>
          <w:marTop w:val="0"/>
          <w:marBottom w:val="0"/>
          <w:divBdr>
            <w:top w:val="none" w:sz="0" w:space="0" w:color="auto"/>
            <w:left w:val="none" w:sz="0" w:space="0" w:color="auto"/>
            <w:bottom w:val="none" w:sz="0" w:space="0" w:color="auto"/>
            <w:right w:val="none" w:sz="0" w:space="0" w:color="auto"/>
          </w:divBdr>
          <w:divsChild>
            <w:div w:id="393050066">
              <w:marLeft w:val="180"/>
              <w:marRight w:val="240"/>
              <w:marTop w:val="0"/>
              <w:marBottom w:val="0"/>
              <w:divBdr>
                <w:top w:val="none" w:sz="0" w:space="0" w:color="auto"/>
                <w:left w:val="none" w:sz="0" w:space="0" w:color="auto"/>
                <w:bottom w:val="none" w:sz="0" w:space="0" w:color="auto"/>
                <w:right w:val="none" w:sz="0" w:space="0" w:color="auto"/>
              </w:divBdr>
              <w:divsChild>
                <w:div w:id="182774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13151">
          <w:marLeft w:val="0"/>
          <w:marRight w:val="0"/>
          <w:marTop w:val="0"/>
          <w:marBottom w:val="0"/>
          <w:divBdr>
            <w:top w:val="none" w:sz="0" w:space="0" w:color="auto"/>
            <w:left w:val="none" w:sz="0" w:space="0" w:color="auto"/>
            <w:bottom w:val="none" w:sz="0" w:space="0" w:color="auto"/>
            <w:right w:val="none" w:sz="0" w:space="0" w:color="auto"/>
          </w:divBdr>
          <w:divsChild>
            <w:div w:id="653945968">
              <w:marLeft w:val="180"/>
              <w:marRight w:val="240"/>
              <w:marTop w:val="0"/>
              <w:marBottom w:val="0"/>
              <w:divBdr>
                <w:top w:val="none" w:sz="0" w:space="0" w:color="auto"/>
                <w:left w:val="none" w:sz="0" w:space="0" w:color="auto"/>
                <w:bottom w:val="none" w:sz="0" w:space="0" w:color="auto"/>
                <w:right w:val="none" w:sz="0" w:space="0" w:color="auto"/>
              </w:divBdr>
              <w:divsChild>
                <w:div w:id="14137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461094">
      <w:bodyDiv w:val="1"/>
      <w:marLeft w:val="0"/>
      <w:marRight w:val="0"/>
      <w:marTop w:val="0"/>
      <w:marBottom w:val="0"/>
      <w:divBdr>
        <w:top w:val="none" w:sz="0" w:space="0" w:color="auto"/>
        <w:left w:val="none" w:sz="0" w:space="0" w:color="auto"/>
        <w:bottom w:val="none" w:sz="0" w:space="0" w:color="auto"/>
        <w:right w:val="none" w:sz="0" w:space="0" w:color="auto"/>
      </w:divBdr>
      <w:divsChild>
        <w:div w:id="1344013693">
          <w:marLeft w:val="0"/>
          <w:marRight w:val="0"/>
          <w:marTop w:val="0"/>
          <w:marBottom w:val="0"/>
          <w:divBdr>
            <w:top w:val="none" w:sz="0" w:space="0" w:color="auto"/>
            <w:left w:val="none" w:sz="0" w:space="0" w:color="auto"/>
            <w:bottom w:val="none" w:sz="0" w:space="0" w:color="auto"/>
            <w:right w:val="none" w:sz="0" w:space="0" w:color="auto"/>
          </w:divBdr>
        </w:div>
        <w:div w:id="2006012950">
          <w:marLeft w:val="0"/>
          <w:marRight w:val="0"/>
          <w:marTop w:val="0"/>
          <w:marBottom w:val="0"/>
          <w:divBdr>
            <w:top w:val="none" w:sz="0" w:space="0" w:color="auto"/>
            <w:left w:val="none" w:sz="0" w:space="0" w:color="auto"/>
            <w:bottom w:val="none" w:sz="0" w:space="0" w:color="auto"/>
            <w:right w:val="none" w:sz="0" w:space="0" w:color="auto"/>
          </w:divBdr>
          <w:divsChild>
            <w:div w:id="2100759746">
              <w:marLeft w:val="180"/>
              <w:marRight w:val="240"/>
              <w:marTop w:val="0"/>
              <w:marBottom w:val="0"/>
              <w:divBdr>
                <w:top w:val="none" w:sz="0" w:space="0" w:color="auto"/>
                <w:left w:val="none" w:sz="0" w:space="0" w:color="auto"/>
                <w:bottom w:val="none" w:sz="0" w:space="0" w:color="auto"/>
                <w:right w:val="none" w:sz="0" w:space="0" w:color="auto"/>
              </w:divBdr>
              <w:divsChild>
                <w:div w:id="6644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73977">
          <w:marLeft w:val="0"/>
          <w:marRight w:val="0"/>
          <w:marTop w:val="0"/>
          <w:marBottom w:val="0"/>
          <w:divBdr>
            <w:top w:val="none" w:sz="0" w:space="0" w:color="auto"/>
            <w:left w:val="none" w:sz="0" w:space="0" w:color="auto"/>
            <w:bottom w:val="none" w:sz="0" w:space="0" w:color="auto"/>
            <w:right w:val="none" w:sz="0" w:space="0" w:color="auto"/>
          </w:divBdr>
          <w:divsChild>
            <w:div w:id="1142965634">
              <w:marLeft w:val="180"/>
              <w:marRight w:val="240"/>
              <w:marTop w:val="0"/>
              <w:marBottom w:val="0"/>
              <w:divBdr>
                <w:top w:val="none" w:sz="0" w:space="0" w:color="auto"/>
                <w:left w:val="none" w:sz="0" w:space="0" w:color="auto"/>
                <w:bottom w:val="none" w:sz="0" w:space="0" w:color="auto"/>
                <w:right w:val="none" w:sz="0" w:space="0" w:color="auto"/>
              </w:divBdr>
              <w:divsChild>
                <w:div w:id="193019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4850">
          <w:marLeft w:val="0"/>
          <w:marRight w:val="0"/>
          <w:marTop w:val="0"/>
          <w:marBottom w:val="0"/>
          <w:divBdr>
            <w:top w:val="none" w:sz="0" w:space="0" w:color="auto"/>
            <w:left w:val="none" w:sz="0" w:space="0" w:color="auto"/>
            <w:bottom w:val="none" w:sz="0" w:space="0" w:color="auto"/>
            <w:right w:val="none" w:sz="0" w:space="0" w:color="auto"/>
          </w:divBdr>
          <w:divsChild>
            <w:div w:id="579995081">
              <w:marLeft w:val="180"/>
              <w:marRight w:val="240"/>
              <w:marTop w:val="0"/>
              <w:marBottom w:val="0"/>
              <w:divBdr>
                <w:top w:val="none" w:sz="0" w:space="0" w:color="auto"/>
                <w:left w:val="none" w:sz="0" w:space="0" w:color="auto"/>
                <w:bottom w:val="none" w:sz="0" w:space="0" w:color="auto"/>
                <w:right w:val="none" w:sz="0" w:space="0" w:color="auto"/>
              </w:divBdr>
              <w:divsChild>
                <w:div w:id="102944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74149">
          <w:marLeft w:val="0"/>
          <w:marRight w:val="0"/>
          <w:marTop w:val="0"/>
          <w:marBottom w:val="0"/>
          <w:divBdr>
            <w:top w:val="none" w:sz="0" w:space="0" w:color="auto"/>
            <w:left w:val="none" w:sz="0" w:space="0" w:color="auto"/>
            <w:bottom w:val="none" w:sz="0" w:space="0" w:color="auto"/>
            <w:right w:val="none" w:sz="0" w:space="0" w:color="auto"/>
          </w:divBdr>
          <w:divsChild>
            <w:div w:id="782843638">
              <w:marLeft w:val="180"/>
              <w:marRight w:val="240"/>
              <w:marTop w:val="0"/>
              <w:marBottom w:val="0"/>
              <w:divBdr>
                <w:top w:val="none" w:sz="0" w:space="0" w:color="auto"/>
                <w:left w:val="none" w:sz="0" w:space="0" w:color="auto"/>
                <w:bottom w:val="none" w:sz="0" w:space="0" w:color="auto"/>
                <w:right w:val="none" w:sz="0" w:space="0" w:color="auto"/>
              </w:divBdr>
              <w:divsChild>
                <w:div w:id="33843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75946">
          <w:marLeft w:val="0"/>
          <w:marRight w:val="0"/>
          <w:marTop w:val="0"/>
          <w:marBottom w:val="0"/>
          <w:divBdr>
            <w:top w:val="none" w:sz="0" w:space="0" w:color="auto"/>
            <w:left w:val="none" w:sz="0" w:space="0" w:color="auto"/>
            <w:bottom w:val="none" w:sz="0" w:space="0" w:color="auto"/>
            <w:right w:val="none" w:sz="0" w:space="0" w:color="auto"/>
          </w:divBdr>
          <w:divsChild>
            <w:div w:id="1571302769">
              <w:marLeft w:val="180"/>
              <w:marRight w:val="240"/>
              <w:marTop w:val="0"/>
              <w:marBottom w:val="0"/>
              <w:divBdr>
                <w:top w:val="none" w:sz="0" w:space="0" w:color="auto"/>
                <w:left w:val="none" w:sz="0" w:space="0" w:color="auto"/>
                <w:bottom w:val="none" w:sz="0" w:space="0" w:color="auto"/>
                <w:right w:val="none" w:sz="0" w:space="0" w:color="auto"/>
              </w:divBdr>
              <w:divsChild>
                <w:div w:id="213517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12635">
          <w:marLeft w:val="0"/>
          <w:marRight w:val="0"/>
          <w:marTop w:val="0"/>
          <w:marBottom w:val="0"/>
          <w:divBdr>
            <w:top w:val="none" w:sz="0" w:space="0" w:color="auto"/>
            <w:left w:val="none" w:sz="0" w:space="0" w:color="auto"/>
            <w:bottom w:val="none" w:sz="0" w:space="0" w:color="auto"/>
            <w:right w:val="none" w:sz="0" w:space="0" w:color="auto"/>
          </w:divBdr>
          <w:divsChild>
            <w:div w:id="1392460600">
              <w:marLeft w:val="180"/>
              <w:marRight w:val="240"/>
              <w:marTop w:val="0"/>
              <w:marBottom w:val="0"/>
              <w:divBdr>
                <w:top w:val="none" w:sz="0" w:space="0" w:color="auto"/>
                <w:left w:val="none" w:sz="0" w:space="0" w:color="auto"/>
                <w:bottom w:val="none" w:sz="0" w:space="0" w:color="auto"/>
                <w:right w:val="none" w:sz="0" w:space="0" w:color="auto"/>
              </w:divBdr>
              <w:divsChild>
                <w:div w:id="124021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56142">
          <w:marLeft w:val="0"/>
          <w:marRight w:val="0"/>
          <w:marTop w:val="0"/>
          <w:marBottom w:val="0"/>
          <w:divBdr>
            <w:top w:val="none" w:sz="0" w:space="0" w:color="auto"/>
            <w:left w:val="none" w:sz="0" w:space="0" w:color="auto"/>
            <w:bottom w:val="none" w:sz="0" w:space="0" w:color="auto"/>
            <w:right w:val="none" w:sz="0" w:space="0" w:color="auto"/>
          </w:divBdr>
          <w:divsChild>
            <w:div w:id="381906503">
              <w:marLeft w:val="180"/>
              <w:marRight w:val="240"/>
              <w:marTop w:val="0"/>
              <w:marBottom w:val="0"/>
              <w:divBdr>
                <w:top w:val="none" w:sz="0" w:space="0" w:color="auto"/>
                <w:left w:val="none" w:sz="0" w:space="0" w:color="auto"/>
                <w:bottom w:val="none" w:sz="0" w:space="0" w:color="auto"/>
                <w:right w:val="none" w:sz="0" w:space="0" w:color="auto"/>
              </w:divBdr>
              <w:divsChild>
                <w:div w:id="11248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5174">
          <w:marLeft w:val="0"/>
          <w:marRight w:val="0"/>
          <w:marTop w:val="0"/>
          <w:marBottom w:val="0"/>
          <w:divBdr>
            <w:top w:val="none" w:sz="0" w:space="0" w:color="auto"/>
            <w:left w:val="none" w:sz="0" w:space="0" w:color="auto"/>
            <w:bottom w:val="none" w:sz="0" w:space="0" w:color="auto"/>
            <w:right w:val="none" w:sz="0" w:space="0" w:color="auto"/>
          </w:divBdr>
          <w:divsChild>
            <w:div w:id="2014263730">
              <w:marLeft w:val="180"/>
              <w:marRight w:val="240"/>
              <w:marTop w:val="0"/>
              <w:marBottom w:val="0"/>
              <w:divBdr>
                <w:top w:val="none" w:sz="0" w:space="0" w:color="auto"/>
                <w:left w:val="none" w:sz="0" w:space="0" w:color="auto"/>
                <w:bottom w:val="none" w:sz="0" w:space="0" w:color="auto"/>
                <w:right w:val="none" w:sz="0" w:space="0" w:color="auto"/>
              </w:divBdr>
              <w:divsChild>
                <w:div w:id="28936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058548">
      <w:bodyDiv w:val="1"/>
      <w:marLeft w:val="0"/>
      <w:marRight w:val="0"/>
      <w:marTop w:val="0"/>
      <w:marBottom w:val="0"/>
      <w:divBdr>
        <w:top w:val="none" w:sz="0" w:space="0" w:color="auto"/>
        <w:left w:val="none" w:sz="0" w:space="0" w:color="auto"/>
        <w:bottom w:val="none" w:sz="0" w:space="0" w:color="auto"/>
        <w:right w:val="none" w:sz="0" w:space="0" w:color="auto"/>
      </w:divBdr>
    </w:div>
    <w:div w:id="1456756607">
      <w:bodyDiv w:val="1"/>
      <w:marLeft w:val="0"/>
      <w:marRight w:val="0"/>
      <w:marTop w:val="0"/>
      <w:marBottom w:val="0"/>
      <w:divBdr>
        <w:top w:val="none" w:sz="0" w:space="0" w:color="auto"/>
        <w:left w:val="none" w:sz="0" w:space="0" w:color="auto"/>
        <w:bottom w:val="none" w:sz="0" w:space="0" w:color="auto"/>
        <w:right w:val="none" w:sz="0" w:space="0" w:color="auto"/>
      </w:divBdr>
    </w:div>
    <w:div w:id="1483277905">
      <w:bodyDiv w:val="1"/>
      <w:marLeft w:val="0"/>
      <w:marRight w:val="0"/>
      <w:marTop w:val="0"/>
      <w:marBottom w:val="0"/>
      <w:divBdr>
        <w:top w:val="none" w:sz="0" w:space="0" w:color="auto"/>
        <w:left w:val="none" w:sz="0" w:space="0" w:color="auto"/>
        <w:bottom w:val="none" w:sz="0" w:space="0" w:color="auto"/>
        <w:right w:val="none" w:sz="0" w:space="0" w:color="auto"/>
      </w:divBdr>
    </w:div>
    <w:div w:id="1488015922">
      <w:bodyDiv w:val="1"/>
      <w:marLeft w:val="0"/>
      <w:marRight w:val="0"/>
      <w:marTop w:val="0"/>
      <w:marBottom w:val="0"/>
      <w:divBdr>
        <w:top w:val="none" w:sz="0" w:space="0" w:color="auto"/>
        <w:left w:val="none" w:sz="0" w:space="0" w:color="auto"/>
        <w:bottom w:val="none" w:sz="0" w:space="0" w:color="auto"/>
        <w:right w:val="none" w:sz="0" w:space="0" w:color="auto"/>
      </w:divBdr>
      <w:divsChild>
        <w:div w:id="1151337164">
          <w:marLeft w:val="0"/>
          <w:marRight w:val="0"/>
          <w:marTop w:val="0"/>
          <w:marBottom w:val="0"/>
          <w:divBdr>
            <w:top w:val="none" w:sz="0" w:space="0" w:color="auto"/>
            <w:left w:val="none" w:sz="0" w:space="0" w:color="auto"/>
            <w:bottom w:val="none" w:sz="0" w:space="0" w:color="auto"/>
            <w:right w:val="none" w:sz="0" w:space="0" w:color="auto"/>
          </w:divBdr>
        </w:div>
      </w:divsChild>
    </w:div>
    <w:div w:id="1489858831">
      <w:bodyDiv w:val="1"/>
      <w:marLeft w:val="0"/>
      <w:marRight w:val="0"/>
      <w:marTop w:val="0"/>
      <w:marBottom w:val="0"/>
      <w:divBdr>
        <w:top w:val="none" w:sz="0" w:space="0" w:color="auto"/>
        <w:left w:val="none" w:sz="0" w:space="0" w:color="auto"/>
        <w:bottom w:val="none" w:sz="0" w:space="0" w:color="auto"/>
        <w:right w:val="none" w:sz="0" w:space="0" w:color="auto"/>
      </w:divBdr>
    </w:div>
    <w:div w:id="1493838946">
      <w:bodyDiv w:val="1"/>
      <w:marLeft w:val="0"/>
      <w:marRight w:val="0"/>
      <w:marTop w:val="0"/>
      <w:marBottom w:val="0"/>
      <w:divBdr>
        <w:top w:val="none" w:sz="0" w:space="0" w:color="auto"/>
        <w:left w:val="none" w:sz="0" w:space="0" w:color="auto"/>
        <w:bottom w:val="none" w:sz="0" w:space="0" w:color="auto"/>
        <w:right w:val="none" w:sz="0" w:space="0" w:color="auto"/>
      </w:divBdr>
    </w:div>
    <w:div w:id="1493988866">
      <w:bodyDiv w:val="1"/>
      <w:marLeft w:val="0"/>
      <w:marRight w:val="0"/>
      <w:marTop w:val="0"/>
      <w:marBottom w:val="0"/>
      <w:divBdr>
        <w:top w:val="none" w:sz="0" w:space="0" w:color="auto"/>
        <w:left w:val="none" w:sz="0" w:space="0" w:color="auto"/>
        <w:bottom w:val="none" w:sz="0" w:space="0" w:color="auto"/>
        <w:right w:val="none" w:sz="0" w:space="0" w:color="auto"/>
      </w:divBdr>
    </w:div>
    <w:div w:id="1494567648">
      <w:bodyDiv w:val="1"/>
      <w:marLeft w:val="0"/>
      <w:marRight w:val="0"/>
      <w:marTop w:val="0"/>
      <w:marBottom w:val="0"/>
      <w:divBdr>
        <w:top w:val="none" w:sz="0" w:space="0" w:color="auto"/>
        <w:left w:val="none" w:sz="0" w:space="0" w:color="auto"/>
        <w:bottom w:val="none" w:sz="0" w:space="0" w:color="auto"/>
        <w:right w:val="none" w:sz="0" w:space="0" w:color="auto"/>
      </w:divBdr>
    </w:div>
    <w:div w:id="1496192171">
      <w:bodyDiv w:val="1"/>
      <w:marLeft w:val="0"/>
      <w:marRight w:val="0"/>
      <w:marTop w:val="0"/>
      <w:marBottom w:val="0"/>
      <w:divBdr>
        <w:top w:val="none" w:sz="0" w:space="0" w:color="auto"/>
        <w:left w:val="none" w:sz="0" w:space="0" w:color="auto"/>
        <w:bottom w:val="none" w:sz="0" w:space="0" w:color="auto"/>
        <w:right w:val="none" w:sz="0" w:space="0" w:color="auto"/>
      </w:divBdr>
    </w:div>
    <w:div w:id="1500458605">
      <w:bodyDiv w:val="1"/>
      <w:marLeft w:val="0"/>
      <w:marRight w:val="0"/>
      <w:marTop w:val="0"/>
      <w:marBottom w:val="0"/>
      <w:divBdr>
        <w:top w:val="none" w:sz="0" w:space="0" w:color="auto"/>
        <w:left w:val="none" w:sz="0" w:space="0" w:color="auto"/>
        <w:bottom w:val="none" w:sz="0" w:space="0" w:color="auto"/>
        <w:right w:val="none" w:sz="0" w:space="0" w:color="auto"/>
      </w:divBdr>
    </w:div>
    <w:div w:id="1502894401">
      <w:bodyDiv w:val="1"/>
      <w:marLeft w:val="0"/>
      <w:marRight w:val="0"/>
      <w:marTop w:val="0"/>
      <w:marBottom w:val="0"/>
      <w:divBdr>
        <w:top w:val="none" w:sz="0" w:space="0" w:color="auto"/>
        <w:left w:val="none" w:sz="0" w:space="0" w:color="auto"/>
        <w:bottom w:val="none" w:sz="0" w:space="0" w:color="auto"/>
        <w:right w:val="none" w:sz="0" w:space="0" w:color="auto"/>
      </w:divBdr>
      <w:divsChild>
        <w:div w:id="387849530">
          <w:marLeft w:val="0"/>
          <w:marRight w:val="0"/>
          <w:marTop w:val="0"/>
          <w:marBottom w:val="0"/>
          <w:divBdr>
            <w:top w:val="none" w:sz="0" w:space="0" w:color="auto"/>
            <w:left w:val="none" w:sz="0" w:space="0" w:color="auto"/>
            <w:bottom w:val="none" w:sz="0" w:space="0" w:color="auto"/>
            <w:right w:val="none" w:sz="0" w:space="0" w:color="auto"/>
          </w:divBdr>
        </w:div>
      </w:divsChild>
    </w:div>
    <w:div w:id="1503007656">
      <w:bodyDiv w:val="1"/>
      <w:marLeft w:val="0"/>
      <w:marRight w:val="0"/>
      <w:marTop w:val="0"/>
      <w:marBottom w:val="0"/>
      <w:divBdr>
        <w:top w:val="none" w:sz="0" w:space="0" w:color="auto"/>
        <w:left w:val="none" w:sz="0" w:space="0" w:color="auto"/>
        <w:bottom w:val="none" w:sz="0" w:space="0" w:color="auto"/>
        <w:right w:val="none" w:sz="0" w:space="0" w:color="auto"/>
      </w:divBdr>
    </w:div>
    <w:div w:id="1519346189">
      <w:bodyDiv w:val="1"/>
      <w:marLeft w:val="0"/>
      <w:marRight w:val="0"/>
      <w:marTop w:val="0"/>
      <w:marBottom w:val="0"/>
      <w:divBdr>
        <w:top w:val="none" w:sz="0" w:space="0" w:color="auto"/>
        <w:left w:val="none" w:sz="0" w:space="0" w:color="auto"/>
        <w:bottom w:val="none" w:sz="0" w:space="0" w:color="auto"/>
        <w:right w:val="none" w:sz="0" w:space="0" w:color="auto"/>
      </w:divBdr>
    </w:div>
    <w:div w:id="1553538658">
      <w:bodyDiv w:val="1"/>
      <w:marLeft w:val="0"/>
      <w:marRight w:val="0"/>
      <w:marTop w:val="0"/>
      <w:marBottom w:val="0"/>
      <w:divBdr>
        <w:top w:val="none" w:sz="0" w:space="0" w:color="auto"/>
        <w:left w:val="none" w:sz="0" w:space="0" w:color="auto"/>
        <w:bottom w:val="none" w:sz="0" w:space="0" w:color="auto"/>
        <w:right w:val="none" w:sz="0" w:space="0" w:color="auto"/>
      </w:divBdr>
    </w:div>
    <w:div w:id="1556963330">
      <w:bodyDiv w:val="1"/>
      <w:marLeft w:val="0"/>
      <w:marRight w:val="0"/>
      <w:marTop w:val="0"/>
      <w:marBottom w:val="0"/>
      <w:divBdr>
        <w:top w:val="none" w:sz="0" w:space="0" w:color="auto"/>
        <w:left w:val="none" w:sz="0" w:space="0" w:color="auto"/>
        <w:bottom w:val="none" w:sz="0" w:space="0" w:color="auto"/>
        <w:right w:val="none" w:sz="0" w:space="0" w:color="auto"/>
      </w:divBdr>
    </w:div>
    <w:div w:id="1560289809">
      <w:bodyDiv w:val="1"/>
      <w:marLeft w:val="0"/>
      <w:marRight w:val="0"/>
      <w:marTop w:val="0"/>
      <w:marBottom w:val="0"/>
      <w:divBdr>
        <w:top w:val="none" w:sz="0" w:space="0" w:color="auto"/>
        <w:left w:val="none" w:sz="0" w:space="0" w:color="auto"/>
        <w:bottom w:val="none" w:sz="0" w:space="0" w:color="auto"/>
        <w:right w:val="none" w:sz="0" w:space="0" w:color="auto"/>
      </w:divBdr>
    </w:div>
    <w:div w:id="1586956682">
      <w:bodyDiv w:val="1"/>
      <w:marLeft w:val="0"/>
      <w:marRight w:val="0"/>
      <w:marTop w:val="0"/>
      <w:marBottom w:val="0"/>
      <w:divBdr>
        <w:top w:val="none" w:sz="0" w:space="0" w:color="auto"/>
        <w:left w:val="none" w:sz="0" w:space="0" w:color="auto"/>
        <w:bottom w:val="none" w:sz="0" w:space="0" w:color="auto"/>
        <w:right w:val="none" w:sz="0" w:space="0" w:color="auto"/>
      </w:divBdr>
    </w:div>
    <w:div w:id="1590578949">
      <w:bodyDiv w:val="1"/>
      <w:marLeft w:val="0"/>
      <w:marRight w:val="0"/>
      <w:marTop w:val="0"/>
      <w:marBottom w:val="0"/>
      <w:divBdr>
        <w:top w:val="none" w:sz="0" w:space="0" w:color="auto"/>
        <w:left w:val="none" w:sz="0" w:space="0" w:color="auto"/>
        <w:bottom w:val="none" w:sz="0" w:space="0" w:color="auto"/>
        <w:right w:val="none" w:sz="0" w:space="0" w:color="auto"/>
      </w:divBdr>
    </w:div>
    <w:div w:id="1592348581">
      <w:bodyDiv w:val="1"/>
      <w:marLeft w:val="0"/>
      <w:marRight w:val="0"/>
      <w:marTop w:val="0"/>
      <w:marBottom w:val="0"/>
      <w:divBdr>
        <w:top w:val="none" w:sz="0" w:space="0" w:color="auto"/>
        <w:left w:val="none" w:sz="0" w:space="0" w:color="auto"/>
        <w:bottom w:val="none" w:sz="0" w:space="0" w:color="auto"/>
        <w:right w:val="none" w:sz="0" w:space="0" w:color="auto"/>
      </w:divBdr>
    </w:div>
    <w:div w:id="1602951804">
      <w:bodyDiv w:val="1"/>
      <w:marLeft w:val="0"/>
      <w:marRight w:val="0"/>
      <w:marTop w:val="0"/>
      <w:marBottom w:val="0"/>
      <w:divBdr>
        <w:top w:val="none" w:sz="0" w:space="0" w:color="auto"/>
        <w:left w:val="none" w:sz="0" w:space="0" w:color="auto"/>
        <w:bottom w:val="none" w:sz="0" w:space="0" w:color="auto"/>
        <w:right w:val="none" w:sz="0" w:space="0" w:color="auto"/>
      </w:divBdr>
    </w:div>
    <w:div w:id="1605117382">
      <w:bodyDiv w:val="1"/>
      <w:marLeft w:val="0"/>
      <w:marRight w:val="0"/>
      <w:marTop w:val="0"/>
      <w:marBottom w:val="0"/>
      <w:divBdr>
        <w:top w:val="none" w:sz="0" w:space="0" w:color="auto"/>
        <w:left w:val="none" w:sz="0" w:space="0" w:color="auto"/>
        <w:bottom w:val="none" w:sz="0" w:space="0" w:color="auto"/>
        <w:right w:val="none" w:sz="0" w:space="0" w:color="auto"/>
      </w:divBdr>
    </w:div>
    <w:div w:id="1621178762">
      <w:bodyDiv w:val="1"/>
      <w:marLeft w:val="0"/>
      <w:marRight w:val="0"/>
      <w:marTop w:val="0"/>
      <w:marBottom w:val="0"/>
      <w:divBdr>
        <w:top w:val="none" w:sz="0" w:space="0" w:color="auto"/>
        <w:left w:val="none" w:sz="0" w:space="0" w:color="auto"/>
        <w:bottom w:val="none" w:sz="0" w:space="0" w:color="auto"/>
        <w:right w:val="none" w:sz="0" w:space="0" w:color="auto"/>
      </w:divBdr>
      <w:divsChild>
        <w:div w:id="1877347279">
          <w:marLeft w:val="0"/>
          <w:marRight w:val="0"/>
          <w:marTop w:val="0"/>
          <w:marBottom w:val="0"/>
          <w:divBdr>
            <w:top w:val="none" w:sz="0" w:space="0" w:color="auto"/>
            <w:left w:val="none" w:sz="0" w:space="0" w:color="auto"/>
            <w:bottom w:val="none" w:sz="0" w:space="0" w:color="auto"/>
            <w:right w:val="none" w:sz="0" w:space="0" w:color="auto"/>
          </w:divBdr>
        </w:div>
        <w:div w:id="1597516757">
          <w:marLeft w:val="0"/>
          <w:marRight w:val="0"/>
          <w:marTop w:val="0"/>
          <w:marBottom w:val="0"/>
          <w:divBdr>
            <w:top w:val="none" w:sz="0" w:space="0" w:color="auto"/>
            <w:left w:val="none" w:sz="0" w:space="0" w:color="auto"/>
            <w:bottom w:val="none" w:sz="0" w:space="0" w:color="auto"/>
            <w:right w:val="none" w:sz="0" w:space="0" w:color="auto"/>
          </w:divBdr>
          <w:divsChild>
            <w:div w:id="944920534">
              <w:marLeft w:val="180"/>
              <w:marRight w:val="240"/>
              <w:marTop w:val="0"/>
              <w:marBottom w:val="0"/>
              <w:divBdr>
                <w:top w:val="none" w:sz="0" w:space="0" w:color="auto"/>
                <w:left w:val="none" w:sz="0" w:space="0" w:color="auto"/>
                <w:bottom w:val="none" w:sz="0" w:space="0" w:color="auto"/>
                <w:right w:val="none" w:sz="0" w:space="0" w:color="auto"/>
              </w:divBdr>
              <w:divsChild>
                <w:div w:id="4962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52925">
          <w:marLeft w:val="0"/>
          <w:marRight w:val="0"/>
          <w:marTop w:val="0"/>
          <w:marBottom w:val="0"/>
          <w:divBdr>
            <w:top w:val="none" w:sz="0" w:space="0" w:color="auto"/>
            <w:left w:val="none" w:sz="0" w:space="0" w:color="auto"/>
            <w:bottom w:val="none" w:sz="0" w:space="0" w:color="auto"/>
            <w:right w:val="none" w:sz="0" w:space="0" w:color="auto"/>
          </w:divBdr>
          <w:divsChild>
            <w:div w:id="1917666557">
              <w:marLeft w:val="180"/>
              <w:marRight w:val="240"/>
              <w:marTop w:val="0"/>
              <w:marBottom w:val="0"/>
              <w:divBdr>
                <w:top w:val="none" w:sz="0" w:space="0" w:color="auto"/>
                <w:left w:val="none" w:sz="0" w:space="0" w:color="auto"/>
                <w:bottom w:val="none" w:sz="0" w:space="0" w:color="auto"/>
                <w:right w:val="none" w:sz="0" w:space="0" w:color="auto"/>
              </w:divBdr>
              <w:divsChild>
                <w:div w:id="59875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01783">
          <w:marLeft w:val="0"/>
          <w:marRight w:val="0"/>
          <w:marTop w:val="0"/>
          <w:marBottom w:val="0"/>
          <w:divBdr>
            <w:top w:val="none" w:sz="0" w:space="0" w:color="auto"/>
            <w:left w:val="none" w:sz="0" w:space="0" w:color="auto"/>
            <w:bottom w:val="none" w:sz="0" w:space="0" w:color="auto"/>
            <w:right w:val="none" w:sz="0" w:space="0" w:color="auto"/>
          </w:divBdr>
          <w:divsChild>
            <w:div w:id="1177118598">
              <w:marLeft w:val="180"/>
              <w:marRight w:val="240"/>
              <w:marTop w:val="0"/>
              <w:marBottom w:val="0"/>
              <w:divBdr>
                <w:top w:val="none" w:sz="0" w:space="0" w:color="auto"/>
                <w:left w:val="none" w:sz="0" w:space="0" w:color="auto"/>
                <w:bottom w:val="none" w:sz="0" w:space="0" w:color="auto"/>
                <w:right w:val="none" w:sz="0" w:space="0" w:color="auto"/>
              </w:divBdr>
              <w:divsChild>
                <w:div w:id="39099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9413">
          <w:marLeft w:val="0"/>
          <w:marRight w:val="0"/>
          <w:marTop w:val="0"/>
          <w:marBottom w:val="0"/>
          <w:divBdr>
            <w:top w:val="none" w:sz="0" w:space="0" w:color="auto"/>
            <w:left w:val="none" w:sz="0" w:space="0" w:color="auto"/>
            <w:bottom w:val="none" w:sz="0" w:space="0" w:color="auto"/>
            <w:right w:val="none" w:sz="0" w:space="0" w:color="auto"/>
          </w:divBdr>
          <w:divsChild>
            <w:div w:id="1799840450">
              <w:marLeft w:val="180"/>
              <w:marRight w:val="240"/>
              <w:marTop w:val="0"/>
              <w:marBottom w:val="0"/>
              <w:divBdr>
                <w:top w:val="none" w:sz="0" w:space="0" w:color="auto"/>
                <w:left w:val="none" w:sz="0" w:space="0" w:color="auto"/>
                <w:bottom w:val="none" w:sz="0" w:space="0" w:color="auto"/>
                <w:right w:val="none" w:sz="0" w:space="0" w:color="auto"/>
              </w:divBdr>
              <w:divsChild>
                <w:div w:id="22361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69645">
          <w:marLeft w:val="0"/>
          <w:marRight w:val="0"/>
          <w:marTop w:val="0"/>
          <w:marBottom w:val="0"/>
          <w:divBdr>
            <w:top w:val="none" w:sz="0" w:space="0" w:color="auto"/>
            <w:left w:val="none" w:sz="0" w:space="0" w:color="auto"/>
            <w:bottom w:val="none" w:sz="0" w:space="0" w:color="auto"/>
            <w:right w:val="none" w:sz="0" w:space="0" w:color="auto"/>
          </w:divBdr>
          <w:divsChild>
            <w:div w:id="595139956">
              <w:marLeft w:val="180"/>
              <w:marRight w:val="240"/>
              <w:marTop w:val="0"/>
              <w:marBottom w:val="0"/>
              <w:divBdr>
                <w:top w:val="none" w:sz="0" w:space="0" w:color="auto"/>
                <w:left w:val="none" w:sz="0" w:space="0" w:color="auto"/>
                <w:bottom w:val="none" w:sz="0" w:space="0" w:color="auto"/>
                <w:right w:val="none" w:sz="0" w:space="0" w:color="auto"/>
              </w:divBdr>
              <w:divsChild>
                <w:div w:id="48983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6114">
          <w:marLeft w:val="0"/>
          <w:marRight w:val="0"/>
          <w:marTop w:val="0"/>
          <w:marBottom w:val="0"/>
          <w:divBdr>
            <w:top w:val="none" w:sz="0" w:space="0" w:color="auto"/>
            <w:left w:val="none" w:sz="0" w:space="0" w:color="auto"/>
            <w:bottom w:val="none" w:sz="0" w:space="0" w:color="auto"/>
            <w:right w:val="none" w:sz="0" w:space="0" w:color="auto"/>
          </w:divBdr>
          <w:divsChild>
            <w:div w:id="465467770">
              <w:marLeft w:val="180"/>
              <w:marRight w:val="240"/>
              <w:marTop w:val="0"/>
              <w:marBottom w:val="0"/>
              <w:divBdr>
                <w:top w:val="none" w:sz="0" w:space="0" w:color="auto"/>
                <w:left w:val="none" w:sz="0" w:space="0" w:color="auto"/>
                <w:bottom w:val="none" w:sz="0" w:space="0" w:color="auto"/>
                <w:right w:val="none" w:sz="0" w:space="0" w:color="auto"/>
              </w:divBdr>
              <w:divsChild>
                <w:div w:id="191327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10707">
          <w:marLeft w:val="0"/>
          <w:marRight w:val="0"/>
          <w:marTop w:val="0"/>
          <w:marBottom w:val="0"/>
          <w:divBdr>
            <w:top w:val="none" w:sz="0" w:space="0" w:color="auto"/>
            <w:left w:val="none" w:sz="0" w:space="0" w:color="auto"/>
            <w:bottom w:val="none" w:sz="0" w:space="0" w:color="auto"/>
            <w:right w:val="none" w:sz="0" w:space="0" w:color="auto"/>
          </w:divBdr>
          <w:divsChild>
            <w:div w:id="912590566">
              <w:marLeft w:val="180"/>
              <w:marRight w:val="240"/>
              <w:marTop w:val="0"/>
              <w:marBottom w:val="0"/>
              <w:divBdr>
                <w:top w:val="none" w:sz="0" w:space="0" w:color="auto"/>
                <w:left w:val="none" w:sz="0" w:space="0" w:color="auto"/>
                <w:bottom w:val="none" w:sz="0" w:space="0" w:color="auto"/>
                <w:right w:val="none" w:sz="0" w:space="0" w:color="auto"/>
              </w:divBdr>
              <w:divsChild>
                <w:div w:id="158236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9190">
          <w:marLeft w:val="0"/>
          <w:marRight w:val="0"/>
          <w:marTop w:val="0"/>
          <w:marBottom w:val="0"/>
          <w:divBdr>
            <w:top w:val="none" w:sz="0" w:space="0" w:color="auto"/>
            <w:left w:val="none" w:sz="0" w:space="0" w:color="auto"/>
            <w:bottom w:val="none" w:sz="0" w:space="0" w:color="auto"/>
            <w:right w:val="none" w:sz="0" w:space="0" w:color="auto"/>
          </w:divBdr>
          <w:divsChild>
            <w:div w:id="617490949">
              <w:marLeft w:val="180"/>
              <w:marRight w:val="240"/>
              <w:marTop w:val="0"/>
              <w:marBottom w:val="0"/>
              <w:divBdr>
                <w:top w:val="none" w:sz="0" w:space="0" w:color="auto"/>
                <w:left w:val="none" w:sz="0" w:space="0" w:color="auto"/>
                <w:bottom w:val="none" w:sz="0" w:space="0" w:color="auto"/>
                <w:right w:val="none" w:sz="0" w:space="0" w:color="auto"/>
              </w:divBdr>
              <w:divsChild>
                <w:div w:id="42986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96445">
      <w:bodyDiv w:val="1"/>
      <w:marLeft w:val="0"/>
      <w:marRight w:val="0"/>
      <w:marTop w:val="0"/>
      <w:marBottom w:val="0"/>
      <w:divBdr>
        <w:top w:val="none" w:sz="0" w:space="0" w:color="auto"/>
        <w:left w:val="none" w:sz="0" w:space="0" w:color="auto"/>
        <w:bottom w:val="none" w:sz="0" w:space="0" w:color="auto"/>
        <w:right w:val="none" w:sz="0" w:space="0" w:color="auto"/>
      </w:divBdr>
    </w:div>
    <w:div w:id="1625190675">
      <w:bodyDiv w:val="1"/>
      <w:marLeft w:val="0"/>
      <w:marRight w:val="0"/>
      <w:marTop w:val="0"/>
      <w:marBottom w:val="0"/>
      <w:divBdr>
        <w:top w:val="none" w:sz="0" w:space="0" w:color="auto"/>
        <w:left w:val="none" w:sz="0" w:space="0" w:color="auto"/>
        <w:bottom w:val="none" w:sz="0" w:space="0" w:color="auto"/>
        <w:right w:val="none" w:sz="0" w:space="0" w:color="auto"/>
      </w:divBdr>
    </w:div>
    <w:div w:id="1627155570">
      <w:bodyDiv w:val="1"/>
      <w:marLeft w:val="0"/>
      <w:marRight w:val="0"/>
      <w:marTop w:val="0"/>
      <w:marBottom w:val="0"/>
      <w:divBdr>
        <w:top w:val="none" w:sz="0" w:space="0" w:color="auto"/>
        <w:left w:val="none" w:sz="0" w:space="0" w:color="auto"/>
        <w:bottom w:val="none" w:sz="0" w:space="0" w:color="auto"/>
        <w:right w:val="none" w:sz="0" w:space="0" w:color="auto"/>
      </w:divBdr>
      <w:divsChild>
        <w:div w:id="290550744">
          <w:marLeft w:val="0"/>
          <w:marRight w:val="0"/>
          <w:marTop w:val="0"/>
          <w:marBottom w:val="0"/>
          <w:divBdr>
            <w:top w:val="none" w:sz="0" w:space="0" w:color="auto"/>
            <w:left w:val="none" w:sz="0" w:space="0" w:color="auto"/>
            <w:bottom w:val="none" w:sz="0" w:space="0" w:color="auto"/>
            <w:right w:val="none" w:sz="0" w:space="0" w:color="auto"/>
          </w:divBdr>
          <w:divsChild>
            <w:div w:id="1989674033">
              <w:marLeft w:val="0"/>
              <w:marRight w:val="0"/>
              <w:marTop w:val="0"/>
              <w:marBottom w:val="0"/>
              <w:divBdr>
                <w:top w:val="none" w:sz="0" w:space="0" w:color="auto"/>
                <w:left w:val="none" w:sz="0" w:space="0" w:color="auto"/>
                <w:bottom w:val="none" w:sz="0" w:space="0" w:color="auto"/>
                <w:right w:val="none" w:sz="0" w:space="0" w:color="auto"/>
              </w:divBdr>
            </w:div>
            <w:div w:id="1465343868">
              <w:marLeft w:val="0"/>
              <w:marRight w:val="0"/>
              <w:marTop w:val="0"/>
              <w:marBottom w:val="0"/>
              <w:divBdr>
                <w:top w:val="none" w:sz="0" w:space="0" w:color="auto"/>
                <w:left w:val="none" w:sz="0" w:space="0" w:color="auto"/>
                <w:bottom w:val="none" w:sz="0" w:space="0" w:color="auto"/>
                <w:right w:val="none" w:sz="0" w:space="0" w:color="auto"/>
              </w:divBdr>
            </w:div>
            <w:div w:id="92695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62837">
      <w:bodyDiv w:val="1"/>
      <w:marLeft w:val="0"/>
      <w:marRight w:val="0"/>
      <w:marTop w:val="0"/>
      <w:marBottom w:val="0"/>
      <w:divBdr>
        <w:top w:val="none" w:sz="0" w:space="0" w:color="auto"/>
        <w:left w:val="none" w:sz="0" w:space="0" w:color="auto"/>
        <w:bottom w:val="none" w:sz="0" w:space="0" w:color="auto"/>
        <w:right w:val="none" w:sz="0" w:space="0" w:color="auto"/>
      </w:divBdr>
    </w:div>
    <w:div w:id="1635677098">
      <w:bodyDiv w:val="1"/>
      <w:marLeft w:val="0"/>
      <w:marRight w:val="0"/>
      <w:marTop w:val="0"/>
      <w:marBottom w:val="0"/>
      <w:divBdr>
        <w:top w:val="none" w:sz="0" w:space="0" w:color="auto"/>
        <w:left w:val="none" w:sz="0" w:space="0" w:color="auto"/>
        <w:bottom w:val="none" w:sz="0" w:space="0" w:color="auto"/>
        <w:right w:val="none" w:sz="0" w:space="0" w:color="auto"/>
      </w:divBdr>
    </w:div>
    <w:div w:id="1642149464">
      <w:bodyDiv w:val="1"/>
      <w:marLeft w:val="0"/>
      <w:marRight w:val="0"/>
      <w:marTop w:val="0"/>
      <w:marBottom w:val="0"/>
      <w:divBdr>
        <w:top w:val="none" w:sz="0" w:space="0" w:color="auto"/>
        <w:left w:val="none" w:sz="0" w:space="0" w:color="auto"/>
        <w:bottom w:val="none" w:sz="0" w:space="0" w:color="auto"/>
        <w:right w:val="none" w:sz="0" w:space="0" w:color="auto"/>
      </w:divBdr>
      <w:divsChild>
        <w:div w:id="1016273040">
          <w:marLeft w:val="0"/>
          <w:marRight w:val="0"/>
          <w:marTop w:val="0"/>
          <w:marBottom w:val="0"/>
          <w:divBdr>
            <w:top w:val="none" w:sz="0" w:space="0" w:color="auto"/>
            <w:left w:val="none" w:sz="0" w:space="0" w:color="auto"/>
            <w:bottom w:val="none" w:sz="0" w:space="0" w:color="auto"/>
            <w:right w:val="none" w:sz="0" w:space="0" w:color="auto"/>
          </w:divBdr>
          <w:divsChild>
            <w:div w:id="1710764988">
              <w:marLeft w:val="0"/>
              <w:marRight w:val="0"/>
              <w:marTop w:val="0"/>
              <w:marBottom w:val="0"/>
              <w:divBdr>
                <w:top w:val="none" w:sz="0" w:space="0" w:color="auto"/>
                <w:left w:val="none" w:sz="0" w:space="0" w:color="auto"/>
                <w:bottom w:val="none" w:sz="0" w:space="0" w:color="auto"/>
                <w:right w:val="none" w:sz="0" w:space="0" w:color="auto"/>
              </w:divBdr>
            </w:div>
            <w:div w:id="148504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39165">
      <w:bodyDiv w:val="1"/>
      <w:marLeft w:val="0"/>
      <w:marRight w:val="0"/>
      <w:marTop w:val="0"/>
      <w:marBottom w:val="0"/>
      <w:divBdr>
        <w:top w:val="none" w:sz="0" w:space="0" w:color="auto"/>
        <w:left w:val="none" w:sz="0" w:space="0" w:color="auto"/>
        <w:bottom w:val="none" w:sz="0" w:space="0" w:color="auto"/>
        <w:right w:val="none" w:sz="0" w:space="0" w:color="auto"/>
      </w:divBdr>
    </w:div>
    <w:div w:id="1693144017">
      <w:bodyDiv w:val="1"/>
      <w:marLeft w:val="0"/>
      <w:marRight w:val="0"/>
      <w:marTop w:val="0"/>
      <w:marBottom w:val="0"/>
      <w:divBdr>
        <w:top w:val="none" w:sz="0" w:space="0" w:color="auto"/>
        <w:left w:val="none" w:sz="0" w:space="0" w:color="auto"/>
        <w:bottom w:val="none" w:sz="0" w:space="0" w:color="auto"/>
        <w:right w:val="none" w:sz="0" w:space="0" w:color="auto"/>
      </w:divBdr>
    </w:div>
    <w:div w:id="1707296387">
      <w:bodyDiv w:val="1"/>
      <w:marLeft w:val="0"/>
      <w:marRight w:val="0"/>
      <w:marTop w:val="0"/>
      <w:marBottom w:val="0"/>
      <w:divBdr>
        <w:top w:val="none" w:sz="0" w:space="0" w:color="auto"/>
        <w:left w:val="none" w:sz="0" w:space="0" w:color="auto"/>
        <w:bottom w:val="none" w:sz="0" w:space="0" w:color="auto"/>
        <w:right w:val="none" w:sz="0" w:space="0" w:color="auto"/>
      </w:divBdr>
    </w:div>
    <w:div w:id="1708334284">
      <w:bodyDiv w:val="1"/>
      <w:marLeft w:val="0"/>
      <w:marRight w:val="0"/>
      <w:marTop w:val="0"/>
      <w:marBottom w:val="0"/>
      <w:divBdr>
        <w:top w:val="none" w:sz="0" w:space="0" w:color="auto"/>
        <w:left w:val="none" w:sz="0" w:space="0" w:color="auto"/>
        <w:bottom w:val="none" w:sz="0" w:space="0" w:color="auto"/>
        <w:right w:val="none" w:sz="0" w:space="0" w:color="auto"/>
      </w:divBdr>
    </w:div>
    <w:div w:id="1710766429">
      <w:bodyDiv w:val="1"/>
      <w:marLeft w:val="0"/>
      <w:marRight w:val="0"/>
      <w:marTop w:val="0"/>
      <w:marBottom w:val="0"/>
      <w:divBdr>
        <w:top w:val="none" w:sz="0" w:space="0" w:color="auto"/>
        <w:left w:val="none" w:sz="0" w:space="0" w:color="auto"/>
        <w:bottom w:val="none" w:sz="0" w:space="0" w:color="auto"/>
        <w:right w:val="none" w:sz="0" w:space="0" w:color="auto"/>
      </w:divBdr>
    </w:div>
    <w:div w:id="1711033701">
      <w:bodyDiv w:val="1"/>
      <w:marLeft w:val="0"/>
      <w:marRight w:val="0"/>
      <w:marTop w:val="0"/>
      <w:marBottom w:val="0"/>
      <w:divBdr>
        <w:top w:val="none" w:sz="0" w:space="0" w:color="auto"/>
        <w:left w:val="none" w:sz="0" w:space="0" w:color="auto"/>
        <w:bottom w:val="none" w:sz="0" w:space="0" w:color="auto"/>
        <w:right w:val="none" w:sz="0" w:space="0" w:color="auto"/>
      </w:divBdr>
    </w:div>
    <w:div w:id="1716615100">
      <w:bodyDiv w:val="1"/>
      <w:marLeft w:val="0"/>
      <w:marRight w:val="0"/>
      <w:marTop w:val="0"/>
      <w:marBottom w:val="0"/>
      <w:divBdr>
        <w:top w:val="none" w:sz="0" w:space="0" w:color="auto"/>
        <w:left w:val="none" w:sz="0" w:space="0" w:color="auto"/>
        <w:bottom w:val="none" w:sz="0" w:space="0" w:color="auto"/>
        <w:right w:val="none" w:sz="0" w:space="0" w:color="auto"/>
      </w:divBdr>
    </w:div>
    <w:div w:id="1743675687">
      <w:bodyDiv w:val="1"/>
      <w:marLeft w:val="0"/>
      <w:marRight w:val="0"/>
      <w:marTop w:val="0"/>
      <w:marBottom w:val="0"/>
      <w:divBdr>
        <w:top w:val="none" w:sz="0" w:space="0" w:color="auto"/>
        <w:left w:val="none" w:sz="0" w:space="0" w:color="auto"/>
        <w:bottom w:val="none" w:sz="0" w:space="0" w:color="auto"/>
        <w:right w:val="none" w:sz="0" w:space="0" w:color="auto"/>
      </w:divBdr>
    </w:div>
    <w:div w:id="1757750550">
      <w:bodyDiv w:val="1"/>
      <w:marLeft w:val="0"/>
      <w:marRight w:val="0"/>
      <w:marTop w:val="0"/>
      <w:marBottom w:val="0"/>
      <w:divBdr>
        <w:top w:val="none" w:sz="0" w:space="0" w:color="auto"/>
        <w:left w:val="none" w:sz="0" w:space="0" w:color="auto"/>
        <w:bottom w:val="none" w:sz="0" w:space="0" w:color="auto"/>
        <w:right w:val="none" w:sz="0" w:space="0" w:color="auto"/>
      </w:divBdr>
    </w:div>
    <w:div w:id="1790857470">
      <w:bodyDiv w:val="1"/>
      <w:marLeft w:val="0"/>
      <w:marRight w:val="0"/>
      <w:marTop w:val="0"/>
      <w:marBottom w:val="0"/>
      <w:divBdr>
        <w:top w:val="none" w:sz="0" w:space="0" w:color="auto"/>
        <w:left w:val="none" w:sz="0" w:space="0" w:color="auto"/>
        <w:bottom w:val="none" w:sz="0" w:space="0" w:color="auto"/>
        <w:right w:val="none" w:sz="0" w:space="0" w:color="auto"/>
      </w:divBdr>
    </w:div>
    <w:div w:id="1795515792">
      <w:bodyDiv w:val="1"/>
      <w:marLeft w:val="0"/>
      <w:marRight w:val="0"/>
      <w:marTop w:val="0"/>
      <w:marBottom w:val="0"/>
      <w:divBdr>
        <w:top w:val="none" w:sz="0" w:space="0" w:color="auto"/>
        <w:left w:val="none" w:sz="0" w:space="0" w:color="auto"/>
        <w:bottom w:val="none" w:sz="0" w:space="0" w:color="auto"/>
        <w:right w:val="none" w:sz="0" w:space="0" w:color="auto"/>
      </w:divBdr>
    </w:div>
    <w:div w:id="1796219249">
      <w:bodyDiv w:val="1"/>
      <w:marLeft w:val="0"/>
      <w:marRight w:val="0"/>
      <w:marTop w:val="0"/>
      <w:marBottom w:val="0"/>
      <w:divBdr>
        <w:top w:val="none" w:sz="0" w:space="0" w:color="auto"/>
        <w:left w:val="none" w:sz="0" w:space="0" w:color="auto"/>
        <w:bottom w:val="none" w:sz="0" w:space="0" w:color="auto"/>
        <w:right w:val="none" w:sz="0" w:space="0" w:color="auto"/>
      </w:divBdr>
    </w:div>
    <w:div w:id="1816752158">
      <w:bodyDiv w:val="1"/>
      <w:marLeft w:val="0"/>
      <w:marRight w:val="0"/>
      <w:marTop w:val="0"/>
      <w:marBottom w:val="0"/>
      <w:divBdr>
        <w:top w:val="none" w:sz="0" w:space="0" w:color="auto"/>
        <w:left w:val="none" w:sz="0" w:space="0" w:color="auto"/>
        <w:bottom w:val="none" w:sz="0" w:space="0" w:color="auto"/>
        <w:right w:val="none" w:sz="0" w:space="0" w:color="auto"/>
      </w:divBdr>
    </w:div>
    <w:div w:id="1832746068">
      <w:bodyDiv w:val="1"/>
      <w:marLeft w:val="0"/>
      <w:marRight w:val="0"/>
      <w:marTop w:val="0"/>
      <w:marBottom w:val="0"/>
      <w:divBdr>
        <w:top w:val="none" w:sz="0" w:space="0" w:color="auto"/>
        <w:left w:val="none" w:sz="0" w:space="0" w:color="auto"/>
        <w:bottom w:val="none" w:sz="0" w:space="0" w:color="auto"/>
        <w:right w:val="none" w:sz="0" w:space="0" w:color="auto"/>
      </w:divBdr>
    </w:div>
    <w:div w:id="1837501954">
      <w:bodyDiv w:val="1"/>
      <w:marLeft w:val="0"/>
      <w:marRight w:val="0"/>
      <w:marTop w:val="0"/>
      <w:marBottom w:val="0"/>
      <w:divBdr>
        <w:top w:val="none" w:sz="0" w:space="0" w:color="auto"/>
        <w:left w:val="none" w:sz="0" w:space="0" w:color="auto"/>
        <w:bottom w:val="none" w:sz="0" w:space="0" w:color="auto"/>
        <w:right w:val="none" w:sz="0" w:space="0" w:color="auto"/>
      </w:divBdr>
    </w:div>
    <w:div w:id="1838493906">
      <w:bodyDiv w:val="1"/>
      <w:marLeft w:val="0"/>
      <w:marRight w:val="0"/>
      <w:marTop w:val="0"/>
      <w:marBottom w:val="0"/>
      <w:divBdr>
        <w:top w:val="none" w:sz="0" w:space="0" w:color="auto"/>
        <w:left w:val="none" w:sz="0" w:space="0" w:color="auto"/>
        <w:bottom w:val="none" w:sz="0" w:space="0" w:color="auto"/>
        <w:right w:val="none" w:sz="0" w:space="0" w:color="auto"/>
      </w:divBdr>
      <w:divsChild>
        <w:div w:id="1428578750">
          <w:marLeft w:val="0"/>
          <w:marRight w:val="0"/>
          <w:marTop w:val="0"/>
          <w:marBottom w:val="0"/>
          <w:divBdr>
            <w:top w:val="none" w:sz="0" w:space="0" w:color="auto"/>
            <w:left w:val="none" w:sz="0" w:space="0" w:color="auto"/>
            <w:bottom w:val="none" w:sz="0" w:space="0" w:color="auto"/>
            <w:right w:val="none" w:sz="0" w:space="0" w:color="auto"/>
          </w:divBdr>
        </w:div>
      </w:divsChild>
    </w:div>
    <w:div w:id="1842425907">
      <w:bodyDiv w:val="1"/>
      <w:marLeft w:val="0"/>
      <w:marRight w:val="0"/>
      <w:marTop w:val="0"/>
      <w:marBottom w:val="0"/>
      <w:divBdr>
        <w:top w:val="none" w:sz="0" w:space="0" w:color="auto"/>
        <w:left w:val="none" w:sz="0" w:space="0" w:color="auto"/>
        <w:bottom w:val="none" w:sz="0" w:space="0" w:color="auto"/>
        <w:right w:val="none" w:sz="0" w:space="0" w:color="auto"/>
      </w:divBdr>
      <w:divsChild>
        <w:div w:id="818350353">
          <w:marLeft w:val="0"/>
          <w:marRight w:val="0"/>
          <w:marTop w:val="0"/>
          <w:marBottom w:val="0"/>
          <w:divBdr>
            <w:top w:val="none" w:sz="0" w:space="0" w:color="auto"/>
            <w:left w:val="none" w:sz="0" w:space="0" w:color="auto"/>
            <w:bottom w:val="none" w:sz="0" w:space="0" w:color="auto"/>
            <w:right w:val="none" w:sz="0" w:space="0" w:color="auto"/>
          </w:divBdr>
          <w:divsChild>
            <w:div w:id="2139957628">
              <w:marLeft w:val="0"/>
              <w:marRight w:val="0"/>
              <w:marTop w:val="0"/>
              <w:marBottom w:val="0"/>
              <w:divBdr>
                <w:top w:val="none" w:sz="0" w:space="0" w:color="auto"/>
                <w:left w:val="none" w:sz="0" w:space="0" w:color="auto"/>
                <w:bottom w:val="none" w:sz="0" w:space="0" w:color="auto"/>
                <w:right w:val="none" w:sz="0" w:space="0" w:color="auto"/>
              </w:divBdr>
            </w:div>
            <w:div w:id="173375294">
              <w:marLeft w:val="0"/>
              <w:marRight w:val="0"/>
              <w:marTop w:val="0"/>
              <w:marBottom w:val="0"/>
              <w:divBdr>
                <w:top w:val="none" w:sz="0" w:space="0" w:color="auto"/>
                <w:left w:val="none" w:sz="0" w:space="0" w:color="auto"/>
                <w:bottom w:val="none" w:sz="0" w:space="0" w:color="auto"/>
                <w:right w:val="none" w:sz="0" w:space="0" w:color="auto"/>
              </w:divBdr>
            </w:div>
            <w:div w:id="283463629">
              <w:marLeft w:val="0"/>
              <w:marRight w:val="0"/>
              <w:marTop w:val="0"/>
              <w:marBottom w:val="0"/>
              <w:divBdr>
                <w:top w:val="none" w:sz="0" w:space="0" w:color="auto"/>
                <w:left w:val="none" w:sz="0" w:space="0" w:color="auto"/>
                <w:bottom w:val="none" w:sz="0" w:space="0" w:color="auto"/>
                <w:right w:val="none" w:sz="0" w:space="0" w:color="auto"/>
              </w:divBdr>
            </w:div>
            <w:div w:id="182284978">
              <w:marLeft w:val="0"/>
              <w:marRight w:val="0"/>
              <w:marTop w:val="0"/>
              <w:marBottom w:val="0"/>
              <w:divBdr>
                <w:top w:val="none" w:sz="0" w:space="0" w:color="auto"/>
                <w:left w:val="none" w:sz="0" w:space="0" w:color="auto"/>
                <w:bottom w:val="none" w:sz="0" w:space="0" w:color="auto"/>
                <w:right w:val="none" w:sz="0" w:space="0" w:color="auto"/>
              </w:divBdr>
            </w:div>
            <w:div w:id="1384980607">
              <w:marLeft w:val="0"/>
              <w:marRight w:val="0"/>
              <w:marTop w:val="0"/>
              <w:marBottom w:val="0"/>
              <w:divBdr>
                <w:top w:val="none" w:sz="0" w:space="0" w:color="auto"/>
                <w:left w:val="none" w:sz="0" w:space="0" w:color="auto"/>
                <w:bottom w:val="none" w:sz="0" w:space="0" w:color="auto"/>
                <w:right w:val="none" w:sz="0" w:space="0" w:color="auto"/>
              </w:divBdr>
            </w:div>
            <w:div w:id="703791859">
              <w:marLeft w:val="0"/>
              <w:marRight w:val="0"/>
              <w:marTop w:val="0"/>
              <w:marBottom w:val="0"/>
              <w:divBdr>
                <w:top w:val="none" w:sz="0" w:space="0" w:color="auto"/>
                <w:left w:val="none" w:sz="0" w:space="0" w:color="auto"/>
                <w:bottom w:val="none" w:sz="0" w:space="0" w:color="auto"/>
                <w:right w:val="none" w:sz="0" w:space="0" w:color="auto"/>
              </w:divBdr>
            </w:div>
            <w:div w:id="602885854">
              <w:marLeft w:val="0"/>
              <w:marRight w:val="0"/>
              <w:marTop w:val="0"/>
              <w:marBottom w:val="0"/>
              <w:divBdr>
                <w:top w:val="none" w:sz="0" w:space="0" w:color="auto"/>
                <w:left w:val="none" w:sz="0" w:space="0" w:color="auto"/>
                <w:bottom w:val="none" w:sz="0" w:space="0" w:color="auto"/>
                <w:right w:val="none" w:sz="0" w:space="0" w:color="auto"/>
              </w:divBdr>
            </w:div>
            <w:div w:id="845437935">
              <w:marLeft w:val="0"/>
              <w:marRight w:val="0"/>
              <w:marTop w:val="0"/>
              <w:marBottom w:val="0"/>
              <w:divBdr>
                <w:top w:val="none" w:sz="0" w:space="0" w:color="auto"/>
                <w:left w:val="none" w:sz="0" w:space="0" w:color="auto"/>
                <w:bottom w:val="none" w:sz="0" w:space="0" w:color="auto"/>
                <w:right w:val="none" w:sz="0" w:space="0" w:color="auto"/>
              </w:divBdr>
            </w:div>
            <w:div w:id="291248030">
              <w:marLeft w:val="0"/>
              <w:marRight w:val="0"/>
              <w:marTop w:val="0"/>
              <w:marBottom w:val="0"/>
              <w:divBdr>
                <w:top w:val="none" w:sz="0" w:space="0" w:color="auto"/>
                <w:left w:val="none" w:sz="0" w:space="0" w:color="auto"/>
                <w:bottom w:val="none" w:sz="0" w:space="0" w:color="auto"/>
                <w:right w:val="none" w:sz="0" w:space="0" w:color="auto"/>
              </w:divBdr>
            </w:div>
            <w:div w:id="277689951">
              <w:marLeft w:val="0"/>
              <w:marRight w:val="0"/>
              <w:marTop w:val="0"/>
              <w:marBottom w:val="0"/>
              <w:divBdr>
                <w:top w:val="none" w:sz="0" w:space="0" w:color="auto"/>
                <w:left w:val="none" w:sz="0" w:space="0" w:color="auto"/>
                <w:bottom w:val="none" w:sz="0" w:space="0" w:color="auto"/>
                <w:right w:val="none" w:sz="0" w:space="0" w:color="auto"/>
              </w:divBdr>
            </w:div>
            <w:div w:id="1865630074">
              <w:marLeft w:val="0"/>
              <w:marRight w:val="0"/>
              <w:marTop w:val="0"/>
              <w:marBottom w:val="0"/>
              <w:divBdr>
                <w:top w:val="none" w:sz="0" w:space="0" w:color="auto"/>
                <w:left w:val="none" w:sz="0" w:space="0" w:color="auto"/>
                <w:bottom w:val="none" w:sz="0" w:space="0" w:color="auto"/>
                <w:right w:val="none" w:sz="0" w:space="0" w:color="auto"/>
              </w:divBdr>
            </w:div>
            <w:div w:id="1927953948">
              <w:marLeft w:val="0"/>
              <w:marRight w:val="0"/>
              <w:marTop w:val="0"/>
              <w:marBottom w:val="0"/>
              <w:divBdr>
                <w:top w:val="none" w:sz="0" w:space="0" w:color="auto"/>
                <w:left w:val="none" w:sz="0" w:space="0" w:color="auto"/>
                <w:bottom w:val="none" w:sz="0" w:space="0" w:color="auto"/>
                <w:right w:val="none" w:sz="0" w:space="0" w:color="auto"/>
              </w:divBdr>
            </w:div>
            <w:div w:id="1309239964">
              <w:marLeft w:val="0"/>
              <w:marRight w:val="0"/>
              <w:marTop w:val="0"/>
              <w:marBottom w:val="0"/>
              <w:divBdr>
                <w:top w:val="none" w:sz="0" w:space="0" w:color="auto"/>
                <w:left w:val="none" w:sz="0" w:space="0" w:color="auto"/>
                <w:bottom w:val="none" w:sz="0" w:space="0" w:color="auto"/>
                <w:right w:val="none" w:sz="0" w:space="0" w:color="auto"/>
              </w:divBdr>
            </w:div>
            <w:div w:id="465003128">
              <w:marLeft w:val="0"/>
              <w:marRight w:val="0"/>
              <w:marTop w:val="0"/>
              <w:marBottom w:val="0"/>
              <w:divBdr>
                <w:top w:val="none" w:sz="0" w:space="0" w:color="auto"/>
                <w:left w:val="none" w:sz="0" w:space="0" w:color="auto"/>
                <w:bottom w:val="none" w:sz="0" w:space="0" w:color="auto"/>
                <w:right w:val="none" w:sz="0" w:space="0" w:color="auto"/>
              </w:divBdr>
            </w:div>
            <w:div w:id="902176663">
              <w:marLeft w:val="0"/>
              <w:marRight w:val="0"/>
              <w:marTop w:val="0"/>
              <w:marBottom w:val="0"/>
              <w:divBdr>
                <w:top w:val="none" w:sz="0" w:space="0" w:color="auto"/>
                <w:left w:val="none" w:sz="0" w:space="0" w:color="auto"/>
                <w:bottom w:val="none" w:sz="0" w:space="0" w:color="auto"/>
                <w:right w:val="none" w:sz="0" w:space="0" w:color="auto"/>
              </w:divBdr>
            </w:div>
            <w:div w:id="1690719344">
              <w:marLeft w:val="0"/>
              <w:marRight w:val="0"/>
              <w:marTop w:val="0"/>
              <w:marBottom w:val="0"/>
              <w:divBdr>
                <w:top w:val="none" w:sz="0" w:space="0" w:color="auto"/>
                <w:left w:val="none" w:sz="0" w:space="0" w:color="auto"/>
                <w:bottom w:val="none" w:sz="0" w:space="0" w:color="auto"/>
                <w:right w:val="none" w:sz="0" w:space="0" w:color="auto"/>
              </w:divBdr>
            </w:div>
            <w:div w:id="1538658638">
              <w:marLeft w:val="0"/>
              <w:marRight w:val="0"/>
              <w:marTop w:val="0"/>
              <w:marBottom w:val="0"/>
              <w:divBdr>
                <w:top w:val="none" w:sz="0" w:space="0" w:color="auto"/>
                <w:left w:val="none" w:sz="0" w:space="0" w:color="auto"/>
                <w:bottom w:val="none" w:sz="0" w:space="0" w:color="auto"/>
                <w:right w:val="none" w:sz="0" w:space="0" w:color="auto"/>
              </w:divBdr>
            </w:div>
            <w:div w:id="1994985777">
              <w:marLeft w:val="0"/>
              <w:marRight w:val="0"/>
              <w:marTop w:val="0"/>
              <w:marBottom w:val="0"/>
              <w:divBdr>
                <w:top w:val="none" w:sz="0" w:space="0" w:color="auto"/>
                <w:left w:val="none" w:sz="0" w:space="0" w:color="auto"/>
                <w:bottom w:val="none" w:sz="0" w:space="0" w:color="auto"/>
                <w:right w:val="none" w:sz="0" w:space="0" w:color="auto"/>
              </w:divBdr>
            </w:div>
            <w:div w:id="46758140">
              <w:marLeft w:val="0"/>
              <w:marRight w:val="0"/>
              <w:marTop w:val="0"/>
              <w:marBottom w:val="0"/>
              <w:divBdr>
                <w:top w:val="none" w:sz="0" w:space="0" w:color="auto"/>
                <w:left w:val="none" w:sz="0" w:space="0" w:color="auto"/>
                <w:bottom w:val="none" w:sz="0" w:space="0" w:color="auto"/>
                <w:right w:val="none" w:sz="0" w:space="0" w:color="auto"/>
              </w:divBdr>
            </w:div>
            <w:div w:id="178744156">
              <w:marLeft w:val="0"/>
              <w:marRight w:val="0"/>
              <w:marTop w:val="0"/>
              <w:marBottom w:val="0"/>
              <w:divBdr>
                <w:top w:val="none" w:sz="0" w:space="0" w:color="auto"/>
                <w:left w:val="none" w:sz="0" w:space="0" w:color="auto"/>
                <w:bottom w:val="none" w:sz="0" w:space="0" w:color="auto"/>
                <w:right w:val="none" w:sz="0" w:space="0" w:color="auto"/>
              </w:divBdr>
            </w:div>
            <w:div w:id="1395354994">
              <w:marLeft w:val="0"/>
              <w:marRight w:val="0"/>
              <w:marTop w:val="0"/>
              <w:marBottom w:val="0"/>
              <w:divBdr>
                <w:top w:val="none" w:sz="0" w:space="0" w:color="auto"/>
                <w:left w:val="none" w:sz="0" w:space="0" w:color="auto"/>
                <w:bottom w:val="none" w:sz="0" w:space="0" w:color="auto"/>
                <w:right w:val="none" w:sz="0" w:space="0" w:color="auto"/>
              </w:divBdr>
            </w:div>
            <w:div w:id="1612131253">
              <w:marLeft w:val="0"/>
              <w:marRight w:val="0"/>
              <w:marTop w:val="0"/>
              <w:marBottom w:val="0"/>
              <w:divBdr>
                <w:top w:val="none" w:sz="0" w:space="0" w:color="auto"/>
                <w:left w:val="none" w:sz="0" w:space="0" w:color="auto"/>
                <w:bottom w:val="none" w:sz="0" w:space="0" w:color="auto"/>
                <w:right w:val="none" w:sz="0" w:space="0" w:color="auto"/>
              </w:divBdr>
            </w:div>
            <w:div w:id="1487740216">
              <w:marLeft w:val="0"/>
              <w:marRight w:val="0"/>
              <w:marTop w:val="0"/>
              <w:marBottom w:val="0"/>
              <w:divBdr>
                <w:top w:val="none" w:sz="0" w:space="0" w:color="auto"/>
                <w:left w:val="none" w:sz="0" w:space="0" w:color="auto"/>
                <w:bottom w:val="none" w:sz="0" w:space="0" w:color="auto"/>
                <w:right w:val="none" w:sz="0" w:space="0" w:color="auto"/>
              </w:divBdr>
            </w:div>
            <w:div w:id="2115397325">
              <w:marLeft w:val="0"/>
              <w:marRight w:val="0"/>
              <w:marTop w:val="0"/>
              <w:marBottom w:val="0"/>
              <w:divBdr>
                <w:top w:val="none" w:sz="0" w:space="0" w:color="auto"/>
                <w:left w:val="none" w:sz="0" w:space="0" w:color="auto"/>
                <w:bottom w:val="none" w:sz="0" w:space="0" w:color="auto"/>
                <w:right w:val="none" w:sz="0" w:space="0" w:color="auto"/>
              </w:divBdr>
            </w:div>
            <w:div w:id="1823347284">
              <w:marLeft w:val="0"/>
              <w:marRight w:val="0"/>
              <w:marTop w:val="0"/>
              <w:marBottom w:val="0"/>
              <w:divBdr>
                <w:top w:val="none" w:sz="0" w:space="0" w:color="auto"/>
                <w:left w:val="none" w:sz="0" w:space="0" w:color="auto"/>
                <w:bottom w:val="none" w:sz="0" w:space="0" w:color="auto"/>
                <w:right w:val="none" w:sz="0" w:space="0" w:color="auto"/>
              </w:divBdr>
            </w:div>
            <w:div w:id="592398151">
              <w:marLeft w:val="0"/>
              <w:marRight w:val="0"/>
              <w:marTop w:val="0"/>
              <w:marBottom w:val="0"/>
              <w:divBdr>
                <w:top w:val="none" w:sz="0" w:space="0" w:color="auto"/>
                <w:left w:val="none" w:sz="0" w:space="0" w:color="auto"/>
                <w:bottom w:val="none" w:sz="0" w:space="0" w:color="auto"/>
                <w:right w:val="none" w:sz="0" w:space="0" w:color="auto"/>
              </w:divBdr>
            </w:div>
            <w:div w:id="274754624">
              <w:marLeft w:val="0"/>
              <w:marRight w:val="0"/>
              <w:marTop w:val="0"/>
              <w:marBottom w:val="0"/>
              <w:divBdr>
                <w:top w:val="none" w:sz="0" w:space="0" w:color="auto"/>
                <w:left w:val="none" w:sz="0" w:space="0" w:color="auto"/>
                <w:bottom w:val="none" w:sz="0" w:space="0" w:color="auto"/>
                <w:right w:val="none" w:sz="0" w:space="0" w:color="auto"/>
              </w:divBdr>
            </w:div>
            <w:div w:id="111289026">
              <w:marLeft w:val="0"/>
              <w:marRight w:val="0"/>
              <w:marTop w:val="0"/>
              <w:marBottom w:val="0"/>
              <w:divBdr>
                <w:top w:val="none" w:sz="0" w:space="0" w:color="auto"/>
                <w:left w:val="none" w:sz="0" w:space="0" w:color="auto"/>
                <w:bottom w:val="none" w:sz="0" w:space="0" w:color="auto"/>
                <w:right w:val="none" w:sz="0" w:space="0" w:color="auto"/>
              </w:divBdr>
            </w:div>
            <w:div w:id="1977683554">
              <w:marLeft w:val="0"/>
              <w:marRight w:val="0"/>
              <w:marTop w:val="0"/>
              <w:marBottom w:val="0"/>
              <w:divBdr>
                <w:top w:val="none" w:sz="0" w:space="0" w:color="auto"/>
                <w:left w:val="none" w:sz="0" w:space="0" w:color="auto"/>
                <w:bottom w:val="none" w:sz="0" w:space="0" w:color="auto"/>
                <w:right w:val="none" w:sz="0" w:space="0" w:color="auto"/>
              </w:divBdr>
            </w:div>
            <w:div w:id="1073552839">
              <w:marLeft w:val="0"/>
              <w:marRight w:val="0"/>
              <w:marTop w:val="0"/>
              <w:marBottom w:val="0"/>
              <w:divBdr>
                <w:top w:val="none" w:sz="0" w:space="0" w:color="auto"/>
                <w:left w:val="none" w:sz="0" w:space="0" w:color="auto"/>
                <w:bottom w:val="none" w:sz="0" w:space="0" w:color="auto"/>
                <w:right w:val="none" w:sz="0" w:space="0" w:color="auto"/>
              </w:divBdr>
            </w:div>
            <w:div w:id="180165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63693">
      <w:bodyDiv w:val="1"/>
      <w:marLeft w:val="0"/>
      <w:marRight w:val="0"/>
      <w:marTop w:val="0"/>
      <w:marBottom w:val="0"/>
      <w:divBdr>
        <w:top w:val="none" w:sz="0" w:space="0" w:color="auto"/>
        <w:left w:val="none" w:sz="0" w:space="0" w:color="auto"/>
        <w:bottom w:val="none" w:sz="0" w:space="0" w:color="auto"/>
        <w:right w:val="none" w:sz="0" w:space="0" w:color="auto"/>
      </w:divBdr>
    </w:div>
    <w:div w:id="1866940215">
      <w:bodyDiv w:val="1"/>
      <w:marLeft w:val="0"/>
      <w:marRight w:val="0"/>
      <w:marTop w:val="0"/>
      <w:marBottom w:val="0"/>
      <w:divBdr>
        <w:top w:val="none" w:sz="0" w:space="0" w:color="auto"/>
        <w:left w:val="none" w:sz="0" w:space="0" w:color="auto"/>
        <w:bottom w:val="none" w:sz="0" w:space="0" w:color="auto"/>
        <w:right w:val="none" w:sz="0" w:space="0" w:color="auto"/>
      </w:divBdr>
    </w:div>
    <w:div w:id="1897010743">
      <w:bodyDiv w:val="1"/>
      <w:marLeft w:val="0"/>
      <w:marRight w:val="0"/>
      <w:marTop w:val="0"/>
      <w:marBottom w:val="0"/>
      <w:divBdr>
        <w:top w:val="none" w:sz="0" w:space="0" w:color="auto"/>
        <w:left w:val="none" w:sz="0" w:space="0" w:color="auto"/>
        <w:bottom w:val="none" w:sz="0" w:space="0" w:color="auto"/>
        <w:right w:val="none" w:sz="0" w:space="0" w:color="auto"/>
      </w:divBdr>
    </w:div>
    <w:div w:id="1915239654">
      <w:bodyDiv w:val="1"/>
      <w:marLeft w:val="0"/>
      <w:marRight w:val="0"/>
      <w:marTop w:val="0"/>
      <w:marBottom w:val="0"/>
      <w:divBdr>
        <w:top w:val="none" w:sz="0" w:space="0" w:color="auto"/>
        <w:left w:val="none" w:sz="0" w:space="0" w:color="auto"/>
        <w:bottom w:val="none" w:sz="0" w:space="0" w:color="auto"/>
        <w:right w:val="none" w:sz="0" w:space="0" w:color="auto"/>
      </w:divBdr>
    </w:div>
    <w:div w:id="1923445580">
      <w:bodyDiv w:val="1"/>
      <w:marLeft w:val="0"/>
      <w:marRight w:val="0"/>
      <w:marTop w:val="0"/>
      <w:marBottom w:val="0"/>
      <w:divBdr>
        <w:top w:val="none" w:sz="0" w:space="0" w:color="auto"/>
        <w:left w:val="none" w:sz="0" w:space="0" w:color="auto"/>
        <w:bottom w:val="none" w:sz="0" w:space="0" w:color="auto"/>
        <w:right w:val="none" w:sz="0" w:space="0" w:color="auto"/>
      </w:divBdr>
    </w:div>
    <w:div w:id="1925602523">
      <w:bodyDiv w:val="1"/>
      <w:marLeft w:val="0"/>
      <w:marRight w:val="0"/>
      <w:marTop w:val="0"/>
      <w:marBottom w:val="0"/>
      <w:divBdr>
        <w:top w:val="none" w:sz="0" w:space="0" w:color="auto"/>
        <w:left w:val="none" w:sz="0" w:space="0" w:color="auto"/>
        <w:bottom w:val="none" w:sz="0" w:space="0" w:color="auto"/>
        <w:right w:val="none" w:sz="0" w:space="0" w:color="auto"/>
      </w:divBdr>
    </w:div>
    <w:div w:id="1930237347">
      <w:bodyDiv w:val="1"/>
      <w:marLeft w:val="0"/>
      <w:marRight w:val="0"/>
      <w:marTop w:val="0"/>
      <w:marBottom w:val="0"/>
      <w:divBdr>
        <w:top w:val="none" w:sz="0" w:space="0" w:color="auto"/>
        <w:left w:val="none" w:sz="0" w:space="0" w:color="auto"/>
        <w:bottom w:val="none" w:sz="0" w:space="0" w:color="auto"/>
        <w:right w:val="none" w:sz="0" w:space="0" w:color="auto"/>
      </w:divBdr>
    </w:div>
    <w:div w:id="1946157542">
      <w:bodyDiv w:val="1"/>
      <w:marLeft w:val="0"/>
      <w:marRight w:val="0"/>
      <w:marTop w:val="0"/>
      <w:marBottom w:val="0"/>
      <w:divBdr>
        <w:top w:val="none" w:sz="0" w:space="0" w:color="auto"/>
        <w:left w:val="none" w:sz="0" w:space="0" w:color="auto"/>
        <w:bottom w:val="none" w:sz="0" w:space="0" w:color="auto"/>
        <w:right w:val="none" w:sz="0" w:space="0" w:color="auto"/>
      </w:divBdr>
    </w:div>
    <w:div w:id="1946960120">
      <w:bodyDiv w:val="1"/>
      <w:marLeft w:val="0"/>
      <w:marRight w:val="0"/>
      <w:marTop w:val="0"/>
      <w:marBottom w:val="0"/>
      <w:divBdr>
        <w:top w:val="none" w:sz="0" w:space="0" w:color="auto"/>
        <w:left w:val="none" w:sz="0" w:space="0" w:color="auto"/>
        <w:bottom w:val="none" w:sz="0" w:space="0" w:color="auto"/>
        <w:right w:val="none" w:sz="0" w:space="0" w:color="auto"/>
      </w:divBdr>
    </w:div>
    <w:div w:id="1951082273">
      <w:bodyDiv w:val="1"/>
      <w:marLeft w:val="0"/>
      <w:marRight w:val="0"/>
      <w:marTop w:val="0"/>
      <w:marBottom w:val="0"/>
      <w:divBdr>
        <w:top w:val="none" w:sz="0" w:space="0" w:color="auto"/>
        <w:left w:val="none" w:sz="0" w:space="0" w:color="auto"/>
        <w:bottom w:val="none" w:sz="0" w:space="0" w:color="auto"/>
        <w:right w:val="none" w:sz="0" w:space="0" w:color="auto"/>
      </w:divBdr>
    </w:div>
    <w:div w:id="1953053060">
      <w:bodyDiv w:val="1"/>
      <w:marLeft w:val="0"/>
      <w:marRight w:val="0"/>
      <w:marTop w:val="0"/>
      <w:marBottom w:val="0"/>
      <w:divBdr>
        <w:top w:val="none" w:sz="0" w:space="0" w:color="auto"/>
        <w:left w:val="none" w:sz="0" w:space="0" w:color="auto"/>
        <w:bottom w:val="none" w:sz="0" w:space="0" w:color="auto"/>
        <w:right w:val="none" w:sz="0" w:space="0" w:color="auto"/>
      </w:divBdr>
    </w:div>
    <w:div w:id="1967541748">
      <w:bodyDiv w:val="1"/>
      <w:marLeft w:val="0"/>
      <w:marRight w:val="0"/>
      <w:marTop w:val="0"/>
      <w:marBottom w:val="0"/>
      <w:divBdr>
        <w:top w:val="none" w:sz="0" w:space="0" w:color="auto"/>
        <w:left w:val="none" w:sz="0" w:space="0" w:color="auto"/>
        <w:bottom w:val="none" w:sz="0" w:space="0" w:color="auto"/>
        <w:right w:val="none" w:sz="0" w:space="0" w:color="auto"/>
      </w:divBdr>
    </w:div>
    <w:div w:id="1967999770">
      <w:bodyDiv w:val="1"/>
      <w:marLeft w:val="0"/>
      <w:marRight w:val="0"/>
      <w:marTop w:val="0"/>
      <w:marBottom w:val="0"/>
      <w:divBdr>
        <w:top w:val="none" w:sz="0" w:space="0" w:color="auto"/>
        <w:left w:val="none" w:sz="0" w:space="0" w:color="auto"/>
        <w:bottom w:val="none" w:sz="0" w:space="0" w:color="auto"/>
        <w:right w:val="none" w:sz="0" w:space="0" w:color="auto"/>
      </w:divBdr>
    </w:div>
    <w:div w:id="1971007444">
      <w:bodyDiv w:val="1"/>
      <w:marLeft w:val="0"/>
      <w:marRight w:val="0"/>
      <w:marTop w:val="0"/>
      <w:marBottom w:val="0"/>
      <w:divBdr>
        <w:top w:val="none" w:sz="0" w:space="0" w:color="auto"/>
        <w:left w:val="none" w:sz="0" w:space="0" w:color="auto"/>
        <w:bottom w:val="none" w:sz="0" w:space="0" w:color="auto"/>
        <w:right w:val="none" w:sz="0" w:space="0" w:color="auto"/>
      </w:divBdr>
    </w:div>
    <w:div w:id="1984120853">
      <w:bodyDiv w:val="1"/>
      <w:marLeft w:val="0"/>
      <w:marRight w:val="0"/>
      <w:marTop w:val="0"/>
      <w:marBottom w:val="0"/>
      <w:divBdr>
        <w:top w:val="none" w:sz="0" w:space="0" w:color="auto"/>
        <w:left w:val="none" w:sz="0" w:space="0" w:color="auto"/>
        <w:bottom w:val="none" w:sz="0" w:space="0" w:color="auto"/>
        <w:right w:val="none" w:sz="0" w:space="0" w:color="auto"/>
      </w:divBdr>
    </w:div>
    <w:div w:id="1985616573">
      <w:bodyDiv w:val="1"/>
      <w:marLeft w:val="0"/>
      <w:marRight w:val="0"/>
      <w:marTop w:val="0"/>
      <w:marBottom w:val="0"/>
      <w:divBdr>
        <w:top w:val="none" w:sz="0" w:space="0" w:color="auto"/>
        <w:left w:val="none" w:sz="0" w:space="0" w:color="auto"/>
        <w:bottom w:val="none" w:sz="0" w:space="0" w:color="auto"/>
        <w:right w:val="none" w:sz="0" w:space="0" w:color="auto"/>
      </w:divBdr>
    </w:div>
    <w:div w:id="1993680334">
      <w:bodyDiv w:val="1"/>
      <w:marLeft w:val="0"/>
      <w:marRight w:val="0"/>
      <w:marTop w:val="0"/>
      <w:marBottom w:val="0"/>
      <w:divBdr>
        <w:top w:val="none" w:sz="0" w:space="0" w:color="auto"/>
        <w:left w:val="none" w:sz="0" w:space="0" w:color="auto"/>
        <w:bottom w:val="none" w:sz="0" w:space="0" w:color="auto"/>
        <w:right w:val="none" w:sz="0" w:space="0" w:color="auto"/>
      </w:divBdr>
    </w:div>
    <w:div w:id="1997415564">
      <w:bodyDiv w:val="1"/>
      <w:marLeft w:val="0"/>
      <w:marRight w:val="0"/>
      <w:marTop w:val="0"/>
      <w:marBottom w:val="0"/>
      <w:divBdr>
        <w:top w:val="none" w:sz="0" w:space="0" w:color="auto"/>
        <w:left w:val="none" w:sz="0" w:space="0" w:color="auto"/>
        <w:bottom w:val="none" w:sz="0" w:space="0" w:color="auto"/>
        <w:right w:val="none" w:sz="0" w:space="0" w:color="auto"/>
      </w:divBdr>
    </w:div>
    <w:div w:id="2000303345">
      <w:bodyDiv w:val="1"/>
      <w:marLeft w:val="0"/>
      <w:marRight w:val="0"/>
      <w:marTop w:val="0"/>
      <w:marBottom w:val="0"/>
      <w:divBdr>
        <w:top w:val="none" w:sz="0" w:space="0" w:color="auto"/>
        <w:left w:val="none" w:sz="0" w:space="0" w:color="auto"/>
        <w:bottom w:val="none" w:sz="0" w:space="0" w:color="auto"/>
        <w:right w:val="none" w:sz="0" w:space="0" w:color="auto"/>
      </w:divBdr>
    </w:div>
    <w:div w:id="2002152950">
      <w:bodyDiv w:val="1"/>
      <w:marLeft w:val="0"/>
      <w:marRight w:val="0"/>
      <w:marTop w:val="0"/>
      <w:marBottom w:val="0"/>
      <w:divBdr>
        <w:top w:val="none" w:sz="0" w:space="0" w:color="auto"/>
        <w:left w:val="none" w:sz="0" w:space="0" w:color="auto"/>
        <w:bottom w:val="none" w:sz="0" w:space="0" w:color="auto"/>
        <w:right w:val="none" w:sz="0" w:space="0" w:color="auto"/>
      </w:divBdr>
    </w:div>
    <w:div w:id="2002267879">
      <w:bodyDiv w:val="1"/>
      <w:marLeft w:val="0"/>
      <w:marRight w:val="0"/>
      <w:marTop w:val="0"/>
      <w:marBottom w:val="0"/>
      <w:divBdr>
        <w:top w:val="none" w:sz="0" w:space="0" w:color="auto"/>
        <w:left w:val="none" w:sz="0" w:space="0" w:color="auto"/>
        <w:bottom w:val="none" w:sz="0" w:space="0" w:color="auto"/>
        <w:right w:val="none" w:sz="0" w:space="0" w:color="auto"/>
      </w:divBdr>
    </w:div>
    <w:div w:id="2021543055">
      <w:bodyDiv w:val="1"/>
      <w:marLeft w:val="0"/>
      <w:marRight w:val="0"/>
      <w:marTop w:val="0"/>
      <w:marBottom w:val="0"/>
      <w:divBdr>
        <w:top w:val="none" w:sz="0" w:space="0" w:color="auto"/>
        <w:left w:val="none" w:sz="0" w:space="0" w:color="auto"/>
        <w:bottom w:val="none" w:sz="0" w:space="0" w:color="auto"/>
        <w:right w:val="none" w:sz="0" w:space="0" w:color="auto"/>
      </w:divBdr>
    </w:div>
    <w:div w:id="2039769212">
      <w:bodyDiv w:val="1"/>
      <w:marLeft w:val="0"/>
      <w:marRight w:val="0"/>
      <w:marTop w:val="0"/>
      <w:marBottom w:val="0"/>
      <w:divBdr>
        <w:top w:val="none" w:sz="0" w:space="0" w:color="auto"/>
        <w:left w:val="none" w:sz="0" w:space="0" w:color="auto"/>
        <w:bottom w:val="none" w:sz="0" w:space="0" w:color="auto"/>
        <w:right w:val="none" w:sz="0" w:space="0" w:color="auto"/>
      </w:divBdr>
    </w:div>
    <w:div w:id="2049333872">
      <w:bodyDiv w:val="1"/>
      <w:marLeft w:val="0"/>
      <w:marRight w:val="0"/>
      <w:marTop w:val="0"/>
      <w:marBottom w:val="0"/>
      <w:divBdr>
        <w:top w:val="none" w:sz="0" w:space="0" w:color="auto"/>
        <w:left w:val="none" w:sz="0" w:space="0" w:color="auto"/>
        <w:bottom w:val="none" w:sz="0" w:space="0" w:color="auto"/>
        <w:right w:val="none" w:sz="0" w:space="0" w:color="auto"/>
      </w:divBdr>
    </w:div>
    <w:div w:id="2055033176">
      <w:bodyDiv w:val="1"/>
      <w:marLeft w:val="0"/>
      <w:marRight w:val="0"/>
      <w:marTop w:val="0"/>
      <w:marBottom w:val="0"/>
      <w:divBdr>
        <w:top w:val="none" w:sz="0" w:space="0" w:color="auto"/>
        <w:left w:val="none" w:sz="0" w:space="0" w:color="auto"/>
        <w:bottom w:val="none" w:sz="0" w:space="0" w:color="auto"/>
        <w:right w:val="none" w:sz="0" w:space="0" w:color="auto"/>
      </w:divBdr>
    </w:div>
    <w:div w:id="2055303826">
      <w:bodyDiv w:val="1"/>
      <w:marLeft w:val="0"/>
      <w:marRight w:val="0"/>
      <w:marTop w:val="0"/>
      <w:marBottom w:val="0"/>
      <w:divBdr>
        <w:top w:val="none" w:sz="0" w:space="0" w:color="auto"/>
        <w:left w:val="none" w:sz="0" w:space="0" w:color="auto"/>
        <w:bottom w:val="none" w:sz="0" w:space="0" w:color="auto"/>
        <w:right w:val="none" w:sz="0" w:space="0" w:color="auto"/>
      </w:divBdr>
    </w:div>
    <w:div w:id="2057047696">
      <w:bodyDiv w:val="1"/>
      <w:marLeft w:val="0"/>
      <w:marRight w:val="0"/>
      <w:marTop w:val="0"/>
      <w:marBottom w:val="0"/>
      <w:divBdr>
        <w:top w:val="none" w:sz="0" w:space="0" w:color="auto"/>
        <w:left w:val="none" w:sz="0" w:space="0" w:color="auto"/>
        <w:bottom w:val="none" w:sz="0" w:space="0" w:color="auto"/>
        <w:right w:val="none" w:sz="0" w:space="0" w:color="auto"/>
      </w:divBdr>
    </w:div>
    <w:div w:id="2064331659">
      <w:bodyDiv w:val="1"/>
      <w:marLeft w:val="0"/>
      <w:marRight w:val="0"/>
      <w:marTop w:val="0"/>
      <w:marBottom w:val="0"/>
      <w:divBdr>
        <w:top w:val="none" w:sz="0" w:space="0" w:color="auto"/>
        <w:left w:val="none" w:sz="0" w:space="0" w:color="auto"/>
        <w:bottom w:val="none" w:sz="0" w:space="0" w:color="auto"/>
        <w:right w:val="none" w:sz="0" w:space="0" w:color="auto"/>
      </w:divBdr>
    </w:div>
    <w:div w:id="2070417971">
      <w:bodyDiv w:val="1"/>
      <w:marLeft w:val="0"/>
      <w:marRight w:val="0"/>
      <w:marTop w:val="0"/>
      <w:marBottom w:val="0"/>
      <w:divBdr>
        <w:top w:val="none" w:sz="0" w:space="0" w:color="auto"/>
        <w:left w:val="none" w:sz="0" w:space="0" w:color="auto"/>
        <w:bottom w:val="none" w:sz="0" w:space="0" w:color="auto"/>
        <w:right w:val="none" w:sz="0" w:space="0" w:color="auto"/>
      </w:divBdr>
    </w:div>
    <w:div w:id="2070419615">
      <w:bodyDiv w:val="1"/>
      <w:marLeft w:val="0"/>
      <w:marRight w:val="0"/>
      <w:marTop w:val="0"/>
      <w:marBottom w:val="0"/>
      <w:divBdr>
        <w:top w:val="none" w:sz="0" w:space="0" w:color="auto"/>
        <w:left w:val="none" w:sz="0" w:space="0" w:color="auto"/>
        <w:bottom w:val="none" w:sz="0" w:space="0" w:color="auto"/>
        <w:right w:val="none" w:sz="0" w:space="0" w:color="auto"/>
      </w:divBdr>
    </w:div>
    <w:div w:id="2072924596">
      <w:bodyDiv w:val="1"/>
      <w:marLeft w:val="0"/>
      <w:marRight w:val="0"/>
      <w:marTop w:val="0"/>
      <w:marBottom w:val="0"/>
      <w:divBdr>
        <w:top w:val="none" w:sz="0" w:space="0" w:color="auto"/>
        <w:left w:val="none" w:sz="0" w:space="0" w:color="auto"/>
        <w:bottom w:val="none" w:sz="0" w:space="0" w:color="auto"/>
        <w:right w:val="none" w:sz="0" w:space="0" w:color="auto"/>
      </w:divBdr>
    </w:div>
    <w:div w:id="2082485071">
      <w:bodyDiv w:val="1"/>
      <w:marLeft w:val="0"/>
      <w:marRight w:val="0"/>
      <w:marTop w:val="0"/>
      <w:marBottom w:val="0"/>
      <w:divBdr>
        <w:top w:val="none" w:sz="0" w:space="0" w:color="auto"/>
        <w:left w:val="none" w:sz="0" w:space="0" w:color="auto"/>
        <w:bottom w:val="none" w:sz="0" w:space="0" w:color="auto"/>
        <w:right w:val="none" w:sz="0" w:space="0" w:color="auto"/>
      </w:divBdr>
    </w:div>
    <w:div w:id="2085567929">
      <w:bodyDiv w:val="1"/>
      <w:marLeft w:val="0"/>
      <w:marRight w:val="0"/>
      <w:marTop w:val="0"/>
      <w:marBottom w:val="0"/>
      <w:divBdr>
        <w:top w:val="none" w:sz="0" w:space="0" w:color="auto"/>
        <w:left w:val="none" w:sz="0" w:space="0" w:color="auto"/>
        <w:bottom w:val="none" w:sz="0" w:space="0" w:color="auto"/>
        <w:right w:val="none" w:sz="0" w:space="0" w:color="auto"/>
      </w:divBdr>
    </w:div>
    <w:div w:id="2090346666">
      <w:bodyDiv w:val="1"/>
      <w:marLeft w:val="0"/>
      <w:marRight w:val="0"/>
      <w:marTop w:val="0"/>
      <w:marBottom w:val="0"/>
      <w:divBdr>
        <w:top w:val="none" w:sz="0" w:space="0" w:color="auto"/>
        <w:left w:val="none" w:sz="0" w:space="0" w:color="auto"/>
        <w:bottom w:val="none" w:sz="0" w:space="0" w:color="auto"/>
        <w:right w:val="none" w:sz="0" w:space="0" w:color="auto"/>
      </w:divBdr>
    </w:div>
    <w:div w:id="2095080396">
      <w:bodyDiv w:val="1"/>
      <w:marLeft w:val="0"/>
      <w:marRight w:val="0"/>
      <w:marTop w:val="0"/>
      <w:marBottom w:val="0"/>
      <w:divBdr>
        <w:top w:val="none" w:sz="0" w:space="0" w:color="auto"/>
        <w:left w:val="none" w:sz="0" w:space="0" w:color="auto"/>
        <w:bottom w:val="none" w:sz="0" w:space="0" w:color="auto"/>
        <w:right w:val="none" w:sz="0" w:space="0" w:color="auto"/>
      </w:divBdr>
    </w:div>
    <w:div w:id="2097087308">
      <w:bodyDiv w:val="1"/>
      <w:marLeft w:val="0"/>
      <w:marRight w:val="0"/>
      <w:marTop w:val="0"/>
      <w:marBottom w:val="0"/>
      <w:divBdr>
        <w:top w:val="none" w:sz="0" w:space="0" w:color="auto"/>
        <w:left w:val="none" w:sz="0" w:space="0" w:color="auto"/>
        <w:bottom w:val="none" w:sz="0" w:space="0" w:color="auto"/>
        <w:right w:val="none" w:sz="0" w:space="0" w:color="auto"/>
      </w:divBdr>
    </w:div>
    <w:div w:id="2099281771">
      <w:bodyDiv w:val="1"/>
      <w:marLeft w:val="0"/>
      <w:marRight w:val="0"/>
      <w:marTop w:val="0"/>
      <w:marBottom w:val="0"/>
      <w:divBdr>
        <w:top w:val="none" w:sz="0" w:space="0" w:color="auto"/>
        <w:left w:val="none" w:sz="0" w:space="0" w:color="auto"/>
        <w:bottom w:val="none" w:sz="0" w:space="0" w:color="auto"/>
        <w:right w:val="none" w:sz="0" w:space="0" w:color="auto"/>
      </w:divBdr>
    </w:div>
    <w:div w:id="2136558033">
      <w:bodyDiv w:val="1"/>
      <w:marLeft w:val="0"/>
      <w:marRight w:val="0"/>
      <w:marTop w:val="0"/>
      <w:marBottom w:val="0"/>
      <w:divBdr>
        <w:top w:val="none" w:sz="0" w:space="0" w:color="auto"/>
        <w:left w:val="none" w:sz="0" w:space="0" w:color="auto"/>
        <w:bottom w:val="none" w:sz="0" w:space="0" w:color="auto"/>
        <w:right w:val="none" w:sz="0" w:space="0" w:color="auto"/>
      </w:divBdr>
    </w:div>
    <w:div w:id="21410693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en-us/azure/aks/upgrade-cluster" TargetMode="External"/><Relationship Id="rId18" Type="http://schemas.openxmlformats.org/officeDocument/2006/relationships/hyperlink" Target="https://semver.org/" TargetMode="External"/><Relationship Id="rId26" Type="http://schemas.openxmlformats.org/officeDocument/2006/relationships/hyperlink" Target="https://learn.microsoft.com/en-us/cli/azure/aks" TargetMode="External"/><Relationship Id="rId39" Type="http://schemas.openxmlformats.org/officeDocument/2006/relationships/image" Target="media/image17.png"/><Relationship Id="rId21" Type="http://schemas.openxmlformats.org/officeDocument/2006/relationships/hyperlink" Target="https://kubernetes.io/docs/tasks/administer-cluster/safely-drain-node/" TargetMode="External"/><Relationship Id="rId34" Type="http://schemas.openxmlformats.org/officeDocument/2006/relationships/image" Target="media/image12.png"/><Relationship Id="rId42" Type="http://schemas.openxmlformats.org/officeDocument/2006/relationships/image" Target="media/image20.png"/><Relationship Id="rId47" Type="http://schemas.openxmlformats.org/officeDocument/2006/relationships/image" Target="media/image25.png"/><Relationship Id="rId50" Type="http://schemas.openxmlformats.org/officeDocument/2006/relationships/image" Target="media/image28.png"/><Relationship Id="rId55" Type="http://schemas.openxmlformats.org/officeDocument/2006/relationships/image" Target="media/image3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learn.microsoft.com/en-us/azure/aks/node-image-upgrade" TargetMode="External"/><Relationship Id="rId29" Type="http://schemas.openxmlformats.org/officeDocument/2006/relationships/image" Target="media/image7.png"/><Relationship Id="rId11" Type="http://schemas.openxmlformats.org/officeDocument/2006/relationships/image" Target="media/image4.png"/><Relationship Id="rId24" Type="http://schemas.openxmlformats.org/officeDocument/2006/relationships/hyperlink" Target="https://learn.microsoft.com/en-us/cli/azure/aks" TargetMode="External"/><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image" Target="media/image31.png"/><Relationship Id="rId58" Type="http://schemas.openxmlformats.org/officeDocument/2006/relationships/image" Target="media/image36.png"/><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s://endoflife.date/azure-kubernetes-service" TargetMode="External"/><Relationship Id="rId14" Type="http://schemas.openxmlformats.org/officeDocument/2006/relationships/hyperlink" Target="https://learn.microsoft.com/en-us/azure/aks/release-tracker" TargetMode="External"/><Relationship Id="rId22" Type="http://schemas.openxmlformats.org/officeDocument/2006/relationships/hyperlink" Target="https://kubernetes.io/docs/tasks/administer-cluster/safely-drain-node/" TargetMode="External"/><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image" Target="media/image34.png"/><Relationship Id="rId8" Type="http://schemas.openxmlformats.org/officeDocument/2006/relationships/image" Target="media/image1.jpeg"/><Relationship Id="rId51" Type="http://schemas.openxmlformats.org/officeDocument/2006/relationships/image" Target="media/image29.png"/><Relationship Id="rId3" Type="http://schemas.openxmlformats.org/officeDocument/2006/relationships/styles" Target="styles.xml"/><Relationship Id="rId12" Type="http://schemas.openxmlformats.org/officeDocument/2006/relationships/hyperlink" Target="https://learn.microsoft.com/en-us/azure/aks/supported-kubernetes-versions" TargetMode="External"/><Relationship Id="rId17" Type="http://schemas.openxmlformats.org/officeDocument/2006/relationships/hyperlink" Target="https://learn.microsoft.com/en-us/azure/aks/concepts-vulnerability-management" TargetMode="External"/><Relationship Id="rId25" Type="http://schemas.openxmlformats.org/officeDocument/2006/relationships/image" Target="media/image5.png"/><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image" Target="media/image24.png"/><Relationship Id="rId59" Type="http://schemas.openxmlformats.org/officeDocument/2006/relationships/header" Target="header1.xml"/><Relationship Id="rId20" Type="http://schemas.openxmlformats.org/officeDocument/2006/relationships/hyperlink" Target="https://github.com/MicrosoftDocs/azure-docs/blob/main/articles/aks/upgrade-aks-cluster.md" TargetMode="External"/><Relationship Id="rId41" Type="http://schemas.openxmlformats.org/officeDocument/2006/relationships/image" Target="media/image19.png"/><Relationship Id="rId54"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learn.microsoft.com/en-us/azure/aks/upgrade-cluster" TargetMode="External"/><Relationship Id="rId23" Type="http://schemas.openxmlformats.org/officeDocument/2006/relationships/image" Target="media/image3.png"/><Relationship Id="rId28" Type="http://schemas.openxmlformats.org/officeDocument/2006/relationships/hyperlink" Target="https://kubernetes.io/docs/reference/generated/kubectl/kubectl-commands" TargetMode="External"/><Relationship Id="rId36" Type="http://schemas.openxmlformats.org/officeDocument/2006/relationships/image" Target="media/image14.png"/><Relationship Id="rId49" Type="http://schemas.openxmlformats.org/officeDocument/2006/relationships/image" Target="media/image27.png"/><Relationship Id="rId57" Type="http://schemas.openxmlformats.org/officeDocument/2006/relationships/image" Target="media/image35.png"/><Relationship Id="rId10" Type="http://schemas.openxmlformats.org/officeDocument/2006/relationships/image" Target="media/image3.jpeg"/><Relationship Id="rId31" Type="http://schemas.openxmlformats.org/officeDocument/2006/relationships/image" Target="media/image9.png"/><Relationship Id="rId44" Type="http://schemas.openxmlformats.org/officeDocument/2006/relationships/image" Target="media/image22.png"/><Relationship Id="rId52" Type="http://schemas.openxmlformats.org/officeDocument/2006/relationships/image" Target="media/image30.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D59FA-56F5-41B3-93E2-4CC73A893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15</Pages>
  <Words>2418</Words>
  <Characters>13785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Bipeen Sinha</cp:lastModifiedBy>
  <cp:revision>13</cp:revision>
  <cp:lastPrinted>2022-05-13T06:01:00Z</cp:lastPrinted>
  <dcterms:created xsi:type="dcterms:W3CDTF">2024-01-24T05:40:00Z</dcterms:created>
  <dcterms:modified xsi:type="dcterms:W3CDTF">2024-01-24T07:05:00Z</dcterms:modified>
</cp:coreProperties>
</file>