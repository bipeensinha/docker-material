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55063BC4" w:rsidR="00451277" w:rsidRPr="0097347D" w:rsidRDefault="00F56476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424B1234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9441398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53320290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7901106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804203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7669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416C4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200F7D3D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64035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AKS 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Networking with Frontend and Backend</w:t>
      </w:r>
      <w:r w:rsidR="00AD6237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(Voting App)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(Lab</w:t>
      </w:r>
      <w:r w:rsidR="00AD6237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2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)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31C9F2E9" w14:textId="2186E1EB" w:rsidR="002E33DF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229847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1.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Objective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_Toc159229847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2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2B789469" w14:textId="114B9100" w:rsidR="002E33DF" w:rsidRDefault="00043F3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48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2.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Create Voting App Front and Redis Backend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_Toc159229848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3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4BE249B9" w14:textId="2180CE4D" w:rsidR="002E33DF" w:rsidRDefault="00043F3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49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3.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Get the data from Redis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_Toc159229849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4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43332648" w14:textId="54463A41" w:rsidR="002E33DF" w:rsidRDefault="00043F3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50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4.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Delete Deployment and service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_Toc159229850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5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51CFEF10" w14:textId="1C507D76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D0482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B9A26B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05F7E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229847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677C5D05" w14:textId="5D51B5F7" w:rsidR="00915A67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Here's a step-by-step guide to creating a sample frontend with a form that sends data to a backend database, and deploying both the frontend and backend applications in Kubernetes using </w:t>
      </w:r>
      <w:proofErr w:type="spellStart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>ClusterIP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 the backend and </w:t>
      </w:r>
      <w:proofErr w:type="spellStart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>LoadBalancer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 the frontend, along with necessary YAML configurations and a </w:t>
      </w:r>
      <w:proofErr w:type="spellStart"/>
      <w:r w:rsidRPr="00CD5B90">
        <w:rPr>
          <w:rStyle w:val="HTMLCode"/>
          <w:rFonts w:ascii="Arial" w:eastAsiaTheme="majorEastAsia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package.json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file for the backend:</w:t>
      </w: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670F96F7" w14:textId="77777777" w:rsidR="002E33DF" w:rsidRDefault="002E33DF" w:rsidP="002E33DF">
      <w:pPr>
        <w:rPr>
          <w:rFonts w:eastAsia="Arial"/>
        </w:rPr>
      </w:pPr>
    </w:p>
    <w:p w14:paraId="2B7B69CA" w14:textId="77777777" w:rsidR="002E33DF" w:rsidRPr="00CD5B90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9229794"/>
      <w:bookmarkStart w:id="2" w:name="_Toc159229848"/>
      <w:r>
        <w:rPr>
          <w:rFonts w:asciiTheme="minorHAnsi" w:eastAsia="Arial" w:hAnsiTheme="minorHAnsi" w:cstheme="minorHAnsi"/>
          <w:color w:val="E36C0A" w:themeColor="accent6" w:themeShade="BF"/>
        </w:rPr>
        <w:lastRenderedPageBreak/>
        <w:t>Create Voting App Front and Redis Backend</w:t>
      </w:r>
      <w:bookmarkEnd w:id="1"/>
      <w:bookmarkEnd w:id="2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38963862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https://github.com/bipeensinha/aks-network.git </w:t>
      </w:r>
    </w:p>
    <w:p w14:paraId="75FDE4CF" w14:textId="54FE98A6" w:rsidR="002E33DF" w:rsidRPr="00D333C5" w:rsidRDefault="00D333C5" w:rsidP="00D333C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bookmarkStart w:id="3" w:name="_Hlk159230051"/>
      <w:r w:rsidRPr="00D333C5">
        <w:rPr>
          <w:rFonts w:ascii="Lucida Console" w:hAnsi="Lucida Console" w:cs="Lucida Console"/>
          <w:color w:val="8A2BE2"/>
          <w:sz w:val="18"/>
          <w:szCs w:val="18"/>
        </w:rPr>
        <w:t xml:space="preserve">cd </w:t>
      </w:r>
      <w:proofErr w:type="spellStart"/>
      <w:r w:rsidRPr="00D333C5"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 w:rsidRPr="00D333C5">
        <w:rPr>
          <w:rFonts w:ascii="Lucida Console" w:hAnsi="Lucida Console" w:cs="Lucida Console"/>
          <w:color w:val="8A2BE2"/>
          <w:sz w:val="18"/>
          <w:szCs w:val="18"/>
        </w:rPr>
        <w:t>-network</w:t>
      </w:r>
    </w:p>
    <w:bookmarkEnd w:id="3"/>
    <w:p w14:paraId="283FD7E8" w14:textId="77777777" w:rsidR="002E33DF" w:rsidRPr="00CD5B90" w:rsidRDefault="002E33DF" w:rsidP="002E33DF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44A98C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47CA9CC4" wp14:editId="42ECF680">
            <wp:extent cx="4656223" cy="1585097"/>
            <wp:effectExtent l="0" t="0" r="0" b="0"/>
            <wp:docPr id="16873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3CE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17A187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azure-vote-all-in-one-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redis.yaml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408B99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DC57A9A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17B96A8A" wp14:editId="3F38E209">
            <wp:extent cx="5113463" cy="876376"/>
            <wp:effectExtent l="0" t="0" r="0" b="0"/>
            <wp:docPr id="15192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6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331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B9F098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0F3E1F2C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D3E9042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04444C10" wp14:editId="4B26BEA7">
            <wp:extent cx="4694327" cy="975445"/>
            <wp:effectExtent l="0" t="0" r="0" b="0"/>
            <wp:docPr id="65663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136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9C372E6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4A1BB8C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48C47E4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4AEC60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286CF964" wp14:editId="77A83A4E">
            <wp:extent cx="5456393" cy="899238"/>
            <wp:effectExtent l="0" t="0" r="0" b="0"/>
            <wp:docPr id="8842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2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57A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8807D3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0BD1BF65" wp14:editId="08A83F51">
            <wp:extent cx="4572396" cy="3886537"/>
            <wp:effectExtent l="0" t="0" r="0" b="0"/>
            <wp:docPr id="4015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8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7C8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6D1FC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Click button to change the vale</w:t>
      </w:r>
    </w:p>
    <w:p w14:paraId="1968F35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A4BB5DB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3991ADB0" wp14:editId="24C119AC">
            <wp:extent cx="3749365" cy="3810330"/>
            <wp:effectExtent l="0" t="0" r="3810" b="0"/>
            <wp:docPr id="11144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9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250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80A6C83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2F1A466" w14:textId="77777777" w:rsidR="002E33DF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9229795"/>
      <w:bookmarkStart w:id="5" w:name="_Toc159229849"/>
      <w:r w:rsidRPr="0017294D">
        <w:rPr>
          <w:rFonts w:asciiTheme="minorHAnsi" w:eastAsia="Arial" w:hAnsiTheme="minorHAnsi" w:cstheme="minorHAnsi"/>
          <w:color w:val="E36C0A" w:themeColor="accent6" w:themeShade="BF"/>
        </w:rPr>
        <w:t>Get the data from Redis</w:t>
      </w:r>
      <w:bookmarkEnd w:id="4"/>
      <w:bookmarkEnd w:id="5"/>
    </w:p>
    <w:p w14:paraId="7B3CA97A" w14:textId="77777777" w:rsidR="002E33DF" w:rsidRDefault="002E33DF" w:rsidP="002E33DF"/>
    <w:p w14:paraId="613EB803" w14:textId="77777777" w:rsidR="002E33DF" w:rsidRDefault="002E33DF" w:rsidP="002E33DF">
      <w:r>
        <w:t>Connect the Redis pods</w:t>
      </w:r>
    </w:p>
    <w:p w14:paraId="3E262D52" w14:textId="77777777" w:rsidR="002E33DF" w:rsidRDefault="002E33DF" w:rsidP="002E33DF"/>
    <w:p w14:paraId="59A581A6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3D6B957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352FAF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1F02A212" wp14:editId="43104410">
            <wp:extent cx="4694327" cy="975445"/>
            <wp:effectExtent l="0" t="0" r="0" b="0"/>
            <wp:docPr id="2554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705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E4C32DD" w14:textId="77777777" w:rsidR="002E33DF" w:rsidRDefault="002E33DF" w:rsidP="002E33DF"/>
    <w:p w14:paraId="6C4814C9" w14:textId="77777777" w:rsidR="002E33DF" w:rsidRDefault="002E33DF" w:rsidP="002E33DF"/>
    <w:p w14:paraId="245259D2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exec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azure-vote-back-8fd8d8db4-9cmzh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/bin/bash </w:t>
      </w:r>
    </w:p>
    <w:p w14:paraId="064C93A7" w14:textId="77777777" w:rsidR="002E33DF" w:rsidRPr="0017294D" w:rsidRDefault="002E33DF" w:rsidP="002E33DF"/>
    <w:p w14:paraId="42C9104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682973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620FE424" wp14:editId="16B01A1D">
            <wp:extent cx="5652135" cy="295275"/>
            <wp:effectExtent l="0" t="0" r="5715" b="9525"/>
            <wp:docPr id="2121678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D28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D6C4BB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EA0F6E1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0008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-cli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127.0.0.1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6379 </w:t>
      </w:r>
    </w:p>
    <w:p w14:paraId="302C027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36731E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7CE686A0" wp14:editId="32C79BE4">
            <wp:extent cx="5652135" cy="431800"/>
            <wp:effectExtent l="0" t="0" r="5715" b="6350"/>
            <wp:docPr id="543881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086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95E67B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KEYS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"*"</w:t>
      </w:r>
    </w:p>
    <w:p w14:paraId="47B7C3B7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Dogs</w:t>
      </w:r>
    </w:p>
    <w:p w14:paraId="6FDC24CF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Cats </w:t>
      </w:r>
    </w:p>
    <w:p w14:paraId="6B7D1787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8FC797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17294D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2EB445BB" wp14:editId="54E3F0D9">
            <wp:extent cx="5547841" cy="1585097"/>
            <wp:effectExtent l="0" t="0" r="0" b="0"/>
            <wp:docPr id="12413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7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24B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978113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E387ED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exit</w:t>
      </w:r>
    </w:p>
    <w:p w14:paraId="286793B7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B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 xml:space="preserve">exit </w:t>
      </w:r>
    </w:p>
    <w:p w14:paraId="289AAC7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0D855E2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479B8D79" wp14:editId="358F303A">
            <wp:extent cx="5456393" cy="1638442"/>
            <wp:effectExtent l="0" t="0" r="0" b="0"/>
            <wp:docPr id="11029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18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F7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6E93BFA" w14:textId="77777777" w:rsidR="002E33DF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9229796"/>
      <w:bookmarkStart w:id="7" w:name="_Toc159229850"/>
      <w:r>
        <w:rPr>
          <w:rFonts w:asciiTheme="minorHAnsi" w:eastAsia="Arial" w:hAnsiTheme="minorHAnsi" w:cstheme="minorHAnsi"/>
          <w:color w:val="E36C0A" w:themeColor="accent6" w:themeShade="BF"/>
        </w:rPr>
        <w:t>Delete Deployment and service</w:t>
      </w:r>
      <w:bookmarkEnd w:id="6"/>
      <w:bookmarkEnd w:id="7"/>
    </w:p>
    <w:p w14:paraId="3CAE8B9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F2DC1F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</w:t>
      </w:r>
    </w:p>
    <w:p w14:paraId="6976538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azure-vote-front</w:t>
      </w:r>
    </w:p>
    <w:p w14:paraId="7B7044FA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1D13153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021DC7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146467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5139EFAB" wp14:editId="36AC61B7">
            <wp:extent cx="4458086" cy="1463167"/>
            <wp:effectExtent l="0" t="0" r="0" b="3810"/>
            <wp:docPr id="45965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7B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E35169A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</w:p>
    <w:p w14:paraId="55B10AF4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</w:t>
      </w:r>
    </w:p>
    <w:p w14:paraId="03FE19F9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azure-vote-front </w:t>
      </w:r>
    </w:p>
    <w:p w14:paraId="46370514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EA06CD1" w14:textId="32664FBE" w:rsidR="002E33DF" w:rsidRPr="002E33DF" w:rsidRDefault="00065EF5" w:rsidP="002E33DF">
      <w:pPr>
        <w:rPr>
          <w:rFonts w:eastAsia="Arial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1A0DFADA" wp14:editId="255D33F8">
            <wp:extent cx="5806943" cy="2606266"/>
            <wp:effectExtent l="0" t="0" r="3810" b="3810"/>
            <wp:docPr id="69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DF" w:rsidRPr="002E33DF" w:rsidSect="007C094C">
      <w:headerReference w:type="default" r:id="rId2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F28F" w14:textId="77777777" w:rsidR="007C094C" w:rsidRDefault="007C094C">
      <w:r>
        <w:separator/>
      </w:r>
    </w:p>
  </w:endnote>
  <w:endnote w:type="continuationSeparator" w:id="0">
    <w:p w14:paraId="5FE536EF" w14:textId="77777777" w:rsidR="007C094C" w:rsidRDefault="007C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B9CA" w14:textId="77777777" w:rsidR="007C094C" w:rsidRDefault="007C094C">
      <w:r>
        <w:separator/>
      </w:r>
    </w:p>
  </w:footnote>
  <w:footnote w:type="continuationSeparator" w:id="0">
    <w:p w14:paraId="2E775CDF" w14:textId="77777777" w:rsidR="007C094C" w:rsidRDefault="007C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0"/>
  </w:num>
  <w:num w:numId="5" w16cid:durableId="1812988237">
    <w:abstractNumId w:val="2"/>
  </w:num>
  <w:num w:numId="6" w16cid:durableId="1847282385">
    <w:abstractNumId w:val="11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2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2857"/>
    <w:rsid w:val="00065991"/>
    <w:rsid w:val="00065EF5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70AF"/>
    <w:rsid w:val="00210446"/>
    <w:rsid w:val="0022580E"/>
    <w:rsid w:val="002320F4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33DF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224"/>
    <w:rsid w:val="00537CE3"/>
    <w:rsid w:val="00553B65"/>
    <w:rsid w:val="00565582"/>
    <w:rsid w:val="00573C4D"/>
    <w:rsid w:val="00580465"/>
    <w:rsid w:val="00584C9B"/>
    <w:rsid w:val="005A06E6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CDE"/>
    <w:rsid w:val="00794F67"/>
    <w:rsid w:val="00796AB2"/>
    <w:rsid w:val="007A1808"/>
    <w:rsid w:val="007A1E61"/>
    <w:rsid w:val="007C094C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05166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6237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33C5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6CF8"/>
    <w:rsid w:val="00F41843"/>
    <w:rsid w:val="00F46798"/>
    <w:rsid w:val="00F50031"/>
    <w:rsid w:val="00F51741"/>
    <w:rsid w:val="00F5245E"/>
    <w:rsid w:val="00F54832"/>
    <w:rsid w:val="00F56476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6</cp:revision>
  <cp:lastPrinted>2022-05-13T06:01:00Z</cp:lastPrinted>
  <dcterms:created xsi:type="dcterms:W3CDTF">2024-02-19T03:31:00Z</dcterms:created>
  <dcterms:modified xsi:type="dcterms:W3CDTF">2024-02-19T17:18:00Z</dcterms:modified>
</cp:coreProperties>
</file>