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3CB14" w14:textId="61E12DB4" w:rsidR="00451277" w:rsidRPr="0097347D" w:rsidRDefault="00B6396B">
      <w:pPr>
        <w:spacing w:line="140" w:lineRule="exact"/>
        <w:rPr>
          <w:rFonts w:asciiTheme="minorHAnsi" w:hAnsiTheme="minorHAnsi" w:cstheme="minorHAnsi"/>
          <w:color w:val="0D0D0D" w:themeColor="text1" w:themeTint="F2"/>
          <w:sz w:val="24"/>
          <w:szCs w:val="24"/>
        </w:rPr>
      </w:pPr>
      <w:r>
        <w:rPr>
          <w:rFonts w:asciiTheme="minorHAnsi" w:hAnsiTheme="minorHAnsi" w:cstheme="minorHAnsi"/>
          <w:noProof/>
          <w:color w:val="0D0D0D" w:themeColor="text1" w:themeTint="F2"/>
          <w:sz w:val="24"/>
          <w:szCs w:val="24"/>
        </w:rPr>
        <mc:AlternateContent>
          <mc:Choice Requires="wpg">
            <w:drawing>
              <wp:anchor distT="0" distB="0" distL="114300" distR="114300" simplePos="0" relativeHeight="251658240" behindDoc="1" locked="0" layoutInCell="1" allowOverlap="1" wp14:anchorId="1C188838" wp14:editId="50EE5289">
                <wp:simplePos x="0" y="0"/>
                <wp:positionH relativeFrom="page">
                  <wp:posOffset>19050</wp:posOffset>
                </wp:positionH>
                <wp:positionV relativeFrom="page">
                  <wp:posOffset>1038860</wp:posOffset>
                </wp:positionV>
                <wp:extent cx="7541260" cy="5587365"/>
                <wp:effectExtent l="0" t="635" r="2540" b="0"/>
                <wp:wrapNone/>
                <wp:docPr id="598076617"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1260" cy="5587365"/>
                          <a:chOff x="30" y="1636"/>
                          <a:chExt cx="11876" cy="8799"/>
                        </a:xfrm>
                      </wpg:grpSpPr>
                      <pic:pic xmlns:pic="http://schemas.openxmlformats.org/drawingml/2006/picture">
                        <pic:nvPicPr>
                          <pic:cNvPr id="1355642501"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0" y="1636"/>
                            <a:ext cx="11876" cy="4467"/>
                          </a:xfrm>
                          <a:prstGeom prst="rect">
                            <a:avLst/>
                          </a:prstGeom>
                          <a:noFill/>
                          <a:extLst>
                            <a:ext uri="{909E8E84-426E-40DD-AFC4-6F175D3DCCD1}">
                              <a14:hiddenFill xmlns:a14="http://schemas.microsoft.com/office/drawing/2010/main">
                                <a:solidFill>
                                  <a:srgbClr val="FFFFFF"/>
                                </a:solidFill>
                              </a14:hiddenFill>
                            </a:ext>
                          </a:extLst>
                        </pic:spPr>
                      </pic:pic>
                      <wps:wsp>
                        <wps:cNvPr id="181428973" name="Freeform 18"/>
                        <wps:cNvSpPr>
                          <a:spLocks/>
                        </wps:cNvSpPr>
                        <wps:spPr bwMode="auto">
                          <a:xfrm>
                            <a:off x="7441" y="5469"/>
                            <a:ext cx="4185" cy="101"/>
                          </a:xfrm>
                          <a:custGeom>
                            <a:avLst/>
                            <a:gdLst>
                              <a:gd name="T0" fmla="+- 0 7441 7441"/>
                              <a:gd name="T1" fmla="*/ T0 w 4185"/>
                              <a:gd name="T2" fmla="+- 0 5570 5469"/>
                              <a:gd name="T3" fmla="*/ 5570 h 101"/>
                              <a:gd name="T4" fmla="+- 0 11626 7441"/>
                              <a:gd name="T5" fmla="*/ T4 w 4185"/>
                              <a:gd name="T6" fmla="+- 0 5570 5469"/>
                              <a:gd name="T7" fmla="*/ 5570 h 101"/>
                              <a:gd name="T8" fmla="+- 0 11626 7441"/>
                              <a:gd name="T9" fmla="*/ T8 w 4185"/>
                              <a:gd name="T10" fmla="+- 0 5469 5469"/>
                              <a:gd name="T11" fmla="*/ 5469 h 101"/>
                              <a:gd name="T12" fmla="+- 0 7441 7441"/>
                              <a:gd name="T13" fmla="*/ T12 w 4185"/>
                              <a:gd name="T14" fmla="+- 0 5469 5469"/>
                              <a:gd name="T15" fmla="*/ 5469 h 101"/>
                              <a:gd name="T16" fmla="+- 0 7441 7441"/>
                              <a:gd name="T17" fmla="*/ T16 w 4185"/>
                              <a:gd name="T18" fmla="+- 0 5570 5469"/>
                              <a:gd name="T19" fmla="*/ 5570 h 101"/>
                            </a:gdLst>
                            <a:ahLst/>
                            <a:cxnLst>
                              <a:cxn ang="0">
                                <a:pos x="T1" y="T3"/>
                              </a:cxn>
                              <a:cxn ang="0">
                                <a:pos x="T5" y="T7"/>
                              </a:cxn>
                              <a:cxn ang="0">
                                <a:pos x="T9" y="T11"/>
                              </a:cxn>
                              <a:cxn ang="0">
                                <a:pos x="T13" y="T15"/>
                              </a:cxn>
                              <a:cxn ang="0">
                                <a:pos x="T17" y="T19"/>
                              </a:cxn>
                            </a:cxnLst>
                            <a:rect l="0" t="0" r="r" b="b"/>
                            <a:pathLst>
                              <a:path w="4185" h="101">
                                <a:moveTo>
                                  <a:pt x="0" y="101"/>
                                </a:moveTo>
                                <a:lnTo>
                                  <a:pt x="4185" y="101"/>
                                </a:lnTo>
                                <a:lnTo>
                                  <a:pt x="4185" y="0"/>
                                </a:lnTo>
                                <a:lnTo>
                                  <a:pt x="0" y="0"/>
                                </a:lnTo>
                                <a:lnTo>
                                  <a:pt x="0" y="101"/>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6798781" name="Freeform 17"/>
                        <wps:cNvSpPr>
                          <a:spLocks/>
                        </wps:cNvSpPr>
                        <wps:spPr bwMode="auto">
                          <a:xfrm>
                            <a:off x="7366" y="5917"/>
                            <a:ext cx="4151" cy="4508"/>
                          </a:xfrm>
                          <a:custGeom>
                            <a:avLst/>
                            <a:gdLst>
                              <a:gd name="T0" fmla="+- 0 7366 7366"/>
                              <a:gd name="T1" fmla="*/ T0 w 4151"/>
                              <a:gd name="T2" fmla="+- 0 10425 5917"/>
                              <a:gd name="T3" fmla="*/ 10425 h 4508"/>
                              <a:gd name="T4" fmla="+- 0 11517 7366"/>
                              <a:gd name="T5" fmla="*/ T4 w 4151"/>
                              <a:gd name="T6" fmla="+- 0 10425 5917"/>
                              <a:gd name="T7" fmla="*/ 10425 h 4508"/>
                              <a:gd name="T8" fmla="+- 0 11517 7366"/>
                              <a:gd name="T9" fmla="*/ T8 w 4151"/>
                              <a:gd name="T10" fmla="+- 0 5917 5917"/>
                              <a:gd name="T11" fmla="*/ 5917 h 4508"/>
                              <a:gd name="T12" fmla="+- 0 7366 7366"/>
                              <a:gd name="T13" fmla="*/ T12 w 4151"/>
                              <a:gd name="T14" fmla="+- 0 5917 5917"/>
                              <a:gd name="T15" fmla="*/ 5917 h 4508"/>
                              <a:gd name="T16" fmla="+- 0 7366 7366"/>
                              <a:gd name="T17" fmla="*/ T16 w 4151"/>
                              <a:gd name="T18" fmla="+- 0 10425 5917"/>
                              <a:gd name="T19" fmla="*/ 10425 h 4508"/>
                            </a:gdLst>
                            <a:ahLst/>
                            <a:cxnLst>
                              <a:cxn ang="0">
                                <a:pos x="T1" y="T3"/>
                              </a:cxn>
                              <a:cxn ang="0">
                                <a:pos x="T5" y="T7"/>
                              </a:cxn>
                              <a:cxn ang="0">
                                <a:pos x="T9" y="T11"/>
                              </a:cxn>
                              <a:cxn ang="0">
                                <a:pos x="T13" y="T15"/>
                              </a:cxn>
                              <a:cxn ang="0">
                                <a:pos x="T17" y="T19"/>
                              </a:cxn>
                            </a:cxnLst>
                            <a:rect l="0" t="0" r="r" b="b"/>
                            <a:pathLst>
                              <a:path w="4151" h="4508">
                                <a:moveTo>
                                  <a:pt x="0" y="4508"/>
                                </a:moveTo>
                                <a:lnTo>
                                  <a:pt x="4151" y="4508"/>
                                </a:lnTo>
                                <a:lnTo>
                                  <a:pt x="4151" y="0"/>
                                </a:lnTo>
                                <a:lnTo>
                                  <a:pt x="0" y="0"/>
                                </a:lnTo>
                                <a:lnTo>
                                  <a:pt x="0" y="4508"/>
                                </a:lnTo>
                                <a:close/>
                              </a:path>
                            </a:pathLst>
                          </a:custGeom>
                          <a:solidFill>
                            <a:srgbClr val="096C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5357889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380" y="6221"/>
                            <a:ext cx="4121" cy="383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2D4C9B3" id="Group 15" o:spid="_x0000_s1026" style="position:absolute;margin-left:1.5pt;margin-top:81.8pt;width:593.8pt;height:439.95pt;z-index:-251658240;mso-position-horizontal-relative:page;mso-position-vertical-relative:page" coordorigin="30,1636" coordsize="11876,879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left:30;top:1636;width:11876;height:4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">
                  <v:imagedata r:id="rId10" o:title=""/>
                </v:shape>
                <v:shape id="Freeform 18" o:spid="_x0000_s1028" style="position:absolute;left:7441;top:5469;width:4185;height:101;visibility:visible;mso-wrap-style:square;v-text-anchor:top" coordsize="4185,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" path="m,101r4185,l4185,,,,,101xe" fillcolor="#006fc0" stroked="f">
                  <v:path arrowok="t" o:connecttype="custom" o:connectlocs="0,5570;4185,5570;4185,5469;0,5469;0,5570" o:connectangles="0,0,0,0,0"/>
                </v:shape>
                <v:shape id="Freeform 17" o:spid="_x0000_s1029" style="position:absolute;left:7366;top:5917;width:4151;height:4508;visibility:visible;mso-wrap-style:square;v-text-anchor:top" coordsize="4151,4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" path="m,4508r4151,l4151,,,,,4508xe" fillcolor="#096cbc" stroked="f">
                  <v:path arrowok="t" o:connecttype="custom" o:connectlocs="0,10425;4151,10425;4151,5917;0,5917;0,10425" o:connectangles="0,0,0,0,0"/>
                </v:shape>
                <v:shape id="Picture 16" o:spid="_x0000_s1030" type="#_x0000_t75" style="position:absolute;left:7380;top:6221;width:4121;height:3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">
                  <v:imagedata r:id="rId11" o:title=""/>
                </v:shape>
                <w10:wrap anchorx="page" anchory="page"/>
              </v:group>
            </w:pict>
          </mc:Fallback>
        </mc:AlternateContent>
      </w:r>
    </w:p>
    <w:p w14:paraId="77E2958E"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4A9059E1"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6DEFB047" w14:textId="5DBCD5B0" w:rsidR="00451277" w:rsidRPr="0097347D" w:rsidRDefault="006E795F" w:rsidP="00ED3935">
      <w:pPr>
        <w:spacing w:line="540" w:lineRule="exact"/>
        <w:ind w:left="334" w:right="369"/>
        <w:jc w:val="center"/>
        <w:rPr>
          <w:rFonts w:asciiTheme="minorHAnsi" w:hAnsiTheme="minorHAnsi" w:cstheme="minorHAnsi"/>
          <w:color w:val="0D0D0D" w:themeColor="text1" w:themeTint="F2"/>
          <w:sz w:val="24"/>
          <w:szCs w:val="24"/>
        </w:rPr>
      </w:pPr>
      <w:r w:rsidRPr="0097347D">
        <w:rPr>
          <w:rFonts w:asciiTheme="minorHAnsi" w:eastAsia="Arial" w:hAnsiTheme="minorHAnsi" w:cstheme="minorHAnsi"/>
          <w:b/>
          <w:color w:val="0D0D0D" w:themeColor="text1" w:themeTint="F2"/>
          <w:position w:val="-1"/>
          <w:sz w:val="56"/>
          <w:szCs w:val="24"/>
        </w:rPr>
        <w:t xml:space="preserve">Lab Manual- </w:t>
      </w:r>
      <w:r w:rsidR="007F0793">
        <w:rPr>
          <w:rFonts w:asciiTheme="minorHAnsi" w:eastAsia="Arial" w:hAnsiTheme="minorHAnsi" w:cstheme="minorHAnsi"/>
          <w:b/>
          <w:color w:val="0D0D0D" w:themeColor="text1" w:themeTint="F2"/>
          <w:position w:val="-1"/>
          <w:sz w:val="56"/>
          <w:szCs w:val="24"/>
        </w:rPr>
        <w:t xml:space="preserve">Install </w:t>
      </w:r>
      <w:proofErr w:type="spellStart"/>
      <w:r w:rsidR="001637E0">
        <w:rPr>
          <w:rFonts w:asciiTheme="minorHAnsi" w:eastAsia="Arial" w:hAnsiTheme="minorHAnsi" w:cstheme="minorHAnsi"/>
          <w:b/>
          <w:color w:val="0D0D0D" w:themeColor="text1" w:themeTint="F2"/>
          <w:position w:val="-1"/>
          <w:sz w:val="56"/>
          <w:szCs w:val="24"/>
        </w:rPr>
        <w:t>Wordpress</w:t>
      </w:r>
      <w:proofErr w:type="spellEnd"/>
      <w:r w:rsidR="007F0793">
        <w:rPr>
          <w:rFonts w:asciiTheme="minorHAnsi" w:eastAsia="Arial" w:hAnsiTheme="minorHAnsi" w:cstheme="minorHAnsi"/>
          <w:b/>
          <w:color w:val="0D0D0D" w:themeColor="text1" w:themeTint="F2"/>
          <w:position w:val="-1"/>
          <w:sz w:val="56"/>
          <w:szCs w:val="24"/>
        </w:rPr>
        <w:t xml:space="preserve"> using Helm Chart on AKS</w:t>
      </w:r>
    </w:p>
    <w:p w14:paraId="1F4A79B3"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072B7CB5"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A5BD378"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FCC6069"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7E9B705C"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C327FEB"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8623603"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ABECA2F"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645F56A5"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388BF586"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6C56D9A3"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AE838C0"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9D60561"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429915BB" w14:textId="77777777" w:rsidR="00451277" w:rsidRPr="0097347D" w:rsidRDefault="00451277">
      <w:pPr>
        <w:spacing w:before="17" w:line="260" w:lineRule="exact"/>
        <w:rPr>
          <w:rFonts w:asciiTheme="minorHAnsi" w:hAnsiTheme="minorHAnsi" w:cstheme="minorHAnsi"/>
          <w:color w:val="0D0D0D" w:themeColor="text1" w:themeTint="F2"/>
          <w:sz w:val="24"/>
          <w:szCs w:val="24"/>
        </w:rPr>
      </w:pPr>
    </w:p>
    <w:p w14:paraId="57DD6965" w14:textId="77777777" w:rsidR="00915A67" w:rsidRDefault="00915A67">
      <w:pPr>
        <w:spacing w:before="34"/>
        <w:ind w:left="6225"/>
        <w:rPr>
          <w:rFonts w:asciiTheme="minorHAnsi" w:eastAsia="Arial" w:hAnsiTheme="minorHAnsi" w:cstheme="minorHAnsi"/>
          <w:b/>
          <w:color w:val="FFFFFF" w:themeColor="background1"/>
          <w:w w:val="99"/>
          <w:sz w:val="24"/>
          <w:szCs w:val="24"/>
        </w:rPr>
      </w:pPr>
    </w:p>
    <w:p w14:paraId="05E38951" w14:textId="6F0CAA3D" w:rsidR="00451277" w:rsidRPr="007215CD" w:rsidRDefault="006E795F">
      <w:pPr>
        <w:spacing w:before="34"/>
        <w:ind w:left="6225"/>
        <w:rPr>
          <w:rFonts w:asciiTheme="minorHAnsi" w:eastAsia="Arial" w:hAnsiTheme="minorHAnsi" w:cstheme="minorHAnsi"/>
          <w:color w:val="FFFFFF" w:themeColor="background1"/>
          <w:sz w:val="24"/>
          <w:szCs w:val="24"/>
        </w:rPr>
      </w:pPr>
      <w:r w:rsidRPr="007215CD">
        <w:rPr>
          <w:rFonts w:asciiTheme="minorHAnsi" w:eastAsia="Arial" w:hAnsiTheme="minorHAnsi" w:cstheme="minorHAnsi"/>
          <w:b/>
          <w:color w:val="FFFFFF" w:themeColor="background1"/>
          <w:w w:val="99"/>
          <w:sz w:val="24"/>
          <w:szCs w:val="24"/>
        </w:rPr>
        <w:t>Prepared</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b/>
          <w:color w:val="FFFFFF" w:themeColor="background1"/>
          <w:w w:val="99"/>
          <w:sz w:val="24"/>
          <w:szCs w:val="24"/>
        </w:rPr>
        <w:t>for</w:t>
      </w:r>
      <w:r w:rsidRPr="007215CD">
        <w:rPr>
          <w:rFonts w:asciiTheme="minorHAnsi" w:eastAsia="Arial" w:hAnsiTheme="minorHAnsi" w:cstheme="minorHAnsi"/>
          <w:color w:val="FFFFFF" w:themeColor="background1"/>
          <w:w w:val="99"/>
          <w:sz w:val="24"/>
          <w:szCs w:val="24"/>
        </w:rPr>
        <w:t>:</w:t>
      </w:r>
      <w:r w:rsidRPr="007215CD">
        <w:rPr>
          <w:rFonts w:asciiTheme="minorHAnsi" w:eastAsia="Arial" w:hAnsiTheme="minorHAnsi" w:cstheme="minorHAnsi"/>
          <w:color w:val="FFFFFF" w:themeColor="background1"/>
          <w:sz w:val="24"/>
          <w:szCs w:val="24"/>
        </w:rPr>
        <w:t xml:space="preserve"> </w:t>
      </w:r>
    </w:p>
    <w:p w14:paraId="0517AEDD" w14:textId="77777777" w:rsidR="00451277" w:rsidRPr="007215CD" w:rsidRDefault="00451277">
      <w:pPr>
        <w:spacing w:before="6" w:line="160" w:lineRule="exact"/>
        <w:rPr>
          <w:rFonts w:asciiTheme="minorHAnsi" w:hAnsiTheme="minorHAnsi" w:cstheme="minorHAnsi"/>
          <w:color w:val="FFFFFF" w:themeColor="background1"/>
          <w:sz w:val="24"/>
          <w:szCs w:val="24"/>
        </w:rPr>
      </w:pPr>
    </w:p>
    <w:p w14:paraId="789BFDDE" w14:textId="060D95F7" w:rsidR="00451277" w:rsidRPr="007215CD" w:rsidRDefault="006E795F">
      <w:pPr>
        <w:ind w:left="6225"/>
        <w:rPr>
          <w:rFonts w:asciiTheme="minorHAnsi" w:eastAsia="Arial" w:hAnsiTheme="minorHAnsi" w:cstheme="minorHAnsi"/>
          <w:color w:val="FFFFFF" w:themeColor="background1"/>
          <w:sz w:val="24"/>
          <w:szCs w:val="24"/>
        </w:rPr>
      </w:pPr>
      <w:r w:rsidRPr="007215CD">
        <w:rPr>
          <w:rFonts w:asciiTheme="minorHAnsi" w:eastAsia="Arial" w:hAnsiTheme="minorHAnsi" w:cstheme="minorHAnsi"/>
          <w:b/>
          <w:color w:val="FFFFFF" w:themeColor="background1"/>
          <w:w w:val="99"/>
          <w:sz w:val="24"/>
          <w:szCs w:val="24"/>
        </w:rPr>
        <w:t>Date:</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18</w:t>
      </w:r>
      <w:proofErr w:type="spellStart"/>
      <w:proofErr w:type="gramStart"/>
      <w:r w:rsidRPr="007215CD">
        <w:rPr>
          <w:rFonts w:asciiTheme="minorHAnsi" w:eastAsia="Arial" w:hAnsiTheme="minorHAnsi" w:cstheme="minorHAnsi"/>
          <w:color w:val="FFFFFF" w:themeColor="background1"/>
          <w:w w:val="99"/>
          <w:position w:val="6"/>
          <w:sz w:val="24"/>
          <w:szCs w:val="24"/>
        </w:rPr>
        <w:t>th</w:t>
      </w:r>
      <w:proofErr w:type="spellEnd"/>
      <w:r w:rsidRPr="007215CD">
        <w:rPr>
          <w:rFonts w:asciiTheme="minorHAnsi" w:eastAsia="Arial" w:hAnsiTheme="minorHAnsi" w:cstheme="minorHAnsi"/>
          <w:color w:val="FFFFFF" w:themeColor="background1"/>
          <w:position w:val="6"/>
          <w:sz w:val="24"/>
          <w:szCs w:val="24"/>
        </w:rPr>
        <w:t xml:space="preserve">  </w:t>
      </w:r>
      <w:r w:rsidR="00A6333D">
        <w:rPr>
          <w:rFonts w:asciiTheme="minorHAnsi" w:eastAsia="Arial" w:hAnsiTheme="minorHAnsi" w:cstheme="minorHAnsi"/>
          <w:color w:val="FFFFFF" w:themeColor="background1"/>
          <w:w w:val="99"/>
          <w:sz w:val="24"/>
          <w:szCs w:val="24"/>
        </w:rPr>
        <w:t>Dec</w:t>
      </w:r>
      <w:proofErr w:type="gramEnd"/>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20</w:t>
      </w:r>
      <w:r w:rsidR="00683D9C" w:rsidRPr="007215CD">
        <w:rPr>
          <w:rFonts w:asciiTheme="minorHAnsi" w:eastAsia="Arial" w:hAnsiTheme="minorHAnsi" w:cstheme="minorHAnsi"/>
          <w:color w:val="FFFFFF" w:themeColor="background1"/>
          <w:w w:val="99"/>
          <w:sz w:val="24"/>
          <w:szCs w:val="24"/>
        </w:rPr>
        <w:t>2</w:t>
      </w:r>
      <w:r w:rsidR="00A6333D">
        <w:rPr>
          <w:rFonts w:asciiTheme="minorHAnsi" w:eastAsia="Arial" w:hAnsiTheme="minorHAnsi" w:cstheme="minorHAnsi"/>
          <w:color w:val="FFFFFF" w:themeColor="background1"/>
          <w:w w:val="99"/>
          <w:sz w:val="24"/>
          <w:szCs w:val="24"/>
        </w:rPr>
        <w:t>3</w:t>
      </w:r>
    </w:p>
    <w:p w14:paraId="13672696" w14:textId="77777777" w:rsidR="00451277" w:rsidRPr="007215CD" w:rsidRDefault="00451277">
      <w:pPr>
        <w:spacing w:before="6" w:line="160" w:lineRule="exact"/>
        <w:rPr>
          <w:rFonts w:asciiTheme="minorHAnsi" w:hAnsiTheme="minorHAnsi" w:cstheme="minorHAnsi"/>
          <w:color w:val="FFFFFF" w:themeColor="background1"/>
          <w:sz w:val="24"/>
          <w:szCs w:val="24"/>
        </w:rPr>
      </w:pPr>
    </w:p>
    <w:p w14:paraId="408CD3F6" w14:textId="77777777" w:rsidR="002320F4" w:rsidRPr="007215CD" w:rsidRDefault="006E795F">
      <w:pPr>
        <w:spacing w:line="413" w:lineRule="auto"/>
        <w:ind w:left="6225" w:right="253"/>
        <w:rPr>
          <w:rFonts w:asciiTheme="minorHAnsi" w:eastAsia="Arial" w:hAnsiTheme="minorHAnsi" w:cstheme="minorHAnsi"/>
          <w:b/>
          <w:color w:val="FFFFFF" w:themeColor="background1"/>
          <w:sz w:val="24"/>
          <w:szCs w:val="24"/>
        </w:rPr>
      </w:pPr>
      <w:r w:rsidRPr="007215CD">
        <w:rPr>
          <w:rFonts w:asciiTheme="minorHAnsi" w:eastAsia="Arial" w:hAnsiTheme="minorHAnsi" w:cstheme="minorHAnsi"/>
          <w:b/>
          <w:color w:val="FFFFFF" w:themeColor="background1"/>
          <w:w w:val="99"/>
          <w:sz w:val="24"/>
          <w:szCs w:val="24"/>
        </w:rPr>
        <w:t>Prepared</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b/>
          <w:color w:val="FFFFFF" w:themeColor="background1"/>
          <w:w w:val="99"/>
          <w:sz w:val="24"/>
          <w:szCs w:val="24"/>
        </w:rPr>
        <w:t>by:</w:t>
      </w:r>
      <w:r w:rsidRPr="007215CD">
        <w:rPr>
          <w:rFonts w:asciiTheme="minorHAnsi" w:eastAsia="Arial" w:hAnsiTheme="minorHAnsi" w:cstheme="minorHAnsi"/>
          <w:b/>
          <w:color w:val="FFFFFF" w:themeColor="background1"/>
          <w:sz w:val="24"/>
          <w:szCs w:val="24"/>
        </w:rPr>
        <w:t xml:space="preserve"> </w:t>
      </w:r>
    </w:p>
    <w:p w14:paraId="7740028F" w14:textId="5E68AEB5" w:rsidR="00451277" w:rsidRPr="007215CD" w:rsidRDefault="006E795F">
      <w:pPr>
        <w:spacing w:line="413" w:lineRule="auto"/>
        <w:ind w:left="6225" w:right="253"/>
        <w:rPr>
          <w:rFonts w:asciiTheme="minorHAnsi" w:eastAsia="Arial" w:hAnsiTheme="minorHAnsi" w:cstheme="minorHAnsi"/>
          <w:color w:val="FFFFFF" w:themeColor="background1"/>
          <w:sz w:val="24"/>
          <w:szCs w:val="24"/>
        </w:rPr>
      </w:pPr>
      <w:r w:rsidRPr="007215CD">
        <w:rPr>
          <w:rFonts w:asciiTheme="minorHAnsi" w:eastAsia="Arial" w:hAnsiTheme="minorHAnsi" w:cstheme="minorHAnsi"/>
          <w:color w:val="FFFFFF" w:themeColor="background1"/>
          <w:w w:val="99"/>
          <w:sz w:val="24"/>
          <w:szCs w:val="24"/>
        </w:rPr>
        <w:t>Document</w:t>
      </w:r>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Name:</w:t>
      </w:r>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Lab</w:t>
      </w:r>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 xml:space="preserve">Manual </w:t>
      </w:r>
      <w:r w:rsidRPr="007215CD">
        <w:rPr>
          <w:rFonts w:asciiTheme="minorHAnsi" w:eastAsia="Arial" w:hAnsiTheme="minorHAnsi" w:cstheme="minorHAnsi"/>
          <w:b/>
          <w:color w:val="FFFFFF" w:themeColor="background1"/>
          <w:w w:val="99"/>
          <w:sz w:val="24"/>
          <w:szCs w:val="24"/>
        </w:rPr>
        <w:t>Document</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b/>
          <w:color w:val="FFFFFF" w:themeColor="background1"/>
          <w:w w:val="99"/>
          <w:sz w:val="24"/>
          <w:szCs w:val="24"/>
        </w:rPr>
        <w:t>Number</w:t>
      </w:r>
      <w:r w:rsidRPr="007215CD">
        <w:rPr>
          <w:rFonts w:asciiTheme="minorHAnsi" w:eastAsia="Arial" w:hAnsiTheme="minorHAnsi" w:cstheme="minorHAnsi"/>
          <w:b/>
          <w:color w:val="FFFFFF" w:themeColor="background1"/>
          <w:sz w:val="24"/>
          <w:szCs w:val="24"/>
        </w:rPr>
        <w:t xml:space="preserve"> </w:t>
      </w:r>
      <w:r w:rsidR="00915A67">
        <w:rPr>
          <w:rFonts w:asciiTheme="minorHAnsi" w:eastAsia="Arial" w:hAnsiTheme="minorHAnsi" w:cstheme="minorHAnsi"/>
          <w:color w:val="FFFFFF" w:themeColor="background1"/>
          <w:w w:val="99"/>
          <w:sz w:val="24"/>
          <w:szCs w:val="24"/>
        </w:rPr>
        <w:t>AZ</w:t>
      </w:r>
      <w:r w:rsidR="00636B94" w:rsidRPr="007215CD">
        <w:rPr>
          <w:rFonts w:asciiTheme="minorHAnsi" w:eastAsia="Arial" w:hAnsiTheme="minorHAnsi" w:cstheme="minorHAnsi"/>
          <w:color w:val="FFFFFF" w:themeColor="background1"/>
          <w:w w:val="99"/>
          <w:sz w:val="24"/>
          <w:szCs w:val="24"/>
        </w:rPr>
        <w:t>Labn9</w:t>
      </w:r>
      <w:r w:rsidR="00C80A61">
        <w:rPr>
          <w:rFonts w:asciiTheme="minorHAnsi" w:eastAsia="Arial" w:hAnsiTheme="minorHAnsi" w:cstheme="minorHAnsi"/>
          <w:color w:val="FFFFFF" w:themeColor="background1"/>
          <w:w w:val="99"/>
          <w:sz w:val="24"/>
          <w:szCs w:val="24"/>
        </w:rPr>
        <w:t>1</w:t>
      </w:r>
      <w:r w:rsidR="005A6B11">
        <w:rPr>
          <w:rFonts w:asciiTheme="minorHAnsi" w:eastAsia="Arial" w:hAnsiTheme="minorHAnsi" w:cstheme="minorHAnsi"/>
          <w:color w:val="FFFFFF" w:themeColor="background1"/>
          <w:w w:val="99"/>
          <w:sz w:val="24"/>
          <w:szCs w:val="24"/>
        </w:rPr>
        <w:t>6</w:t>
      </w:r>
    </w:p>
    <w:p w14:paraId="6DAF1F62" w14:textId="77777777" w:rsidR="00451277" w:rsidRPr="007215CD" w:rsidRDefault="006E795F">
      <w:pPr>
        <w:spacing w:before="5"/>
        <w:ind w:left="6225"/>
        <w:rPr>
          <w:rFonts w:asciiTheme="minorHAnsi" w:eastAsia="Arial" w:hAnsiTheme="minorHAnsi" w:cstheme="minorHAnsi"/>
          <w:color w:val="FFFFFF" w:themeColor="background1"/>
          <w:sz w:val="24"/>
          <w:szCs w:val="24"/>
        </w:rPr>
      </w:pPr>
      <w:r w:rsidRPr="007215CD">
        <w:rPr>
          <w:rFonts w:asciiTheme="minorHAnsi" w:eastAsia="Arial" w:hAnsiTheme="minorHAnsi" w:cstheme="minorHAnsi"/>
          <w:b/>
          <w:color w:val="FFFFFF" w:themeColor="background1"/>
          <w:w w:val="99"/>
          <w:sz w:val="24"/>
          <w:szCs w:val="24"/>
        </w:rPr>
        <w:t>Contributor:</w:t>
      </w:r>
    </w:p>
    <w:p w14:paraId="7253E11E" w14:textId="77777777" w:rsidR="00451277" w:rsidRPr="0097347D" w:rsidRDefault="00451277">
      <w:pPr>
        <w:spacing w:before="6" w:line="160" w:lineRule="exact"/>
        <w:rPr>
          <w:rFonts w:asciiTheme="minorHAnsi" w:hAnsiTheme="minorHAnsi" w:cstheme="minorHAnsi"/>
          <w:color w:val="0D0D0D" w:themeColor="text1" w:themeTint="F2"/>
          <w:sz w:val="24"/>
          <w:szCs w:val="24"/>
        </w:rPr>
      </w:pPr>
    </w:p>
    <w:p w14:paraId="18CB885E" w14:textId="77777777" w:rsidR="00451277" w:rsidRPr="0097347D" w:rsidRDefault="00451277">
      <w:pPr>
        <w:spacing w:before="2" w:line="100" w:lineRule="exact"/>
        <w:rPr>
          <w:rFonts w:asciiTheme="minorHAnsi" w:hAnsiTheme="minorHAnsi" w:cstheme="minorHAnsi"/>
          <w:color w:val="0D0D0D" w:themeColor="text1" w:themeTint="F2"/>
          <w:sz w:val="24"/>
          <w:szCs w:val="24"/>
        </w:rPr>
      </w:pPr>
    </w:p>
    <w:p w14:paraId="533B4388"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39A99E4"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7D0E7F5D"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30391430"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8C84397"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5D5BCA3"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03B2AFAE"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790A605A"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E1F5B1A"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33F6B868"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B0D3DF5" w14:textId="7272D43B" w:rsidR="00451277" w:rsidRPr="0097347D" w:rsidRDefault="00451277">
      <w:pPr>
        <w:spacing w:line="200" w:lineRule="exact"/>
        <w:rPr>
          <w:rFonts w:asciiTheme="minorHAnsi" w:hAnsiTheme="minorHAnsi" w:cstheme="minorHAnsi"/>
          <w:color w:val="0D0D0D" w:themeColor="text1" w:themeTint="F2"/>
          <w:sz w:val="24"/>
          <w:szCs w:val="24"/>
        </w:rPr>
      </w:pPr>
    </w:p>
    <w:p w14:paraId="3A44D425" w14:textId="7D8B5AE4" w:rsidR="002320F4" w:rsidRPr="0097347D" w:rsidRDefault="002320F4">
      <w:pPr>
        <w:spacing w:line="200" w:lineRule="exact"/>
        <w:rPr>
          <w:rFonts w:asciiTheme="minorHAnsi" w:hAnsiTheme="minorHAnsi" w:cstheme="minorHAnsi"/>
          <w:color w:val="0D0D0D" w:themeColor="text1" w:themeTint="F2"/>
          <w:sz w:val="24"/>
          <w:szCs w:val="24"/>
        </w:rPr>
      </w:pPr>
    </w:p>
    <w:p w14:paraId="662AD9A8" w14:textId="14ECF38D" w:rsidR="002320F4" w:rsidRPr="0097347D" w:rsidRDefault="002320F4">
      <w:pPr>
        <w:spacing w:line="200" w:lineRule="exact"/>
        <w:rPr>
          <w:rFonts w:asciiTheme="minorHAnsi" w:hAnsiTheme="minorHAnsi" w:cstheme="minorHAnsi"/>
          <w:color w:val="0D0D0D" w:themeColor="text1" w:themeTint="F2"/>
          <w:sz w:val="24"/>
          <w:szCs w:val="24"/>
        </w:rPr>
      </w:pPr>
    </w:p>
    <w:p w14:paraId="614822D1" w14:textId="276C876A" w:rsidR="002320F4" w:rsidRPr="0097347D" w:rsidRDefault="002320F4">
      <w:pPr>
        <w:spacing w:line="200" w:lineRule="exact"/>
        <w:rPr>
          <w:rFonts w:asciiTheme="minorHAnsi" w:hAnsiTheme="minorHAnsi" w:cstheme="minorHAnsi"/>
          <w:color w:val="0D0D0D" w:themeColor="text1" w:themeTint="F2"/>
          <w:sz w:val="24"/>
          <w:szCs w:val="24"/>
        </w:rPr>
      </w:pPr>
    </w:p>
    <w:p w14:paraId="0993BF09" w14:textId="0414615D" w:rsidR="002320F4" w:rsidRPr="0097347D" w:rsidRDefault="002320F4">
      <w:pPr>
        <w:spacing w:line="200" w:lineRule="exact"/>
        <w:rPr>
          <w:rFonts w:asciiTheme="minorHAnsi" w:hAnsiTheme="minorHAnsi" w:cstheme="minorHAnsi"/>
          <w:color w:val="0D0D0D" w:themeColor="text1" w:themeTint="F2"/>
          <w:sz w:val="24"/>
          <w:szCs w:val="24"/>
        </w:rPr>
      </w:pPr>
    </w:p>
    <w:p w14:paraId="1CE7DCE4" w14:textId="0611E1D6" w:rsidR="002320F4" w:rsidRPr="0097347D" w:rsidRDefault="002320F4">
      <w:pPr>
        <w:spacing w:line="200" w:lineRule="exact"/>
        <w:rPr>
          <w:rFonts w:asciiTheme="minorHAnsi" w:hAnsiTheme="minorHAnsi" w:cstheme="minorHAnsi"/>
          <w:color w:val="0D0D0D" w:themeColor="text1" w:themeTint="F2"/>
          <w:sz w:val="24"/>
          <w:szCs w:val="24"/>
        </w:rPr>
      </w:pPr>
    </w:p>
    <w:p w14:paraId="77117B65" w14:textId="74B7DBC8" w:rsidR="002320F4" w:rsidRPr="0097347D" w:rsidRDefault="002320F4">
      <w:pPr>
        <w:spacing w:line="200" w:lineRule="exact"/>
        <w:rPr>
          <w:rFonts w:asciiTheme="minorHAnsi" w:hAnsiTheme="minorHAnsi" w:cstheme="minorHAnsi"/>
          <w:color w:val="0D0D0D" w:themeColor="text1" w:themeTint="F2"/>
          <w:sz w:val="24"/>
          <w:szCs w:val="24"/>
        </w:rPr>
      </w:pPr>
    </w:p>
    <w:p w14:paraId="4C777EDE" w14:textId="1F4AE431" w:rsidR="002320F4" w:rsidRPr="0097347D" w:rsidRDefault="002320F4">
      <w:pPr>
        <w:spacing w:line="200" w:lineRule="exact"/>
        <w:rPr>
          <w:rFonts w:asciiTheme="minorHAnsi" w:hAnsiTheme="minorHAnsi" w:cstheme="minorHAnsi"/>
          <w:color w:val="0D0D0D" w:themeColor="text1" w:themeTint="F2"/>
          <w:sz w:val="24"/>
          <w:szCs w:val="24"/>
        </w:rPr>
      </w:pPr>
    </w:p>
    <w:p w14:paraId="1720E19A" w14:textId="637B9474" w:rsidR="002320F4" w:rsidRPr="0097347D" w:rsidRDefault="002320F4">
      <w:pPr>
        <w:spacing w:line="200" w:lineRule="exact"/>
        <w:rPr>
          <w:rFonts w:asciiTheme="minorHAnsi" w:hAnsiTheme="minorHAnsi" w:cstheme="minorHAnsi"/>
          <w:color w:val="0D0D0D" w:themeColor="text1" w:themeTint="F2"/>
          <w:sz w:val="24"/>
          <w:szCs w:val="24"/>
        </w:rPr>
      </w:pPr>
    </w:p>
    <w:p w14:paraId="16FB193C" w14:textId="3A03C646" w:rsidR="002320F4" w:rsidRPr="0097347D" w:rsidRDefault="002320F4">
      <w:pPr>
        <w:spacing w:line="200" w:lineRule="exact"/>
        <w:rPr>
          <w:rFonts w:asciiTheme="minorHAnsi" w:hAnsiTheme="minorHAnsi" w:cstheme="minorHAnsi"/>
          <w:color w:val="0D0D0D" w:themeColor="text1" w:themeTint="F2"/>
          <w:sz w:val="24"/>
          <w:szCs w:val="24"/>
        </w:rPr>
      </w:pPr>
    </w:p>
    <w:p w14:paraId="3DDA3D1A" w14:textId="7866E7D5" w:rsidR="002320F4" w:rsidRPr="0097347D" w:rsidRDefault="002320F4">
      <w:pPr>
        <w:spacing w:line="200" w:lineRule="exact"/>
        <w:rPr>
          <w:rFonts w:asciiTheme="minorHAnsi" w:hAnsiTheme="minorHAnsi" w:cstheme="minorHAnsi"/>
          <w:color w:val="0D0D0D" w:themeColor="text1" w:themeTint="F2"/>
          <w:sz w:val="24"/>
          <w:szCs w:val="24"/>
        </w:rPr>
      </w:pPr>
    </w:p>
    <w:p w14:paraId="1ED8CAF8" w14:textId="7DEF57D8" w:rsidR="002320F4" w:rsidRPr="0097347D" w:rsidRDefault="002320F4">
      <w:pPr>
        <w:spacing w:line="200" w:lineRule="exact"/>
        <w:rPr>
          <w:rFonts w:asciiTheme="minorHAnsi" w:hAnsiTheme="minorHAnsi" w:cstheme="minorHAnsi"/>
          <w:color w:val="0D0D0D" w:themeColor="text1" w:themeTint="F2"/>
          <w:sz w:val="24"/>
          <w:szCs w:val="24"/>
        </w:rPr>
      </w:pPr>
    </w:p>
    <w:p w14:paraId="6209EBCF" w14:textId="31A8453C" w:rsidR="002320F4" w:rsidRPr="0097347D" w:rsidRDefault="002320F4">
      <w:pPr>
        <w:spacing w:line="200" w:lineRule="exact"/>
        <w:rPr>
          <w:rFonts w:asciiTheme="minorHAnsi" w:hAnsiTheme="minorHAnsi" w:cstheme="minorHAnsi"/>
          <w:color w:val="0D0D0D" w:themeColor="text1" w:themeTint="F2"/>
          <w:sz w:val="24"/>
          <w:szCs w:val="24"/>
        </w:rPr>
      </w:pPr>
    </w:p>
    <w:p w14:paraId="1F74CAE4" w14:textId="5E985A3A" w:rsidR="002320F4" w:rsidRPr="0097347D" w:rsidRDefault="002320F4">
      <w:pPr>
        <w:spacing w:line="200" w:lineRule="exact"/>
        <w:rPr>
          <w:rFonts w:asciiTheme="minorHAnsi" w:hAnsiTheme="minorHAnsi" w:cstheme="minorHAnsi"/>
          <w:color w:val="0D0D0D" w:themeColor="text1" w:themeTint="F2"/>
          <w:sz w:val="24"/>
          <w:szCs w:val="24"/>
        </w:rPr>
      </w:pPr>
    </w:p>
    <w:p w14:paraId="15CA5544" w14:textId="0E35BE4A" w:rsidR="002320F4" w:rsidRPr="0097347D" w:rsidRDefault="002320F4">
      <w:pPr>
        <w:spacing w:line="200" w:lineRule="exact"/>
        <w:rPr>
          <w:rFonts w:asciiTheme="minorHAnsi" w:hAnsiTheme="minorHAnsi" w:cstheme="minorHAnsi"/>
          <w:color w:val="0D0D0D" w:themeColor="text1" w:themeTint="F2"/>
          <w:sz w:val="24"/>
          <w:szCs w:val="24"/>
        </w:rPr>
      </w:pPr>
    </w:p>
    <w:p w14:paraId="3ED1D348" w14:textId="12A3460E" w:rsidR="002320F4" w:rsidRPr="0097347D" w:rsidRDefault="002320F4">
      <w:pPr>
        <w:spacing w:line="200" w:lineRule="exact"/>
        <w:rPr>
          <w:rFonts w:asciiTheme="minorHAnsi" w:hAnsiTheme="minorHAnsi" w:cstheme="minorHAnsi"/>
          <w:color w:val="0D0D0D" w:themeColor="text1" w:themeTint="F2"/>
          <w:sz w:val="24"/>
          <w:szCs w:val="24"/>
        </w:rPr>
      </w:pPr>
    </w:p>
    <w:p w14:paraId="1CC332D9" w14:textId="0782654F" w:rsidR="002320F4" w:rsidRPr="0097347D" w:rsidRDefault="002320F4">
      <w:pPr>
        <w:spacing w:line="200" w:lineRule="exact"/>
        <w:rPr>
          <w:rFonts w:asciiTheme="minorHAnsi" w:hAnsiTheme="minorHAnsi" w:cstheme="minorHAnsi"/>
          <w:color w:val="0D0D0D" w:themeColor="text1" w:themeTint="F2"/>
          <w:sz w:val="24"/>
          <w:szCs w:val="24"/>
        </w:rPr>
      </w:pPr>
    </w:p>
    <w:p w14:paraId="30753D33" w14:textId="1CB99B88" w:rsidR="002320F4" w:rsidRPr="0097347D" w:rsidRDefault="002320F4">
      <w:pPr>
        <w:spacing w:line="200" w:lineRule="exact"/>
        <w:rPr>
          <w:rFonts w:asciiTheme="minorHAnsi" w:hAnsiTheme="minorHAnsi" w:cstheme="minorHAnsi"/>
          <w:color w:val="0D0D0D" w:themeColor="text1" w:themeTint="F2"/>
          <w:sz w:val="24"/>
          <w:szCs w:val="24"/>
        </w:rPr>
      </w:pPr>
    </w:p>
    <w:p w14:paraId="17906742" w14:textId="77777777" w:rsidR="002320F4" w:rsidRPr="0097347D" w:rsidRDefault="002320F4">
      <w:pPr>
        <w:spacing w:line="200" w:lineRule="exact"/>
        <w:rPr>
          <w:rFonts w:asciiTheme="minorHAnsi" w:hAnsiTheme="minorHAnsi" w:cstheme="minorHAnsi"/>
          <w:color w:val="0D0D0D" w:themeColor="text1" w:themeTint="F2"/>
          <w:sz w:val="24"/>
          <w:szCs w:val="24"/>
        </w:rPr>
      </w:pPr>
    </w:p>
    <w:p w14:paraId="660EA11D"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A47CFD1"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47422671" w14:textId="77777777" w:rsidR="00F7024F" w:rsidRPr="0097347D" w:rsidRDefault="00F7024F">
      <w:pPr>
        <w:ind w:left="119"/>
        <w:rPr>
          <w:rFonts w:asciiTheme="minorHAnsi" w:eastAsia="Arial" w:hAnsiTheme="minorHAnsi" w:cstheme="minorHAnsi"/>
          <w:color w:val="0D0D0D" w:themeColor="text1" w:themeTint="F2"/>
          <w:w w:val="99"/>
          <w:sz w:val="24"/>
          <w:szCs w:val="24"/>
        </w:rPr>
      </w:pPr>
    </w:p>
    <w:p w14:paraId="4FC98E33" w14:textId="77777777" w:rsidR="00F7024F" w:rsidRPr="0097347D" w:rsidRDefault="00F7024F">
      <w:pPr>
        <w:ind w:left="119"/>
        <w:rPr>
          <w:rFonts w:asciiTheme="minorHAnsi" w:eastAsia="Arial" w:hAnsiTheme="minorHAnsi" w:cstheme="minorHAnsi"/>
          <w:color w:val="0D0D0D" w:themeColor="text1" w:themeTint="F2"/>
          <w:w w:val="99"/>
          <w:sz w:val="24"/>
          <w:szCs w:val="24"/>
        </w:rPr>
      </w:pPr>
    </w:p>
    <w:p w14:paraId="02610981" w14:textId="77777777" w:rsidR="00F7024F" w:rsidRPr="0097347D" w:rsidRDefault="00F7024F">
      <w:pPr>
        <w:ind w:left="119"/>
        <w:rPr>
          <w:rFonts w:asciiTheme="minorHAnsi" w:eastAsia="Arial" w:hAnsiTheme="minorHAnsi" w:cstheme="minorHAnsi"/>
          <w:color w:val="0D0D0D" w:themeColor="text1" w:themeTint="F2"/>
          <w:w w:val="99"/>
          <w:sz w:val="24"/>
          <w:szCs w:val="24"/>
        </w:rPr>
      </w:pPr>
    </w:p>
    <w:p w14:paraId="621D6BCC" w14:textId="77777777" w:rsidR="00451277" w:rsidRPr="0097347D" w:rsidRDefault="00451277">
      <w:pPr>
        <w:spacing w:before="5" w:line="180" w:lineRule="exact"/>
        <w:rPr>
          <w:rFonts w:asciiTheme="minorHAnsi" w:hAnsiTheme="minorHAnsi" w:cstheme="minorHAnsi"/>
          <w:color w:val="0D0D0D" w:themeColor="text1" w:themeTint="F2"/>
          <w:sz w:val="24"/>
          <w:szCs w:val="24"/>
        </w:rPr>
      </w:pPr>
    </w:p>
    <w:p w14:paraId="6A01A254"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BBD7211"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sdt>
      <w:sdtPr>
        <w:rPr>
          <w:rFonts w:asciiTheme="minorHAnsi" w:eastAsia="Times New Roman" w:hAnsiTheme="minorHAnsi" w:cstheme="minorHAnsi"/>
          <w:color w:val="0D0D0D" w:themeColor="text1" w:themeTint="F2"/>
          <w:sz w:val="24"/>
          <w:szCs w:val="24"/>
        </w:rPr>
        <w:id w:val="1670598284"/>
        <w:docPartObj>
          <w:docPartGallery w:val="Table of Contents"/>
          <w:docPartUnique/>
        </w:docPartObj>
      </w:sdtPr>
      <w:sdtEndPr>
        <w:rPr>
          <w:b/>
          <w:bCs/>
          <w:noProof/>
        </w:rPr>
      </w:sdtEndPr>
      <w:sdtContent>
        <w:p w14:paraId="34D7B1E2" w14:textId="61666F54" w:rsidR="00F7024F" w:rsidRPr="0097347D" w:rsidRDefault="00F7024F">
          <w:pPr>
            <w:pStyle w:val="TOCHeading"/>
            <w:rPr>
              <w:rFonts w:asciiTheme="minorHAnsi" w:hAnsiTheme="minorHAnsi" w:cstheme="minorHAnsi"/>
              <w:color w:val="0D0D0D" w:themeColor="text1" w:themeTint="F2"/>
              <w:sz w:val="24"/>
              <w:szCs w:val="24"/>
            </w:rPr>
          </w:pPr>
          <w:r w:rsidRPr="0097347D">
            <w:rPr>
              <w:rFonts w:asciiTheme="minorHAnsi" w:hAnsiTheme="minorHAnsi" w:cstheme="minorHAnsi"/>
              <w:color w:val="0D0D0D" w:themeColor="text1" w:themeTint="F2"/>
              <w:sz w:val="24"/>
              <w:szCs w:val="24"/>
            </w:rPr>
            <w:t>Contents</w:t>
          </w:r>
        </w:p>
        <w:p w14:paraId="6D03B951" w14:textId="0C40F692" w:rsidR="00975763" w:rsidRDefault="00F7024F">
          <w:pPr>
            <w:pStyle w:val="TOC1"/>
            <w:tabs>
              <w:tab w:val="left" w:pos="440"/>
              <w:tab w:val="right" w:leader="dot" w:pos="9750"/>
            </w:tabs>
            <w:rPr>
              <w:rFonts w:cstheme="minorBidi"/>
              <w:noProof/>
              <w:kern w:val="2"/>
              <w14:ligatures w14:val="standardContextual"/>
            </w:rPr>
          </w:pPr>
          <w:r w:rsidRPr="0097347D">
            <w:rPr>
              <w:rFonts w:cstheme="minorHAnsi"/>
              <w:b/>
              <w:bCs/>
              <w:noProof/>
              <w:color w:val="0D0D0D" w:themeColor="text1" w:themeTint="F2"/>
              <w:sz w:val="24"/>
              <w:szCs w:val="24"/>
            </w:rPr>
            <w:fldChar w:fldCharType="begin"/>
          </w:r>
          <w:r w:rsidRPr="0097347D">
            <w:rPr>
              <w:rFonts w:cstheme="minorHAnsi"/>
              <w:b/>
              <w:bCs/>
              <w:noProof/>
              <w:color w:val="0D0D0D" w:themeColor="text1" w:themeTint="F2"/>
              <w:sz w:val="24"/>
              <w:szCs w:val="24"/>
            </w:rPr>
            <w:instrText xml:space="preserve"> TOC \o "1-3" \h \z \u </w:instrText>
          </w:r>
          <w:r w:rsidRPr="0097347D">
            <w:rPr>
              <w:rFonts w:cstheme="minorHAnsi"/>
              <w:b/>
              <w:bCs/>
              <w:noProof/>
              <w:color w:val="0D0D0D" w:themeColor="text1" w:themeTint="F2"/>
              <w:sz w:val="24"/>
              <w:szCs w:val="24"/>
            </w:rPr>
            <w:fldChar w:fldCharType="separate"/>
          </w:r>
          <w:hyperlink w:anchor="_Toc157065312" w:history="1">
            <w:r w:rsidR="00975763" w:rsidRPr="000241AE">
              <w:rPr>
                <w:rStyle w:val="Hyperlink"/>
                <w:rFonts w:eastAsia="Arial"/>
                <w:noProof/>
              </w:rPr>
              <w:t>1.</w:t>
            </w:r>
            <w:r w:rsidR="00975763">
              <w:rPr>
                <w:rFonts w:cstheme="minorBidi"/>
                <w:noProof/>
                <w:kern w:val="2"/>
                <w14:ligatures w14:val="standardContextual"/>
              </w:rPr>
              <w:tab/>
            </w:r>
            <w:r w:rsidR="00975763" w:rsidRPr="000241AE">
              <w:rPr>
                <w:rStyle w:val="Hyperlink"/>
                <w:rFonts w:eastAsia="Arial" w:cstheme="minorHAnsi"/>
                <w:noProof/>
              </w:rPr>
              <w:t>Objective</w:t>
            </w:r>
            <w:r w:rsidR="00975763">
              <w:rPr>
                <w:noProof/>
                <w:webHidden/>
              </w:rPr>
              <w:tab/>
            </w:r>
            <w:r w:rsidR="00975763">
              <w:rPr>
                <w:noProof/>
                <w:webHidden/>
              </w:rPr>
              <w:fldChar w:fldCharType="begin"/>
            </w:r>
            <w:r w:rsidR="00975763">
              <w:rPr>
                <w:noProof/>
                <w:webHidden/>
              </w:rPr>
              <w:instrText xml:space="preserve"> PAGEREF _Toc157065312 \h </w:instrText>
            </w:r>
            <w:r w:rsidR="00975763">
              <w:rPr>
                <w:noProof/>
                <w:webHidden/>
              </w:rPr>
            </w:r>
            <w:r w:rsidR="00975763">
              <w:rPr>
                <w:noProof/>
                <w:webHidden/>
              </w:rPr>
              <w:fldChar w:fldCharType="separate"/>
            </w:r>
            <w:r w:rsidR="00975763">
              <w:rPr>
                <w:noProof/>
                <w:webHidden/>
              </w:rPr>
              <w:t>3</w:t>
            </w:r>
            <w:r w:rsidR="00975763">
              <w:rPr>
                <w:noProof/>
                <w:webHidden/>
              </w:rPr>
              <w:fldChar w:fldCharType="end"/>
            </w:r>
          </w:hyperlink>
        </w:p>
        <w:p w14:paraId="42E95CD3" w14:textId="36424552" w:rsidR="00975763" w:rsidRDefault="00975763">
          <w:pPr>
            <w:pStyle w:val="TOC1"/>
            <w:tabs>
              <w:tab w:val="left" w:pos="440"/>
              <w:tab w:val="right" w:leader="dot" w:pos="9750"/>
            </w:tabs>
            <w:rPr>
              <w:rFonts w:cstheme="minorBidi"/>
              <w:noProof/>
              <w:kern w:val="2"/>
              <w14:ligatures w14:val="standardContextual"/>
            </w:rPr>
          </w:pPr>
          <w:hyperlink w:anchor="_Toc157065313" w:history="1">
            <w:r w:rsidRPr="000241AE">
              <w:rPr>
                <w:rStyle w:val="Hyperlink"/>
                <w:rFonts w:eastAsia="Arial" w:cstheme="minorHAnsi"/>
                <w:noProof/>
              </w:rPr>
              <w:t>2.</w:t>
            </w:r>
            <w:r>
              <w:rPr>
                <w:rFonts w:cstheme="minorBidi"/>
                <w:noProof/>
                <w:kern w:val="2"/>
                <w14:ligatures w14:val="standardContextual"/>
              </w:rPr>
              <w:tab/>
            </w:r>
            <w:r w:rsidRPr="000241AE">
              <w:rPr>
                <w:rStyle w:val="Hyperlink"/>
                <w:rFonts w:eastAsia="Arial" w:cstheme="minorHAnsi"/>
                <w:noProof/>
              </w:rPr>
              <w:t>Add Repository</w:t>
            </w:r>
            <w:r>
              <w:rPr>
                <w:noProof/>
                <w:webHidden/>
              </w:rPr>
              <w:tab/>
            </w:r>
            <w:r>
              <w:rPr>
                <w:noProof/>
                <w:webHidden/>
              </w:rPr>
              <w:fldChar w:fldCharType="begin"/>
            </w:r>
            <w:r>
              <w:rPr>
                <w:noProof/>
                <w:webHidden/>
              </w:rPr>
              <w:instrText xml:space="preserve"> PAGEREF _Toc157065313 \h </w:instrText>
            </w:r>
            <w:r>
              <w:rPr>
                <w:noProof/>
                <w:webHidden/>
              </w:rPr>
            </w:r>
            <w:r>
              <w:rPr>
                <w:noProof/>
                <w:webHidden/>
              </w:rPr>
              <w:fldChar w:fldCharType="separate"/>
            </w:r>
            <w:r>
              <w:rPr>
                <w:noProof/>
                <w:webHidden/>
              </w:rPr>
              <w:t>3</w:t>
            </w:r>
            <w:r>
              <w:rPr>
                <w:noProof/>
                <w:webHidden/>
              </w:rPr>
              <w:fldChar w:fldCharType="end"/>
            </w:r>
          </w:hyperlink>
        </w:p>
        <w:p w14:paraId="0D9AE2FF" w14:textId="7AAB754C" w:rsidR="00975763" w:rsidRDefault="00975763">
          <w:pPr>
            <w:pStyle w:val="TOC1"/>
            <w:tabs>
              <w:tab w:val="left" w:pos="440"/>
              <w:tab w:val="right" w:leader="dot" w:pos="9750"/>
            </w:tabs>
            <w:rPr>
              <w:rFonts w:cstheme="minorBidi"/>
              <w:noProof/>
              <w:kern w:val="2"/>
              <w14:ligatures w14:val="standardContextual"/>
            </w:rPr>
          </w:pPr>
          <w:hyperlink w:anchor="_Toc157065314" w:history="1">
            <w:r w:rsidRPr="000241AE">
              <w:rPr>
                <w:rStyle w:val="Hyperlink"/>
                <w:rFonts w:eastAsia="Arial" w:cstheme="minorHAnsi"/>
                <w:noProof/>
              </w:rPr>
              <w:t>3.</w:t>
            </w:r>
            <w:r>
              <w:rPr>
                <w:rFonts w:cstheme="minorBidi"/>
                <w:noProof/>
                <w:kern w:val="2"/>
                <w14:ligatures w14:val="standardContextual"/>
              </w:rPr>
              <w:tab/>
            </w:r>
            <w:r w:rsidRPr="000241AE">
              <w:rPr>
                <w:rStyle w:val="Hyperlink"/>
                <w:rFonts w:eastAsia="Arial" w:cstheme="minorHAnsi"/>
                <w:noProof/>
              </w:rPr>
              <w:t>helm search': Finding Charts</w:t>
            </w:r>
            <w:r>
              <w:rPr>
                <w:noProof/>
                <w:webHidden/>
              </w:rPr>
              <w:tab/>
            </w:r>
            <w:r>
              <w:rPr>
                <w:noProof/>
                <w:webHidden/>
              </w:rPr>
              <w:fldChar w:fldCharType="begin"/>
            </w:r>
            <w:r>
              <w:rPr>
                <w:noProof/>
                <w:webHidden/>
              </w:rPr>
              <w:instrText xml:space="preserve"> PAGEREF _Toc157065314 \h </w:instrText>
            </w:r>
            <w:r>
              <w:rPr>
                <w:noProof/>
                <w:webHidden/>
              </w:rPr>
            </w:r>
            <w:r>
              <w:rPr>
                <w:noProof/>
                <w:webHidden/>
              </w:rPr>
              <w:fldChar w:fldCharType="separate"/>
            </w:r>
            <w:r>
              <w:rPr>
                <w:noProof/>
                <w:webHidden/>
              </w:rPr>
              <w:t>3</w:t>
            </w:r>
            <w:r>
              <w:rPr>
                <w:noProof/>
                <w:webHidden/>
              </w:rPr>
              <w:fldChar w:fldCharType="end"/>
            </w:r>
          </w:hyperlink>
        </w:p>
        <w:p w14:paraId="0A030A09" w14:textId="0B5E2416" w:rsidR="00975763" w:rsidRDefault="00975763">
          <w:pPr>
            <w:pStyle w:val="TOC1"/>
            <w:tabs>
              <w:tab w:val="left" w:pos="440"/>
              <w:tab w:val="right" w:leader="dot" w:pos="9750"/>
            </w:tabs>
            <w:rPr>
              <w:rFonts w:cstheme="minorBidi"/>
              <w:noProof/>
              <w:kern w:val="2"/>
              <w14:ligatures w14:val="standardContextual"/>
            </w:rPr>
          </w:pPr>
          <w:hyperlink w:anchor="_Toc157065315" w:history="1">
            <w:r w:rsidRPr="000241AE">
              <w:rPr>
                <w:rStyle w:val="Hyperlink"/>
                <w:rFonts w:eastAsia="Arial" w:cstheme="minorHAnsi"/>
                <w:noProof/>
              </w:rPr>
              <w:t>4.</w:t>
            </w:r>
            <w:r>
              <w:rPr>
                <w:rFonts w:cstheme="minorBidi"/>
                <w:noProof/>
                <w:kern w:val="2"/>
                <w14:ligatures w14:val="standardContextual"/>
              </w:rPr>
              <w:tab/>
            </w:r>
            <w:r w:rsidRPr="000241AE">
              <w:rPr>
                <w:rStyle w:val="Hyperlink"/>
                <w:rFonts w:eastAsia="Arial" w:cstheme="minorHAnsi"/>
                <w:noProof/>
              </w:rPr>
              <w:t>Install the WordPress</w:t>
            </w:r>
            <w:r>
              <w:rPr>
                <w:noProof/>
                <w:webHidden/>
              </w:rPr>
              <w:tab/>
            </w:r>
            <w:r>
              <w:rPr>
                <w:noProof/>
                <w:webHidden/>
              </w:rPr>
              <w:fldChar w:fldCharType="begin"/>
            </w:r>
            <w:r>
              <w:rPr>
                <w:noProof/>
                <w:webHidden/>
              </w:rPr>
              <w:instrText xml:space="preserve"> PAGEREF _Toc157065315 \h </w:instrText>
            </w:r>
            <w:r>
              <w:rPr>
                <w:noProof/>
                <w:webHidden/>
              </w:rPr>
            </w:r>
            <w:r>
              <w:rPr>
                <w:noProof/>
                <w:webHidden/>
              </w:rPr>
              <w:fldChar w:fldCharType="separate"/>
            </w:r>
            <w:r>
              <w:rPr>
                <w:noProof/>
                <w:webHidden/>
              </w:rPr>
              <w:t>4</w:t>
            </w:r>
            <w:r>
              <w:rPr>
                <w:noProof/>
                <w:webHidden/>
              </w:rPr>
              <w:fldChar w:fldCharType="end"/>
            </w:r>
          </w:hyperlink>
        </w:p>
        <w:p w14:paraId="31A4B3FE" w14:textId="011BA13B" w:rsidR="00975763" w:rsidRDefault="00975763">
          <w:pPr>
            <w:pStyle w:val="TOC2"/>
            <w:tabs>
              <w:tab w:val="left" w:pos="880"/>
              <w:tab w:val="right" w:leader="dot" w:pos="9750"/>
            </w:tabs>
            <w:rPr>
              <w:rFonts w:cstheme="minorBidi"/>
              <w:noProof/>
              <w:kern w:val="2"/>
              <w14:ligatures w14:val="standardContextual"/>
            </w:rPr>
          </w:pPr>
          <w:hyperlink w:anchor="_Toc157065316" w:history="1">
            <w:r w:rsidRPr="000241AE">
              <w:rPr>
                <w:rStyle w:val="Hyperlink"/>
                <w:rFonts w:ascii="Courier New" w:hAnsi="Courier New" w:cs="Courier New"/>
                <w:noProof/>
                <w:spacing w:val="3"/>
                <w:bdr w:val="none" w:sz="0" w:space="0" w:color="auto" w:frame="1"/>
              </w:rPr>
              <w:t>2.</w:t>
            </w:r>
            <w:r>
              <w:rPr>
                <w:rFonts w:cstheme="minorBidi"/>
                <w:noProof/>
                <w:kern w:val="2"/>
                <w14:ligatures w14:val="standardContextual"/>
              </w:rPr>
              <w:tab/>
            </w:r>
            <w:r w:rsidRPr="000241AE">
              <w:rPr>
                <w:rStyle w:val="Hyperlink"/>
                <w:rFonts w:eastAsia="Times New Roman"/>
                <w:noProof/>
              </w:rPr>
              <w:t>To keep track of a release's state, or to re-read configuration information, you can use</w:t>
            </w:r>
            <w:r w:rsidRPr="000241AE">
              <w:rPr>
                <w:rStyle w:val="Hyperlink"/>
                <w:rFonts w:ascii="Helvetica" w:hAnsi="Helvetica" w:cs="Helvetica"/>
                <w:noProof/>
                <w:spacing w:val="3"/>
                <w:shd w:val="clear" w:color="auto" w:fill="FFFFFF"/>
              </w:rPr>
              <w:t> </w:t>
            </w:r>
            <w:r w:rsidRPr="000241AE">
              <w:rPr>
                <w:rStyle w:val="Hyperlink"/>
                <w:rFonts w:ascii="Courier New" w:hAnsi="Courier New" w:cs="Courier New"/>
                <w:noProof/>
                <w:spacing w:val="3"/>
                <w:bdr w:val="none" w:sz="0" w:space="0" w:color="auto" w:frame="1"/>
                <w:shd w:val="clear" w:color="auto" w:fill="FAFAFA"/>
              </w:rPr>
              <w:t>helm status</w:t>
            </w:r>
            <w:r>
              <w:rPr>
                <w:noProof/>
                <w:webHidden/>
              </w:rPr>
              <w:tab/>
            </w:r>
            <w:r>
              <w:rPr>
                <w:noProof/>
                <w:webHidden/>
              </w:rPr>
              <w:fldChar w:fldCharType="begin"/>
            </w:r>
            <w:r>
              <w:rPr>
                <w:noProof/>
                <w:webHidden/>
              </w:rPr>
              <w:instrText xml:space="preserve"> PAGEREF _Toc157065316 \h </w:instrText>
            </w:r>
            <w:r>
              <w:rPr>
                <w:noProof/>
                <w:webHidden/>
              </w:rPr>
            </w:r>
            <w:r>
              <w:rPr>
                <w:noProof/>
                <w:webHidden/>
              </w:rPr>
              <w:fldChar w:fldCharType="separate"/>
            </w:r>
            <w:r>
              <w:rPr>
                <w:noProof/>
                <w:webHidden/>
              </w:rPr>
              <w:t>5</w:t>
            </w:r>
            <w:r>
              <w:rPr>
                <w:noProof/>
                <w:webHidden/>
              </w:rPr>
              <w:fldChar w:fldCharType="end"/>
            </w:r>
          </w:hyperlink>
        </w:p>
        <w:p w14:paraId="1699DE02" w14:textId="3D3E25E7" w:rsidR="00975763" w:rsidRDefault="00975763">
          <w:pPr>
            <w:pStyle w:val="TOC1"/>
            <w:tabs>
              <w:tab w:val="left" w:pos="440"/>
              <w:tab w:val="right" w:leader="dot" w:pos="9750"/>
            </w:tabs>
            <w:rPr>
              <w:rFonts w:cstheme="minorBidi"/>
              <w:noProof/>
              <w:kern w:val="2"/>
              <w14:ligatures w14:val="standardContextual"/>
            </w:rPr>
          </w:pPr>
          <w:hyperlink w:anchor="_Toc157065317" w:history="1">
            <w:r w:rsidRPr="000241AE">
              <w:rPr>
                <w:rStyle w:val="Hyperlink"/>
                <w:rFonts w:eastAsia="Arial" w:cstheme="minorHAnsi"/>
                <w:noProof/>
              </w:rPr>
              <w:t>5.</w:t>
            </w:r>
            <w:r>
              <w:rPr>
                <w:rFonts w:cstheme="minorBidi"/>
                <w:noProof/>
                <w:kern w:val="2"/>
                <w14:ligatures w14:val="standardContextual"/>
              </w:rPr>
              <w:tab/>
            </w:r>
            <w:r w:rsidRPr="000241AE">
              <w:rPr>
                <w:rStyle w:val="Hyperlink"/>
                <w:rFonts w:eastAsia="Arial" w:cstheme="minorHAnsi"/>
                <w:noProof/>
              </w:rPr>
              <w:t>Connect the  WordPress</w:t>
            </w:r>
            <w:r>
              <w:rPr>
                <w:noProof/>
                <w:webHidden/>
              </w:rPr>
              <w:tab/>
            </w:r>
            <w:r>
              <w:rPr>
                <w:noProof/>
                <w:webHidden/>
              </w:rPr>
              <w:fldChar w:fldCharType="begin"/>
            </w:r>
            <w:r>
              <w:rPr>
                <w:noProof/>
                <w:webHidden/>
              </w:rPr>
              <w:instrText xml:space="preserve"> PAGEREF _Toc157065317 \h </w:instrText>
            </w:r>
            <w:r>
              <w:rPr>
                <w:noProof/>
                <w:webHidden/>
              </w:rPr>
            </w:r>
            <w:r>
              <w:rPr>
                <w:noProof/>
                <w:webHidden/>
              </w:rPr>
              <w:fldChar w:fldCharType="separate"/>
            </w:r>
            <w:r>
              <w:rPr>
                <w:noProof/>
                <w:webHidden/>
              </w:rPr>
              <w:t>6</w:t>
            </w:r>
            <w:r>
              <w:rPr>
                <w:noProof/>
                <w:webHidden/>
              </w:rPr>
              <w:fldChar w:fldCharType="end"/>
            </w:r>
          </w:hyperlink>
        </w:p>
        <w:p w14:paraId="27E6B830" w14:textId="23C7C495" w:rsidR="00975763" w:rsidRDefault="00975763">
          <w:pPr>
            <w:pStyle w:val="TOC2"/>
            <w:tabs>
              <w:tab w:val="left" w:pos="660"/>
              <w:tab w:val="right" w:leader="dot" w:pos="9750"/>
            </w:tabs>
            <w:rPr>
              <w:rFonts w:cstheme="minorBidi"/>
              <w:noProof/>
              <w:kern w:val="2"/>
              <w14:ligatures w14:val="standardContextual"/>
            </w:rPr>
          </w:pPr>
          <w:hyperlink w:anchor="_Toc157065318" w:history="1">
            <w:r w:rsidRPr="000241AE">
              <w:rPr>
                <w:rStyle w:val="Hyperlink"/>
                <w:noProof/>
              </w:rPr>
              <w:t>1.</w:t>
            </w:r>
            <w:r>
              <w:rPr>
                <w:rFonts w:cstheme="minorBidi"/>
                <w:noProof/>
                <w:kern w:val="2"/>
                <w14:ligatures w14:val="standardContextual"/>
              </w:rPr>
              <w:tab/>
            </w:r>
            <w:r w:rsidRPr="000241AE">
              <w:rPr>
                <w:rStyle w:val="Hyperlink"/>
                <w:rFonts w:eastAsia="Times New Roman"/>
                <w:noProof/>
              </w:rPr>
              <w:t>Get the WordPress URL by running these commands:</w:t>
            </w:r>
            <w:r>
              <w:rPr>
                <w:noProof/>
                <w:webHidden/>
              </w:rPr>
              <w:tab/>
            </w:r>
            <w:r>
              <w:rPr>
                <w:noProof/>
                <w:webHidden/>
              </w:rPr>
              <w:fldChar w:fldCharType="begin"/>
            </w:r>
            <w:r>
              <w:rPr>
                <w:noProof/>
                <w:webHidden/>
              </w:rPr>
              <w:instrText xml:space="preserve"> PAGEREF _Toc157065318 \h </w:instrText>
            </w:r>
            <w:r>
              <w:rPr>
                <w:noProof/>
                <w:webHidden/>
              </w:rPr>
            </w:r>
            <w:r>
              <w:rPr>
                <w:noProof/>
                <w:webHidden/>
              </w:rPr>
              <w:fldChar w:fldCharType="separate"/>
            </w:r>
            <w:r>
              <w:rPr>
                <w:noProof/>
                <w:webHidden/>
              </w:rPr>
              <w:t>6</w:t>
            </w:r>
            <w:r>
              <w:rPr>
                <w:noProof/>
                <w:webHidden/>
              </w:rPr>
              <w:fldChar w:fldCharType="end"/>
            </w:r>
          </w:hyperlink>
        </w:p>
        <w:p w14:paraId="5934CB86" w14:textId="7E4E8AD8" w:rsidR="00975763" w:rsidRDefault="00975763">
          <w:pPr>
            <w:pStyle w:val="TOC2"/>
            <w:tabs>
              <w:tab w:val="left" w:pos="660"/>
              <w:tab w:val="right" w:leader="dot" w:pos="9750"/>
            </w:tabs>
            <w:rPr>
              <w:rFonts w:cstheme="minorBidi"/>
              <w:noProof/>
              <w:kern w:val="2"/>
              <w14:ligatures w14:val="standardContextual"/>
            </w:rPr>
          </w:pPr>
          <w:hyperlink w:anchor="_Toc157065319" w:history="1">
            <w:r w:rsidRPr="000241AE">
              <w:rPr>
                <w:rStyle w:val="Hyperlink"/>
                <w:rFonts w:eastAsia="Times New Roman"/>
                <w:noProof/>
              </w:rPr>
              <w:t>2.</w:t>
            </w:r>
            <w:r>
              <w:rPr>
                <w:rFonts w:cstheme="minorBidi"/>
                <w:noProof/>
                <w:kern w:val="2"/>
                <w14:ligatures w14:val="standardContextual"/>
              </w:rPr>
              <w:tab/>
            </w:r>
            <w:r w:rsidRPr="000241AE">
              <w:rPr>
                <w:rStyle w:val="Hyperlink"/>
                <w:rFonts w:eastAsia="Times New Roman"/>
                <w:noProof/>
              </w:rPr>
              <w:t>Open a browser and access WordPress using the obtained URL.</w:t>
            </w:r>
            <w:r>
              <w:rPr>
                <w:noProof/>
                <w:webHidden/>
              </w:rPr>
              <w:tab/>
            </w:r>
            <w:r>
              <w:rPr>
                <w:noProof/>
                <w:webHidden/>
              </w:rPr>
              <w:fldChar w:fldCharType="begin"/>
            </w:r>
            <w:r>
              <w:rPr>
                <w:noProof/>
                <w:webHidden/>
              </w:rPr>
              <w:instrText xml:space="preserve"> PAGEREF _Toc157065319 \h </w:instrText>
            </w:r>
            <w:r>
              <w:rPr>
                <w:noProof/>
                <w:webHidden/>
              </w:rPr>
            </w:r>
            <w:r>
              <w:rPr>
                <w:noProof/>
                <w:webHidden/>
              </w:rPr>
              <w:fldChar w:fldCharType="separate"/>
            </w:r>
            <w:r>
              <w:rPr>
                <w:noProof/>
                <w:webHidden/>
              </w:rPr>
              <w:t>6</w:t>
            </w:r>
            <w:r>
              <w:rPr>
                <w:noProof/>
                <w:webHidden/>
              </w:rPr>
              <w:fldChar w:fldCharType="end"/>
            </w:r>
          </w:hyperlink>
        </w:p>
        <w:p w14:paraId="5970B576" w14:textId="19BA61DA" w:rsidR="00975763" w:rsidRDefault="00975763">
          <w:pPr>
            <w:pStyle w:val="TOC2"/>
            <w:tabs>
              <w:tab w:val="left" w:pos="660"/>
              <w:tab w:val="right" w:leader="dot" w:pos="9750"/>
            </w:tabs>
            <w:rPr>
              <w:rFonts w:cstheme="minorBidi"/>
              <w:noProof/>
              <w:kern w:val="2"/>
              <w14:ligatures w14:val="standardContextual"/>
            </w:rPr>
          </w:pPr>
          <w:hyperlink w:anchor="_Toc157065320" w:history="1">
            <w:r w:rsidRPr="000241AE">
              <w:rPr>
                <w:rStyle w:val="Hyperlink"/>
                <w:rFonts w:eastAsia="Times New Roman"/>
                <w:noProof/>
              </w:rPr>
              <w:t>3.</w:t>
            </w:r>
            <w:r>
              <w:rPr>
                <w:rFonts w:cstheme="minorBidi"/>
                <w:noProof/>
                <w:kern w:val="2"/>
                <w14:ligatures w14:val="standardContextual"/>
              </w:rPr>
              <w:tab/>
            </w:r>
            <w:r w:rsidRPr="000241AE">
              <w:rPr>
                <w:rStyle w:val="Hyperlink"/>
                <w:rFonts w:eastAsia="Times New Roman"/>
                <w:noProof/>
              </w:rPr>
              <w:t>Login with the following credentials below to see your blog:</w:t>
            </w:r>
            <w:r>
              <w:rPr>
                <w:noProof/>
                <w:webHidden/>
              </w:rPr>
              <w:tab/>
            </w:r>
            <w:r>
              <w:rPr>
                <w:noProof/>
                <w:webHidden/>
              </w:rPr>
              <w:fldChar w:fldCharType="begin"/>
            </w:r>
            <w:r>
              <w:rPr>
                <w:noProof/>
                <w:webHidden/>
              </w:rPr>
              <w:instrText xml:space="preserve"> PAGEREF _Toc157065320 \h </w:instrText>
            </w:r>
            <w:r>
              <w:rPr>
                <w:noProof/>
                <w:webHidden/>
              </w:rPr>
            </w:r>
            <w:r>
              <w:rPr>
                <w:noProof/>
                <w:webHidden/>
              </w:rPr>
              <w:fldChar w:fldCharType="separate"/>
            </w:r>
            <w:r>
              <w:rPr>
                <w:noProof/>
                <w:webHidden/>
              </w:rPr>
              <w:t>6</w:t>
            </w:r>
            <w:r>
              <w:rPr>
                <w:noProof/>
                <w:webHidden/>
              </w:rPr>
              <w:fldChar w:fldCharType="end"/>
            </w:r>
          </w:hyperlink>
        </w:p>
        <w:p w14:paraId="53EE4B47" w14:textId="36773037" w:rsidR="00975763" w:rsidRDefault="00975763">
          <w:pPr>
            <w:pStyle w:val="TOC1"/>
            <w:tabs>
              <w:tab w:val="left" w:pos="440"/>
              <w:tab w:val="right" w:leader="dot" w:pos="9750"/>
            </w:tabs>
            <w:rPr>
              <w:rFonts w:cstheme="minorBidi"/>
              <w:noProof/>
              <w:kern w:val="2"/>
              <w14:ligatures w14:val="standardContextual"/>
            </w:rPr>
          </w:pPr>
          <w:hyperlink w:anchor="_Toc157065321" w:history="1">
            <w:r w:rsidRPr="000241AE">
              <w:rPr>
                <w:rStyle w:val="Hyperlink"/>
                <w:rFonts w:eastAsia="Arial" w:cstheme="minorHAnsi"/>
                <w:noProof/>
              </w:rPr>
              <w:t>6.</w:t>
            </w:r>
            <w:r>
              <w:rPr>
                <w:rFonts w:cstheme="minorBidi"/>
                <w:noProof/>
                <w:kern w:val="2"/>
                <w14:ligatures w14:val="standardContextual"/>
              </w:rPr>
              <w:tab/>
            </w:r>
            <w:r w:rsidRPr="000241AE">
              <w:rPr>
                <w:rStyle w:val="Hyperlink"/>
                <w:rFonts w:eastAsia="Arial" w:cstheme="minorHAnsi"/>
                <w:noProof/>
              </w:rPr>
              <w:t>Customizing the Chart Before Installing</w:t>
            </w:r>
            <w:r>
              <w:rPr>
                <w:noProof/>
                <w:webHidden/>
              </w:rPr>
              <w:tab/>
            </w:r>
            <w:r>
              <w:rPr>
                <w:noProof/>
                <w:webHidden/>
              </w:rPr>
              <w:fldChar w:fldCharType="begin"/>
            </w:r>
            <w:r>
              <w:rPr>
                <w:noProof/>
                <w:webHidden/>
              </w:rPr>
              <w:instrText xml:space="preserve"> PAGEREF _Toc157065321 \h </w:instrText>
            </w:r>
            <w:r>
              <w:rPr>
                <w:noProof/>
                <w:webHidden/>
              </w:rPr>
            </w:r>
            <w:r>
              <w:rPr>
                <w:noProof/>
                <w:webHidden/>
              </w:rPr>
              <w:fldChar w:fldCharType="separate"/>
            </w:r>
            <w:r>
              <w:rPr>
                <w:noProof/>
                <w:webHidden/>
              </w:rPr>
              <w:t>8</w:t>
            </w:r>
            <w:r>
              <w:rPr>
                <w:noProof/>
                <w:webHidden/>
              </w:rPr>
              <w:fldChar w:fldCharType="end"/>
            </w:r>
          </w:hyperlink>
        </w:p>
        <w:p w14:paraId="77CAD3B5" w14:textId="5136E81E" w:rsidR="00975763" w:rsidRDefault="00975763">
          <w:pPr>
            <w:pStyle w:val="TOC1"/>
            <w:tabs>
              <w:tab w:val="left" w:pos="440"/>
              <w:tab w:val="right" w:leader="dot" w:pos="9750"/>
            </w:tabs>
            <w:rPr>
              <w:rFonts w:cstheme="minorBidi"/>
              <w:noProof/>
              <w:kern w:val="2"/>
              <w14:ligatures w14:val="standardContextual"/>
            </w:rPr>
          </w:pPr>
          <w:hyperlink w:anchor="_Toc157065322" w:history="1">
            <w:r w:rsidRPr="000241AE">
              <w:rPr>
                <w:rStyle w:val="Hyperlink"/>
                <w:rFonts w:eastAsia="Arial" w:cstheme="minorHAnsi"/>
                <w:noProof/>
              </w:rPr>
              <w:t>7.</w:t>
            </w:r>
            <w:r>
              <w:rPr>
                <w:rFonts w:cstheme="minorBidi"/>
                <w:noProof/>
                <w:kern w:val="2"/>
                <w14:ligatures w14:val="standardContextual"/>
              </w:rPr>
              <w:tab/>
            </w:r>
            <w:r w:rsidRPr="000241AE">
              <w:rPr>
                <w:rStyle w:val="Hyperlink"/>
                <w:rFonts w:eastAsia="Arial" w:cstheme="minorHAnsi"/>
                <w:noProof/>
              </w:rPr>
              <w:t>'helm upgrade' and 'helm rollback': Upgrading a Release, and Recovering on Failure</w:t>
            </w:r>
            <w:r>
              <w:rPr>
                <w:noProof/>
                <w:webHidden/>
              </w:rPr>
              <w:tab/>
            </w:r>
            <w:r>
              <w:rPr>
                <w:noProof/>
                <w:webHidden/>
              </w:rPr>
              <w:fldChar w:fldCharType="begin"/>
            </w:r>
            <w:r>
              <w:rPr>
                <w:noProof/>
                <w:webHidden/>
              </w:rPr>
              <w:instrText xml:space="preserve"> PAGEREF _Toc157065322 \h </w:instrText>
            </w:r>
            <w:r>
              <w:rPr>
                <w:noProof/>
                <w:webHidden/>
              </w:rPr>
            </w:r>
            <w:r>
              <w:rPr>
                <w:noProof/>
                <w:webHidden/>
              </w:rPr>
              <w:fldChar w:fldCharType="separate"/>
            </w:r>
            <w:r>
              <w:rPr>
                <w:noProof/>
                <w:webHidden/>
              </w:rPr>
              <w:t>11</w:t>
            </w:r>
            <w:r>
              <w:rPr>
                <w:noProof/>
                <w:webHidden/>
              </w:rPr>
              <w:fldChar w:fldCharType="end"/>
            </w:r>
          </w:hyperlink>
        </w:p>
        <w:p w14:paraId="3B28BCB1" w14:textId="604F9007" w:rsidR="00975763" w:rsidRDefault="00975763">
          <w:pPr>
            <w:pStyle w:val="TOC1"/>
            <w:tabs>
              <w:tab w:val="left" w:pos="440"/>
              <w:tab w:val="right" w:leader="dot" w:pos="9750"/>
            </w:tabs>
            <w:rPr>
              <w:rFonts w:cstheme="minorBidi"/>
              <w:noProof/>
              <w:kern w:val="2"/>
              <w14:ligatures w14:val="standardContextual"/>
            </w:rPr>
          </w:pPr>
          <w:hyperlink w:anchor="_Toc157065323" w:history="1">
            <w:r w:rsidRPr="000241AE">
              <w:rPr>
                <w:rStyle w:val="Hyperlink"/>
                <w:rFonts w:eastAsia="Arial" w:cstheme="minorHAnsi"/>
                <w:noProof/>
              </w:rPr>
              <w:t>8.</w:t>
            </w:r>
            <w:r>
              <w:rPr>
                <w:rFonts w:cstheme="minorBidi"/>
                <w:noProof/>
                <w:kern w:val="2"/>
                <w14:ligatures w14:val="standardContextual"/>
              </w:rPr>
              <w:tab/>
            </w:r>
            <w:r w:rsidRPr="000241AE">
              <w:rPr>
                <w:rStyle w:val="Hyperlink"/>
                <w:rFonts w:eastAsia="Arial" w:cstheme="minorHAnsi"/>
                <w:noProof/>
              </w:rPr>
              <w:t>'helm uninstall': Uninstalling a Release</w:t>
            </w:r>
            <w:r>
              <w:rPr>
                <w:noProof/>
                <w:webHidden/>
              </w:rPr>
              <w:tab/>
            </w:r>
            <w:r>
              <w:rPr>
                <w:noProof/>
                <w:webHidden/>
              </w:rPr>
              <w:fldChar w:fldCharType="begin"/>
            </w:r>
            <w:r>
              <w:rPr>
                <w:noProof/>
                <w:webHidden/>
              </w:rPr>
              <w:instrText xml:space="preserve"> PAGEREF _Toc157065323 \h </w:instrText>
            </w:r>
            <w:r>
              <w:rPr>
                <w:noProof/>
                <w:webHidden/>
              </w:rPr>
            </w:r>
            <w:r>
              <w:rPr>
                <w:noProof/>
                <w:webHidden/>
              </w:rPr>
              <w:fldChar w:fldCharType="separate"/>
            </w:r>
            <w:r>
              <w:rPr>
                <w:noProof/>
                <w:webHidden/>
              </w:rPr>
              <w:t>13</w:t>
            </w:r>
            <w:r>
              <w:rPr>
                <w:noProof/>
                <w:webHidden/>
              </w:rPr>
              <w:fldChar w:fldCharType="end"/>
            </w:r>
          </w:hyperlink>
        </w:p>
        <w:p w14:paraId="24DBA88C" w14:textId="580DB36A" w:rsidR="00975763" w:rsidRDefault="00975763">
          <w:pPr>
            <w:pStyle w:val="TOC1"/>
            <w:tabs>
              <w:tab w:val="right" w:leader="dot" w:pos="9750"/>
            </w:tabs>
            <w:rPr>
              <w:rFonts w:cstheme="minorBidi"/>
              <w:noProof/>
              <w:kern w:val="2"/>
              <w14:ligatures w14:val="standardContextual"/>
            </w:rPr>
          </w:pPr>
          <w:hyperlink w:anchor="_Toc157065324" w:history="1">
            <w:r w:rsidRPr="000241AE">
              <w:rPr>
                <w:rStyle w:val="Hyperlink"/>
                <w:rFonts w:ascii="Helvetica" w:hAnsi="Helvetica" w:cs="Helvetica"/>
                <w:noProof/>
                <w:spacing w:val="3"/>
                <w:shd w:val="clear" w:color="auto" w:fill="FFFFFF"/>
              </w:rPr>
              <w:t>When it is time to uninstall a release from the cluster, use the </w:t>
            </w:r>
            <w:r w:rsidRPr="000241AE">
              <w:rPr>
                <w:rStyle w:val="Hyperlink"/>
                <w:rFonts w:ascii="Courier New" w:hAnsi="Courier New" w:cs="Courier New"/>
                <w:noProof/>
                <w:spacing w:val="3"/>
                <w:bdr w:val="none" w:sz="0" w:space="0" w:color="auto" w:frame="1"/>
                <w:shd w:val="clear" w:color="auto" w:fill="FAFAFA"/>
              </w:rPr>
              <w:t>helm uninstall</w:t>
            </w:r>
            <w:r w:rsidRPr="000241AE">
              <w:rPr>
                <w:rStyle w:val="Hyperlink"/>
                <w:rFonts w:ascii="Helvetica" w:hAnsi="Helvetica" w:cs="Helvetica"/>
                <w:noProof/>
                <w:spacing w:val="3"/>
                <w:shd w:val="clear" w:color="auto" w:fill="FFFFFF"/>
              </w:rPr>
              <w:t> command:</w:t>
            </w:r>
            <w:r>
              <w:rPr>
                <w:noProof/>
                <w:webHidden/>
              </w:rPr>
              <w:tab/>
            </w:r>
            <w:r>
              <w:rPr>
                <w:noProof/>
                <w:webHidden/>
              </w:rPr>
              <w:fldChar w:fldCharType="begin"/>
            </w:r>
            <w:r>
              <w:rPr>
                <w:noProof/>
                <w:webHidden/>
              </w:rPr>
              <w:instrText xml:space="preserve"> PAGEREF _Toc157065324 \h </w:instrText>
            </w:r>
            <w:r>
              <w:rPr>
                <w:noProof/>
                <w:webHidden/>
              </w:rPr>
            </w:r>
            <w:r>
              <w:rPr>
                <w:noProof/>
                <w:webHidden/>
              </w:rPr>
              <w:fldChar w:fldCharType="separate"/>
            </w:r>
            <w:r>
              <w:rPr>
                <w:noProof/>
                <w:webHidden/>
              </w:rPr>
              <w:t>13</w:t>
            </w:r>
            <w:r>
              <w:rPr>
                <w:noProof/>
                <w:webHidden/>
              </w:rPr>
              <w:fldChar w:fldCharType="end"/>
            </w:r>
          </w:hyperlink>
        </w:p>
        <w:p w14:paraId="51CFEF10" w14:textId="19DDB8F6" w:rsidR="00F7024F" w:rsidRPr="0097347D" w:rsidRDefault="00F7024F">
          <w:pPr>
            <w:rPr>
              <w:rFonts w:asciiTheme="minorHAnsi" w:hAnsiTheme="minorHAnsi" w:cstheme="minorHAnsi"/>
              <w:color w:val="0D0D0D" w:themeColor="text1" w:themeTint="F2"/>
              <w:sz w:val="24"/>
              <w:szCs w:val="24"/>
            </w:rPr>
          </w:pPr>
          <w:r w:rsidRPr="0097347D">
            <w:rPr>
              <w:rFonts w:asciiTheme="minorHAnsi" w:hAnsiTheme="minorHAnsi" w:cstheme="minorHAnsi"/>
              <w:b/>
              <w:bCs/>
              <w:noProof/>
              <w:color w:val="0D0D0D" w:themeColor="text1" w:themeTint="F2"/>
              <w:sz w:val="24"/>
              <w:szCs w:val="24"/>
            </w:rPr>
            <w:fldChar w:fldCharType="end"/>
          </w:r>
        </w:p>
      </w:sdtContent>
    </w:sdt>
    <w:p w14:paraId="0DCDD231"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C055760"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3F5D2D8"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8A6818E"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6C523AA"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3F60CFE"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715D5D1D"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5CA1082" w14:textId="77777777" w:rsidR="00F7024F" w:rsidRPr="00E66B24" w:rsidRDefault="00F7024F">
      <w:pPr>
        <w:spacing w:before="5" w:line="180" w:lineRule="exact"/>
        <w:rPr>
          <w:rFonts w:asciiTheme="minorHAnsi" w:hAnsiTheme="minorHAnsi" w:cstheme="minorHAnsi"/>
          <w:color w:val="0D0D0D" w:themeColor="text1" w:themeTint="F2"/>
          <w:sz w:val="24"/>
          <w:szCs w:val="24"/>
          <w:lang w:val="en-IN"/>
        </w:rPr>
      </w:pPr>
    </w:p>
    <w:p w14:paraId="53E7FF27"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0634504A"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1FF8E78C"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AD7B655"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307AB7DE"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EEC8315"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026DA8C1"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43EFABC9"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C9E1649"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37C9DE50"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6627D33"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1B69FB13"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4BD1D0CF"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4B4464EC"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19E095C4"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7DE467C"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0542EB6D"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734E690B"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220D0E5" w14:textId="77777777" w:rsidR="00F7024F" w:rsidRDefault="00F7024F">
      <w:pPr>
        <w:spacing w:before="5" w:line="180" w:lineRule="exact"/>
        <w:rPr>
          <w:rFonts w:asciiTheme="minorHAnsi" w:hAnsiTheme="minorHAnsi" w:cstheme="minorHAnsi"/>
          <w:color w:val="0D0D0D" w:themeColor="text1" w:themeTint="F2"/>
          <w:sz w:val="24"/>
          <w:szCs w:val="24"/>
        </w:rPr>
      </w:pPr>
    </w:p>
    <w:p w14:paraId="661CBE17" w14:textId="77777777" w:rsidR="00915A67" w:rsidRDefault="00915A67">
      <w:pPr>
        <w:spacing w:before="5" w:line="180" w:lineRule="exact"/>
        <w:rPr>
          <w:rFonts w:asciiTheme="minorHAnsi" w:hAnsiTheme="minorHAnsi" w:cstheme="minorHAnsi"/>
          <w:color w:val="0D0D0D" w:themeColor="text1" w:themeTint="F2"/>
          <w:sz w:val="24"/>
          <w:szCs w:val="24"/>
        </w:rPr>
      </w:pPr>
    </w:p>
    <w:p w14:paraId="77B55E7B" w14:textId="77777777" w:rsidR="00915A67" w:rsidRDefault="00915A67">
      <w:pPr>
        <w:spacing w:before="5" w:line="180" w:lineRule="exact"/>
        <w:rPr>
          <w:rFonts w:asciiTheme="minorHAnsi" w:hAnsiTheme="minorHAnsi" w:cstheme="minorHAnsi"/>
          <w:color w:val="0D0D0D" w:themeColor="text1" w:themeTint="F2"/>
          <w:sz w:val="24"/>
          <w:szCs w:val="24"/>
        </w:rPr>
      </w:pPr>
    </w:p>
    <w:p w14:paraId="03F684A1" w14:textId="77777777" w:rsidR="00915A67" w:rsidRDefault="00915A67">
      <w:pPr>
        <w:spacing w:before="5" w:line="180" w:lineRule="exact"/>
        <w:rPr>
          <w:rFonts w:asciiTheme="minorHAnsi" w:hAnsiTheme="minorHAnsi" w:cstheme="minorHAnsi"/>
          <w:color w:val="0D0D0D" w:themeColor="text1" w:themeTint="F2"/>
          <w:sz w:val="24"/>
          <w:szCs w:val="24"/>
        </w:rPr>
      </w:pPr>
    </w:p>
    <w:p w14:paraId="234AD65A" w14:textId="77777777" w:rsidR="00915A67" w:rsidRDefault="00915A67">
      <w:pPr>
        <w:spacing w:before="5" w:line="180" w:lineRule="exact"/>
        <w:rPr>
          <w:rFonts w:asciiTheme="minorHAnsi" w:hAnsiTheme="minorHAnsi" w:cstheme="minorHAnsi"/>
          <w:color w:val="0D0D0D" w:themeColor="text1" w:themeTint="F2"/>
          <w:sz w:val="24"/>
          <w:szCs w:val="24"/>
        </w:rPr>
      </w:pPr>
    </w:p>
    <w:p w14:paraId="090E0793" w14:textId="77777777" w:rsidR="00915A67" w:rsidRDefault="00915A67">
      <w:pPr>
        <w:spacing w:before="5" w:line="180" w:lineRule="exact"/>
        <w:rPr>
          <w:rFonts w:asciiTheme="minorHAnsi" w:hAnsiTheme="minorHAnsi" w:cstheme="minorHAnsi"/>
          <w:color w:val="0D0D0D" w:themeColor="text1" w:themeTint="F2"/>
          <w:sz w:val="24"/>
          <w:szCs w:val="24"/>
        </w:rPr>
      </w:pPr>
    </w:p>
    <w:p w14:paraId="7A4553D0" w14:textId="77777777" w:rsidR="00915A67" w:rsidRDefault="00915A67">
      <w:pPr>
        <w:spacing w:before="5" w:line="180" w:lineRule="exact"/>
        <w:rPr>
          <w:rFonts w:asciiTheme="minorHAnsi" w:hAnsiTheme="minorHAnsi" w:cstheme="minorHAnsi"/>
          <w:color w:val="0D0D0D" w:themeColor="text1" w:themeTint="F2"/>
          <w:sz w:val="24"/>
          <w:szCs w:val="24"/>
        </w:rPr>
      </w:pPr>
    </w:p>
    <w:p w14:paraId="50AD425B" w14:textId="77777777" w:rsidR="00915A67" w:rsidRDefault="00915A67">
      <w:pPr>
        <w:spacing w:before="5" w:line="180" w:lineRule="exact"/>
        <w:rPr>
          <w:rFonts w:asciiTheme="minorHAnsi" w:hAnsiTheme="minorHAnsi" w:cstheme="minorHAnsi"/>
          <w:color w:val="0D0D0D" w:themeColor="text1" w:themeTint="F2"/>
          <w:sz w:val="24"/>
          <w:szCs w:val="24"/>
        </w:rPr>
      </w:pPr>
    </w:p>
    <w:p w14:paraId="6BC4A45E" w14:textId="77777777" w:rsidR="00DA3A6A" w:rsidRDefault="00DA3A6A">
      <w:pPr>
        <w:spacing w:before="5" w:line="180" w:lineRule="exact"/>
        <w:rPr>
          <w:rFonts w:asciiTheme="minorHAnsi" w:hAnsiTheme="minorHAnsi" w:cstheme="minorHAnsi"/>
          <w:color w:val="0D0D0D" w:themeColor="text1" w:themeTint="F2"/>
          <w:sz w:val="24"/>
          <w:szCs w:val="24"/>
        </w:rPr>
      </w:pPr>
    </w:p>
    <w:p w14:paraId="1FC50F69" w14:textId="77777777" w:rsidR="00DA3A6A" w:rsidRDefault="00DA3A6A">
      <w:pPr>
        <w:spacing w:before="5" w:line="180" w:lineRule="exact"/>
        <w:rPr>
          <w:rFonts w:asciiTheme="minorHAnsi" w:hAnsiTheme="minorHAnsi" w:cstheme="minorHAnsi"/>
          <w:color w:val="0D0D0D" w:themeColor="text1" w:themeTint="F2"/>
          <w:sz w:val="24"/>
          <w:szCs w:val="24"/>
        </w:rPr>
      </w:pPr>
    </w:p>
    <w:p w14:paraId="4D8AAABE" w14:textId="77777777" w:rsidR="00DA3A6A" w:rsidRDefault="00DA3A6A">
      <w:pPr>
        <w:spacing w:before="5" w:line="180" w:lineRule="exact"/>
        <w:rPr>
          <w:rFonts w:asciiTheme="minorHAnsi" w:hAnsiTheme="minorHAnsi" w:cstheme="minorHAnsi"/>
          <w:color w:val="0D0D0D" w:themeColor="text1" w:themeTint="F2"/>
          <w:sz w:val="24"/>
          <w:szCs w:val="24"/>
        </w:rPr>
      </w:pPr>
    </w:p>
    <w:p w14:paraId="31990126" w14:textId="77777777" w:rsidR="00DA3A6A" w:rsidRDefault="00DA3A6A">
      <w:pPr>
        <w:spacing w:before="5" w:line="180" w:lineRule="exact"/>
        <w:rPr>
          <w:rFonts w:asciiTheme="minorHAnsi" w:hAnsiTheme="minorHAnsi" w:cstheme="minorHAnsi"/>
          <w:color w:val="0D0D0D" w:themeColor="text1" w:themeTint="F2"/>
          <w:sz w:val="24"/>
          <w:szCs w:val="24"/>
        </w:rPr>
      </w:pPr>
    </w:p>
    <w:p w14:paraId="5712573C" w14:textId="77777777" w:rsidR="00DA3A6A" w:rsidRDefault="00DA3A6A">
      <w:pPr>
        <w:spacing w:before="5" w:line="180" w:lineRule="exact"/>
        <w:rPr>
          <w:rFonts w:asciiTheme="minorHAnsi" w:hAnsiTheme="minorHAnsi" w:cstheme="minorHAnsi"/>
          <w:color w:val="0D0D0D" w:themeColor="text1" w:themeTint="F2"/>
          <w:sz w:val="24"/>
          <w:szCs w:val="24"/>
        </w:rPr>
      </w:pPr>
    </w:p>
    <w:p w14:paraId="0099E926" w14:textId="77777777" w:rsidR="00DA3A6A" w:rsidRDefault="00DA3A6A">
      <w:pPr>
        <w:spacing w:before="5" w:line="180" w:lineRule="exact"/>
        <w:rPr>
          <w:rFonts w:asciiTheme="minorHAnsi" w:hAnsiTheme="minorHAnsi" w:cstheme="minorHAnsi"/>
          <w:color w:val="0D0D0D" w:themeColor="text1" w:themeTint="F2"/>
          <w:sz w:val="24"/>
          <w:szCs w:val="24"/>
        </w:rPr>
      </w:pPr>
    </w:p>
    <w:p w14:paraId="1DCC3062" w14:textId="77777777" w:rsidR="00DA3A6A" w:rsidRDefault="00DA3A6A">
      <w:pPr>
        <w:spacing w:before="5" w:line="180" w:lineRule="exact"/>
        <w:rPr>
          <w:rFonts w:asciiTheme="minorHAnsi" w:hAnsiTheme="minorHAnsi" w:cstheme="minorHAnsi"/>
          <w:color w:val="0D0D0D" w:themeColor="text1" w:themeTint="F2"/>
          <w:sz w:val="24"/>
          <w:szCs w:val="24"/>
        </w:rPr>
      </w:pPr>
    </w:p>
    <w:p w14:paraId="7A21803D" w14:textId="77777777" w:rsidR="00DA3A6A" w:rsidRDefault="00DA3A6A">
      <w:pPr>
        <w:spacing w:before="5" w:line="180" w:lineRule="exact"/>
        <w:rPr>
          <w:rFonts w:asciiTheme="minorHAnsi" w:hAnsiTheme="minorHAnsi" w:cstheme="minorHAnsi"/>
          <w:color w:val="0D0D0D" w:themeColor="text1" w:themeTint="F2"/>
          <w:sz w:val="24"/>
          <w:szCs w:val="24"/>
        </w:rPr>
      </w:pPr>
    </w:p>
    <w:p w14:paraId="5BD82F1E" w14:textId="77777777" w:rsidR="00DA3A6A" w:rsidRDefault="00DA3A6A">
      <w:pPr>
        <w:spacing w:before="5" w:line="180" w:lineRule="exact"/>
        <w:rPr>
          <w:rFonts w:asciiTheme="minorHAnsi" w:hAnsiTheme="minorHAnsi" w:cstheme="minorHAnsi"/>
          <w:color w:val="0D0D0D" w:themeColor="text1" w:themeTint="F2"/>
          <w:sz w:val="24"/>
          <w:szCs w:val="24"/>
        </w:rPr>
      </w:pPr>
    </w:p>
    <w:p w14:paraId="50235339" w14:textId="77777777" w:rsidR="00DA3A6A" w:rsidRDefault="00DA3A6A">
      <w:pPr>
        <w:spacing w:before="5" w:line="180" w:lineRule="exact"/>
        <w:rPr>
          <w:rFonts w:asciiTheme="minorHAnsi" w:hAnsiTheme="minorHAnsi" w:cstheme="minorHAnsi"/>
          <w:color w:val="0D0D0D" w:themeColor="text1" w:themeTint="F2"/>
          <w:sz w:val="24"/>
          <w:szCs w:val="24"/>
        </w:rPr>
      </w:pPr>
    </w:p>
    <w:p w14:paraId="0BEA89B9" w14:textId="77777777" w:rsidR="00DA3A6A" w:rsidRDefault="00DA3A6A">
      <w:pPr>
        <w:spacing w:before="5" w:line="180" w:lineRule="exact"/>
        <w:rPr>
          <w:rFonts w:asciiTheme="minorHAnsi" w:hAnsiTheme="minorHAnsi" w:cstheme="minorHAnsi"/>
          <w:color w:val="0D0D0D" w:themeColor="text1" w:themeTint="F2"/>
          <w:sz w:val="24"/>
          <w:szCs w:val="24"/>
        </w:rPr>
      </w:pPr>
    </w:p>
    <w:p w14:paraId="34F1B82D" w14:textId="77777777" w:rsidR="00DA3A6A" w:rsidRDefault="00DA3A6A">
      <w:pPr>
        <w:spacing w:before="5" w:line="180" w:lineRule="exact"/>
        <w:rPr>
          <w:rFonts w:asciiTheme="minorHAnsi" w:hAnsiTheme="minorHAnsi" w:cstheme="minorHAnsi"/>
          <w:color w:val="0D0D0D" w:themeColor="text1" w:themeTint="F2"/>
          <w:sz w:val="24"/>
          <w:szCs w:val="24"/>
        </w:rPr>
      </w:pPr>
    </w:p>
    <w:p w14:paraId="24A39E4E" w14:textId="77777777" w:rsidR="00DA3A6A" w:rsidRDefault="00DA3A6A">
      <w:pPr>
        <w:spacing w:before="5" w:line="180" w:lineRule="exact"/>
        <w:rPr>
          <w:rFonts w:asciiTheme="minorHAnsi" w:hAnsiTheme="minorHAnsi" w:cstheme="minorHAnsi"/>
          <w:color w:val="0D0D0D" w:themeColor="text1" w:themeTint="F2"/>
          <w:sz w:val="24"/>
          <w:szCs w:val="24"/>
        </w:rPr>
      </w:pPr>
    </w:p>
    <w:p w14:paraId="08D348D1" w14:textId="77777777" w:rsidR="00DA3A6A" w:rsidRDefault="00DA3A6A">
      <w:pPr>
        <w:spacing w:before="5" w:line="180" w:lineRule="exact"/>
        <w:rPr>
          <w:rFonts w:asciiTheme="minorHAnsi" w:hAnsiTheme="minorHAnsi" w:cstheme="minorHAnsi"/>
          <w:color w:val="0D0D0D" w:themeColor="text1" w:themeTint="F2"/>
          <w:sz w:val="24"/>
          <w:szCs w:val="24"/>
        </w:rPr>
      </w:pPr>
    </w:p>
    <w:p w14:paraId="74A1D459" w14:textId="77777777" w:rsidR="009539C0" w:rsidRDefault="009539C0">
      <w:pPr>
        <w:spacing w:before="5" w:line="180" w:lineRule="exact"/>
        <w:rPr>
          <w:rFonts w:asciiTheme="minorHAnsi" w:hAnsiTheme="minorHAnsi" w:cstheme="minorHAnsi"/>
          <w:color w:val="0D0D0D" w:themeColor="text1" w:themeTint="F2"/>
          <w:sz w:val="24"/>
          <w:szCs w:val="24"/>
        </w:rPr>
      </w:pPr>
    </w:p>
    <w:p w14:paraId="120A8DF9" w14:textId="77777777" w:rsidR="009539C0" w:rsidRDefault="009539C0">
      <w:pPr>
        <w:spacing w:before="5" w:line="180" w:lineRule="exact"/>
        <w:rPr>
          <w:rFonts w:asciiTheme="minorHAnsi" w:hAnsiTheme="minorHAnsi" w:cstheme="minorHAnsi"/>
          <w:color w:val="0D0D0D" w:themeColor="text1" w:themeTint="F2"/>
          <w:sz w:val="24"/>
          <w:szCs w:val="24"/>
        </w:rPr>
      </w:pPr>
    </w:p>
    <w:p w14:paraId="140C4203" w14:textId="77777777" w:rsidR="009539C0" w:rsidRDefault="009539C0">
      <w:pPr>
        <w:spacing w:before="5" w:line="180" w:lineRule="exact"/>
        <w:rPr>
          <w:rFonts w:asciiTheme="minorHAnsi" w:hAnsiTheme="minorHAnsi" w:cstheme="minorHAnsi"/>
          <w:color w:val="0D0D0D" w:themeColor="text1" w:themeTint="F2"/>
          <w:sz w:val="24"/>
          <w:szCs w:val="24"/>
        </w:rPr>
      </w:pPr>
    </w:p>
    <w:p w14:paraId="2692C6B1" w14:textId="77777777" w:rsidR="00DA3A6A" w:rsidRDefault="00DA3A6A">
      <w:pPr>
        <w:spacing w:before="5" w:line="180" w:lineRule="exact"/>
        <w:rPr>
          <w:rFonts w:asciiTheme="minorHAnsi" w:hAnsiTheme="minorHAnsi" w:cstheme="minorHAnsi"/>
          <w:color w:val="0D0D0D" w:themeColor="text1" w:themeTint="F2"/>
          <w:sz w:val="24"/>
          <w:szCs w:val="24"/>
        </w:rPr>
      </w:pPr>
    </w:p>
    <w:p w14:paraId="2F539507" w14:textId="77777777" w:rsidR="00DA3A6A" w:rsidRDefault="00DA3A6A">
      <w:pPr>
        <w:spacing w:before="5" w:line="180" w:lineRule="exact"/>
        <w:rPr>
          <w:rFonts w:asciiTheme="minorHAnsi" w:hAnsiTheme="minorHAnsi" w:cstheme="minorHAnsi"/>
          <w:color w:val="0D0D0D" w:themeColor="text1" w:themeTint="F2"/>
          <w:sz w:val="24"/>
          <w:szCs w:val="24"/>
        </w:rPr>
      </w:pPr>
    </w:p>
    <w:p w14:paraId="405C977A" w14:textId="77777777" w:rsidR="00C5736B" w:rsidRDefault="00C5736B">
      <w:pPr>
        <w:spacing w:before="5" w:line="180" w:lineRule="exact"/>
        <w:rPr>
          <w:rFonts w:asciiTheme="minorHAnsi" w:hAnsiTheme="minorHAnsi" w:cstheme="minorHAnsi"/>
          <w:color w:val="0D0D0D" w:themeColor="text1" w:themeTint="F2"/>
          <w:sz w:val="24"/>
          <w:szCs w:val="24"/>
        </w:rPr>
      </w:pPr>
    </w:p>
    <w:p w14:paraId="0723D554" w14:textId="77777777" w:rsidR="00DA3A6A" w:rsidRDefault="00DA3A6A">
      <w:pPr>
        <w:spacing w:before="5" w:line="180" w:lineRule="exact"/>
        <w:rPr>
          <w:rFonts w:asciiTheme="minorHAnsi" w:hAnsiTheme="minorHAnsi" w:cstheme="minorHAnsi"/>
          <w:color w:val="0D0D0D" w:themeColor="text1" w:themeTint="F2"/>
          <w:sz w:val="24"/>
          <w:szCs w:val="24"/>
        </w:rPr>
      </w:pPr>
    </w:p>
    <w:p w14:paraId="31870252" w14:textId="77777777" w:rsidR="00DA3A6A" w:rsidRDefault="00DA3A6A">
      <w:pPr>
        <w:spacing w:before="5" w:line="180" w:lineRule="exact"/>
        <w:rPr>
          <w:rFonts w:asciiTheme="minorHAnsi" w:hAnsiTheme="minorHAnsi" w:cstheme="minorHAnsi"/>
          <w:color w:val="0D0D0D" w:themeColor="text1" w:themeTint="F2"/>
          <w:sz w:val="24"/>
          <w:szCs w:val="24"/>
        </w:rPr>
      </w:pPr>
    </w:p>
    <w:p w14:paraId="3C497748" w14:textId="77777777" w:rsidR="00DA3A6A" w:rsidRDefault="00DA3A6A">
      <w:pPr>
        <w:spacing w:before="5" w:line="180" w:lineRule="exact"/>
        <w:rPr>
          <w:rFonts w:asciiTheme="minorHAnsi" w:hAnsiTheme="minorHAnsi" w:cstheme="minorHAnsi"/>
          <w:color w:val="0D0D0D" w:themeColor="text1" w:themeTint="F2"/>
          <w:sz w:val="24"/>
          <w:szCs w:val="24"/>
        </w:rPr>
      </w:pPr>
    </w:p>
    <w:p w14:paraId="33727149" w14:textId="77777777" w:rsidR="003A7C7B" w:rsidRDefault="003A7C7B">
      <w:pPr>
        <w:spacing w:before="5" w:line="180" w:lineRule="exact"/>
        <w:rPr>
          <w:rFonts w:asciiTheme="minorHAnsi" w:hAnsiTheme="minorHAnsi" w:cstheme="minorHAnsi"/>
          <w:color w:val="0D0D0D" w:themeColor="text1" w:themeTint="F2"/>
          <w:sz w:val="24"/>
          <w:szCs w:val="24"/>
        </w:rPr>
      </w:pPr>
    </w:p>
    <w:p w14:paraId="2D2DA8A5" w14:textId="77777777" w:rsidR="003A7C7B" w:rsidRDefault="003A7C7B">
      <w:pPr>
        <w:spacing w:before="5" w:line="180" w:lineRule="exact"/>
        <w:rPr>
          <w:rFonts w:asciiTheme="minorHAnsi" w:hAnsiTheme="minorHAnsi" w:cstheme="minorHAnsi"/>
          <w:color w:val="0D0D0D" w:themeColor="text1" w:themeTint="F2"/>
          <w:sz w:val="24"/>
          <w:szCs w:val="24"/>
        </w:rPr>
      </w:pPr>
    </w:p>
    <w:p w14:paraId="1075E57D" w14:textId="77777777" w:rsidR="003A7C7B" w:rsidRDefault="003A7C7B">
      <w:pPr>
        <w:spacing w:before="5" w:line="180" w:lineRule="exact"/>
        <w:rPr>
          <w:rFonts w:asciiTheme="minorHAnsi" w:hAnsiTheme="minorHAnsi" w:cstheme="minorHAnsi"/>
          <w:color w:val="0D0D0D" w:themeColor="text1" w:themeTint="F2"/>
          <w:sz w:val="24"/>
          <w:szCs w:val="24"/>
        </w:rPr>
      </w:pPr>
    </w:p>
    <w:p w14:paraId="720E1372" w14:textId="77777777" w:rsidR="003A7C7B" w:rsidRDefault="003A7C7B">
      <w:pPr>
        <w:spacing w:before="5" w:line="180" w:lineRule="exact"/>
        <w:rPr>
          <w:rFonts w:asciiTheme="minorHAnsi" w:hAnsiTheme="minorHAnsi" w:cstheme="minorHAnsi"/>
          <w:color w:val="0D0D0D" w:themeColor="text1" w:themeTint="F2"/>
          <w:sz w:val="24"/>
          <w:szCs w:val="24"/>
        </w:rPr>
      </w:pPr>
    </w:p>
    <w:p w14:paraId="06057C09" w14:textId="77777777" w:rsidR="003A7C7B" w:rsidRDefault="003A7C7B">
      <w:pPr>
        <w:spacing w:before="5" w:line="180" w:lineRule="exact"/>
        <w:rPr>
          <w:rFonts w:asciiTheme="minorHAnsi" w:hAnsiTheme="minorHAnsi" w:cstheme="minorHAnsi"/>
          <w:color w:val="0D0D0D" w:themeColor="text1" w:themeTint="F2"/>
          <w:sz w:val="24"/>
          <w:szCs w:val="24"/>
        </w:rPr>
      </w:pPr>
    </w:p>
    <w:p w14:paraId="4E9B97EE" w14:textId="77777777" w:rsidR="003A7C7B" w:rsidRDefault="003A7C7B">
      <w:pPr>
        <w:spacing w:before="5" w:line="180" w:lineRule="exact"/>
        <w:rPr>
          <w:rFonts w:asciiTheme="minorHAnsi" w:hAnsiTheme="minorHAnsi" w:cstheme="minorHAnsi"/>
          <w:color w:val="0D0D0D" w:themeColor="text1" w:themeTint="F2"/>
          <w:sz w:val="24"/>
          <w:szCs w:val="24"/>
        </w:rPr>
      </w:pPr>
    </w:p>
    <w:p w14:paraId="70EBE803" w14:textId="77777777" w:rsidR="003A7C7B" w:rsidRDefault="003A7C7B">
      <w:pPr>
        <w:spacing w:before="5" w:line="180" w:lineRule="exact"/>
        <w:rPr>
          <w:rFonts w:asciiTheme="minorHAnsi" w:hAnsiTheme="minorHAnsi" w:cstheme="minorHAnsi"/>
          <w:color w:val="0D0D0D" w:themeColor="text1" w:themeTint="F2"/>
          <w:sz w:val="24"/>
          <w:szCs w:val="24"/>
        </w:rPr>
      </w:pPr>
    </w:p>
    <w:p w14:paraId="54E51396" w14:textId="77777777" w:rsidR="003A7C7B" w:rsidRDefault="003A7C7B">
      <w:pPr>
        <w:spacing w:before="5" w:line="180" w:lineRule="exact"/>
        <w:rPr>
          <w:rFonts w:asciiTheme="minorHAnsi" w:hAnsiTheme="minorHAnsi" w:cstheme="minorHAnsi"/>
          <w:color w:val="0D0D0D" w:themeColor="text1" w:themeTint="F2"/>
          <w:sz w:val="24"/>
          <w:szCs w:val="24"/>
        </w:rPr>
      </w:pPr>
    </w:p>
    <w:p w14:paraId="2C8E77EB" w14:textId="77777777" w:rsidR="003A7C7B" w:rsidRDefault="003A7C7B">
      <w:pPr>
        <w:spacing w:before="5" w:line="180" w:lineRule="exact"/>
        <w:rPr>
          <w:rFonts w:asciiTheme="minorHAnsi" w:hAnsiTheme="minorHAnsi" w:cstheme="minorHAnsi"/>
          <w:color w:val="0D0D0D" w:themeColor="text1" w:themeTint="F2"/>
          <w:sz w:val="24"/>
          <w:szCs w:val="24"/>
        </w:rPr>
      </w:pPr>
    </w:p>
    <w:p w14:paraId="0F3AD724" w14:textId="77777777" w:rsidR="003A7C7B" w:rsidRDefault="003A7C7B">
      <w:pPr>
        <w:spacing w:before="5" w:line="180" w:lineRule="exact"/>
        <w:rPr>
          <w:rFonts w:asciiTheme="minorHAnsi" w:hAnsiTheme="minorHAnsi" w:cstheme="minorHAnsi"/>
          <w:color w:val="0D0D0D" w:themeColor="text1" w:themeTint="F2"/>
          <w:sz w:val="24"/>
          <w:szCs w:val="24"/>
        </w:rPr>
      </w:pPr>
    </w:p>
    <w:p w14:paraId="21D77733" w14:textId="77777777" w:rsidR="00915A67" w:rsidRDefault="00915A67">
      <w:pPr>
        <w:spacing w:before="5" w:line="180" w:lineRule="exact"/>
        <w:rPr>
          <w:rFonts w:asciiTheme="minorHAnsi" w:hAnsiTheme="minorHAnsi" w:cstheme="minorHAnsi"/>
          <w:color w:val="0D0D0D" w:themeColor="text1" w:themeTint="F2"/>
          <w:sz w:val="24"/>
          <w:szCs w:val="24"/>
        </w:rPr>
      </w:pPr>
    </w:p>
    <w:p w14:paraId="6204A6B5" w14:textId="77777777" w:rsidR="00915A67" w:rsidRDefault="00915A67">
      <w:pPr>
        <w:spacing w:before="5" w:line="180" w:lineRule="exact"/>
        <w:rPr>
          <w:rFonts w:asciiTheme="minorHAnsi" w:hAnsiTheme="minorHAnsi" w:cstheme="minorHAnsi"/>
          <w:color w:val="0D0D0D" w:themeColor="text1" w:themeTint="F2"/>
          <w:sz w:val="24"/>
          <w:szCs w:val="24"/>
        </w:rPr>
      </w:pPr>
    </w:p>
    <w:p w14:paraId="489CFE24" w14:textId="158B5D7E" w:rsidR="00F65AFB" w:rsidRPr="00915A67" w:rsidRDefault="00F65AFB" w:rsidP="00F65AFB">
      <w:pPr>
        <w:pStyle w:val="Heading1"/>
        <w:rPr>
          <w:rFonts w:eastAsia="Arial"/>
        </w:rPr>
      </w:pPr>
      <w:bookmarkStart w:id="0" w:name="_Toc157065312"/>
      <w:r>
        <w:rPr>
          <w:rFonts w:asciiTheme="minorHAnsi" w:eastAsia="Arial" w:hAnsiTheme="minorHAnsi" w:cstheme="minorHAnsi"/>
          <w:color w:val="E36C0A" w:themeColor="accent6" w:themeShade="BF"/>
        </w:rPr>
        <w:t>Objective</w:t>
      </w:r>
      <w:bookmarkEnd w:id="0"/>
      <w:r>
        <w:rPr>
          <w:rFonts w:asciiTheme="minorHAnsi" w:eastAsia="Arial" w:hAnsiTheme="minorHAnsi" w:cstheme="minorHAnsi"/>
          <w:color w:val="E36C0A" w:themeColor="accent6" w:themeShade="BF"/>
        </w:rPr>
        <w:t xml:space="preserve"> </w:t>
      </w:r>
    </w:p>
    <w:p w14:paraId="677C5D05" w14:textId="77777777" w:rsidR="00915A67" w:rsidRDefault="00915A67">
      <w:pPr>
        <w:spacing w:before="5" w:line="180" w:lineRule="exact"/>
        <w:rPr>
          <w:rFonts w:asciiTheme="minorHAnsi" w:hAnsiTheme="minorHAnsi" w:cstheme="minorHAnsi"/>
          <w:color w:val="0D0D0D" w:themeColor="text1" w:themeTint="F2"/>
          <w:sz w:val="24"/>
          <w:szCs w:val="24"/>
        </w:rPr>
      </w:pPr>
    </w:p>
    <w:p w14:paraId="216C62DC" w14:textId="2633EA8F" w:rsidR="001D5706" w:rsidRDefault="006769FE" w:rsidP="003A7C7B">
      <w:pPr>
        <w:pStyle w:val="NormalWeb"/>
        <w:shd w:val="clear" w:color="auto" w:fill="FFFFFF"/>
        <w:rPr>
          <w:rFonts w:ascii="Segoe UI" w:hAnsi="Segoe UI" w:cs="Segoe UI"/>
          <w:color w:val="161616"/>
          <w:shd w:val="clear" w:color="auto" w:fill="FFFFFF"/>
        </w:rPr>
      </w:pPr>
      <w:r w:rsidRPr="006769FE">
        <w:rPr>
          <w:rFonts w:ascii="Segoe UI" w:hAnsi="Segoe UI" w:cs="Segoe UI"/>
          <w:color w:val="161616"/>
          <w:shd w:val="clear" w:color="auto" w:fill="FFFFFF"/>
        </w:rPr>
        <w:t>A Helm chart is a package that contains all the necessary resources to deploy an application to a Kubernetes cluster. This includes YAML configuration files for deployments, services, secrets, and config maps that define the desired state of your application</w:t>
      </w:r>
    </w:p>
    <w:p w14:paraId="243D1812" w14:textId="77777777" w:rsidR="001D5706" w:rsidRDefault="001D5706" w:rsidP="003A7C7B">
      <w:pPr>
        <w:pStyle w:val="NormalWeb"/>
        <w:shd w:val="clear" w:color="auto" w:fill="FFFFFF"/>
        <w:rPr>
          <w:rFonts w:ascii="Segoe UI" w:hAnsi="Segoe UI" w:cs="Segoe UI"/>
          <w:color w:val="161616"/>
        </w:rPr>
      </w:pPr>
    </w:p>
    <w:p w14:paraId="71306034" w14:textId="76ED44CF" w:rsidR="00E404BB" w:rsidRPr="00E404BB" w:rsidRDefault="001637E0" w:rsidP="00E404BB">
      <w:pPr>
        <w:pStyle w:val="Heading1"/>
        <w:rPr>
          <w:rFonts w:asciiTheme="minorHAnsi" w:eastAsia="Arial" w:hAnsiTheme="minorHAnsi" w:cstheme="minorHAnsi"/>
          <w:color w:val="E36C0A" w:themeColor="accent6" w:themeShade="BF"/>
        </w:rPr>
      </w:pPr>
      <w:bookmarkStart w:id="1" w:name="_Toc157065313"/>
      <w:r>
        <w:rPr>
          <w:rFonts w:asciiTheme="minorHAnsi" w:eastAsia="Arial" w:hAnsiTheme="minorHAnsi" w:cstheme="minorHAnsi"/>
          <w:color w:val="E36C0A" w:themeColor="accent6" w:themeShade="BF"/>
        </w:rPr>
        <w:t>Add Repository</w:t>
      </w:r>
      <w:bookmarkEnd w:id="1"/>
      <w:r>
        <w:rPr>
          <w:rFonts w:asciiTheme="minorHAnsi" w:eastAsia="Arial" w:hAnsiTheme="minorHAnsi" w:cstheme="minorHAnsi"/>
          <w:color w:val="E36C0A" w:themeColor="accent6" w:themeShade="BF"/>
        </w:rPr>
        <w:t xml:space="preserve"> </w:t>
      </w:r>
    </w:p>
    <w:p w14:paraId="38839101" w14:textId="18CA12D0" w:rsidR="00E97C7D" w:rsidRDefault="00E97C7D" w:rsidP="00E97C7D"/>
    <w:p w14:paraId="2A5EB7FE" w14:textId="77777777" w:rsidR="00E97C7D" w:rsidRDefault="00E97C7D" w:rsidP="00E97C7D"/>
    <w:p w14:paraId="0EC562F1" w14:textId="6825EE75" w:rsidR="00E97C7D" w:rsidRDefault="00E97C7D" w:rsidP="00E97C7D"/>
    <w:p w14:paraId="5E6522EE" w14:textId="04EF0488" w:rsidR="001D5706" w:rsidRDefault="001637E0" w:rsidP="00B94294">
      <w:pPr>
        <w:pStyle w:val="NormalWeb"/>
        <w:numPr>
          <w:ilvl w:val="0"/>
          <w:numId w:val="1"/>
        </w:numPr>
        <w:shd w:val="clear" w:color="auto" w:fill="FFFFFF"/>
        <w:ind w:left="1290"/>
        <w:rPr>
          <w:rFonts w:ascii="Segoe UI" w:hAnsi="Segoe UI" w:cs="Segoe UI"/>
          <w:color w:val="161616"/>
        </w:rPr>
      </w:pPr>
      <w:r>
        <w:rPr>
          <w:rFonts w:ascii="Segoe UI" w:hAnsi="Segoe UI" w:cs="Segoe UI"/>
          <w:color w:val="161616"/>
        </w:rPr>
        <w:t xml:space="preserve">Type below command to add </w:t>
      </w:r>
      <w:proofErr w:type="spellStart"/>
      <w:r>
        <w:rPr>
          <w:rFonts w:ascii="Segoe UI" w:hAnsi="Segoe UI" w:cs="Segoe UI"/>
          <w:color w:val="161616"/>
        </w:rPr>
        <w:t>bitnami</w:t>
      </w:r>
      <w:proofErr w:type="spellEnd"/>
      <w:r>
        <w:rPr>
          <w:rFonts w:ascii="Segoe UI" w:hAnsi="Segoe UI" w:cs="Segoe UI"/>
          <w:color w:val="161616"/>
        </w:rPr>
        <w:t xml:space="preserve"> repo</w:t>
      </w:r>
    </w:p>
    <w:p w14:paraId="1798541D" w14:textId="0CD22F8D" w:rsidR="001637E0" w:rsidRPr="001637E0" w:rsidRDefault="001637E0" w:rsidP="001637E0">
      <w:pPr>
        <w:shd w:val="clear" w:color="auto" w:fill="FFFFFF"/>
        <w:autoSpaceDE w:val="0"/>
        <w:autoSpaceDN w:val="0"/>
        <w:adjustRightInd w:val="0"/>
        <w:rPr>
          <w:rFonts w:ascii="Lucida Console" w:hAnsi="Lucida Console" w:cs="Lucida Console"/>
          <w:color w:val="8A2BE2"/>
          <w:sz w:val="24"/>
          <w:szCs w:val="24"/>
        </w:rPr>
      </w:pPr>
      <w:r w:rsidRPr="001637E0">
        <w:rPr>
          <w:rFonts w:ascii="Lucida Console" w:hAnsi="Lucida Console" w:cs="Lucida Console"/>
          <w:sz w:val="24"/>
          <w:szCs w:val="24"/>
        </w:rPr>
        <w:t xml:space="preserve">   </w:t>
      </w:r>
      <w:r w:rsidRPr="001637E0">
        <w:rPr>
          <w:rFonts w:ascii="Lucida Console" w:hAnsi="Lucida Console" w:cs="Lucida Console"/>
          <w:color w:val="0000FF"/>
          <w:sz w:val="24"/>
          <w:szCs w:val="24"/>
        </w:rPr>
        <w:t>helm</w:t>
      </w:r>
      <w:r w:rsidRPr="001637E0">
        <w:rPr>
          <w:rFonts w:ascii="Lucida Console" w:hAnsi="Lucida Console" w:cs="Lucida Console"/>
          <w:sz w:val="24"/>
          <w:szCs w:val="24"/>
        </w:rPr>
        <w:t xml:space="preserve"> </w:t>
      </w:r>
      <w:r w:rsidRPr="001637E0">
        <w:rPr>
          <w:rFonts w:ascii="Lucida Console" w:hAnsi="Lucida Console" w:cs="Lucida Console"/>
          <w:color w:val="8A2BE2"/>
          <w:sz w:val="24"/>
          <w:szCs w:val="24"/>
        </w:rPr>
        <w:t>repo</w:t>
      </w:r>
      <w:r w:rsidRPr="001637E0">
        <w:rPr>
          <w:rFonts w:ascii="Lucida Console" w:hAnsi="Lucida Console" w:cs="Lucida Console"/>
          <w:sz w:val="24"/>
          <w:szCs w:val="24"/>
        </w:rPr>
        <w:t xml:space="preserve"> </w:t>
      </w:r>
      <w:proofErr w:type="gramStart"/>
      <w:r w:rsidRPr="001637E0">
        <w:rPr>
          <w:rFonts w:ascii="Lucida Console" w:hAnsi="Lucida Console" w:cs="Lucida Console"/>
          <w:color w:val="8A2BE2"/>
          <w:sz w:val="24"/>
          <w:szCs w:val="24"/>
        </w:rPr>
        <w:t>add</w:t>
      </w:r>
      <w:proofErr w:type="gramEnd"/>
      <w:r w:rsidRPr="001637E0">
        <w:rPr>
          <w:rFonts w:ascii="Lucida Console" w:hAnsi="Lucida Console" w:cs="Lucida Console"/>
          <w:sz w:val="24"/>
          <w:szCs w:val="24"/>
        </w:rPr>
        <w:t xml:space="preserve"> </w:t>
      </w:r>
      <w:proofErr w:type="spellStart"/>
      <w:r w:rsidRPr="001637E0">
        <w:rPr>
          <w:rFonts w:ascii="Lucida Console" w:hAnsi="Lucida Console" w:cs="Lucida Console"/>
          <w:color w:val="8A2BE2"/>
          <w:sz w:val="24"/>
          <w:szCs w:val="24"/>
        </w:rPr>
        <w:t>bitnami</w:t>
      </w:r>
      <w:proofErr w:type="spellEnd"/>
      <w:r w:rsidRPr="001637E0">
        <w:rPr>
          <w:rFonts w:ascii="Lucida Console" w:hAnsi="Lucida Console" w:cs="Lucida Console"/>
          <w:sz w:val="24"/>
          <w:szCs w:val="24"/>
        </w:rPr>
        <w:t xml:space="preserve"> </w:t>
      </w:r>
      <w:r w:rsidRPr="001637E0">
        <w:rPr>
          <w:rFonts w:ascii="Lucida Console" w:hAnsi="Lucida Console" w:cs="Lucida Console"/>
          <w:color w:val="8A2BE2"/>
          <w:sz w:val="24"/>
          <w:szCs w:val="24"/>
        </w:rPr>
        <w:t xml:space="preserve">https://charts.bitnami.com/bitnami </w:t>
      </w:r>
    </w:p>
    <w:p w14:paraId="391853EA" w14:textId="77777777" w:rsidR="00D51386" w:rsidRDefault="00D51386" w:rsidP="001958C5">
      <w:pPr>
        <w:rPr>
          <w:sz w:val="28"/>
          <w:szCs w:val="28"/>
        </w:rPr>
      </w:pPr>
    </w:p>
    <w:p w14:paraId="08ACDFCD" w14:textId="301F7E6D" w:rsidR="00D51386" w:rsidRDefault="001637E0" w:rsidP="001958C5">
      <w:pPr>
        <w:rPr>
          <w:sz w:val="28"/>
          <w:szCs w:val="28"/>
        </w:rPr>
      </w:pPr>
      <w:r w:rsidRPr="001637E0">
        <w:rPr>
          <w:noProof/>
          <w:sz w:val="28"/>
          <w:szCs w:val="28"/>
        </w:rPr>
        <w:drawing>
          <wp:inline distT="0" distB="0" distL="0" distR="0" wp14:anchorId="4341F942" wp14:editId="550434C3">
            <wp:extent cx="4511431" cy="350550"/>
            <wp:effectExtent l="0" t="0" r="3810" b="0"/>
            <wp:docPr id="469494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94155" name=""/>
                    <pic:cNvPicPr/>
                  </pic:nvPicPr>
                  <pic:blipFill>
                    <a:blip r:embed="rId12"/>
                    <a:stretch>
                      <a:fillRect/>
                    </a:stretch>
                  </pic:blipFill>
                  <pic:spPr>
                    <a:xfrm>
                      <a:off x="0" y="0"/>
                      <a:ext cx="4511431" cy="350550"/>
                    </a:xfrm>
                    <a:prstGeom prst="rect">
                      <a:avLst/>
                    </a:prstGeom>
                  </pic:spPr>
                </pic:pic>
              </a:graphicData>
            </a:graphic>
          </wp:inline>
        </w:drawing>
      </w:r>
    </w:p>
    <w:p w14:paraId="1F6B7145" w14:textId="77777777" w:rsidR="00D51386" w:rsidRDefault="00D51386" w:rsidP="001958C5">
      <w:pPr>
        <w:rPr>
          <w:sz w:val="28"/>
          <w:szCs w:val="28"/>
        </w:rPr>
      </w:pPr>
    </w:p>
    <w:p w14:paraId="2C7FAD41" w14:textId="69376480" w:rsidR="00D51386" w:rsidRDefault="001637E0" w:rsidP="00B94294">
      <w:pPr>
        <w:pStyle w:val="ListParagraph"/>
        <w:numPr>
          <w:ilvl w:val="0"/>
          <w:numId w:val="1"/>
        </w:numPr>
        <w:rPr>
          <w:sz w:val="28"/>
          <w:szCs w:val="28"/>
        </w:rPr>
      </w:pPr>
      <w:r>
        <w:rPr>
          <w:sz w:val="28"/>
          <w:szCs w:val="28"/>
        </w:rPr>
        <w:t>List the added repo</w:t>
      </w:r>
    </w:p>
    <w:p w14:paraId="414B857A" w14:textId="77777777" w:rsidR="001637E0" w:rsidRDefault="001637E0" w:rsidP="001637E0">
      <w:pPr>
        <w:shd w:val="clear" w:color="auto" w:fill="FFFFFF"/>
        <w:autoSpaceDE w:val="0"/>
        <w:autoSpaceDN w:val="0"/>
        <w:adjustRightInd w:val="0"/>
        <w:ind w:left="360"/>
        <w:rPr>
          <w:rFonts w:ascii="Lucida Console" w:hAnsi="Lucida Console" w:cs="Lucida Console"/>
          <w:color w:val="0000FF"/>
          <w:sz w:val="18"/>
          <w:szCs w:val="18"/>
        </w:rPr>
      </w:pPr>
    </w:p>
    <w:p w14:paraId="58AC73A4" w14:textId="4F2E60FC" w:rsidR="001637E0" w:rsidRPr="001637E0" w:rsidRDefault="001637E0" w:rsidP="001637E0">
      <w:pPr>
        <w:shd w:val="clear" w:color="auto" w:fill="FFFFFF"/>
        <w:autoSpaceDE w:val="0"/>
        <w:autoSpaceDN w:val="0"/>
        <w:adjustRightInd w:val="0"/>
        <w:ind w:left="360"/>
        <w:rPr>
          <w:rFonts w:ascii="Lucida Console" w:hAnsi="Lucida Console" w:cs="Lucida Console"/>
          <w:color w:val="8A2BE2"/>
          <w:sz w:val="22"/>
          <w:szCs w:val="22"/>
        </w:rPr>
      </w:pPr>
      <w:r w:rsidRPr="001637E0">
        <w:rPr>
          <w:rFonts w:ascii="Lucida Console" w:hAnsi="Lucida Console" w:cs="Lucida Console"/>
          <w:color w:val="0000FF"/>
          <w:sz w:val="22"/>
          <w:szCs w:val="22"/>
        </w:rPr>
        <w:t>helm</w:t>
      </w:r>
      <w:r w:rsidRPr="001637E0">
        <w:rPr>
          <w:rFonts w:ascii="Lucida Console" w:hAnsi="Lucida Console" w:cs="Lucida Console"/>
          <w:sz w:val="22"/>
          <w:szCs w:val="22"/>
        </w:rPr>
        <w:t xml:space="preserve"> </w:t>
      </w:r>
      <w:r w:rsidRPr="001637E0">
        <w:rPr>
          <w:rFonts w:ascii="Lucida Console" w:hAnsi="Lucida Console" w:cs="Lucida Console"/>
          <w:color w:val="8A2BE2"/>
          <w:sz w:val="22"/>
          <w:szCs w:val="22"/>
        </w:rPr>
        <w:t>repo</w:t>
      </w:r>
      <w:r w:rsidRPr="001637E0">
        <w:rPr>
          <w:rFonts w:ascii="Lucida Console" w:hAnsi="Lucida Console" w:cs="Lucida Console"/>
          <w:sz w:val="22"/>
          <w:szCs w:val="22"/>
        </w:rPr>
        <w:t xml:space="preserve"> </w:t>
      </w:r>
      <w:r w:rsidRPr="001637E0">
        <w:rPr>
          <w:rFonts w:ascii="Lucida Console" w:hAnsi="Lucida Console" w:cs="Lucida Console"/>
          <w:color w:val="8A2BE2"/>
          <w:sz w:val="22"/>
          <w:szCs w:val="22"/>
        </w:rPr>
        <w:t xml:space="preserve">list </w:t>
      </w:r>
    </w:p>
    <w:p w14:paraId="59C76785" w14:textId="77777777" w:rsidR="001637E0" w:rsidRDefault="001637E0" w:rsidP="001637E0">
      <w:pPr>
        <w:pStyle w:val="ListParagraph"/>
        <w:rPr>
          <w:sz w:val="28"/>
          <w:szCs w:val="28"/>
        </w:rPr>
      </w:pPr>
    </w:p>
    <w:p w14:paraId="573DC2CB" w14:textId="024970BC" w:rsidR="001637E0" w:rsidRDefault="001637E0" w:rsidP="001637E0">
      <w:pPr>
        <w:pStyle w:val="ListParagraph"/>
        <w:rPr>
          <w:sz w:val="28"/>
          <w:szCs w:val="28"/>
        </w:rPr>
      </w:pPr>
      <w:r w:rsidRPr="001637E0">
        <w:rPr>
          <w:noProof/>
          <w:sz w:val="28"/>
          <w:szCs w:val="28"/>
        </w:rPr>
        <w:drawing>
          <wp:inline distT="0" distB="0" distL="0" distR="0" wp14:anchorId="56768103" wp14:editId="1B402A15">
            <wp:extent cx="2682472" cy="533446"/>
            <wp:effectExtent l="0" t="0" r="3810" b="0"/>
            <wp:docPr id="1493093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93845" name=""/>
                    <pic:cNvPicPr/>
                  </pic:nvPicPr>
                  <pic:blipFill>
                    <a:blip r:embed="rId13"/>
                    <a:stretch>
                      <a:fillRect/>
                    </a:stretch>
                  </pic:blipFill>
                  <pic:spPr>
                    <a:xfrm>
                      <a:off x="0" y="0"/>
                      <a:ext cx="2682472" cy="533446"/>
                    </a:xfrm>
                    <a:prstGeom prst="rect">
                      <a:avLst/>
                    </a:prstGeom>
                  </pic:spPr>
                </pic:pic>
              </a:graphicData>
            </a:graphic>
          </wp:inline>
        </w:drawing>
      </w:r>
    </w:p>
    <w:p w14:paraId="17834F85" w14:textId="1D690A3D" w:rsidR="00D51386" w:rsidRDefault="00D51386" w:rsidP="00D51386">
      <w:pPr>
        <w:pStyle w:val="ListParagraph"/>
        <w:rPr>
          <w:sz w:val="28"/>
          <w:szCs w:val="28"/>
        </w:rPr>
      </w:pPr>
    </w:p>
    <w:p w14:paraId="5606C6AC" w14:textId="77777777" w:rsidR="001637E0" w:rsidRDefault="001637E0" w:rsidP="00D51386">
      <w:pPr>
        <w:pStyle w:val="ListParagraph"/>
        <w:rPr>
          <w:sz w:val="28"/>
          <w:szCs w:val="28"/>
        </w:rPr>
      </w:pPr>
    </w:p>
    <w:p w14:paraId="04FDFF24" w14:textId="77777777" w:rsidR="001637E0" w:rsidRPr="001637E0" w:rsidRDefault="001637E0" w:rsidP="001637E0">
      <w:pPr>
        <w:pStyle w:val="Heading1"/>
        <w:rPr>
          <w:rFonts w:asciiTheme="minorHAnsi" w:eastAsia="Arial" w:hAnsiTheme="minorHAnsi" w:cstheme="minorHAnsi"/>
          <w:color w:val="E36C0A" w:themeColor="accent6" w:themeShade="BF"/>
        </w:rPr>
      </w:pPr>
      <w:bookmarkStart w:id="2" w:name="_Toc157065314"/>
      <w:r w:rsidRPr="001637E0">
        <w:rPr>
          <w:rFonts w:asciiTheme="minorHAnsi" w:eastAsia="Arial" w:hAnsiTheme="minorHAnsi" w:cstheme="minorHAnsi"/>
          <w:color w:val="E36C0A" w:themeColor="accent6" w:themeShade="BF"/>
        </w:rPr>
        <w:t>helm search': Finding Charts</w:t>
      </w:r>
      <w:bookmarkEnd w:id="2"/>
    </w:p>
    <w:p w14:paraId="760E393F" w14:textId="77777777" w:rsidR="001637E0" w:rsidRDefault="001637E0" w:rsidP="00D51386">
      <w:pPr>
        <w:pStyle w:val="ListParagraph"/>
        <w:rPr>
          <w:sz w:val="28"/>
          <w:szCs w:val="28"/>
        </w:rPr>
      </w:pPr>
    </w:p>
    <w:p w14:paraId="05AC41F1" w14:textId="77777777" w:rsidR="001637E0" w:rsidRPr="001637E0" w:rsidRDefault="001637E0" w:rsidP="001637E0">
      <w:pPr>
        <w:rPr>
          <w:sz w:val="28"/>
          <w:szCs w:val="28"/>
        </w:rPr>
      </w:pPr>
      <w:r w:rsidRPr="001637E0">
        <w:rPr>
          <w:sz w:val="28"/>
          <w:szCs w:val="28"/>
        </w:rPr>
        <w:t xml:space="preserve">Helm comes with a powerful search command. It can be used to search two different types of </w:t>
      </w:r>
      <w:proofErr w:type="gramStart"/>
      <w:r w:rsidRPr="001637E0">
        <w:rPr>
          <w:sz w:val="28"/>
          <w:szCs w:val="28"/>
        </w:rPr>
        <w:t>source</w:t>
      </w:r>
      <w:proofErr w:type="gramEnd"/>
      <w:r w:rsidRPr="001637E0">
        <w:rPr>
          <w:sz w:val="28"/>
          <w:szCs w:val="28"/>
        </w:rPr>
        <w:t>:</w:t>
      </w:r>
    </w:p>
    <w:p w14:paraId="3C6A5C58" w14:textId="77777777" w:rsidR="001637E0" w:rsidRPr="001637E0" w:rsidRDefault="001637E0" w:rsidP="00B94294">
      <w:pPr>
        <w:pStyle w:val="ListParagraph"/>
        <w:numPr>
          <w:ilvl w:val="0"/>
          <w:numId w:val="4"/>
        </w:numPr>
        <w:rPr>
          <w:sz w:val="28"/>
          <w:szCs w:val="28"/>
        </w:rPr>
      </w:pPr>
      <w:r w:rsidRPr="001637E0">
        <w:rPr>
          <w:color w:val="FF0000"/>
          <w:sz w:val="28"/>
          <w:szCs w:val="28"/>
        </w:rPr>
        <w:lastRenderedPageBreak/>
        <w:t>helm search hub </w:t>
      </w:r>
      <w:r w:rsidRPr="001637E0">
        <w:rPr>
          <w:sz w:val="28"/>
          <w:szCs w:val="28"/>
        </w:rPr>
        <w:t>searches </w:t>
      </w:r>
      <w:hyperlink r:id="rId14" w:tgtFrame="_blank" w:history="1">
        <w:r w:rsidRPr="001637E0">
          <w:rPr>
            <w:sz w:val="28"/>
            <w:szCs w:val="28"/>
          </w:rPr>
          <w:t>the Artifact Hub</w:t>
        </w:r>
      </w:hyperlink>
      <w:r w:rsidRPr="001637E0">
        <w:rPr>
          <w:sz w:val="28"/>
          <w:szCs w:val="28"/>
        </w:rPr>
        <w:t>, which lists helm charts from dozens of different repositories.</w:t>
      </w:r>
    </w:p>
    <w:p w14:paraId="3EF52407" w14:textId="77777777" w:rsidR="001637E0" w:rsidRPr="001637E0" w:rsidRDefault="001637E0" w:rsidP="00B94294">
      <w:pPr>
        <w:pStyle w:val="ListParagraph"/>
        <w:numPr>
          <w:ilvl w:val="0"/>
          <w:numId w:val="4"/>
        </w:numPr>
        <w:rPr>
          <w:b/>
          <w:bCs/>
          <w:color w:val="FF0000"/>
          <w:sz w:val="28"/>
          <w:szCs w:val="28"/>
        </w:rPr>
      </w:pPr>
      <w:r w:rsidRPr="001637E0">
        <w:rPr>
          <w:color w:val="FF0000"/>
          <w:sz w:val="28"/>
          <w:szCs w:val="28"/>
        </w:rPr>
        <w:t>helm search repo </w:t>
      </w:r>
      <w:r w:rsidRPr="001637E0">
        <w:rPr>
          <w:sz w:val="28"/>
          <w:szCs w:val="28"/>
        </w:rPr>
        <w:t xml:space="preserve">searches the repositories that you have added to your local helm client (with helm repo add). </w:t>
      </w:r>
      <w:r w:rsidRPr="001637E0">
        <w:rPr>
          <w:b/>
          <w:bCs/>
          <w:sz w:val="28"/>
          <w:szCs w:val="28"/>
        </w:rPr>
        <w:t>This search is done over local data, and no public network connection is needed</w:t>
      </w:r>
      <w:r w:rsidRPr="001637E0">
        <w:rPr>
          <w:b/>
          <w:bCs/>
          <w:color w:val="FF0000"/>
          <w:sz w:val="28"/>
          <w:szCs w:val="28"/>
        </w:rPr>
        <w:t>.</w:t>
      </w:r>
    </w:p>
    <w:p w14:paraId="7C98BBAC" w14:textId="77777777" w:rsidR="001637E0" w:rsidRDefault="001637E0" w:rsidP="001637E0">
      <w:pPr>
        <w:shd w:val="clear" w:color="auto" w:fill="FFFFFF"/>
        <w:spacing w:after="120"/>
        <w:ind w:left="720"/>
        <w:rPr>
          <w:rFonts w:ascii="Helvetica" w:hAnsi="Helvetica" w:cs="Helvetica"/>
          <w:color w:val="333333"/>
          <w:spacing w:val="2"/>
          <w:sz w:val="29"/>
          <w:szCs w:val="29"/>
        </w:rPr>
      </w:pPr>
    </w:p>
    <w:p w14:paraId="7D51CA6D" w14:textId="77777777" w:rsidR="001637E0" w:rsidRDefault="001637E0" w:rsidP="00D51386">
      <w:pPr>
        <w:pStyle w:val="ListParagraph"/>
        <w:rPr>
          <w:sz w:val="28"/>
          <w:szCs w:val="28"/>
        </w:rPr>
      </w:pPr>
    </w:p>
    <w:p w14:paraId="28005A70" w14:textId="20704DE3" w:rsidR="001637E0" w:rsidRDefault="001637E0" w:rsidP="00B94294">
      <w:pPr>
        <w:pStyle w:val="ListParagraph"/>
        <w:numPr>
          <w:ilvl w:val="0"/>
          <w:numId w:val="1"/>
        </w:numPr>
        <w:rPr>
          <w:sz w:val="28"/>
          <w:szCs w:val="28"/>
        </w:rPr>
      </w:pPr>
      <w:r>
        <w:rPr>
          <w:sz w:val="28"/>
          <w:szCs w:val="28"/>
        </w:rPr>
        <w:t xml:space="preserve">Search </w:t>
      </w:r>
      <w:proofErr w:type="gramStart"/>
      <w:r>
        <w:rPr>
          <w:sz w:val="28"/>
          <w:szCs w:val="28"/>
        </w:rPr>
        <w:t>the  added</w:t>
      </w:r>
      <w:proofErr w:type="gramEnd"/>
      <w:r>
        <w:rPr>
          <w:sz w:val="28"/>
          <w:szCs w:val="28"/>
        </w:rPr>
        <w:t xml:space="preserve"> repo</w:t>
      </w:r>
    </w:p>
    <w:p w14:paraId="67358306" w14:textId="77777777" w:rsidR="001637E0" w:rsidRDefault="001637E0" w:rsidP="001637E0">
      <w:pPr>
        <w:pStyle w:val="ListParagraph"/>
        <w:rPr>
          <w:sz w:val="28"/>
          <w:szCs w:val="28"/>
        </w:rPr>
      </w:pPr>
    </w:p>
    <w:p w14:paraId="2F6275B4" w14:textId="77777777" w:rsidR="001637E0" w:rsidRDefault="001637E0" w:rsidP="001637E0">
      <w:pPr>
        <w:shd w:val="clear" w:color="auto" w:fill="FFFFFF"/>
        <w:autoSpaceDE w:val="0"/>
        <w:autoSpaceDN w:val="0"/>
        <w:adjustRightInd w:val="0"/>
        <w:rPr>
          <w:rFonts w:ascii="Lucida Console" w:hAnsi="Lucida Console" w:cs="Lucida Console"/>
          <w:color w:val="8A2BE2"/>
          <w:sz w:val="18"/>
          <w:szCs w:val="18"/>
        </w:rPr>
      </w:pPr>
      <w:r>
        <w:rPr>
          <w:rFonts w:ascii="Lucida Console" w:hAnsi="Lucida Console"/>
          <w:sz w:val="24"/>
          <w:szCs w:val="24"/>
        </w:rPr>
        <w:t xml:space="preserve"> </w:t>
      </w:r>
      <w:r>
        <w:rPr>
          <w:rFonts w:ascii="Lucida Console" w:hAnsi="Lucida Console" w:cs="Lucida Console"/>
          <w:sz w:val="18"/>
          <w:szCs w:val="18"/>
        </w:rPr>
        <w:t xml:space="preserve"> </w:t>
      </w:r>
      <w:r>
        <w:rPr>
          <w:rFonts w:ascii="Lucida Console" w:hAnsi="Lucida Console" w:cs="Lucida Console"/>
          <w:color w:val="0000FF"/>
          <w:sz w:val="18"/>
          <w:szCs w:val="18"/>
        </w:rPr>
        <w:t>helm</w:t>
      </w:r>
      <w:r>
        <w:rPr>
          <w:rFonts w:ascii="Lucida Console" w:hAnsi="Lucida Console" w:cs="Lucida Console"/>
          <w:sz w:val="18"/>
          <w:szCs w:val="18"/>
        </w:rPr>
        <w:t xml:space="preserve"> </w:t>
      </w:r>
      <w:r>
        <w:rPr>
          <w:rFonts w:ascii="Lucida Console" w:hAnsi="Lucida Console" w:cs="Lucida Console"/>
          <w:color w:val="8A2BE2"/>
          <w:sz w:val="18"/>
          <w:szCs w:val="18"/>
        </w:rPr>
        <w:t>search</w:t>
      </w:r>
      <w:r>
        <w:rPr>
          <w:rFonts w:ascii="Lucida Console" w:hAnsi="Lucida Console" w:cs="Lucida Console"/>
          <w:sz w:val="18"/>
          <w:szCs w:val="18"/>
        </w:rPr>
        <w:t xml:space="preserve"> </w:t>
      </w:r>
      <w:r>
        <w:rPr>
          <w:rFonts w:ascii="Lucida Console" w:hAnsi="Lucida Console" w:cs="Lucida Console"/>
          <w:color w:val="8A2BE2"/>
          <w:sz w:val="18"/>
          <w:szCs w:val="18"/>
        </w:rPr>
        <w:t>repo</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bitnami</w:t>
      </w:r>
      <w:proofErr w:type="spellEnd"/>
      <w:r>
        <w:rPr>
          <w:rFonts w:ascii="Lucida Console" w:hAnsi="Lucida Console" w:cs="Lucida Console"/>
          <w:color w:val="8A2BE2"/>
          <w:sz w:val="18"/>
          <w:szCs w:val="18"/>
        </w:rPr>
        <w:t xml:space="preserve"> </w:t>
      </w:r>
    </w:p>
    <w:p w14:paraId="42D3DAA4" w14:textId="77777777" w:rsidR="001637E0" w:rsidRDefault="001637E0" w:rsidP="001637E0">
      <w:pPr>
        <w:pStyle w:val="ListParagraph"/>
        <w:rPr>
          <w:sz w:val="28"/>
          <w:szCs w:val="28"/>
        </w:rPr>
      </w:pPr>
    </w:p>
    <w:p w14:paraId="371B28FE" w14:textId="77777777" w:rsidR="001637E0" w:rsidRDefault="001637E0" w:rsidP="00D51386">
      <w:pPr>
        <w:pStyle w:val="ListParagraph"/>
        <w:rPr>
          <w:sz w:val="28"/>
          <w:szCs w:val="28"/>
        </w:rPr>
      </w:pPr>
    </w:p>
    <w:p w14:paraId="2825D932" w14:textId="28C5DE9C" w:rsidR="001637E0" w:rsidRDefault="001637E0" w:rsidP="00D51386">
      <w:pPr>
        <w:pStyle w:val="ListParagraph"/>
        <w:rPr>
          <w:sz w:val="28"/>
          <w:szCs w:val="28"/>
        </w:rPr>
      </w:pPr>
      <w:r w:rsidRPr="001637E0">
        <w:rPr>
          <w:noProof/>
          <w:sz w:val="28"/>
          <w:szCs w:val="28"/>
        </w:rPr>
        <w:drawing>
          <wp:inline distT="0" distB="0" distL="0" distR="0" wp14:anchorId="49F9C1CA" wp14:editId="0D8C484A">
            <wp:extent cx="5959356" cy="1562235"/>
            <wp:effectExtent l="0" t="0" r="3810" b="0"/>
            <wp:docPr id="790024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024545" name=""/>
                    <pic:cNvPicPr/>
                  </pic:nvPicPr>
                  <pic:blipFill>
                    <a:blip r:embed="rId15"/>
                    <a:stretch>
                      <a:fillRect/>
                    </a:stretch>
                  </pic:blipFill>
                  <pic:spPr>
                    <a:xfrm>
                      <a:off x="0" y="0"/>
                      <a:ext cx="5959356" cy="1562235"/>
                    </a:xfrm>
                    <a:prstGeom prst="rect">
                      <a:avLst/>
                    </a:prstGeom>
                  </pic:spPr>
                </pic:pic>
              </a:graphicData>
            </a:graphic>
          </wp:inline>
        </w:drawing>
      </w:r>
    </w:p>
    <w:p w14:paraId="1D06947E" w14:textId="3633E325" w:rsidR="00D51386" w:rsidRDefault="00D51386" w:rsidP="00D51386">
      <w:pPr>
        <w:rPr>
          <w:sz w:val="28"/>
          <w:szCs w:val="28"/>
        </w:rPr>
      </w:pPr>
    </w:p>
    <w:p w14:paraId="5C9364E1" w14:textId="3077CE3F" w:rsidR="001637E0" w:rsidRDefault="001637E0" w:rsidP="00B94294">
      <w:pPr>
        <w:pStyle w:val="ListParagraph"/>
        <w:numPr>
          <w:ilvl w:val="0"/>
          <w:numId w:val="1"/>
        </w:numPr>
        <w:rPr>
          <w:sz w:val="28"/>
          <w:szCs w:val="28"/>
        </w:rPr>
      </w:pPr>
      <w:r>
        <w:rPr>
          <w:sz w:val="28"/>
          <w:szCs w:val="28"/>
        </w:rPr>
        <w:t xml:space="preserve">Search </w:t>
      </w:r>
      <w:proofErr w:type="gramStart"/>
      <w:r>
        <w:rPr>
          <w:sz w:val="28"/>
          <w:szCs w:val="28"/>
        </w:rPr>
        <w:t>the  Hub</w:t>
      </w:r>
      <w:proofErr w:type="gramEnd"/>
      <w:r>
        <w:rPr>
          <w:sz w:val="28"/>
          <w:szCs w:val="28"/>
        </w:rPr>
        <w:t xml:space="preserve"> for WordPress package</w:t>
      </w:r>
    </w:p>
    <w:p w14:paraId="065B65F9" w14:textId="77777777" w:rsidR="001637E0" w:rsidRDefault="001637E0" w:rsidP="001637E0">
      <w:pPr>
        <w:pStyle w:val="ListParagraph"/>
        <w:rPr>
          <w:sz w:val="28"/>
          <w:szCs w:val="28"/>
        </w:rPr>
      </w:pPr>
    </w:p>
    <w:p w14:paraId="0ED35931" w14:textId="77777777" w:rsidR="001637E0" w:rsidRDefault="001637E0" w:rsidP="001637E0">
      <w:pPr>
        <w:shd w:val="clear" w:color="auto" w:fill="FFFFFF"/>
        <w:autoSpaceDE w:val="0"/>
        <w:autoSpaceDN w:val="0"/>
        <w:adjustRightInd w:val="0"/>
        <w:rPr>
          <w:rFonts w:ascii="Lucida Console" w:hAnsi="Lucida Console" w:cs="Lucida Console"/>
          <w:color w:val="8A2BE2"/>
          <w:sz w:val="18"/>
          <w:szCs w:val="18"/>
        </w:rPr>
      </w:pPr>
      <w:r w:rsidRPr="001637E0">
        <w:rPr>
          <w:rFonts w:ascii="Lucida Console" w:hAnsi="Lucida Console" w:cs="Lucida Console"/>
          <w:color w:val="0000FF"/>
          <w:sz w:val="24"/>
          <w:szCs w:val="24"/>
        </w:rPr>
        <w:t>helm</w:t>
      </w:r>
      <w:r w:rsidRPr="001637E0">
        <w:rPr>
          <w:rFonts w:ascii="Lucida Console" w:hAnsi="Lucida Console" w:cs="Lucida Console"/>
          <w:sz w:val="24"/>
          <w:szCs w:val="24"/>
        </w:rPr>
        <w:t xml:space="preserve"> </w:t>
      </w:r>
      <w:r w:rsidRPr="001637E0">
        <w:rPr>
          <w:rFonts w:ascii="Lucida Console" w:hAnsi="Lucida Console" w:cs="Lucida Console"/>
          <w:color w:val="8A2BE2"/>
          <w:sz w:val="24"/>
          <w:szCs w:val="24"/>
        </w:rPr>
        <w:t>search</w:t>
      </w:r>
      <w:r w:rsidRPr="001637E0">
        <w:rPr>
          <w:rFonts w:ascii="Lucida Console" w:hAnsi="Lucida Console" w:cs="Lucida Console"/>
          <w:sz w:val="24"/>
          <w:szCs w:val="24"/>
        </w:rPr>
        <w:t xml:space="preserve"> </w:t>
      </w:r>
      <w:r w:rsidRPr="001637E0">
        <w:rPr>
          <w:rFonts w:ascii="Lucida Console" w:hAnsi="Lucida Console" w:cs="Lucida Console"/>
          <w:color w:val="8A2BE2"/>
          <w:sz w:val="24"/>
          <w:szCs w:val="24"/>
        </w:rPr>
        <w:t>hub</w:t>
      </w:r>
      <w:r w:rsidRPr="001637E0">
        <w:rPr>
          <w:rFonts w:ascii="Lucida Console" w:hAnsi="Lucida Console" w:cs="Lucida Console"/>
          <w:sz w:val="24"/>
          <w:szCs w:val="24"/>
        </w:rPr>
        <w:t xml:space="preserve"> </w:t>
      </w:r>
      <w:proofErr w:type="spellStart"/>
      <w:r w:rsidRPr="001637E0">
        <w:rPr>
          <w:rFonts w:ascii="Lucida Console" w:hAnsi="Lucida Console" w:cs="Lucida Console"/>
          <w:color w:val="8A2BE2"/>
          <w:sz w:val="24"/>
          <w:szCs w:val="24"/>
        </w:rPr>
        <w:t>wordpress</w:t>
      </w:r>
      <w:proofErr w:type="spellEnd"/>
      <w:r w:rsidRPr="001637E0">
        <w:rPr>
          <w:rFonts w:ascii="Lucida Console" w:hAnsi="Lucida Console" w:cs="Lucida Console"/>
          <w:color w:val="8A2BE2"/>
          <w:sz w:val="24"/>
          <w:szCs w:val="24"/>
        </w:rPr>
        <w:t xml:space="preserve"> </w:t>
      </w:r>
    </w:p>
    <w:p w14:paraId="3C4A891D" w14:textId="77777777" w:rsidR="001637E0" w:rsidRDefault="001637E0" w:rsidP="001637E0">
      <w:pPr>
        <w:pStyle w:val="ListParagraph"/>
        <w:rPr>
          <w:sz w:val="28"/>
          <w:szCs w:val="28"/>
        </w:rPr>
      </w:pPr>
    </w:p>
    <w:p w14:paraId="27860C52" w14:textId="77777777" w:rsidR="001637E0" w:rsidRDefault="001637E0" w:rsidP="00D51386">
      <w:pPr>
        <w:rPr>
          <w:sz w:val="28"/>
          <w:szCs w:val="28"/>
        </w:rPr>
      </w:pPr>
    </w:p>
    <w:p w14:paraId="538A4C47" w14:textId="142F5388" w:rsidR="00CF5518" w:rsidRDefault="001637E0" w:rsidP="00CF5518">
      <w:pPr>
        <w:pStyle w:val="ListParagraph"/>
        <w:rPr>
          <w:sz w:val="28"/>
          <w:szCs w:val="28"/>
        </w:rPr>
      </w:pPr>
      <w:r w:rsidRPr="001637E0">
        <w:rPr>
          <w:noProof/>
          <w:sz w:val="28"/>
          <w:szCs w:val="28"/>
        </w:rPr>
        <w:drawing>
          <wp:inline distT="0" distB="0" distL="0" distR="0" wp14:anchorId="76A437E8" wp14:editId="3CBAF38B">
            <wp:extent cx="6197600" cy="1558290"/>
            <wp:effectExtent l="0" t="0" r="0" b="3810"/>
            <wp:docPr id="655217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17775" name=""/>
                    <pic:cNvPicPr/>
                  </pic:nvPicPr>
                  <pic:blipFill>
                    <a:blip r:embed="rId16"/>
                    <a:stretch>
                      <a:fillRect/>
                    </a:stretch>
                  </pic:blipFill>
                  <pic:spPr>
                    <a:xfrm>
                      <a:off x="0" y="0"/>
                      <a:ext cx="6197600" cy="1558290"/>
                    </a:xfrm>
                    <a:prstGeom prst="rect">
                      <a:avLst/>
                    </a:prstGeom>
                  </pic:spPr>
                </pic:pic>
              </a:graphicData>
            </a:graphic>
          </wp:inline>
        </w:drawing>
      </w:r>
    </w:p>
    <w:p w14:paraId="319B69CE" w14:textId="71CE23D4" w:rsidR="00CF5518" w:rsidRDefault="00D65494" w:rsidP="00CF5518">
      <w:pPr>
        <w:pStyle w:val="Heading1"/>
        <w:rPr>
          <w:rFonts w:asciiTheme="minorHAnsi" w:eastAsia="Arial" w:hAnsiTheme="minorHAnsi" w:cstheme="minorHAnsi"/>
          <w:color w:val="E36C0A" w:themeColor="accent6" w:themeShade="BF"/>
        </w:rPr>
      </w:pPr>
      <w:bookmarkStart w:id="3" w:name="_Toc157065315"/>
      <w:r>
        <w:rPr>
          <w:rFonts w:asciiTheme="minorHAnsi" w:eastAsia="Arial" w:hAnsiTheme="minorHAnsi" w:cstheme="minorHAnsi"/>
          <w:color w:val="E36C0A" w:themeColor="accent6" w:themeShade="BF"/>
        </w:rPr>
        <w:t xml:space="preserve">Install the </w:t>
      </w:r>
      <w:r w:rsidR="00D92912">
        <w:rPr>
          <w:rFonts w:asciiTheme="minorHAnsi" w:eastAsia="Arial" w:hAnsiTheme="minorHAnsi" w:cstheme="minorHAnsi"/>
          <w:color w:val="E36C0A" w:themeColor="accent6" w:themeShade="BF"/>
        </w:rPr>
        <w:t>WordPress</w:t>
      </w:r>
      <w:bookmarkEnd w:id="3"/>
    </w:p>
    <w:p w14:paraId="01142CEA" w14:textId="77777777" w:rsidR="00D92912" w:rsidRDefault="00D92912" w:rsidP="00D92912"/>
    <w:p w14:paraId="2403C54D" w14:textId="1E81AA21" w:rsidR="00D92912" w:rsidRPr="00D92912" w:rsidRDefault="00D92912" w:rsidP="00D92912">
      <w:pPr>
        <w:rPr>
          <w:sz w:val="28"/>
          <w:szCs w:val="28"/>
        </w:rPr>
      </w:pPr>
      <w:r w:rsidRPr="00D92912">
        <w:rPr>
          <w:sz w:val="28"/>
          <w:szCs w:val="28"/>
        </w:rPr>
        <w:t>To install a new package, use the </w:t>
      </w:r>
      <w:r w:rsidRPr="00D92912">
        <w:rPr>
          <w:color w:val="FF0000"/>
          <w:sz w:val="28"/>
          <w:szCs w:val="28"/>
        </w:rPr>
        <w:t>helm install </w:t>
      </w:r>
      <w:r w:rsidRPr="00D92912">
        <w:rPr>
          <w:sz w:val="28"/>
          <w:szCs w:val="28"/>
        </w:rPr>
        <w:t>command. At its simplest, it takes two arguments: A release name that you pick, and the name of the chart you want to install.</w:t>
      </w:r>
    </w:p>
    <w:p w14:paraId="7CC5214C" w14:textId="77777777" w:rsidR="00CF5518" w:rsidRDefault="00CF5518" w:rsidP="00CF5518">
      <w:pPr>
        <w:pStyle w:val="ListParagraph"/>
        <w:rPr>
          <w:sz w:val="28"/>
          <w:szCs w:val="28"/>
        </w:rPr>
      </w:pPr>
    </w:p>
    <w:p w14:paraId="6D6C6F13" w14:textId="4690999E" w:rsidR="00CF5518" w:rsidRDefault="00D92912" w:rsidP="00B94294">
      <w:pPr>
        <w:pStyle w:val="ListParagraph"/>
        <w:numPr>
          <w:ilvl w:val="0"/>
          <w:numId w:val="3"/>
        </w:numPr>
        <w:rPr>
          <w:sz w:val="28"/>
          <w:szCs w:val="28"/>
        </w:rPr>
      </w:pPr>
      <w:r>
        <w:rPr>
          <w:sz w:val="28"/>
          <w:szCs w:val="28"/>
        </w:rPr>
        <w:t xml:space="preserve">Install </w:t>
      </w:r>
      <w:proofErr w:type="spellStart"/>
      <w:r>
        <w:rPr>
          <w:sz w:val="28"/>
          <w:szCs w:val="28"/>
        </w:rPr>
        <w:t>Wordpress</w:t>
      </w:r>
      <w:proofErr w:type="spellEnd"/>
      <w:r>
        <w:rPr>
          <w:sz w:val="28"/>
          <w:szCs w:val="28"/>
        </w:rPr>
        <w:t xml:space="preserve"> </w:t>
      </w:r>
    </w:p>
    <w:p w14:paraId="1582916F" w14:textId="77777777" w:rsidR="00CF5518" w:rsidRPr="00CF5518" w:rsidRDefault="00CF5518" w:rsidP="00CF5518">
      <w:pPr>
        <w:pStyle w:val="ListParagraph"/>
        <w:shd w:val="clear" w:color="auto" w:fill="FFFFFF"/>
        <w:autoSpaceDE w:val="0"/>
        <w:autoSpaceDN w:val="0"/>
        <w:adjustRightInd w:val="0"/>
        <w:rPr>
          <w:rFonts w:ascii="Lucida Console" w:hAnsi="Lucida Console" w:cs="Lucida Console"/>
          <w:sz w:val="24"/>
          <w:szCs w:val="24"/>
        </w:rPr>
      </w:pPr>
    </w:p>
    <w:p w14:paraId="06528E3E" w14:textId="77777777" w:rsidR="00D92912" w:rsidRPr="00D92912" w:rsidRDefault="00D92912" w:rsidP="00D92912">
      <w:pPr>
        <w:shd w:val="clear" w:color="auto" w:fill="FFFFFF"/>
        <w:autoSpaceDE w:val="0"/>
        <w:autoSpaceDN w:val="0"/>
        <w:adjustRightInd w:val="0"/>
        <w:rPr>
          <w:rFonts w:ascii="Lucida Console" w:hAnsi="Lucida Console" w:cs="Lucida Console"/>
          <w:color w:val="8A2BE2"/>
          <w:sz w:val="22"/>
          <w:szCs w:val="22"/>
        </w:rPr>
      </w:pPr>
      <w:r w:rsidRPr="00D92912">
        <w:rPr>
          <w:rFonts w:ascii="Lucida Console" w:hAnsi="Lucida Console" w:cs="Lucida Console"/>
          <w:color w:val="0000FF"/>
          <w:sz w:val="22"/>
          <w:szCs w:val="22"/>
        </w:rPr>
        <w:t>helm</w:t>
      </w:r>
      <w:r w:rsidRPr="00D92912">
        <w:rPr>
          <w:rFonts w:ascii="Lucida Console" w:hAnsi="Lucida Console" w:cs="Lucida Console"/>
          <w:sz w:val="22"/>
          <w:szCs w:val="22"/>
        </w:rPr>
        <w:t xml:space="preserve"> </w:t>
      </w:r>
      <w:r w:rsidRPr="00D92912">
        <w:rPr>
          <w:rFonts w:ascii="Lucida Console" w:hAnsi="Lucida Console" w:cs="Lucida Console"/>
          <w:color w:val="8A2BE2"/>
          <w:sz w:val="22"/>
          <w:szCs w:val="22"/>
        </w:rPr>
        <w:t>install</w:t>
      </w:r>
      <w:r w:rsidRPr="00D92912">
        <w:rPr>
          <w:rFonts w:ascii="Lucida Console" w:hAnsi="Lucida Console" w:cs="Lucida Console"/>
          <w:sz w:val="22"/>
          <w:szCs w:val="22"/>
        </w:rPr>
        <w:t xml:space="preserve"> </w:t>
      </w:r>
      <w:r w:rsidRPr="00D92912">
        <w:rPr>
          <w:rFonts w:ascii="Lucida Console" w:hAnsi="Lucida Console" w:cs="Lucida Console"/>
          <w:color w:val="8A2BE2"/>
          <w:sz w:val="22"/>
          <w:szCs w:val="22"/>
        </w:rPr>
        <w:t>happy-panda</w:t>
      </w:r>
      <w:r w:rsidRPr="00D92912">
        <w:rPr>
          <w:rFonts w:ascii="Lucida Console" w:hAnsi="Lucida Console" w:cs="Lucida Console"/>
          <w:sz w:val="22"/>
          <w:szCs w:val="22"/>
        </w:rPr>
        <w:t xml:space="preserve"> </w:t>
      </w:r>
      <w:proofErr w:type="spellStart"/>
      <w:r w:rsidRPr="00D92912">
        <w:rPr>
          <w:rFonts w:ascii="Lucida Console" w:hAnsi="Lucida Console" w:cs="Lucida Console"/>
          <w:color w:val="8A2BE2"/>
          <w:sz w:val="22"/>
          <w:szCs w:val="22"/>
        </w:rPr>
        <w:t>bitnami</w:t>
      </w:r>
      <w:proofErr w:type="spellEnd"/>
      <w:r w:rsidRPr="00D92912">
        <w:rPr>
          <w:rFonts w:ascii="Lucida Console" w:hAnsi="Lucida Console" w:cs="Lucida Console"/>
          <w:color w:val="8A2BE2"/>
          <w:sz w:val="22"/>
          <w:szCs w:val="22"/>
        </w:rPr>
        <w:t>/</w:t>
      </w:r>
      <w:proofErr w:type="spellStart"/>
      <w:r w:rsidRPr="00D92912">
        <w:rPr>
          <w:rFonts w:ascii="Lucida Console" w:hAnsi="Lucida Console" w:cs="Lucida Console"/>
          <w:color w:val="8A2BE2"/>
          <w:sz w:val="22"/>
          <w:szCs w:val="22"/>
        </w:rPr>
        <w:t>wordpress</w:t>
      </w:r>
      <w:proofErr w:type="spellEnd"/>
      <w:r w:rsidRPr="00D92912">
        <w:rPr>
          <w:rFonts w:ascii="Lucida Console" w:hAnsi="Lucida Console" w:cs="Lucida Console"/>
          <w:color w:val="8A2BE2"/>
          <w:sz w:val="22"/>
          <w:szCs w:val="22"/>
        </w:rPr>
        <w:t xml:space="preserve"> </w:t>
      </w:r>
    </w:p>
    <w:p w14:paraId="6E3B6D41" w14:textId="77777777" w:rsidR="00D92912" w:rsidRDefault="00D92912" w:rsidP="00D92912">
      <w:pPr>
        <w:shd w:val="clear" w:color="auto" w:fill="FFFFFF"/>
        <w:autoSpaceDE w:val="0"/>
        <w:autoSpaceDN w:val="0"/>
        <w:adjustRightInd w:val="0"/>
        <w:rPr>
          <w:rFonts w:ascii="Lucida Console" w:hAnsi="Lucida Console" w:cs="Lucida Console"/>
          <w:color w:val="8A2BE2"/>
          <w:sz w:val="18"/>
          <w:szCs w:val="18"/>
        </w:rPr>
      </w:pPr>
    </w:p>
    <w:p w14:paraId="1253799A" w14:textId="77777777" w:rsidR="00D92912" w:rsidRDefault="00D92912" w:rsidP="00D92912">
      <w:pPr>
        <w:shd w:val="clear" w:color="auto" w:fill="FFFFFF"/>
        <w:autoSpaceDE w:val="0"/>
        <w:autoSpaceDN w:val="0"/>
        <w:adjustRightInd w:val="0"/>
        <w:rPr>
          <w:rFonts w:ascii="Lucida Console" w:hAnsi="Lucida Console" w:cs="Lucida Console"/>
          <w:color w:val="8A2BE2"/>
          <w:sz w:val="18"/>
          <w:szCs w:val="18"/>
        </w:rPr>
      </w:pPr>
    </w:p>
    <w:p w14:paraId="79691143" w14:textId="77777777" w:rsidR="00D92912" w:rsidRDefault="00D92912" w:rsidP="00CF5518">
      <w:pPr>
        <w:pStyle w:val="ListParagraph"/>
        <w:shd w:val="clear" w:color="auto" w:fill="FFFFFF"/>
        <w:autoSpaceDE w:val="0"/>
        <w:autoSpaceDN w:val="0"/>
        <w:adjustRightInd w:val="0"/>
        <w:rPr>
          <w:rFonts w:ascii="Lucida Console" w:hAnsi="Lucida Console" w:cs="Lucida Console"/>
          <w:color w:val="8A2BE2"/>
          <w:sz w:val="24"/>
          <w:szCs w:val="24"/>
        </w:rPr>
      </w:pPr>
      <w:r w:rsidRPr="00D92912">
        <w:rPr>
          <w:rFonts w:ascii="Lucida Console" w:hAnsi="Lucida Console" w:cs="Lucida Console"/>
          <w:noProof/>
          <w:color w:val="8A2BE2"/>
          <w:sz w:val="24"/>
          <w:szCs w:val="24"/>
        </w:rPr>
        <w:lastRenderedPageBreak/>
        <w:drawing>
          <wp:inline distT="0" distB="0" distL="0" distR="0" wp14:anchorId="071393F1" wp14:editId="151F41B2">
            <wp:extent cx="5006774" cy="3795089"/>
            <wp:effectExtent l="0" t="0" r="3810" b="0"/>
            <wp:docPr id="1221111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111602" name=""/>
                    <pic:cNvPicPr/>
                  </pic:nvPicPr>
                  <pic:blipFill>
                    <a:blip r:embed="rId17"/>
                    <a:stretch>
                      <a:fillRect/>
                    </a:stretch>
                  </pic:blipFill>
                  <pic:spPr>
                    <a:xfrm>
                      <a:off x="0" y="0"/>
                      <a:ext cx="5006774" cy="3795089"/>
                    </a:xfrm>
                    <a:prstGeom prst="rect">
                      <a:avLst/>
                    </a:prstGeom>
                  </pic:spPr>
                </pic:pic>
              </a:graphicData>
            </a:graphic>
          </wp:inline>
        </w:drawing>
      </w:r>
    </w:p>
    <w:p w14:paraId="16ADD64F" w14:textId="77777777" w:rsidR="00D92912" w:rsidRDefault="00D92912" w:rsidP="00CF5518">
      <w:pPr>
        <w:pStyle w:val="ListParagraph"/>
        <w:shd w:val="clear" w:color="auto" w:fill="FFFFFF"/>
        <w:autoSpaceDE w:val="0"/>
        <w:autoSpaceDN w:val="0"/>
        <w:adjustRightInd w:val="0"/>
        <w:rPr>
          <w:rFonts w:ascii="Lucida Console" w:hAnsi="Lucida Console" w:cs="Lucida Console"/>
          <w:color w:val="8A2BE2"/>
          <w:sz w:val="24"/>
          <w:szCs w:val="24"/>
        </w:rPr>
      </w:pPr>
    </w:p>
    <w:p w14:paraId="70347730" w14:textId="64A51900" w:rsidR="00CF5518" w:rsidRPr="00CF5518" w:rsidRDefault="00D92912" w:rsidP="00CF5518">
      <w:pPr>
        <w:pStyle w:val="ListParagraph"/>
        <w:shd w:val="clear" w:color="auto" w:fill="FFFFFF"/>
        <w:autoSpaceDE w:val="0"/>
        <w:autoSpaceDN w:val="0"/>
        <w:adjustRightInd w:val="0"/>
        <w:rPr>
          <w:rFonts w:ascii="Lucida Console" w:hAnsi="Lucida Console" w:cs="Lucida Console"/>
          <w:sz w:val="24"/>
          <w:szCs w:val="24"/>
        </w:rPr>
      </w:pPr>
      <w:r>
        <w:rPr>
          <w:rFonts w:ascii="Helvetica" w:hAnsi="Helvetica" w:cs="Helvetica"/>
          <w:color w:val="333333"/>
          <w:spacing w:val="3"/>
          <w:sz w:val="29"/>
          <w:szCs w:val="29"/>
          <w:shd w:val="clear" w:color="auto" w:fill="FFFFFF"/>
        </w:rPr>
        <w:t>Now the </w:t>
      </w:r>
      <w:proofErr w:type="spellStart"/>
      <w:r>
        <w:rPr>
          <w:rStyle w:val="HTMLCode"/>
          <w:rFonts w:eastAsiaTheme="majorEastAsia"/>
          <w:color w:val="000000"/>
          <w:spacing w:val="3"/>
          <w:bdr w:val="none" w:sz="0" w:space="0" w:color="auto" w:frame="1"/>
          <w:shd w:val="clear" w:color="auto" w:fill="FAFAFA"/>
        </w:rPr>
        <w:t>wordpress</w:t>
      </w:r>
      <w:proofErr w:type="spellEnd"/>
      <w:r>
        <w:rPr>
          <w:rFonts w:ascii="Helvetica" w:hAnsi="Helvetica" w:cs="Helvetica"/>
          <w:color w:val="333333"/>
          <w:spacing w:val="3"/>
          <w:sz w:val="29"/>
          <w:szCs w:val="29"/>
          <w:shd w:val="clear" w:color="auto" w:fill="FFFFFF"/>
        </w:rPr>
        <w:t> chart is installed. Note that installing a chart creates a new </w:t>
      </w:r>
      <w:r>
        <w:rPr>
          <w:rStyle w:val="Emphasis"/>
          <w:rFonts w:ascii="Helvetica" w:eastAsiaTheme="majorEastAsia" w:hAnsi="Helvetica" w:cs="Helvetica"/>
          <w:color w:val="333333"/>
          <w:spacing w:val="3"/>
          <w:sz w:val="29"/>
          <w:szCs w:val="29"/>
          <w:shd w:val="clear" w:color="auto" w:fill="FFFFFF"/>
        </w:rPr>
        <w:t>release</w:t>
      </w:r>
      <w:r>
        <w:rPr>
          <w:rFonts w:ascii="Helvetica" w:hAnsi="Helvetica" w:cs="Helvetica"/>
          <w:color w:val="333333"/>
          <w:spacing w:val="3"/>
          <w:sz w:val="29"/>
          <w:szCs w:val="29"/>
          <w:shd w:val="clear" w:color="auto" w:fill="FFFFFF"/>
        </w:rPr>
        <w:t> object. The release above is named </w:t>
      </w:r>
      <w:r>
        <w:rPr>
          <w:rStyle w:val="HTMLCode"/>
          <w:rFonts w:eastAsiaTheme="majorEastAsia"/>
          <w:color w:val="000000"/>
          <w:spacing w:val="3"/>
          <w:bdr w:val="none" w:sz="0" w:space="0" w:color="auto" w:frame="1"/>
          <w:shd w:val="clear" w:color="auto" w:fill="FAFAFA"/>
        </w:rPr>
        <w:t>happy-panda</w:t>
      </w:r>
      <w:r>
        <w:rPr>
          <w:rFonts w:ascii="Helvetica" w:hAnsi="Helvetica" w:cs="Helvetica"/>
          <w:color w:val="333333"/>
          <w:spacing w:val="3"/>
          <w:sz w:val="29"/>
          <w:szCs w:val="29"/>
          <w:shd w:val="clear" w:color="auto" w:fill="FFFFFF"/>
        </w:rPr>
        <w:t>. (If you want Helm to generate a name for you, leave off the release name and use </w:t>
      </w:r>
      <w:r>
        <w:rPr>
          <w:rStyle w:val="HTMLCode"/>
          <w:rFonts w:eastAsiaTheme="majorEastAsia"/>
          <w:color w:val="000000"/>
          <w:spacing w:val="3"/>
          <w:bdr w:val="none" w:sz="0" w:space="0" w:color="auto" w:frame="1"/>
          <w:shd w:val="clear" w:color="auto" w:fill="FAFAFA"/>
        </w:rPr>
        <w:t>--generate-name</w:t>
      </w:r>
      <w:r>
        <w:rPr>
          <w:rFonts w:ascii="Helvetica" w:hAnsi="Helvetica" w:cs="Helvetica"/>
          <w:color w:val="333333"/>
          <w:spacing w:val="3"/>
          <w:sz w:val="29"/>
          <w:szCs w:val="29"/>
          <w:shd w:val="clear" w:color="auto" w:fill="FFFFFF"/>
        </w:rPr>
        <w:t>.)</w:t>
      </w:r>
      <w:r w:rsidR="00CF5518" w:rsidRPr="00CF5518">
        <w:rPr>
          <w:rFonts w:ascii="Lucida Console" w:hAnsi="Lucida Console" w:cs="Lucida Console"/>
          <w:color w:val="8A2BE2"/>
          <w:sz w:val="24"/>
          <w:szCs w:val="24"/>
        </w:rPr>
        <w:t xml:space="preserve"> </w:t>
      </w:r>
    </w:p>
    <w:p w14:paraId="3D8220F8" w14:textId="77777777" w:rsidR="00CF5518" w:rsidRDefault="00CF5518" w:rsidP="00CF5518">
      <w:pPr>
        <w:pStyle w:val="ListParagraph"/>
        <w:rPr>
          <w:sz w:val="28"/>
          <w:szCs w:val="28"/>
        </w:rPr>
      </w:pPr>
    </w:p>
    <w:p w14:paraId="54B50D50" w14:textId="77777777" w:rsidR="00D92912" w:rsidRDefault="00D92912" w:rsidP="00CF5518">
      <w:pPr>
        <w:pStyle w:val="ListParagraph"/>
        <w:rPr>
          <w:sz w:val="28"/>
          <w:szCs w:val="28"/>
        </w:rPr>
      </w:pPr>
    </w:p>
    <w:p w14:paraId="02C20235" w14:textId="061BF098" w:rsidR="00D92912" w:rsidRPr="00D92912" w:rsidRDefault="00D92912" w:rsidP="00B94294">
      <w:pPr>
        <w:pStyle w:val="Heading2"/>
        <w:numPr>
          <w:ilvl w:val="1"/>
          <w:numId w:val="5"/>
        </w:numPr>
        <w:rPr>
          <w:rStyle w:val="HTMLCode"/>
          <w:rFonts w:eastAsiaTheme="majorEastAsia"/>
          <w:color w:val="000000"/>
          <w:spacing w:val="3"/>
          <w:bdr w:val="none" w:sz="0" w:space="0" w:color="auto" w:frame="1"/>
          <w:shd w:val="clear" w:color="auto" w:fill="FAFAFA"/>
        </w:rPr>
      </w:pPr>
      <w:bookmarkStart w:id="4" w:name="_Toc157065316"/>
      <w:r w:rsidRPr="00DA1032">
        <w:rPr>
          <w:rFonts w:eastAsia="Times New Roman"/>
          <w:b w:val="0"/>
          <w:bCs w:val="0"/>
          <w:i w:val="0"/>
          <w:iCs w:val="0"/>
          <w:sz w:val="24"/>
          <w:szCs w:val="24"/>
        </w:rPr>
        <w:t>To keep track of a release's state, or to re-read configuration information, you can use</w:t>
      </w:r>
      <w:r w:rsidRPr="00DA1032">
        <w:rPr>
          <w:rFonts w:ascii="Helvetica" w:hAnsi="Helvetica" w:cs="Helvetica"/>
          <w:color w:val="333333"/>
          <w:spacing w:val="3"/>
          <w:shd w:val="clear" w:color="auto" w:fill="FFFFFF"/>
        </w:rPr>
        <w:t> </w:t>
      </w:r>
      <w:r w:rsidRPr="00D92912">
        <w:rPr>
          <w:rStyle w:val="HTMLCode"/>
          <w:rFonts w:eastAsiaTheme="majorEastAsia"/>
          <w:color w:val="000000"/>
          <w:spacing w:val="3"/>
          <w:bdr w:val="none" w:sz="0" w:space="0" w:color="auto" w:frame="1"/>
          <w:shd w:val="clear" w:color="auto" w:fill="FAFAFA"/>
        </w:rPr>
        <w:t>helm status</w:t>
      </w:r>
      <w:bookmarkEnd w:id="4"/>
    </w:p>
    <w:p w14:paraId="1C02B9B3" w14:textId="77777777" w:rsidR="00D92912" w:rsidRDefault="00D92912" w:rsidP="00CF5518">
      <w:pPr>
        <w:pStyle w:val="ListParagraph"/>
        <w:rPr>
          <w:sz w:val="28"/>
          <w:szCs w:val="28"/>
        </w:rPr>
      </w:pPr>
    </w:p>
    <w:p w14:paraId="2B7BC685" w14:textId="77777777" w:rsidR="00D92912" w:rsidRDefault="00D92912" w:rsidP="00D92912">
      <w:pPr>
        <w:shd w:val="clear" w:color="auto" w:fill="FFFFFF"/>
        <w:autoSpaceDE w:val="0"/>
        <w:autoSpaceDN w:val="0"/>
        <w:adjustRightInd w:val="0"/>
        <w:rPr>
          <w:rFonts w:ascii="Lucida Console" w:hAnsi="Lucida Console" w:cs="Lucida Console"/>
          <w:sz w:val="18"/>
          <w:szCs w:val="18"/>
        </w:rPr>
      </w:pPr>
    </w:p>
    <w:p w14:paraId="4559DC33" w14:textId="77777777" w:rsidR="00DA1032" w:rsidRDefault="00D92912" w:rsidP="00DA1032">
      <w:pPr>
        <w:shd w:val="clear" w:color="auto" w:fill="FFFFFF"/>
        <w:autoSpaceDE w:val="0"/>
        <w:autoSpaceDN w:val="0"/>
        <w:adjustRightInd w:val="0"/>
        <w:rPr>
          <w:rFonts w:ascii="Lucida Console" w:hAnsi="Lucida Console" w:cs="Lucida Console"/>
          <w:color w:val="8A2BE2"/>
          <w:sz w:val="18"/>
          <w:szCs w:val="18"/>
        </w:rPr>
      </w:pPr>
      <w:r w:rsidRPr="00D92912">
        <w:rPr>
          <w:rFonts w:ascii="Lucida Console" w:hAnsi="Lucida Console" w:cs="Lucida Console"/>
          <w:sz w:val="28"/>
          <w:szCs w:val="28"/>
        </w:rPr>
        <w:t xml:space="preserve">  </w:t>
      </w:r>
      <w:r w:rsidRPr="00D92912">
        <w:rPr>
          <w:rFonts w:ascii="Lucida Console" w:hAnsi="Lucida Console" w:cs="Lucida Console"/>
          <w:color w:val="0000FF"/>
          <w:sz w:val="28"/>
          <w:szCs w:val="28"/>
        </w:rPr>
        <w:t>helm</w:t>
      </w:r>
      <w:r w:rsidRPr="00D92912">
        <w:rPr>
          <w:rFonts w:ascii="Lucida Console" w:hAnsi="Lucida Console" w:cs="Lucida Console"/>
          <w:sz w:val="28"/>
          <w:szCs w:val="28"/>
        </w:rPr>
        <w:t xml:space="preserve"> </w:t>
      </w:r>
      <w:r w:rsidRPr="00D92912">
        <w:rPr>
          <w:rFonts w:ascii="Lucida Console" w:hAnsi="Lucida Console" w:cs="Lucida Console"/>
          <w:color w:val="8A2BE2"/>
          <w:sz w:val="28"/>
          <w:szCs w:val="28"/>
        </w:rPr>
        <w:t xml:space="preserve">status </w:t>
      </w:r>
      <w:r w:rsidR="00DA1032" w:rsidRPr="00DA1032">
        <w:rPr>
          <w:rFonts w:ascii="Lucida Console" w:hAnsi="Lucida Console" w:cs="Lucida Console"/>
          <w:color w:val="8A2BE2"/>
          <w:sz w:val="24"/>
          <w:szCs w:val="24"/>
        </w:rPr>
        <w:t xml:space="preserve">happy-panda </w:t>
      </w:r>
    </w:p>
    <w:p w14:paraId="467B9B2E" w14:textId="2361620D" w:rsidR="00D92912" w:rsidRDefault="00D92912" w:rsidP="00D92912">
      <w:pPr>
        <w:shd w:val="clear" w:color="auto" w:fill="FFFFFF"/>
        <w:autoSpaceDE w:val="0"/>
        <w:autoSpaceDN w:val="0"/>
        <w:adjustRightInd w:val="0"/>
        <w:rPr>
          <w:rFonts w:ascii="Lucida Console" w:hAnsi="Lucida Console" w:cs="Lucida Console"/>
          <w:color w:val="8A2BE2"/>
          <w:sz w:val="28"/>
          <w:szCs w:val="28"/>
        </w:rPr>
      </w:pPr>
    </w:p>
    <w:p w14:paraId="120C9656" w14:textId="01CDA09B" w:rsidR="00D92912" w:rsidRPr="00D92912" w:rsidRDefault="00DA1032" w:rsidP="00D92912">
      <w:pPr>
        <w:shd w:val="clear" w:color="auto" w:fill="FFFFFF"/>
        <w:autoSpaceDE w:val="0"/>
        <w:autoSpaceDN w:val="0"/>
        <w:adjustRightInd w:val="0"/>
        <w:rPr>
          <w:rFonts w:ascii="Lucida Console" w:hAnsi="Lucida Console" w:cs="Lucida Console"/>
          <w:color w:val="8A2BE2"/>
          <w:sz w:val="28"/>
          <w:szCs w:val="28"/>
        </w:rPr>
      </w:pPr>
      <w:r w:rsidRPr="00DA1032">
        <w:rPr>
          <w:rFonts w:ascii="Lucida Console" w:hAnsi="Lucida Console" w:cs="Lucida Console"/>
          <w:noProof/>
          <w:color w:val="8A2BE2"/>
          <w:sz w:val="28"/>
          <w:szCs w:val="28"/>
        </w:rPr>
        <w:drawing>
          <wp:inline distT="0" distB="0" distL="0" distR="0" wp14:anchorId="489706D1" wp14:editId="64ED55B8">
            <wp:extent cx="5570703" cy="3215919"/>
            <wp:effectExtent l="0" t="0" r="0" b="3810"/>
            <wp:docPr id="1074193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93824" name=""/>
                    <pic:cNvPicPr/>
                  </pic:nvPicPr>
                  <pic:blipFill>
                    <a:blip r:embed="rId18"/>
                    <a:stretch>
                      <a:fillRect/>
                    </a:stretch>
                  </pic:blipFill>
                  <pic:spPr>
                    <a:xfrm>
                      <a:off x="0" y="0"/>
                      <a:ext cx="5570703" cy="3215919"/>
                    </a:xfrm>
                    <a:prstGeom prst="rect">
                      <a:avLst/>
                    </a:prstGeom>
                  </pic:spPr>
                </pic:pic>
              </a:graphicData>
            </a:graphic>
          </wp:inline>
        </w:drawing>
      </w:r>
    </w:p>
    <w:p w14:paraId="5D65DD8D" w14:textId="77777777" w:rsidR="00D92912" w:rsidRDefault="00D92912" w:rsidP="00CF5518">
      <w:pPr>
        <w:pStyle w:val="ListParagraph"/>
        <w:rPr>
          <w:sz w:val="28"/>
          <w:szCs w:val="28"/>
        </w:rPr>
      </w:pPr>
    </w:p>
    <w:p w14:paraId="5B18450B" w14:textId="7DC07A07" w:rsidR="00D92912" w:rsidRDefault="00D92912" w:rsidP="00D92912">
      <w:pPr>
        <w:pStyle w:val="Heading1"/>
        <w:rPr>
          <w:rFonts w:asciiTheme="minorHAnsi" w:eastAsia="Arial" w:hAnsiTheme="minorHAnsi" w:cstheme="minorHAnsi"/>
          <w:color w:val="E36C0A" w:themeColor="accent6" w:themeShade="BF"/>
        </w:rPr>
      </w:pPr>
      <w:bookmarkStart w:id="5" w:name="_Toc157065317"/>
      <w:r>
        <w:rPr>
          <w:rFonts w:asciiTheme="minorHAnsi" w:eastAsia="Arial" w:hAnsiTheme="minorHAnsi" w:cstheme="minorHAnsi"/>
          <w:color w:val="E36C0A" w:themeColor="accent6" w:themeShade="BF"/>
        </w:rPr>
        <w:t xml:space="preserve">Connect </w:t>
      </w:r>
      <w:proofErr w:type="gramStart"/>
      <w:r>
        <w:rPr>
          <w:rFonts w:asciiTheme="minorHAnsi" w:eastAsia="Arial" w:hAnsiTheme="minorHAnsi" w:cstheme="minorHAnsi"/>
          <w:color w:val="E36C0A" w:themeColor="accent6" w:themeShade="BF"/>
        </w:rPr>
        <w:t>the  WordPress</w:t>
      </w:r>
      <w:bookmarkEnd w:id="5"/>
      <w:proofErr w:type="gramEnd"/>
    </w:p>
    <w:p w14:paraId="2C393E88" w14:textId="77777777" w:rsidR="00D92912" w:rsidRPr="00D92912" w:rsidRDefault="00D92912" w:rsidP="00D92912">
      <w:pPr>
        <w:rPr>
          <w:rFonts w:eastAsia="Arial"/>
          <w:sz w:val="24"/>
          <w:szCs w:val="24"/>
        </w:rPr>
      </w:pPr>
    </w:p>
    <w:p w14:paraId="090EDD89" w14:textId="1AF3D865" w:rsidR="00D92912" w:rsidRPr="00D92912" w:rsidRDefault="00D92912" w:rsidP="00D92912">
      <w:pPr>
        <w:rPr>
          <w:rFonts w:eastAsia="Arial"/>
          <w:sz w:val="24"/>
          <w:szCs w:val="24"/>
        </w:rPr>
      </w:pPr>
      <w:r w:rsidRPr="00D92912">
        <w:rPr>
          <w:rFonts w:eastAsia="Arial"/>
          <w:sz w:val="24"/>
          <w:szCs w:val="24"/>
        </w:rPr>
        <w:t>To access your WordPress site from outside the cluster, follow the steps below:</w:t>
      </w:r>
    </w:p>
    <w:p w14:paraId="1A557629" w14:textId="77777777" w:rsidR="00D92912" w:rsidRPr="00D92912" w:rsidRDefault="00D92912" w:rsidP="00D92912">
      <w:pPr>
        <w:rPr>
          <w:rFonts w:eastAsia="Arial"/>
          <w:sz w:val="24"/>
          <w:szCs w:val="24"/>
        </w:rPr>
      </w:pPr>
    </w:p>
    <w:p w14:paraId="5BA2CEDF" w14:textId="218627EA" w:rsidR="00D92912" w:rsidRDefault="00D92912" w:rsidP="00D92912">
      <w:pPr>
        <w:pStyle w:val="Heading2"/>
      </w:pPr>
      <w:bookmarkStart w:id="6" w:name="_Toc157065318"/>
      <w:r w:rsidRPr="00D92912">
        <w:rPr>
          <w:rFonts w:eastAsia="Times New Roman"/>
        </w:rPr>
        <w:t>Get the WordPress URL by running these commands:</w:t>
      </w:r>
      <w:bookmarkEnd w:id="6"/>
    </w:p>
    <w:p w14:paraId="241700CB" w14:textId="77777777" w:rsidR="00D92912" w:rsidRDefault="00D92912" w:rsidP="00D92912">
      <w:pPr>
        <w:rPr>
          <w:rFonts w:eastAsia="Arial"/>
          <w:sz w:val="24"/>
          <w:szCs w:val="24"/>
        </w:rPr>
      </w:pPr>
    </w:p>
    <w:p w14:paraId="671EA34F" w14:textId="77777777" w:rsidR="00D92912" w:rsidRDefault="00D92912" w:rsidP="00D92912">
      <w:pPr>
        <w:shd w:val="clear" w:color="auto" w:fill="FFFFFF"/>
        <w:autoSpaceDE w:val="0"/>
        <w:autoSpaceDN w:val="0"/>
        <w:adjustRightInd w:val="0"/>
        <w:rPr>
          <w:rFonts w:ascii="Lucida Console" w:hAnsi="Lucida Console" w:cs="Lucida Console"/>
          <w:sz w:val="18"/>
          <w:szCs w:val="18"/>
        </w:rPr>
      </w:pPr>
    </w:p>
    <w:p w14:paraId="1D6C0955" w14:textId="77777777" w:rsidR="00D92912" w:rsidRDefault="00D92912" w:rsidP="00D92912">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export</w:t>
      </w:r>
      <w:r>
        <w:rPr>
          <w:rFonts w:ascii="Lucida Console" w:hAnsi="Lucida Console" w:cs="Lucida Console"/>
          <w:sz w:val="18"/>
          <w:szCs w:val="18"/>
        </w:rPr>
        <w:t xml:space="preserve"> </w:t>
      </w:r>
      <w:r>
        <w:rPr>
          <w:rFonts w:ascii="Lucida Console" w:hAnsi="Lucida Console" w:cs="Lucida Console"/>
          <w:color w:val="8A2BE2"/>
          <w:sz w:val="18"/>
          <w:szCs w:val="18"/>
        </w:rPr>
        <w:t>SERVICE_IP=</w:t>
      </w:r>
      <w:r>
        <w:rPr>
          <w:rFonts w:ascii="Lucida Console" w:hAnsi="Lucida Console" w:cs="Lucida Console"/>
          <w:sz w:val="18"/>
          <w:szCs w:val="18"/>
        </w:rPr>
        <w:t>$(</w:t>
      </w:r>
      <w:proofErr w:type="spellStart"/>
      <w:r>
        <w:rPr>
          <w:rFonts w:ascii="Lucida Console" w:hAnsi="Lucida Console" w:cs="Lucida Console"/>
          <w:color w:val="0000FF"/>
          <w:sz w:val="18"/>
          <w:szCs w:val="18"/>
        </w:rPr>
        <w:t>kubectl</w:t>
      </w:r>
      <w:proofErr w:type="spellEnd"/>
      <w:r>
        <w:rPr>
          <w:rFonts w:ascii="Lucida Console" w:hAnsi="Lucida Console" w:cs="Lucida Console"/>
          <w:color w:val="8A2BE2"/>
          <w:sz w:val="18"/>
          <w:szCs w:val="18"/>
        </w:rPr>
        <w:t xml:space="preserve"> get svc --namespace default happy-panda-</w:t>
      </w:r>
      <w:proofErr w:type="spellStart"/>
      <w:r>
        <w:rPr>
          <w:rFonts w:ascii="Lucida Console" w:hAnsi="Lucida Console" w:cs="Lucida Console"/>
          <w:color w:val="8A2BE2"/>
          <w:sz w:val="18"/>
          <w:szCs w:val="18"/>
        </w:rPr>
        <w:t>wordpress</w:t>
      </w:r>
      <w:proofErr w:type="spellEnd"/>
      <w:r>
        <w:rPr>
          <w:rFonts w:ascii="Lucida Console" w:hAnsi="Lucida Console" w:cs="Lucida Console"/>
          <w:color w:val="8A2BE2"/>
          <w:sz w:val="18"/>
          <w:szCs w:val="18"/>
        </w:rPr>
        <w:t xml:space="preserve"> --template </w:t>
      </w:r>
      <w:r>
        <w:rPr>
          <w:rFonts w:ascii="Lucida Console" w:hAnsi="Lucida Console" w:cs="Lucida Console"/>
          <w:color w:val="8B0000"/>
          <w:sz w:val="18"/>
          <w:szCs w:val="18"/>
        </w:rPr>
        <w:t>"</w:t>
      </w:r>
      <w:proofErr w:type="gramStart"/>
      <w:r>
        <w:rPr>
          <w:rFonts w:ascii="Lucida Console" w:hAnsi="Lucida Console" w:cs="Lucida Console"/>
          <w:color w:val="8B0000"/>
          <w:sz w:val="18"/>
          <w:szCs w:val="18"/>
        </w:rPr>
        <w:t>{{ range</w:t>
      </w:r>
      <w:proofErr w:type="gramEnd"/>
      <w:r>
        <w:rPr>
          <w:rFonts w:ascii="Lucida Console" w:hAnsi="Lucida Console" w:cs="Lucida Console"/>
          <w:color w:val="8B0000"/>
          <w:sz w:val="18"/>
          <w:szCs w:val="18"/>
        </w:rPr>
        <w:t xml:space="preserve"> (index .</w:t>
      </w:r>
      <w:proofErr w:type="spellStart"/>
      <w:r>
        <w:rPr>
          <w:rFonts w:ascii="Lucida Console" w:hAnsi="Lucida Console" w:cs="Lucida Console"/>
          <w:color w:val="8B0000"/>
          <w:sz w:val="18"/>
          <w:szCs w:val="18"/>
        </w:rPr>
        <w:t>status.loadBalancer.ingress</w:t>
      </w:r>
      <w:proofErr w:type="spellEnd"/>
      <w:r>
        <w:rPr>
          <w:rFonts w:ascii="Lucida Console" w:hAnsi="Lucida Console" w:cs="Lucida Console"/>
          <w:color w:val="8B0000"/>
          <w:sz w:val="18"/>
          <w:szCs w:val="18"/>
        </w:rPr>
        <w:t xml:space="preserve"> 0) }}{{ . </w:t>
      </w:r>
      <w:proofErr w:type="gramStart"/>
      <w:r>
        <w:rPr>
          <w:rFonts w:ascii="Lucida Console" w:hAnsi="Lucida Console" w:cs="Lucida Console"/>
          <w:color w:val="8B0000"/>
          <w:sz w:val="18"/>
          <w:szCs w:val="18"/>
        </w:rPr>
        <w:t>}}{</w:t>
      </w:r>
      <w:proofErr w:type="gramEnd"/>
      <w:r>
        <w:rPr>
          <w:rFonts w:ascii="Lucida Console" w:hAnsi="Lucida Console" w:cs="Lucida Console"/>
          <w:color w:val="8B0000"/>
          <w:sz w:val="18"/>
          <w:szCs w:val="18"/>
        </w:rPr>
        <w:t>{ end }}"</w:t>
      </w:r>
      <w:r>
        <w:rPr>
          <w:rFonts w:ascii="Lucida Console" w:hAnsi="Lucida Console" w:cs="Lucida Console"/>
          <w:sz w:val="18"/>
          <w:szCs w:val="18"/>
        </w:rPr>
        <w:t>)</w:t>
      </w:r>
    </w:p>
    <w:p w14:paraId="4148D45E" w14:textId="77777777" w:rsidR="00D92912" w:rsidRDefault="00D92912" w:rsidP="00D92912">
      <w:pPr>
        <w:shd w:val="clear" w:color="auto" w:fill="FFFFFF"/>
        <w:autoSpaceDE w:val="0"/>
        <w:autoSpaceDN w:val="0"/>
        <w:adjustRightInd w:val="0"/>
        <w:rPr>
          <w:rFonts w:ascii="Lucida Console" w:hAnsi="Lucida Console" w:cs="Lucida Console"/>
          <w:sz w:val="18"/>
          <w:szCs w:val="18"/>
        </w:rPr>
      </w:pPr>
    </w:p>
    <w:p w14:paraId="54AED07A" w14:textId="1D71E3C0" w:rsidR="00D92912" w:rsidRDefault="00D92912" w:rsidP="00D92912">
      <w:pPr>
        <w:shd w:val="clear" w:color="auto" w:fill="FFFFFF"/>
        <w:autoSpaceDE w:val="0"/>
        <w:autoSpaceDN w:val="0"/>
        <w:adjustRightInd w:val="0"/>
        <w:rPr>
          <w:rFonts w:ascii="Lucida Console" w:hAnsi="Lucida Console" w:cs="Lucida Console"/>
          <w:color w:val="8B0000"/>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echo</w:t>
      </w:r>
      <w:r>
        <w:rPr>
          <w:rFonts w:ascii="Lucida Console" w:hAnsi="Lucida Console" w:cs="Lucida Console"/>
          <w:sz w:val="18"/>
          <w:szCs w:val="18"/>
        </w:rPr>
        <w:t xml:space="preserve"> </w:t>
      </w:r>
      <w:r>
        <w:rPr>
          <w:rFonts w:ascii="Lucida Console" w:hAnsi="Lucida Console" w:cs="Lucida Console"/>
          <w:color w:val="8B0000"/>
          <w:sz w:val="18"/>
          <w:szCs w:val="18"/>
        </w:rPr>
        <w:t xml:space="preserve">"WordPress URL: </w:t>
      </w:r>
      <w:hyperlink r:id="rId19" w:history="1">
        <w:r w:rsidRPr="00574B80">
          <w:rPr>
            <w:rStyle w:val="Hyperlink"/>
            <w:rFonts w:ascii="Lucida Console" w:hAnsi="Lucida Console" w:cs="Lucida Console"/>
            <w:sz w:val="18"/>
            <w:szCs w:val="18"/>
          </w:rPr>
          <w:t>http://$SERVICE_IP/</w:t>
        </w:r>
      </w:hyperlink>
      <w:r>
        <w:rPr>
          <w:rFonts w:ascii="Lucida Console" w:hAnsi="Lucida Console" w:cs="Lucida Console"/>
          <w:color w:val="8B0000"/>
          <w:sz w:val="18"/>
          <w:szCs w:val="18"/>
        </w:rPr>
        <w:t>"</w:t>
      </w:r>
    </w:p>
    <w:p w14:paraId="232E44DB" w14:textId="77777777" w:rsidR="00D92912" w:rsidRDefault="00D92912" w:rsidP="00D92912">
      <w:pPr>
        <w:shd w:val="clear" w:color="auto" w:fill="FFFFFF"/>
        <w:autoSpaceDE w:val="0"/>
        <w:autoSpaceDN w:val="0"/>
        <w:adjustRightInd w:val="0"/>
        <w:rPr>
          <w:rFonts w:ascii="Lucida Console" w:hAnsi="Lucida Console" w:cs="Lucida Console"/>
          <w:sz w:val="18"/>
          <w:szCs w:val="18"/>
        </w:rPr>
      </w:pPr>
    </w:p>
    <w:p w14:paraId="5180C6EA" w14:textId="77777777" w:rsidR="00D92912" w:rsidRDefault="00D92912" w:rsidP="00D92912">
      <w:pPr>
        <w:shd w:val="clear" w:color="auto" w:fill="FFFFFF"/>
        <w:autoSpaceDE w:val="0"/>
        <w:autoSpaceDN w:val="0"/>
        <w:adjustRightInd w:val="0"/>
        <w:rPr>
          <w:rFonts w:ascii="Lucida Console" w:hAnsi="Lucida Console" w:cs="Lucida Console"/>
          <w:color w:val="8B0000"/>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echo</w:t>
      </w:r>
      <w:r>
        <w:rPr>
          <w:rFonts w:ascii="Lucida Console" w:hAnsi="Lucida Console" w:cs="Lucida Console"/>
          <w:sz w:val="18"/>
          <w:szCs w:val="18"/>
        </w:rPr>
        <w:t xml:space="preserve"> </w:t>
      </w:r>
      <w:r>
        <w:rPr>
          <w:rFonts w:ascii="Lucida Console" w:hAnsi="Lucida Console" w:cs="Lucida Console"/>
          <w:color w:val="8B0000"/>
          <w:sz w:val="18"/>
          <w:szCs w:val="18"/>
        </w:rPr>
        <w:t>"WordPress Admin URL: http://</w:t>
      </w:r>
      <w:r>
        <w:rPr>
          <w:rFonts w:ascii="Lucida Console" w:hAnsi="Lucida Console" w:cs="Lucida Console"/>
          <w:color w:val="A82D00"/>
          <w:sz w:val="18"/>
          <w:szCs w:val="18"/>
        </w:rPr>
        <w:t>$SERVICE_IP</w:t>
      </w:r>
      <w:r>
        <w:rPr>
          <w:rFonts w:ascii="Lucida Console" w:hAnsi="Lucida Console" w:cs="Lucida Console"/>
          <w:color w:val="8B0000"/>
          <w:sz w:val="18"/>
          <w:szCs w:val="18"/>
        </w:rPr>
        <w:t xml:space="preserve">/admin" </w:t>
      </w:r>
    </w:p>
    <w:p w14:paraId="79A59FD1" w14:textId="77777777" w:rsidR="00D92912" w:rsidRDefault="00D92912" w:rsidP="00D92912">
      <w:pPr>
        <w:rPr>
          <w:rFonts w:eastAsia="Arial"/>
          <w:sz w:val="24"/>
          <w:szCs w:val="24"/>
        </w:rPr>
      </w:pPr>
    </w:p>
    <w:p w14:paraId="4A49ADC5" w14:textId="0514EA47" w:rsidR="00D92912" w:rsidRPr="00D92912" w:rsidRDefault="00D92912" w:rsidP="00D92912">
      <w:pPr>
        <w:rPr>
          <w:rFonts w:eastAsia="Arial"/>
          <w:sz w:val="24"/>
          <w:szCs w:val="24"/>
        </w:rPr>
      </w:pPr>
      <w:r w:rsidRPr="00D92912">
        <w:rPr>
          <w:rFonts w:eastAsia="Arial"/>
          <w:noProof/>
          <w:sz w:val="24"/>
          <w:szCs w:val="24"/>
        </w:rPr>
        <w:drawing>
          <wp:inline distT="0" distB="0" distL="0" distR="0" wp14:anchorId="0E6C65EF" wp14:editId="6F8F47E1">
            <wp:extent cx="5616427" cy="815411"/>
            <wp:effectExtent l="0" t="0" r="3810" b="3810"/>
            <wp:docPr id="569550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550175" name=""/>
                    <pic:cNvPicPr/>
                  </pic:nvPicPr>
                  <pic:blipFill>
                    <a:blip r:embed="rId20"/>
                    <a:stretch>
                      <a:fillRect/>
                    </a:stretch>
                  </pic:blipFill>
                  <pic:spPr>
                    <a:xfrm>
                      <a:off x="0" y="0"/>
                      <a:ext cx="5616427" cy="815411"/>
                    </a:xfrm>
                    <a:prstGeom prst="rect">
                      <a:avLst/>
                    </a:prstGeom>
                  </pic:spPr>
                </pic:pic>
              </a:graphicData>
            </a:graphic>
          </wp:inline>
        </w:drawing>
      </w:r>
    </w:p>
    <w:p w14:paraId="0FE721E6" w14:textId="77777777" w:rsidR="00D92912" w:rsidRPr="00D92912" w:rsidRDefault="00D92912" w:rsidP="00D92912">
      <w:pPr>
        <w:rPr>
          <w:rFonts w:eastAsia="Arial"/>
          <w:sz w:val="24"/>
          <w:szCs w:val="24"/>
        </w:rPr>
      </w:pPr>
    </w:p>
    <w:p w14:paraId="310C22B6" w14:textId="77777777" w:rsidR="00D92912" w:rsidRPr="00D92912" w:rsidRDefault="00D92912" w:rsidP="00D92912">
      <w:pPr>
        <w:rPr>
          <w:rFonts w:eastAsia="Arial"/>
          <w:sz w:val="24"/>
          <w:szCs w:val="24"/>
        </w:rPr>
      </w:pPr>
      <w:r w:rsidRPr="00D92912">
        <w:rPr>
          <w:rFonts w:eastAsia="Arial"/>
          <w:sz w:val="24"/>
          <w:szCs w:val="24"/>
        </w:rPr>
        <w:t xml:space="preserve">  NOTE: It may take a few minutes for the </w:t>
      </w:r>
      <w:proofErr w:type="spellStart"/>
      <w:r w:rsidRPr="00D92912">
        <w:rPr>
          <w:rFonts w:eastAsia="Arial"/>
          <w:sz w:val="24"/>
          <w:szCs w:val="24"/>
        </w:rPr>
        <w:t>LoadBalancer</w:t>
      </w:r>
      <w:proofErr w:type="spellEnd"/>
      <w:r w:rsidRPr="00D92912">
        <w:rPr>
          <w:rFonts w:eastAsia="Arial"/>
          <w:sz w:val="24"/>
          <w:szCs w:val="24"/>
        </w:rPr>
        <w:t xml:space="preserve"> IP to be available.</w:t>
      </w:r>
    </w:p>
    <w:p w14:paraId="2129D081" w14:textId="399C75C3" w:rsidR="00D92912" w:rsidRPr="00D92912" w:rsidRDefault="00D92912" w:rsidP="00D92912">
      <w:pPr>
        <w:rPr>
          <w:rFonts w:eastAsia="Arial"/>
          <w:sz w:val="24"/>
          <w:szCs w:val="24"/>
        </w:rPr>
      </w:pPr>
      <w:r w:rsidRPr="00D92912">
        <w:rPr>
          <w:rFonts w:eastAsia="Arial"/>
          <w:sz w:val="24"/>
          <w:szCs w:val="24"/>
        </w:rPr>
        <w:t xml:space="preserve">        Watch the status with: '</w:t>
      </w:r>
      <w:proofErr w:type="spellStart"/>
      <w:r w:rsidRPr="00D92912">
        <w:rPr>
          <w:rFonts w:eastAsia="Arial"/>
          <w:sz w:val="24"/>
          <w:szCs w:val="24"/>
        </w:rPr>
        <w:t>kubectl</w:t>
      </w:r>
      <w:proofErr w:type="spellEnd"/>
      <w:r w:rsidRPr="00D92912">
        <w:rPr>
          <w:rFonts w:eastAsia="Arial"/>
          <w:sz w:val="24"/>
          <w:szCs w:val="24"/>
        </w:rPr>
        <w:t xml:space="preserve"> get svc --namespace default -w happy-panda-</w:t>
      </w:r>
      <w:proofErr w:type="spellStart"/>
      <w:r w:rsidRPr="00D92912">
        <w:rPr>
          <w:rFonts w:eastAsia="Arial"/>
          <w:sz w:val="24"/>
          <w:szCs w:val="24"/>
        </w:rPr>
        <w:t>wordpress</w:t>
      </w:r>
      <w:proofErr w:type="spellEnd"/>
      <w:r w:rsidRPr="00D92912">
        <w:rPr>
          <w:rFonts w:eastAsia="Arial"/>
          <w:sz w:val="24"/>
          <w:szCs w:val="24"/>
        </w:rPr>
        <w:t>'</w:t>
      </w:r>
    </w:p>
    <w:p w14:paraId="1C2BE5B6" w14:textId="77777777" w:rsidR="00D92912" w:rsidRPr="00D92912" w:rsidRDefault="00D92912" w:rsidP="00D92912">
      <w:pPr>
        <w:pStyle w:val="Heading2"/>
        <w:numPr>
          <w:ilvl w:val="0"/>
          <w:numId w:val="0"/>
        </w:numPr>
        <w:ind w:left="1440"/>
        <w:rPr>
          <w:rFonts w:eastAsia="Times New Roman"/>
        </w:rPr>
      </w:pPr>
    </w:p>
    <w:p w14:paraId="182A3BAB" w14:textId="3F61944D" w:rsidR="00CF5518" w:rsidRPr="00D92912" w:rsidRDefault="00D92912" w:rsidP="00D92912">
      <w:pPr>
        <w:pStyle w:val="Heading2"/>
        <w:rPr>
          <w:rFonts w:eastAsia="Times New Roman"/>
        </w:rPr>
      </w:pPr>
      <w:bookmarkStart w:id="7" w:name="_Toc157065319"/>
      <w:r w:rsidRPr="00D92912">
        <w:rPr>
          <w:rFonts w:eastAsia="Times New Roman"/>
        </w:rPr>
        <w:t>Open a browser and access WordPress using the obtained URL.</w:t>
      </w:r>
      <w:bookmarkEnd w:id="7"/>
    </w:p>
    <w:p w14:paraId="4E3B3F44" w14:textId="77777777" w:rsidR="00CF5518" w:rsidRDefault="00CF5518" w:rsidP="00CF5518">
      <w:pPr>
        <w:rPr>
          <w:sz w:val="28"/>
          <w:szCs w:val="28"/>
        </w:rPr>
      </w:pPr>
    </w:p>
    <w:p w14:paraId="37850555" w14:textId="1095B9E6" w:rsidR="00D92912" w:rsidRPr="00CF5518" w:rsidRDefault="00D92912" w:rsidP="00CF5518">
      <w:pPr>
        <w:rPr>
          <w:sz w:val="28"/>
          <w:szCs w:val="28"/>
        </w:rPr>
      </w:pPr>
      <w:r w:rsidRPr="00D92912">
        <w:rPr>
          <w:noProof/>
          <w:sz w:val="28"/>
          <w:szCs w:val="28"/>
        </w:rPr>
        <w:drawing>
          <wp:inline distT="0" distB="0" distL="0" distR="0" wp14:anchorId="5B096B32" wp14:editId="13623150">
            <wp:extent cx="4480948" cy="3581710"/>
            <wp:effectExtent l="0" t="0" r="0" b="0"/>
            <wp:docPr id="58820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203605" name=""/>
                    <pic:cNvPicPr/>
                  </pic:nvPicPr>
                  <pic:blipFill>
                    <a:blip r:embed="rId21"/>
                    <a:stretch>
                      <a:fillRect/>
                    </a:stretch>
                  </pic:blipFill>
                  <pic:spPr>
                    <a:xfrm>
                      <a:off x="0" y="0"/>
                      <a:ext cx="4480948" cy="3581710"/>
                    </a:xfrm>
                    <a:prstGeom prst="rect">
                      <a:avLst/>
                    </a:prstGeom>
                  </pic:spPr>
                </pic:pic>
              </a:graphicData>
            </a:graphic>
          </wp:inline>
        </w:drawing>
      </w:r>
    </w:p>
    <w:p w14:paraId="5D7733D8" w14:textId="77777777" w:rsidR="00CF5518" w:rsidRDefault="00CF5518" w:rsidP="00CF5518">
      <w:pPr>
        <w:rPr>
          <w:sz w:val="28"/>
          <w:szCs w:val="28"/>
        </w:rPr>
      </w:pPr>
    </w:p>
    <w:p w14:paraId="0E1610AB" w14:textId="7884AD78" w:rsidR="00CF5518" w:rsidRDefault="00D92912" w:rsidP="00D92912">
      <w:pPr>
        <w:pStyle w:val="Heading2"/>
        <w:rPr>
          <w:rFonts w:eastAsia="Times New Roman"/>
        </w:rPr>
      </w:pPr>
      <w:bookmarkStart w:id="8" w:name="_Toc157065320"/>
      <w:r w:rsidRPr="00D92912">
        <w:rPr>
          <w:rFonts w:eastAsia="Times New Roman"/>
        </w:rPr>
        <w:t>Login with the following credentials below to see your blog:</w:t>
      </w:r>
      <w:bookmarkEnd w:id="8"/>
    </w:p>
    <w:p w14:paraId="32A61BEB" w14:textId="77777777" w:rsidR="00D92912" w:rsidRDefault="00D92912" w:rsidP="00D92912"/>
    <w:p w14:paraId="4251200E" w14:textId="77777777" w:rsidR="00D92912" w:rsidRDefault="00D92912" w:rsidP="00D92912">
      <w:pPr>
        <w:shd w:val="clear" w:color="auto" w:fill="FFFFFF"/>
        <w:autoSpaceDE w:val="0"/>
        <w:autoSpaceDN w:val="0"/>
        <w:adjustRightInd w:val="0"/>
        <w:rPr>
          <w:rFonts w:ascii="Lucida Console" w:hAnsi="Lucida Console" w:cs="Lucida Console"/>
          <w:sz w:val="18"/>
          <w:szCs w:val="18"/>
        </w:rPr>
      </w:pPr>
    </w:p>
    <w:p w14:paraId="3D4792C7" w14:textId="77777777" w:rsidR="00D92912" w:rsidRDefault="00D92912" w:rsidP="00D92912">
      <w:pPr>
        <w:shd w:val="clear" w:color="auto" w:fill="FFFFFF"/>
        <w:autoSpaceDE w:val="0"/>
        <w:autoSpaceDN w:val="0"/>
        <w:adjustRightInd w:val="0"/>
        <w:rPr>
          <w:rFonts w:ascii="Lucida Console" w:hAnsi="Lucida Console" w:cs="Lucida Console"/>
          <w:color w:val="8A2BE2"/>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echo</w:t>
      </w:r>
      <w:r>
        <w:rPr>
          <w:rFonts w:ascii="Lucida Console" w:hAnsi="Lucida Console" w:cs="Lucida Console"/>
          <w:sz w:val="18"/>
          <w:szCs w:val="18"/>
        </w:rPr>
        <w:t xml:space="preserve"> </w:t>
      </w:r>
      <w:r>
        <w:rPr>
          <w:rFonts w:ascii="Lucida Console" w:hAnsi="Lucida Console" w:cs="Lucida Console"/>
          <w:color w:val="8A2BE2"/>
          <w:sz w:val="18"/>
          <w:szCs w:val="18"/>
        </w:rPr>
        <w:t>Username:</w:t>
      </w:r>
      <w:r>
        <w:rPr>
          <w:rFonts w:ascii="Lucida Console" w:hAnsi="Lucida Console" w:cs="Lucida Console"/>
          <w:sz w:val="18"/>
          <w:szCs w:val="18"/>
        </w:rPr>
        <w:t xml:space="preserve"> </w:t>
      </w:r>
      <w:r>
        <w:rPr>
          <w:rFonts w:ascii="Lucida Console" w:hAnsi="Lucida Console" w:cs="Lucida Console"/>
          <w:color w:val="8A2BE2"/>
          <w:sz w:val="18"/>
          <w:szCs w:val="18"/>
        </w:rPr>
        <w:t>user</w:t>
      </w:r>
    </w:p>
    <w:p w14:paraId="73E5AAA9" w14:textId="2B096FD7" w:rsidR="00D92912" w:rsidRDefault="00D92912" w:rsidP="00D92912">
      <w:pPr>
        <w:shd w:val="clear" w:color="auto" w:fill="FFFFFF"/>
        <w:autoSpaceDE w:val="0"/>
        <w:autoSpaceDN w:val="0"/>
        <w:adjustRightInd w:val="0"/>
        <w:rPr>
          <w:rFonts w:ascii="Lucida Console" w:hAnsi="Lucida Console" w:cs="Lucida Console"/>
          <w:sz w:val="18"/>
          <w:szCs w:val="18"/>
        </w:rPr>
      </w:pPr>
      <w:r w:rsidRPr="00D92912">
        <w:rPr>
          <w:rFonts w:ascii="Lucida Console" w:hAnsi="Lucida Console" w:cs="Lucida Console"/>
          <w:noProof/>
          <w:sz w:val="18"/>
          <w:szCs w:val="18"/>
        </w:rPr>
        <w:lastRenderedPageBreak/>
        <w:drawing>
          <wp:inline distT="0" distB="0" distL="0" distR="0" wp14:anchorId="24145762" wp14:editId="3B6920FF">
            <wp:extent cx="2110923" cy="320068"/>
            <wp:effectExtent l="0" t="0" r="3810" b="3810"/>
            <wp:docPr id="1853016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016503" name=""/>
                    <pic:cNvPicPr/>
                  </pic:nvPicPr>
                  <pic:blipFill>
                    <a:blip r:embed="rId22"/>
                    <a:stretch>
                      <a:fillRect/>
                    </a:stretch>
                  </pic:blipFill>
                  <pic:spPr>
                    <a:xfrm>
                      <a:off x="0" y="0"/>
                      <a:ext cx="2110923" cy="320068"/>
                    </a:xfrm>
                    <a:prstGeom prst="rect">
                      <a:avLst/>
                    </a:prstGeom>
                  </pic:spPr>
                </pic:pic>
              </a:graphicData>
            </a:graphic>
          </wp:inline>
        </w:drawing>
      </w:r>
    </w:p>
    <w:p w14:paraId="2FF18FA1" w14:textId="77777777" w:rsidR="00D92912" w:rsidRDefault="00D92912" w:rsidP="00D92912">
      <w:pPr>
        <w:shd w:val="clear" w:color="auto" w:fill="FFFFFF"/>
        <w:autoSpaceDE w:val="0"/>
        <w:autoSpaceDN w:val="0"/>
        <w:adjustRightInd w:val="0"/>
        <w:rPr>
          <w:rFonts w:ascii="Lucida Console" w:hAnsi="Lucida Console" w:cs="Lucida Console"/>
          <w:sz w:val="18"/>
          <w:szCs w:val="18"/>
        </w:rPr>
      </w:pPr>
    </w:p>
    <w:p w14:paraId="7DD6A006" w14:textId="77777777" w:rsidR="00D92912" w:rsidRDefault="00D92912" w:rsidP="00D92912">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echo</w:t>
      </w:r>
      <w:r>
        <w:rPr>
          <w:rFonts w:ascii="Lucida Console" w:hAnsi="Lucida Console" w:cs="Lucida Console"/>
          <w:sz w:val="18"/>
          <w:szCs w:val="18"/>
        </w:rPr>
        <w:t xml:space="preserve"> </w:t>
      </w:r>
      <w:r>
        <w:rPr>
          <w:rFonts w:ascii="Lucida Console" w:hAnsi="Lucida Console" w:cs="Lucida Console"/>
          <w:color w:val="8A2BE2"/>
          <w:sz w:val="18"/>
          <w:szCs w:val="18"/>
        </w:rPr>
        <w:t>Password:</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kubectl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get</w:t>
      </w:r>
      <w:r>
        <w:rPr>
          <w:rFonts w:ascii="Lucida Console" w:hAnsi="Lucida Console" w:cs="Lucida Console"/>
          <w:sz w:val="18"/>
          <w:szCs w:val="18"/>
        </w:rPr>
        <w:t xml:space="preserve"> </w:t>
      </w:r>
      <w:r>
        <w:rPr>
          <w:rFonts w:ascii="Lucida Console" w:hAnsi="Lucida Console" w:cs="Lucida Console"/>
          <w:color w:val="8A2BE2"/>
          <w:sz w:val="18"/>
          <w:szCs w:val="18"/>
        </w:rPr>
        <w:t>secret</w:t>
      </w:r>
      <w:r>
        <w:rPr>
          <w:rFonts w:ascii="Lucida Console" w:hAnsi="Lucida Console" w:cs="Lucida Console"/>
          <w:sz w:val="18"/>
          <w:szCs w:val="18"/>
        </w:rPr>
        <w:t xml:space="preserve"> </w:t>
      </w:r>
      <w:r>
        <w:rPr>
          <w:rFonts w:ascii="Lucida Console" w:hAnsi="Lucida Console" w:cs="Lucida Console"/>
          <w:color w:val="8A2BE2"/>
          <w:sz w:val="18"/>
          <w:szCs w:val="18"/>
        </w:rPr>
        <w:t>--namespace</w:t>
      </w:r>
      <w:r>
        <w:rPr>
          <w:rFonts w:ascii="Lucida Console" w:hAnsi="Lucida Console" w:cs="Lucida Console"/>
          <w:sz w:val="18"/>
          <w:szCs w:val="18"/>
        </w:rPr>
        <w:t xml:space="preserve"> </w:t>
      </w:r>
      <w:r>
        <w:rPr>
          <w:rFonts w:ascii="Lucida Console" w:hAnsi="Lucida Console" w:cs="Lucida Console"/>
          <w:color w:val="8A2BE2"/>
          <w:sz w:val="18"/>
          <w:szCs w:val="18"/>
        </w:rPr>
        <w:t>default</w:t>
      </w:r>
      <w:r>
        <w:rPr>
          <w:rFonts w:ascii="Lucida Console" w:hAnsi="Lucida Console" w:cs="Lucida Console"/>
          <w:sz w:val="18"/>
          <w:szCs w:val="18"/>
        </w:rPr>
        <w:t xml:space="preserve"> </w:t>
      </w:r>
      <w:r>
        <w:rPr>
          <w:rFonts w:ascii="Lucida Console" w:hAnsi="Lucida Console" w:cs="Lucida Console"/>
          <w:color w:val="8A2BE2"/>
          <w:sz w:val="18"/>
          <w:szCs w:val="18"/>
        </w:rPr>
        <w:t>happy-panda-</w:t>
      </w:r>
      <w:proofErr w:type="spellStart"/>
      <w:r>
        <w:rPr>
          <w:rFonts w:ascii="Lucida Console" w:hAnsi="Lucida Console" w:cs="Lucida Console"/>
          <w:color w:val="8A2BE2"/>
          <w:sz w:val="18"/>
          <w:szCs w:val="18"/>
        </w:rPr>
        <w:t>wordpress</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-o</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jsonpath</w:t>
      </w:r>
      <w:proofErr w:type="spellEnd"/>
      <w:r>
        <w:rPr>
          <w:rFonts w:ascii="Lucida Console" w:hAnsi="Lucida Console" w:cs="Lucida Console"/>
          <w:color w:val="8A2BE2"/>
          <w:sz w:val="18"/>
          <w:szCs w:val="18"/>
        </w:rPr>
        <w:t>="{.</w:t>
      </w:r>
      <w:proofErr w:type="spellStart"/>
      <w:proofErr w:type="gramStart"/>
      <w:r>
        <w:rPr>
          <w:rFonts w:ascii="Lucida Console" w:hAnsi="Lucida Console" w:cs="Lucida Console"/>
          <w:color w:val="8A2BE2"/>
          <w:sz w:val="18"/>
          <w:szCs w:val="18"/>
        </w:rPr>
        <w:t>data.wordpress</w:t>
      </w:r>
      <w:proofErr w:type="spellEnd"/>
      <w:proofErr w:type="gramEnd"/>
      <w:r>
        <w:rPr>
          <w:rFonts w:ascii="Lucida Console" w:hAnsi="Lucida Console" w:cs="Lucida Console"/>
          <w:color w:val="8A2BE2"/>
          <w:sz w:val="18"/>
          <w:szCs w:val="18"/>
        </w:rPr>
        <w:t>-password}"</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base64</w:t>
      </w:r>
      <w:r>
        <w:rPr>
          <w:rFonts w:ascii="Lucida Console" w:hAnsi="Lucida Console" w:cs="Lucida Console"/>
          <w:sz w:val="18"/>
          <w:szCs w:val="18"/>
        </w:rPr>
        <w:t xml:space="preserve"> </w:t>
      </w:r>
      <w:r>
        <w:rPr>
          <w:rFonts w:ascii="Lucida Console" w:hAnsi="Lucida Console" w:cs="Lucida Console"/>
          <w:color w:val="000080"/>
          <w:sz w:val="18"/>
          <w:szCs w:val="18"/>
        </w:rPr>
        <w:t>-d</w:t>
      </w:r>
      <w:r>
        <w:rPr>
          <w:rFonts w:ascii="Lucida Console" w:hAnsi="Lucida Console" w:cs="Lucida Console"/>
          <w:sz w:val="18"/>
          <w:szCs w:val="18"/>
        </w:rPr>
        <w:t>)</w:t>
      </w:r>
    </w:p>
    <w:p w14:paraId="1C8DD2FB" w14:textId="77777777" w:rsidR="00D92912" w:rsidRDefault="00D92912" w:rsidP="00D92912">
      <w:pPr>
        <w:shd w:val="clear" w:color="auto" w:fill="FFFFFF"/>
        <w:autoSpaceDE w:val="0"/>
        <w:autoSpaceDN w:val="0"/>
        <w:adjustRightInd w:val="0"/>
        <w:rPr>
          <w:rFonts w:ascii="Lucida Console" w:hAnsi="Lucida Console" w:cs="Lucida Console"/>
          <w:sz w:val="18"/>
          <w:szCs w:val="18"/>
        </w:rPr>
      </w:pPr>
    </w:p>
    <w:p w14:paraId="43ADE02D" w14:textId="77777777" w:rsidR="00D92912" w:rsidRDefault="00D92912" w:rsidP="00D92912">
      <w:pPr>
        <w:shd w:val="clear" w:color="auto" w:fill="FFFFFF"/>
        <w:autoSpaceDE w:val="0"/>
        <w:autoSpaceDN w:val="0"/>
        <w:adjustRightInd w:val="0"/>
        <w:rPr>
          <w:rFonts w:ascii="Lucida Console" w:hAnsi="Lucida Console" w:cs="Lucida Console"/>
          <w:sz w:val="18"/>
          <w:szCs w:val="18"/>
        </w:rPr>
      </w:pPr>
    </w:p>
    <w:p w14:paraId="7B81BCCA" w14:textId="5C63D2C0" w:rsidR="00D92912" w:rsidRDefault="00D92912" w:rsidP="00D92912">
      <w:pPr>
        <w:shd w:val="clear" w:color="auto" w:fill="FFFFFF"/>
        <w:autoSpaceDE w:val="0"/>
        <w:autoSpaceDN w:val="0"/>
        <w:adjustRightInd w:val="0"/>
        <w:rPr>
          <w:rFonts w:ascii="Lucida Console" w:hAnsi="Lucida Console" w:cs="Lucida Console"/>
          <w:sz w:val="18"/>
          <w:szCs w:val="18"/>
        </w:rPr>
      </w:pPr>
      <w:r w:rsidRPr="00D92912">
        <w:rPr>
          <w:rFonts w:ascii="Lucida Console" w:hAnsi="Lucida Console" w:cs="Lucida Console"/>
          <w:noProof/>
          <w:sz w:val="18"/>
          <w:szCs w:val="18"/>
        </w:rPr>
        <w:drawing>
          <wp:inline distT="0" distB="0" distL="0" distR="0" wp14:anchorId="7C99016A" wp14:editId="41524B51">
            <wp:extent cx="6197600" cy="222250"/>
            <wp:effectExtent l="0" t="0" r="0" b="6350"/>
            <wp:docPr id="1963923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23532" name=""/>
                    <pic:cNvPicPr/>
                  </pic:nvPicPr>
                  <pic:blipFill>
                    <a:blip r:embed="rId23"/>
                    <a:stretch>
                      <a:fillRect/>
                    </a:stretch>
                  </pic:blipFill>
                  <pic:spPr>
                    <a:xfrm>
                      <a:off x="0" y="0"/>
                      <a:ext cx="6197600" cy="222250"/>
                    </a:xfrm>
                    <a:prstGeom prst="rect">
                      <a:avLst/>
                    </a:prstGeom>
                  </pic:spPr>
                </pic:pic>
              </a:graphicData>
            </a:graphic>
          </wp:inline>
        </w:drawing>
      </w:r>
    </w:p>
    <w:p w14:paraId="27C918FB" w14:textId="77777777" w:rsidR="00D92912" w:rsidRDefault="00D92912" w:rsidP="00D92912">
      <w:pPr>
        <w:shd w:val="clear" w:color="auto" w:fill="FFFFFF"/>
        <w:autoSpaceDE w:val="0"/>
        <w:autoSpaceDN w:val="0"/>
        <w:adjustRightInd w:val="0"/>
        <w:rPr>
          <w:rFonts w:ascii="Lucida Console" w:hAnsi="Lucida Console" w:cs="Lucida Console"/>
          <w:sz w:val="18"/>
          <w:szCs w:val="18"/>
        </w:rPr>
      </w:pPr>
    </w:p>
    <w:p w14:paraId="147DD84E" w14:textId="77777777" w:rsidR="00D92912" w:rsidRDefault="00D92912" w:rsidP="00D92912">
      <w:pPr>
        <w:shd w:val="clear" w:color="auto" w:fill="FFFFFF"/>
        <w:autoSpaceDE w:val="0"/>
        <w:autoSpaceDN w:val="0"/>
        <w:adjustRightInd w:val="0"/>
        <w:rPr>
          <w:rFonts w:ascii="Lucida Console" w:hAnsi="Lucida Console" w:cs="Lucida Console"/>
          <w:sz w:val="18"/>
          <w:szCs w:val="18"/>
        </w:rPr>
      </w:pPr>
    </w:p>
    <w:p w14:paraId="39EC41A1" w14:textId="7247A838" w:rsidR="00D92912" w:rsidRDefault="00D92912" w:rsidP="00D92912">
      <w:pPr>
        <w:shd w:val="clear" w:color="auto" w:fill="FFFFFF"/>
        <w:autoSpaceDE w:val="0"/>
        <w:autoSpaceDN w:val="0"/>
        <w:adjustRightInd w:val="0"/>
        <w:rPr>
          <w:rFonts w:ascii="Lucida Console" w:hAnsi="Lucida Console" w:cs="Lucida Console"/>
          <w:sz w:val="18"/>
          <w:szCs w:val="18"/>
        </w:rPr>
      </w:pPr>
      <w:r w:rsidRPr="00D92912">
        <w:rPr>
          <w:rFonts w:ascii="Lucida Console" w:hAnsi="Lucida Console" w:cs="Lucida Console"/>
          <w:noProof/>
          <w:sz w:val="18"/>
          <w:szCs w:val="18"/>
        </w:rPr>
        <w:drawing>
          <wp:inline distT="0" distB="0" distL="0" distR="0" wp14:anchorId="420D65A7" wp14:editId="17019482">
            <wp:extent cx="3139712" cy="3330229"/>
            <wp:effectExtent l="0" t="0" r="3810" b="3810"/>
            <wp:docPr id="1121963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963489" name=""/>
                    <pic:cNvPicPr/>
                  </pic:nvPicPr>
                  <pic:blipFill>
                    <a:blip r:embed="rId24"/>
                    <a:stretch>
                      <a:fillRect/>
                    </a:stretch>
                  </pic:blipFill>
                  <pic:spPr>
                    <a:xfrm>
                      <a:off x="0" y="0"/>
                      <a:ext cx="3139712" cy="3330229"/>
                    </a:xfrm>
                    <a:prstGeom prst="rect">
                      <a:avLst/>
                    </a:prstGeom>
                  </pic:spPr>
                </pic:pic>
              </a:graphicData>
            </a:graphic>
          </wp:inline>
        </w:drawing>
      </w:r>
    </w:p>
    <w:p w14:paraId="602B365F" w14:textId="77777777" w:rsidR="00F70780" w:rsidRDefault="00F70780" w:rsidP="00D92912">
      <w:pPr>
        <w:shd w:val="clear" w:color="auto" w:fill="FFFFFF"/>
        <w:autoSpaceDE w:val="0"/>
        <w:autoSpaceDN w:val="0"/>
        <w:adjustRightInd w:val="0"/>
        <w:rPr>
          <w:rFonts w:ascii="Lucida Console" w:hAnsi="Lucida Console" w:cs="Lucida Console"/>
          <w:sz w:val="18"/>
          <w:szCs w:val="18"/>
        </w:rPr>
      </w:pPr>
    </w:p>
    <w:p w14:paraId="2BE3F3A9" w14:textId="77777777" w:rsidR="00F70780" w:rsidRDefault="00F70780" w:rsidP="00D92912">
      <w:pPr>
        <w:shd w:val="clear" w:color="auto" w:fill="FFFFFF"/>
        <w:autoSpaceDE w:val="0"/>
        <w:autoSpaceDN w:val="0"/>
        <w:adjustRightInd w:val="0"/>
        <w:rPr>
          <w:rFonts w:ascii="Lucida Console" w:hAnsi="Lucida Console" w:cs="Lucida Console"/>
          <w:sz w:val="18"/>
          <w:szCs w:val="18"/>
        </w:rPr>
      </w:pPr>
    </w:p>
    <w:p w14:paraId="417023A0" w14:textId="7042E6BC" w:rsidR="000C52FF" w:rsidRDefault="000C52FF" w:rsidP="00D92912">
      <w:pPr>
        <w:shd w:val="clear" w:color="auto" w:fill="FFFFFF"/>
        <w:autoSpaceDE w:val="0"/>
        <w:autoSpaceDN w:val="0"/>
        <w:adjustRightInd w:val="0"/>
        <w:rPr>
          <w:rFonts w:ascii="Lucida Console" w:hAnsi="Lucida Console" w:cs="Lucida Console"/>
          <w:sz w:val="18"/>
          <w:szCs w:val="18"/>
        </w:rPr>
      </w:pPr>
      <w:r w:rsidRPr="00D92912">
        <w:rPr>
          <w:rFonts w:ascii="Lucida Console" w:hAnsi="Lucida Console" w:cs="Lucida Console"/>
          <w:noProof/>
          <w:sz w:val="18"/>
          <w:szCs w:val="18"/>
        </w:rPr>
        <w:lastRenderedPageBreak/>
        <w:drawing>
          <wp:inline distT="0" distB="0" distL="0" distR="0" wp14:anchorId="519AB0E9" wp14:editId="67433E04">
            <wp:extent cx="6197600" cy="4953635"/>
            <wp:effectExtent l="0" t="0" r="0" b="0"/>
            <wp:docPr id="953927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7582" name=""/>
                    <pic:cNvPicPr/>
                  </pic:nvPicPr>
                  <pic:blipFill>
                    <a:blip r:embed="rId25"/>
                    <a:stretch>
                      <a:fillRect/>
                    </a:stretch>
                  </pic:blipFill>
                  <pic:spPr>
                    <a:xfrm>
                      <a:off x="0" y="0"/>
                      <a:ext cx="6197600" cy="4953635"/>
                    </a:xfrm>
                    <a:prstGeom prst="rect">
                      <a:avLst/>
                    </a:prstGeom>
                  </pic:spPr>
                </pic:pic>
              </a:graphicData>
            </a:graphic>
          </wp:inline>
        </w:drawing>
      </w:r>
    </w:p>
    <w:p w14:paraId="305EEF55" w14:textId="77777777" w:rsidR="00F70780" w:rsidRDefault="00F70780" w:rsidP="00D92912">
      <w:pPr>
        <w:shd w:val="clear" w:color="auto" w:fill="FFFFFF"/>
        <w:autoSpaceDE w:val="0"/>
        <w:autoSpaceDN w:val="0"/>
        <w:adjustRightInd w:val="0"/>
        <w:rPr>
          <w:rFonts w:ascii="Lucida Console" w:hAnsi="Lucida Console" w:cs="Lucida Console"/>
          <w:sz w:val="18"/>
          <w:szCs w:val="18"/>
        </w:rPr>
      </w:pPr>
    </w:p>
    <w:p w14:paraId="1F1F6743" w14:textId="77777777" w:rsidR="00F70780" w:rsidRDefault="00F70780" w:rsidP="00D92912">
      <w:pPr>
        <w:shd w:val="clear" w:color="auto" w:fill="FFFFFF"/>
        <w:autoSpaceDE w:val="0"/>
        <w:autoSpaceDN w:val="0"/>
        <w:adjustRightInd w:val="0"/>
        <w:rPr>
          <w:rFonts w:ascii="Lucida Console" w:hAnsi="Lucida Console" w:cs="Lucida Console"/>
          <w:sz w:val="18"/>
          <w:szCs w:val="18"/>
        </w:rPr>
      </w:pPr>
    </w:p>
    <w:p w14:paraId="2CAF81F3" w14:textId="77777777" w:rsidR="00F70780" w:rsidRPr="00F70780" w:rsidRDefault="00F70780" w:rsidP="00F70780">
      <w:pPr>
        <w:pStyle w:val="Heading1"/>
        <w:rPr>
          <w:rFonts w:asciiTheme="minorHAnsi" w:eastAsia="Arial" w:hAnsiTheme="minorHAnsi" w:cstheme="minorHAnsi"/>
          <w:color w:val="E36C0A" w:themeColor="accent6" w:themeShade="BF"/>
        </w:rPr>
      </w:pPr>
      <w:bookmarkStart w:id="9" w:name="_Toc157065321"/>
      <w:r w:rsidRPr="00F70780">
        <w:rPr>
          <w:rFonts w:asciiTheme="minorHAnsi" w:eastAsia="Arial" w:hAnsiTheme="minorHAnsi" w:cstheme="minorHAnsi"/>
          <w:color w:val="E36C0A" w:themeColor="accent6" w:themeShade="BF"/>
        </w:rPr>
        <w:t>Customizing the Chart Before Installing</w:t>
      </w:r>
      <w:bookmarkEnd w:id="9"/>
    </w:p>
    <w:p w14:paraId="64191906" w14:textId="77777777" w:rsidR="00F70780" w:rsidRDefault="00F70780" w:rsidP="00F70780">
      <w:pPr>
        <w:pStyle w:val="NormalWeb"/>
        <w:shd w:val="clear" w:color="auto" w:fill="FFFFFF"/>
        <w:spacing w:line="480" w:lineRule="auto"/>
        <w:rPr>
          <w:rFonts w:ascii="Helvetica" w:hAnsi="Helvetica" w:cs="Helvetica"/>
          <w:color w:val="333333"/>
          <w:spacing w:val="2"/>
          <w:sz w:val="29"/>
          <w:szCs w:val="29"/>
        </w:rPr>
      </w:pPr>
      <w:r>
        <w:rPr>
          <w:rFonts w:ascii="Helvetica" w:hAnsi="Helvetica" w:cs="Helvetica"/>
          <w:color w:val="333333"/>
          <w:spacing w:val="2"/>
          <w:sz w:val="29"/>
          <w:szCs w:val="29"/>
        </w:rPr>
        <w:t xml:space="preserve">Installing the </w:t>
      </w:r>
      <w:proofErr w:type="gramStart"/>
      <w:r>
        <w:rPr>
          <w:rFonts w:ascii="Helvetica" w:hAnsi="Helvetica" w:cs="Helvetica"/>
          <w:color w:val="333333"/>
          <w:spacing w:val="2"/>
          <w:sz w:val="29"/>
          <w:szCs w:val="29"/>
        </w:rPr>
        <w:t>way</w:t>
      </w:r>
      <w:proofErr w:type="gramEnd"/>
      <w:r>
        <w:rPr>
          <w:rFonts w:ascii="Helvetica" w:hAnsi="Helvetica" w:cs="Helvetica"/>
          <w:color w:val="333333"/>
          <w:spacing w:val="2"/>
          <w:sz w:val="29"/>
          <w:szCs w:val="29"/>
        </w:rPr>
        <w:t xml:space="preserve"> we have here will only use the default configuration options for this chart. Many times, you will want to customize the chart to use your preferred configuration.</w:t>
      </w:r>
    </w:p>
    <w:p w14:paraId="31E1DB8A" w14:textId="77777777" w:rsidR="00F70780" w:rsidRDefault="00F70780" w:rsidP="00F70780">
      <w:pPr>
        <w:pStyle w:val="NormalWeb"/>
        <w:shd w:val="clear" w:color="auto" w:fill="FFFFFF"/>
        <w:spacing w:line="480" w:lineRule="auto"/>
        <w:rPr>
          <w:rFonts w:ascii="Helvetica" w:hAnsi="Helvetica" w:cs="Helvetica"/>
          <w:color w:val="333333"/>
          <w:spacing w:val="2"/>
          <w:sz w:val="29"/>
          <w:szCs w:val="29"/>
        </w:rPr>
      </w:pPr>
      <w:r>
        <w:rPr>
          <w:rFonts w:ascii="Helvetica" w:hAnsi="Helvetica" w:cs="Helvetica"/>
          <w:color w:val="333333"/>
          <w:spacing w:val="2"/>
          <w:sz w:val="29"/>
          <w:szCs w:val="29"/>
        </w:rPr>
        <w:t>To see what options are configurable on a chart, use </w:t>
      </w:r>
      <w:r>
        <w:rPr>
          <w:rStyle w:val="HTMLCode"/>
          <w:rFonts w:eastAsiaTheme="minorEastAsia"/>
          <w:color w:val="000000"/>
          <w:spacing w:val="2"/>
          <w:bdr w:val="none" w:sz="0" w:space="0" w:color="auto" w:frame="1"/>
          <w:shd w:val="clear" w:color="auto" w:fill="FAFAFA"/>
        </w:rPr>
        <w:t>helm show values</w:t>
      </w:r>
      <w:r>
        <w:rPr>
          <w:rFonts w:ascii="Helvetica" w:hAnsi="Helvetica" w:cs="Helvetica"/>
          <w:color w:val="333333"/>
          <w:spacing w:val="2"/>
          <w:sz w:val="29"/>
          <w:szCs w:val="29"/>
        </w:rPr>
        <w:t>:</w:t>
      </w:r>
    </w:p>
    <w:p w14:paraId="4C4259E2" w14:textId="77777777" w:rsidR="00F70780" w:rsidRDefault="00F70780" w:rsidP="00F70780">
      <w:pPr>
        <w:shd w:val="clear" w:color="auto" w:fill="FFFFFF"/>
        <w:autoSpaceDE w:val="0"/>
        <w:autoSpaceDN w:val="0"/>
        <w:adjustRightInd w:val="0"/>
        <w:rPr>
          <w:rFonts w:ascii="Lucida Console" w:hAnsi="Lucida Console" w:cs="Lucida Console"/>
          <w:sz w:val="18"/>
          <w:szCs w:val="18"/>
        </w:rPr>
      </w:pPr>
    </w:p>
    <w:p w14:paraId="287F1C9A" w14:textId="77777777" w:rsidR="00F70780" w:rsidRDefault="00F70780" w:rsidP="00F70780">
      <w:pPr>
        <w:shd w:val="clear" w:color="auto" w:fill="FFFFFF"/>
        <w:autoSpaceDE w:val="0"/>
        <w:autoSpaceDN w:val="0"/>
        <w:adjustRightInd w:val="0"/>
        <w:rPr>
          <w:rFonts w:ascii="Lucida Console" w:hAnsi="Lucida Console" w:cs="Lucida Console"/>
          <w:color w:val="8A2BE2"/>
          <w:sz w:val="24"/>
          <w:szCs w:val="24"/>
        </w:rPr>
      </w:pPr>
      <w:r w:rsidRPr="00F70780">
        <w:rPr>
          <w:rFonts w:ascii="Lucida Console" w:hAnsi="Lucida Console" w:cs="Lucida Console"/>
          <w:sz w:val="24"/>
          <w:szCs w:val="24"/>
        </w:rPr>
        <w:t xml:space="preserve">  </w:t>
      </w:r>
      <w:r w:rsidRPr="00F70780">
        <w:rPr>
          <w:rFonts w:ascii="Lucida Console" w:hAnsi="Lucida Console" w:cs="Lucida Console"/>
          <w:color w:val="0000FF"/>
          <w:sz w:val="24"/>
          <w:szCs w:val="24"/>
        </w:rPr>
        <w:t>helm</w:t>
      </w:r>
      <w:r w:rsidRPr="00F70780">
        <w:rPr>
          <w:rFonts w:ascii="Lucida Console" w:hAnsi="Lucida Console" w:cs="Lucida Console"/>
          <w:sz w:val="24"/>
          <w:szCs w:val="24"/>
        </w:rPr>
        <w:t xml:space="preserve"> </w:t>
      </w:r>
      <w:r w:rsidRPr="00F70780">
        <w:rPr>
          <w:rFonts w:ascii="Lucida Console" w:hAnsi="Lucida Console" w:cs="Lucida Console"/>
          <w:color w:val="8A2BE2"/>
          <w:sz w:val="24"/>
          <w:szCs w:val="24"/>
        </w:rPr>
        <w:t>show</w:t>
      </w:r>
      <w:r w:rsidRPr="00F70780">
        <w:rPr>
          <w:rFonts w:ascii="Lucida Console" w:hAnsi="Lucida Console" w:cs="Lucida Console"/>
          <w:sz w:val="24"/>
          <w:szCs w:val="24"/>
        </w:rPr>
        <w:t xml:space="preserve"> </w:t>
      </w:r>
      <w:r w:rsidRPr="00F70780">
        <w:rPr>
          <w:rFonts w:ascii="Lucida Console" w:hAnsi="Lucida Console" w:cs="Lucida Console"/>
          <w:color w:val="8A2BE2"/>
          <w:sz w:val="24"/>
          <w:szCs w:val="24"/>
        </w:rPr>
        <w:t>values</w:t>
      </w:r>
      <w:r w:rsidRPr="00F70780">
        <w:rPr>
          <w:rFonts w:ascii="Lucida Console" w:hAnsi="Lucida Console" w:cs="Lucida Console"/>
          <w:sz w:val="24"/>
          <w:szCs w:val="24"/>
        </w:rPr>
        <w:t xml:space="preserve"> </w:t>
      </w:r>
      <w:proofErr w:type="spellStart"/>
      <w:r w:rsidRPr="00F70780">
        <w:rPr>
          <w:rFonts w:ascii="Lucida Console" w:hAnsi="Lucida Console" w:cs="Lucida Console"/>
          <w:color w:val="8A2BE2"/>
          <w:sz w:val="24"/>
          <w:szCs w:val="24"/>
        </w:rPr>
        <w:t>bitnami</w:t>
      </w:r>
      <w:proofErr w:type="spellEnd"/>
      <w:r w:rsidRPr="00F70780">
        <w:rPr>
          <w:rFonts w:ascii="Lucida Console" w:hAnsi="Lucida Console" w:cs="Lucida Console"/>
          <w:color w:val="8A2BE2"/>
          <w:sz w:val="24"/>
          <w:szCs w:val="24"/>
        </w:rPr>
        <w:t>/</w:t>
      </w:r>
      <w:proofErr w:type="spellStart"/>
      <w:r w:rsidRPr="00F70780">
        <w:rPr>
          <w:rFonts w:ascii="Lucida Console" w:hAnsi="Lucida Console" w:cs="Lucida Console"/>
          <w:color w:val="8A2BE2"/>
          <w:sz w:val="24"/>
          <w:szCs w:val="24"/>
        </w:rPr>
        <w:t>wordpress</w:t>
      </w:r>
      <w:proofErr w:type="spellEnd"/>
      <w:r w:rsidRPr="00F70780">
        <w:rPr>
          <w:rFonts w:ascii="Lucida Console" w:hAnsi="Lucida Console" w:cs="Lucida Console"/>
          <w:color w:val="8A2BE2"/>
          <w:sz w:val="24"/>
          <w:szCs w:val="24"/>
        </w:rPr>
        <w:t xml:space="preserve"> </w:t>
      </w:r>
    </w:p>
    <w:p w14:paraId="3A20E9CB" w14:textId="77777777" w:rsidR="00F70780" w:rsidRDefault="00F70780" w:rsidP="00F70780">
      <w:pPr>
        <w:shd w:val="clear" w:color="auto" w:fill="FFFFFF"/>
        <w:autoSpaceDE w:val="0"/>
        <w:autoSpaceDN w:val="0"/>
        <w:adjustRightInd w:val="0"/>
        <w:rPr>
          <w:rFonts w:ascii="Lucida Console" w:hAnsi="Lucida Console" w:cs="Lucida Console"/>
          <w:color w:val="8A2BE2"/>
          <w:sz w:val="24"/>
          <w:szCs w:val="24"/>
        </w:rPr>
      </w:pPr>
    </w:p>
    <w:p w14:paraId="2A7FCA7D" w14:textId="2855B0EE" w:rsidR="00F70780" w:rsidRDefault="00F70780" w:rsidP="00F70780">
      <w:pPr>
        <w:shd w:val="clear" w:color="auto" w:fill="FFFFFF"/>
        <w:autoSpaceDE w:val="0"/>
        <w:autoSpaceDN w:val="0"/>
        <w:adjustRightInd w:val="0"/>
        <w:rPr>
          <w:rFonts w:ascii="Lucida Console" w:hAnsi="Lucida Console" w:cs="Lucida Console"/>
          <w:color w:val="8A2BE2"/>
          <w:sz w:val="32"/>
          <w:szCs w:val="32"/>
        </w:rPr>
      </w:pPr>
      <w:r w:rsidRPr="00F70780">
        <w:rPr>
          <w:rFonts w:ascii="Lucida Console" w:hAnsi="Lucida Console" w:cs="Lucida Console"/>
          <w:noProof/>
          <w:color w:val="8A2BE2"/>
          <w:sz w:val="24"/>
          <w:szCs w:val="24"/>
        </w:rPr>
        <w:drawing>
          <wp:inline distT="0" distB="0" distL="0" distR="0" wp14:anchorId="7A715401" wp14:editId="68B09762">
            <wp:extent cx="2949196" cy="175275"/>
            <wp:effectExtent l="0" t="0" r="3810" b="0"/>
            <wp:docPr id="1520698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698756" name=""/>
                    <pic:cNvPicPr/>
                  </pic:nvPicPr>
                  <pic:blipFill>
                    <a:blip r:embed="rId26"/>
                    <a:stretch>
                      <a:fillRect/>
                    </a:stretch>
                  </pic:blipFill>
                  <pic:spPr>
                    <a:xfrm>
                      <a:off x="0" y="0"/>
                      <a:ext cx="2949196" cy="175275"/>
                    </a:xfrm>
                    <a:prstGeom prst="rect">
                      <a:avLst/>
                    </a:prstGeom>
                  </pic:spPr>
                </pic:pic>
              </a:graphicData>
            </a:graphic>
          </wp:inline>
        </w:drawing>
      </w:r>
    </w:p>
    <w:p w14:paraId="473F8195" w14:textId="77777777" w:rsidR="00F70780" w:rsidRDefault="00F70780" w:rsidP="00F70780">
      <w:pPr>
        <w:shd w:val="clear" w:color="auto" w:fill="FFFFFF"/>
        <w:autoSpaceDE w:val="0"/>
        <w:autoSpaceDN w:val="0"/>
        <w:adjustRightInd w:val="0"/>
        <w:rPr>
          <w:rFonts w:ascii="Lucida Console" w:hAnsi="Lucida Console" w:cs="Lucida Console"/>
          <w:color w:val="8A2BE2"/>
          <w:sz w:val="32"/>
          <w:szCs w:val="32"/>
        </w:rPr>
      </w:pPr>
    </w:p>
    <w:p w14:paraId="4244D7D1" w14:textId="1A6B049F" w:rsidR="00F70780" w:rsidRDefault="00F70780" w:rsidP="00F70780">
      <w:pPr>
        <w:shd w:val="clear" w:color="auto" w:fill="FFFFFF"/>
        <w:autoSpaceDE w:val="0"/>
        <w:autoSpaceDN w:val="0"/>
        <w:adjustRightInd w:val="0"/>
        <w:rPr>
          <w:rFonts w:ascii="Lucida Console" w:hAnsi="Lucida Console" w:cs="Lucida Console"/>
          <w:color w:val="8A2BE2"/>
          <w:sz w:val="32"/>
          <w:szCs w:val="32"/>
        </w:rPr>
      </w:pPr>
      <w:r w:rsidRPr="00F70780">
        <w:rPr>
          <w:rFonts w:ascii="Lucida Console" w:hAnsi="Lucida Console" w:cs="Lucida Console"/>
          <w:noProof/>
          <w:color w:val="8A2BE2"/>
          <w:sz w:val="32"/>
          <w:szCs w:val="32"/>
        </w:rPr>
        <w:lastRenderedPageBreak/>
        <w:drawing>
          <wp:inline distT="0" distB="0" distL="0" distR="0" wp14:anchorId="169D0E32" wp14:editId="0AA7CEDC">
            <wp:extent cx="6197600" cy="6285865"/>
            <wp:effectExtent l="0" t="0" r="0" b="635"/>
            <wp:docPr id="1029890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90983" name=""/>
                    <pic:cNvPicPr/>
                  </pic:nvPicPr>
                  <pic:blipFill>
                    <a:blip r:embed="rId27"/>
                    <a:stretch>
                      <a:fillRect/>
                    </a:stretch>
                  </pic:blipFill>
                  <pic:spPr>
                    <a:xfrm>
                      <a:off x="0" y="0"/>
                      <a:ext cx="6197600" cy="6285865"/>
                    </a:xfrm>
                    <a:prstGeom prst="rect">
                      <a:avLst/>
                    </a:prstGeom>
                  </pic:spPr>
                </pic:pic>
              </a:graphicData>
            </a:graphic>
          </wp:inline>
        </w:drawing>
      </w:r>
    </w:p>
    <w:p w14:paraId="337C0848" w14:textId="77777777" w:rsidR="00F70780" w:rsidRDefault="00F70780" w:rsidP="00F70780">
      <w:pPr>
        <w:shd w:val="clear" w:color="auto" w:fill="FFFFFF"/>
        <w:autoSpaceDE w:val="0"/>
        <w:autoSpaceDN w:val="0"/>
        <w:adjustRightInd w:val="0"/>
        <w:rPr>
          <w:rFonts w:ascii="Lucida Console" w:hAnsi="Lucida Console" w:cs="Lucida Console"/>
          <w:color w:val="8A2BE2"/>
          <w:sz w:val="32"/>
          <w:szCs w:val="32"/>
        </w:rPr>
      </w:pPr>
    </w:p>
    <w:p w14:paraId="69C458A3" w14:textId="77777777" w:rsidR="00F70780" w:rsidRDefault="00F70780" w:rsidP="00F70780">
      <w:pPr>
        <w:shd w:val="clear" w:color="auto" w:fill="FFFFFF"/>
        <w:autoSpaceDE w:val="0"/>
        <w:autoSpaceDN w:val="0"/>
        <w:adjustRightInd w:val="0"/>
        <w:rPr>
          <w:rFonts w:ascii="Lucida Console" w:hAnsi="Lucida Console" w:cs="Lucida Console"/>
          <w:color w:val="8A2BE2"/>
          <w:sz w:val="32"/>
          <w:szCs w:val="32"/>
        </w:rPr>
      </w:pPr>
    </w:p>
    <w:p w14:paraId="2A783469" w14:textId="08FD13A5" w:rsidR="00F70780" w:rsidRDefault="00D97BE3" w:rsidP="00F70780">
      <w:pPr>
        <w:shd w:val="clear" w:color="auto" w:fill="FFFFFF"/>
        <w:autoSpaceDE w:val="0"/>
        <w:autoSpaceDN w:val="0"/>
        <w:adjustRightInd w:val="0"/>
        <w:rPr>
          <w:rFonts w:ascii="Helvetica" w:hAnsi="Helvetica" w:cs="Helvetica"/>
          <w:color w:val="333333"/>
          <w:spacing w:val="3"/>
          <w:sz w:val="29"/>
          <w:szCs w:val="29"/>
          <w:shd w:val="clear" w:color="auto" w:fill="FFFFFF"/>
        </w:rPr>
      </w:pPr>
      <w:r>
        <w:rPr>
          <w:rFonts w:ascii="Helvetica" w:hAnsi="Helvetica" w:cs="Helvetica"/>
          <w:color w:val="333333"/>
          <w:spacing w:val="3"/>
          <w:sz w:val="29"/>
          <w:szCs w:val="29"/>
          <w:shd w:val="clear" w:color="auto" w:fill="FFFFFF"/>
        </w:rPr>
        <w:t>You can then override any of these settings in a YAML formatted file, and then pass that file during installation.</w:t>
      </w:r>
    </w:p>
    <w:p w14:paraId="00F29EA9" w14:textId="77777777" w:rsidR="00D97BE3" w:rsidRDefault="00D97BE3" w:rsidP="00F70780">
      <w:pPr>
        <w:shd w:val="clear" w:color="auto" w:fill="FFFFFF"/>
        <w:autoSpaceDE w:val="0"/>
        <w:autoSpaceDN w:val="0"/>
        <w:adjustRightInd w:val="0"/>
        <w:rPr>
          <w:rFonts w:ascii="Helvetica" w:hAnsi="Helvetica" w:cs="Helvetica"/>
          <w:color w:val="333333"/>
          <w:spacing w:val="3"/>
          <w:sz w:val="29"/>
          <w:szCs w:val="29"/>
          <w:shd w:val="clear" w:color="auto" w:fill="FFFFFF"/>
        </w:rPr>
      </w:pPr>
    </w:p>
    <w:p w14:paraId="694DC573" w14:textId="77777777" w:rsidR="00D97BE3" w:rsidRDefault="00D97BE3" w:rsidP="00D97BE3">
      <w:pPr>
        <w:shd w:val="clear" w:color="auto" w:fill="FFFFFF"/>
        <w:autoSpaceDE w:val="0"/>
        <w:autoSpaceDN w:val="0"/>
        <w:adjustRightInd w:val="0"/>
        <w:rPr>
          <w:rFonts w:ascii="Lucida Console" w:hAnsi="Lucida Console" w:cs="Lucida Console"/>
          <w:color w:val="8A2BE2"/>
          <w:sz w:val="18"/>
          <w:szCs w:val="18"/>
        </w:rPr>
      </w:pPr>
      <w:r>
        <w:rPr>
          <w:rFonts w:ascii="Lucida Console" w:hAnsi="Lucida Console" w:cs="Lucida Console"/>
          <w:color w:val="8A2BE2"/>
          <w:sz w:val="18"/>
          <w:szCs w:val="18"/>
        </w:rPr>
        <w:t>echo</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proofErr w:type="gramStart"/>
      <w:r>
        <w:rPr>
          <w:rFonts w:ascii="Lucida Console" w:hAnsi="Lucida Console" w:cs="Lucida Console"/>
          <w:color w:val="8B0000"/>
          <w:sz w:val="18"/>
          <w:szCs w:val="18"/>
        </w:rPr>
        <w:t>mariadb.auth</w:t>
      </w:r>
      <w:proofErr w:type="gramEnd"/>
      <w:r>
        <w:rPr>
          <w:rFonts w:ascii="Lucida Console" w:hAnsi="Lucida Console" w:cs="Lucida Console"/>
          <w:color w:val="8B0000"/>
          <w:sz w:val="18"/>
          <w:szCs w:val="18"/>
        </w:rPr>
        <w:t>.database</w:t>
      </w:r>
      <w:proofErr w:type="spellEnd"/>
      <w:r>
        <w:rPr>
          <w:rFonts w:ascii="Lucida Console" w:hAnsi="Lucida Console" w:cs="Lucida Console"/>
          <w:color w:val="8B0000"/>
          <w:sz w:val="18"/>
          <w:szCs w:val="18"/>
        </w:rPr>
        <w:t xml:space="preserve">: user0db, </w:t>
      </w:r>
      <w:proofErr w:type="spellStart"/>
      <w:r>
        <w:rPr>
          <w:rFonts w:ascii="Lucida Console" w:hAnsi="Lucida Console" w:cs="Lucida Console"/>
          <w:color w:val="8B0000"/>
          <w:sz w:val="18"/>
          <w:szCs w:val="18"/>
        </w:rPr>
        <w:t>mariadb.auth.username</w:t>
      </w:r>
      <w:proofErr w:type="spellEnd"/>
      <w:r>
        <w:rPr>
          <w:rFonts w:ascii="Lucida Console" w:hAnsi="Lucida Console" w:cs="Lucida Console"/>
          <w:color w:val="8B0000"/>
          <w:sz w:val="18"/>
          <w:szCs w:val="18"/>
        </w:rPr>
        <w:t>: user0}'</w:t>
      </w:r>
      <w:r>
        <w:rPr>
          <w:rFonts w:ascii="Lucida Console" w:hAnsi="Lucida Console" w:cs="Lucida Console"/>
          <w:sz w:val="18"/>
          <w:szCs w:val="18"/>
        </w:rPr>
        <w:t xml:space="preserve"> </w:t>
      </w:r>
      <w:r>
        <w:rPr>
          <w:rFonts w:ascii="Lucida Console" w:hAnsi="Lucida Console" w:cs="Lucida Console"/>
          <w:color w:val="696969"/>
          <w:sz w:val="18"/>
          <w:szCs w:val="18"/>
        </w:rPr>
        <w:t>&gt;</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values.yaml</w:t>
      </w:r>
      <w:proofErr w:type="spellEnd"/>
      <w:r>
        <w:rPr>
          <w:rFonts w:ascii="Lucida Console" w:hAnsi="Lucida Console" w:cs="Lucida Console"/>
          <w:color w:val="8A2BE2"/>
          <w:sz w:val="18"/>
          <w:szCs w:val="18"/>
        </w:rPr>
        <w:t xml:space="preserve"> </w:t>
      </w:r>
    </w:p>
    <w:p w14:paraId="5B4E80F6" w14:textId="77777777" w:rsidR="00D97BE3" w:rsidRDefault="00D97BE3" w:rsidP="00F70780">
      <w:pPr>
        <w:shd w:val="clear" w:color="auto" w:fill="FFFFFF"/>
        <w:autoSpaceDE w:val="0"/>
        <w:autoSpaceDN w:val="0"/>
        <w:adjustRightInd w:val="0"/>
        <w:rPr>
          <w:rFonts w:ascii="Lucida Console" w:hAnsi="Lucida Console" w:cs="Lucida Console"/>
          <w:color w:val="8A2BE2"/>
          <w:sz w:val="32"/>
          <w:szCs w:val="32"/>
        </w:rPr>
      </w:pPr>
    </w:p>
    <w:p w14:paraId="53F2AA71" w14:textId="75626124" w:rsidR="000C52FF" w:rsidRDefault="000C52FF" w:rsidP="000C52FF">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8A2BE2"/>
          <w:sz w:val="18"/>
          <w:szCs w:val="18"/>
        </w:rPr>
        <w:t>helm</w:t>
      </w:r>
      <w:r>
        <w:rPr>
          <w:rFonts w:ascii="Lucida Console" w:hAnsi="Lucida Console" w:cs="Lucida Console"/>
          <w:sz w:val="18"/>
          <w:szCs w:val="18"/>
        </w:rPr>
        <w:t xml:space="preserve"> </w:t>
      </w:r>
      <w:r>
        <w:rPr>
          <w:rFonts w:ascii="Lucida Console" w:hAnsi="Lucida Console" w:cs="Lucida Console"/>
          <w:color w:val="8A2BE2"/>
          <w:sz w:val="18"/>
          <w:szCs w:val="18"/>
        </w:rPr>
        <w:t>install</w:t>
      </w:r>
      <w:r>
        <w:rPr>
          <w:rFonts w:ascii="Lucida Console" w:hAnsi="Lucida Console" w:cs="Lucida Console"/>
          <w:sz w:val="18"/>
          <w:szCs w:val="18"/>
        </w:rPr>
        <w:t xml:space="preserve"> </w:t>
      </w:r>
      <w:r>
        <w:rPr>
          <w:rFonts w:ascii="Lucida Console" w:hAnsi="Lucida Console" w:cs="Lucida Console"/>
          <w:color w:val="000080"/>
          <w:sz w:val="18"/>
          <w:szCs w:val="18"/>
        </w:rPr>
        <w:t>-f</w:t>
      </w:r>
      <w:r>
        <w:rPr>
          <w:rFonts w:ascii="Lucida Console" w:hAnsi="Lucida Console" w:cs="Lucida Console"/>
          <w:sz w:val="18"/>
          <w:szCs w:val="18"/>
        </w:rPr>
        <w:t xml:space="preserve"> </w:t>
      </w:r>
      <w:proofErr w:type="spellStart"/>
      <w:proofErr w:type="gramStart"/>
      <w:r>
        <w:rPr>
          <w:rFonts w:ascii="Lucida Console" w:hAnsi="Lucida Console" w:cs="Lucida Console"/>
          <w:color w:val="8A2BE2"/>
          <w:sz w:val="18"/>
          <w:szCs w:val="18"/>
        </w:rPr>
        <w:t>values.yaml</w:t>
      </w:r>
      <w:proofErr w:type="spellEnd"/>
      <w:proofErr w:type="gram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bitnami</w:t>
      </w:r>
      <w:proofErr w:type="spellEnd"/>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wordpress</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--generate-name</w:t>
      </w:r>
    </w:p>
    <w:p w14:paraId="1F8182F3" w14:textId="77777777" w:rsidR="000C52FF" w:rsidRDefault="000C52FF" w:rsidP="000C52FF">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
    <w:p w14:paraId="581ED4AF" w14:textId="77777777" w:rsidR="00D97BE3" w:rsidRDefault="00D97BE3" w:rsidP="00F70780">
      <w:pPr>
        <w:shd w:val="clear" w:color="auto" w:fill="FFFFFF"/>
        <w:autoSpaceDE w:val="0"/>
        <w:autoSpaceDN w:val="0"/>
        <w:adjustRightInd w:val="0"/>
        <w:rPr>
          <w:rFonts w:ascii="Lucida Console" w:hAnsi="Lucida Console" w:cs="Lucida Console"/>
          <w:color w:val="8A2BE2"/>
          <w:sz w:val="32"/>
          <w:szCs w:val="32"/>
        </w:rPr>
      </w:pPr>
    </w:p>
    <w:p w14:paraId="513F0CFC" w14:textId="430670C4" w:rsidR="000C52FF" w:rsidRPr="00F70780" w:rsidRDefault="000C52FF" w:rsidP="00F70780">
      <w:pPr>
        <w:shd w:val="clear" w:color="auto" w:fill="FFFFFF"/>
        <w:autoSpaceDE w:val="0"/>
        <w:autoSpaceDN w:val="0"/>
        <w:adjustRightInd w:val="0"/>
        <w:rPr>
          <w:rFonts w:ascii="Lucida Console" w:hAnsi="Lucida Console" w:cs="Lucida Console"/>
          <w:color w:val="8A2BE2"/>
          <w:sz w:val="32"/>
          <w:szCs w:val="32"/>
        </w:rPr>
      </w:pPr>
      <w:r w:rsidRPr="000C52FF">
        <w:rPr>
          <w:rFonts w:ascii="Lucida Console" w:hAnsi="Lucida Console" w:cs="Lucida Console"/>
          <w:noProof/>
          <w:color w:val="8A2BE2"/>
          <w:sz w:val="32"/>
          <w:szCs w:val="32"/>
        </w:rPr>
        <w:lastRenderedPageBreak/>
        <w:drawing>
          <wp:inline distT="0" distB="0" distL="0" distR="0" wp14:anchorId="6920F7F3" wp14:editId="30D522EF">
            <wp:extent cx="6111770" cy="5471634"/>
            <wp:effectExtent l="0" t="0" r="3810" b="0"/>
            <wp:docPr id="1370084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084841" name=""/>
                    <pic:cNvPicPr/>
                  </pic:nvPicPr>
                  <pic:blipFill>
                    <a:blip r:embed="rId28"/>
                    <a:stretch>
                      <a:fillRect/>
                    </a:stretch>
                  </pic:blipFill>
                  <pic:spPr>
                    <a:xfrm>
                      <a:off x="0" y="0"/>
                      <a:ext cx="6111770" cy="5471634"/>
                    </a:xfrm>
                    <a:prstGeom prst="rect">
                      <a:avLst/>
                    </a:prstGeom>
                  </pic:spPr>
                </pic:pic>
              </a:graphicData>
            </a:graphic>
          </wp:inline>
        </w:drawing>
      </w:r>
    </w:p>
    <w:p w14:paraId="42EC4BD8" w14:textId="77777777" w:rsidR="00365D15" w:rsidRPr="00365D15" w:rsidRDefault="00365D15" w:rsidP="00365D15">
      <w:pPr>
        <w:shd w:val="clear" w:color="auto" w:fill="FFFFFF"/>
        <w:spacing w:before="100" w:beforeAutospacing="1" w:after="100" w:afterAutospacing="1" w:line="480" w:lineRule="auto"/>
        <w:rPr>
          <w:rFonts w:ascii="Helvetica" w:hAnsi="Helvetica" w:cs="Helvetica"/>
          <w:color w:val="333333"/>
          <w:spacing w:val="2"/>
          <w:sz w:val="29"/>
          <w:szCs w:val="29"/>
        </w:rPr>
      </w:pPr>
      <w:r w:rsidRPr="00365D15">
        <w:rPr>
          <w:rFonts w:ascii="Helvetica" w:hAnsi="Helvetica" w:cs="Helvetica"/>
          <w:color w:val="333333"/>
          <w:spacing w:val="2"/>
          <w:sz w:val="29"/>
          <w:szCs w:val="29"/>
        </w:rPr>
        <w:t>The above will create a default MariaDB user with the name </w:t>
      </w:r>
      <w:r w:rsidRPr="00365D15">
        <w:rPr>
          <w:rFonts w:ascii="Courier New" w:hAnsi="Courier New" w:cs="Courier New"/>
          <w:color w:val="000000"/>
          <w:spacing w:val="2"/>
          <w:bdr w:val="none" w:sz="0" w:space="0" w:color="auto" w:frame="1"/>
          <w:shd w:val="clear" w:color="auto" w:fill="FAFAFA"/>
        </w:rPr>
        <w:t>user0</w:t>
      </w:r>
      <w:r w:rsidRPr="00365D15">
        <w:rPr>
          <w:rFonts w:ascii="Helvetica" w:hAnsi="Helvetica" w:cs="Helvetica"/>
          <w:color w:val="333333"/>
          <w:spacing w:val="2"/>
          <w:sz w:val="29"/>
          <w:szCs w:val="29"/>
        </w:rPr>
        <w:t>, and grant this user access to a newly created </w:t>
      </w:r>
      <w:r w:rsidRPr="00365D15">
        <w:rPr>
          <w:rFonts w:ascii="Courier New" w:hAnsi="Courier New" w:cs="Courier New"/>
          <w:color w:val="000000"/>
          <w:spacing w:val="2"/>
          <w:bdr w:val="none" w:sz="0" w:space="0" w:color="auto" w:frame="1"/>
          <w:shd w:val="clear" w:color="auto" w:fill="FAFAFA"/>
        </w:rPr>
        <w:t>user0db</w:t>
      </w:r>
      <w:r w:rsidRPr="00365D15">
        <w:rPr>
          <w:rFonts w:ascii="Helvetica" w:hAnsi="Helvetica" w:cs="Helvetica"/>
          <w:color w:val="333333"/>
          <w:spacing w:val="2"/>
          <w:sz w:val="29"/>
          <w:szCs w:val="29"/>
        </w:rPr>
        <w:t> database, but will accept all the rest of the defaults for that chart.</w:t>
      </w:r>
    </w:p>
    <w:p w14:paraId="7E266326" w14:textId="77777777" w:rsidR="00365D15" w:rsidRPr="00365D15" w:rsidRDefault="00365D15" w:rsidP="00365D15">
      <w:pPr>
        <w:shd w:val="clear" w:color="auto" w:fill="FFFFFF"/>
        <w:spacing w:before="100" w:beforeAutospacing="1" w:after="100" w:afterAutospacing="1" w:line="480" w:lineRule="auto"/>
        <w:rPr>
          <w:rFonts w:ascii="Helvetica" w:hAnsi="Helvetica" w:cs="Helvetica"/>
          <w:color w:val="333333"/>
          <w:spacing w:val="2"/>
          <w:sz w:val="29"/>
          <w:szCs w:val="29"/>
        </w:rPr>
      </w:pPr>
      <w:r w:rsidRPr="00365D15">
        <w:rPr>
          <w:rFonts w:ascii="Helvetica" w:hAnsi="Helvetica" w:cs="Helvetica"/>
          <w:color w:val="333333"/>
          <w:spacing w:val="2"/>
          <w:sz w:val="29"/>
          <w:szCs w:val="29"/>
        </w:rPr>
        <w:t>There are two ways to pass configuration data during install:</w:t>
      </w:r>
    </w:p>
    <w:p w14:paraId="21B6A629" w14:textId="77777777" w:rsidR="00365D15" w:rsidRPr="00365D15" w:rsidRDefault="00365D15" w:rsidP="00B94294">
      <w:pPr>
        <w:numPr>
          <w:ilvl w:val="0"/>
          <w:numId w:val="6"/>
        </w:numPr>
        <w:shd w:val="clear" w:color="auto" w:fill="FFFFFF"/>
        <w:spacing w:after="120"/>
        <w:rPr>
          <w:rFonts w:ascii="Helvetica" w:hAnsi="Helvetica" w:cs="Helvetica"/>
          <w:color w:val="333333"/>
          <w:spacing w:val="2"/>
          <w:sz w:val="29"/>
          <w:szCs w:val="29"/>
        </w:rPr>
      </w:pPr>
      <w:r w:rsidRPr="00365D15">
        <w:rPr>
          <w:rFonts w:ascii="Courier New" w:hAnsi="Courier New" w:cs="Courier New"/>
          <w:color w:val="000000"/>
          <w:spacing w:val="2"/>
          <w:bdr w:val="none" w:sz="0" w:space="0" w:color="auto" w:frame="1"/>
          <w:shd w:val="clear" w:color="auto" w:fill="FAFAFA"/>
        </w:rPr>
        <w:t>--values</w:t>
      </w:r>
      <w:r w:rsidRPr="00365D15">
        <w:rPr>
          <w:rFonts w:ascii="Helvetica" w:hAnsi="Helvetica" w:cs="Helvetica"/>
          <w:color w:val="333333"/>
          <w:spacing w:val="2"/>
          <w:sz w:val="29"/>
          <w:szCs w:val="29"/>
        </w:rPr>
        <w:t> (or </w:t>
      </w:r>
      <w:r w:rsidRPr="00365D15">
        <w:rPr>
          <w:rFonts w:ascii="Courier New" w:hAnsi="Courier New" w:cs="Courier New"/>
          <w:color w:val="000000"/>
          <w:spacing w:val="2"/>
          <w:bdr w:val="none" w:sz="0" w:space="0" w:color="auto" w:frame="1"/>
          <w:shd w:val="clear" w:color="auto" w:fill="FAFAFA"/>
        </w:rPr>
        <w:t>-f</w:t>
      </w:r>
      <w:r w:rsidRPr="00365D15">
        <w:rPr>
          <w:rFonts w:ascii="Helvetica" w:hAnsi="Helvetica" w:cs="Helvetica"/>
          <w:color w:val="333333"/>
          <w:spacing w:val="2"/>
          <w:sz w:val="29"/>
          <w:szCs w:val="29"/>
        </w:rPr>
        <w:t>): Specify a YAML file with overrides. This can be specified multiple times and the rightmost file will take precedence</w:t>
      </w:r>
    </w:p>
    <w:p w14:paraId="77114862" w14:textId="77777777" w:rsidR="00365D15" w:rsidRPr="00365D15" w:rsidRDefault="00365D15" w:rsidP="00B94294">
      <w:pPr>
        <w:numPr>
          <w:ilvl w:val="0"/>
          <w:numId w:val="6"/>
        </w:numPr>
        <w:shd w:val="clear" w:color="auto" w:fill="FFFFFF"/>
        <w:spacing w:after="120"/>
        <w:rPr>
          <w:rFonts w:ascii="Helvetica" w:hAnsi="Helvetica" w:cs="Helvetica"/>
          <w:color w:val="333333"/>
          <w:spacing w:val="2"/>
          <w:sz w:val="29"/>
          <w:szCs w:val="29"/>
        </w:rPr>
      </w:pPr>
      <w:r w:rsidRPr="00365D15">
        <w:rPr>
          <w:rFonts w:ascii="Courier New" w:hAnsi="Courier New" w:cs="Courier New"/>
          <w:color w:val="000000"/>
          <w:spacing w:val="2"/>
          <w:bdr w:val="none" w:sz="0" w:space="0" w:color="auto" w:frame="1"/>
          <w:shd w:val="clear" w:color="auto" w:fill="FAFAFA"/>
        </w:rPr>
        <w:t>--set</w:t>
      </w:r>
      <w:r w:rsidRPr="00365D15">
        <w:rPr>
          <w:rFonts w:ascii="Helvetica" w:hAnsi="Helvetica" w:cs="Helvetica"/>
          <w:color w:val="333333"/>
          <w:spacing w:val="2"/>
          <w:sz w:val="29"/>
          <w:szCs w:val="29"/>
        </w:rPr>
        <w:t>: Specify overrides on the command line.</w:t>
      </w:r>
    </w:p>
    <w:p w14:paraId="63215895" w14:textId="77777777" w:rsidR="00F70780" w:rsidRDefault="00F70780" w:rsidP="00F70780">
      <w:pPr>
        <w:pStyle w:val="NormalWeb"/>
        <w:shd w:val="clear" w:color="auto" w:fill="FFFFFF"/>
        <w:spacing w:line="480" w:lineRule="auto"/>
        <w:rPr>
          <w:rFonts w:ascii="Helvetica" w:hAnsi="Helvetica" w:cs="Helvetica"/>
          <w:color w:val="333333"/>
          <w:spacing w:val="2"/>
          <w:sz w:val="29"/>
          <w:szCs w:val="29"/>
        </w:rPr>
      </w:pPr>
    </w:p>
    <w:p w14:paraId="3E3585B7" w14:textId="77E587F7" w:rsidR="005A7148" w:rsidRDefault="005A7148" w:rsidP="00F70780">
      <w:pPr>
        <w:pStyle w:val="NormalWeb"/>
        <w:shd w:val="clear" w:color="auto" w:fill="FFFFFF"/>
        <w:spacing w:line="480" w:lineRule="auto"/>
        <w:rPr>
          <w:rFonts w:ascii="Helvetica" w:hAnsi="Helvetica" w:cs="Helvetica"/>
          <w:color w:val="333333"/>
          <w:spacing w:val="2"/>
          <w:sz w:val="29"/>
          <w:szCs w:val="29"/>
        </w:rPr>
      </w:pPr>
      <w:r w:rsidRPr="005A7148">
        <w:rPr>
          <w:rFonts w:ascii="Helvetica" w:hAnsi="Helvetica" w:cs="Helvetica"/>
          <w:noProof/>
          <w:color w:val="333333"/>
          <w:spacing w:val="2"/>
          <w:sz w:val="29"/>
          <w:szCs w:val="29"/>
        </w:rPr>
        <w:lastRenderedPageBreak/>
        <w:drawing>
          <wp:inline distT="0" distB="0" distL="0" distR="0" wp14:anchorId="3B9DF8D4" wp14:editId="365FBEA6">
            <wp:extent cx="4770533" cy="1005927"/>
            <wp:effectExtent l="0" t="0" r="0" b="3810"/>
            <wp:docPr id="131888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884480" name=""/>
                    <pic:cNvPicPr/>
                  </pic:nvPicPr>
                  <pic:blipFill>
                    <a:blip r:embed="rId29"/>
                    <a:stretch>
                      <a:fillRect/>
                    </a:stretch>
                  </pic:blipFill>
                  <pic:spPr>
                    <a:xfrm>
                      <a:off x="0" y="0"/>
                      <a:ext cx="4770533" cy="1005927"/>
                    </a:xfrm>
                    <a:prstGeom prst="rect">
                      <a:avLst/>
                    </a:prstGeom>
                  </pic:spPr>
                </pic:pic>
              </a:graphicData>
            </a:graphic>
          </wp:inline>
        </w:drawing>
      </w:r>
    </w:p>
    <w:p w14:paraId="31FAD274" w14:textId="77777777" w:rsidR="005A7148" w:rsidRDefault="005A7148" w:rsidP="00F70780">
      <w:pPr>
        <w:pStyle w:val="NormalWeb"/>
        <w:shd w:val="clear" w:color="auto" w:fill="FFFFFF"/>
        <w:spacing w:line="480" w:lineRule="auto"/>
        <w:rPr>
          <w:rFonts w:ascii="Helvetica" w:hAnsi="Helvetica" w:cs="Helvetica"/>
          <w:color w:val="333333"/>
          <w:spacing w:val="2"/>
          <w:sz w:val="29"/>
          <w:szCs w:val="29"/>
        </w:rPr>
      </w:pPr>
    </w:p>
    <w:p w14:paraId="4D335199" w14:textId="77777777" w:rsidR="006C2A28" w:rsidRPr="006C2A28" w:rsidRDefault="006C2A28" w:rsidP="006C2A28">
      <w:pPr>
        <w:pStyle w:val="Heading1"/>
        <w:rPr>
          <w:rFonts w:asciiTheme="minorHAnsi" w:eastAsia="Arial" w:hAnsiTheme="minorHAnsi" w:cstheme="minorHAnsi"/>
          <w:color w:val="E36C0A" w:themeColor="accent6" w:themeShade="BF"/>
        </w:rPr>
      </w:pPr>
      <w:bookmarkStart w:id="10" w:name="_Toc157065322"/>
      <w:r w:rsidRPr="006C2A28">
        <w:rPr>
          <w:rFonts w:asciiTheme="minorHAnsi" w:eastAsia="Arial" w:hAnsiTheme="minorHAnsi" w:cstheme="minorHAnsi"/>
          <w:color w:val="E36C0A" w:themeColor="accent6" w:themeShade="BF"/>
        </w:rPr>
        <w:t>'</w:t>
      </w:r>
      <w:proofErr w:type="gramStart"/>
      <w:r w:rsidRPr="006C2A28">
        <w:rPr>
          <w:rFonts w:asciiTheme="minorHAnsi" w:eastAsia="Arial" w:hAnsiTheme="minorHAnsi" w:cstheme="minorHAnsi"/>
          <w:color w:val="E36C0A" w:themeColor="accent6" w:themeShade="BF"/>
        </w:rPr>
        <w:t>helm</w:t>
      </w:r>
      <w:proofErr w:type="gramEnd"/>
      <w:r w:rsidRPr="006C2A28">
        <w:rPr>
          <w:rFonts w:asciiTheme="minorHAnsi" w:eastAsia="Arial" w:hAnsiTheme="minorHAnsi" w:cstheme="minorHAnsi"/>
          <w:color w:val="E36C0A" w:themeColor="accent6" w:themeShade="BF"/>
        </w:rPr>
        <w:t xml:space="preserve"> upgrade' and 'helm rollback': Upgrading a Release, and Recovering on Failure</w:t>
      </w:r>
      <w:bookmarkEnd w:id="10"/>
    </w:p>
    <w:p w14:paraId="1D3F0C81" w14:textId="319EBD5C" w:rsidR="006C2A28" w:rsidRPr="006C2A28" w:rsidRDefault="006C2A28" w:rsidP="006C2A28">
      <w:pPr>
        <w:pStyle w:val="NormalWeb"/>
        <w:shd w:val="clear" w:color="auto" w:fill="FFFFFF"/>
        <w:spacing w:line="480" w:lineRule="auto"/>
        <w:rPr>
          <w:rFonts w:ascii="Helvetica" w:hAnsi="Helvetica" w:cs="Helvetica"/>
          <w:spacing w:val="2"/>
          <w:sz w:val="29"/>
          <w:szCs w:val="29"/>
        </w:rPr>
      </w:pPr>
      <w:r w:rsidRPr="006C2A28">
        <w:rPr>
          <w:rFonts w:ascii="Helvetica" w:hAnsi="Helvetica" w:cs="Helvetica"/>
          <w:spacing w:val="2"/>
          <w:sz w:val="29"/>
          <w:szCs w:val="29"/>
        </w:rPr>
        <w:t>When a new version of a chart is released, or when you want to change the configuration of your release, you can use the helm upgrade command.</w:t>
      </w:r>
    </w:p>
    <w:p w14:paraId="094232DF" w14:textId="16CF8144" w:rsidR="005A7148" w:rsidRDefault="006C2A28" w:rsidP="006C2A28">
      <w:pPr>
        <w:pStyle w:val="NormalWeb"/>
        <w:shd w:val="clear" w:color="auto" w:fill="FFFFFF"/>
        <w:spacing w:line="480" w:lineRule="auto"/>
        <w:rPr>
          <w:rFonts w:ascii="Helvetica" w:hAnsi="Helvetica" w:cs="Helvetica"/>
          <w:spacing w:val="2"/>
          <w:sz w:val="29"/>
          <w:szCs w:val="29"/>
        </w:rPr>
      </w:pPr>
      <w:r w:rsidRPr="006C2A28">
        <w:rPr>
          <w:rFonts w:ascii="Helvetica" w:hAnsi="Helvetica" w:cs="Helvetica"/>
          <w:spacing w:val="2"/>
          <w:sz w:val="29"/>
          <w:szCs w:val="29"/>
        </w:rPr>
        <w:t>An upgrade takes an existing release and upgrades it according to the information you provide. Because Kubernetes charts can be large and complex, Helm tries to perform the least invasive upgrade. It will only update things that have changed since the last release.</w:t>
      </w:r>
    </w:p>
    <w:p w14:paraId="71AC2436" w14:textId="77777777" w:rsidR="006C2A28" w:rsidRDefault="006C2A28" w:rsidP="006C2A28">
      <w:pPr>
        <w:shd w:val="clear" w:color="auto" w:fill="FFFFFF"/>
        <w:autoSpaceDE w:val="0"/>
        <w:autoSpaceDN w:val="0"/>
        <w:adjustRightInd w:val="0"/>
        <w:rPr>
          <w:rFonts w:ascii="Lucida Console" w:hAnsi="Lucida Console" w:cs="Lucida Console"/>
          <w:sz w:val="18"/>
          <w:szCs w:val="18"/>
        </w:rPr>
      </w:pPr>
    </w:p>
    <w:p w14:paraId="73F62573" w14:textId="77777777" w:rsidR="006C2A28" w:rsidRDefault="006C2A28" w:rsidP="006C2A28">
      <w:pPr>
        <w:shd w:val="clear" w:color="auto" w:fill="FFFFFF"/>
        <w:autoSpaceDE w:val="0"/>
        <w:autoSpaceDN w:val="0"/>
        <w:adjustRightInd w:val="0"/>
        <w:rPr>
          <w:rFonts w:ascii="Lucida Console" w:hAnsi="Lucida Console" w:cs="Lucida Console"/>
          <w:color w:val="8A2BE2"/>
          <w:sz w:val="18"/>
          <w:szCs w:val="18"/>
        </w:rPr>
      </w:pPr>
      <w:r>
        <w:rPr>
          <w:rFonts w:ascii="Lucida Console" w:hAnsi="Lucida Console" w:cs="Lucida Console"/>
          <w:color w:val="0000FF"/>
          <w:sz w:val="18"/>
          <w:szCs w:val="18"/>
        </w:rPr>
        <w:t>echo</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proofErr w:type="gramStart"/>
      <w:r>
        <w:rPr>
          <w:rFonts w:ascii="Lucida Console" w:hAnsi="Lucida Console" w:cs="Lucida Console"/>
          <w:color w:val="8B0000"/>
          <w:sz w:val="18"/>
          <w:szCs w:val="18"/>
        </w:rPr>
        <w:t>mariadb.auth</w:t>
      </w:r>
      <w:proofErr w:type="gramEnd"/>
      <w:r>
        <w:rPr>
          <w:rFonts w:ascii="Lucida Console" w:hAnsi="Lucida Console" w:cs="Lucida Console"/>
          <w:color w:val="8B0000"/>
          <w:sz w:val="18"/>
          <w:szCs w:val="18"/>
        </w:rPr>
        <w:t>.database</w:t>
      </w:r>
      <w:proofErr w:type="spellEnd"/>
      <w:r>
        <w:rPr>
          <w:rFonts w:ascii="Lucida Console" w:hAnsi="Lucida Console" w:cs="Lucida Console"/>
          <w:color w:val="8B0000"/>
          <w:sz w:val="18"/>
          <w:szCs w:val="18"/>
        </w:rPr>
        <w:t xml:space="preserve">: user0db, </w:t>
      </w:r>
      <w:proofErr w:type="spellStart"/>
      <w:r>
        <w:rPr>
          <w:rFonts w:ascii="Lucida Console" w:hAnsi="Lucida Console" w:cs="Lucida Console"/>
          <w:color w:val="8B0000"/>
          <w:sz w:val="18"/>
          <w:szCs w:val="18"/>
        </w:rPr>
        <w:t>mariadb.auth.username</w:t>
      </w:r>
      <w:proofErr w:type="spellEnd"/>
      <w:r>
        <w:rPr>
          <w:rFonts w:ascii="Lucida Console" w:hAnsi="Lucida Console" w:cs="Lucida Console"/>
          <w:color w:val="8B0000"/>
          <w:sz w:val="18"/>
          <w:szCs w:val="18"/>
        </w:rPr>
        <w:t>: user0}'</w:t>
      </w:r>
      <w:r>
        <w:rPr>
          <w:rFonts w:ascii="Lucida Console" w:hAnsi="Lucida Console" w:cs="Lucida Console"/>
          <w:sz w:val="18"/>
          <w:szCs w:val="18"/>
        </w:rPr>
        <w:t xml:space="preserve"> </w:t>
      </w:r>
      <w:r>
        <w:rPr>
          <w:rFonts w:ascii="Lucida Console" w:hAnsi="Lucida Console" w:cs="Lucida Console"/>
          <w:color w:val="696969"/>
          <w:sz w:val="18"/>
          <w:szCs w:val="18"/>
        </w:rPr>
        <w:t>&gt;</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bipeen.yaml</w:t>
      </w:r>
      <w:proofErr w:type="spellEnd"/>
    </w:p>
    <w:p w14:paraId="660D93E7" w14:textId="77777777" w:rsidR="006C2A28" w:rsidRDefault="006C2A28" w:rsidP="006C2A28">
      <w:pPr>
        <w:shd w:val="clear" w:color="auto" w:fill="FFFFFF"/>
        <w:autoSpaceDE w:val="0"/>
        <w:autoSpaceDN w:val="0"/>
        <w:adjustRightInd w:val="0"/>
        <w:rPr>
          <w:rFonts w:ascii="Lucida Console" w:hAnsi="Lucida Console" w:cs="Lucida Console"/>
          <w:sz w:val="18"/>
          <w:szCs w:val="18"/>
        </w:rPr>
      </w:pPr>
    </w:p>
    <w:p w14:paraId="4507941A" w14:textId="77777777" w:rsidR="006C2A28" w:rsidRPr="006C2A28" w:rsidRDefault="006C2A28" w:rsidP="006C2A28">
      <w:pPr>
        <w:shd w:val="clear" w:color="auto" w:fill="FFFFFF"/>
        <w:autoSpaceDE w:val="0"/>
        <w:autoSpaceDN w:val="0"/>
        <w:adjustRightInd w:val="0"/>
        <w:rPr>
          <w:rFonts w:ascii="Lucida Console" w:hAnsi="Lucida Console" w:cs="Lucida Console"/>
          <w:sz w:val="22"/>
          <w:szCs w:val="22"/>
        </w:rPr>
      </w:pPr>
    </w:p>
    <w:p w14:paraId="4EC995DE" w14:textId="77777777" w:rsidR="006C2A28" w:rsidRDefault="006C2A28" w:rsidP="006C2A28">
      <w:pPr>
        <w:shd w:val="clear" w:color="auto" w:fill="FFFFFF"/>
        <w:autoSpaceDE w:val="0"/>
        <w:autoSpaceDN w:val="0"/>
        <w:adjustRightInd w:val="0"/>
        <w:rPr>
          <w:rFonts w:ascii="Lucida Console" w:hAnsi="Lucida Console" w:cs="Lucida Console"/>
          <w:color w:val="8A2BE2"/>
          <w:sz w:val="22"/>
          <w:szCs w:val="22"/>
        </w:rPr>
      </w:pPr>
      <w:r w:rsidRPr="006C2A28">
        <w:rPr>
          <w:rFonts w:ascii="Lucida Console" w:hAnsi="Lucida Console" w:cs="Lucida Console"/>
          <w:sz w:val="22"/>
          <w:szCs w:val="22"/>
        </w:rPr>
        <w:t xml:space="preserve"> </w:t>
      </w:r>
      <w:r w:rsidRPr="006C2A28">
        <w:rPr>
          <w:rFonts w:ascii="Lucida Console" w:hAnsi="Lucida Console" w:cs="Lucida Console"/>
          <w:color w:val="0000FF"/>
          <w:sz w:val="22"/>
          <w:szCs w:val="22"/>
        </w:rPr>
        <w:t>helm</w:t>
      </w:r>
      <w:r w:rsidRPr="006C2A28">
        <w:rPr>
          <w:rFonts w:ascii="Lucida Console" w:hAnsi="Lucida Console" w:cs="Lucida Console"/>
          <w:sz w:val="22"/>
          <w:szCs w:val="22"/>
        </w:rPr>
        <w:t xml:space="preserve"> </w:t>
      </w:r>
      <w:r w:rsidRPr="006C2A28">
        <w:rPr>
          <w:rFonts w:ascii="Lucida Console" w:hAnsi="Lucida Console" w:cs="Lucida Console"/>
          <w:color w:val="8A2BE2"/>
          <w:sz w:val="22"/>
          <w:szCs w:val="22"/>
        </w:rPr>
        <w:t>upgrade</w:t>
      </w:r>
      <w:r w:rsidRPr="006C2A28">
        <w:rPr>
          <w:rFonts w:ascii="Lucida Console" w:hAnsi="Lucida Console" w:cs="Lucida Console"/>
          <w:sz w:val="22"/>
          <w:szCs w:val="22"/>
        </w:rPr>
        <w:t xml:space="preserve"> </w:t>
      </w:r>
      <w:r w:rsidRPr="006C2A28">
        <w:rPr>
          <w:rFonts w:ascii="Lucida Console" w:hAnsi="Lucida Console" w:cs="Lucida Console"/>
          <w:color w:val="000080"/>
          <w:sz w:val="22"/>
          <w:szCs w:val="22"/>
        </w:rPr>
        <w:t>-f</w:t>
      </w:r>
      <w:r w:rsidRPr="006C2A28">
        <w:rPr>
          <w:rFonts w:ascii="Lucida Console" w:hAnsi="Lucida Console" w:cs="Lucida Console"/>
          <w:sz w:val="22"/>
          <w:szCs w:val="22"/>
        </w:rPr>
        <w:t xml:space="preserve"> </w:t>
      </w:r>
      <w:proofErr w:type="spellStart"/>
      <w:proofErr w:type="gramStart"/>
      <w:r w:rsidRPr="006C2A28">
        <w:rPr>
          <w:rFonts w:ascii="Lucida Console" w:hAnsi="Lucida Console" w:cs="Lucida Console"/>
          <w:color w:val="8A2BE2"/>
          <w:sz w:val="22"/>
          <w:szCs w:val="22"/>
        </w:rPr>
        <w:t>bipeen.yaml</w:t>
      </w:r>
      <w:proofErr w:type="spellEnd"/>
      <w:proofErr w:type="gramEnd"/>
      <w:r w:rsidRPr="006C2A28">
        <w:rPr>
          <w:rFonts w:ascii="Lucida Console" w:hAnsi="Lucida Console" w:cs="Lucida Console"/>
          <w:sz w:val="22"/>
          <w:szCs w:val="22"/>
        </w:rPr>
        <w:t xml:space="preserve"> </w:t>
      </w:r>
      <w:r w:rsidRPr="006C2A28">
        <w:rPr>
          <w:rFonts w:ascii="Lucida Console" w:hAnsi="Lucida Console" w:cs="Lucida Console"/>
          <w:color w:val="8A2BE2"/>
          <w:sz w:val="22"/>
          <w:szCs w:val="22"/>
        </w:rPr>
        <w:t>happy-panda</w:t>
      </w:r>
      <w:r w:rsidRPr="006C2A28">
        <w:rPr>
          <w:rFonts w:ascii="Lucida Console" w:hAnsi="Lucida Console" w:cs="Lucida Console"/>
          <w:sz w:val="22"/>
          <w:szCs w:val="22"/>
        </w:rPr>
        <w:t xml:space="preserve"> </w:t>
      </w:r>
      <w:proofErr w:type="spellStart"/>
      <w:r w:rsidRPr="006C2A28">
        <w:rPr>
          <w:rFonts w:ascii="Lucida Console" w:hAnsi="Lucida Console" w:cs="Lucida Console"/>
          <w:color w:val="8A2BE2"/>
          <w:sz w:val="22"/>
          <w:szCs w:val="22"/>
        </w:rPr>
        <w:t>bitnami</w:t>
      </w:r>
      <w:proofErr w:type="spellEnd"/>
      <w:r w:rsidRPr="006C2A28">
        <w:rPr>
          <w:rFonts w:ascii="Lucida Console" w:hAnsi="Lucida Console" w:cs="Lucida Console"/>
          <w:color w:val="8A2BE2"/>
          <w:sz w:val="22"/>
          <w:szCs w:val="22"/>
        </w:rPr>
        <w:t>/</w:t>
      </w:r>
      <w:proofErr w:type="spellStart"/>
      <w:r w:rsidRPr="006C2A28">
        <w:rPr>
          <w:rFonts w:ascii="Lucida Console" w:hAnsi="Lucida Console" w:cs="Lucida Console"/>
          <w:color w:val="8A2BE2"/>
          <w:sz w:val="22"/>
          <w:szCs w:val="22"/>
        </w:rPr>
        <w:t>wordpress</w:t>
      </w:r>
      <w:proofErr w:type="spellEnd"/>
      <w:r w:rsidRPr="006C2A28">
        <w:rPr>
          <w:rFonts w:ascii="Lucida Console" w:hAnsi="Lucida Console" w:cs="Lucida Console"/>
          <w:color w:val="8A2BE2"/>
          <w:sz w:val="22"/>
          <w:szCs w:val="22"/>
        </w:rPr>
        <w:t xml:space="preserve"> </w:t>
      </w:r>
    </w:p>
    <w:p w14:paraId="72777CDD" w14:textId="77777777" w:rsidR="006C2A28" w:rsidRDefault="006C2A28" w:rsidP="006C2A28">
      <w:pPr>
        <w:shd w:val="clear" w:color="auto" w:fill="FFFFFF"/>
        <w:autoSpaceDE w:val="0"/>
        <w:autoSpaceDN w:val="0"/>
        <w:adjustRightInd w:val="0"/>
        <w:rPr>
          <w:rFonts w:ascii="Lucida Console" w:hAnsi="Lucida Console" w:cs="Lucida Console"/>
          <w:color w:val="8A2BE2"/>
          <w:sz w:val="22"/>
          <w:szCs w:val="22"/>
        </w:rPr>
      </w:pPr>
    </w:p>
    <w:p w14:paraId="6CBF5A05" w14:textId="6FF76685" w:rsidR="006C2A28" w:rsidRPr="006C2A28" w:rsidRDefault="006C2A28" w:rsidP="006C2A28">
      <w:pPr>
        <w:shd w:val="clear" w:color="auto" w:fill="FFFFFF"/>
        <w:autoSpaceDE w:val="0"/>
        <w:autoSpaceDN w:val="0"/>
        <w:adjustRightInd w:val="0"/>
        <w:rPr>
          <w:rFonts w:ascii="Lucida Console" w:hAnsi="Lucida Console" w:cs="Lucida Console"/>
          <w:color w:val="8A2BE2"/>
          <w:sz w:val="22"/>
          <w:szCs w:val="22"/>
        </w:rPr>
      </w:pPr>
      <w:r w:rsidRPr="006C2A28">
        <w:rPr>
          <w:rFonts w:ascii="Lucida Console" w:hAnsi="Lucida Console" w:cs="Lucida Console"/>
          <w:noProof/>
          <w:color w:val="8A2BE2"/>
          <w:sz w:val="22"/>
          <w:szCs w:val="22"/>
        </w:rPr>
        <w:lastRenderedPageBreak/>
        <w:drawing>
          <wp:inline distT="0" distB="0" distL="0" distR="0" wp14:anchorId="0124F3AE" wp14:editId="01A51B54">
            <wp:extent cx="6066046" cy="5692633"/>
            <wp:effectExtent l="0" t="0" r="0" b="3810"/>
            <wp:docPr id="1026513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13029" name=""/>
                    <pic:cNvPicPr/>
                  </pic:nvPicPr>
                  <pic:blipFill>
                    <a:blip r:embed="rId30"/>
                    <a:stretch>
                      <a:fillRect/>
                    </a:stretch>
                  </pic:blipFill>
                  <pic:spPr>
                    <a:xfrm>
                      <a:off x="0" y="0"/>
                      <a:ext cx="6066046" cy="5692633"/>
                    </a:xfrm>
                    <a:prstGeom prst="rect">
                      <a:avLst/>
                    </a:prstGeom>
                  </pic:spPr>
                </pic:pic>
              </a:graphicData>
            </a:graphic>
          </wp:inline>
        </w:drawing>
      </w:r>
    </w:p>
    <w:p w14:paraId="79B38719" w14:textId="109B47FB" w:rsidR="006C2A28" w:rsidRDefault="006C2A28" w:rsidP="006C2A28">
      <w:pPr>
        <w:pStyle w:val="NormalWeb"/>
        <w:shd w:val="clear" w:color="auto" w:fill="FFFFFF"/>
        <w:spacing w:line="480" w:lineRule="auto"/>
        <w:rPr>
          <w:rFonts w:ascii="Helvetica" w:hAnsi="Helvetica" w:cs="Helvetica"/>
          <w:color w:val="333333"/>
          <w:spacing w:val="3"/>
          <w:sz w:val="29"/>
          <w:szCs w:val="29"/>
          <w:shd w:val="clear" w:color="auto" w:fill="FFFFFF"/>
        </w:rPr>
      </w:pPr>
      <w:r>
        <w:rPr>
          <w:rFonts w:ascii="Helvetica" w:hAnsi="Helvetica" w:cs="Helvetica"/>
          <w:color w:val="333333"/>
          <w:spacing w:val="3"/>
          <w:sz w:val="29"/>
          <w:szCs w:val="29"/>
          <w:shd w:val="clear" w:color="auto" w:fill="FFFFFF"/>
        </w:rPr>
        <w:t>In the above case, the </w:t>
      </w:r>
      <w:r>
        <w:rPr>
          <w:rStyle w:val="HTMLCode"/>
          <w:rFonts w:eastAsiaTheme="majorEastAsia"/>
          <w:color w:val="000000"/>
          <w:spacing w:val="3"/>
          <w:bdr w:val="none" w:sz="0" w:space="0" w:color="auto" w:frame="1"/>
          <w:shd w:val="clear" w:color="auto" w:fill="FAFAFA"/>
        </w:rPr>
        <w:t>happy-panda</w:t>
      </w:r>
      <w:r>
        <w:rPr>
          <w:rFonts w:ascii="Helvetica" w:hAnsi="Helvetica" w:cs="Helvetica"/>
          <w:color w:val="333333"/>
          <w:spacing w:val="3"/>
          <w:sz w:val="29"/>
          <w:szCs w:val="29"/>
          <w:shd w:val="clear" w:color="auto" w:fill="FFFFFF"/>
        </w:rPr>
        <w:t> release is upgraded with the same chart, but with a new YAML file:</w:t>
      </w:r>
    </w:p>
    <w:p w14:paraId="5E8B98BF" w14:textId="77777777" w:rsidR="006C2A28" w:rsidRDefault="006C2A28" w:rsidP="006C2A28">
      <w:pPr>
        <w:pStyle w:val="NormalWeb"/>
        <w:shd w:val="clear" w:color="auto" w:fill="FFFFFF"/>
        <w:spacing w:line="480" w:lineRule="auto"/>
        <w:rPr>
          <w:rFonts w:ascii="Helvetica" w:hAnsi="Helvetica" w:cs="Helvetica"/>
          <w:color w:val="333333"/>
          <w:spacing w:val="3"/>
          <w:sz w:val="29"/>
          <w:szCs w:val="29"/>
          <w:shd w:val="clear" w:color="auto" w:fill="FFFFFF"/>
        </w:rPr>
      </w:pPr>
    </w:p>
    <w:p w14:paraId="53A9D2D8" w14:textId="499BDFD4" w:rsidR="006C2A28" w:rsidRPr="00984EAB" w:rsidRDefault="00984EAB" w:rsidP="00B94294">
      <w:pPr>
        <w:pStyle w:val="NormalWeb"/>
        <w:numPr>
          <w:ilvl w:val="0"/>
          <w:numId w:val="7"/>
        </w:numPr>
        <w:shd w:val="clear" w:color="auto" w:fill="FFFFFF"/>
        <w:spacing w:line="480" w:lineRule="auto"/>
        <w:rPr>
          <w:rFonts w:ascii="Helvetica" w:hAnsi="Helvetica" w:cs="Helvetica"/>
          <w:spacing w:val="2"/>
          <w:sz w:val="29"/>
          <w:szCs w:val="29"/>
        </w:rPr>
      </w:pPr>
      <w:r>
        <w:rPr>
          <w:rFonts w:ascii="Helvetica" w:hAnsi="Helvetica" w:cs="Helvetica"/>
          <w:color w:val="333333"/>
          <w:spacing w:val="3"/>
          <w:sz w:val="29"/>
          <w:szCs w:val="29"/>
          <w:shd w:val="clear" w:color="auto" w:fill="FFFFFF"/>
        </w:rPr>
        <w:t>We can use </w:t>
      </w:r>
      <w:r>
        <w:rPr>
          <w:rStyle w:val="HTMLCode"/>
          <w:rFonts w:eastAsiaTheme="majorEastAsia"/>
          <w:color w:val="000000"/>
          <w:spacing w:val="3"/>
          <w:bdr w:val="none" w:sz="0" w:space="0" w:color="auto" w:frame="1"/>
          <w:shd w:val="clear" w:color="auto" w:fill="FAFAFA"/>
        </w:rPr>
        <w:t>helm get values</w:t>
      </w:r>
      <w:r>
        <w:rPr>
          <w:rFonts w:ascii="Helvetica" w:hAnsi="Helvetica" w:cs="Helvetica"/>
          <w:color w:val="333333"/>
          <w:spacing w:val="3"/>
          <w:sz w:val="29"/>
          <w:szCs w:val="29"/>
          <w:shd w:val="clear" w:color="auto" w:fill="FFFFFF"/>
        </w:rPr>
        <w:t> to see whether that new setting took effect.</w:t>
      </w:r>
    </w:p>
    <w:p w14:paraId="5B1E4552" w14:textId="77777777" w:rsidR="00984EAB" w:rsidRDefault="00984EAB" w:rsidP="00984EAB">
      <w:pPr>
        <w:pStyle w:val="ListParagraph"/>
        <w:shd w:val="clear" w:color="auto" w:fill="FFFFFF"/>
        <w:autoSpaceDE w:val="0"/>
        <w:autoSpaceDN w:val="0"/>
        <w:adjustRightInd w:val="0"/>
        <w:rPr>
          <w:rFonts w:ascii="Lucida Console" w:hAnsi="Lucida Console" w:cs="Lucida Console"/>
          <w:color w:val="8A2BE2"/>
          <w:sz w:val="24"/>
          <w:szCs w:val="24"/>
        </w:rPr>
      </w:pPr>
      <w:r w:rsidRPr="00984EAB">
        <w:rPr>
          <w:rFonts w:ascii="Lucida Console" w:hAnsi="Lucida Console" w:cs="Lucida Console"/>
          <w:sz w:val="24"/>
          <w:szCs w:val="24"/>
        </w:rPr>
        <w:t xml:space="preserve"> </w:t>
      </w:r>
      <w:r w:rsidRPr="00984EAB">
        <w:rPr>
          <w:rFonts w:ascii="Lucida Console" w:hAnsi="Lucida Console" w:cs="Lucida Console"/>
          <w:color w:val="0000FF"/>
          <w:sz w:val="24"/>
          <w:szCs w:val="24"/>
        </w:rPr>
        <w:t>helm</w:t>
      </w:r>
      <w:r w:rsidRPr="00984EAB">
        <w:rPr>
          <w:rFonts w:ascii="Lucida Console" w:hAnsi="Lucida Console" w:cs="Lucida Console"/>
          <w:sz w:val="24"/>
          <w:szCs w:val="24"/>
        </w:rPr>
        <w:t xml:space="preserve"> </w:t>
      </w:r>
      <w:r w:rsidRPr="00984EAB">
        <w:rPr>
          <w:rFonts w:ascii="Lucida Console" w:hAnsi="Lucida Console" w:cs="Lucida Console"/>
          <w:color w:val="8A2BE2"/>
          <w:sz w:val="24"/>
          <w:szCs w:val="24"/>
        </w:rPr>
        <w:t>get</w:t>
      </w:r>
      <w:r w:rsidRPr="00984EAB">
        <w:rPr>
          <w:rFonts w:ascii="Lucida Console" w:hAnsi="Lucida Console" w:cs="Lucida Console"/>
          <w:sz w:val="24"/>
          <w:szCs w:val="24"/>
        </w:rPr>
        <w:t xml:space="preserve"> </w:t>
      </w:r>
      <w:r w:rsidRPr="00984EAB">
        <w:rPr>
          <w:rFonts w:ascii="Lucida Console" w:hAnsi="Lucida Console" w:cs="Lucida Console"/>
          <w:color w:val="8A2BE2"/>
          <w:sz w:val="24"/>
          <w:szCs w:val="24"/>
        </w:rPr>
        <w:t>values</w:t>
      </w:r>
      <w:r w:rsidRPr="00984EAB">
        <w:rPr>
          <w:rFonts w:ascii="Lucida Console" w:hAnsi="Lucida Console" w:cs="Lucida Console"/>
          <w:sz w:val="24"/>
          <w:szCs w:val="24"/>
        </w:rPr>
        <w:t xml:space="preserve"> </w:t>
      </w:r>
      <w:r w:rsidRPr="00984EAB">
        <w:rPr>
          <w:rFonts w:ascii="Lucida Console" w:hAnsi="Lucida Console" w:cs="Lucida Console"/>
          <w:color w:val="8A2BE2"/>
          <w:sz w:val="24"/>
          <w:szCs w:val="24"/>
        </w:rPr>
        <w:t xml:space="preserve">happy-panda </w:t>
      </w:r>
    </w:p>
    <w:p w14:paraId="1973F070" w14:textId="77777777" w:rsidR="00984EAB" w:rsidRDefault="00984EAB" w:rsidP="00984EAB">
      <w:pPr>
        <w:pStyle w:val="ListParagraph"/>
        <w:shd w:val="clear" w:color="auto" w:fill="FFFFFF"/>
        <w:autoSpaceDE w:val="0"/>
        <w:autoSpaceDN w:val="0"/>
        <w:adjustRightInd w:val="0"/>
        <w:rPr>
          <w:rFonts w:ascii="Lucida Console" w:hAnsi="Lucida Console" w:cs="Lucida Console"/>
          <w:sz w:val="18"/>
          <w:szCs w:val="18"/>
        </w:rPr>
      </w:pPr>
    </w:p>
    <w:p w14:paraId="7C905496" w14:textId="77777777" w:rsidR="00984EAB" w:rsidRDefault="00984EAB" w:rsidP="00984EAB">
      <w:pPr>
        <w:pStyle w:val="ListParagraph"/>
        <w:shd w:val="clear" w:color="auto" w:fill="FFFFFF"/>
        <w:autoSpaceDE w:val="0"/>
        <w:autoSpaceDN w:val="0"/>
        <w:adjustRightInd w:val="0"/>
        <w:rPr>
          <w:rFonts w:ascii="Lucida Console" w:hAnsi="Lucida Console" w:cs="Lucida Console"/>
          <w:sz w:val="18"/>
          <w:szCs w:val="18"/>
        </w:rPr>
      </w:pPr>
    </w:p>
    <w:p w14:paraId="415A718C" w14:textId="77777777" w:rsidR="00984EAB" w:rsidRDefault="00984EAB" w:rsidP="00984EAB">
      <w:pPr>
        <w:pStyle w:val="ListParagraph"/>
        <w:shd w:val="clear" w:color="auto" w:fill="FFFFFF"/>
        <w:autoSpaceDE w:val="0"/>
        <w:autoSpaceDN w:val="0"/>
        <w:adjustRightInd w:val="0"/>
        <w:rPr>
          <w:rFonts w:ascii="Lucida Console" w:hAnsi="Lucida Console" w:cs="Lucida Console"/>
          <w:sz w:val="18"/>
          <w:szCs w:val="18"/>
        </w:rPr>
      </w:pPr>
    </w:p>
    <w:p w14:paraId="61817460" w14:textId="77777777" w:rsidR="00984EAB" w:rsidRDefault="00984EAB" w:rsidP="00984EAB">
      <w:pPr>
        <w:pStyle w:val="ListParagraph"/>
        <w:shd w:val="clear" w:color="auto" w:fill="FFFFFF"/>
        <w:autoSpaceDE w:val="0"/>
        <w:autoSpaceDN w:val="0"/>
        <w:adjustRightInd w:val="0"/>
        <w:rPr>
          <w:rFonts w:ascii="Lucida Console" w:hAnsi="Lucida Console" w:cs="Lucida Console"/>
          <w:sz w:val="18"/>
          <w:szCs w:val="18"/>
        </w:rPr>
      </w:pPr>
    </w:p>
    <w:p w14:paraId="318CC0FB" w14:textId="77777777" w:rsidR="00984EAB" w:rsidRDefault="00984EAB" w:rsidP="00984EAB">
      <w:pPr>
        <w:pStyle w:val="ListParagraph"/>
        <w:shd w:val="clear" w:color="auto" w:fill="FFFFFF"/>
        <w:autoSpaceDE w:val="0"/>
        <w:autoSpaceDN w:val="0"/>
        <w:adjustRightInd w:val="0"/>
        <w:rPr>
          <w:rFonts w:ascii="Lucida Console" w:hAnsi="Lucida Console" w:cs="Lucida Console"/>
          <w:sz w:val="18"/>
          <w:szCs w:val="18"/>
        </w:rPr>
      </w:pPr>
    </w:p>
    <w:p w14:paraId="0C554716" w14:textId="77777777" w:rsidR="00984EAB" w:rsidRDefault="00984EAB" w:rsidP="00984EAB">
      <w:pPr>
        <w:pStyle w:val="ListParagraph"/>
        <w:shd w:val="clear" w:color="auto" w:fill="FFFFFF"/>
        <w:autoSpaceDE w:val="0"/>
        <w:autoSpaceDN w:val="0"/>
        <w:adjustRightInd w:val="0"/>
        <w:rPr>
          <w:rFonts w:ascii="Lucida Console" w:hAnsi="Lucida Console" w:cs="Lucida Console"/>
          <w:sz w:val="18"/>
          <w:szCs w:val="18"/>
        </w:rPr>
      </w:pPr>
    </w:p>
    <w:p w14:paraId="6E64610A" w14:textId="77777777" w:rsidR="00984EAB" w:rsidRDefault="00984EAB" w:rsidP="00984EAB">
      <w:pPr>
        <w:pStyle w:val="ListParagraph"/>
        <w:shd w:val="clear" w:color="auto" w:fill="FFFFFF"/>
        <w:autoSpaceDE w:val="0"/>
        <w:autoSpaceDN w:val="0"/>
        <w:adjustRightInd w:val="0"/>
        <w:rPr>
          <w:rFonts w:ascii="Lucida Console" w:hAnsi="Lucida Console" w:cs="Lucida Console"/>
          <w:sz w:val="18"/>
          <w:szCs w:val="18"/>
        </w:rPr>
      </w:pPr>
    </w:p>
    <w:p w14:paraId="38F56653" w14:textId="77777777" w:rsidR="00984EAB" w:rsidRDefault="00984EAB" w:rsidP="00984EAB">
      <w:pPr>
        <w:pStyle w:val="ListParagraph"/>
        <w:shd w:val="clear" w:color="auto" w:fill="FFFFFF"/>
        <w:autoSpaceDE w:val="0"/>
        <w:autoSpaceDN w:val="0"/>
        <w:adjustRightInd w:val="0"/>
        <w:rPr>
          <w:rFonts w:ascii="Lucida Console" w:hAnsi="Lucida Console" w:cs="Lucida Console"/>
          <w:sz w:val="18"/>
          <w:szCs w:val="18"/>
        </w:rPr>
      </w:pPr>
    </w:p>
    <w:p w14:paraId="3192AFB3" w14:textId="77777777" w:rsidR="00984EAB" w:rsidRDefault="00984EAB" w:rsidP="00984EAB">
      <w:pPr>
        <w:pStyle w:val="ListParagraph"/>
        <w:shd w:val="clear" w:color="auto" w:fill="FFFFFF"/>
        <w:autoSpaceDE w:val="0"/>
        <w:autoSpaceDN w:val="0"/>
        <w:adjustRightInd w:val="0"/>
        <w:rPr>
          <w:rFonts w:ascii="Lucida Console" w:hAnsi="Lucida Console" w:cs="Lucida Console"/>
          <w:sz w:val="18"/>
          <w:szCs w:val="18"/>
        </w:rPr>
      </w:pPr>
    </w:p>
    <w:p w14:paraId="21FCF629" w14:textId="77777777" w:rsidR="00984EAB" w:rsidRDefault="00984EAB" w:rsidP="00984EAB">
      <w:pPr>
        <w:pStyle w:val="ListParagraph"/>
        <w:shd w:val="clear" w:color="auto" w:fill="FFFFFF"/>
        <w:autoSpaceDE w:val="0"/>
        <w:autoSpaceDN w:val="0"/>
        <w:adjustRightInd w:val="0"/>
        <w:rPr>
          <w:rFonts w:ascii="Lucida Console" w:hAnsi="Lucida Console" w:cs="Lucida Console"/>
          <w:sz w:val="18"/>
          <w:szCs w:val="18"/>
        </w:rPr>
      </w:pPr>
    </w:p>
    <w:p w14:paraId="3DAB0DB8" w14:textId="341BED84" w:rsidR="00984EAB" w:rsidRDefault="00984EAB" w:rsidP="00984EAB">
      <w:pPr>
        <w:pStyle w:val="ListParagraph"/>
        <w:shd w:val="clear" w:color="auto" w:fill="FFFFFF"/>
        <w:autoSpaceDE w:val="0"/>
        <w:autoSpaceDN w:val="0"/>
        <w:adjustRightInd w:val="0"/>
        <w:rPr>
          <w:rFonts w:ascii="Lucida Console" w:hAnsi="Lucida Console" w:cs="Lucida Console"/>
          <w:sz w:val="18"/>
          <w:szCs w:val="18"/>
        </w:rPr>
      </w:pPr>
      <w:r w:rsidRPr="00984EAB">
        <w:rPr>
          <w:rFonts w:ascii="Lucida Console" w:hAnsi="Lucida Console" w:cs="Lucida Console"/>
          <w:noProof/>
          <w:sz w:val="18"/>
          <w:szCs w:val="18"/>
        </w:rPr>
        <w:drawing>
          <wp:inline distT="0" distB="0" distL="0" distR="0" wp14:anchorId="2E73AB35" wp14:editId="267BEA52">
            <wp:extent cx="2690093" cy="670618"/>
            <wp:effectExtent l="0" t="0" r="0" b="0"/>
            <wp:docPr id="1809222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222162" name=""/>
                    <pic:cNvPicPr/>
                  </pic:nvPicPr>
                  <pic:blipFill>
                    <a:blip r:embed="rId31"/>
                    <a:stretch>
                      <a:fillRect/>
                    </a:stretch>
                  </pic:blipFill>
                  <pic:spPr>
                    <a:xfrm>
                      <a:off x="0" y="0"/>
                      <a:ext cx="2690093" cy="670618"/>
                    </a:xfrm>
                    <a:prstGeom prst="rect">
                      <a:avLst/>
                    </a:prstGeom>
                  </pic:spPr>
                </pic:pic>
              </a:graphicData>
            </a:graphic>
          </wp:inline>
        </w:drawing>
      </w:r>
    </w:p>
    <w:p w14:paraId="73AE4F63" w14:textId="77777777" w:rsidR="00984EAB" w:rsidRDefault="00984EAB" w:rsidP="00984EAB">
      <w:pPr>
        <w:pStyle w:val="ListParagraph"/>
        <w:shd w:val="clear" w:color="auto" w:fill="FFFFFF"/>
        <w:autoSpaceDE w:val="0"/>
        <w:autoSpaceDN w:val="0"/>
        <w:adjustRightInd w:val="0"/>
        <w:rPr>
          <w:rFonts w:ascii="Lucida Console" w:hAnsi="Lucida Console" w:cs="Lucida Console"/>
          <w:sz w:val="18"/>
          <w:szCs w:val="18"/>
        </w:rPr>
      </w:pPr>
    </w:p>
    <w:p w14:paraId="09909A7A" w14:textId="77777777" w:rsidR="00984EAB" w:rsidRDefault="00984EAB" w:rsidP="00984EAB">
      <w:pPr>
        <w:pStyle w:val="ListParagraph"/>
        <w:shd w:val="clear" w:color="auto" w:fill="FFFFFF"/>
        <w:autoSpaceDE w:val="0"/>
        <w:autoSpaceDN w:val="0"/>
        <w:adjustRightInd w:val="0"/>
        <w:rPr>
          <w:rFonts w:ascii="Lucida Console" w:hAnsi="Lucida Console" w:cs="Lucida Console"/>
          <w:sz w:val="18"/>
          <w:szCs w:val="18"/>
        </w:rPr>
      </w:pPr>
    </w:p>
    <w:p w14:paraId="3A1D1A72" w14:textId="2D06601D" w:rsidR="00984EAB" w:rsidRPr="00984EAB" w:rsidRDefault="00984EAB" w:rsidP="00B94294">
      <w:pPr>
        <w:pStyle w:val="NormalWeb"/>
        <w:numPr>
          <w:ilvl w:val="0"/>
          <w:numId w:val="7"/>
        </w:numPr>
        <w:shd w:val="clear" w:color="auto" w:fill="FFFFFF"/>
        <w:spacing w:line="480" w:lineRule="auto"/>
        <w:rPr>
          <w:rFonts w:ascii="Lucida Console" w:hAnsi="Lucida Console" w:cs="Lucida Console"/>
          <w:sz w:val="18"/>
          <w:szCs w:val="18"/>
        </w:rPr>
      </w:pPr>
      <w:r>
        <w:rPr>
          <w:rFonts w:ascii="Helvetica" w:hAnsi="Helvetica" w:cs="Helvetica"/>
          <w:color w:val="333333"/>
          <w:spacing w:val="3"/>
          <w:sz w:val="29"/>
          <w:szCs w:val="29"/>
          <w:shd w:val="clear" w:color="auto" w:fill="FFFFFF"/>
        </w:rPr>
        <w:t>Now, if something does not go as planned during a release, it is easy to roll back to a previous release using </w:t>
      </w:r>
      <w:r>
        <w:rPr>
          <w:rStyle w:val="HTMLCode"/>
          <w:rFonts w:eastAsiaTheme="majorEastAsia"/>
          <w:color w:val="000000"/>
          <w:spacing w:val="3"/>
          <w:bdr w:val="none" w:sz="0" w:space="0" w:color="auto" w:frame="1"/>
          <w:shd w:val="clear" w:color="auto" w:fill="FAFAFA"/>
        </w:rPr>
        <w:t>helm rollback [RELEASE] [REVISION]</w:t>
      </w:r>
      <w:r>
        <w:rPr>
          <w:rFonts w:ascii="Helvetica" w:hAnsi="Helvetica" w:cs="Helvetica"/>
          <w:color w:val="333333"/>
          <w:spacing w:val="3"/>
          <w:sz w:val="29"/>
          <w:szCs w:val="29"/>
          <w:shd w:val="clear" w:color="auto" w:fill="FFFFFF"/>
        </w:rPr>
        <w:t>.</w:t>
      </w:r>
    </w:p>
    <w:p w14:paraId="146FC48C" w14:textId="667757C4" w:rsidR="00984EAB" w:rsidRPr="00B94294" w:rsidRDefault="00984EAB" w:rsidP="00B94294">
      <w:pPr>
        <w:pStyle w:val="ListParagraph"/>
        <w:shd w:val="clear" w:color="auto" w:fill="FFFFFF"/>
        <w:autoSpaceDE w:val="0"/>
        <w:autoSpaceDN w:val="0"/>
        <w:adjustRightInd w:val="0"/>
        <w:rPr>
          <w:rFonts w:ascii="Lucida Console" w:hAnsi="Lucida Console" w:cs="Lucida Console"/>
          <w:color w:val="800080"/>
          <w:sz w:val="18"/>
          <w:szCs w:val="18"/>
        </w:rPr>
      </w:pPr>
      <w:r w:rsidRPr="00984EAB">
        <w:rPr>
          <w:rFonts w:ascii="Lucida Console" w:hAnsi="Lucida Console" w:cs="Lucida Console"/>
          <w:color w:val="0000FF"/>
          <w:sz w:val="28"/>
          <w:szCs w:val="28"/>
        </w:rPr>
        <w:t>helm</w:t>
      </w:r>
      <w:r w:rsidRPr="00984EAB">
        <w:rPr>
          <w:rFonts w:ascii="Lucida Console" w:hAnsi="Lucida Console" w:cs="Lucida Console"/>
          <w:sz w:val="28"/>
          <w:szCs w:val="28"/>
        </w:rPr>
        <w:t xml:space="preserve"> </w:t>
      </w:r>
      <w:r w:rsidRPr="00984EAB">
        <w:rPr>
          <w:rFonts w:ascii="Lucida Console" w:hAnsi="Lucida Console" w:cs="Lucida Console"/>
          <w:color w:val="8A2BE2"/>
          <w:sz w:val="28"/>
          <w:szCs w:val="28"/>
        </w:rPr>
        <w:t>rollback</w:t>
      </w:r>
      <w:r w:rsidRPr="00984EAB">
        <w:rPr>
          <w:rFonts w:ascii="Lucida Console" w:hAnsi="Lucida Console" w:cs="Lucida Console"/>
          <w:sz w:val="28"/>
          <w:szCs w:val="28"/>
        </w:rPr>
        <w:t xml:space="preserve"> </w:t>
      </w:r>
      <w:r w:rsidRPr="00984EAB">
        <w:rPr>
          <w:rFonts w:ascii="Lucida Console" w:hAnsi="Lucida Console" w:cs="Lucida Console"/>
          <w:color w:val="8A2BE2"/>
          <w:sz w:val="28"/>
          <w:szCs w:val="28"/>
        </w:rPr>
        <w:t>happy-panda</w:t>
      </w:r>
      <w:r w:rsidRPr="00984EAB">
        <w:rPr>
          <w:rFonts w:ascii="Lucida Console" w:hAnsi="Lucida Console" w:cs="Lucida Console"/>
          <w:sz w:val="28"/>
          <w:szCs w:val="28"/>
        </w:rPr>
        <w:t xml:space="preserve"> </w:t>
      </w:r>
      <w:r w:rsidRPr="00984EAB">
        <w:rPr>
          <w:rFonts w:ascii="Lucida Console" w:hAnsi="Lucida Console" w:cs="Lucida Console"/>
          <w:color w:val="800080"/>
          <w:sz w:val="28"/>
          <w:szCs w:val="28"/>
        </w:rPr>
        <w:t xml:space="preserve">1 </w:t>
      </w:r>
    </w:p>
    <w:p w14:paraId="422E8873" w14:textId="2B1C982E" w:rsidR="00984EAB" w:rsidRDefault="00984EAB" w:rsidP="00984EAB">
      <w:pPr>
        <w:pStyle w:val="NormalWeb"/>
        <w:shd w:val="clear" w:color="auto" w:fill="FFFFFF"/>
        <w:spacing w:line="480" w:lineRule="auto"/>
        <w:rPr>
          <w:rFonts w:ascii="Lucida Console" w:hAnsi="Lucida Console" w:cs="Lucida Console"/>
          <w:sz w:val="18"/>
          <w:szCs w:val="18"/>
        </w:rPr>
      </w:pPr>
      <w:r w:rsidRPr="00984EAB">
        <w:rPr>
          <w:rFonts w:ascii="Lucida Console" w:hAnsi="Lucida Console" w:cs="Lucida Console"/>
          <w:noProof/>
          <w:sz w:val="18"/>
          <w:szCs w:val="18"/>
        </w:rPr>
        <w:drawing>
          <wp:inline distT="0" distB="0" distL="0" distR="0" wp14:anchorId="0306F85A" wp14:editId="3D724DCB">
            <wp:extent cx="2872989" cy="823031"/>
            <wp:effectExtent l="0" t="0" r="3810" b="0"/>
            <wp:docPr id="1784463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463640" name=""/>
                    <pic:cNvPicPr/>
                  </pic:nvPicPr>
                  <pic:blipFill>
                    <a:blip r:embed="rId32"/>
                    <a:stretch>
                      <a:fillRect/>
                    </a:stretch>
                  </pic:blipFill>
                  <pic:spPr>
                    <a:xfrm>
                      <a:off x="0" y="0"/>
                      <a:ext cx="2872989" cy="823031"/>
                    </a:xfrm>
                    <a:prstGeom prst="rect">
                      <a:avLst/>
                    </a:prstGeom>
                  </pic:spPr>
                </pic:pic>
              </a:graphicData>
            </a:graphic>
          </wp:inline>
        </w:drawing>
      </w:r>
    </w:p>
    <w:p w14:paraId="2563CD85" w14:textId="77777777" w:rsidR="00BD0901" w:rsidRDefault="00BD0901" w:rsidP="00984EAB">
      <w:pPr>
        <w:pStyle w:val="NormalWeb"/>
        <w:shd w:val="clear" w:color="auto" w:fill="FFFFFF"/>
        <w:spacing w:line="480" w:lineRule="auto"/>
        <w:rPr>
          <w:rFonts w:ascii="Lucida Console" w:hAnsi="Lucida Console" w:cs="Lucida Console"/>
          <w:sz w:val="18"/>
          <w:szCs w:val="18"/>
        </w:rPr>
      </w:pPr>
    </w:p>
    <w:p w14:paraId="3209585A" w14:textId="6B477704" w:rsidR="000A348F" w:rsidRPr="000A348F" w:rsidRDefault="00BD0901" w:rsidP="00D97A57">
      <w:pPr>
        <w:pStyle w:val="Heading1"/>
        <w:rPr>
          <w:rFonts w:asciiTheme="minorHAnsi" w:eastAsia="Arial" w:hAnsiTheme="minorHAnsi" w:cstheme="minorHAnsi"/>
          <w:color w:val="E36C0A" w:themeColor="accent6" w:themeShade="BF"/>
        </w:rPr>
      </w:pPr>
      <w:bookmarkStart w:id="11" w:name="_Toc157065323"/>
      <w:r w:rsidRPr="006C2A28">
        <w:rPr>
          <w:rFonts w:asciiTheme="minorHAnsi" w:eastAsia="Arial" w:hAnsiTheme="minorHAnsi" w:cstheme="minorHAnsi"/>
          <w:color w:val="E36C0A" w:themeColor="accent6" w:themeShade="BF"/>
        </w:rPr>
        <w:t>'</w:t>
      </w:r>
      <w:proofErr w:type="gramStart"/>
      <w:r w:rsidR="000A348F" w:rsidRPr="000A348F">
        <w:rPr>
          <w:rFonts w:asciiTheme="minorHAnsi" w:eastAsia="Arial" w:hAnsiTheme="minorHAnsi" w:cstheme="minorHAnsi"/>
          <w:color w:val="E36C0A" w:themeColor="accent6" w:themeShade="BF"/>
        </w:rPr>
        <w:t>helm</w:t>
      </w:r>
      <w:proofErr w:type="gramEnd"/>
      <w:r w:rsidR="000A348F" w:rsidRPr="000A348F">
        <w:rPr>
          <w:rFonts w:asciiTheme="minorHAnsi" w:eastAsia="Arial" w:hAnsiTheme="minorHAnsi" w:cstheme="minorHAnsi"/>
          <w:color w:val="E36C0A" w:themeColor="accent6" w:themeShade="BF"/>
        </w:rPr>
        <w:t xml:space="preserve"> uninstall': Uninstalling a Release</w:t>
      </w:r>
      <w:bookmarkEnd w:id="11"/>
    </w:p>
    <w:p w14:paraId="06508694" w14:textId="0370FE07" w:rsidR="00BD0901" w:rsidRPr="00D97A57" w:rsidRDefault="00D97A57" w:rsidP="00D97A57">
      <w:pPr>
        <w:pStyle w:val="Heading1"/>
        <w:numPr>
          <w:ilvl w:val="0"/>
          <w:numId w:val="0"/>
        </w:numPr>
        <w:ind w:left="720"/>
        <w:rPr>
          <w:rFonts w:asciiTheme="minorHAnsi" w:eastAsia="Arial" w:hAnsiTheme="minorHAnsi" w:cstheme="minorHAnsi"/>
          <w:color w:val="E36C0A" w:themeColor="accent6" w:themeShade="BF"/>
        </w:rPr>
      </w:pPr>
      <w:bookmarkStart w:id="12" w:name="_Toc157065324"/>
      <w:r>
        <w:rPr>
          <w:rFonts w:ascii="Helvetica" w:hAnsi="Helvetica" w:cs="Helvetica"/>
          <w:color w:val="333333"/>
          <w:spacing w:val="3"/>
          <w:sz w:val="29"/>
          <w:szCs w:val="29"/>
          <w:shd w:val="clear" w:color="auto" w:fill="FFFFFF"/>
        </w:rPr>
        <w:t>When it is time to uninstall a release from the cluster, use the </w:t>
      </w:r>
      <w:r>
        <w:rPr>
          <w:rStyle w:val="HTMLCode"/>
          <w:rFonts w:eastAsiaTheme="majorEastAsia"/>
          <w:color w:val="000000"/>
          <w:spacing w:val="3"/>
          <w:bdr w:val="none" w:sz="0" w:space="0" w:color="auto" w:frame="1"/>
          <w:shd w:val="clear" w:color="auto" w:fill="FAFAFA"/>
        </w:rPr>
        <w:t>helm uninstall</w:t>
      </w:r>
      <w:r>
        <w:rPr>
          <w:rFonts w:ascii="Helvetica" w:hAnsi="Helvetica" w:cs="Helvetica"/>
          <w:color w:val="333333"/>
          <w:spacing w:val="3"/>
          <w:sz w:val="29"/>
          <w:szCs w:val="29"/>
          <w:shd w:val="clear" w:color="auto" w:fill="FFFFFF"/>
        </w:rPr>
        <w:t> command:</w:t>
      </w:r>
      <w:bookmarkEnd w:id="12"/>
    </w:p>
    <w:p w14:paraId="4CDF958D" w14:textId="77777777" w:rsidR="00BD0901" w:rsidRDefault="00BD0901" w:rsidP="00984EAB">
      <w:pPr>
        <w:pStyle w:val="NormalWeb"/>
        <w:shd w:val="clear" w:color="auto" w:fill="FFFFFF"/>
        <w:spacing w:line="480" w:lineRule="auto"/>
        <w:rPr>
          <w:rFonts w:ascii="Lucida Console" w:hAnsi="Lucida Console" w:cs="Lucida Console"/>
          <w:sz w:val="18"/>
          <w:szCs w:val="18"/>
        </w:rPr>
      </w:pPr>
    </w:p>
    <w:p w14:paraId="2AA56580" w14:textId="77777777" w:rsidR="00BD0901" w:rsidRDefault="00BD0901" w:rsidP="00BD0901">
      <w:pPr>
        <w:shd w:val="clear" w:color="auto" w:fill="FFFFFF"/>
        <w:autoSpaceDE w:val="0"/>
        <w:autoSpaceDN w:val="0"/>
        <w:adjustRightInd w:val="0"/>
        <w:rPr>
          <w:rFonts w:ascii="Lucida Console" w:hAnsi="Lucida Console" w:cs="Lucida Console"/>
          <w:color w:val="8A2BE2"/>
          <w:sz w:val="18"/>
          <w:szCs w:val="18"/>
        </w:rPr>
      </w:pPr>
      <w:r>
        <w:rPr>
          <w:rFonts w:ascii="Lucida Console" w:hAnsi="Lucida Console" w:cs="Lucida Console"/>
          <w:color w:val="0000FF"/>
          <w:sz w:val="18"/>
          <w:szCs w:val="18"/>
        </w:rPr>
        <w:t>helm</w:t>
      </w:r>
      <w:r>
        <w:rPr>
          <w:rFonts w:ascii="Lucida Console" w:hAnsi="Lucida Console" w:cs="Lucida Console"/>
          <w:sz w:val="18"/>
          <w:szCs w:val="18"/>
        </w:rPr>
        <w:t xml:space="preserve"> </w:t>
      </w:r>
      <w:r>
        <w:rPr>
          <w:rFonts w:ascii="Lucida Console" w:hAnsi="Lucida Console" w:cs="Lucida Console"/>
          <w:color w:val="8A2BE2"/>
          <w:sz w:val="18"/>
          <w:szCs w:val="18"/>
        </w:rPr>
        <w:t>uninstall</w:t>
      </w:r>
      <w:r>
        <w:rPr>
          <w:rFonts w:ascii="Lucida Console" w:hAnsi="Lucida Console" w:cs="Lucida Console"/>
          <w:sz w:val="18"/>
          <w:szCs w:val="18"/>
        </w:rPr>
        <w:t xml:space="preserve"> </w:t>
      </w:r>
      <w:r>
        <w:rPr>
          <w:rFonts w:ascii="Lucida Console" w:hAnsi="Lucida Console" w:cs="Lucida Console"/>
          <w:color w:val="8A2BE2"/>
          <w:sz w:val="18"/>
          <w:szCs w:val="18"/>
        </w:rPr>
        <w:t xml:space="preserve">happy-panda </w:t>
      </w:r>
    </w:p>
    <w:p w14:paraId="70BB1EBB" w14:textId="77777777" w:rsidR="00565582" w:rsidRDefault="00565582" w:rsidP="00BD0901">
      <w:pPr>
        <w:shd w:val="clear" w:color="auto" w:fill="FFFFFF"/>
        <w:autoSpaceDE w:val="0"/>
        <w:autoSpaceDN w:val="0"/>
        <w:adjustRightInd w:val="0"/>
        <w:rPr>
          <w:rFonts w:ascii="Lucida Console" w:hAnsi="Lucida Console" w:cs="Lucida Console"/>
          <w:color w:val="8A2BE2"/>
          <w:sz w:val="18"/>
          <w:szCs w:val="18"/>
        </w:rPr>
      </w:pPr>
    </w:p>
    <w:p w14:paraId="1672B48E" w14:textId="77777777" w:rsidR="00565582" w:rsidRDefault="00565582" w:rsidP="00BD0901">
      <w:pPr>
        <w:shd w:val="clear" w:color="auto" w:fill="FFFFFF"/>
        <w:autoSpaceDE w:val="0"/>
        <w:autoSpaceDN w:val="0"/>
        <w:adjustRightInd w:val="0"/>
        <w:rPr>
          <w:rFonts w:ascii="Lucida Console" w:hAnsi="Lucida Console" w:cs="Lucida Console"/>
          <w:color w:val="8A2BE2"/>
          <w:sz w:val="18"/>
          <w:szCs w:val="18"/>
        </w:rPr>
      </w:pPr>
    </w:p>
    <w:p w14:paraId="1F517B52" w14:textId="0D6BCCA8" w:rsidR="00565582" w:rsidRDefault="00565582" w:rsidP="00BD0901">
      <w:pPr>
        <w:shd w:val="clear" w:color="auto" w:fill="FFFFFF"/>
        <w:autoSpaceDE w:val="0"/>
        <w:autoSpaceDN w:val="0"/>
        <w:adjustRightInd w:val="0"/>
        <w:rPr>
          <w:rFonts w:ascii="Lucida Console" w:hAnsi="Lucida Console" w:cs="Lucida Console"/>
          <w:color w:val="8A2BE2"/>
          <w:sz w:val="18"/>
          <w:szCs w:val="18"/>
        </w:rPr>
      </w:pPr>
      <w:r w:rsidRPr="00565582">
        <w:rPr>
          <w:rFonts w:ascii="Lucida Console" w:hAnsi="Lucida Console" w:cs="Lucida Console"/>
          <w:noProof/>
          <w:color w:val="8A2BE2"/>
          <w:sz w:val="18"/>
          <w:szCs w:val="18"/>
        </w:rPr>
        <w:drawing>
          <wp:inline distT="0" distB="0" distL="0" distR="0" wp14:anchorId="7B970E43" wp14:editId="6D0B1A3F">
            <wp:extent cx="2537680" cy="358171"/>
            <wp:effectExtent l="0" t="0" r="0" b="3810"/>
            <wp:docPr id="705731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731595" name=""/>
                    <pic:cNvPicPr/>
                  </pic:nvPicPr>
                  <pic:blipFill>
                    <a:blip r:embed="rId33"/>
                    <a:stretch>
                      <a:fillRect/>
                    </a:stretch>
                  </pic:blipFill>
                  <pic:spPr>
                    <a:xfrm>
                      <a:off x="0" y="0"/>
                      <a:ext cx="2537680" cy="358171"/>
                    </a:xfrm>
                    <a:prstGeom prst="rect">
                      <a:avLst/>
                    </a:prstGeom>
                  </pic:spPr>
                </pic:pic>
              </a:graphicData>
            </a:graphic>
          </wp:inline>
        </w:drawing>
      </w:r>
    </w:p>
    <w:p w14:paraId="7A34DA23" w14:textId="77777777" w:rsidR="00565582" w:rsidRDefault="00565582" w:rsidP="00BD0901">
      <w:pPr>
        <w:shd w:val="clear" w:color="auto" w:fill="FFFFFF"/>
        <w:autoSpaceDE w:val="0"/>
        <w:autoSpaceDN w:val="0"/>
        <w:adjustRightInd w:val="0"/>
        <w:rPr>
          <w:rFonts w:ascii="Lucida Console" w:hAnsi="Lucida Console" w:cs="Lucida Console"/>
          <w:color w:val="8A2BE2"/>
          <w:sz w:val="18"/>
          <w:szCs w:val="18"/>
        </w:rPr>
      </w:pPr>
    </w:p>
    <w:p w14:paraId="442DDC6D" w14:textId="77777777" w:rsidR="00565582" w:rsidRDefault="00565582" w:rsidP="00BD0901">
      <w:pPr>
        <w:shd w:val="clear" w:color="auto" w:fill="FFFFFF"/>
        <w:autoSpaceDE w:val="0"/>
        <w:autoSpaceDN w:val="0"/>
        <w:adjustRightInd w:val="0"/>
        <w:rPr>
          <w:rFonts w:ascii="Lucida Console" w:hAnsi="Lucida Console" w:cs="Lucida Console"/>
          <w:color w:val="8A2BE2"/>
          <w:sz w:val="18"/>
          <w:szCs w:val="18"/>
        </w:rPr>
      </w:pPr>
    </w:p>
    <w:p w14:paraId="515606E7" w14:textId="32F2C245" w:rsidR="00565582" w:rsidRDefault="00897DFA" w:rsidP="00BD0901">
      <w:pPr>
        <w:shd w:val="clear" w:color="auto" w:fill="FFFFFF"/>
        <w:autoSpaceDE w:val="0"/>
        <w:autoSpaceDN w:val="0"/>
        <w:adjustRightInd w:val="0"/>
        <w:rPr>
          <w:rFonts w:ascii="Lucida Console" w:hAnsi="Lucida Console" w:cs="Lucida Console"/>
          <w:color w:val="8A2BE2"/>
          <w:sz w:val="18"/>
          <w:szCs w:val="18"/>
        </w:rPr>
      </w:pPr>
      <w:r w:rsidRPr="00897DFA">
        <w:rPr>
          <w:rFonts w:ascii="Lucida Console" w:hAnsi="Lucida Console" w:cs="Lucida Console"/>
          <w:noProof/>
          <w:color w:val="8A2BE2"/>
          <w:sz w:val="18"/>
          <w:szCs w:val="18"/>
        </w:rPr>
        <w:drawing>
          <wp:inline distT="0" distB="0" distL="0" distR="0" wp14:anchorId="2613A404" wp14:editId="5A87E3DA">
            <wp:extent cx="3139712" cy="320068"/>
            <wp:effectExtent l="0" t="0" r="3810" b="3810"/>
            <wp:docPr id="193116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16371" name=""/>
                    <pic:cNvPicPr/>
                  </pic:nvPicPr>
                  <pic:blipFill>
                    <a:blip r:embed="rId34"/>
                    <a:stretch>
                      <a:fillRect/>
                    </a:stretch>
                  </pic:blipFill>
                  <pic:spPr>
                    <a:xfrm>
                      <a:off x="0" y="0"/>
                      <a:ext cx="3139712" cy="320068"/>
                    </a:xfrm>
                    <a:prstGeom prst="rect">
                      <a:avLst/>
                    </a:prstGeom>
                  </pic:spPr>
                </pic:pic>
              </a:graphicData>
            </a:graphic>
          </wp:inline>
        </w:drawing>
      </w:r>
    </w:p>
    <w:p w14:paraId="7FDFFF79" w14:textId="77777777" w:rsidR="00897DFA" w:rsidRDefault="00897DFA" w:rsidP="00BD0901">
      <w:pPr>
        <w:shd w:val="clear" w:color="auto" w:fill="FFFFFF"/>
        <w:autoSpaceDE w:val="0"/>
        <w:autoSpaceDN w:val="0"/>
        <w:adjustRightInd w:val="0"/>
        <w:rPr>
          <w:rFonts w:ascii="Lucida Console" w:hAnsi="Lucida Console" w:cs="Lucida Console"/>
          <w:color w:val="8A2BE2"/>
          <w:sz w:val="18"/>
          <w:szCs w:val="18"/>
        </w:rPr>
      </w:pPr>
    </w:p>
    <w:p w14:paraId="1C038279" w14:textId="77777777" w:rsidR="00897DFA" w:rsidRDefault="00897DFA" w:rsidP="00BD0901">
      <w:pPr>
        <w:shd w:val="clear" w:color="auto" w:fill="FFFFFF"/>
        <w:autoSpaceDE w:val="0"/>
        <w:autoSpaceDN w:val="0"/>
        <w:adjustRightInd w:val="0"/>
        <w:rPr>
          <w:rFonts w:ascii="Lucida Console" w:hAnsi="Lucida Console" w:cs="Lucida Console"/>
          <w:color w:val="8A2BE2"/>
          <w:sz w:val="18"/>
          <w:szCs w:val="18"/>
        </w:rPr>
      </w:pPr>
    </w:p>
    <w:p w14:paraId="1BEF0F68" w14:textId="77777777" w:rsidR="00897DFA" w:rsidRDefault="00897DFA" w:rsidP="00BD0901">
      <w:pPr>
        <w:shd w:val="clear" w:color="auto" w:fill="FFFFFF"/>
        <w:autoSpaceDE w:val="0"/>
        <w:autoSpaceDN w:val="0"/>
        <w:adjustRightInd w:val="0"/>
        <w:rPr>
          <w:rFonts w:ascii="Lucida Console" w:hAnsi="Lucida Console" w:cs="Lucida Console"/>
          <w:color w:val="8A2BE2"/>
          <w:sz w:val="18"/>
          <w:szCs w:val="18"/>
        </w:rPr>
      </w:pPr>
    </w:p>
    <w:p w14:paraId="1C1C0D96" w14:textId="77777777" w:rsidR="00BD0901" w:rsidRPr="00984EAB" w:rsidRDefault="00BD0901" w:rsidP="00984EAB">
      <w:pPr>
        <w:pStyle w:val="NormalWeb"/>
        <w:shd w:val="clear" w:color="auto" w:fill="FFFFFF"/>
        <w:spacing w:line="480" w:lineRule="auto"/>
        <w:rPr>
          <w:rFonts w:ascii="Lucida Console" w:hAnsi="Lucida Console" w:cs="Lucida Console"/>
          <w:sz w:val="18"/>
          <w:szCs w:val="18"/>
        </w:rPr>
      </w:pPr>
    </w:p>
    <w:p w14:paraId="345C93F3" w14:textId="77777777" w:rsidR="00984EAB" w:rsidRDefault="00984EAB" w:rsidP="00984EAB">
      <w:pPr>
        <w:pStyle w:val="NormalWeb"/>
        <w:shd w:val="clear" w:color="auto" w:fill="FFFFFF"/>
        <w:spacing w:line="480" w:lineRule="auto"/>
        <w:rPr>
          <w:rFonts w:ascii="Helvetica" w:hAnsi="Helvetica" w:cs="Helvetica"/>
          <w:spacing w:val="2"/>
          <w:sz w:val="29"/>
          <w:szCs w:val="29"/>
        </w:rPr>
      </w:pPr>
    </w:p>
    <w:p w14:paraId="3C5E18C1" w14:textId="77777777" w:rsidR="006C2A28" w:rsidRPr="006C2A28" w:rsidRDefault="006C2A28" w:rsidP="006C2A28">
      <w:pPr>
        <w:pStyle w:val="NormalWeb"/>
        <w:shd w:val="clear" w:color="auto" w:fill="FFFFFF"/>
        <w:spacing w:line="480" w:lineRule="auto"/>
        <w:rPr>
          <w:rFonts w:ascii="Helvetica" w:hAnsi="Helvetica" w:cs="Helvetica"/>
          <w:spacing w:val="2"/>
          <w:sz w:val="29"/>
          <w:szCs w:val="29"/>
        </w:rPr>
      </w:pPr>
    </w:p>
    <w:p w14:paraId="4CDE54F8" w14:textId="77777777" w:rsidR="00F70780" w:rsidRDefault="00F70780" w:rsidP="00F70780">
      <w:pPr>
        <w:pStyle w:val="NormalWeb"/>
        <w:shd w:val="clear" w:color="auto" w:fill="FFFFFF"/>
        <w:spacing w:line="480" w:lineRule="auto"/>
        <w:rPr>
          <w:rFonts w:ascii="Helvetica" w:hAnsi="Helvetica" w:cs="Helvetica"/>
          <w:color w:val="333333"/>
          <w:spacing w:val="2"/>
          <w:sz w:val="29"/>
          <w:szCs w:val="29"/>
        </w:rPr>
      </w:pPr>
    </w:p>
    <w:p w14:paraId="14A95EC2" w14:textId="77777777" w:rsidR="00F70780" w:rsidRDefault="00F70780" w:rsidP="00F70780">
      <w:pPr>
        <w:pStyle w:val="NormalWeb"/>
        <w:shd w:val="clear" w:color="auto" w:fill="FFFFFF"/>
        <w:spacing w:line="480" w:lineRule="auto"/>
        <w:rPr>
          <w:rFonts w:ascii="Helvetica" w:hAnsi="Helvetica" w:cs="Helvetica"/>
          <w:color w:val="333333"/>
          <w:spacing w:val="2"/>
          <w:sz w:val="29"/>
          <w:szCs w:val="29"/>
        </w:rPr>
      </w:pPr>
    </w:p>
    <w:p w14:paraId="4E2EFD8F" w14:textId="77777777" w:rsidR="00F70780" w:rsidRDefault="00F70780" w:rsidP="00D92912">
      <w:pPr>
        <w:shd w:val="clear" w:color="auto" w:fill="FFFFFF"/>
        <w:autoSpaceDE w:val="0"/>
        <w:autoSpaceDN w:val="0"/>
        <w:adjustRightInd w:val="0"/>
        <w:rPr>
          <w:rFonts w:ascii="Lucida Console" w:hAnsi="Lucida Console" w:cs="Lucida Console"/>
          <w:sz w:val="18"/>
          <w:szCs w:val="18"/>
        </w:rPr>
      </w:pPr>
    </w:p>
    <w:p w14:paraId="637B5192" w14:textId="77777777" w:rsidR="00D92912" w:rsidRDefault="00D92912" w:rsidP="00D92912">
      <w:pPr>
        <w:shd w:val="clear" w:color="auto" w:fill="FFFFFF"/>
        <w:autoSpaceDE w:val="0"/>
        <w:autoSpaceDN w:val="0"/>
        <w:adjustRightInd w:val="0"/>
        <w:rPr>
          <w:rFonts w:ascii="Lucida Console" w:hAnsi="Lucida Console" w:cs="Lucida Console"/>
          <w:sz w:val="18"/>
          <w:szCs w:val="18"/>
        </w:rPr>
      </w:pPr>
    </w:p>
    <w:p w14:paraId="34890E97" w14:textId="77777777" w:rsidR="00D92912" w:rsidRDefault="00D92912" w:rsidP="00D92912">
      <w:pPr>
        <w:shd w:val="clear" w:color="auto" w:fill="FFFFFF"/>
        <w:autoSpaceDE w:val="0"/>
        <w:autoSpaceDN w:val="0"/>
        <w:adjustRightInd w:val="0"/>
        <w:rPr>
          <w:rFonts w:ascii="Lucida Console" w:hAnsi="Lucida Console" w:cs="Lucida Console"/>
          <w:sz w:val="18"/>
          <w:szCs w:val="18"/>
        </w:rPr>
      </w:pPr>
    </w:p>
    <w:p w14:paraId="1CFBE41F" w14:textId="0D1F3145" w:rsidR="00D92912" w:rsidRDefault="00D92912" w:rsidP="00D92912">
      <w:pPr>
        <w:shd w:val="clear" w:color="auto" w:fill="FFFFFF"/>
        <w:autoSpaceDE w:val="0"/>
        <w:autoSpaceDN w:val="0"/>
        <w:adjustRightInd w:val="0"/>
        <w:rPr>
          <w:rFonts w:ascii="Lucida Console" w:hAnsi="Lucida Console" w:cs="Lucida Console"/>
          <w:sz w:val="18"/>
          <w:szCs w:val="18"/>
        </w:rPr>
      </w:pPr>
    </w:p>
    <w:p w14:paraId="2DC60E2D" w14:textId="77777777" w:rsidR="00D92912" w:rsidRDefault="00D92912" w:rsidP="00D92912">
      <w:pPr>
        <w:shd w:val="clear" w:color="auto" w:fill="FFFFFF"/>
        <w:autoSpaceDE w:val="0"/>
        <w:autoSpaceDN w:val="0"/>
        <w:adjustRightInd w:val="0"/>
        <w:rPr>
          <w:rFonts w:ascii="Lucida Console" w:hAnsi="Lucida Console" w:cs="Lucida Console"/>
          <w:sz w:val="18"/>
          <w:szCs w:val="18"/>
        </w:rPr>
      </w:pPr>
    </w:p>
    <w:p w14:paraId="221AA1E7" w14:textId="77777777" w:rsidR="00D92912" w:rsidRDefault="00D92912" w:rsidP="00D92912">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
    <w:p w14:paraId="28C1B0EC" w14:textId="77777777" w:rsidR="00D92912" w:rsidRPr="00D92912" w:rsidRDefault="00D92912" w:rsidP="00D92912"/>
    <w:sectPr w:rsidR="00D92912" w:rsidRPr="00D92912" w:rsidSect="0055714A">
      <w:headerReference w:type="default" r:id="rId35"/>
      <w:pgSz w:w="11920" w:h="16840"/>
      <w:pgMar w:top="1280" w:right="860" w:bottom="280" w:left="1300" w:header="348" w:footer="10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9EE89" w14:textId="77777777" w:rsidR="0055714A" w:rsidRDefault="0055714A">
      <w:r>
        <w:separator/>
      </w:r>
    </w:p>
  </w:endnote>
  <w:endnote w:type="continuationSeparator" w:id="0">
    <w:p w14:paraId="7A9B96CC" w14:textId="77777777" w:rsidR="0055714A" w:rsidRDefault="00557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C3A0D" w14:textId="77777777" w:rsidR="0055714A" w:rsidRDefault="0055714A">
      <w:r>
        <w:separator/>
      </w:r>
    </w:p>
  </w:footnote>
  <w:footnote w:type="continuationSeparator" w:id="0">
    <w:p w14:paraId="09A1BD22" w14:textId="77777777" w:rsidR="0055714A" w:rsidRDefault="005571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81937" w14:textId="5A4BB9C5" w:rsidR="006C4161" w:rsidRDefault="006C4161">
    <w:pPr>
      <w:spacing w:line="2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85D3A"/>
    <w:multiLevelType w:val="multilevel"/>
    <w:tmpl w:val="81983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B62607"/>
    <w:multiLevelType w:val="multilevel"/>
    <w:tmpl w:val="B642A3B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BF5483"/>
    <w:multiLevelType w:val="multilevel"/>
    <w:tmpl w:val="6424171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2."/>
      <w:lvlJc w:val="left"/>
      <w:pPr>
        <w:tabs>
          <w:tab w:val="num" w:pos="1440"/>
        </w:tabs>
        <w:ind w:left="1440" w:hanging="720"/>
      </w:pPr>
      <w:rPr>
        <w:rFonts w:hint="default"/>
      </w:rPr>
    </w:lvl>
    <w:lvl w:ilvl="2">
      <w:start w:val="1"/>
      <w:numFmt w:val="decimal"/>
      <w:pStyle w:val="Heading3"/>
      <w:lvlText w:val="%3."/>
      <w:lvlJc w:val="left"/>
      <w:pPr>
        <w:tabs>
          <w:tab w:val="num" w:pos="2160"/>
        </w:tabs>
        <w:ind w:left="2160" w:hanging="720"/>
      </w:pPr>
      <w:rPr>
        <w:rFonts w:hint="default"/>
      </w:rPr>
    </w:lvl>
    <w:lvl w:ilvl="3">
      <w:start w:val="1"/>
      <w:numFmt w:val="decimal"/>
      <w:pStyle w:val="Heading4"/>
      <w:lvlText w:val="%4."/>
      <w:lvlJc w:val="left"/>
      <w:pPr>
        <w:tabs>
          <w:tab w:val="num" w:pos="2880"/>
        </w:tabs>
        <w:ind w:left="2880" w:hanging="720"/>
      </w:pPr>
      <w:rPr>
        <w:rFonts w:hint="default"/>
      </w:rPr>
    </w:lvl>
    <w:lvl w:ilvl="4">
      <w:start w:val="1"/>
      <w:numFmt w:val="decimal"/>
      <w:pStyle w:val="Heading5"/>
      <w:lvlText w:val="%5."/>
      <w:lvlJc w:val="left"/>
      <w:pPr>
        <w:tabs>
          <w:tab w:val="num" w:pos="3600"/>
        </w:tabs>
        <w:ind w:left="3600" w:hanging="720"/>
      </w:pPr>
      <w:rPr>
        <w:rFonts w:hint="default"/>
      </w:rPr>
    </w:lvl>
    <w:lvl w:ilvl="5">
      <w:start w:val="1"/>
      <w:numFmt w:val="decimal"/>
      <w:pStyle w:val="Heading6"/>
      <w:lvlText w:val="%6."/>
      <w:lvlJc w:val="left"/>
      <w:pPr>
        <w:tabs>
          <w:tab w:val="num" w:pos="4320"/>
        </w:tabs>
        <w:ind w:left="4320" w:hanging="720"/>
      </w:pPr>
      <w:rPr>
        <w:rFonts w:hint="default"/>
      </w:rPr>
    </w:lvl>
    <w:lvl w:ilvl="6">
      <w:start w:val="1"/>
      <w:numFmt w:val="decimal"/>
      <w:pStyle w:val="Heading7"/>
      <w:lvlText w:val="%7."/>
      <w:lvlJc w:val="left"/>
      <w:pPr>
        <w:tabs>
          <w:tab w:val="num" w:pos="5040"/>
        </w:tabs>
        <w:ind w:left="5040" w:hanging="720"/>
      </w:pPr>
      <w:rPr>
        <w:rFonts w:hint="default"/>
      </w:rPr>
    </w:lvl>
    <w:lvl w:ilvl="7">
      <w:start w:val="1"/>
      <w:numFmt w:val="decimal"/>
      <w:pStyle w:val="Heading8"/>
      <w:lvlText w:val="%8."/>
      <w:lvlJc w:val="left"/>
      <w:pPr>
        <w:tabs>
          <w:tab w:val="num" w:pos="5760"/>
        </w:tabs>
        <w:ind w:left="5760" w:hanging="720"/>
      </w:pPr>
      <w:rPr>
        <w:rFonts w:hint="default"/>
      </w:rPr>
    </w:lvl>
    <w:lvl w:ilvl="8">
      <w:start w:val="1"/>
      <w:numFmt w:val="decimal"/>
      <w:pStyle w:val="Heading9"/>
      <w:lvlText w:val="%9."/>
      <w:lvlJc w:val="left"/>
      <w:pPr>
        <w:tabs>
          <w:tab w:val="num" w:pos="6480"/>
        </w:tabs>
        <w:ind w:left="6480" w:hanging="720"/>
      </w:pPr>
      <w:rPr>
        <w:rFonts w:hint="default"/>
      </w:rPr>
    </w:lvl>
  </w:abstractNum>
  <w:abstractNum w:abstractNumId="3" w15:restartNumberingAfterBreak="0">
    <w:nsid w:val="67630F4D"/>
    <w:multiLevelType w:val="multilevel"/>
    <w:tmpl w:val="81983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384053"/>
    <w:multiLevelType w:val="multilevel"/>
    <w:tmpl w:val="B642A3B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761A69"/>
    <w:multiLevelType w:val="multilevel"/>
    <w:tmpl w:val="E2D2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9238194">
    <w:abstractNumId w:val="3"/>
  </w:num>
  <w:num w:numId="2" w16cid:durableId="132455226">
    <w:abstractNumId w:val="2"/>
  </w:num>
  <w:num w:numId="3" w16cid:durableId="1115177183">
    <w:abstractNumId w:val="0"/>
  </w:num>
  <w:num w:numId="4" w16cid:durableId="2105033387">
    <w:abstractNumId w:val="4"/>
  </w:num>
  <w:num w:numId="5" w16cid:durableId="1722829419">
    <w:abstractNumId w:val="2"/>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07385808">
    <w:abstractNumId w:val="5"/>
  </w:num>
  <w:num w:numId="7" w16cid:durableId="548423131">
    <w:abstractNumId w:val="1"/>
  </w:num>
  <w:num w:numId="8" w16cid:durableId="1662387417">
    <w:abstractNumId w:val="2"/>
  </w:num>
  <w:num w:numId="9" w16cid:durableId="3241543">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277"/>
    <w:rsid w:val="00001D48"/>
    <w:rsid w:val="00003FDA"/>
    <w:rsid w:val="00020DB9"/>
    <w:rsid w:val="00057C46"/>
    <w:rsid w:val="00065991"/>
    <w:rsid w:val="0008629B"/>
    <w:rsid w:val="000924D7"/>
    <w:rsid w:val="000A348F"/>
    <w:rsid w:val="000B1796"/>
    <w:rsid w:val="000B272A"/>
    <w:rsid w:val="000B4614"/>
    <w:rsid w:val="000B4CEE"/>
    <w:rsid w:val="000C52FF"/>
    <w:rsid w:val="000D2DEA"/>
    <w:rsid w:val="00103B8B"/>
    <w:rsid w:val="00105C0B"/>
    <w:rsid w:val="0010741E"/>
    <w:rsid w:val="0011201E"/>
    <w:rsid w:val="001163AC"/>
    <w:rsid w:val="00123308"/>
    <w:rsid w:val="001441AD"/>
    <w:rsid w:val="0015391D"/>
    <w:rsid w:val="001637E0"/>
    <w:rsid w:val="0017468D"/>
    <w:rsid w:val="0019183F"/>
    <w:rsid w:val="00193E21"/>
    <w:rsid w:val="001958C5"/>
    <w:rsid w:val="00196E70"/>
    <w:rsid w:val="001A7C53"/>
    <w:rsid w:val="001C2703"/>
    <w:rsid w:val="001D5706"/>
    <w:rsid w:val="001E0504"/>
    <w:rsid w:val="00210446"/>
    <w:rsid w:val="002320F4"/>
    <w:rsid w:val="0024694C"/>
    <w:rsid w:val="00263D76"/>
    <w:rsid w:val="0027634D"/>
    <w:rsid w:val="00286999"/>
    <w:rsid w:val="002A5CE1"/>
    <w:rsid w:val="002B4A82"/>
    <w:rsid w:val="002B614A"/>
    <w:rsid w:val="002C6058"/>
    <w:rsid w:val="002E4E9F"/>
    <w:rsid w:val="002E79A7"/>
    <w:rsid w:val="0030692E"/>
    <w:rsid w:val="00314A0A"/>
    <w:rsid w:val="003164D5"/>
    <w:rsid w:val="003213C6"/>
    <w:rsid w:val="003365F4"/>
    <w:rsid w:val="00346169"/>
    <w:rsid w:val="003474CD"/>
    <w:rsid w:val="003528F7"/>
    <w:rsid w:val="00365D15"/>
    <w:rsid w:val="00370FDD"/>
    <w:rsid w:val="00374AF7"/>
    <w:rsid w:val="0039273E"/>
    <w:rsid w:val="003A7C7B"/>
    <w:rsid w:val="003C4129"/>
    <w:rsid w:val="003D389C"/>
    <w:rsid w:val="003F2E62"/>
    <w:rsid w:val="004056CD"/>
    <w:rsid w:val="00405CBC"/>
    <w:rsid w:val="00406E52"/>
    <w:rsid w:val="00407BF3"/>
    <w:rsid w:val="00410C05"/>
    <w:rsid w:val="004126B4"/>
    <w:rsid w:val="004248A5"/>
    <w:rsid w:val="00440CA2"/>
    <w:rsid w:val="00451277"/>
    <w:rsid w:val="004611B2"/>
    <w:rsid w:val="0046774A"/>
    <w:rsid w:val="0047743F"/>
    <w:rsid w:val="004852BB"/>
    <w:rsid w:val="004A11B9"/>
    <w:rsid w:val="004A4231"/>
    <w:rsid w:val="004A7772"/>
    <w:rsid w:val="004B52EF"/>
    <w:rsid w:val="004F565C"/>
    <w:rsid w:val="00504D2B"/>
    <w:rsid w:val="005076F1"/>
    <w:rsid w:val="005363D0"/>
    <w:rsid w:val="00537CE3"/>
    <w:rsid w:val="0055714A"/>
    <w:rsid w:val="00565582"/>
    <w:rsid w:val="00580465"/>
    <w:rsid w:val="005A6B11"/>
    <w:rsid w:val="005A7148"/>
    <w:rsid w:val="005A7AA6"/>
    <w:rsid w:val="005C3F9E"/>
    <w:rsid w:val="005D0EF8"/>
    <w:rsid w:val="005D5E57"/>
    <w:rsid w:val="005E0B11"/>
    <w:rsid w:val="005E2C52"/>
    <w:rsid w:val="005F29FE"/>
    <w:rsid w:val="00603AC2"/>
    <w:rsid w:val="006050BA"/>
    <w:rsid w:val="00613FC5"/>
    <w:rsid w:val="00624DBC"/>
    <w:rsid w:val="00636B94"/>
    <w:rsid w:val="00644100"/>
    <w:rsid w:val="00646996"/>
    <w:rsid w:val="00652582"/>
    <w:rsid w:val="00654439"/>
    <w:rsid w:val="00663D85"/>
    <w:rsid w:val="00665A67"/>
    <w:rsid w:val="006769FE"/>
    <w:rsid w:val="00680DB8"/>
    <w:rsid w:val="006820A6"/>
    <w:rsid w:val="00683D9C"/>
    <w:rsid w:val="00684F99"/>
    <w:rsid w:val="00685F1A"/>
    <w:rsid w:val="006B4CA4"/>
    <w:rsid w:val="006C2A28"/>
    <w:rsid w:val="006C4161"/>
    <w:rsid w:val="006D4395"/>
    <w:rsid w:val="006E19EB"/>
    <w:rsid w:val="006E52AD"/>
    <w:rsid w:val="006E581A"/>
    <w:rsid w:val="006E795F"/>
    <w:rsid w:val="006F1517"/>
    <w:rsid w:val="006F6FE2"/>
    <w:rsid w:val="00717C22"/>
    <w:rsid w:val="007215CD"/>
    <w:rsid w:val="0072511C"/>
    <w:rsid w:val="00730926"/>
    <w:rsid w:val="0073267C"/>
    <w:rsid w:val="00736AA9"/>
    <w:rsid w:val="00745A38"/>
    <w:rsid w:val="00750CCD"/>
    <w:rsid w:val="00776781"/>
    <w:rsid w:val="007767F3"/>
    <w:rsid w:val="00784D31"/>
    <w:rsid w:val="00785043"/>
    <w:rsid w:val="00792261"/>
    <w:rsid w:val="007A1E61"/>
    <w:rsid w:val="007C1C5E"/>
    <w:rsid w:val="007F0350"/>
    <w:rsid w:val="007F0793"/>
    <w:rsid w:val="008016DC"/>
    <w:rsid w:val="0081184D"/>
    <w:rsid w:val="00831C05"/>
    <w:rsid w:val="00834D29"/>
    <w:rsid w:val="00837FE5"/>
    <w:rsid w:val="008516B8"/>
    <w:rsid w:val="008679BE"/>
    <w:rsid w:val="00870284"/>
    <w:rsid w:val="00873BC2"/>
    <w:rsid w:val="00876AE6"/>
    <w:rsid w:val="00890C4E"/>
    <w:rsid w:val="00892E09"/>
    <w:rsid w:val="00897DFA"/>
    <w:rsid w:val="00897DFE"/>
    <w:rsid w:val="008B3CED"/>
    <w:rsid w:val="008B47F7"/>
    <w:rsid w:val="008C604C"/>
    <w:rsid w:val="008E0DF6"/>
    <w:rsid w:val="008F402F"/>
    <w:rsid w:val="00901282"/>
    <w:rsid w:val="00915A67"/>
    <w:rsid w:val="00930F8A"/>
    <w:rsid w:val="0093486C"/>
    <w:rsid w:val="00934D97"/>
    <w:rsid w:val="00937609"/>
    <w:rsid w:val="00947043"/>
    <w:rsid w:val="00950A4A"/>
    <w:rsid w:val="009531E7"/>
    <w:rsid w:val="009539C0"/>
    <w:rsid w:val="00954B1D"/>
    <w:rsid w:val="0097347D"/>
    <w:rsid w:val="009742C7"/>
    <w:rsid w:val="00975763"/>
    <w:rsid w:val="00982C19"/>
    <w:rsid w:val="00984EAB"/>
    <w:rsid w:val="009A6C07"/>
    <w:rsid w:val="009B1957"/>
    <w:rsid w:val="009B4D85"/>
    <w:rsid w:val="009C748C"/>
    <w:rsid w:val="009D3F91"/>
    <w:rsid w:val="009E1C6B"/>
    <w:rsid w:val="00A03180"/>
    <w:rsid w:val="00A06E30"/>
    <w:rsid w:val="00A10709"/>
    <w:rsid w:val="00A2050A"/>
    <w:rsid w:val="00A6333D"/>
    <w:rsid w:val="00A65DF4"/>
    <w:rsid w:val="00A66630"/>
    <w:rsid w:val="00A8603C"/>
    <w:rsid w:val="00AA4B71"/>
    <w:rsid w:val="00AA519D"/>
    <w:rsid w:val="00AB1778"/>
    <w:rsid w:val="00AB5BAB"/>
    <w:rsid w:val="00AC2E9E"/>
    <w:rsid w:val="00AD24D3"/>
    <w:rsid w:val="00AE0EB9"/>
    <w:rsid w:val="00AE58EA"/>
    <w:rsid w:val="00B15070"/>
    <w:rsid w:val="00B231A8"/>
    <w:rsid w:val="00B51450"/>
    <w:rsid w:val="00B57D05"/>
    <w:rsid w:val="00B6396B"/>
    <w:rsid w:val="00B722DE"/>
    <w:rsid w:val="00B862EB"/>
    <w:rsid w:val="00B867A7"/>
    <w:rsid w:val="00B87741"/>
    <w:rsid w:val="00B94294"/>
    <w:rsid w:val="00BD0901"/>
    <w:rsid w:val="00BE09A4"/>
    <w:rsid w:val="00BE6C16"/>
    <w:rsid w:val="00BF20F1"/>
    <w:rsid w:val="00BF3227"/>
    <w:rsid w:val="00C17AAB"/>
    <w:rsid w:val="00C24F93"/>
    <w:rsid w:val="00C341DF"/>
    <w:rsid w:val="00C36462"/>
    <w:rsid w:val="00C54F9D"/>
    <w:rsid w:val="00C5736B"/>
    <w:rsid w:val="00C80A61"/>
    <w:rsid w:val="00C811FE"/>
    <w:rsid w:val="00C909E4"/>
    <w:rsid w:val="00C9349A"/>
    <w:rsid w:val="00C97300"/>
    <w:rsid w:val="00C97FCA"/>
    <w:rsid w:val="00CA412F"/>
    <w:rsid w:val="00CB14C6"/>
    <w:rsid w:val="00CB3ED7"/>
    <w:rsid w:val="00CB4B58"/>
    <w:rsid w:val="00CD43B5"/>
    <w:rsid w:val="00CE3FC0"/>
    <w:rsid w:val="00CE428D"/>
    <w:rsid w:val="00CF5518"/>
    <w:rsid w:val="00CF7411"/>
    <w:rsid w:val="00D112C1"/>
    <w:rsid w:val="00D24BEA"/>
    <w:rsid w:val="00D35752"/>
    <w:rsid w:val="00D51386"/>
    <w:rsid w:val="00D62D0E"/>
    <w:rsid w:val="00D646F5"/>
    <w:rsid w:val="00D65494"/>
    <w:rsid w:val="00D81526"/>
    <w:rsid w:val="00D85389"/>
    <w:rsid w:val="00D92912"/>
    <w:rsid w:val="00D97A57"/>
    <w:rsid w:val="00D97BE3"/>
    <w:rsid w:val="00D97E6F"/>
    <w:rsid w:val="00DA1032"/>
    <w:rsid w:val="00DA3670"/>
    <w:rsid w:val="00DA3A6A"/>
    <w:rsid w:val="00DD3F20"/>
    <w:rsid w:val="00DD5BA1"/>
    <w:rsid w:val="00DD7899"/>
    <w:rsid w:val="00DF1F6B"/>
    <w:rsid w:val="00E07875"/>
    <w:rsid w:val="00E16BA5"/>
    <w:rsid w:val="00E20131"/>
    <w:rsid w:val="00E27D81"/>
    <w:rsid w:val="00E350A2"/>
    <w:rsid w:val="00E404BB"/>
    <w:rsid w:val="00E503C1"/>
    <w:rsid w:val="00E66B24"/>
    <w:rsid w:val="00E73680"/>
    <w:rsid w:val="00E84108"/>
    <w:rsid w:val="00E94EEF"/>
    <w:rsid w:val="00E97C7D"/>
    <w:rsid w:val="00E97E32"/>
    <w:rsid w:val="00EA7EFD"/>
    <w:rsid w:val="00EC2700"/>
    <w:rsid w:val="00ED2F80"/>
    <w:rsid w:val="00ED3935"/>
    <w:rsid w:val="00ED5659"/>
    <w:rsid w:val="00ED759F"/>
    <w:rsid w:val="00EF727A"/>
    <w:rsid w:val="00F0439A"/>
    <w:rsid w:val="00F17DA1"/>
    <w:rsid w:val="00F46798"/>
    <w:rsid w:val="00F51741"/>
    <w:rsid w:val="00F54832"/>
    <w:rsid w:val="00F626A8"/>
    <w:rsid w:val="00F65AFB"/>
    <w:rsid w:val="00F7024F"/>
    <w:rsid w:val="00F70780"/>
    <w:rsid w:val="00F76923"/>
    <w:rsid w:val="00F8004B"/>
    <w:rsid w:val="00FB09AF"/>
    <w:rsid w:val="00FC051E"/>
    <w:rsid w:val="00FD3F18"/>
    <w:rsid w:val="00FE1DE5"/>
    <w:rsid w:val="00FE1E38"/>
    <w:rsid w:val="00FE7BFA"/>
    <w:rsid w:val="00FF3B35"/>
    <w:rsid w:val="00FF6102"/>
    <w:rsid w:val="00FF69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9503A"/>
  <w15:docId w15:val="{BC7BBFD9-C458-40C5-B67F-CCB9CBD16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1AD"/>
  </w:style>
  <w:style w:type="paragraph" w:styleId="Heading1">
    <w:name w:val="heading 1"/>
    <w:basedOn w:val="Normal"/>
    <w:next w:val="Normal"/>
    <w:link w:val="Heading1Char"/>
    <w:uiPriority w:val="9"/>
    <w:qFormat/>
    <w:rsid w:val="001B3490"/>
    <w:pPr>
      <w:keepNext/>
      <w:numPr>
        <w:numId w:val="2"/>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2"/>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numPr>
        <w:ilvl w:val="2"/>
        <w:numId w:val="2"/>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1B3490"/>
    <w:pPr>
      <w:keepNext/>
      <w:numPr>
        <w:ilvl w:val="3"/>
        <w:numId w:val="2"/>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1B3490"/>
    <w:pPr>
      <w:numPr>
        <w:ilvl w:val="4"/>
        <w:numId w:val="2"/>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
    <w:unhideWhenUsed/>
    <w:qFormat/>
    <w:rsid w:val="001B3490"/>
    <w:pPr>
      <w:numPr>
        <w:ilvl w:val="6"/>
        <w:numId w:val="2"/>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2"/>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2"/>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C909E4"/>
    <w:pPr>
      <w:tabs>
        <w:tab w:val="center" w:pos="4513"/>
        <w:tab w:val="right" w:pos="9026"/>
      </w:tabs>
    </w:pPr>
  </w:style>
  <w:style w:type="character" w:customStyle="1" w:styleId="HeaderChar">
    <w:name w:val="Header Char"/>
    <w:basedOn w:val="DefaultParagraphFont"/>
    <w:link w:val="Header"/>
    <w:uiPriority w:val="99"/>
    <w:rsid w:val="00C909E4"/>
  </w:style>
  <w:style w:type="paragraph" w:styleId="Footer">
    <w:name w:val="footer"/>
    <w:basedOn w:val="Normal"/>
    <w:link w:val="FooterChar"/>
    <w:uiPriority w:val="99"/>
    <w:unhideWhenUsed/>
    <w:rsid w:val="00C909E4"/>
    <w:pPr>
      <w:tabs>
        <w:tab w:val="center" w:pos="4513"/>
        <w:tab w:val="right" w:pos="9026"/>
      </w:tabs>
    </w:pPr>
  </w:style>
  <w:style w:type="character" w:customStyle="1" w:styleId="FooterChar">
    <w:name w:val="Footer Char"/>
    <w:basedOn w:val="DefaultParagraphFont"/>
    <w:link w:val="Footer"/>
    <w:uiPriority w:val="99"/>
    <w:rsid w:val="00C909E4"/>
  </w:style>
  <w:style w:type="character" w:styleId="Strong">
    <w:name w:val="Strong"/>
    <w:basedOn w:val="DefaultParagraphFont"/>
    <w:uiPriority w:val="22"/>
    <w:qFormat/>
    <w:rsid w:val="00683D9C"/>
    <w:rPr>
      <w:b/>
      <w:bCs/>
    </w:rPr>
  </w:style>
  <w:style w:type="character" w:styleId="Emphasis">
    <w:name w:val="Emphasis"/>
    <w:basedOn w:val="DefaultParagraphFont"/>
    <w:uiPriority w:val="20"/>
    <w:qFormat/>
    <w:rsid w:val="00683D9C"/>
    <w:rPr>
      <w:i/>
      <w:iCs/>
    </w:rPr>
  </w:style>
  <w:style w:type="character" w:styleId="Hyperlink">
    <w:name w:val="Hyperlink"/>
    <w:basedOn w:val="DefaultParagraphFont"/>
    <w:uiPriority w:val="99"/>
    <w:unhideWhenUsed/>
    <w:rsid w:val="00683D9C"/>
    <w:rPr>
      <w:color w:val="0000FF"/>
      <w:u w:val="single"/>
    </w:rPr>
  </w:style>
  <w:style w:type="paragraph" w:styleId="TOCHeading">
    <w:name w:val="TOC Heading"/>
    <w:basedOn w:val="Heading1"/>
    <w:next w:val="Normal"/>
    <w:uiPriority w:val="39"/>
    <w:unhideWhenUsed/>
    <w:qFormat/>
    <w:rsid w:val="00F7024F"/>
    <w:pPr>
      <w:keepLines/>
      <w:numPr>
        <w:numId w:val="0"/>
      </w:numPr>
      <w:spacing w:after="0" w:line="259" w:lineRule="auto"/>
      <w:outlineLvl w:val="9"/>
    </w:pPr>
    <w:rPr>
      <w:b w:val="0"/>
      <w:bCs w:val="0"/>
      <w:color w:val="365F91" w:themeColor="accent1" w:themeShade="BF"/>
      <w:kern w:val="0"/>
    </w:rPr>
  </w:style>
  <w:style w:type="paragraph" w:styleId="TOC2">
    <w:name w:val="toc 2"/>
    <w:basedOn w:val="Normal"/>
    <w:next w:val="Normal"/>
    <w:autoRedefine/>
    <w:uiPriority w:val="39"/>
    <w:unhideWhenUsed/>
    <w:rsid w:val="00F7024F"/>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F7024F"/>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F7024F"/>
    <w:pPr>
      <w:spacing w:after="100" w:line="259" w:lineRule="auto"/>
      <w:ind w:left="440"/>
    </w:pPr>
    <w:rPr>
      <w:rFonts w:asciiTheme="minorHAnsi" w:eastAsiaTheme="minorEastAsia" w:hAnsiTheme="minorHAnsi"/>
      <w:sz w:val="22"/>
      <w:szCs w:val="22"/>
    </w:rPr>
  </w:style>
  <w:style w:type="paragraph" w:styleId="NormalWeb">
    <w:name w:val="Normal (Web)"/>
    <w:basedOn w:val="Normal"/>
    <w:uiPriority w:val="99"/>
    <w:unhideWhenUsed/>
    <w:rsid w:val="000D2DEA"/>
    <w:pPr>
      <w:spacing w:before="100" w:beforeAutospacing="1" w:after="100" w:afterAutospacing="1"/>
    </w:pPr>
    <w:rPr>
      <w:sz w:val="24"/>
      <w:szCs w:val="24"/>
      <w:lang w:val="en-IN" w:eastAsia="en-IN"/>
    </w:rPr>
  </w:style>
  <w:style w:type="paragraph" w:styleId="ListParagraph">
    <w:name w:val="List Paragraph"/>
    <w:basedOn w:val="Normal"/>
    <w:uiPriority w:val="34"/>
    <w:qFormat/>
    <w:rsid w:val="00406E52"/>
    <w:pPr>
      <w:ind w:left="720"/>
      <w:contextualSpacing/>
    </w:pPr>
  </w:style>
  <w:style w:type="paragraph" w:styleId="HTMLPreformatted">
    <w:name w:val="HTML Preformatted"/>
    <w:basedOn w:val="Normal"/>
    <w:link w:val="HTMLPreformattedChar"/>
    <w:uiPriority w:val="99"/>
    <w:semiHidden/>
    <w:unhideWhenUsed/>
    <w:rsid w:val="00D35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semiHidden/>
    <w:rsid w:val="00D35752"/>
    <w:rPr>
      <w:rFonts w:ascii="Courier New" w:hAnsi="Courier New" w:cs="Courier New"/>
      <w:lang w:val="en-IN" w:eastAsia="en-IN"/>
    </w:rPr>
  </w:style>
  <w:style w:type="character" w:customStyle="1" w:styleId="pl-k">
    <w:name w:val="pl-k"/>
    <w:basedOn w:val="DefaultParagraphFont"/>
    <w:rsid w:val="00D35752"/>
  </w:style>
  <w:style w:type="character" w:customStyle="1" w:styleId="pl-s">
    <w:name w:val="pl-s"/>
    <w:basedOn w:val="DefaultParagraphFont"/>
    <w:rsid w:val="00D35752"/>
  </w:style>
  <w:style w:type="character" w:customStyle="1" w:styleId="pl-pds">
    <w:name w:val="pl-pds"/>
    <w:basedOn w:val="DefaultParagraphFont"/>
    <w:rsid w:val="00D35752"/>
  </w:style>
  <w:style w:type="character" w:customStyle="1" w:styleId="pl-c1">
    <w:name w:val="pl-c1"/>
    <w:basedOn w:val="DefaultParagraphFont"/>
    <w:rsid w:val="00D35752"/>
  </w:style>
  <w:style w:type="character" w:styleId="HTMLCode">
    <w:name w:val="HTML Code"/>
    <w:basedOn w:val="DefaultParagraphFont"/>
    <w:uiPriority w:val="99"/>
    <w:semiHidden/>
    <w:unhideWhenUsed/>
    <w:rsid w:val="004A4231"/>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407BF3"/>
    <w:rPr>
      <w:rFonts w:ascii="Courier New" w:eastAsia="Times New Roman" w:hAnsi="Courier New" w:cs="Courier New"/>
      <w:sz w:val="20"/>
      <w:szCs w:val="20"/>
    </w:rPr>
  </w:style>
  <w:style w:type="character" w:customStyle="1" w:styleId="m">
    <w:name w:val="m"/>
    <w:basedOn w:val="DefaultParagraphFont"/>
    <w:rsid w:val="00A66630"/>
  </w:style>
  <w:style w:type="character" w:styleId="UnresolvedMention">
    <w:name w:val="Unresolved Mention"/>
    <w:basedOn w:val="DefaultParagraphFont"/>
    <w:uiPriority w:val="99"/>
    <w:semiHidden/>
    <w:unhideWhenUsed/>
    <w:rsid w:val="00D513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58">
      <w:bodyDiv w:val="1"/>
      <w:marLeft w:val="0"/>
      <w:marRight w:val="0"/>
      <w:marTop w:val="0"/>
      <w:marBottom w:val="0"/>
      <w:divBdr>
        <w:top w:val="none" w:sz="0" w:space="0" w:color="auto"/>
        <w:left w:val="none" w:sz="0" w:space="0" w:color="auto"/>
        <w:bottom w:val="none" w:sz="0" w:space="0" w:color="auto"/>
        <w:right w:val="none" w:sz="0" w:space="0" w:color="auto"/>
      </w:divBdr>
    </w:div>
    <w:div w:id="1706962">
      <w:bodyDiv w:val="1"/>
      <w:marLeft w:val="0"/>
      <w:marRight w:val="0"/>
      <w:marTop w:val="0"/>
      <w:marBottom w:val="0"/>
      <w:divBdr>
        <w:top w:val="none" w:sz="0" w:space="0" w:color="auto"/>
        <w:left w:val="none" w:sz="0" w:space="0" w:color="auto"/>
        <w:bottom w:val="none" w:sz="0" w:space="0" w:color="auto"/>
        <w:right w:val="none" w:sz="0" w:space="0" w:color="auto"/>
      </w:divBdr>
    </w:div>
    <w:div w:id="36855597">
      <w:bodyDiv w:val="1"/>
      <w:marLeft w:val="0"/>
      <w:marRight w:val="0"/>
      <w:marTop w:val="0"/>
      <w:marBottom w:val="0"/>
      <w:divBdr>
        <w:top w:val="none" w:sz="0" w:space="0" w:color="auto"/>
        <w:left w:val="none" w:sz="0" w:space="0" w:color="auto"/>
        <w:bottom w:val="none" w:sz="0" w:space="0" w:color="auto"/>
        <w:right w:val="none" w:sz="0" w:space="0" w:color="auto"/>
      </w:divBdr>
    </w:div>
    <w:div w:id="52893650">
      <w:bodyDiv w:val="1"/>
      <w:marLeft w:val="0"/>
      <w:marRight w:val="0"/>
      <w:marTop w:val="0"/>
      <w:marBottom w:val="0"/>
      <w:divBdr>
        <w:top w:val="none" w:sz="0" w:space="0" w:color="auto"/>
        <w:left w:val="none" w:sz="0" w:space="0" w:color="auto"/>
        <w:bottom w:val="none" w:sz="0" w:space="0" w:color="auto"/>
        <w:right w:val="none" w:sz="0" w:space="0" w:color="auto"/>
      </w:divBdr>
      <w:divsChild>
        <w:div w:id="437917391">
          <w:marLeft w:val="0"/>
          <w:marRight w:val="0"/>
          <w:marTop w:val="0"/>
          <w:marBottom w:val="0"/>
          <w:divBdr>
            <w:top w:val="none" w:sz="0" w:space="0" w:color="auto"/>
            <w:left w:val="none" w:sz="0" w:space="0" w:color="auto"/>
            <w:bottom w:val="none" w:sz="0" w:space="0" w:color="auto"/>
            <w:right w:val="none" w:sz="0" w:space="0" w:color="auto"/>
          </w:divBdr>
        </w:div>
      </w:divsChild>
    </w:div>
    <w:div w:id="69082568">
      <w:bodyDiv w:val="1"/>
      <w:marLeft w:val="0"/>
      <w:marRight w:val="0"/>
      <w:marTop w:val="0"/>
      <w:marBottom w:val="0"/>
      <w:divBdr>
        <w:top w:val="none" w:sz="0" w:space="0" w:color="auto"/>
        <w:left w:val="none" w:sz="0" w:space="0" w:color="auto"/>
        <w:bottom w:val="none" w:sz="0" w:space="0" w:color="auto"/>
        <w:right w:val="none" w:sz="0" w:space="0" w:color="auto"/>
      </w:divBdr>
    </w:div>
    <w:div w:id="80683142">
      <w:bodyDiv w:val="1"/>
      <w:marLeft w:val="0"/>
      <w:marRight w:val="0"/>
      <w:marTop w:val="0"/>
      <w:marBottom w:val="0"/>
      <w:divBdr>
        <w:top w:val="none" w:sz="0" w:space="0" w:color="auto"/>
        <w:left w:val="none" w:sz="0" w:space="0" w:color="auto"/>
        <w:bottom w:val="none" w:sz="0" w:space="0" w:color="auto"/>
        <w:right w:val="none" w:sz="0" w:space="0" w:color="auto"/>
      </w:divBdr>
    </w:div>
    <w:div w:id="88896758">
      <w:bodyDiv w:val="1"/>
      <w:marLeft w:val="0"/>
      <w:marRight w:val="0"/>
      <w:marTop w:val="0"/>
      <w:marBottom w:val="0"/>
      <w:divBdr>
        <w:top w:val="none" w:sz="0" w:space="0" w:color="auto"/>
        <w:left w:val="none" w:sz="0" w:space="0" w:color="auto"/>
        <w:bottom w:val="none" w:sz="0" w:space="0" w:color="auto"/>
        <w:right w:val="none" w:sz="0" w:space="0" w:color="auto"/>
      </w:divBdr>
    </w:div>
    <w:div w:id="89935693">
      <w:bodyDiv w:val="1"/>
      <w:marLeft w:val="0"/>
      <w:marRight w:val="0"/>
      <w:marTop w:val="0"/>
      <w:marBottom w:val="0"/>
      <w:divBdr>
        <w:top w:val="none" w:sz="0" w:space="0" w:color="auto"/>
        <w:left w:val="none" w:sz="0" w:space="0" w:color="auto"/>
        <w:bottom w:val="none" w:sz="0" w:space="0" w:color="auto"/>
        <w:right w:val="none" w:sz="0" w:space="0" w:color="auto"/>
      </w:divBdr>
    </w:div>
    <w:div w:id="108159219">
      <w:bodyDiv w:val="1"/>
      <w:marLeft w:val="0"/>
      <w:marRight w:val="0"/>
      <w:marTop w:val="0"/>
      <w:marBottom w:val="0"/>
      <w:divBdr>
        <w:top w:val="none" w:sz="0" w:space="0" w:color="auto"/>
        <w:left w:val="none" w:sz="0" w:space="0" w:color="auto"/>
        <w:bottom w:val="none" w:sz="0" w:space="0" w:color="auto"/>
        <w:right w:val="none" w:sz="0" w:space="0" w:color="auto"/>
      </w:divBdr>
    </w:div>
    <w:div w:id="112333944">
      <w:bodyDiv w:val="1"/>
      <w:marLeft w:val="0"/>
      <w:marRight w:val="0"/>
      <w:marTop w:val="0"/>
      <w:marBottom w:val="0"/>
      <w:divBdr>
        <w:top w:val="none" w:sz="0" w:space="0" w:color="auto"/>
        <w:left w:val="none" w:sz="0" w:space="0" w:color="auto"/>
        <w:bottom w:val="none" w:sz="0" w:space="0" w:color="auto"/>
        <w:right w:val="none" w:sz="0" w:space="0" w:color="auto"/>
      </w:divBdr>
    </w:div>
    <w:div w:id="121315642">
      <w:bodyDiv w:val="1"/>
      <w:marLeft w:val="0"/>
      <w:marRight w:val="0"/>
      <w:marTop w:val="0"/>
      <w:marBottom w:val="0"/>
      <w:divBdr>
        <w:top w:val="none" w:sz="0" w:space="0" w:color="auto"/>
        <w:left w:val="none" w:sz="0" w:space="0" w:color="auto"/>
        <w:bottom w:val="none" w:sz="0" w:space="0" w:color="auto"/>
        <w:right w:val="none" w:sz="0" w:space="0" w:color="auto"/>
      </w:divBdr>
    </w:div>
    <w:div w:id="142746833">
      <w:bodyDiv w:val="1"/>
      <w:marLeft w:val="0"/>
      <w:marRight w:val="0"/>
      <w:marTop w:val="0"/>
      <w:marBottom w:val="0"/>
      <w:divBdr>
        <w:top w:val="none" w:sz="0" w:space="0" w:color="auto"/>
        <w:left w:val="none" w:sz="0" w:space="0" w:color="auto"/>
        <w:bottom w:val="none" w:sz="0" w:space="0" w:color="auto"/>
        <w:right w:val="none" w:sz="0" w:space="0" w:color="auto"/>
      </w:divBdr>
    </w:div>
    <w:div w:id="143162543">
      <w:bodyDiv w:val="1"/>
      <w:marLeft w:val="0"/>
      <w:marRight w:val="0"/>
      <w:marTop w:val="0"/>
      <w:marBottom w:val="0"/>
      <w:divBdr>
        <w:top w:val="none" w:sz="0" w:space="0" w:color="auto"/>
        <w:left w:val="none" w:sz="0" w:space="0" w:color="auto"/>
        <w:bottom w:val="none" w:sz="0" w:space="0" w:color="auto"/>
        <w:right w:val="none" w:sz="0" w:space="0" w:color="auto"/>
      </w:divBdr>
    </w:div>
    <w:div w:id="157815008">
      <w:bodyDiv w:val="1"/>
      <w:marLeft w:val="0"/>
      <w:marRight w:val="0"/>
      <w:marTop w:val="0"/>
      <w:marBottom w:val="0"/>
      <w:divBdr>
        <w:top w:val="none" w:sz="0" w:space="0" w:color="auto"/>
        <w:left w:val="none" w:sz="0" w:space="0" w:color="auto"/>
        <w:bottom w:val="none" w:sz="0" w:space="0" w:color="auto"/>
        <w:right w:val="none" w:sz="0" w:space="0" w:color="auto"/>
      </w:divBdr>
    </w:div>
    <w:div w:id="158427584">
      <w:bodyDiv w:val="1"/>
      <w:marLeft w:val="0"/>
      <w:marRight w:val="0"/>
      <w:marTop w:val="0"/>
      <w:marBottom w:val="0"/>
      <w:divBdr>
        <w:top w:val="none" w:sz="0" w:space="0" w:color="auto"/>
        <w:left w:val="none" w:sz="0" w:space="0" w:color="auto"/>
        <w:bottom w:val="none" w:sz="0" w:space="0" w:color="auto"/>
        <w:right w:val="none" w:sz="0" w:space="0" w:color="auto"/>
      </w:divBdr>
    </w:div>
    <w:div w:id="163906572">
      <w:bodyDiv w:val="1"/>
      <w:marLeft w:val="0"/>
      <w:marRight w:val="0"/>
      <w:marTop w:val="0"/>
      <w:marBottom w:val="0"/>
      <w:divBdr>
        <w:top w:val="none" w:sz="0" w:space="0" w:color="auto"/>
        <w:left w:val="none" w:sz="0" w:space="0" w:color="auto"/>
        <w:bottom w:val="none" w:sz="0" w:space="0" w:color="auto"/>
        <w:right w:val="none" w:sz="0" w:space="0" w:color="auto"/>
      </w:divBdr>
    </w:div>
    <w:div w:id="174999088">
      <w:bodyDiv w:val="1"/>
      <w:marLeft w:val="0"/>
      <w:marRight w:val="0"/>
      <w:marTop w:val="0"/>
      <w:marBottom w:val="0"/>
      <w:divBdr>
        <w:top w:val="none" w:sz="0" w:space="0" w:color="auto"/>
        <w:left w:val="none" w:sz="0" w:space="0" w:color="auto"/>
        <w:bottom w:val="none" w:sz="0" w:space="0" w:color="auto"/>
        <w:right w:val="none" w:sz="0" w:space="0" w:color="auto"/>
      </w:divBdr>
    </w:div>
    <w:div w:id="178979276">
      <w:bodyDiv w:val="1"/>
      <w:marLeft w:val="0"/>
      <w:marRight w:val="0"/>
      <w:marTop w:val="0"/>
      <w:marBottom w:val="0"/>
      <w:divBdr>
        <w:top w:val="none" w:sz="0" w:space="0" w:color="auto"/>
        <w:left w:val="none" w:sz="0" w:space="0" w:color="auto"/>
        <w:bottom w:val="none" w:sz="0" w:space="0" w:color="auto"/>
        <w:right w:val="none" w:sz="0" w:space="0" w:color="auto"/>
      </w:divBdr>
    </w:div>
    <w:div w:id="186801164">
      <w:bodyDiv w:val="1"/>
      <w:marLeft w:val="0"/>
      <w:marRight w:val="0"/>
      <w:marTop w:val="0"/>
      <w:marBottom w:val="0"/>
      <w:divBdr>
        <w:top w:val="none" w:sz="0" w:space="0" w:color="auto"/>
        <w:left w:val="none" w:sz="0" w:space="0" w:color="auto"/>
        <w:bottom w:val="none" w:sz="0" w:space="0" w:color="auto"/>
        <w:right w:val="none" w:sz="0" w:space="0" w:color="auto"/>
      </w:divBdr>
    </w:div>
    <w:div w:id="193885295">
      <w:bodyDiv w:val="1"/>
      <w:marLeft w:val="0"/>
      <w:marRight w:val="0"/>
      <w:marTop w:val="0"/>
      <w:marBottom w:val="0"/>
      <w:divBdr>
        <w:top w:val="none" w:sz="0" w:space="0" w:color="auto"/>
        <w:left w:val="none" w:sz="0" w:space="0" w:color="auto"/>
        <w:bottom w:val="none" w:sz="0" w:space="0" w:color="auto"/>
        <w:right w:val="none" w:sz="0" w:space="0" w:color="auto"/>
      </w:divBdr>
    </w:div>
    <w:div w:id="194974200">
      <w:bodyDiv w:val="1"/>
      <w:marLeft w:val="0"/>
      <w:marRight w:val="0"/>
      <w:marTop w:val="0"/>
      <w:marBottom w:val="0"/>
      <w:divBdr>
        <w:top w:val="none" w:sz="0" w:space="0" w:color="auto"/>
        <w:left w:val="none" w:sz="0" w:space="0" w:color="auto"/>
        <w:bottom w:val="none" w:sz="0" w:space="0" w:color="auto"/>
        <w:right w:val="none" w:sz="0" w:space="0" w:color="auto"/>
      </w:divBdr>
    </w:div>
    <w:div w:id="224024084">
      <w:bodyDiv w:val="1"/>
      <w:marLeft w:val="0"/>
      <w:marRight w:val="0"/>
      <w:marTop w:val="0"/>
      <w:marBottom w:val="0"/>
      <w:divBdr>
        <w:top w:val="none" w:sz="0" w:space="0" w:color="auto"/>
        <w:left w:val="none" w:sz="0" w:space="0" w:color="auto"/>
        <w:bottom w:val="none" w:sz="0" w:space="0" w:color="auto"/>
        <w:right w:val="none" w:sz="0" w:space="0" w:color="auto"/>
      </w:divBdr>
    </w:div>
    <w:div w:id="232470684">
      <w:bodyDiv w:val="1"/>
      <w:marLeft w:val="0"/>
      <w:marRight w:val="0"/>
      <w:marTop w:val="0"/>
      <w:marBottom w:val="0"/>
      <w:divBdr>
        <w:top w:val="none" w:sz="0" w:space="0" w:color="auto"/>
        <w:left w:val="none" w:sz="0" w:space="0" w:color="auto"/>
        <w:bottom w:val="none" w:sz="0" w:space="0" w:color="auto"/>
        <w:right w:val="none" w:sz="0" w:space="0" w:color="auto"/>
      </w:divBdr>
    </w:div>
    <w:div w:id="254286238">
      <w:bodyDiv w:val="1"/>
      <w:marLeft w:val="0"/>
      <w:marRight w:val="0"/>
      <w:marTop w:val="0"/>
      <w:marBottom w:val="0"/>
      <w:divBdr>
        <w:top w:val="none" w:sz="0" w:space="0" w:color="auto"/>
        <w:left w:val="none" w:sz="0" w:space="0" w:color="auto"/>
        <w:bottom w:val="none" w:sz="0" w:space="0" w:color="auto"/>
        <w:right w:val="none" w:sz="0" w:space="0" w:color="auto"/>
      </w:divBdr>
    </w:div>
    <w:div w:id="264731326">
      <w:bodyDiv w:val="1"/>
      <w:marLeft w:val="0"/>
      <w:marRight w:val="0"/>
      <w:marTop w:val="0"/>
      <w:marBottom w:val="0"/>
      <w:divBdr>
        <w:top w:val="none" w:sz="0" w:space="0" w:color="auto"/>
        <w:left w:val="none" w:sz="0" w:space="0" w:color="auto"/>
        <w:bottom w:val="none" w:sz="0" w:space="0" w:color="auto"/>
        <w:right w:val="none" w:sz="0" w:space="0" w:color="auto"/>
      </w:divBdr>
    </w:div>
    <w:div w:id="281613645">
      <w:bodyDiv w:val="1"/>
      <w:marLeft w:val="0"/>
      <w:marRight w:val="0"/>
      <w:marTop w:val="0"/>
      <w:marBottom w:val="0"/>
      <w:divBdr>
        <w:top w:val="none" w:sz="0" w:space="0" w:color="auto"/>
        <w:left w:val="none" w:sz="0" w:space="0" w:color="auto"/>
        <w:bottom w:val="none" w:sz="0" w:space="0" w:color="auto"/>
        <w:right w:val="none" w:sz="0" w:space="0" w:color="auto"/>
      </w:divBdr>
    </w:div>
    <w:div w:id="282004153">
      <w:bodyDiv w:val="1"/>
      <w:marLeft w:val="0"/>
      <w:marRight w:val="0"/>
      <w:marTop w:val="0"/>
      <w:marBottom w:val="0"/>
      <w:divBdr>
        <w:top w:val="none" w:sz="0" w:space="0" w:color="auto"/>
        <w:left w:val="none" w:sz="0" w:space="0" w:color="auto"/>
        <w:bottom w:val="none" w:sz="0" w:space="0" w:color="auto"/>
        <w:right w:val="none" w:sz="0" w:space="0" w:color="auto"/>
      </w:divBdr>
    </w:div>
    <w:div w:id="282536038">
      <w:bodyDiv w:val="1"/>
      <w:marLeft w:val="0"/>
      <w:marRight w:val="0"/>
      <w:marTop w:val="0"/>
      <w:marBottom w:val="0"/>
      <w:divBdr>
        <w:top w:val="none" w:sz="0" w:space="0" w:color="auto"/>
        <w:left w:val="none" w:sz="0" w:space="0" w:color="auto"/>
        <w:bottom w:val="none" w:sz="0" w:space="0" w:color="auto"/>
        <w:right w:val="none" w:sz="0" w:space="0" w:color="auto"/>
      </w:divBdr>
      <w:divsChild>
        <w:div w:id="1152914961">
          <w:marLeft w:val="0"/>
          <w:marRight w:val="0"/>
          <w:marTop w:val="0"/>
          <w:marBottom w:val="0"/>
          <w:divBdr>
            <w:top w:val="none" w:sz="0" w:space="0" w:color="auto"/>
            <w:left w:val="none" w:sz="0" w:space="0" w:color="auto"/>
            <w:bottom w:val="none" w:sz="0" w:space="0" w:color="auto"/>
            <w:right w:val="none" w:sz="0" w:space="0" w:color="auto"/>
          </w:divBdr>
        </w:div>
      </w:divsChild>
    </w:div>
    <w:div w:id="283539062">
      <w:bodyDiv w:val="1"/>
      <w:marLeft w:val="0"/>
      <w:marRight w:val="0"/>
      <w:marTop w:val="0"/>
      <w:marBottom w:val="0"/>
      <w:divBdr>
        <w:top w:val="none" w:sz="0" w:space="0" w:color="auto"/>
        <w:left w:val="none" w:sz="0" w:space="0" w:color="auto"/>
        <w:bottom w:val="none" w:sz="0" w:space="0" w:color="auto"/>
        <w:right w:val="none" w:sz="0" w:space="0" w:color="auto"/>
      </w:divBdr>
    </w:div>
    <w:div w:id="293221933">
      <w:bodyDiv w:val="1"/>
      <w:marLeft w:val="0"/>
      <w:marRight w:val="0"/>
      <w:marTop w:val="0"/>
      <w:marBottom w:val="0"/>
      <w:divBdr>
        <w:top w:val="none" w:sz="0" w:space="0" w:color="auto"/>
        <w:left w:val="none" w:sz="0" w:space="0" w:color="auto"/>
        <w:bottom w:val="none" w:sz="0" w:space="0" w:color="auto"/>
        <w:right w:val="none" w:sz="0" w:space="0" w:color="auto"/>
      </w:divBdr>
    </w:div>
    <w:div w:id="300621219">
      <w:bodyDiv w:val="1"/>
      <w:marLeft w:val="0"/>
      <w:marRight w:val="0"/>
      <w:marTop w:val="0"/>
      <w:marBottom w:val="0"/>
      <w:divBdr>
        <w:top w:val="none" w:sz="0" w:space="0" w:color="auto"/>
        <w:left w:val="none" w:sz="0" w:space="0" w:color="auto"/>
        <w:bottom w:val="none" w:sz="0" w:space="0" w:color="auto"/>
        <w:right w:val="none" w:sz="0" w:space="0" w:color="auto"/>
      </w:divBdr>
    </w:div>
    <w:div w:id="320735595">
      <w:bodyDiv w:val="1"/>
      <w:marLeft w:val="0"/>
      <w:marRight w:val="0"/>
      <w:marTop w:val="0"/>
      <w:marBottom w:val="0"/>
      <w:divBdr>
        <w:top w:val="none" w:sz="0" w:space="0" w:color="auto"/>
        <w:left w:val="none" w:sz="0" w:space="0" w:color="auto"/>
        <w:bottom w:val="none" w:sz="0" w:space="0" w:color="auto"/>
        <w:right w:val="none" w:sz="0" w:space="0" w:color="auto"/>
      </w:divBdr>
    </w:div>
    <w:div w:id="346559183">
      <w:bodyDiv w:val="1"/>
      <w:marLeft w:val="0"/>
      <w:marRight w:val="0"/>
      <w:marTop w:val="0"/>
      <w:marBottom w:val="0"/>
      <w:divBdr>
        <w:top w:val="none" w:sz="0" w:space="0" w:color="auto"/>
        <w:left w:val="none" w:sz="0" w:space="0" w:color="auto"/>
        <w:bottom w:val="none" w:sz="0" w:space="0" w:color="auto"/>
        <w:right w:val="none" w:sz="0" w:space="0" w:color="auto"/>
      </w:divBdr>
    </w:div>
    <w:div w:id="384525354">
      <w:bodyDiv w:val="1"/>
      <w:marLeft w:val="0"/>
      <w:marRight w:val="0"/>
      <w:marTop w:val="0"/>
      <w:marBottom w:val="0"/>
      <w:divBdr>
        <w:top w:val="none" w:sz="0" w:space="0" w:color="auto"/>
        <w:left w:val="none" w:sz="0" w:space="0" w:color="auto"/>
        <w:bottom w:val="none" w:sz="0" w:space="0" w:color="auto"/>
        <w:right w:val="none" w:sz="0" w:space="0" w:color="auto"/>
      </w:divBdr>
    </w:div>
    <w:div w:id="387919514">
      <w:bodyDiv w:val="1"/>
      <w:marLeft w:val="0"/>
      <w:marRight w:val="0"/>
      <w:marTop w:val="0"/>
      <w:marBottom w:val="0"/>
      <w:divBdr>
        <w:top w:val="none" w:sz="0" w:space="0" w:color="auto"/>
        <w:left w:val="none" w:sz="0" w:space="0" w:color="auto"/>
        <w:bottom w:val="none" w:sz="0" w:space="0" w:color="auto"/>
        <w:right w:val="none" w:sz="0" w:space="0" w:color="auto"/>
      </w:divBdr>
    </w:div>
    <w:div w:id="393503618">
      <w:bodyDiv w:val="1"/>
      <w:marLeft w:val="0"/>
      <w:marRight w:val="0"/>
      <w:marTop w:val="0"/>
      <w:marBottom w:val="0"/>
      <w:divBdr>
        <w:top w:val="none" w:sz="0" w:space="0" w:color="auto"/>
        <w:left w:val="none" w:sz="0" w:space="0" w:color="auto"/>
        <w:bottom w:val="none" w:sz="0" w:space="0" w:color="auto"/>
        <w:right w:val="none" w:sz="0" w:space="0" w:color="auto"/>
      </w:divBdr>
    </w:div>
    <w:div w:id="395471698">
      <w:bodyDiv w:val="1"/>
      <w:marLeft w:val="0"/>
      <w:marRight w:val="0"/>
      <w:marTop w:val="0"/>
      <w:marBottom w:val="0"/>
      <w:divBdr>
        <w:top w:val="none" w:sz="0" w:space="0" w:color="auto"/>
        <w:left w:val="none" w:sz="0" w:space="0" w:color="auto"/>
        <w:bottom w:val="none" w:sz="0" w:space="0" w:color="auto"/>
        <w:right w:val="none" w:sz="0" w:space="0" w:color="auto"/>
      </w:divBdr>
    </w:div>
    <w:div w:id="405880181">
      <w:bodyDiv w:val="1"/>
      <w:marLeft w:val="0"/>
      <w:marRight w:val="0"/>
      <w:marTop w:val="0"/>
      <w:marBottom w:val="0"/>
      <w:divBdr>
        <w:top w:val="none" w:sz="0" w:space="0" w:color="auto"/>
        <w:left w:val="none" w:sz="0" w:space="0" w:color="auto"/>
        <w:bottom w:val="none" w:sz="0" w:space="0" w:color="auto"/>
        <w:right w:val="none" w:sz="0" w:space="0" w:color="auto"/>
      </w:divBdr>
    </w:div>
    <w:div w:id="407969892">
      <w:bodyDiv w:val="1"/>
      <w:marLeft w:val="0"/>
      <w:marRight w:val="0"/>
      <w:marTop w:val="0"/>
      <w:marBottom w:val="0"/>
      <w:divBdr>
        <w:top w:val="none" w:sz="0" w:space="0" w:color="auto"/>
        <w:left w:val="none" w:sz="0" w:space="0" w:color="auto"/>
        <w:bottom w:val="none" w:sz="0" w:space="0" w:color="auto"/>
        <w:right w:val="none" w:sz="0" w:space="0" w:color="auto"/>
      </w:divBdr>
    </w:div>
    <w:div w:id="409471004">
      <w:bodyDiv w:val="1"/>
      <w:marLeft w:val="0"/>
      <w:marRight w:val="0"/>
      <w:marTop w:val="0"/>
      <w:marBottom w:val="0"/>
      <w:divBdr>
        <w:top w:val="none" w:sz="0" w:space="0" w:color="auto"/>
        <w:left w:val="none" w:sz="0" w:space="0" w:color="auto"/>
        <w:bottom w:val="none" w:sz="0" w:space="0" w:color="auto"/>
        <w:right w:val="none" w:sz="0" w:space="0" w:color="auto"/>
      </w:divBdr>
    </w:div>
    <w:div w:id="430902201">
      <w:bodyDiv w:val="1"/>
      <w:marLeft w:val="0"/>
      <w:marRight w:val="0"/>
      <w:marTop w:val="0"/>
      <w:marBottom w:val="0"/>
      <w:divBdr>
        <w:top w:val="none" w:sz="0" w:space="0" w:color="auto"/>
        <w:left w:val="none" w:sz="0" w:space="0" w:color="auto"/>
        <w:bottom w:val="none" w:sz="0" w:space="0" w:color="auto"/>
        <w:right w:val="none" w:sz="0" w:space="0" w:color="auto"/>
      </w:divBdr>
    </w:div>
    <w:div w:id="430904664">
      <w:bodyDiv w:val="1"/>
      <w:marLeft w:val="0"/>
      <w:marRight w:val="0"/>
      <w:marTop w:val="0"/>
      <w:marBottom w:val="0"/>
      <w:divBdr>
        <w:top w:val="none" w:sz="0" w:space="0" w:color="auto"/>
        <w:left w:val="none" w:sz="0" w:space="0" w:color="auto"/>
        <w:bottom w:val="none" w:sz="0" w:space="0" w:color="auto"/>
        <w:right w:val="none" w:sz="0" w:space="0" w:color="auto"/>
      </w:divBdr>
    </w:div>
    <w:div w:id="439303912">
      <w:bodyDiv w:val="1"/>
      <w:marLeft w:val="0"/>
      <w:marRight w:val="0"/>
      <w:marTop w:val="0"/>
      <w:marBottom w:val="0"/>
      <w:divBdr>
        <w:top w:val="none" w:sz="0" w:space="0" w:color="auto"/>
        <w:left w:val="none" w:sz="0" w:space="0" w:color="auto"/>
        <w:bottom w:val="none" w:sz="0" w:space="0" w:color="auto"/>
        <w:right w:val="none" w:sz="0" w:space="0" w:color="auto"/>
      </w:divBdr>
    </w:div>
    <w:div w:id="448546207">
      <w:bodyDiv w:val="1"/>
      <w:marLeft w:val="0"/>
      <w:marRight w:val="0"/>
      <w:marTop w:val="0"/>
      <w:marBottom w:val="0"/>
      <w:divBdr>
        <w:top w:val="none" w:sz="0" w:space="0" w:color="auto"/>
        <w:left w:val="none" w:sz="0" w:space="0" w:color="auto"/>
        <w:bottom w:val="none" w:sz="0" w:space="0" w:color="auto"/>
        <w:right w:val="none" w:sz="0" w:space="0" w:color="auto"/>
      </w:divBdr>
    </w:div>
    <w:div w:id="461073031">
      <w:bodyDiv w:val="1"/>
      <w:marLeft w:val="0"/>
      <w:marRight w:val="0"/>
      <w:marTop w:val="0"/>
      <w:marBottom w:val="0"/>
      <w:divBdr>
        <w:top w:val="none" w:sz="0" w:space="0" w:color="auto"/>
        <w:left w:val="none" w:sz="0" w:space="0" w:color="auto"/>
        <w:bottom w:val="none" w:sz="0" w:space="0" w:color="auto"/>
        <w:right w:val="none" w:sz="0" w:space="0" w:color="auto"/>
      </w:divBdr>
    </w:div>
    <w:div w:id="462432484">
      <w:bodyDiv w:val="1"/>
      <w:marLeft w:val="0"/>
      <w:marRight w:val="0"/>
      <w:marTop w:val="0"/>
      <w:marBottom w:val="0"/>
      <w:divBdr>
        <w:top w:val="none" w:sz="0" w:space="0" w:color="auto"/>
        <w:left w:val="none" w:sz="0" w:space="0" w:color="auto"/>
        <w:bottom w:val="none" w:sz="0" w:space="0" w:color="auto"/>
        <w:right w:val="none" w:sz="0" w:space="0" w:color="auto"/>
      </w:divBdr>
    </w:div>
    <w:div w:id="495145384">
      <w:bodyDiv w:val="1"/>
      <w:marLeft w:val="0"/>
      <w:marRight w:val="0"/>
      <w:marTop w:val="0"/>
      <w:marBottom w:val="0"/>
      <w:divBdr>
        <w:top w:val="none" w:sz="0" w:space="0" w:color="auto"/>
        <w:left w:val="none" w:sz="0" w:space="0" w:color="auto"/>
        <w:bottom w:val="none" w:sz="0" w:space="0" w:color="auto"/>
        <w:right w:val="none" w:sz="0" w:space="0" w:color="auto"/>
      </w:divBdr>
    </w:div>
    <w:div w:id="495457705">
      <w:bodyDiv w:val="1"/>
      <w:marLeft w:val="0"/>
      <w:marRight w:val="0"/>
      <w:marTop w:val="0"/>
      <w:marBottom w:val="0"/>
      <w:divBdr>
        <w:top w:val="none" w:sz="0" w:space="0" w:color="auto"/>
        <w:left w:val="none" w:sz="0" w:space="0" w:color="auto"/>
        <w:bottom w:val="none" w:sz="0" w:space="0" w:color="auto"/>
        <w:right w:val="none" w:sz="0" w:space="0" w:color="auto"/>
      </w:divBdr>
    </w:div>
    <w:div w:id="510609350">
      <w:bodyDiv w:val="1"/>
      <w:marLeft w:val="0"/>
      <w:marRight w:val="0"/>
      <w:marTop w:val="0"/>
      <w:marBottom w:val="0"/>
      <w:divBdr>
        <w:top w:val="none" w:sz="0" w:space="0" w:color="auto"/>
        <w:left w:val="none" w:sz="0" w:space="0" w:color="auto"/>
        <w:bottom w:val="none" w:sz="0" w:space="0" w:color="auto"/>
        <w:right w:val="none" w:sz="0" w:space="0" w:color="auto"/>
      </w:divBdr>
    </w:div>
    <w:div w:id="511526769">
      <w:bodyDiv w:val="1"/>
      <w:marLeft w:val="0"/>
      <w:marRight w:val="0"/>
      <w:marTop w:val="0"/>
      <w:marBottom w:val="0"/>
      <w:divBdr>
        <w:top w:val="none" w:sz="0" w:space="0" w:color="auto"/>
        <w:left w:val="none" w:sz="0" w:space="0" w:color="auto"/>
        <w:bottom w:val="none" w:sz="0" w:space="0" w:color="auto"/>
        <w:right w:val="none" w:sz="0" w:space="0" w:color="auto"/>
      </w:divBdr>
    </w:div>
    <w:div w:id="514149819">
      <w:bodyDiv w:val="1"/>
      <w:marLeft w:val="0"/>
      <w:marRight w:val="0"/>
      <w:marTop w:val="0"/>
      <w:marBottom w:val="0"/>
      <w:divBdr>
        <w:top w:val="none" w:sz="0" w:space="0" w:color="auto"/>
        <w:left w:val="none" w:sz="0" w:space="0" w:color="auto"/>
        <w:bottom w:val="none" w:sz="0" w:space="0" w:color="auto"/>
        <w:right w:val="none" w:sz="0" w:space="0" w:color="auto"/>
      </w:divBdr>
    </w:div>
    <w:div w:id="517741837">
      <w:bodyDiv w:val="1"/>
      <w:marLeft w:val="0"/>
      <w:marRight w:val="0"/>
      <w:marTop w:val="0"/>
      <w:marBottom w:val="0"/>
      <w:divBdr>
        <w:top w:val="none" w:sz="0" w:space="0" w:color="auto"/>
        <w:left w:val="none" w:sz="0" w:space="0" w:color="auto"/>
        <w:bottom w:val="none" w:sz="0" w:space="0" w:color="auto"/>
        <w:right w:val="none" w:sz="0" w:space="0" w:color="auto"/>
      </w:divBdr>
    </w:div>
    <w:div w:id="532886633">
      <w:bodyDiv w:val="1"/>
      <w:marLeft w:val="0"/>
      <w:marRight w:val="0"/>
      <w:marTop w:val="0"/>
      <w:marBottom w:val="0"/>
      <w:divBdr>
        <w:top w:val="none" w:sz="0" w:space="0" w:color="auto"/>
        <w:left w:val="none" w:sz="0" w:space="0" w:color="auto"/>
        <w:bottom w:val="none" w:sz="0" w:space="0" w:color="auto"/>
        <w:right w:val="none" w:sz="0" w:space="0" w:color="auto"/>
      </w:divBdr>
    </w:div>
    <w:div w:id="538011687">
      <w:bodyDiv w:val="1"/>
      <w:marLeft w:val="0"/>
      <w:marRight w:val="0"/>
      <w:marTop w:val="0"/>
      <w:marBottom w:val="0"/>
      <w:divBdr>
        <w:top w:val="none" w:sz="0" w:space="0" w:color="auto"/>
        <w:left w:val="none" w:sz="0" w:space="0" w:color="auto"/>
        <w:bottom w:val="none" w:sz="0" w:space="0" w:color="auto"/>
        <w:right w:val="none" w:sz="0" w:space="0" w:color="auto"/>
      </w:divBdr>
    </w:div>
    <w:div w:id="545987835">
      <w:bodyDiv w:val="1"/>
      <w:marLeft w:val="0"/>
      <w:marRight w:val="0"/>
      <w:marTop w:val="0"/>
      <w:marBottom w:val="0"/>
      <w:divBdr>
        <w:top w:val="none" w:sz="0" w:space="0" w:color="auto"/>
        <w:left w:val="none" w:sz="0" w:space="0" w:color="auto"/>
        <w:bottom w:val="none" w:sz="0" w:space="0" w:color="auto"/>
        <w:right w:val="none" w:sz="0" w:space="0" w:color="auto"/>
      </w:divBdr>
    </w:div>
    <w:div w:id="560361927">
      <w:bodyDiv w:val="1"/>
      <w:marLeft w:val="0"/>
      <w:marRight w:val="0"/>
      <w:marTop w:val="0"/>
      <w:marBottom w:val="0"/>
      <w:divBdr>
        <w:top w:val="none" w:sz="0" w:space="0" w:color="auto"/>
        <w:left w:val="none" w:sz="0" w:space="0" w:color="auto"/>
        <w:bottom w:val="none" w:sz="0" w:space="0" w:color="auto"/>
        <w:right w:val="none" w:sz="0" w:space="0" w:color="auto"/>
      </w:divBdr>
    </w:div>
    <w:div w:id="561789803">
      <w:bodyDiv w:val="1"/>
      <w:marLeft w:val="0"/>
      <w:marRight w:val="0"/>
      <w:marTop w:val="0"/>
      <w:marBottom w:val="0"/>
      <w:divBdr>
        <w:top w:val="none" w:sz="0" w:space="0" w:color="auto"/>
        <w:left w:val="none" w:sz="0" w:space="0" w:color="auto"/>
        <w:bottom w:val="none" w:sz="0" w:space="0" w:color="auto"/>
        <w:right w:val="none" w:sz="0" w:space="0" w:color="auto"/>
      </w:divBdr>
    </w:div>
    <w:div w:id="563099293">
      <w:bodyDiv w:val="1"/>
      <w:marLeft w:val="0"/>
      <w:marRight w:val="0"/>
      <w:marTop w:val="0"/>
      <w:marBottom w:val="0"/>
      <w:divBdr>
        <w:top w:val="none" w:sz="0" w:space="0" w:color="auto"/>
        <w:left w:val="none" w:sz="0" w:space="0" w:color="auto"/>
        <w:bottom w:val="none" w:sz="0" w:space="0" w:color="auto"/>
        <w:right w:val="none" w:sz="0" w:space="0" w:color="auto"/>
      </w:divBdr>
    </w:div>
    <w:div w:id="565191084">
      <w:bodyDiv w:val="1"/>
      <w:marLeft w:val="0"/>
      <w:marRight w:val="0"/>
      <w:marTop w:val="0"/>
      <w:marBottom w:val="0"/>
      <w:divBdr>
        <w:top w:val="none" w:sz="0" w:space="0" w:color="auto"/>
        <w:left w:val="none" w:sz="0" w:space="0" w:color="auto"/>
        <w:bottom w:val="none" w:sz="0" w:space="0" w:color="auto"/>
        <w:right w:val="none" w:sz="0" w:space="0" w:color="auto"/>
      </w:divBdr>
    </w:div>
    <w:div w:id="573398823">
      <w:bodyDiv w:val="1"/>
      <w:marLeft w:val="0"/>
      <w:marRight w:val="0"/>
      <w:marTop w:val="0"/>
      <w:marBottom w:val="0"/>
      <w:divBdr>
        <w:top w:val="none" w:sz="0" w:space="0" w:color="auto"/>
        <w:left w:val="none" w:sz="0" w:space="0" w:color="auto"/>
        <w:bottom w:val="none" w:sz="0" w:space="0" w:color="auto"/>
        <w:right w:val="none" w:sz="0" w:space="0" w:color="auto"/>
      </w:divBdr>
    </w:div>
    <w:div w:id="591403109">
      <w:bodyDiv w:val="1"/>
      <w:marLeft w:val="0"/>
      <w:marRight w:val="0"/>
      <w:marTop w:val="0"/>
      <w:marBottom w:val="0"/>
      <w:divBdr>
        <w:top w:val="none" w:sz="0" w:space="0" w:color="auto"/>
        <w:left w:val="none" w:sz="0" w:space="0" w:color="auto"/>
        <w:bottom w:val="none" w:sz="0" w:space="0" w:color="auto"/>
        <w:right w:val="none" w:sz="0" w:space="0" w:color="auto"/>
      </w:divBdr>
      <w:divsChild>
        <w:div w:id="861094294">
          <w:marLeft w:val="0"/>
          <w:marRight w:val="0"/>
          <w:marTop w:val="0"/>
          <w:marBottom w:val="0"/>
          <w:divBdr>
            <w:top w:val="none" w:sz="0" w:space="0" w:color="auto"/>
            <w:left w:val="none" w:sz="0" w:space="0" w:color="auto"/>
            <w:bottom w:val="none" w:sz="0" w:space="0" w:color="auto"/>
            <w:right w:val="none" w:sz="0" w:space="0" w:color="auto"/>
          </w:divBdr>
        </w:div>
      </w:divsChild>
    </w:div>
    <w:div w:id="605498574">
      <w:bodyDiv w:val="1"/>
      <w:marLeft w:val="0"/>
      <w:marRight w:val="0"/>
      <w:marTop w:val="0"/>
      <w:marBottom w:val="0"/>
      <w:divBdr>
        <w:top w:val="none" w:sz="0" w:space="0" w:color="auto"/>
        <w:left w:val="none" w:sz="0" w:space="0" w:color="auto"/>
        <w:bottom w:val="none" w:sz="0" w:space="0" w:color="auto"/>
        <w:right w:val="none" w:sz="0" w:space="0" w:color="auto"/>
      </w:divBdr>
    </w:div>
    <w:div w:id="607782526">
      <w:bodyDiv w:val="1"/>
      <w:marLeft w:val="0"/>
      <w:marRight w:val="0"/>
      <w:marTop w:val="0"/>
      <w:marBottom w:val="0"/>
      <w:divBdr>
        <w:top w:val="none" w:sz="0" w:space="0" w:color="auto"/>
        <w:left w:val="none" w:sz="0" w:space="0" w:color="auto"/>
        <w:bottom w:val="none" w:sz="0" w:space="0" w:color="auto"/>
        <w:right w:val="none" w:sz="0" w:space="0" w:color="auto"/>
      </w:divBdr>
    </w:div>
    <w:div w:id="610551198">
      <w:bodyDiv w:val="1"/>
      <w:marLeft w:val="0"/>
      <w:marRight w:val="0"/>
      <w:marTop w:val="0"/>
      <w:marBottom w:val="0"/>
      <w:divBdr>
        <w:top w:val="none" w:sz="0" w:space="0" w:color="auto"/>
        <w:left w:val="none" w:sz="0" w:space="0" w:color="auto"/>
        <w:bottom w:val="none" w:sz="0" w:space="0" w:color="auto"/>
        <w:right w:val="none" w:sz="0" w:space="0" w:color="auto"/>
      </w:divBdr>
    </w:div>
    <w:div w:id="615018280">
      <w:bodyDiv w:val="1"/>
      <w:marLeft w:val="0"/>
      <w:marRight w:val="0"/>
      <w:marTop w:val="0"/>
      <w:marBottom w:val="0"/>
      <w:divBdr>
        <w:top w:val="none" w:sz="0" w:space="0" w:color="auto"/>
        <w:left w:val="none" w:sz="0" w:space="0" w:color="auto"/>
        <w:bottom w:val="none" w:sz="0" w:space="0" w:color="auto"/>
        <w:right w:val="none" w:sz="0" w:space="0" w:color="auto"/>
      </w:divBdr>
    </w:div>
    <w:div w:id="645470087">
      <w:bodyDiv w:val="1"/>
      <w:marLeft w:val="0"/>
      <w:marRight w:val="0"/>
      <w:marTop w:val="0"/>
      <w:marBottom w:val="0"/>
      <w:divBdr>
        <w:top w:val="none" w:sz="0" w:space="0" w:color="auto"/>
        <w:left w:val="none" w:sz="0" w:space="0" w:color="auto"/>
        <w:bottom w:val="none" w:sz="0" w:space="0" w:color="auto"/>
        <w:right w:val="none" w:sz="0" w:space="0" w:color="auto"/>
      </w:divBdr>
    </w:div>
    <w:div w:id="647243635">
      <w:bodyDiv w:val="1"/>
      <w:marLeft w:val="0"/>
      <w:marRight w:val="0"/>
      <w:marTop w:val="0"/>
      <w:marBottom w:val="0"/>
      <w:divBdr>
        <w:top w:val="none" w:sz="0" w:space="0" w:color="auto"/>
        <w:left w:val="none" w:sz="0" w:space="0" w:color="auto"/>
        <w:bottom w:val="none" w:sz="0" w:space="0" w:color="auto"/>
        <w:right w:val="none" w:sz="0" w:space="0" w:color="auto"/>
      </w:divBdr>
    </w:div>
    <w:div w:id="650450593">
      <w:bodyDiv w:val="1"/>
      <w:marLeft w:val="0"/>
      <w:marRight w:val="0"/>
      <w:marTop w:val="0"/>
      <w:marBottom w:val="0"/>
      <w:divBdr>
        <w:top w:val="none" w:sz="0" w:space="0" w:color="auto"/>
        <w:left w:val="none" w:sz="0" w:space="0" w:color="auto"/>
        <w:bottom w:val="none" w:sz="0" w:space="0" w:color="auto"/>
        <w:right w:val="none" w:sz="0" w:space="0" w:color="auto"/>
      </w:divBdr>
    </w:div>
    <w:div w:id="657920417">
      <w:bodyDiv w:val="1"/>
      <w:marLeft w:val="0"/>
      <w:marRight w:val="0"/>
      <w:marTop w:val="0"/>
      <w:marBottom w:val="0"/>
      <w:divBdr>
        <w:top w:val="none" w:sz="0" w:space="0" w:color="auto"/>
        <w:left w:val="none" w:sz="0" w:space="0" w:color="auto"/>
        <w:bottom w:val="none" w:sz="0" w:space="0" w:color="auto"/>
        <w:right w:val="none" w:sz="0" w:space="0" w:color="auto"/>
      </w:divBdr>
    </w:div>
    <w:div w:id="667440929">
      <w:bodyDiv w:val="1"/>
      <w:marLeft w:val="0"/>
      <w:marRight w:val="0"/>
      <w:marTop w:val="0"/>
      <w:marBottom w:val="0"/>
      <w:divBdr>
        <w:top w:val="none" w:sz="0" w:space="0" w:color="auto"/>
        <w:left w:val="none" w:sz="0" w:space="0" w:color="auto"/>
        <w:bottom w:val="none" w:sz="0" w:space="0" w:color="auto"/>
        <w:right w:val="none" w:sz="0" w:space="0" w:color="auto"/>
      </w:divBdr>
    </w:div>
    <w:div w:id="699673094">
      <w:bodyDiv w:val="1"/>
      <w:marLeft w:val="0"/>
      <w:marRight w:val="0"/>
      <w:marTop w:val="0"/>
      <w:marBottom w:val="0"/>
      <w:divBdr>
        <w:top w:val="none" w:sz="0" w:space="0" w:color="auto"/>
        <w:left w:val="none" w:sz="0" w:space="0" w:color="auto"/>
        <w:bottom w:val="none" w:sz="0" w:space="0" w:color="auto"/>
        <w:right w:val="none" w:sz="0" w:space="0" w:color="auto"/>
      </w:divBdr>
    </w:div>
    <w:div w:id="700743653">
      <w:bodyDiv w:val="1"/>
      <w:marLeft w:val="0"/>
      <w:marRight w:val="0"/>
      <w:marTop w:val="0"/>
      <w:marBottom w:val="0"/>
      <w:divBdr>
        <w:top w:val="none" w:sz="0" w:space="0" w:color="auto"/>
        <w:left w:val="none" w:sz="0" w:space="0" w:color="auto"/>
        <w:bottom w:val="none" w:sz="0" w:space="0" w:color="auto"/>
        <w:right w:val="none" w:sz="0" w:space="0" w:color="auto"/>
      </w:divBdr>
    </w:div>
    <w:div w:id="714550972">
      <w:bodyDiv w:val="1"/>
      <w:marLeft w:val="0"/>
      <w:marRight w:val="0"/>
      <w:marTop w:val="0"/>
      <w:marBottom w:val="0"/>
      <w:divBdr>
        <w:top w:val="none" w:sz="0" w:space="0" w:color="auto"/>
        <w:left w:val="none" w:sz="0" w:space="0" w:color="auto"/>
        <w:bottom w:val="none" w:sz="0" w:space="0" w:color="auto"/>
        <w:right w:val="none" w:sz="0" w:space="0" w:color="auto"/>
      </w:divBdr>
    </w:div>
    <w:div w:id="725489743">
      <w:bodyDiv w:val="1"/>
      <w:marLeft w:val="0"/>
      <w:marRight w:val="0"/>
      <w:marTop w:val="0"/>
      <w:marBottom w:val="0"/>
      <w:divBdr>
        <w:top w:val="none" w:sz="0" w:space="0" w:color="auto"/>
        <w:left w:val="none" w:sz="0" w:space="0" w:color="auto"/>
        <w:bottom w:val="none" w:sz="0" w:space="0" w:color="auto"/>
        <w:right w:val="none" w:sz="0" w:space="0" w:color="auto"/>
      </w:divBdr>
    </w:div>
    <w:div w:id="738092101">
      <w:bodyDiv w:val="1"/>
      <w:marLeft w:val="0"/>
      <w:marRight w:val="0"/>
      <w:marTop w:val="0"/>
      <w:marBottom w:val="0"/>
      <w:divBdr>
        <w:top w:val="none" w:sz="0" w:space="0" w:color="auto"/>
        <w:left w:val="none" w:sz="0" w:space="0" w:color="auto"/>
        <w:bottom w:val="none" w:sz="0" w:space="0" w:color="auto"/>
        <w:right w:val="none" w:sz="0" w:space="0" w:color="auto"/>
      </w:divBdr>
      <w:divsChild>
        <w:div w:id="1011879591">
          <w:marLeft w:val="0"/>
          <w:marRight w:val="0"/>
          <w:marTop w:val="0"/>
          <w:marBottom w:val="0"/>
          <w:divBdr>
            <w:top w:val="none" w:sz="0" w:space="0" w:color="auto"/>
            <w:left w:val="none" w:sz="0" w:space="0" w:color="auto"/>
            <w:bottom w:val="none" w:sz="0" w:space="0" w:color="auto"/>
            <w:right w:val="none" w:sz="0" w:space="0" w:color="auto"/>
          </w:divBdr>
        </w:div>
      </w:divsChild>
    </w:div>
    <w:div w:id="741367863">
      <w:bodyDiv w:val="1"/>
      <w:marLeft w:val="0"/>
      <w:marRight w:val="0"/>
      <w:marTop w:val="0"/>
      <w:marBottom w:val="0"/>
      <w:divBdr>
        <w:top w:val="none" w:sz="0" w:space="0" w:color="auto"/>
        <w:left w:val="none" w:sz="0" w:space="0" w:color="auto"/>
        <w:bottom w:val="none" w:sz="0" w:space="0" w:color="auto"/>
        <w:right w:val="none" w:sz="0" w:space="0" w:color="auto"/>
      </w:divBdr>
      <w:divsChild>
        <w:div w:id="10956334">
          <w:marLeft w:val="0"/>
          <w:marRight w:val="0"/>
          <w:marTop w:val="0"/>
          <w:marBottom w:val="150"/>
          <w:divBdr>
            <w:top w:val="none" w:sz="0" w:space="0" w:color="auto"/>
            <w:left w:val="none" w:sz="0" w:space="0" w:color="auto"/>
            <w:bottom w:val="none" w:sz="0" w:space="0" w:color="auto"/>
            <w:right w:val="none" w:sz="0" w:space="0" w:color="auto"/>
          </w:divBdr>
        </w:div>
      </w:divsChild>
    </w:div>
    <w:div w:id="753478621">
      <w:bodyDiv w:val="1"/>
      <w:marLeft w:val="0"/>
      <w:marRight w:val="0"/>
      <w:marTop w:val="0"/>
      <w:marBottom w:val="0"/>
      <w:divBdr>
        <w:top w:val="none" w:sz="0" w:space="0" w:color="auto"/>
        <w:left w:val="none" w:sz="0" w:space="0" w:color="auto"/>
        <w:bottom w:val="none" w:sz="0" w:space="0" w:color="auto"/>
        <w:right w:val="none" w:sz="0" w:space="0" w:color="auto"/>
      </w:divBdr>
    </w:div>
    <w:div w:id="756170527">
      <w:bodyDiv w:val="1"/>
      <w:marLeft w:val="0"/>
      <w:marRight w:val="0"/>
      <w:marTop w:val="0"/>
      <w:marBottom w:val="0"/>
      <w:divBdr>
        <w:top w:val="none" w:sz="0" w:space="0" w:color="auto"/>
        <w:left w:val="none" w:sz="0" w:space="0" w:color="auto"/>
        <w:bottom w:val="none" w:sz="0" w:space="0" w:color="auto"/>
        <w:right w:val="none" w:sz="0" w:space="0" w:color="auto"/>
      </w:divBdr>
    </w:div>
    <w:div w:id="769425226">
      <w:bodyDiv w:val="1"/>
      <w:marLeft w:val="0"/>
      <w:marRight w:val="0"/>
      <w:marTop w:val="0"/>
      <w:marBottom w:val="0"/>
      <w:divBdr>
        <w:top w:val="none" w:sz="0" w:space="0" w:color="auto"/>
        <w:left w:val="none" w:sz="0" w:space="0" w:color="auto"/>
        <w:bottom w:val="none" w:sz="0" w:space="0" w:color="auto"/>
        <w:right w:val="none" w:sz="0" w:space="0" w:color="auto"/>
      </w:divBdr>
    </w:div>
    <w:div w:id="777068517">
      <w:bodyDiv w:val="1"/>
      <w:marLeft w:val="0"/>
      <w:marRight w:val="0"/>
      <w:marTop w:val="0"/>
      <w:marBottom w:val="0"/>
      <w:divBdr>
        <w:top w:val="none" w:sz="0" w:space="0" w:color="auto"/>
        <w:left w:val="none" w:sz="0" w:space="0" w:color="auto"/>
        <w:bottom w:val="none" w:sz="0" w:space="0" w:color="auto"/>
        <w:right w:val="none" w:sz="0" w:space="0" w:color="auto"/>
      </w:divBdr>
    </w:div>
    <w:div w:id="778331176">
      <w:bodyDiv w:val="1"/>
      <w:marLeft w:val="0"/>
      <w:marRight w:val="0"/>
      <w:marTop w:val="0"/>
      <w:marBottom w:val="0"/>
      <w:divBdr>
        <w:top w:val="none" w:sz="0" w:space="0" w:color="auto"/>
        <w:left w:val="none" w:sz="0" w:space="0" w:color="auto"/>
        <w:bottom w:val="none" w:sz="0" w:space="0" w:color="auto"/>
        <w:right w:val="none" w:sz="0" w:space="0" w:color="auto"/>
      </w:divBdr>
      <w:divsChild>
        <w:div w:id="11616158">
          <w:marLeft w:val="0"/>
          <w:marRight w:val="0"/>
          <w:marTop w:val="0"/>
          <w:marBottom w:val="0"/>
          <w:divBdr>
            <w:top w:val="none" w:sz="0" w:space="0" w:color="auto"/>
            <w:left w:val="none" w:sz="0" w:space="0" w:color="auto"/>
            <w:bottom w:val="none" w:sz="0" w:space="0" w:color="auto"/>
            <w:right w:val="none" w:sz="0" w:space="0" w:color="auto"/>
          </w:divBdr>
        </w:div>
        <w:div w:id="31423410">
          <w:marLeft w:val="0"/>
          <w:marRight w:val="0"/>
          <w:marTop w:val="0"/>
          <w:marBottom w:val="0"/>
          <w:divBdr>
            <w:top w:val="none" w:sz="0" w:space="0" w:color="auto"/>
            <w:left w:val="none" w:sz="0" w:space="0" w:color="auto"/>
            <w:bottom w:val="none" w:sz="0" w:space="0" w:color="auto"/>
            <w:right w:val="none" w:sz="0" w:space="0" w:color="auto"/>
          </w:divBdr>
        </w:div>
        <w:div w:id="32534914">
          <w:marLeft w:val="0"/>
          <w:marRight w:val="0"/>
          <w:marTop w:val="0"/>
          <w:marBottom w:val="0"/>
          <w:divBdr>
            <w:top w:val="none" w:sz="0" w:space="0" w:color="auto"/>
            <w:left w:val="none" w:sz="0" w:space="0" w:color="auto"/>
            <w:bottom w:val="none" w:sz="0" w:space="0" w:color="auto"/>
            <w:right w:val="none" w:sz="0" w:space="0" w:color="auto"/>
          </w:divBdr>
        </w:div>
        <w:div w:id="55864616">
          <w:marLeft w:val="0"/>
          <w:marRight w:val="0"/>
          <w:marTop w:val="0"/>
          <w:marBottom w:val="0"/>
          <w:divBdr>
            <w:top w:val="none" w:sz="0" w:space="0" w:color="auto"/>
            <w:left w:val="none" w:sz="0" w:space="0" w:color="auto"/>
            <w:bottom w:val="none" w:sz="0" w:space="0" w:color="auto"/>
            <w:right w:val="none" w:sz="0" w:space="0" w:color="auto"/>
          </w:divBdr>
        </w:div>
        <w:div w:id="65423789">
          <w:marLeft w:val="0"/>
          <w:marRight w:val="0"/>
          <w:marTop w:val="0"/>
          <w:marBottom w:val="0"/>
          <w:divBdr>
            <w:top w:val="none" w:sz="0" w:space="0" w:color="auto"/>
            <w:left w:val="none" w:sz="0" w:space="0" w:color="auto"/>
            <w:bottom w:val="none" w:sz="0" w:space="0" w:color="auto"/>
            <w:right w:val="none" w:sz="0" w:space="0" w:color="auto"/>
          </w:divBdr>
        </w:div>
        <w:div w:id="78988755">
          <w:marLeft w:val="0"/>
          <w:marRight w:val="0"/>
          <w:marTop w:val="0"/>
          <w:marBottom w:val="0"/>
          <w:divBdr>
            <w:top w:val="none" w:sz="0" w:space="0" w:color="auto"/>
            <w:left w:val="none" w:sz="0" w:space="0" w:color="auto"/>
            <w:bottom w:val="none" w:sz="0" w:space="0" w:color="auto"/>
            <w:right w:val="none" w:sz="0" w:space="0" w:color="auto"/>
          </w:divBdr>
        </w:div>
        <w:div w:id="135412483">
          <w:marLeft w:val="0"/>
          <w:marRight w:val="0"/>
          <w:marTop w:val="0"/>
          <w:marBottom w:val="0"/>
          <w:divBdr>
            <w:top w:val="none" w:sz="0" w:space="0" w:color="auto"/>
            <w:left w:val="none" w:sz="0" w:space="0" w:color="auto"/>
            <w:bottom w:val="none" w:sz="0" w:space="0" w:color="auto"/>
            <w:right w:val="none" w:sz="0" w:space="0" w:color="auto"/>
          </w:divBdr>
        </w:div>
        <w:div w:id="140200402">
          <w:marLeft w:val="0"/>
          <w:marRight w:val="0"/>
          <w:marTop w:val="0"/>
          <w:marBottom w:val="0"/>
          <w:divBdr>
            <w:top w:val="none" w:sz="0" w:space="0" w:color="auto"/>
            <w:left w:val="none" w:sz="0" w:space="0" w:color="auto"/>
            <w:bottom w:val="none" w:sz="0" w:space="0" w:color="auto"/>
            <w:right w:val="none" w:sz="0" w:space="0" w:color="auto"/>
          </w:divBdr>
        </w:div>
        <w:div w:id="177081115">
          <w:marLeft w:val="0"/>
          <w:marRight w:val="0"/>
          <w:marTop w:val="0"/>
          <w:marBottom w:val="0"/>
          <w:divBdr>
            <w:top w:val="none" w:sz="0" w:space="0" w:color="auto"/>
            <w:left w:val="none" w:sz="0" w:space="0" w:color="auto"/>
            <w:bottom w:val="none" w:sz="0" w:space="0" w:color="auto"/>
            <w:right w:val="none" w:sz="0" w:space="0" w:color="auto"/>
          </w:divBdr>
        </w:div>
        <w:div w:id="188224676">
          <w:marLeft w:val="0"/>
          <w:marRight w:val="0"/>
          <w:marTop w:val="0"/>
          <w:marBottom w:val="0"/>
          <w:divBdr>
            <w:top w:val="none" w:sz="0" w:space="0" w:color="auto"/>
            <w:left w:val="none" w:sz="0" w:space="0" w:color="auto"/>
            <w:bottom w:val="none" w:sz="0" w:space="0" w:color="auto"/>
            <w:right w:val="none" w:sz="0" w:space="0" w:color="auto"/>
          </w:divBdr>
        </w:div>
        <w:div w:id="190996224">
          <w:marLeft w:val="0"/>
          <w:marRight w:val="0"/>
          <w:marTop w:val="0"/>
          <w:marBottom w:val="0"/>
          <w:divBdr>
            <w:top w:val="none" w:sz="0" w:space="0" w:color="auto"/>
            <w:left w:val="none" w:sz="0" w:space="0" w:color="auto"/>
            <w:bottom w:val="none" w:sz="0" w:space="0" w:color="auto"/>
            <w:right w:val="none" w:sz="0" w:space="0" w:color="auto"/>
          </w:divBdr>
        </w:div>
        <w:div w:id="204373000">
          <w:marLeft w:val="0"/>
          <w:marRight w:val="0"/>
          <w:marTop w:val="0"/>
          <w:marBottom w:val="0"/>
          <w:divBdr>
            <w:top w:val="none" w:sz="0" w:space="0" w:color="auto"/>
            <w:left w:val="none" w:sz="0" w:space="0" w:color="auto"/>
            <w:bottom w:val="none" w:sz="0" w:space="0" w:color="auto"/>
            <w:right w:val="none" w:sz="0" w:space="0" w:color="auto"/>
          </w:divBdr>
        </w:div>
        <w:div w:id="205988296">
          <w:marLeft w:val="0"/>
          <w:marRight w:val="0"/>
          <w:marTop w:val="0"/>
          <w:marBottom w:val="0"/>
          <w:divBdr>
            <w:top w:val="none" w:sz="0" w:space="0" w:color="auto"/>
            <w:left w:val="none" w:sz="0" w:space="0" w:color="auto"/>
            <w:bottom w:val="none" w:sz="0" w:space="0" w:color="auto"/>
            <w:right w:val="none" w:sz="0" w:space="0" w:color="auto"/>
          </w:divBdr>
        </w:div>
        <w:div w:id="209075562">
          <w:marLeft w:val="0"/>
          <w:marRight w:val="0"/>
          <w:marTop w:val="0"/>
          <w:marBottom w:val="0"/>
          <w:divBdr>
            <w:top w:val="none" w:sz="0" w:space="0" w:color="auto"/>
            <w:left w:val="none" w:sz="0" w:space="0" w:color="auto"/>
            <w:bottom w:val="none" w:sz="0" w:space="0" w:color="auto"/>
            <w:right w:val="none" w:sz="0" w:space="0" w:color="auto"/>
          </w:divBdr>
        </w:div>
        <w:div w:id="209808472">
          <w:marLeft w:val="0"/>
          <w:marRight w:val="0"/>
          <w:marTop w:val="0"/>
          <w:marBottom w:val="0"/>
          <w:divBdr>
            <w:top w:val="none" w:sz="0" w:space="0" w:color="auto"/>
            <w:left w:val="none" w:sz="0" w:space="0" w:color="auto"/>
            <w:bottom w:val="none" w:sz="0" w:space="0" w:color="auto"/>
            <w:right w:val="none" w:sz="0" w:space="0" w:color="auto"/>
          </w:divBdr>
        </w:div>
        <w:div w:id="219706764">
          <w:marLeft w:val="0"/>
          <w:marRight w:val="0"/>
          <w:marTop w:val="0"/>
          <w:marBottom w:val="0"/>
          <w:divBdr>
            <w:top w:val="none" w:sz="0" w:space="0" w:color="auto"/>
            <w:left w:val="none" w:sz="0" w:space="0" w:color="auto"/>
            <w:bottom w:val="none" w:sz="0" w:space="0" w:color="auto"/>
            <w:right w:val="none" w:sz="0" w:space="0" w:color="auto"/>
          </w:divBdr>
        </w:div>
        <w:div w:id="231433223">
          <w:marLeft w:val="0"/>
          <w:marRight w:val="0"/>
          <w:marTop w:val="0"/>
          <w:marBottom w:val="0"/>
          <w:divBdr>
            <w:top w:val="none" w:sz="0" w:space="0" w:color="auto"/>
            <w:left w:val="none" w:sz="0" w:space="0" w:color="auto"/>
            <w:bottom w:val="none" w:sz="0" w:space="0" w:color="auto"/>
            <w:right w:val="none" w:sz="0" w:space="0" w:color="auto"/>
          </w:divBdr>
        </w:div>
        <w:div w:id="273294946">
          <w:marLeft w:val="0"/>
          <w:marRight w:val="0"/>
          <w:marTop w:val="0"/>
          <w:marBottom w:val="0"/>
          <w:divBdr>
            <w:top w:val="none" w:sz="0" w:space="0" w:color="auto"/>
            <w:left w:val="none" w:sz="0" w:space="0" w:color="auto"/>
            <w:bottom w:val="none" w:sz="0" w:space="0" w:color="auto"/>
            <w:right w:val="none" w:sz="0" w:space="0" w:color="auto"/>
          </w:divBdr>
        </w:div>
        <w:div w:id="279338571">
          <w:marLeft w:val="0"/>
          <w:marRight w:val="0"/>
          <w:marTop w:val="0"/>
          <w:marBottom w:val="0"/>
          <w:divBdr>
            <w:top w:val="none" w:sz="0" w:space="0" w:color="auto"/>
            <w:left w:val="none" w:sz="0" w:space="0" w:color="auto"/>
            <w:bottom w:val="none" w:sz="0" w:space="0" w:color="auto"/>
            <w:right w:val="none" w:sz="0" w:space="0" w:color="auto"/>
          </w:divBdr>
        </w:div>
        <w:div w:id="294606505">
          <w:marLeft w:val="0"/>
          <w:marRight w:val="0"/>
          <w:marTop w:val="0"/>
          <w:marBottom w:val="0"/>
          <w:divBdr>
            <w:top w:val="none" w:sz="0" w:space="0" w:color="auto"/>
            <w:left w:val="none" w:sz="0" w:space="0" w:color="auto"/>
            <w:bottom w:val="none" w:sz="0" w:space="0" w:color="auto"/>
            <w:right w:val="none" w:sz="0" w:space="0" w:color="auto"/>
          </w:divBdr>
        </w:div>
        <w:div w:id="297810210">
          <w:marLeft w:val="0"/>
          <w:marRight w:val="0"/>
          <w:marTop w:val="0"/>
          <w:marBottom w:val="0"/>
          <w:divBdr>
            <w:top w:val="none" w:sz="0" w:space="0" w:color="auto"/>
            <w:left w:val="none" w:sz="0" w:space="0" w:color="auto"/>
            <w:bottom w:val="none" w:sz="0" w:space="0" w:color="auto"/>
            <w:right w:val="none" w:sz="0" w:space="0" w:color="auto"/>
          </w:divBdr>
        </w:div>
        <w:div w:id="331031183">
          <w:marLeft w:val="0"/>
          <w:marRight w:val="0"/>
          <w:marTop w:val="0"/>
          <w:marBottom w:val="0"/>
          <w:divBdr>
            <w:top w:val="none" w:sz="0" w:space="0" w:color="auto"/>
            <w:left w:val="none" w:sz="0" w:space="0" w:color="auto"/>
            <w:bottom w:val="none" w:sz="0" w:space="0" w:color="auto"/>
            <w:right w:val="none" w:sz="0" w:space="0" w:color="auto"/>
          </w:divBdr>
        </w:div>
        <w:div w:id="338506992">
          <w:marLeft w:val="0"/>
          <w:marRight w:val="0"/>
          <w:marTop w:val="0"/>
          <w:marBottom w:val="0"/>
          <w:divBdr>
            <w:top w:val="none" w:sz="0" w:space="0" w:color="auto"/>
            <w:left w:val="none" w:sz="0" w:space="0" w:color="auto"/>
            <w:bottom w:val="none" w:sz="0" w:space="0" w:color="auto"/>
            <w:right w:val="none" w:sz="0" w:space="0" w:color="auto"/>
          </w:divBdr>
        </w:div>
        <w:div w:id="348920529">
          <w:marLeft w:val="0"/>
          <w:marRight w:val="0"/>
          <w:marTop w:val="0"/>
          <w:marBottom w:val="0"/>
          <w:divBdr>
            <w:top w:val="none" w:sz="0" w:space="0" w:color="auto"/>
            <w:left w:val="none" w:sz="0" w:space="0" w:color="auto"/>
            <w:bottom w:val="none" w:sz="0" w:space="0" w:color="auto"/>
            <w:right w:val="none" w:sz="0" w:space="0" w:color="auto"/>
          </w:divBdr>
        </w:div>
        <w:div w:id="357974982">
          <w:marLeft w:val="0"/>
          <w:marRight w:val="0"/>
          <w:marTop w:val="0"/>
          <w:marBottom w:val="0"/>
          <w:divBdr>
            <w:top w:val="none" w:sz="0" w:space="0" w:color="auto"/>
            <w:left w:val="none" w:sz="0" w:space="0" w:color="auto"/>
            <w:bottom w:val="none" w:sz="0" w:space="0" w:color="auto"/>
            <w:right w:val="none" w:sz="0" w:space="0" w:color="auto"/>
          </w:divBdr>
        </w:div>
        <w:div w:id="370153330">
          <w:marLeft w:val="0"/>
          <w:marRight w:val="0"/>
          <w:marTop w:val="0"/>
          <w:marBottom w:val="0"/>
          <w:divBdr>
            <w:top w:val="none" w:sz="0" w:space="0" w:color="auto"/>
            <w:left w:val="none" w:sz="0" w:space="0" w:color="auto"/>
            <w:bottom w:val="none" w:sz="0" w:space="0" w:color="auto"/>
            <w:right w:val="none" w:sz="0" w:space="0" w:color="auto"/>
          </w:divBdr>
        </w:div>
        <w:div w:id="394165328">
          <w:marLeft w:val="0"/>
          <w:marRight w:val="0"/>
          <w:marTop w:val="0"/>
          <w:marBottom w:val="0"/>
          <w:divBdr>
            <w:top w:val="none" w:sz="0" w:space="0" w:color="auto"/>
            <w:left w:val="none" w:sz="0" w:space="0" w:color="auto"/>
            <w:bottom w:val="none" w:sz="0" w:space="0" w:color="auto"/>
            <w:right w:val="none" w:sz="0" w:space="0" w:color="auto"/>
          </w:divBdr>
        </w:div>
        <w:div w:id="432744907">
          <w:marLeft w:val="0"/>
          <w:marRight w:val="0"/>
          <w:marTop w:val="0"/>
          <w:marBottom w:val="0"/>
          <w:divBdr>
            <w:top w:val="none" w:sz="0" w:space="0" w:color="auto"/>
            <w:left w:val="none" w:sz="0" w:space="0" w:color="auto"/>
            <w:bottom w:val="none" w:sz="0" w:space="0" w:color="auto"/>
            <w:right w:val="none" w:sz="0" w:space="0" w:color="auto"/>
          </w:divBdr>
        </w:div>
        <w:div w:id="461775762">
          <w:marLeft w:val="0"/>
          <w:marRight w:val="0"/>
          <w:marTop w:val="0"/>
          <w:marBottom w:val="0"/>
          <w:divBdr>
            <w:top w:val="none" w:sz="0" w:space="0" w:color="auto"/>
            <w:left w:val="none" w:sz="0" w:space="0" w:color="auto"/>
            <w:bottom w:val="none" w:sz="0" w:space="0" w:color="auto"/>
            <w:right w:val="none" w:sz="0" w:space="0" w:color="auto"/>
          </w:divBdr>
        </w:div>
        <w:div w:id="471288106">
          <w:marLeft w:val="0"/>
          <w:marRight w:val="0"/>
          <w:marTop w:val="0"/>
          <w:marBottom w:val="0"/>
          <w:divBdr>
            <w:top w:val="none" w:sz="0" w:space="0" w:color="auto"/>
            <w:left w:val="none" w:sz="0" w:space="0" w:color="auto"/>
            <w:bottom w:val="none" w:sz="0" w:space="0" w:color="auto"/>
            <w:right w:val="none" w:sz="0" w:space="0" w:color="auto"/>
          </w:divBdr>
        </w:div>
        <w:div w:id="486434328">
          <w:marLeft w:val="0"/>
          <w:marRight w:val="0"/>
          <w:marTop w:val="0"/>
          <w:marBottom w:val="0"/>
          <w:divBdr>
            <w:top w:val="none" w:sz="0" w:space="0" w:color="auto"/>
            <w:left w:val="none" w:sz="0" w:space="0" w:color="auto"/>
            <w:bottom w:val="none" w:sz="0" w:space="0" w:color="auto"/>
            <w:right w:val="none" w:sz="0" w:space="0" w:color="auto"/>
          </w:divBdr>
        </w:div>
        <w:div w:id="488404189">
          <w:marLeft w:val="0"/>
          <w:marRight w:val="0"/>
          <w:marTop w:val="0"/>
          <w:marBottom w:val="0"/>
          <w:divBdr>
            <w:top w:val="none" w:sz="0" w:space="0" w:color="auto"/>
            <w:left w:val="none" w:sz="0" w:space="0" w:color="auto"/>
            <w:bottom w:val="none" w:sz="0" w:space="0" w:color="auto"/>
            <w:right w:val="none" w:sz="0" w:space="0" w:color="auto"/>
          </w:divBdr>
        </w:div>
        <w:div w:id="492986884">
          <w:marLeft w:val="0"/>
          <w:marRight w:val="0"/>
          <w:marTop w:val="0"/>
          <w:marBottom w:val="0"/>
          <w:divBdr>
            <w:top w:val="none" w:sz="0" w:space="0" w:color="auto"/>
            <w:left w:val="none" w:sz="0" w:space="0" w:color="auto"/>
            <w:bottom w:val="none" w:sz="0" w:space="0" w:color="auto"/>
            <w:right w:val="none" w:sz="0" w:space="0" w:color="auto"/>
          </w:divBdr>
        </w:div>
        <w:div w:id="514922251">
          <w:marLeft w:val="0"/>
          <w:marRight w:val="0"/>
          <w:marTop w:val="0"/>
          <w:marBottom w:val="0"/>
          <w:divBdr>
            <w:top w:val="none" w:sz="0" w:space="0" w:color="auto"/>
            <w:left w:val="none" w:sz="0" w:space="0" w:color="auto"/>
            <w:bottom w:val="none" w:sz="0" w:space="0" w:color="auto"/>
            <w:right w:val="none" w:sz="0" w:space="0" w:color="auto"/>
          </w:divBdr>
        </w:div>
        <w:div w:id="551113063">
          <w:marLeft w:val="0"/>
          <w:marRight w:val="0"/>
          <w:marTop w:val="0"/>
          <w:marBottom w:val="0"/>
          <w:divBdr>
            <w:top w:val="none" w:sz="0" w:space="0" w:color="auto"/>
            <w:left w:val="none" w:sz="0" w:space="0" w:color="auto"/>
            <w:bottom w:val="none" w:sz="0" w:space="0" w:color="auto"/>
            <w:right w:val="none" w:sz="0" w:space="0" w:color="auto"/>
          </w:divBdr>
        </w:div>
        <w:div w:id="559366238">
          <w:marLeft w:val="0"/>
          <w:marRight w:val="0"/>
          <w:marTop w:val="0"/>
          <w:marBottom w:val="0"/>
          <w:divBdr>
            <w:top w:val="none" w:sz="0" w:space="0" w:color="auto"/>
            <w:left w:val="none" w:sz="0" w:space="0" w:color="auto"/>
            <w:bottom w:val="none" w:sz="0" w:space="0" w:color="auto"/>
            <w:right w:val="none" w:sz="0" w:space="0" w:color="auto"/>
          </w:divBdr>
        </w:div>
        <w:div w:id="560335123">
          <w:marLeft w:val="0"/>
          <w:marRight w:val="0"/>
          <w:marTop w:val="0"/>
          <w:marBottom w:val="0"/>
          <w:divBdr>
            <w:top w:val="none" w:sz="0" w:space="0" w:color="auto"/>
            <w:left w:val="none" w:sz="0" w:space="0" w:color="auto"/>
            <w:bottom w:val="none" w:sz="0" w:space="0" w:color="auto"/>
            <w:right w:val="none" w:sz="0" w:space="0" w:color="auto"/>
          </w:divBdr>
        </w:div>
        <w:div w:id="570622642">
          <w:marLeft w:val="0"/>
          <w:marRight w:val="0"/>
          <w:marTop w:val="0"/>
          <w:marBottom w:val="0"/>
          <w:divBdr>
            <w:top w:val="none" w:sz="0" w:space="0" w:color="auto"/>
            <w:left w:val="none" w:sz="0" w:space="0" w:color="auto"/>
            <w:bottom w:val="none" w:sz="0" w:space="0" w:color="auto"/>
            <w:right w:val="none" w:sz="0" w:space="0" w:color="auto"/>
          </w:divBdr>
        </w:div>
        <w:div w:id="588007901">
          <w:marLeft w:val="0"/>
          <w:marRight w:val="0"/>
          <w:marTop w:val="0"/>
          <w:marBottom w:val="0"/>
          <w:divBdr>
            <w:top w:val="none" w:sz="0" w:space="0" w:color="auto"/>
            <w:left w:val="none" w:sz="0" w:space="0" w:color="auto"/>
            <w:bottom w:val="none" w:sz="0" w:space="0" w:color="auto"/>
            <w:right w:val="none" w:sz="0" w:space="0" w:color="auto"/>
          </w:divBdr>
        </w:div>
        <w:div w:id="601106239">
          <w:marLeft w:val="0"/>
          <w:marRight w:val="0"/>
          <w:marTop w:val="0"/>
          <w:marBottom w:val="0"/>
          <w:divBdr>
            <w:top w:val="none" w:sz="0" w:space="0" w:color="auto"/>
            <w:left w:val="none" w:sz="0" w:space="0" w:color="auto"/>
            <w:bottom w:val="none" w:sz="0" w:space="0" w:color="auto"/>
            <w:right w:val="none" w:sz="0" w:space="0" w:color="auto"/>
          </w:divBdr>
        </w:div>
        <w:div w:id="622420735">
          <w:marLeft w:val="0"/>
          <w:marRight w:val="0"/>
          <w:marTop w:val="0"/>
          <w:marBottom w:val="0"/>
          <w:divBdr>
            <w:top w:val="none" w:sz="0" w:space="0" w:color="auto"/>
            <w:left w:val="none" w:sz="0" w:space="0" w:color="auto"/>
            <w:bottom w:val="none" w:sz="0" w:space="0" w:color="auto"/>
            <w:right w:val="none" w:sz="0" w:space="0" w:color="auto"/>
          </w:divBdr>
        </w:div>
        <w:div w:id="634337521">
          <w:marLeft w:val="0"/>
          <w:marRight w:val="0"/>
          <w:marTop w:val="0"/>
          <w:marBottom w:val="0"/>
          <w:divBdr>
            <w:top w:val="none" w:sz="0" w:space="0" w:color="auto"/>
            <w:left w:val="none" w:sz="0" w:space="0" w:color="auto"/>
            <w:bottom w:val="none" w:sz="0" w:space="0" w:color="auto"/>
            <w:right w:val="none" w:sz="0" w:space="0" w:color="auto"/>
          </w:divBdr>
        </w:div>
        <w:div w:id="643855957">
          <w:marLeft w:val="0"/>
          <w:marRight w:val="0"/>
          <w:marTop w:val="0"/>
          <w:marBottom w:val="0"/>
          <w:divBdr>
            <w:top w:val="none" w:sz="0" w:space="0" w:color="auto"/>
            <w:left w:val="none" w:sz="0" w:space="0" w:color="auto"/>
            <w:bottom w:val="none" w:sz="0" w:space="0" w:color="auto"/>
            <w:right w:val="none" w:sz="0" w:space="0" w:color="auto"/>
          </w:divBdr>
        </w:div>
        <w:div w:id="764113549">
          <w:marLeft w:val="0"/>
          <w:marRight w:val="0"/>
          <w:marTop w:val="0"/>
          <w:marBottom w:val="0"/>
          <w:divBdr>
            <w:top w:val="none" w:sz="0" w:space="0" w:color="auto"/>
            <w:left w:val="none" w:sz="0" w:space="0" w:color="auto"/>
            <w:bottom w:val="none" w:sz="0" w:space="0" w:color="auto"/>
            <w:right w:val="none" w:sz="0" w:space="0" w:color="auto"/>
          </w:divBdr>
        </w:div>
        <w:div w:id="781648680">
          <w:marLeft w:val="0"/>
          <w:marRight w:val="0"/>
          <w:marTop w:val="0"/>
          <w:marBottom w:val="0"/>
          <w:divBdr>
            <w:top w:val="none" w:sz="0" w:space="0" w:color="auto"/>
            <w:left w:val="none" w:sz="0" w:space="0" w:color="auto"/>
            <w:bottom w:val="none" w:sz="0" w:space="0" w:color="auto"/>
            <w:right w:val="none" w:sz="0" w:space="0" w:color="auto"/>
          </w:divBdr>
        </w:div>
        <w:div w:id="808091406">
          <w:marLeft w:val="0"/>
          <w:marRight w:val="0"/>
          <w:marTop w:val="0"/>
          <w:marBottom w:val="0"/>
          <w:divBdr>
            <w:top w:val="none" w:sz="0" w:space="0" w:color="auto"/>
            <w:left w:val="none" w:sz="0" w:space="0" w:color="auto"/>
            <w:bottom w:val="none" w:sz="0" w:space="0" w:color="auto"/>
            <w:right w:val="none" w:sz="0" w:space="0" w:color="auto"/>
          </w:divBdr>
        </w:div>
        <w:div w:id="836963395">
          <w:marLeft w:val="0"/>
          <w:marRight w:val="0"/>
          <w:marTop w:val="0"/>
          <w:marBottom w:val="0"/>
          <w:divBdr>
            <w:top w:val="none" w:sz="0" w:space="0" w:color="auto"/>
            <w:left w:val="none" w:sz="0" w:space="0" w:color="auto"/>
            <w:bottom w:val="none" w:sz="0" w:space="0" w:color="auto"/>
            <w:right w:val="none" w:sz="0" w:space="0" w:color="auto"/>
          </w:divBdr>
        </w:div>
        <w:div w:id="863785943">
          <w:marLeft w:val="0"/>
          <w:marRight w:val="0"/>
          <w:marTop w:val="0"/>
          <w:marBottom w:val="0"/>
          <w:divBdr>
            <w:top w:val="none" w:sz="0" w:space="0" w:color="auto"/>
            <w:left w:val="none" w:sz="0" w:space="0" w:color="auto"/>
            <w:bottom w:val="none" w:sz="0" w:space="0" w:color="auto"/>
            <w:right w:val="none" w:sz="0" w:space="0" w:color="auto"/>
          </w:divBdr>
        </w:div>
        <w:div w:id="866021925">
          <w:marLeft w:val="0"/>
          <w:marRight w:val="0"/>
          <w:marTop w:val="0"/>
          <w:marBottom w:val="0"/>
          <w:divBdr>
            <w:top w:val="none" w:sz="0" w:space="0" w:color="auto"/>
            <w:left w:val="none" w:sz="0" w:space="0" w:color="auto"/>
            <w:bottom w:val="none" w:sz="0" w:space="0" w:color="auto"/>
            <w:right w:val="none" w:sz="0" w:space="0" w:color="auto"/>
          </w:divBdr>
        </w:div>
        <w:div w:id="884828574">
          <w:marLeft w:val="0"/>
          <w:marRight w:val="0"/>
          <w:marTop w:val="0"/>
          <w:marBottom w:val="0"/>
          <w:divBdr>
            <w:top w:val="none" w:sz="0" w:space="0" w:color="auto"/>
            <w:left w:val="none" w:sz="0" w:space="0" w:color="auto"/>
            <w:bottom w:val="none" w:sz="0" w:space="0" w:color="auto"/>
            <w:right w:val="none" w:sz="0" w:space="0" w:color="auto"/>
          </w:divBdr>
        </w:div>
        <w:div w:id="900290562">
          <w:marLeft w:val="0"/>
          <w:marRight w:val="0"/>
          <w:marTop w:val="0"/>
          <w:marBottom w:val="0"/>
          <w:divBdr>
            <w:top w:val="none" w:sz="0" w:space="0" w:color="auto"/>
            <w:left w:val="none" w:sz="0" w:space="0" w:color="auto"/>
            <w:bottom w:val="none" w:sz="0" w:space="0" w:color="auto"/>
            <w:right w:val="none" w:sz="0" w:space="0" w:color="auto"/>
          </w:divBdr>
        </w:div>
        <w:div w:id="932393520">
          <w:marLeft w:val="0"/>
          <w:marRight w:val="0"/>
          <w:marTop w:val="0"/>
          <w:marBottom w:val="0"/>
          <w:divBdr>
            <w:top w:val="none" w:sz="0" w:space="0" w:color="auto"/>
            <w:left w:val="none" w:sz="0" w:space="0" w:color="auto"/>
            <w:bottom w:val="none" w:sz="0" w:space="0" w:color="auto"/>
            <w:right w:val="none" w:sz="0" w:space="0" w:color="auto"/>
          </w:divBdr>
        </w:div>
        <w:div w:id="936913616">
          <w:marLeft w:val="0"/>
          <w:marRight w:val="0"/>
          <w:marTop w:val="0"/>
          <w:marBottom w:val="0"/>
          <w:divBdr>
            <w:top w:val="none" w:sz="0" w:space="0" w:color="auto"/>
            <w:left w:val="none" w:sz="0" w:space="0" w:color="auto"/>
            <w:bottom w:val="none" w:sz="0" w:space="0" w:color="auto"/>
            <w:right w:val="none" w:sz="0" w:space="0" w:color="auto"/>
          </w:divBdr>
        </w:div>
        <w:div w:id="938174267">
          <w:marLeft w:val="0"/>
          <w:marRight w:val="0"/>
          <w:marTop w:val="0"/>
          <w:marBottom w:val="0"/>
          <w:divBdr>
            <w:top w:val="none" w:sz="0" w:space="0" w:color="auto"/>
            <w:left w:val="none" w:sz="0" w:space="0" w:color="auto"/>
            <w:bottom w:val="none" w:sz="0" w:space="0" w:color="auto"/>
            <w:right w:val="none" w:sz="0" w:space="0" w:color="auto"/>
          </w:divBdr>
        </w:div>
        <w:div w:id="938878587">
          <w:marLeft w:val="0"/>
          <w:marRight w:val="0"/>
          <w:marTop w:val="0"/>
          <w:marBottom w:val="0"/>
          <w:divBdr>
            <w:top w:val="none" w:sz="0" w:space="0" w:color="auto"/>
            <w:left w:val="none" w:sz="0" w:space="0" w:color="auto"/>
            <w:bottom w:val="none" w:sz="0" w:space="0" w:color="auto"/>
            <w:right w:val="none" w:sz="0" w:space="0" w:color="auto"/>
          </w:divBdr>
        </w:div>
        <w:div w:id="945116829">
          <w:marLeft w:val="0"/>
          <w:marRight w:val="0"/>
          <w:marTop w:val="0"/>
          <w:marBottom w:val="0"/>
          <w:divBdr>
            <w:top w:val="none" w:sz="0" w:space="0" w:color="auto"/>
            <w:left w:val="none" w:sz="0" w:space="0" w:color="auto"/>
            <w:bottom w:val="none" w:sz="0" w:space="0" w:color="auto"/>
            <w:right w:val="none" w:sz="0" w:space="0" w:color="auto"/>
          </w:divBdr>
        </w:div>
        <w:div w:id="1009867862">
          <w:marLeft w:val="0"/>
          <w:marRight w:val="0"/>
          <w:marTop w:val="0"/>
          <w:marBottom w:val="0"/>
          <w:divBdr>
            <w:top w:val="none" w:sz="0" w:space="0" w:color="auto"/>
            <w:left w:val="none" w:sz="0" w:space="0" w:color="auto"/>
            <w:bottom w:val="none" w:sz="0" w:space="0" w:color="auto"/>
            <w:right w:val="none" w:sz="0" w:space="0" w:color="auto"/>
          </w:divBdr>
        </w:div>
        <w:div w:id="1010915458">
          <w:marLeft w:val="0"/>
          <w:marRight w:val="0"/>
          <w:marTop w:val="0"/>
          <w:marBottom w:val="0"/>
          <w:divBdr>
            <w:top w:val="none" w:sz="0" w:space="0" w:color="auto"/>
            <w:left w:val="none" w:sz="0" w:space="0" w:color="auto"/>
            <w:bottom w:val="none" w:sz="0" w:space="0" w:color="auto"/>
            <w:right w:val="none" w:sz="0" w:space="0" w:color="auto"/>
          </w:divBdr>
        </w:div>
        <w:div w:id="1016419564">
          <w:marLeft w:val="0"/>
          <w:marRight w:val="0"/>
          <w:marTop w:val="0"/>
          <w:marBottom w:val="0"/>
          <w:divBdr>
            <w:top w:val="none" w:sz="0" w:space="0" w:color="auto"/>
            <w:left w:val="none" w:sz="0" w:space="0" w:color="auto"/>
            <w:bottom w:val="none" w:sz="0" w:space="0" w:color="auto"/>
            <w:right w:val="none" w:sz="0" w:space="0" w:color="auto"/>
          </w:divBdr>
        </w:div>
        <w:div w:id="1022829185">
          <w:marLeft w:val="0"/>
          <w:marRight w:val="0"/>
          <w:marTop w:val="0"/>
          <w:marBottom w:val="0"/>
          <w:divBdr>
            <w:top w:val="none" w:sz="0" w:space="0" w:color="auto"/>
            <w:left w:val="none" w:sz="0" w:space="0" w:color="auto"/>
            <w:bottom w:val="none" w:sz="0" w:space="0" w:color="auto"/>
            <w:right w:val="none" w:sz="0" w:space="0" w:color="auto"/>
          </w:divBdr>
        </w:div>
        <w:div w:id="1034229244">
          <w:marLeft w:val="0"/>
          <w:marRight w:val="0"/>
          <w:marTop w:val="0"/>
          <w:marBottom w:val="0"/>
          <w:divBdr>
            <w:top w:val="none" w:sz="0" w:space="0" w:color="auto"/>
            <w:left w:val="none" w:sz="0" w:space="0" w:color="auto"/>
            <w:bottom w:val="none" w:sz="0" w:space="0" w:color="auto"/>
            <w:right w:val="none" w:sz="0" w:space="0" w:color="auto"/>
          </w:divBdr>
        </w:div>
        <w:div w:id="1047532098">
          <w:marLeft w:val="0"/>
          <w:marRight w:val="0"/>
          <w:marTop w:val="0"/>
          <w:marBottom w:val="0"/>
          <w:divBdr>
            <w:top w:val="none" w:sz="0" w:space="0" w:color="auto"/>
            <w:left w:val="none" w:sz="0" w:space="0" w:color="auto"/>
            <w:bottom w:val="none" w:sz="0" w:space="0" w:color="auto"/>
            <w:right w:val="none" w:sz="0" w:space="0" w:color="auto"/>
          </w:divBdr>
        </w:div>
        <w:div w:id="1070232968">
          <w:marLeft w:val="0"/>
          <w:marRight w:val="0"/>
          <w:marTop w:val="0"/>
          <w:marBottom w:val="0"/>
          <w:divBdr>
            <w:top w:val="none" w:sz="0" w:space="0" w:color="auto"/>
            <w:left w:val="none" w:sz="0" w:space="0" w:color="auto"/>
            <w:bottom w:val="none" w:sz="0" w:space="0" w:color="auto"/>
            <w:right w:val="none" w:sz="0" w:space="0" w:color="auto"/>
          </w:divBdr>
        </w:div>
        <w:div w:id="1071392372">
          <w:marLeft w:val="0"/>
          <w:marRight w:val="0"/>
          <w:marTop w:val="0"/>
          <w:marBottom w:val="0"/>
          <w:divBdr>
            <w:top w:val="none" w:sz="0" w:space="0" w:color="auto"/>
            <w:left w:val="none" w:sz="0" w:space="0" w:color="auto"/>
            <w:bottom w:val="none" w:sz="0" w:space="0" w:color="auto"/>
            <w:right w:val="none" w:sz="0" w:space="0" w:color="auto"/>
          </w:divBdr>
        </w:div>
        <w:div w:id="1086924789">
          <w:marLeft w:val="0"/>
          <w:marRight w:val="0"/>
          <w:marTop w:val="0"/>
          <w:marBottom w:val="0"/>
          <w:divBdr>
            <w:top w:val="none" w:sz="0" w:space="0" w:color="auto"/>
            <w:left w:val="none" w:sz="0" w:space="0" w:color="auto"/>
            <w:bottom w:val="none" w:sz="0" w:space="0" w:color="auto"/>
            <w:right w:val="none" w:sz="0" w:space="0" w:color="auto"/>
          </w:divBdr>
        </w:div>
        <w:div w:id="1092975705">
          <w:marLeft w:val="0"/>
          <w:marRight w:val="0"/>
          <w:marTop w:val="0"/>
          <w:marBottom w:val="0"/>
          <w:divBdr>
            <w:top w:val="none" w:sz="0" w:space="0" w:color="auto"/>
            <w:left w:val="none" w:sz="0" w:space="0" w:color="auto"/>
            <w:bottom w:val="none" w:sz="0" w:space="0" w:color="auto"/>
            <w:right w:val="none" w:sz="0" w:space="0" w:color="auto"/>
          </w:divBdr>
        </w:div>
        <w:div w:id="1096436200">
          <w:marLeft w:val="0"/>
          <w:marRight w:val="0"/>
          <w:marTop w:val="0"/>
          <w:marBottom w:val="0"/>
          <w:divBdr>
            <w:top w:val="none" w:sz="0" w:space="0" w:color="auto"/>
            <w:left w:val="none" w:sz="0" w:space="0" w:color="auto"/>
            <w:bottom w:val="none" w:sz="0" w:space="0" w:color="auto"/>
            <w:right w:val="none" w:sz="0" w:space="0" w:color="auto"/>
          </w:divBdr>
        </w:div>
        <w:div w:id="1112700710">
          <w:marLeft w:val="0"/>
          <w:marRight w:val="0"/>
          <w:marTop w:val="0"/>
          <w:marBottom w:val="0"/>
          <w:divBdr>
            <w:top w:val="none" w:sz="0" w:space="0" w:color="auto"/>
            <w:left w:val="none" w:sz="0" w:space="0" w:color="auto"/>
            <w:bottom w:val="none" w:sz="0" w:space="0" w:color="auto"/>
            <w:right w:val="none" w:sz="0" w:space="0" w:color="auto"/>
          </w:divBdr>
        </w:div>
        <w:div w:id="1147894946">
          <w:marLeft w:val="0"/>
          <w:marRight w:val="0"/>
          <w:marTop w:val="0"/>
          <w:marBottom w:val="0"/>
          <w:divBdr>
            <w:top w:val="none" w:sz="0" w:space="0" w:color="auto"/>
            <w:left w:val="none" w:sz="0" w:space="0" w:color="auto"/>
            <w:bottom w:val="none" w:sz="0" w:space="0" w:color="auto"/>
            <w:right w:val="none" w:sz="0" w:space="0" w:color="auto"/>
          </w:divBdr>
        </w:div>
        <w:div w:id="1180239725">
          <w:marLeft w:val="0"/>
          <w:marRight w:val="0"/>
          <w:marTop w:val="0"/>
          <w:marBottom w:val="0"/>
          <w:divBdr>
            <w:top w:val="none" w:sz="0" w:space="0" w:color="auto"/>
            <w:left w:val="none" w:sz="0" w:space="0" w:color="auto"/>
            <w:bottom w:val="none" w:sz="0" w:space="0" w:color="auto"/>
            <w:right w:val="none" w:sz="0" w:space="0" w:color="auto"/>
          </w:divBdr>
          <w:divsChild>
            <w:div w:id="627858957">
              <w:marLeft w:val="0"/>
              <w:marRight w:val="0"/>
              <w:marTop w:val="0"/>
              <w:marBottom w:val="0"/>
              <w:divBdr>
                <w:top w:val="none" w:sz="0" w:space="0" w:color="auto"/>
                <w:left w:val="none" w:sz="0" w:space="0" w:color="auto"/>
                <w:bottom w:val="none" w:sz="0" w:space="0" w:color="auto"/>
                <w:right w:val="none" w:sz="0" w:space="0" w:color="auto"/>
              </w:divBdr>
            </w:div>
          </w:divsChild>
        </w:div>
        <w:div w:id="1198423687">
          <w:marLeft w:val="0"/>
          <w:marRight w:val="0"/>
          <w:marTop w:val="0"/>
          <w:marBottom w:val="0"/>
          <w:divBdr>
            <w:top w:val="none" w:sz="0" w:space="0" w:color="auto"/>
            <w:left w:val="none" w:sz="0" w:space="0" w:color="auto"/>
            <w:bottom w:val="none" w:sz="0" w:space="0" w:color="auto"/>
            <w:right w:val="none" w:sz="0" w:space="0" w:color="auto"/>
          </w:divBdr>
        </w:div>
        <w:div w:id="1202281878">
          <w:marLeft w:val="0"/>
          <w:marRight w:val="0"/>
          <w:marTop w:val="0"/>
          <w:marBottom w:val="0"/>
          <w:divBdr>
            <w:top w:val="none" w:sz="0" w:space="0" w:color="auto"/>
            <w:left w:val="none" w:sz="0" w:space="0" w:color="auto"/>
            <w:bottom w:val="none" w:sz="0" w:space="0" w:color="auto"/>
            <w:right w:val="none" w:sz="0" w:space="0" w:color="auto"/>
          </w:divBdr>
        </w:div>
        <w:div w:id="1231623033">
          <w:marLeft w:val="0"/>
          <w:marRight w:val="0"/>
          <w:marTop w:val="0"/>
          <w:marBottom w:val="0"/>
          <w:divBdr>
            <w:top w:val="none" w:sz="0" w:space="0" w:color="auto"/>
            <w:left w:val="none" w:sz="0" w:space="0" w:color="auto"/>
            <w:bottom w:val="none" w:sz="0" w:space="0" w:color="auto"/>
            <w:right w:val="none" w:sz="0" w:space="0" w:color="auto"/>
          </w:divBdr>
        </w:div>
        <w:div w:id="1289047923">
          <w:marLeft w:val="0"/>
          <w:marRight w:val="0"/>
          <w:marTop w:val="0"/>
          <w:marBottom w:val="0"/>
          <w:divBdr>
            <w:top w:val="none" w:sz="0" w:space="0" w:color="auto"/>
            <w:left w:val="none" w:sz="0" w:space="0" w:color="auto"/>
            <w:bottom w:val="none" w:sz="0" w:space="0" w:color="auto"/>
            <w:right w:val="none" w:sz="0" w:space="0" w:color="auto"/>
          </w:divBdr>
        </w:div>
        <w:div w:id="1300573783">
          <w:marLeft w:val="0"/>
          <w:marRight w:val="0"/>
          <w:marTop w:val="0"/>
          <w:marBottom w:val="0"/>
          <w:divBdr>
            <w:top w:val="none" w:sz="0" w:space="0" w:color="auto"/>
            <w:left w:val="none" w:sz="0" w:space="0" w:color="auto"/>
            <w:bottom w:val="none" w:sz="0" w:space="0" w:color="auto"/>
            <w:right w:val="none" w:sz="0" w:space="0" w:color="auto"/>
          </w:divBdr>
        </w:div>
        <w:div w:id="1306160344">
          <w:marLeft w:val="0"/>
          <w:marRight w:val="0"/>
          <w:marTop w:val="0"/>
          <w:marBottom w:val="0"/>
          <w:divBdr>
            <w:top w:val="none" w:sz="0" w:space="0" w:color="auto"/>
            <w:left w:val="none" w:sz="0" w:space="0" w:color="auto"/>
            <w:bottom w:val="none" w:sz="0" w:space="0" w:color="auto"/>
            <w:right w:val="none" w:sz="0" w:space="0" w:color="auto"/>
          </w:divBdr>
        </w:div>
        <w:div w:id="1316836670">
          <w:marLeft w:val="0"/>
          <w:marRight w:val="0"/>
          <w:marTop w:val="0"/>
          <w:marBottom w:val="0"/>
          <w:divBdr>
            <w:top w:val="none" w:sz="0" w:space="0" w:color="auto"/>
            <w:left w:val="none" w:sz="0" w:space="0" w:color="auto"/>
            <w:bottom w:val="none" w:sz="0" w:space="0" w:color="auto"/>
            <w:right w:val="none" w:sz="0" w:space="0" w:color="auto"/>
          </w:divBdr>
        </w:div>
        <w:div w:id="1320572488">
          <w:marLeft w:val="0"/>
          <w:marRight w:val="0"/>
          <w:marTop w:val="0"/>
          <w:marBottom w:val="0"/>
          <w:divBdr>
            <w:top w:val="none" w:sz="0" w:space="0" w:color="auto"/>
            <w:left w:val="none" w:sz="0" w:space="0" w:color="auto"/>
            <w:bottom w:val="none" w:sz="0" w:space="0" w:color="auto"/>
            <w:right w:val="none" w:sz="0" w:space="0" w:color="auto"/>
          </w:divBdr>
        </w:div>
        <w:div w:id="1352680242">
          <w:marLeft w:val="0"/>
          <w:marRight w:val="0"/>
          <w:marTop w:val="0"/>
          <w:marBottom w:val="0"/>
          <w:divBdr>
            <w:top w:val="none" w:sz="0" w:space="0" w:color="auto"/>
            <w:left w:val="none" w:sz="0" w:space="0" w:color="auto"/>
            <w:bottom w:val="none" w:sz="0" w:space="0" w:color="auto"/>
            <w:right w:val="none" w:sz="0" w:space="0" w:color="auto"/>
          </w:divBdr>
        </w:div>
        <w:div w:id="1363088252">
          <w:marLeft w:val="0"/>
          <w:marRight w:val="0"/>
          <w:marTop w:val="0"/>
          <w:marBottom w:val="0"/>
          <w:divBdr>
            <w:top w:val="none" w:sz="0" w:space="0" w:color="auto"/>
            <w:left w:val="none" w:sz="0" w:space="0" w:color="auto"/>
            <w:bottom w:val="none" w:sz="0" w:space="0" w:color="auto"/>
            <w:right w:val="none" w:sz="0" w:space="0" w:color="auto"/>
          </w:divBdr>
        </w:div>
        <w:div w:id="1368948053">
          <w:marLeft w:val="0"/>
          <w:marRight w:val="0"/>
          <w:marTop w:val="0"/>
          <w:marBottom w:val="0"/>
          <w:divBdr>
            <w:top w:val="none" w:sz="0" w:space="0" w:color="auto"/>
            <w:left w:val="none" w:sz="0" w:space="0" w:color="auto"/>
            <w:bottom w:val="none" w:sz="0" w:space="0" w:color="auto"/>
            <w:right w:val="none" w:sz="0" w:space="0" w:color="auto"/>
          </w:divBdr>
        </w:div>
        <w:div w:id="1423181410">
          <w:marLeft w:val="0"/>
          <w:marRight w:val="0"/>
          <w:marTop w:val="0"/>
          <w:marBottom w:val="0"/>
          <w:divBdr>
            <w:top w:val="none" w:sz="0" w:space="0" w:color="auto"/>
            <w:left w:val="none" w:sz="0" w:space="0" w:color="auto"/>
            <w:bottom w:val="none" w:sz="0" w:space="0" w:color="auto"/>
            <w:right w:val="none" w:sz="0" w:space="0" w:color="auto"/>
          </w:divBdr>
        </w:div>
        <w:div w:id="1426144805">
          <w:marLeft w:val="0"/>
          <w:marRight w:val="0"/>
          <w:marTop w:val="0"/>
          <w:marBottom w:val="0"/>
          <w:divBdr>
            <w:top w:val="none" w:sz="0" w:space="0" w:color="auto"/>
            <w:left w:val="none" w:sz="0" w:space="0" w:color="auto"/>
            <w:bottom w:val="none" w:sz="0" w:space="0" w:color="auto"/>
            <w:right w:val="none" w:sz="0" w:space="0" w:color="auto"/>
          </w:divBdr>
        </w:div>
        <w:div w:id="1433935246">
          <w:marLeft w:val="0"/>
          <w:marRight w:val="0"/>
          <w:marTop w:val="0"/>
          <w:marBottom w:val="0"/>
          <w:divBdr>
            <w:top w:val="none" w:sz="0" w:space="0" w:color="auto"/>
            <w:left w:val="none" w:sz="0" w:space="0" w:color="auto"/>
            <w:bottom w:val="none" w:sz="0" w:space="0" w:color="auto"/>
            <w:right w:val="none" w:sz="0" w:space="0" w:color="auto"/>
          </w:divBdr>
        </w:div>
        <w:div w:id="1436709049">
          <w:marLeft w:val="0"/>
          <w:marRight w:val="0"/>
          <w:marTop w:val="0"/>
          <w:marBottom w:val="0"/>
          <w:divBdr>
            <w:top w:val="none" w:sz="0" w:space="0" w:color="auto"/>
            <w:left w:val="none" w:sz="0" w:space="0" w:color="auto"/>
            <w:bottom w:val="none" w:sz="0" w:space="0" w:color="auto"/>
            <w:right w:val="none" w:sz="0" w:space="0" w:color="auto"/>
          </w:divBdr>
        </w:div>
        <w:div w:id="1469087129">
          <w:marLeft w:val="0"/>
          <w:marRight w:val="0"/>
          <w:marTop w:val="0"/>
          <w:marBottom w:val="0"/>
          <w:divBdr>
            <w:top w:val="none" w:sz="0" w:space="0" w:color="auto"/>
            <w:left w:val="none" w:sz="0" w:space="0" w:color="auto"/>
            <w:bottom w:val="none" w:sz="0" w:space="0" w:color="auto"/>
            <w:right w:val="none" w:sz="0" w:space="0" w:color="auto"/>
          </w:divBdr>
        </w:div>
        <w:div w:id="1474565733">
          <w:marLeft w:val="0"/>
          <w:marRight w:val="0"/>
          <w:marTop w:val="0"/>
          <w:marBottom w:val="0"/>
          <w:divBdr>
            <w:top w:val="none" w:sz="0" w:space="0" w:color="auto"/>
            <w:left w:val="none" w:sz="0" w:space="0" w:color="auto"/>
            <w:bottom w:val="none" w:sz="0" w:space="0" w:color="auto"/>
            <w:right w:val="none" w:sz="0" w:space="0" w:color="auto"/>
          </w:divBdr>
        </w:div>
        <w:div w:id="1475826745">
          <w:marLeft w:val="0"/>
          <w:marRight w:val="0"/>
          <w:marTop w:val="0"/>
          <w:marBottom w:val="0"/>
          <w:divBdr>
            <w:top w:val="none" w:sz="0" w:space="0" w:color="auto"/>
            <w:left w:val="none" w:sz="0" w:space="0" w:color="auto"/>
            <w:bottom w:val="none" w:sz="0" w:space="0" w:color="auto"/>
            <w:right w:val="none" w:sz="0" w:space="0" w:color="auto"/>
          </w:divBdr>
        </w:div>
        <w:div w:id="1489177092">
          <w:marLeft w:val="0"/>
          <w:marRight w:val="0"/>
          <w:marTop w:val="0"/>
          <w:marBottom w:val="0"/>
          <w:divBdr>
            <w:top w:val="none" w:sz="0" w:space="0" w:color="auto"/>
            <w:left w:val="none" w:sz="0" w:space="0" w:color="auto"/>
            <w:bottom w:val="none" w:sz="0" w:space="0" w:color="auto"/>
            <w:right w:val="none" w:sz="0" w:space="0" w:color="auto"/>
          </w:divBdr>
        </w:div>
        <w:div w:id="1504399006">
          <w:marLeft w:val="0"/>
          <w:marRight w:val="0"/>
          <w:marTop w:val="0"/>
          <w:marBottom w:val="0"/>
          <w:divBdr>
            <w:top w:val="none" w:sz="0" w:space="0" w:color="auto"/>
            <w:left w:val="none" w:sz="0" w:space="0" w:color="auto"/>
            <w:bottom w:val="none" w:sz="0" w:space="0" w:color="auto"/>
            <w:right w:val="none" w:sz="0" w:space="0" w:color="auto"/>
          </w:divBdr>
        </w:div>
        <w:div w:id="1530993707">
          <w:marLeft w:val="0"/>
          <w:marRight w:val="0"/>
          <w:marTop w:val="0"/>
          <w:marBottom w:val="0"/>
          <w:divBdr>
            <w:top w:val="none" w:sz="0" w:space="0" w:color="auto"/>
            <w:left w:val="none" w:sz="0" w:space="0" w:color="auto"/>
            <w:bottom w:val="none" w:sz="0" w:space="0" w:color="auto"/>
            <w:right w:val="none" w:sz="0" w:space="0" w:color="auto"/>
          </w:divBdr>
        </w:div>
        <w:div w:id="1540555716">
          <w:marLeft w:val="0"/>
          <w:marRight w:val="0"/>
          <w:marTop w:val="0"/>
          <w:marBottom w:val="0"/>
          <w:divBdr>
            <w:top w:val="none" w:sz="0" w:space="0" w:color="auto"/>
            <w:left w:val="none" w:sz="0" w:space="0" w:color="auto"/>
            <w:bottom w:val="none" w:sz="0" w:space="0" w:color="auto"/>
            <w:right w:val="none" w:sz="0" w:space="0" w:color="auto"/>
          </w:divBdr>
        </w:div>
        <w:div w:id="1540849142">
          <w:marLeft w:val="0"/>
          <w:marRight w:val="0"/>
          <w:marTop w:val="0"/>
          <w:marBottom w:val="0"/>
          <w:divBdr>
            <w:top w:val="none" w:sz="0" w:space="0" w:color="auto"/>
            <w:left w:val="none" w:sz="0" w:space="0" w:color="auto"/>
            <w:bottom w:val="none" w:sz="0" w:space="0" w:color="auto"/>
            <w:right w:val="none" w:sz="0" w:space="0" w:color="auto"/>
          </w:divBdr>
        </w:div>
        <w:div w:id="1548448322">
          <w:marLeft w:val="0"/>
          <w:marRight w:val="0"/>
          <w:marTop w:val="0"/>
          <w:marBottom w:val="0"/>
          <w:divBdr>
            <w:top w:val="none" w:sz="0" w:space="0" w:color="auto"/>
            <w:left w:val="none" w:sz="0" w:space="0" w:color="auto"/>
            <w:bottom w:val="none" w:sz="0" w:space="0" w:color="auto"/>
            <w:right w:val="none" w:sz="0" w:space="0" w:color="auto"/>
          </w:divBdr>
        </w:div>
        <w:div w:id="1549563791">
          <w:marLeft w:val="0"/>
          <w:marRight w:val="0"/>
          <w:marTop w:val="0"/>
          <w:marBottom w:val="0"/>
          <w:divBdr>
            <w:top w:val="none" w:sz="0" w:space="0" w:color="auto"/>
            <w:left w:val="none" w:sz="0" w:space="0" w:color="auto"/>
            <w:bottom w:val="none" w:sz="0" w:space="0" w:color="auto"/>
            <w:right w:val="none" w:sz="0" w:space="0" w:color="auto"/>
          </w:divBdr>
        </w:div>
        <w:div w:id="1566993480">
          <w:marLeft w:val="0"/>
          <w:marRight w:val="0"/>
          <w:marTop w:val="0"/>
          <w:marBottom w:val="0"/>
          <w:divBdr>
            <w:top w:val="none" w:sz="0" w:space="0" w:color="auto"/>
            <w:left w:val="none" w:sz="0" w:space="0" w:color="auto"/>
            <w:bottom w:val="none" w:sz="0" w:space="0" w:color="auto"/>
            <w:right w:val="none" w:sz="0" w:space="0" w:color="auto"/>
          </w:divBdr>
        </w:div>
        <w:div w:id="1597782120">
          <w:marLeft w:val="0"/>
          <w:marRight w:val="0"/>
          <w:marTop w:val="0"/>
          <w:marBottom w:val="0"/>
          <w:divBdr>
            <w:top w:val="none" w:sz="0" w:space="0" w:color="auto"/>
            <w:left w:val="none" w:sz="0" w:space="0" w:color="auto"/>
            <w:bottom w:val="none" w:sz="0" w:space="0" w:color="auto"/>
            <w:right w:val="none" w:sz="0" w:space="0" w:color="auto"/>
          </w:divBdr>
        </w:div>
        <w:div w:id="1605068465">
          <w:marLeft w:val="0"/>
          <w:marRight w:val="0"/>
          <w:marTop w:val="0"/>
          <w:marBottom w:val="0"/>
          <w:divBdr>
            <w:top w:val="none" w:sz="0" w:space="0" w:color="auto"/>
            <w:left w:val="none" w:sz="0" w:space="0" w:color="auto"/>
            <w:bottom w:val="none" w:sz="0" w:space="0" w:color="auto"/>
            <w:right w:val="none" w:sz="0" w:space="0" w:color="auto"/>
          </w:divBdr>
        </w:div>
        <w:div w:id="1608610634">
          <w:marLeft w:val="0"/>
          <w:marRight w:val="0"/>
          <w:marTop w:val="0"/>
          <w:marBottom w:val="0"/>
          <w:divBdr>
            <w:top w:val="none" w:sz="0" w:space="0" w:color="auto"/>
            <w:left w:val="none" w:sz="0" w:space="0" w:color="auto"/>
            <w:bottom w:val="none" w:sz="0" w:space="0" w:color="auto"/>
            <w:right w:val="none" w:sz="0" w:space="0" w:color="auto"/>
          </w:divBdr>
        </w:div>
        <w:div w:id="1625386509">
          <w:marLeft w:val="0"/>
          <w:marRight w:val="0"/>
          <w:marTop w:val="0"/>
          <w:marBottom w:val="0"/>
          <w:divBdr>
            <w:top w:val="none" w:sz="0" w:space="0" w:color="auto"/>
            <w:left w:val="none" w:sz="0" w:space="0" w:color="auto"/>
            <w:bottom w:val="none" w:sz="0" w:space="0" w:color="auto"/>
            <w:right w:val="none" w:sz="0" w:space="0" w:color="auto"/>
          </w:divBdr>
        </w:div>
        <w:div w:id="1664162578">
          <w:marLeft w:val="0"/>
          <w:marRight w:val="0"/>
          <w:marTop w:val="0"/>
          <w:marBottom w:val="0"/>
          <w:divBdr>
            <w:top w:val="none" w:sz="0" w:space="0" w:color="auto"/>
            <w:left w:val="none" w:sz="0" w:space="0" w:color="auto"/>
            <w:bottom w:val="none" w:sz="0" w:space="0" w:color="auto"/>
            <w:right w:val="none" w:sz="0" w:space="0" w:color="auto"/>
          </w:divBdr>
        </w:div>
        <w:div w:id="1686008948">
          <w:marLeft w:val="0"/>
          <w:marRight w:val="0"/>
          <w:marTop w:val="0"/>
          <w:marBottom w:val="0"/>
          <w:divBdr>
            <w:top w:val="none" w:sz="0" w:space="0" w:color="auto"/>
            <w:left w:val="none" w:sz="0" w:space="0" w:color="auto"/>
            <w:bottom w:val="none" w:sz="0" w:space="0" w:color="auto"/>
            <w:right w:val="none" w:sz="0" w:space="0" w:color="auto"/>
          </w:divBdr>
        </w:div>
        <w:div w:id="1688168876">
          <w:marLeft w:val="0"/>
          <w:marRight w:val="0"/>
          <w:marTop w:val="0"/>
          <w:marBottom w:val="0"/>
          <w:divBdr>
            <w:top w:val="none" w:sz="0" w:space="0" w:color="auto"/>
            <w:left w:val="none" w:sz="0" w:space="0" w:color="auto"/>
            <w:bottom w:val="none" w:sz="0" w:space="0" w:color="auto"/>
            <w:right w:val="none" w:sz="0" w:space="0" w:color="auto"/>
          </w:divBdr>
        </w:div>
        <w:div w:id="1735156778">
          <w:marLeft w:val="0"/>
          <w:marRight w:val="0"/>
          <w:marTop w:val="0"/>
          <w:marBottom w:val="0"/>
          <w:divBdr>
            <w:top w:val="none" w:sz="0" w:space="0" w:color="auto"/>
            <w:left w:val="none" w:sz="0" w:space="0" w:color="auto"/>
            <w:bottom w:val="none" w:sz="0" w:space="0" w:color="auto"/>
            <w:right w:val="none" w:sz="0" w:space="0" w:color="auto"/>
          </w:divBdr>
        </w:div>
        <w:div w:id="1741319991">
          <w:marLeft w:val="0"/>
          <w:marRight w:val="0"/>
          <w:marTop w:val="0"/>
          <w:marBottom w:val="0"/>
          <w:divBdr>
            <w:top w:val="none" w:sz="0" w:space="0" w:color="auto"/>
            <w:left w:val="none" w:sz="0" w:space="0" w:color="auto"/>
            <w:bottom w:val="none" w:sz="0" w:space="0" w:color="auto"/>
            <w:right w:val="none" w:sz="0" w:space="0" w:color="auto"/>
          </w:divBdr>
        </w:div>
        <w:div w:id="1779056383">
          <w:marLeft w:val="0"/>
          <w:marRight w:val="0"/>
          <w:marTop w:val="0"/>
          <w:marBottom w:val="0"/>
          <w:divBdr>
            <w:top w:val="none" w:sz="0" w:space="0" w:color="auto"/>
            <w:left w:val="none" w:sz="0" w:space="0" w:color="auto"/>
            <w:bottom w:val="none" w:sz="0" w:space="0" w:color="auto"/>
            <w:right w:val="none" w:sz="0" w:space="0" w:color="auto"/>
          </w:divBdr>
        </w:div>
        <w:div w:id="1791976490">
          <w:marLeft w:val="0"/>
          <w:marRight w:val="0"/>
          <w:marTop w:val="0"/>
          <w:marBottom w:val="0"/>
          <w:divBdr>
            <w:top w:val="none" w:sz="0" w:space="0" w:color="auto"/>
            <w:left w:val="none" w:sz="0" w:space="0" w:color="auto"/>
            <w:bottom w:val="none" w:sz="0" w:space="0" w:color="auto"/>
            <w:right w:val="none" w:sz="0" w:space="0" w:color="auto"/>
          </w:divBdr>
        </w:div>
        <w:div w:id="1792550088">
          <w:marLeft w:val="0"/>
          <w:marRight w:val="0"/>
          <w:marTop w:val="0"/>
          <w:marBottom w:val="0"/>
          <w:divBdr>
            <w:top w:val="none" w:sz="0" w:space="0" w:color="auto"/>
            <w:left w:val="none" w:sz="0" w:space="0" w:color="auto"/>
            <w:bottom w:val="none" w:sz="0" w:space="0" w:color="auto"/>
            <w:right w:val="none" w:sz="0" w:space="0" w:color="auto"/>
          </w:divBdr>
        </w:div>
        <w:div w:id="1808401731">
          <w:marLeft w:val="0"/>
          <w:marRight w:val="0"/>
          <w:marTop w:val="0"/>
          <w:marBottom w:val="0"/>
          <w:divBdr>
            <w:top w:val="none" w:sz="0" w:space="0" w:color="auto"/>
            <w:left w:val="none" w:sz="0" w:space="0" w:color="auto"/>
            <w:bottom w:val="none" w:sz="0" w:space="0" w:color="auto"/>
            <w:right w:val="none" w:sz="0" w:space="0" w:color="auto"/>
          </w:divBdr>
        </w:div>
        <w:div w:id="1808468657">
          <w:marLeft w:val="0"/>
          <w:marRight w:val="0"/>
          <w:marTop w:val="0"/>
          <w:marBottom w:val="0"/>
          <w:divBdr>
            <w:top w:val="none" w:sz="0" w:space="0" w:color="auto"/>
            <w:left w:val="none" w:sz="0" w:space="0" w:color="auto"/>
            <w:bottom w:val="none" w:sz="0" w:space="0" w:color="auto"/>
            <w:right w:val="none" w:sz="0" w:space="0" w:color="auto"/>
          </w:divBdr>
        </w:div>
        <w:div w:id="1835877642">
          <w:marLeft w:val="0"/>
          <w:marRight w:val="0"/>
          <w:marTop w:val="0"/>
          <w:marBottom w:val="0"/>
          <w:divBdr>
            <w:top w:val="none" w:sz="0" w:space="0" w:color="auto"/>
            <w:left w:val="none" w:sz="0" w:space="0" w:color="auto"/>
            <w:bottom w:val="none" w:sz="0" w:space="0" w:color="auto"/>
            <w:right w:val="none" w:sz="0" w:space="0" w:color="auto"/>
          </w:divBdr>
        </w:div>
        <w:div w:id="1849364863">
          <w:marLeft w:val="0"/>
          <w:marRight w:val="0"/>
          <w:marTop w:val="0"/>
          <w:marBottom w:val="0"/>
          <w:divBdr>
            <w:top w:val="none" w:sz="0" w:space="0" w:color="auto"/>
            <w:left w:val="none" w:sz="0" w:space="0" w:color="auto"/>
            <w:bottom w:val="none" w:sz="0" w:space="0" w:color="auto"/>
            <w:right w:val="none" w:sz="0" w:space="0" w:color="auto"/>
          </w:divBdr>
        </w:div>
        <w:div w:id="1876581731">
          <w:marLeft w:val="0"/>
          <w:marRight w:val="0"/>
          <w:marTop w:val="0"/>
          <w:marBottom w:val="0"/>
          <w:divBdr>
            <w:top w:val="none" w:sz="0" w:space="0" w:color="auto"/>
            <w:left w:val="none" w:sz="0" w:space="0" w:color="auto"/>
            <w:bottom w:val="none" w:sz="0" w:space="0" w:color="auto"/>
            <w:right w:val="none" w:sz="0" w:space="0" w:color="auto"/>
          </w:divBdr>
        </w:div>
        <w:div w:id="1881166806">
          <w:marLeft w:val="0"/>
          <w:marRight w:val="0"/>
          <w:marTop w:val="0"/>
          <w:marBottom w:val="0"/>
          <w:divBdr>
            <w:top w:val="none" w:sz="0" w:space="0" w:color="auto"/>
            <w:left w:val="none" w:sz="0" w:space="0" w:color="auto"/>
            <w:bottom w:val="none" w:sz="0" w:space="0" w:color="auto"/>
            <w:right w:val="none" w:sz="0" w:space="0" w:color="auto"/>
          </w:divBdr>
        </w:div>
        <w:div w:id="1914855066">
          <w:marLeft w:val="0"/>
          <w:marRight w:val="0"/>
          <w:marTop w:val="0"/>
          <w:marBottom w:val="0"/>
          <w:divBdr>
            <w:top w:val="none" w:sz="0" w:space="0" w:color="auto"/>
            <w:left w:val="none" w:sz="0" w:space="0" w:color="auto"/>
            <w:bottom w:val="none" w:sz="0" w:space="0" w:color="auto"/>
            <w:right w:val="none" w:sz="0" w:space="0" w:color="auto"/>
          </w:divBdr>
        </w:div>
        <w:div w:id="1932930220">
          <w:marLeft w:val="0"/>
          <w:marRight w:val="0"/>
          <w:marTop w:val="0"/>
          <w:marBottom w:val="0"/>
          <w:divBdr>
            <w:top w:val="none" w:sz="0" w:space="0" w:color="auto"/>
            <w:left w:val="none" w:sz="0" w:space="0" w:color="auto"/>
            <w:bottom w:val="none" w:sz="0" w:space="0" w:color="auto"/>
            <w:right w:val="none" w:sz="0" w:space="0" w:color="auto"/>
          </w:divBdr>
        </w:div>
        <w:div w:id="1934970385">
          <w:marLeft w:val="0"/>
          <w:marRight w:val="0"/>
          <w:marTop w:val="0"/>
          <w:marBottom w:val="0"/>
          <w:divBdr>
            <w:top w:val="none" w:sz="0" w:space="0" w:color="auto"/>
            <w:left w:val="none" w:sz="0" w:space="0" w:color="auto"/>
            <w:bottom w:val="none" w:sz="0" w:space="0" w:color="auto"/>
            <w:right w:val="none" w:sz="0" w:space="0" w:color="auto"/>
          </w:divBdr>
        </w:div>
        <w:div w:id="1943612456">
          <w:marLeft w:val="0"/>
          <w:marRight w:val="0"/>
          <w:marTop w:val="0"/>
          <w:marBottom w:val="0"/>
          <w:divBdr>
            <w:top w:val="none" w:sz="0" w:space="0" w:color="auto"/>
            <w:left w:val="none" w:sz="0" w:space="0" w:color="auto"/>
            <w:bottom w:val="none" w:sz="0" w:space="0" w:color="auto"/>
            <w:right w:val="none" w:sz="0" w:space="0" w:color="auto"/>
          </w:divBdr>
        </w:div>
        <w:div w:id="1958903429">
          <w:marLeft w:val="0"/>
          <w:marRight w:val="0"/>
          <w:marTop w:val="0"/>
          <w:marBottom w:val="0"/>
          <w:divBdr>
            <w:top w:val="none" w:sz="0" w:space="0" w:color="auto"/>
            <w:left w:val="none" w:sz="0" w:space="0" w:color="auto"/>
            <w:bottom w:val="none" w:sz="0" w:space="0" w:color="auto"/>
            <w:right w:val="none" w:sz="0" w:space="0" w:color="auto"/>
          </w:divBdr>
        </w:div>
        <w:div w:id="1961644093">
          <w:marLeft w:val="0"/>
          <w:marRight w:val="0"/>
          <w:marTop w:val="0"/>
          <w:marBottom w:val="0"/>
          <w:divBdr>
            <w:top w:val="none" w:sz="0" w:space="0" w:color="auto"/>
            <w:left w:val="none" w:sz="0" w:space="0" w:color="auto"/>
            <w:bottom w:val="none" w:sz="0" w:space="0" w:color="auto"/>
            <w:right w:val="none" w:sz="0" w:space="0" w:color="auto"/>
          </w:divBdr>
        </w:div>
        <w:div w:id="1964731978">
          <w:marLeft w:val="0"/>
          <w:marRight w:val="0"/>
          <w:marTop w:val="0"/>
          <w:marBottom w:val="0"/>
          <w:divBdr>
            <w:top w:val="none" w:sz="0" w:space="0" w:color="auto"/>
            <w:left w:val="none" w:sz="0" w:space="0" w:color="auto"/>
            <w:bottom w:val="none" w:sz="0" w:space="0" w:color="auto"/>
            <w:right w:val="none" w:sz="0" w:space="0" w:color="auto"/>
          </w:divBdr>
        </w:div>
        <w:div w:id="1974866873">
          <w:marLeft w:val="0"/>
          <w:marRight w:val="0"/>
          <w:marTop w:val="0"/>
          <w:marBottom w:val="0"/>
          <w:divBdr>
            <w:top w:val="none" w:sz="0" w:space="0" w:color="auto"/>
            <w:left w:val="none" w:sz="0" w:space="0" w:color="auto"/>
            <w:bottom w:val="none" w:sz="0" w:space="0" w:color="auto"/>
            <w:right w:val="none" w:sz="0" w:space="0" w:color="auto"/>
          </w:divBdr>
        </w:div>
        <w:div w:id="1999964017">
          <w:marLeft w:val="0"/>
          <w:marRight w:val="0"/>
          <w:marTop w:val="0"/>
          <w:marBottom w:val="0"/>
          <w:divBdr>
            <w:top w:val="none" w:sz="0" w:space="0" w:color="auto"/>
            <w:left w:val="none" w:sz="0" w:space="0" w:color="auto"/>
            <w:bottom w:val="none" w:sz="0" w:space="0" w:color="auto"/>
            <w:right w:val="none" w:sz="0" w:space="0" w:color="auto"/>
          </w:divBdr>
        </w:div>
        <w:div w:id="2020692423">
          <w:marLeft w:val="0"/>
          <w:marRight w:val="0"/>
          <w:marTop w:val="0"/>
          <w:marBottom w:val="0"/>
          <w:divBdr>
            <w:top w:val="none" w:sz="0" w:space="0" w:color="auto"/>
            <w:left w:val="none" w:sz="0" w:space="0" w:color="auto"/>
            <w:bottom w:val="none" w:sz="0" w:space="0" w:color="auto"/>
            <w:right w:val="none" w:sz="0" w:space="0" w:color="auto"/>
          </w:divBdr>
        </w:div>
        <w:div w:id="2027369324">
          <w:marLeft w:val="0"/>
          <w:marRight w:val="0"/>
          <w:marTop w:val="0"/>
          <w:marBottom w:val="0"/>
          <w:divBdr>
            <w:top w:val="none" w:sz="0" w:space="0" w:color="auto"/>
            <w:left w:val="none" w:sz="0" w:space="0" w:color="auto"/>
            <w:bottom w:val="none" w:sz="0" w:space="0" w:color="auto"/>
            <w:right w:val="none" w:sz="0" w:space="0" w:color="auto"/>
          </w:divBdr>
        </w:div>
        <w:div w:id="2033677594">
          <w:marLeft w:val="0"/>
          <w:marRight w:val="0"/>
          <w:marTop w:val="0"/>
          <w:marBottom w:val="0"/>
          <w:divBdr>
            <w:top w:val="none" w:sz="0" w:space="0" w:color="auto"/>
            <w:left w:val="none" w:sz="0" w:space="0" w:color="auto"/>
            <w:bottom w:val="none" w:sz="0" w:space="0" w:color="auto"/>
            <w:right w:val="none" w:sz="0" w:space="0" w:color="auto"/>
          </w:divBdr>
        </w:div>
        <w:div w:id="2088376244">
          <w:marLeft w:val="0"/>
          <w:marRight w:val="0"/>
          <w:marTop w:val="0"/>
          <w:marBottom w:val="0"/>
          <w:divBdr>
            <w:top w:val="none" w:sz="0" w:space="0" w:color="auto"/>
            <w:left w:val="none" w:sz="0" w:space="0" w:color="auto"/>
            <w:bottom w:val="none" w:sz="0" w:space="0" w:color="auto"/>
            <w:right w:val="none" w:sz="0" w:space="0" w:color="auto"/>
          </w:divBdr>
        </w:div>
        <w:div w:id="2091613778">
          <w:marLeft w:val="0"/>
          <w:marRight w:val="0"/>
          <w:marTop w:val="0"/>
          <w:marBottom w:val="0"/>
          <w:divBdr>
            <w:top w:val="none" w:sz="0" w:space="0" w:color="auto"/>
            <w:left w:val="none" w:sz="0" w:space="0" w:color="auto"/>
            <w:bottom w:val="none" w:sz="0" w:space="0" w:color="auto"/>
            <w:right w:val="none" w:sz="0" w:space="0" w:color="auto"/>
          </w:divBdr>
        </w:div>
        <w:div w:id="2099325458">
          <w:marLeft w:val="0"/>
          <w:marRight w:val="0"/>
          <w:marTop w:val="0"/>
          <w:marBottom w:val="0"/>
          <w:divBdr>
            <w:top w:val="none" w:sz="0" w:space="0" w:color="auto"/>
            <w:left w:val="none" w:sz="0" w:space="0" w:color="auto"/>
            <w:bottom w:val="none" w:sz="0" w:space="0" w:color="auto"/>
            <w:right w:val="none" w:sz="0" w:space="0" w:color="auto"/>
          </w:divBdr>
        </w:div>
        <w:div w:id="2121950186">
          <w:marLeft w:val="0"/>
          <w:marRight w:val="0"/>
          <w:marTop w:val="0"/>
          <w:marBottom w:val="0"/>
          <w:divBdr>
            <w:top w:val="none" w:sz="0" w:space="0" w:color="auto"/>
            <w:left w:val="none" w:sz="0" w:space="0" w:color="auto"/>
            <w:bottom w:val="none" w:sz="0" w:space="0" w:color="auto"/>
            <w:right w:val="none" w:sz="0" w:space="0" w:color="auto"/>
          </w:divBdr>
        </w:div>
        <w:div w:id="2126580390">
          <w:marLeft w:val="0"/>
          <w:marRight w:val="0"/>
          <w:marTop w:val="0"/>
          <w:marBottom w:val="0"/>
          <w:divBdr>
            <w:top w:val="none" w:sz="0" w:space="0" w:color="auto"/>
            <w:left w:val="none" w:sz="0" w:space="0" w:color="auto"/>
            <w:bottom w:val="none" w:sz="0" w:space="0" w:color="auto"/>
            <w:right w:val="none" w:sz="0" w:space="0" w:color="auto"/>
          </w:divBdr>
        </w:div>
        <w:div w:id="2134277443">
          <w:marLeft w:val="0"/>
          <w:marRight w:val="0"/>
          <w:marTop w:val="0"/>
          <w:marBottom w:val="0"/>
          <w:divBdr>
            <w:top w:val="none" w:sz="0" w:space="0" w:color="auto"/>
            <w:left w:val="none" w:sz="0" w:space="0" w:color="auto"/>
            <w:bottom w:val="none" w:sz="0" w:space="0" w:color="auto"/>
            <w:right w:val="none" w:sz="0" w:space="0" w:color="auto"/>
          </w:divBdr>
        </w:div>
        <w:div w:id="2142796905">
          <w:marLeft w:val="0"/>
          <w:marRight w:val="0"/>
          <w:marTop w:val="0"/>
          <w:marBottom w:val="0"/>
          <w:divBdr>
            <w:top w:val="none" w:sz="0" w:space="0" w:color="auto"/>
            <w:left w:val="none" w:sz="0" w:space="0" w:color="auto"/>
            <w:bottom w:val="none" w:sz="0" w:space="0" w:color="auto"/>
            <w:right w:val="none" w:sz="0" w:space="0" w:color="auto"/>
          </w:divBdr>
        </w:div>
        <w:div w:id="2145542337">
          <w:marLeft w:val="0"/>
          <w:marRight w:val="0"/>
          <w:marTop w:val="0"/>
          <w:marBottom w:val="0"/>
          <w:divBdr>
            <w:top w:val="none" w:sz="0" w:space="0" w:color="auto"/>
            <w:left w:val="none" w:sz="0" w:space="0" w:color="auto"/>
            <w:bottom w:val="none" w:sz="0" w:space="0" w:color="auto"/>
            <w:right w:val="none" w:sz="0" w:space="0" w:color="auto"/>
          </w:divBdr>
        </w:div>
      </w:divsChild>
    </w:div>
    <w:div w:id="779227329">
      <w:bodyDiv w:val="1"/>
      <w:marLeft w:val="0"/>
      <w:marRight w:val="0"/>
      <w:marTop w:val="0"/>
      <w:marBottom w:val="0"/>
      <w:divBdr>
        <w:top w:val="none" w:sz="0" w:space="0" w:color="auto"/>
        <w:left w:val="none" w:sz="0" w:space="0" w:color="auto"/>
        <w:bottom w:val="none" w:sz="0" w:space="0" w:color="auto"/>
        <w:right w:val="none" w:sz="0" w:space="0" w:color="auto"/>
      </w:divBdr>
    </w:div>
    <w:div w:id="804541779">
      <w:bodyDiv w:val="1"/>
      <w:marLeft w:val="0"/>
      <w:marRight w:val="0"/>
      <w:marTop w:val="0"/>
      <w:marBottom w:val="0"/>
      <w:divBdr>
        <w:top w:val="none" w:sz="0" w:space="0" w:color="auto"/>
        <w:left w:val="none" w:sz="0" w:space="0" w:color="auto"/>
        <w:bottom w:val="none" w:sz="0" w:space="0" w:color="auto"/>
        <w:right w:val="none" w:sz="0" w:space="0" w:color="auto"/>
      </w:divBdr>
    </w:div>
    <w:div w:id="828642761">
      <w:bodyDiv w:val="1"/>
      <w:marLeft w:val="0"/>
      <w:marRight w:val="0"/>
      <w:marTop w:val="0"/>
      <w:marBottom w:val="0"/>
      <w:divBdr>
        <w:top w:val="none" w:sz="0" w:space="0" w:color="auto"/>
        <w:left w:val="none" w:sz="0" w:space="0" w:color="auto"/>
        <w:bottom w:val="none" w:sz="0" w:space="0" w:color="auto"/>
        <w:right w:val="none" w:sz="0" w:space="0" w:color="auto"/>
      </w:divBdr>
    </w:div>
    <w:div w:id="830877031">
      <w:bodyDiv w:val="1"/>
      <w:marLeft w:val="0"/>
      <w:marRight w:val="0"/>
      <w:marTop w:val="0"/>
      <w:marBottom w:val="0"/>
      <w:divBdr>
        <w:top w:val="none" w:sz="0" w:space="0" w:color="auto"/>
        <w:left w:val="none" w:sz="0" w:space="0" w:color="auto"/>
        <w:bottom w:val="none" w:sz="0" w:space="0" w:color="auto"/>
        <w:right w:val="none" w:sz="0" w:space="0" w:color="auto"/>
      </w:divBdr>
      <w:divsChild>
        <w:div w:id="373777096">
          <w:marLeft w:val="0"/>
          <w:marRight w:val="0"/>
          <w:marTop w:val="0"/>
          <w:marBottom w:val="240"/>
          <w:divBdr>
            <w:top w:val="none" w:sz="0" w:space="0" w:color="auto"/>
            <w:left w:val="none" w:sz="0" w:space="0" w:color="auto"/>
            <w:bottom w:val="none" w:sz="0" w:space="0" w:color="auto"/>
            <w:right w:val="none" w:sz="0" w:space="0" w:color="auto"/>
          </w:divBdr>
        </w:div>
        <w:div w:id="949968071">
          <w:marLeft w:val="0"/>
          <w:marRight w:val="0"/>
          <w:marTop w:val="0"/>
          <w:marBottom w:val="240"/>
          <w:divBdr>
            <w:top w:val="none" w:sz="0" w:space="0" w:color="auto"/>
            <w:left w:val="none" w:sz="0" w:space="0" w:color="auto"/>
            <w:bottom w:val="none" w:sz="0" w:space="0" w:color="auto"/>
            <w:right w:val="none" w:sz="0" w:space="0" w:color="auto"/>
          </w:divBdr>
        </w:div>
      </w:divsChild>
    </w:div>
    <w:div w:id="839539413">
      <w:bodyDiv w:val="1"/>
      <w:marLeft w:val="0"/>
      <w:marRight w:val="0"/>
      <w:marTop w:val="0"/>
      <w:marBottom w:val="0"/>
      <w:divBdr>
        <w:top w:val="none" w:sz="0" w:space="0" w:color="auto"/>
        <w:left w:val="none" w:sz="0" w:space="0" w:color="auto"/>
        <w:bottom w:val="none" w:sz="0" w:space="0" w:color="auto"/>
        <w:right w:val="none" w:sz="0" w:space="0" w:color="auto"/>
      </w:divBdr>
    </w:div>
    <w:div w:id="841697950">
      <w:bodyDiv w:val="1"/>
      <w:marLeft w:val="0"/>
      <w:marRight w:val="0"/>
      <w:marTop w:val="0"/>
      <w:marBottom w:val="0"/>
      <w:divBdr>
        <w:top w:val="none" w:sz="0" w:space="0" w:color="auto"/>
        <w:left w:val="none" w:sz="0" w:space="0" w:color="auto"/>
        <w:bottom w:val="none" w:sz="0" w:space="0" w:color="auto"/>
        <w:right w:val="none" w:sz="0" w:space="0" w:color="auto"/>
      </w:divBdr>
    </w:div>
    <w:div w:id="848258772">
      <w:bodyDiv w:val="1"/>
      <w:marLeft w:val="0"/>
      <w:marRight w:val="0"/>
      <w:marTop w:val="0"/>
      <w:marBottom w:val="0"/>
      <w:divBdr>
        <w:top w:val="none" w:sz="0" w:space="0" w:color="auto"/>
        <w:left w:val="none" w:sz="0" w:space="0" w:color="auto"/>
        <w:bottom w:val="none" w:sz="0" w:space="0" w:color="auto"/>
        <w:right w:val="none" w:sz="0" w:space="0" w:color="auto"/>
      </w:divBdr>
    </w:div>
    <w:div w:id="853226003">
      <w:bodyDiv w:val="1"/>
      <w:marLeft w:val="0"/>
      <w:marRight w:val="0"/>
      <w:marTop w:val="0"/>
      <w:marBottom w:val="0"/>
      <w:divBdr>
        <w:top w:val="none" w:sz="0" w:space="0" w:color="auto"/>
        <w:left w:val="none" w:sz="0" w:space="0" w:color="auto"/>
        <w:bottom w:val="none" w:sz="0" w:space="0" w:color="auto"/>
        <w:right w:val="none" w:sz="0" w:space="0" w:color="auto"/>
      </w:divBdr>
    </w:div>
    <w:div w:id="859198194">
      <w:bodyDiv w:val="1"/>
      <w:marLeft w:val="0"/>
      <w:marRight w:val="0"/>
      <w:marTop w:val="0"/>
      <w:marBottom w:val="0"/>
      <w:divBdr>
        <w:top w:val="none" w:sz="0" w:space="0" w:color="auto"/>
        <w:left w:val="none" w:sz="0" w:space="0" w:color="auto"/>
        <w:bottom w:val="none" w:sz="0" w:space="0" w:color="auto"/>
        <w:right w:val="none" w:sz="0" w:space="0" w:color="auto"/>
      </w:divBdr>
    </w:div>
    <w:div w:id="901671206">
      <w:bodyDiv w:val="1"/>
      <w:marLeft w:val="0"/>
      <w:marRight w:val="0"/>
      <w:marTop w:val="0"/>
      <w:marBottom w:val="0"/>
      <w:divBdr>
        <w:top w:val="none" w:sz="0" w:space="0" w:color="auto"/>
        <w:left w:val="none" w:sz="0" w:space="0" w:color="auto"/>
        <w:bottom w:val="none" w:sz="0" w:space="0" w:color="auto"/>
        <w:right w:val="none" w:sz="0" w:space="0" w:color="auto"/>
      </w:divBdr>
    </w:div>
    <w:div w:id="916086897">
      <w:bodyDiv w:val="1"/>
      <w:marLeft w:val="0"/>
      <w:marRight w:val="0"/>
      <w:marTop w:val="0"/>
      <w:marBottom w:val="0"/>
      <w:divBdr>
        <w:top w:val="none" w:sz="0" w:space="0" w:color="auto"/>
        <w:left w:val="none" w:sz="0" w:space="0" w:color="auto"/>
        <w:bottom w:val="none" w:sz="0" w:space="0" w:color="auto"/>
        <w:right w:val="none" w:sz="0" w:space="0" w:color="auto"/>
      </w:divBdr>
    </w:div>
    <w:div w:id="916132235">
      <w:bodyDiv w:val="1"/>
      <w:marLeft w:val="0"/>
      <w:marRight w:val="0"/>
      <w:marTop w:val="0"/>
      <w:marBottom w:val="0"/>
      <w:divBdr>
        <w:top w:val="none" w:sz="0" w:space="0" w:color="auto"/>
        <w:left w:val="none" w:sz="0" w:space="0" w:color="auto"/>
        <w:bottom w:val="none" w:sz="0" w:space="0" w:color="auto"/>
        <w:right w:val="none" w:sz="0" w:space="0" w:color="auto"/>
      </w:divBdr>
    </w:div>
    <w:div w:id="923345156">
      <w:bodyDiv w:val="1"/>
      <w:marLeft w:val="0"/>
      <w:marRight w:val="0"/>
      <w:marTop w:val="0"/>
      <w:marBottom w:val="0"/>
      <w:divBdr>
        <w:top w:val="none" w:sz="0" w:space="0" w:color="auto"/>
        <w:left w:val="none" w:sz="0" w:space="0" w:color="auto"/>
        <w:bottom w:val="none" w:sz="0" w:space="0" w:color="auto"/>
        <w:right w:val="none" w:sz="0" w:space="0" w:color="auto"/>
      </w:divBdr>
    </w:div>
    <w:div w:id="927693504">
      <w:bodyDiv w:val="1"/>
      <w:marLeft w:val="0"/>
      <w:marRight w:val="0"/>
      <w:marTop w:val="0"/>
      <w:marBottom w:val="0"/>
      <w:divBdr>
        <w:top w:val="none" w:sz="0" w:space="0" w:color="auto"/>
        <w:left w:val="none" w:sz="0" w:space="0" w:color="auto"/>
        <w:bottom w:val="none" w:sz="0" w:space="0" w:color="auto"/>
        <w:right w:val="none" w:sz="0" w:space="0" w:color="auto"/>
      </w:divBdr>
    </w:div>
    <w:div w:id="935403006">
      <w:bodyDiv w:val="1"/>
      <w:marLeft w:val="0"/>
      <w:marRight w:val="0"/>
      <w:marTop w:val="0"/>
      <w:marBottom w:val="0"/>
      <w:divBdr>
        <w:top w:val="none" w:sz="0" w:space="0" w:color="auto"/>
        <w:left w:val="none" w:sz="0" w:space="0" w:color="auto"/>
        <w:bottom w:val="none" w:sz="0" w:space="0" w:color="auto"/>
        <w:right w:val="none" w:sz="0" w:space="0" w:color="auto"/>
      </w:divBdr>
    </w:div>
    <w:div w:id="935478176">
      <w:bodyDiv w:val="1"/>
      <w:marLeft w:val="0"/>
      <w:marRight w:val="0"/>
      <w:marTop w:val="0"/>
      <w:marBottom w:val="0"/>
      <w:divBdr>
        <w:top w:val="none" w:sz="0" w:space="0" w:color="auto"/>
        <w:left w:val="none" w:sz="0" w:space="0" w:color="auto"/>
        <w:bottom w:val="none" w:sz="0" w:space="0" w:color="auto"/>
        <w:right w:val="none" w:sz="0" w:space="0" w:color="auto"/>
      </w:divBdr>
    </w:div>
    <w:div w:id="944077011">
      <w:bodyDiv w:val="1"/>
      <w:marLeft w:val="0"/>
      <w:marRight w:val="0"/>
      <w:marTop w:val="0"/>
      <w:marBottom w:val="0"/>
      <w:divBdr>
        <w:top w:val="none" w:sz="0" w:space="0" w:color="auto"/>
        <w:left w:val="none" w:sz="0" w:space="0" w:color="auto"/>
        <w:bottom w:val="none" w:sz="0" w:space="0" w:color="auto"/>
        <w:right w:val="none" w:sz="0" w:space="0" w:color="auto"/>
      </w:divBdr>
    </w:div>
    <w:div w:id="948049487">
      <w:bodyDiv w:val="1"/>
      <w:marLeft w:val="0"/>
      <w:marRight w:val="0"/>
      <w:marTop w:val="0"/>
      <w:marBottom w:val="0"/>
      <w:divBdr>
        <w:top w:val="none" w:sz="0" w:space="0" w:color="auto"/>
        <w:left w:val="none" w:sz="0" w:space="0" w:color="auto"/>
        <w:bottom w:val="none" w:sz="0" w:space="0" w:color="auto"/>
        <w:right w:val="none" w:sz="0" w:space="0" w:color="auto"/>
      </w:divBdr>
    </w:div>
    <w:div w:id="975178274">
      <w:bodyDiv w:val="1"/>
      <w:marLeft w:val="0"/>
      <w:marRight w:val="0"/>
      <w:marTop w:val="0"/>
      <w:marBottom w:val="0"/>
      <w:divBdr>
        <w:top w:val="none" w:sz="0" w:space="0" w:color="auto"/>
        <w:left w:val="none" w:sz="0" w:space="0" w:color="auto"/>
        <w:bottom w:val="none" w:sz="0" w:space="0" w:color="auto"/>
        <w:right w:val="none" w:sz="0" w:space="0" w:color="auto"/>
      </w:divBdr>
    </w:div>
    <w:div w:id="995688685">
      <w:bodyDiv w:val="1"/>
      <w:marLeft w:val="0"/>
      <w:marRight w:val="0"/>
      <w:marTop w:val="0"/>
      <w:marBottom w:val="0"/>
      <w:divBdr>
        <w:top w:val="none" w:sz="0" w:space="0" w:color="auto"/>
        <w:left w:val="none" w:sz="0" w:space="0" w:color="auto"/>
        <w:bottom w:val="none" w:sz="0" w:space="0" w:color="auto"/>
        <w:right w:val="none" w:sz="0" w:space="0" w:color="auto"/>
      </w:divBdr>
    </w:div>
    <w:div w:id="995958053">
      <w:bodyDiv w:val="1"/>
      <w:marLeft w:val="0"/>
      <w:marRight w:val="0"/>
      <w:marTop w:val="0"/>
      <w:marBottom w:val="0"/>
      <w:divBdr>
        <w:top w:val="none" w:sz="0" w:space="0" w:color="auto"/>
        <w:left w:val="none" w:sz="0" w:space="0" w:color="auto"/>
        <w:bottom w:val="none" w:sz="0" w:space="0" w:color="auto"/>
        <w:right w:val="none" w:sz="0" w:space="0" w:color="auto"/>
      </w:divBdr>
    </w:div>
    <w:div w:id="1001616891">
      <w:bodyDiv w:val="1"/>
      <w:marLeft w:val="0"/>
      <w:marRight w:val="0"/>
      <w:marTop w:val="0"/>
      <w:marBottom w:val="0"/>
      <w:divBdr>
        <w:top w:val="none" w:sz="0" w:space="0" w:color="auto"/>
        <w:left w:val="none" w:sz="0" w:space="0" w:color="auto"/>
        <w:bottom w:val="none" w:sz="0" w:space="0" w:color="auto"/>
        <w:right w:val="none" w:sz="0" w:space="0" w:color="auto"/>
      </w:divBdr>
    </w:div>
    <w:div w:id="1009867348">
      <w:bodyDiv w:val="1"/>
      <w:marLeft w:val="0"/>
      <w:marRight w:val="0"/>
      <w:marTop w:val="0"/>
      <w:marBottom w:val="0"/>
      <w:divBdr>
        <w:top w:val="none" w:sz="0" w:space="0" w:color="auto"/>
        <w:left w:val="none" w:sz="0" w:space="0" w:color="auto"/>
        <w:bottom w:val="none" w:sz="0" w:space="0" w:color="auto"/>
        <w:right w:val="none" w:sz="0" w:space="0" w:color="auto"/>
      </w:divBdr>
    </w:div>
    <w:div w:id="1011298599">
      <w:bodyDiv w:val="1"/>
      <w:marLeft w:val="0"/>
      <w:marRight w:val="0"/>
      <w:marTop w:val="0"/>
      <w:marBottom w:val="0"/>
      <w:divBdr>
        <w:top w:val="none" w:sz="0" w:space="0" w:color="auto"/>
        <w:left w:val="none" w:sz="0" w:space="0" w:color="auto"/>
        <w:bottom w:val="none" w:sz="0" w:space="0" w:color="auto"/>
        <w:right w:val="none" w:sz="0" w:space="0" w:color="auto"/>
      </w:divBdr>
    </w:div>
    <w:div w:id="1019743106">
      <w:bodyDiv w:val="1"/>
      <w:marLeft w:val="0"/>
      <w:marRight w:val="0"/>
      <w:marTop w:val="0"/>
      <w:marBottom w:val="0"/>
      <w:divBdr>
        <w:top w:val="none" w:sz="0" w:space="0" w:color="auto"/>
        <w:left w:val="none" w:sz="0" w:space="0" w:color="auto"/>
        <w:bottom w:val="none" w:sz="0" w:space="0" w:color="auto"/>
        <w:right w:val="none" w:sz="0" w:space="0" w:color="auto"/>
      </w:divBdr>
    </w:div>
    <w:div w:id="1022173003">
      <w:bodyDiv w:val="1"/>
      <w:marLeft w:val="0"/>
      <w:marRight w:val="0"/>
      <w:marTop w:val="0"/>
      <w:marBottom w:val="0"/>
      <w:divBdr>
        <w:top w:val="none" w:sz="0" w:space="0" w:color="auto"/>
        <w:left w:val="none" w:sz="0" w:space="0" w:color="auto"/>
        <w:bottom w:val="none" w:sz="0" w:space="0" w:color="auto"/>
        <w:right w:val="none" w:sz="0" w:space="0" w:color="auto"/>
      </w:divBdr>
    </w:div>
    <w:div w:id="1035354161">
      <w:bodyDiv w:val="1"/>
      <w:marLeft w:val="0"/>
      <w:marRight w:val="0"/>
      <w:marTop w:val="0"/>
      <w:marBottom w:val="0"/>
      <w:divBdr>
        <w:top w:val="none" w:sz="0" w:space="0" w:color="auto"/>
        <w:left w:val="none" w:sz="0" w:space="0" w:color="auto"/>
        <w:bottom w:val="none" w:sz="0" w:space="0" w:color="auto"/>
        <w:right w:val="none" w:sz="0" w:space="0" w:color="auto"/>
      </w:divBdr>
    </w:div>
    <w:div w:id="1043403799">
      <w:bodyDiv w:val="1"/>
      <w:marLeft w:val="0"/>
      <w:marRight w:val="0"/>
      <w:marTop w:val="0"/>
      <w:marBottom w:val="0"/>
      <w:divBdr>
        <w:top w:val="none" w:sz="0" w:space="0" w:color="auto"/>
        <w:left w:val="none" w:sz="0" w:space="0" w:color="auto"/>
        <w:bottom w:val="none" w:sz="0" w:space="0" w:color="auto"/>
        <w:right w:val="none" w:sz="0" w:space="0" w:color="auto"/>
      </w:divBdr>
    </w:div>
    <w:div w:id="1046955592">
      <w:bodyDiv w:val="1"/>
      <w:marLeft w:val="0"/>
      <w:marRight w:val="0"/>
      <w:marTop w:val="0"/>
      <w:marBottom w:val="0"/>
      <w:divBdr>
        <w:top w:val="none" w:sz="0" w:space="0" w:color="auto"/>
        <w:left w:val="none" w:sz="0" w:space="0" w:color="auto"/>
        <w:bottom w:val="none" w:sz="0" w:space="0" w:color="auto"/>
        <w:right w:val="none" w:sz="0" w:space="0" w:color="auto"/>
      </w:divBdr>
    </w:div>
    <w:div w:id="1060518296">
      <w:bodyDiv w:val="1"/>
      <w:marLeft w:val="0"/>
      <w:marRight w:val="0"/>
      <w:marTop w:val="0"/>
      <w:marBottom w:val="0"/>
      <w:divBdr>
        <w:top w:val="none" w:sz="0" w:space="0" w:color="auto"/>
        <w:left w:val="none" w:sz="0" w:space="0" w:color="auto"/>
        <w:bottom w:val="none" w:sz="0" w:space="0" w:color="auto"/>
        <w:right w:val="none" w:sz="0" w:space="0" w:color="auto"/>
      </w:divBdr>
    </w:div>
    <w:div w:id="1060902972">
      <w:bodyDiv w:val="1"/>
      <w:marLeft w:val="0"/>
      <w:marRight w:val="0"/>
      <w:marTop w:val="0"/>
      <w:marBottom w:val="0"/>
      <w:divBdr>
        <w:top w:val="none" w:sz="0" w:space="0" w:color="auto"/>
        <w:left w:val="none" w:sz="0" w:space="0" w:color="auto"/>
        <w:bottom w:val="none" w:sz="0" w:space="0" w:color="auto"/>
        <w:right w:val="none" w:sz="0" w:space="0" w:color="auto"/>
      </w:divBdr>
    </w:div>
    <w:div w:id="1066612248">
      <w:bodyDiv w:val="1"/>
      <w:marLeft w:val="0"/>
      <w:marRight w:val="0"/>
      <w:marTop w:val="0"/>
      <w:marBottom w:val="0"/>
      <w:divBdr>
        <w:top w:val="none" w:sz="0" w:space="0" w:color="auto"/>
        <w:left w:val="none" w:sz="0" w:space="0" w:color="auto"/>
        <w:bottom w:val="none" w:sz="0" w:space="0" w:color="auto"/>
        <w:right w:val="none" w:sz="0" w:space="0" w:color="auto"/>
      </w:divBdr>
    </w:div>
    <w:div w:id="1113210751">
      <w:bodyDiv w:val="1"/>
      <w:marLeft w:val="0"/>
      <w:marRight w:val="0"/>
      <w:marTop w:val="0"/>
      <w:marBottom w:val="0"/>
      <w:divBdr>
        <w:top w:val="none" w:sz="0" w:space="0" w:color="auto"/>
        <w:left w:val="none" w:sz="0" w:space="0" w:color="auto"/>
        <w:bottom w:val="none" w:sz="0" w:space="0" w:color="auto"/>
        <w:right w:val="none" w:sz="0" w:space="0" w:color="auto"/>
      </w:divBdr>
    </w:div>
    <w:div w:id="1117530056">
      <w:bodyDiv w:val="1"/>
      <w:marLeft w:val="0"/>
      <w:marRight w:val="0"/>
      <w:marTop w:val="0"/>
      <w:marBottom w:val="0"/>
      <w:divBdr>
        <w:top w:val="none" w:sz="0" w:space="0" w:color="auto"/>
        <w:left w:val="none" w:sz="0" w:space="0" w:color="auto"/>
        <w:bottom w:val="none" w:sz="0" w:space="0" w:color="auto"/>
        <w:right w:val="none" w:sz="0" w:space="0" w:color="auto"/>
      </w:divBdr>
    </w:div>
    <w:div w:id="1127241574">
      <w:bodyDiv w:val="1"/>
      <w:marLeft w:val="0"/>
      <w:marRight w:val="0"/>
      <w:marTop w:val="0"/>
      <w:marBottom w:val="0"/>
      <w:divBdr>
        <w:top w:val="none" w:sz="0" w:space="0" w:color="auto"/>
        <w:left w:val="none" w:sz="0" w:space="0" w:color="auto"/>
        <w:bottom w:val="none" w:sz="0" w:space="0" w:color="auto"/>
        <w:right w:val="none" w:sz="0" w:space="0" w:color="auto"/>
      </w:divBdr>
    </w:div>
    <w:div w:id="1130441290">
      <w:bodyDiv w:val="1"/>
      <w:marLeft w:val="0"/>
      <w:marRight w:val="0"/>
      <w:marTop w:val="0"/>
      <w:marBottom w:val="0"/>
      <w:divBdr>
        <w:top w:val="none" w:sz="0" w:space="0" w:color="auto"/>
        <w:left w:val="none" w:sz="0" w:space="0" w:color="auto"/>
        <w:bottom w:val="none" w:sz="0" w:space="0" w:color="auto"/>
        <w:right w:val="none" w:sz="0" w:space="0" w:color="auto"/>
      </w:divBdr>
    </w:div>
    <w:div w:id="1134057126">
      <w:bodyDiv w:val="1"/>
      <w:marLeft w:val="0"/>
      <w:marRight w:val="0"/>
      <w:marTop w:val="0"/>
      <w:marBottom w:val="0"/>
      <w:divBdr>
        <w:top w:val="none" w:sz="0" w:space="0" w:color="auto"/>
        <w:left w:val="none" w:sz="0" w:space="0" w:color="auto"/>
        <w:bottom w:val="none" w:sz="0" w:space="0" w:color="auto"/>
        <w:right w:val="none" w:sz="0" w:space="0" w:color="auto"/>
      </w:divBdr>
    </w:div>
    <w:div w:id="1136030125">
      <w:bodyDiv w:val="1"/>
      <w:marLeft w:val="0"/>
      <w:marRight w:val="0"/>
      <w:marTop w:val="0"/>
      <w:marBottom w:val="0"/>
      <w:divBdr>
        <w:top w:val="none" w:sz="0" w:space="0" w:color="auto"/>
        <w:left w:val="none" w:sz="0" w:space="0" w:color="auto"/>
        <w:bottom w:val="none" w:sz="0" w:space="0" w:color="auto"/>
        <w:right w:val="none" w:sz="0" w:space="0" w:color="auto"/>
      </w:divBdr>
    </w:div>
    <w:div w:id="1139497526">
      <w:bodyDiv w:val="1"/>
      <w:marLeft w:val="0"/>
      <w:marRight w:val="0"/>
      <w:marTop w:val="0"/>
      <w:marBottom w:val="0"/>
      <w:divBdr>
        <w:top w:val="none" w:sz="0" w:space="0" w:color="auto"/>
        <w:left w:val="none" w:sz="0" w:space="0" w:color="auto"/>
        <w:bottom w:val="none" w:sz="0" w:space="0" w:color="auto"/>
        <w:right w:val="none" w:sz="0" w:space="0" w:color="auto"/>
      </w:divBdr>
    </w:div>
    <w:div w:id="1163549038">
      <w:bodyDiv w:val="1"/>
      <w:marLeft w:val="0"/>
      <w:marRight w:val="0"/>
      <w:marTop w:val="0"/>
      <w:marBottom w:val="0"/>
      <w:divBdr>
        <w:top w:val="none" w:sz="0" w:space="0" w:color="auto"/>
        <w:left w:val="none" w:sz="0" w:space="0" w:color="auto"/>
        <w:bottom w:val="none" w:sz="0" w:space="0" w:color="auto"/>
        <w:right w:val="none" w:sz="0" w:space="0" w:color="auto"/>
      </w:divBdr>
    </w:div>
    <w:div w:id="1168521203">
      <w:bodyDiv w:val="1"/>
      <w:marLeft w:val="0"/>
      <w:marRight w:val="0"/>
      <w:marTop w:val="0"/>
      <w:marBottom w:val="0"/>
      <w:divBdr>
        <w:top w:val="none" w:sz="0" w:space="0" w:color="auto"/>
        <w:left w:val="none" w:sz="0" w:space="0" w:color="auto"/>
        <w:bottom w:val="none" w:sz="0" w:space="0" w:color="auto"/>
        <w:right w:val="none" w:sz="0" w:space="0" w:color="auto"/>
      </w:divBdr>
    </w:div>
    <w:div w:id="1181168269">
      <w:bodyDiv w:val="1"/>
      <w:marLeft w:val="0"/>
      <w:marRight w:val="0"/>
      <w:marTop w:val="0"/>
      <w:marBottom w:val="0"/>
      <w:divBdr>
        <w:top w:val="none" w:sz="0" w:space="0" w:color="auto"/>
        <w:left w:val="none" w:sz="0" w:space="0" w:color="auto"/>
        <w:bottom w:val="none" w:sz="0" w:space="0" w:color="auto"/>
        <w:right w:val="none" w:sz="0" w:space="0" w:color="auto"/>
      </w:divBdr>
    </w:div>
    <w:div w:id="1190069261">
      <w:bodyDiv w:val="1"/>
      <w:marLeft w:val="0"/>
      <w:marRight w:val="0"/>
      <w:marTop w:val="0"/>
      <w:marBottom w:val="0"/>
      <w:divBdr>
        <w:top w:val="none" w:sz="0" w:space="0" w:color="auto"/>
        <w:left w:val="none" w:sz="0" w:space="0" w:color="auto"/>
        <w:bottom w:val="none" w:sz="0" w:space="0" w:color="auto"/>
        <w:right w:val="none" w:sz="0" w:space="0" w:color="auto"/>
      </w:divBdr>
    </w:div>
    <w:div w:id="1197623449">
      <w:bodyDiv w:val="1"/>
      <w:marLeft w:val="0"/>
      <w:marRight w:val="0"/>
      <w:marTop w:val="0"/>
      <w:marBottom w:val="0"/>
      <w:divBdr>
        <w:top w:val="none" w:sz="0" w:space="0" w:color="auto"/>
        <w:left w:val="none" w:sz="0" w:space="0" w:color="auto"/>
        <w:bottom w:val="none" w:sz="0" w:space="0" w:color="auto"/>
        <w:right w:val="none" w:sz="0" w:space="0" w:color="auto"/>
      </w:divBdr>
    </w:div>
    <w:div w:id="1209731787">
      <w:bodyDiv w:val="1"/>
      <w:marLeft w:val="0"/>
      <w:marRight w:val="0"/>
      <w:marTop w:val="0"/>
      <w:marBottom w:val="0"/>
      <w:divBdr>
        <w:top w:val="none" w:sz="0" w:space="0" w:color="auto"/>
        <w:left w:val="none" w:sz="0" w:space="0" w:color="auto"/>
        <w:bottom w:val="none" w:sz="0" w:space="0" w:color="auto"/>
        <w:right w:val="none" w:sz="0" w:space="0" w:color="auto"/>
      </w:divBdr>
    </w:div>
    <w:div w:id="1212814789">
      <w:bodyDiv w:val="1"/>
      <w:marLeft w:val="0"/>
      <w:marRight w:val="0"/>
      <w:marTop w:val="0"/>
      <w:marBottom w:val="0"/>
      <w:divBdr>
        <w:top w:val="none" w:sz="0" w:space="0" w:color="auto"/>
        <w:left w:val="none" w:sz="0" w:space="0" w:color="auto"/>
        <w:bottom w:val="none" w:sz="0" w:space="0" w:color="auto"/>
        <w:right w:val="none" w:sz="0" w:space="0" w:color="auto"/>
      </w:divBdr>
    </w:div>
    <w:div w:id="1213425945">
      <w:bodyDiv w:val="1"/>
      <w:marLeft w:val="0"/>
      <w:marRight w:val="0"/>
      <w:marTop w:val="0"/>
      <w:marBottom w:val="0"/>
      <w:divBdr>
        <w:top w:val="none" w:sz="0" w:space="0" w:color="auto"/>
        <w:left w:val="none" w:sz="0" w:space="0" w:color="auto"/>
        <w:bottom w:val="none" w:sz="0" w:space="0" w:color="auto"/>
        <w:right w:val="none" w:sz="0" w:space="0" w:color="auto"/>
      </w:divBdr>
    </w:div>
    <w:div w:id="1239827726">
      <w:bodyDiv w:val="1"/>
      <w:marLeft w:val="0"/>
      <w:marRight w:val="0"/>
      <w:marTop w:val="0"/>
      <w:marBottom w:val="0"/>
      <w:divBdr>
        <w:top w:val="none" w:sz="0" w:space="0" w:color="auto"/>
        <w:left w:val="none" w:sz="0" w:space="0" w:color="auto"/>
        <w:bottom w:val="none" w:sz="0" w:space="0" w:color="auto"/>
        <w:right w:val="none" w:sz="0" w:space="0" w:color="auto"/>
      </w:divBdr>
    </w:div>
    <w:div w:id="1253200534">
      <w:bodyDiv w:val="1"/>
      <w:marLeft w:val="0"/>
      <w:marRight w:val="0"/>
      <w:marTop w:val="0"/>
      <w:marBottom w:val="0"/>
      <w:divBdr>
        <w:top w:val="none" w:sz="0" w:space="0" w:color="auto"/>
        <w:left w:val="none" w:sz="0" w:space="0" w:color="auto"/>
        <w:bottom w:val="none" w:sz="0" w:space="0" w:color="auto"/>
        <w:right w:val="none" w:sz="0" w:space="0" w:color="auto"/>
      </w:divBdr>
    </w:div>
    <w:div w:id="1253586341">
      <w:bodyDiv w:val="1"/>
      <w:marLeft w:val="0"/>
      <w:marRight w:val="0"/>
      <w:marTop w:val="0"/>
      <w:marBottom w:val="0"/>
      <w:divBdr>
        <w:top w:val="none" w:sz="0" w:space="0" w:color="auto"/>
        <w:left w:val="none" w:sz="0" w:space="0" w:color="auto"/>
        <w:bottom w:val="none" w:sz="0" w:space="0" w:color="auto"/>
        <w:right w:val="none" w:sz="0" w:space="0" w:color="auto"/>
      </w:divBdr>
    </w:div>
    <w:div w:id="1264649154">
      <w:bodyDiv w:val="1"/>
      <w:marLeft w:val="0"/>
      <w:marRight w:val="0"/>
      <w:marTop w:val="0"/>
      <w:marBottom w:val="0"/>
      <w:divBdr>
        <w:top w:val="none" w:sz="0" w:space="0" w:color="auto"/>
        <w:left w:val="none" w:sz="0" w:space="0" w:color="auto"/>
        <w:bottom w:val="none" w:sz="0" w:space="0" w:color="auto"/>
        <w:right w:val="none" w:sz="0" w:space="0" w:color="auto"/>
      </w:divBdr>
    </w:div>
    <w:div w:id="1266881420">
      <w:bodyDiv w:val="1"/>
      <w:marLeft w:val="0"/>
      <w:marRight w:val="0"/>
      <w:marTop w:val="0"/>
      <w:marBottom w:val="0"/>
      <w:divBdr>
        <w:top w:val="none" w:sz="0" w:space="0" w:color="auto"/>
        <w:left w:val="none" w:sz="0" w:space="0" w:color="auto"/>
        <w:bottom w:val="none" w:sz="0" w:space="0" w:color="auto"/>
        <w:right w:val="none" w:sz="0" w:space="0" w:color="auto"/>
      </w:divBdr>
    </w:div>
    <w:div w:id="1270042496">
      <w:bodyDiv w:val="1"/>
      <w:marLeft w:val="0"/>
      <w:marRight w:val="0"/>
      <w:marTop w:val="0"/>
      <w:marBottom w:val="0"/>
      <w:divBdr>
        <w:top w:val="none" w:sz="0" w:space="0" w:color="auto"/>
        <w:left w:val="none" w:sz="0" w:space="0" w:color="auto"/>
        <w:bottom w:val="none" w:sz="0" w:space="0" w:color="auto"/>
        <w:right w:val="none" w:sz="0" w:space="0" w:color="auto"/>
      </w:divBdr>
    </w:div>
    <w:div w:id="1275402220">
      <w:bodyDiv w:val="1"/>
      <w:marLeft w:val="0"/>
      <w:marRight w:val="0"/>
      <w:marTop w:val="0"/>
      <w:marBottom w:val="0"/>
      <w:divBdr>
        <w:top w:val="none" w:sz="0" w:space="0" w:color="auto"/>
        <w:left w:val="none" w:sz="0" w:space="0" w:color="auto"/>
        <w:bottom w:val="none" w:sz="0" w:space="0" w:color="auto"/>
        <w:right w:val="none" w:sz="0" w:space="0" w:color="auto"/>
      </w:divBdr>
    </w:div>
    <w:div w:id="1287542297">
      <w:bodyDiv w:val="1"/>
      <w:marLeft w:val="0"/>
      <w:marRight w:val="0"/>
      <w:marTop w:val="0"/>
      <w:marBottom w:val="0"/>
      <w:divBdr>
        <w:top w:val="none" w:sz="0" w:space="0" w:color="auto"/>
        <w:left w:val="none" w:sz="0" w:space="0" w:color="auto"/>
        <w:bottom w:val="none" w:sz="0" w:space="0" w:color="auto"/>
        <w:right w:val="none" w:sz="0" w:space="0" w:color="auto"/>
      </w:divBdr>
      <w:divsChild>
        <w:div w:id="1492717671">
          <w:marLeft w:val="0"/>
          <w:marRight w:val="0"/>
          <w:marTop w:val="0"/>
          <w:marBottom w:val="0"/>
          <w:divBdr>
            <w:top w:val="none" w:sz="0" w:space="0" w:color="auto"/>
            <w:left w:val="none" w:sz="0" w:space="0" w:color="auto"/>
            <w:bottom w:val="none" w:sz="0" w:space="0" w:color="auto"/>
            <w:right w:val="none" w:sz="0" w:space="0" w:color="auto"/>
          </w:divBdr>
        </w:div>
      </w:divsChild>
    </w:div>
    <w:div w:id="1291088341">
      <w:bodyDiv w:val="1"/>
      <w:marLeft w:val="0"/>
      <w:marRight w:val="0"/>
      <w:marTop w:val="0"/>
      <w:marBottom w:val="0"/>
      <w:divBdr>
        <w:top w:val="none" w:sz="0" w:space="0" w:color="auto"/>
        <w:left w:val="none" w:sz="0" w:space="0" w:color="auto"/>
        <w:bottom w:val="none" w:sz="0" w:space="0" w:color="auto"/>
        <w:right w:val="none" w:sz="0" w:space="0" w:color="auto"/>
      </w:divBdr>
    </w:div>
    <w:div w:id="1296716519">
      <w:bodyDiv w:val="1"/>
      <w:marLeft w:val="0"/>
      <w:marRight w:val="0"/>
      <w:marTop w:val="0"/>
      <w:marBottom w:val="0"/>
      <w:divBdr>
        <w:top w:val="none" w:sz="0" w:space="0" w:color="auto"/>
        <w:left w:val="none" w:sz="0" w:space="0" w:color="auto"/>
        <w:bottom w:val="none" w:sz="0" w:space="0" w:color="auto"/>
        <w:right w:val="none" w:sz="0" w:space="0" w:color="auto"/>
      </w:divBdr>
    </w:div>
    <w:div w:id="1324701574">
      <w:bodyDiv w:val="1"/>
      <w:marLeft w:val="0"/>
      <w:marRight w:val="0"/>
      <w:marTop w:val="0"/>
      <w:marBottom w:val="0"/>
      <w:divBdr>
        <w:top w:val="none" w:sz="0" w:space="0" w:color="auto"/>
        <w:left w:val="none" w:sz="0" w:space="0" w:color="auto"/>
        <w:bottom w:val="none" w:sz="0" w:space="0" w:color="auto"/>
        <w:right w:val="none" w:sz="0" w:space="0" w:color="auto"/>
      </w:divBdr>
      <w:divsChild>
        <w:div w:id="293409408">
          <w:marLeft w:val="0"/>
          <w:marRight w:val="0"/>
          <w:marTop w:val="0"/>
          <w:marBottom w:val="0"/>
          <w:divBdr>
            <w:top w:val="none" w:sz="0" w:space="0" w:color="auto"/>
            <w:left w:val="none" w:sz="0" w:space="0" w:color="auto"/>
            <w:bottom w:val="none" w:sz="0" w:space="0" w:color="auto"/>
            <w:right w:val="none" w:sz="0" w:space="0" w:color="auto"/>
          </w:divBdr>
        </w:div>
      </w:divsChild>
    </w:div>
    <w:div w:id="1354839209">
      <w:bodyDiv w:val="1"/>
      <w:marLeft w:val="0"/>
      <w:marRight w:val="0"/>
      <w:marTop w:val="0"/>
      <w:marBottom w:val="0"/>
      <w:divBdr>
        <w:top w:val="none" w:sz="0" w:space="0" w:color="auto"/>
        <w:left w:val="none" w:sz="0" w:space="0" w:color="auto"/>
        <w:bottom w:val="none" w:sz="0" w:space="0" w:color="auto"/>
        <w:right w:val="none" w:sz="0" w:space="0" w:color="auto"/>
      </w:divBdr>
    </w:div>
    <w:div w:id="1363477298">
      <w:bodyDiv w:val="1"/>
      <w:marLeft w:val="0"/>
      <w:marRight w:val="0"/>
      <w:marTop w:val="0"/>
      <w:marBottom w:val="0"/>
      <w:divBdr>
        <w:top w:val="none" w:sz="0" w:space="0" w:color="auto"/>
        <w:left w:val="none" w:sz="0" w:space="0" w:color="auto"/>
        <w:bottom w:val="none" w:sz="0" w:space="0" w:color="auto"/>
        <w:right w:val="none" w:sz="0" w:space="0" w:color="auto"/>
      </w:divBdr>
    </w:div>
    <w:div w:id="1363752591">
      <w:bodyDiv w:val="1"/>
      <w:marLeft w:val="0"/>
      <w:marRight w:val="0"/>
      <w:marTop w:val="0"/>
      <w:marBottom w:val="0"/>
      <w:divBdr>
        <w:top w:val="none" w:sz="0" w:space="0" w:color="auto"/>
        <w:left w:val="none" w:sz="0" w:space="0" w:color="auto"/>
        <w:bottom w:val="none" w:sz="0" w:space="0" w:color="auto"/>
        <w:right w:val="none" w:sz="0" w:space="0" w:color="auto"/>
      </w:divBdr>
    </w:div>
    <w:div w:id="1365053865">
      <w:bodyDiv w:val="1"/>
      <w:marLeft w:val="0"/>
      <w:marRight w:val="0"/>
      <w:marTop w:val="0"/>
      <w:marBottom w:val="0"/>
      <w:divBdr>
        <w:top w:val="none" w:sz="0" w:space="0" w:color="auto"/>
        <w:left w:val="none" w:sz="0" w:space="0" w:color="auto"/>
        <w:bottom w:val="none" w:sz="0" w:space="0" w:color="auto"/>
        <w:right w:val="none" w:sz="0" w:space="0" w:color="auto"/>
      </w:divBdr>
    </w:div>
    <w:div w:id="1366642349">
      <w:bodyDiv w:val="1"/>
      <w:marLeft w:val="0"/>
      <w:marRight w:val="0"/>
      <w:marTop w:val="0"/>
      <w:marBottom w:val="0"/>
      <w:divBdr>
        <w:top w:val="none" w:sz="0" w:space="0" w:color="auto"/>
        <w:left w:val="none" w:sz="0" w:space="0" w:color="auto"/>
        <w:bottom w:val="none" w:sz="0" w:space="0" w:color="auto"/>
        <w:right w:val="none" w:sz="0" w:space="0" w:color="auto"/>
      </w:divBdr>
    </w:div>
    <w:div w:id="1368800820">
      <w:bodyDiv w:val="1"/>
      <w:marLeft w:val="0"/>
      <w:marRight w:val="0"/>
      <w:marTop w:val="0"/>
      <w:marBottom w:val="0"/>
      <w:divBdr>
        <w:top w:val="none" w:sz="0" w:space="0" w:color="auto"/>
        <w:left w:val="none" w:sz="0" w:space="0" w:color="auto"/>
        <w:bottom w:val="none" w:sz="0" w:space="0" w:color="auto"/>
        <w:right w:val="none" w:sz="0" w:space="0" w:color="auto"/>
      </w:divBdr>
    </w:div>
    <w:div w:id="1369524680">
      <w:bodyDiv w:val="1"/>
      <w:marLeft w:val="0"/>
      <w:marRight w:val="0"/>
      <w:marTop w:val="0"/>
      <w:marBottom w:val="0"/>
      <w:divBdr>
        <w:top w:val="none" w:sz="0" w:space="0" w:color="auto"/>
        <w:left w:val="none" w:sz="0" w:space="0" w:color="auto"/>
        <w:bottom w:val="none" w:sz="0" w:space="0" w:color="auto"/>
        <w:right w:val="none" w:sz="0" w:space="0" w:color="auto"/>
      </w:divBdr>
    </w:div>
    <w:div w:id="1374429304">
      <w:bodyDiv w:val="1"/>
      <w:marLeft w:val="0"/>
      <w:marRight w:val="0"/>
      <w:marTop w:val="0"/>
      <w:marBottom w:val="0"/>
      <w:divBdr>
        <w:top w:val="none" w:sz="0" w:space="0" w:color="auto"/>
        <w:left w:val="none" w:sz="0" w:space="0" w:color="auto"/>
        <w:bottom w:val="none" w:sz="0" w:space="0" w:color="auto"/>
        <w:right w:val="none" w:sz="0" w:space="0" w:color="auto"/>
      </w:divBdr>
    </w:div>
    <w:div w:id="1374499606">
      <w:bodyDiv w:val="1"/>
      <w:marLeft w:val="0"/>
      <w:marRight w:val="0"/>
      <w:marTop w:val="0"/>
      <w:marBottom w:val="0"/>
      <w:divBdr>
        <w:top w:val="none" w:sz="0" w:space="0" w:color="auto"/>
        <w:left w:val="none" w:sz="0" w:space="0" w:color="auto"/>
        <w:bottom w:val="none" w:sz="0" w:space="0" w:color="auto"/>
        <w:right w:val="none" w:sz="0" w:space="0" w:color="auto"/>
      </w:divBdr>
      <w:divsChild>
        <w:div w:id="402946135">
          <w:marLeft w:val="0"/>
          <w:marRight w:val="0"/>
          <w:marTop w:val="0"/>
          <w:marBottom w:val="0"/>
          <w:divBdr>
            <w:top w:val="none" w:sz="0" w:space="0" w:color="auto"/>
            <w:left w:val="none" w:sz="0" w:space="0" w:color="auto"/>
            <w:bottom w:val="none" w:sz="0" w:space="0" w:color="auto"/>
            <w:right w:val="none" w:sz="0" w:space="0" w:color="auto"/>
          </w:divBdr>
        </w:div>
      </w:divsChild>
    </w:div>
    <w:div w:id="1388725544">
      <w:bodyDiv w:val="1"/>
      <w:marLeft w:val="0"/>
      <w:marRight w:val="0"/>
      <w:marTop w:val="0"/>
      <w:marBottom w:val="0"/>
      <w:divBdr>
        <w:top w:val="none" w:sz="0" w:space="0" w:color="auto"/>
        <w:left w:val="none" w:sz="0" w:space="0" w:color="auto"/>
        <w:bottom w:val="none" w:sz="0" w:space="0" w:color="auto"/>
        <w:right w:val="none" w:sz="0" w:space="0" w:color="auto"/>
      </w:divBdr>
    </w:div>
    <w:div w:id="1435058548">
      <w:bodyDiv w:val="1"/>
      <w:marLeft w:val="0"/>
      <w:marRight w:val="0"/>
      <w:marTop w:val="0"/>
      <w:marBottom w:val="0"/>
      <w:divBdr>
        <w:top w:val="none" w:sz="0" w:space="0" w:color="auto"/>
        <w:left w:val="none" w:sz="0" w:space="0" w:color="auto"/>
        <w:bottom w:val="none" w:sz="0" w:space="0" w:color="auto"/>
        <w:right w:val="none" w:sz="0" w:space="0" w:color="auto"/>
      </w:divBdr>
    </w:div>
    <w:div w:id="1456756607">
      <w:bodyDiv w:val="1"/>
      <w:marLeft w:val="0"/>
      <w:marRight w:val="0"/>
      <w:marTop w:val="0"/>
      <w:marBottom w:val="0"/>
      <w:divBdr>
        <w:top w:val="none" w:sz="0" w:space="0" w:color="auto"/>
        <w:left w:val="none" w:sz="0" w:space="0" w:color="auto"/>
        <w:bottom w:val="none" w:sz="0" w:space="0" w:color="auto"/>
        <w:right w:val="none" w:sz="0" w:space="0" w:color="auto"/>
      </w:divBdr>
    </w:div>
    <w:div w:id="1483277905">
      <w:bodyDiv w:val="1"/>
      <w:marLeft w:val="0"/>
      <w:marRight w:val="0"/>
      <w:marTop w:val="0"/>
      <w:marBottom w:val="0"/>
      <w:divBdr>
        <w:top w:val="none" w:sz="0" w:space="0" w:color="auto"/>
        <w:left w:val="none" w:sz="0" w:space="0" w:color="auto"/>
        <w:bottom w:val="none" w:sz="0" w:space="0" w:color="auto"/>
        <w:right w:val="none" w:sz="0" w:space="0" w:color="auto"/>
      </w:divBdr>
    </w:div>
    <w:div w:id="1488015922">
      <w:bodyDiv w:val="1"/>
      <w:marLeft w:val="0"/>
      <w:marRight w:val="0"/>
      <w:marTop w:val="0"/>
      <w:marBottom w:val="0"/>
      <w:divBdr>
        <w:top w:val="none" w:sz="0" w:space="0" w:color="auto"/>
        <w:left w:val="none" w:sz="0" w:space="0" w:color="auto"/>
        <w:bottom w:val="none" w:sz="0" w:space="0" w:color="auto"/>
        <w:right w:val="none" w:sz="0" w:space="0" w:color="auto"/>
      </w:divBdr>
      <w:divsChild>
        <w:div w:id="1151337164">
          <w:marLeft w:val="0"/>
          <w:marRight w:val="0"/>
          <w:marTop w:val="0"/>
          <w:marBottom w:val="0"/>
          <w:divBdr>
            <w:top w:val="none" w:sz="0" w:space="0" w:color="auto"/>
            <w:left w:val="none" w:sz="0" w:space="0" w:color="auto"/>
            <w:bottom w:val="none" w:sz="0" w:space="0" w:color="auto"/>
            <w:right w:val="none" w:sz="0" w:space="0" w:color="auto"/>
          </w:divBdr>
        </w:div>
      </w:divsChild>
    </w:div>
    <w:div w:id="1489858831">
      <w:bodyDiv w:val="1"/>
      <w:marLeft w:val="0"/>
      <w:marRight w:val="0"/>
      <w:marTop w:val="0"/>
      <w:marBottom w:val="0"/>
      <w:divBdr>
        <w:top w:val="none" w:sz="0" w:space="0" w:color="auto"/>
        <w:left w:val="none" w:sz="0" w:space="0" w:color="auto"/>
        <w:bottom w:val="none" w:sz="0" w:space="0" w:color="auto"/>
        <w:right w:val="none" w:sz="0" w:space="0" w:color="auto"/>
      </w:divBdr>
    </w:div>
    <w:div w:id="1493838946">
      <w:bodyDiv w:val="1"/>
      <w:marLeft w:val="0"/>
      <w:marRight w:val="0"/>
      <w:marTop w:val="0"/>
      <w:marBottom w:val="0"/>
      <w:divBdr>
        <w:top w:val="none" w:sz="0" w:space="0" w:color="auto"/>
        <w:left w:val="none" w:sz="0" w:space="0" w:color="auto"/>
        <w:bottom w:val="none" w:sz="0" w:space="0" w:color="auto"/>
        <w:right w:val="none" w:sz="0" w:space="0" w:color="auto"/>
      </w:divBdr>
    </w:div>
    <w:div w:id="1493988866">
      <w:bodyDiv w:val="1"/>
      <w:marLeft w:val="0"/>
      <w:marRight w:val="0"/>
      <w:marTop w:val="0"/>
      <w:marBottom w:val="0"/>
      <w:divBdr>
        <w:top w:val="none" w:sz="0" w:space="0" w:color="auto"/>
        <w:left w:val="none" w:sz="0" w:space="0" w:color="auto"/>
        <w:bottom w:val="none" w:sz="0" w:space="0" w:color="auto"/>
        <w:right w:val="none" w:sz="0" w:space="0" w:color="auto"/>
      </w:divBdr>
    </w:div>
    <w:div w:id="1494567648">
      <w:bodyDiv w:val="1"/>
      <w:marLeft w:val="0"/>
      <w:marRight w:val="0"/>
      <w:marTop w:val="0"/>
      <w:marBottom w:val="0"/>
      <w:divBdr>
        <w:top w:val="none" w:sz="0" w:space="0" w:color="auto"/>
        <w:left w:val="none" w:sz="0" w:space="0" w:color="auto"/>
        <w:bottom w:val="none" w:sz="0" w:space="0" w:color="auto"/>
        <w:right w:val="none" w:sz="0" w:space="0" w:color="auto"/>
      </w:divBdr>
    </w:div>
    <w:div w:id="1496192171">
      <w:bodyDiv w:val="1"/>
      <w:marLeft w:val="0"/>
      <w:marRight w:val="0"/>
      <w:marTop w:val="0"/>
      <w:marBottom w:val="0"/>
      <w:divBdr>
        <w:top w:val="none" w:sz="0" w:space="0" w:color="auto"/>
        <w:left w:val="none" w:sz="0" w:space="0" w:color="auto"/>
        <w:bottom w:val="none" w:sz="0" w:space="0" w:color="auto"/>
        <w:right w:val="none" w:sz="0" w:space="0" w:color="auto"/>
      </w:divBdr>
    </w:div>
    <w:div w:id="1500458605">
      <w:bodyDiv w:val="1"/>
      <w:marLeft w:val="0"/>
      <w:marRight w:val="0"/>
      <w:marTop w:val="0"/>
      <w:marBottom w:val="0"/>
      <w:divBdr>
        <w:top w:val="none" w:sz="0" w:space="0" w:color="auto"/>
        <w:left w:val="none" w:sz="0" w:space="0" w:color="auto"/>
        <w:bottom w:val="none" w:sz="0" w:space="0" w:color="auto"/>
        <w:right w:val="none" w:sz="0" w:space="0" w:color="auto"/>
      </w:divBdr>
    </w:div>
    <w:div w:id="1502894401">
      <w:bodyDiv w:val="1"/>
      <w:marLeft w:val="0"/>
      <w:marRight w:val="0"/>
      <w:marTop w:val="0"/>
      <w:marBottom w:val="0"/>
      <w:divBdr>
        <w:top w:val="none" w:sz="0" w:space="0" w:color="auto"/>
        <w:left w:val="none" w:sz="0" w:space="0" w:color="auto"/>
        <w:bottom w:val="none" w:sz="0" w:space="0" w:color="auto"/>
        <w:right w:val="none" w:sz="0" w:space="0" w:color="auto"/>
      </w:divBdr>
      <w:divsChild>
        <w:div w:id="387849530">
          <w:marLeft w:val="0"/>
          <w:marRight w:val="0"/>
          <w:marTop w:val="0"/>
          <w:marBottom w:val="0"/>
          <w:divBdr>
            <w:top w:val="none" w:sz="0" w:space="0" w:color="auto"/>
            <w:left w:val="none" w:sz="0" w:space="0" w:color="auto"/>
            <w:bottom w:val="none" w:sz="0" w:space="0" w:color="auto"/>
            <w:right w:val="none" w:sz="0" w:space="0" w:color="auto"/>
          </w:divBdr>
        </w:div>
      </w:divsChild>
    </w:div>
    <w:div w:id="1503007656">
      <w:bodyDiv w:val="1"/>
      <w:marLeft w:val="0"/>
      <w:marRight w:val="0"/>
      <w:marTop w:val="0"/>
      <w:marBottom w:val="0"/>
      <w:divBdr>
        <w:top w:val="none" w:sz="0" w:space="0" w:color="auto"/>
        <w:left w:val="none" w:sz="0" w:space="0" w:color="auto"/>
        <w:bottom w:val="none" w:sz="0" w:space="0" w:color="auto"/>
        <w:right w:val="none" w:sz="0" w:space="0" w:color="auto"/>
      </w:divBdr>
    </w:div>
    <w:div w:id="1519346189">
      <w:bodyDiv w:val="1"/>
      <w:marLeft w:val="0"/>
      <w:marRight w:val="0"/>
      <w:marTop w:val="0"/>
      <w:marBottom w:val="0"/>
      <w:divBdr>
        <w:top w:val="none" w:sz="0" w:space="0" w:color="auto"/>
        <w:left w:val="none" w:sz="0" w:space="0" w:color="auto"/>
        <w:bottom w:val="none" w:sz="0" w:space="0" w:color="auto"/>
        <w:right w:val="none" w:sz="0" w:space="0" w:color="auto"/>
      </w:divBdr>
    </w:div>
    <w:div w:id="1553538658">
      <w:bodyDiv w:val="1"/>
      <w:marLeft w:val="0"/>
      <w:marRight w:val="0"/>
      <w:marTop w:val="0"/>
      <w:marBottom w:val="0"/>
      <w:divBdr>
        <w:top w:val="none" w:sz="0" w:space="0" w:color="auto"/>
        <w:left w:val="none" w:sz="0" w:space="0" w:color="auto"/>
        <w:bottom w:val="none" w:sz="0" w:space="0" w:color="auto"/>
        <w:right w:val="none" w:sz="0" w:space="0" w:color="auto"/>
      </w:divBdr>
    </w:div>
    <w:div w:id="1556963330">
      <w:bodyDiv w:val="1"/>
      <w:marLeft w:val="0"/>
      <w:marRight w:val="0"/>
      <w:marTop w:val="0"/>
      <w:marBottom w:val="0"/>
      <w:divBdr>
        <w:top w:val="none" w:sz="0" w:space="0" w:color="auto"/>
        <w:left w:val="none" w:sz="0" w:space="0" w:color="auto"/>
        <w:bottom w:val="none" w:sz="0" w:space="0" w:color="auto"/>
        <w:right w:val="none" w:sz="0" w:space="0" w:color="auto"/>
      </w:divBdr>
    </w:div>
    <w:div w:id="1560289809">
      <w:bodyDiv w:val="1"/>
      <w:marLeft w:val="0"/>
      <w:marRight w:val="0"/>
      <w:marTop w:val="0"/>
      <w:marBottom w:val="0"/>
      <w:divBdr>
        <w:top w:val="none" w:sz="0" w:space="0" w:color="auto"/>
        <w:left w:val="none" w:sz="0" w:space="0" w:color="auto"/>
        <w:bottom w:val="none" w:sz="0" w:space="0" w:color="auto"/>
        <w:right w:val="none" w:sz="0" w:space="0" w:color="auto"/>
      </w:divBdr>
    </w:div>
    <w:div w:id="1586956682">
      <w:bodyDiv w:val="1"/>
      <w:marLeft w:val="0"/>
      <w:marRight w:val="0"/>
      <w:marTop w:val="0"/>
      <w:marBottom w:val="0"/>
      <w:divBdr>
        <w:top w:val="none" w:sz="0" w:space="0" w:color="auto"/>
        <w:left w:val="none" w:sz="0" w:space="0" w:color="auto"/>
        <w:bottom w:val="none" w:sz="0" w:space="0" w:color="auto"/>
        <w:right w:val="none" w:sz="0" w:space="0" w:color="auto"/>
      </w:divBdr>
    </w:div>
    <w:div w:id="1590578949">
      <w:bodyDiv w:val="1"/>
      <w:marLeft w:val="0"/>
      <w:marRight w:val="0"/>
      <w:marTop w:val="0"/>
      <w:marBottom w:val="0"/>
      <w:divBdr>
        <w:top w:val="none" w:sz="0" w:space="0" w:color="auto"/>
        <w:left w:val="none" w:sz="0" w:space="0" w:color="auto"/>
        <w:bottom w:val="none" w:sz="0" w:space="0" w:color="auto"/>
        <w:right w:val="none" w:sz="0" w:space="0" w:color="auto"/>
      </w:divBdr>
    </w:div>
    <w:div w:id="1602951804">
      <w:bodyDiv w:val="1"/>
      <w:marLeft w:val="0"/>
      <w:marRight w:val="0"/>
      <w:marTop w:val="0"/>
      <w:marBottom w:val="0"/>
      <w:divBdr>
        <w:top w:val="none" w:sz="0" w:space="0" w:color="auto"/>
        <w:left w:val="none" w:sz="0" w:space="0" w:color="auto"/>
        <w:bottom w:val="none" w:sz="0" w:space="0" w:color="auto"/>
        <w:right w:val="none" w:sz="0" w:space="0" w:color="auto"/>
      </w:divBdr>
    </w:div>
    <w:div w:id="1605117382">
      <w:bodyDiv w:val="1"/>
      <w:marLeft w:val="0"/>
      <w:marRight w:val="0"/>
      <w:marTop w:val="0"/>
      <w:marBottom w:val="0"/>
      <w:divBdr>
        <w:top w:val="none" w:sz="0" w:space="0" w:color="auto"/>
        <w:left w:val="none" w:sz="0" w:space="0" w:color="auto"/>
        <w:bottom w:val="none" w:sz="0" w:space="0" w:color="auto"/>
        <w:right w:val="none" w:sz="0" w:space="0" w:color="auto"/>
      </w:divBdr>
    </w:div>
    <w:div w:id="1623996445">
      <w:bodyDiv w:val="1"/>
      <w:marLeft w:val="0"/>
      <w:marRight w:val="0"/>
      <w:marTop w:val="0"/>
      <w:marBottom w:val="0"/>
      <w:divBdr>
        <w:top w:val="none" w:sz="0" w:space="0" w:color="auto"/>
        <w:left w:val="none" w:sz="0" w:space="0" w:color="auto"/>
        <w:bottom w:val="none" w:sz="0" w:space="0" w:color="auto"/>
        <w:right w:val="none" w:sz="0" w:space="0" w:color="auto"/>
      </w:divBdr>
    </w:div>
    <w:div w:id="1632662837">
      <w:bodyDiv w:val="1"/>
      <w:marLeft w:val="0"/>
      <w:marRight w:val="0"/>
      <w:marTop w:val="0"/>
      <w:marBottom w:val="0"/>
      <w:divBdr>
        <w:top w:val="none" w:sz="0" w:space="0" w:color="auto"/>
        <w:left w:val="none" w:sz="0" w:space="0" w:color="auto"/>
        <w:bottom w:val="none" w:sz="0" w:space="0" w:color="auto"/>
        <w:right w:val="none" w:sz="0" w:space="0" w:color="auto"/>
      </w:divBdr>
    </w:div>
    <w:div w:id="1635677098">
      <w:bodyDiv w:val="1"/>
      <w:marLeft w:val="0"/>
      <w:marRight w:val="0"/>
      <w:marTop w:val="0"/>
      <w:marBottom w:val="0"/>
      <w:divBdr>
        <w:top w:val="none" w:sz="0" w:space="0" w:color="auto"/>
        <w:left w:val="none" w:sz="0" w:space="0" w:color="auto"/>
        <w:bottom w:val="none" w:sz="0" w:space="0" w:color="auto"/>
        <w:right w:val="none" w:sz="0" w:space="0" w:color="auto"/>
      </w:divBdr>
    </w:div>
    <w:div w:id="1646739165">
      <w:bodyDiv w:val="1"/>
      <w:marLeft w:val="0"/>
      <w:marRight w:val="0"/>
      <w:marTop w:val="0"/>
      <w:marBottom w:val="0"/>
      <w:divBdr>
        <w:top w:val="none" w:sz="0" w:space="0" w:color="auto"/>
        <w:left w:val="none" w:sz="0" w:space="0" w:color="auto"/>
        <w:bottom w:val="none" w:sz="0" w:space="0" w:color="auto"/>
        <w:right w:val="none" w:sz="0" w:space="0" w:color="auto"/>
      </w:divBdr>
    </w:div>
    <w:div w:id="1693144017">
      <w:bodyDiv w:val="1"/>
      <w:marLeft w:val="0"/>
      <w:marRight w:val="0"/>
      <w:marTop w:val="0"/>
      <w:marBottom w:val="0"/>
      <w:divBdr>
        <w:top w:val="none" w:sz="0" w:space="0" w:color="auto"/>
        <w:left w:val="none" w:sz="0" w:space="0" w:color="auto"/>
        <w:bottom w:val="none" w:sz="0" w:space="0" w:color="auto"/>
        <w:right w:val="none" w:sz="0" w:space="0" w:color="auto"/>
      </w:divBdr>
    </w:div>
    <w:div w:id="1707296387">
      <w:bodyDiv w:val="1"/>
      <w:marLeft w:val="0"/>
      <w:marRight w:val="0"/>
      <w:marTop w:val="0"/>
      <w:marBottom w:val="0"/>
      <w:divBdr>
        <w:top w:val="none" w:sz="0" w:space="0" w:color="auto"/>
        <w:left w:val="none" w:sz="0" w:space="0" w:color="auto"/>
        <w:bottom w:val="none" w:sz="0" w:space="0" w:color="auto"/>
        <w:right w:val="none" w:sz="0" w:space="0" w:color="auto"/>
      </w:divBdr>
    </w:div>
    <w:div w:id="1708334284">
      <w:bodyDiv w:val="1"/>
      <w:marLeft w:val="0"/>
      <w:marRight w:val="0"/>
      <w:marTop w:val="0"/>
      <w:marBottom w:val="0"/>
      <w:divBdr>
        <w:top w:val="none" w:sz="0" w:space="0" w:color="auto"/>
        <w:left w:val="none" w:sz="0" w:space="0" w:color="auto"/>
        <w:bottom w:val="none" w:sz="0" w:space="0" w:color="auto"/>
        <w:right w:val="none" w:sz="0" w:space="0" w:color="auto"/>
      </w:divBdr>
    </w:div>
    <w:div w:id="1710766429">
      <w:bodyDiv w:val="1"/>
      <w:marLeft w:val="0"/>
      <w:marRight w:val="0"/>
      <w:marTop w:val="0"/>
      <w:marBottom w:val="0"/>
      <w:divBdr>
        <w:top w:val="none" w:sz="0" w:space="0" w:color="auto"/>
        <w:left w:val="none" w:sz="0" w:space="0" w:color="auto"/>
        <w:bottom w:val="none" w:sz="0" w:space="0" w:color="auto"/>
        <w:right w:val="none" w:sz="0" w:space="0" w:color="auto"/>
      </w:divBdr>
    </w:div>
    <w:div w:id="1711033701">
      <w:bodyDiv w:val="1"/>
      <w:marLeft w:val="0"/>
      <w:marRight w:val="0"/>
      <w:marTop w:val="0"/>
      <w:marBottom w:val="0"/>
      <w:divBdr>
        <w:top w:val="none" w:sz="0" w:space="0" w:color="auto"/>
        <w:left w:val="none" w:sz="0" w:space="0" w:color="auto"/>
        <w:bottom w:val="none" w:sz="0" w:space="0" w:color="auto"/>
        <w:right w:val="none" w:sz="0" w:space="0" w:color="auto"/>
      </w:divBdr>
    </w:div>
    <w:div w:id="1716615100">
      <w:bodyDiv w:val="1"/>
      <w:marLeft w:val="0"/>
      <w:marRight w:val="0"/>
      <w:marTop w:val="0"/>
      <w:marBottom w:val="0"/>
      <w:divBdr>
        <w:top w:val="none" w:sz="0" w:space="0" w:color="auto"/>
        <w:left w:val="none" w:sz="0" w:space="0" w:color="auto"/>
        <w:bottom w:val="none" w:sz="0" w:space="0" w:color="auto"/>
        <w:right w:val="none" w:sz="0" w:space="0" w:color="auto"/>
      </w:divBdr>
    </w:div>
    <w:div w:id="1743675687">
      <w:bodyDiv w:val="1"/>
      <w:marLeft w:val="0"/>
      <w:marRight w:val="0"/>
      <w:marTop w:val="0"/>
      <w:marBottom w:val="0"/>
      <w:divBdr>
        <w:top w:val="none" w:sz="0" w:space="0" w:color="auto"/>
        <w:left w:val="none" w:sz="0" w:space="0" w:color="auto"/>
        <w:bottom w:val="none" w:sz="0" w:space="0" w:color="auto"/>
        <w:right w:val="none" w:sz="0" w:space="0" w:color="auto"/>
      </w:divBdr>
    </w:div>
    <w:div w:id="1757750550">
      <w:bodyDiv w:val="1"/>
      <w:marLeft w:val="0"/>
      <w:marRight w:val="0"/>
      <w:marTop w:val="0"/>
      <w:marBottom w:val="0"/>
      <w:divBdr>
        <w:top w:val="none" w:sz="0" w:space="0" w:color="auto"/>
        <w:left w:val="none" w:sz="0" w:space="0" w:color="auto"/>
        <w:bottom w:val="none" w:sz="0" w:space="0" w:color="auto"/>
        <w:right w:val="none" w:sz="0" w:space="0" w:color="auto"/>
      </w:divBdr>
    </w:div>
    <w:div w:id="1790857470">
      <w:bodyDiv w:val="1"/>
      <w:marLeft w:val="0"/>
      <w:marRight w:val="0"/>
      <w:marTop w:val="0"/>
      <w:marBottom w:val="0"/>
      <w:divBdr>
        <w:top w:val="none" w:sz="0" w:space="0" w:color="auto"/>
        <w:left w:val="none" w:sz="0" w:space="0" w:color="auto"/>
        <w:bottom w:val="none" w:sz="0" w:space="0" w:color="auto"/>
        <w:right w:val="none" w:sz="0" w:space="0" w:color="auto"/>
      </w:divBdr>
    </w:div>
    <w:div w:id="1795515792">
      <w:bodyDiv w:val="1"/>
      <w:marLeft w:val="0"/>
      <w:marRight w:val="0"/>
      <w:marTop w:val="0"/>
      <w:marBottom w:val="0"/>
      <w:divBdr>
        <w:top w:val="none" w:sz="0" w:space="0" w:color="auto"/>
        <w:left w:val="none" w:sz="0" w:space="0" w:color="auto"/>
        <w:bottom w:val="none" w:sz="0" w:space="0" w:color="auto"/>
        <w:right w:val="none" w:sz="0" w:space="0" w:color="auto"/>
      </w:divBdr>
    </w:div>
    <w:div w:id="1796219249">
      <w:bodyDiv w:val="1"/>
      <w:marLeft w:val="0"/>
      <w:marRight w:val="0"/>
      <w:marTop w:val="0"/>
      <w:marBottom w:val="0"/>
      <w:divBdr>
        <w:top w:val="none" w:sz="0" w:space="0" w:color="auto"/>
        <w:left w:val="none" w:sz="0" w:space="0" w:color="auto"/>
        <w:bottom w:val="none" w:sz="0" w:space="0" w:color="auto"/>
        <w:right w:val="none" w:sz="0" w:space="0" w:color="auto"/>
      </w:divBdr>
    </w:div>
    <w:div w:id="1816752158">
      <w:bodyDiv w:val="1"/>
      <w:marLeft w:val="0"/>
      <w:marRight w:val="0"/>
      <w:marTop w:val="0"/>
      <w:marBottom w:val="0"/>
      <w:divBdr>
        <w:top w:val="none" w:sz="0" w:space="0" w:color="auto"/>
        <w:left w:val="none" w:sz="0" w:space="0" w:color="auto"/>
        <w:bottom w:val="none" w:sz="0" w:space="0" w:color="auto"/>
        <w:right w:val="none" w:sz="0" w:space="0" w:color="auto"/>
      </w:divBdr>
    </w:div>
    <w:div w:id="1832746068">
      <w:bodyDiv w:val="1"/>
      <w:marLeft w:val="0"/>
      <w:marRight w:val="0"/>
      <w:marTop w:val="0"/>
      <w:marBottom w:val="0"/>
      <w:divBdr>
        <w:top w:val="none" w:sz="0" w:space="0" w:color="auto"/>
        <w:left w:val="none" w:sz="0" w:space="0" w:color="auto"/>
        <w:bottom w:val="none" w:sz="0" w:space="0" w:color="auto"/>
        <w:right w:val="none" w:sz="0" w:space="0" w:color="auto"/>
      </w:divBdr>
    </w:div>
    <w:div w:id="1837501954">
      <w:bodyDiv w:val="1"/>
      <w:marLeft w:val="0"/>
      <w:marRight w:val="0"/>
      <w:marTop w:val="0"/>
      <w:marBottom w:val="0"/>
      <w:divBdr>
        <w:top w:val="none" w:sz="0" w:space="0" w:color="auto"/>
        <w:left w:val="none" w:sz="0" w:space="0" w:color="auto"/>
        <w:bottom w:val="none" w:sz="0" w:space="0" w:color="auto"/>
        <w:right w:val="none" w:sz="0" w:space="0" w:color="auto"/>
      </w:divBdr>
    </w:div>
    <w:div w:id="1838493906">
      <w:bodyDiv w:val="1"/>
      <w:marLeft w:val="0"/>
      <w:marRight w:val="0"/>
      <w:marTop w:val="0"/>
      <w:marBottom w:val="0"/>
      <w:divBdr>
        <w:top w:val="none" w:sz="0" w:space="0" w:color="auto"/>
        <w:left w:val="none" w:sz="0" w:space="0" w:color="auto"/>
        <w:bottom w:val="none" w:sz="0" w:space="0" w:color="auto"/>
        <w:right w:val="none" w:sz="0" w:space="0" w:color="auto"/>
      </w:divBdr>
      <w:divsChild>
        <w:div w:id="1428578750">
          <w:marLeft w:val="0"/>
          <w:marRight w:val="0"/>
          <w:marTop w:val="0"/>
          <w:marBottom w:val="0"/>
          <w:divBdr>
            <w:top w:val="none" w:sz="0" w:space="0" w:color="auto"/>
            <w:left w:val="none" w:sz="0" w:space="0" w:color="auto"/>
            <w:bottom w:val="none" w:sz="0" w:space="0" w:color="auto"/>
            <w:right w:val="none" w:sz="0" w:space="0" w:color="auto"/>
          </w:divBdr>
        </w:div>
      </w:divsChild>
    </w:div>
    <w:div w:id="1861163693">
      <w:bodyDiv w:val="1"/>
      <w:marLeft w:val="0"/>
      <w:marRight w:val="0"/>
      <w:marTop w:val="0"/>
      <w:marBottom w:val="0"/>
      <w:divBdr>
        <w:top w:val="none" w:sz="0" w:space="0" w:color="auto"/>
        <w:left w:val="none" w:sz="0" w:space="0" w:color="auto"/>
        <w:bottom w:val="none" w:sz="0" w:space="0" w:color="auto"/>
        <w:right w:val="none" w:sz="0" w:space="0" w:color="auto"/>
      </w:divBdr>
    </w:div>
    <w:div w:id="1866940215">
      <w:bodyDiv w:val="1"/>
      <w:marLeft w:val="0"/>
      <w:marRight w:val="0"/>
      <w:marTop w:val="0"/>
      <w:marBottom w:val="0"/>
      <w:divBdr>
        <w:top w:val="none" w:sz="0" w:space="0" w:color="auto"/>
        <w:left w:val="none" w:sz="0" w:space="0" w:color="auto"/>
        <w:bottom w:val="none" w:sz="0" w:space="0" w:color="auto"/>
        <w:right w:val="none" w:sz="0" w:space="0" w:color="auto"/>
      </w:divBdr>
    </w:div>
    <w:div w:id="1897010743">
      <w:bodyDiv w:val="1"/>
      <w:marLeft w:val="0"/>
      <w:marRight w:val="0"/>
      <w:marTop w:val="0"/>
      <w:marBottom w:val="0"/>
      <w:divBdr>
        <w:top w:val="none" w:sz="0" w:space="0" w:color="auto"/>
        <w:left w:val="none" w:sz="0" w:space="0" w:color="auto"/>
        <w:bottom w:val="none" w:sz="0" w:space="0" w:color="auto"/>
        <w:right w:val="none" w:sz="0" w:space="0" w:color="auto"/>
      </w:divBdr>
    </w:div>
    <w:div w:id="1915239654">
      <w:bodyDiv w:val="1"/>
      <w:marLeft w:val="0"/>
      <w:marRight w:val="0"/>
      <w:marTop w:val="0"/>
      <w:marBottom w:val="0"/>
      <w:divBdr>
        <w:top w:val="none" w:sz="0" w:space="0" w:color="auto"/>
        <w:left w:val="none" w:sz="0" w:space="0" w:color="auto"/>
        <w:bottom w:val="none" w:sz="0" w:space="0" w:color="auto"/>
        <w:right w:val="none" w:sz="0" w:space="0" w:color="auto"/>
      </w:divBdr>
    </w:div>
    <w:div w:id="1923445580">
      <w:bodyDiv w:val="1"/>
      <w:marLeft w:val="0"/>
      <w:marRight w:val="0"/>
      <w:marTop w:val="0"/>
      <w:marBottom w:val="0"/>
      <w:divBdr>
        <w:top w:val="none" w:sz="0" w:space="0" w:color="auto"/>
        <w:left w:val="none" w:sz="0" w:space="0" w:color="auto"/>
        <w:bottom w:val="none" w:sz="0" w:space="0" w:color="auto"/>
        <w:right w:val="none" w:sz="0" w:space="0" w:color="auto"/>
      </w:divBdr>
    </w:div>
    <w:div w:id="1925602523">
      <w:bodyDiv w:val="1"/>
      <w:marLeft w:val="0"/>
      <w:marRight w:val="0"/>
      <w:marTop w:val="0"/>
      <w:marBottom w:val="0"/>
      <w:divBdr>
        <w:top w:val="none" w:sz="0" w:space="0" w:color="auto"/>
        <w:left w:val="none" w:sz="0" w:space="0" w:color="auto"/>
        <w:bottom w:val="none" w:sz="0" w:space="0" w:color="auto"/>
        <w:right w:val="none" w:sz="0" w:space="0" w:color="auto"/>
      </w:divBdr>
    </w:div>
    <w:div w:id="1930237347">
      <w:bodyDiv w:val="1"/>
      <w:marLeft w:val="0"/>
      <w:marRight w:val="0"/>
      <w:marTop w:val="0"/>
      <w:marBottom w:val="0"/>
      <w:divBdr>
        <w:top w:val="none" w:sz="0" w:space="0" w:color="auto"/>
        <w:left w:val="none" w:sz="0" w:space="0" w:color="auto"/>
        <w:bottom w:val="none" w:sz="0" w:space="0" w:color="auto"/>
        <w:right w:val="none" w:sz="0" w:space="0" w:color="auto"/>
      </w:divBdr>
    </w:div>
    <w:div w:id="1946960120">
      <w:bodyDiv w:val="1"/>
      <w:marLeft w:val="0"/>
      <w:marRight w:val="0"/>
      <w:marTop w:val="0"/>
      <w:marBottom w:val="0"/>
      <w:divBdr>
        <w:top w:val="none" w:sz="0" w:space="0" w:color="auto"/>
        <w:left w:val="none" w:sz="0" w:space="0" w:color="auto"/>
        <w:bottom w:val="none" w:sz="0" w:space="0" w:color="auto"/>
        <w:right w:val="none" w:sz="0" w:space="0" w:color="auto"/>
      </w:divBdr>
    </w:div>
    <w:div w:id="1951082273">
      <w:bodyDiv w:val="1"/>
      <w:marLeft w:val="0"/>
      <w:marRight w:val="0"/>
      <w:marTop w:val="0"/>
      <w:marBottom w:val="0"/>
      <w:divBdr>
        <w:top w:val="none" w:sz="0" w:space="0" w:color="auto"/>
        <w:left w:val="none" w:sz="0" w:space="0" w:color="auto"/>
        <w:bottom w:val="none" w:sz="0" w:space="0" w:color="auto"/>
        <w:right w:val="none" w:sz="0" w:space="0" w:color="auto"/>
      </w:divBdr>
    </w:div>
    <w:div w:id="1953053060">
      <w:bodyDiv w:val="1"/>
      <w:marLeft w:val="0"/>
      <w:marRight w:val="0"/>
      <w:marTop w:val="0"/>
      <w:marBottom w:val="0"/>
      <w:divBdr>
        <w:top w:val="none" w:sz="0" w:space="0" w:color="auto"/>
        <w:left w:val="none" w:sz="0" w:space="0" w:color="auto"/>
        <w:bottom w:val="none" w:sz="0" w:space="0" w:color="auto"/>
        <w:right w:val="none" w:sz="0" w:space="0" w:color="auto"/>
      </w:divBdr>
    </w:div>
    <w:div w:id="1967541748">
      <w:bodyDiv w:val="1"/>
      <w:marLeft w:val="0"/>
      <w:marRight w:val="0"/>
      <w:marTop w:val="0"/>
      <w:marBottom w:val="0"/>
      <w:divBdr>
        <w:top w:val="none" w:sz="0" w:space="0" w:color="auto"/>
        <w:left w:val="none" w:sz="0" w:space="0" w:color="auto"/>
        <w:bottom w:val="none" w:sz="0" w:space="0" w:color="auto"/>
        <w:right w:val="none" w:sz="0" w:space="0" w:color="auto"/>
      </w:divBdr>
    </w:div>
    <w:div w:id="1967999770">
      <w:bodyDiv w:val="1"/>
      <w:marLeft w:val="0"/>
      <w:marRight w:val="0"/>
      <w:marTop w:val="0"/>
      <w:marBottom w:val="0"/>
      <w:divBdr>
        <w:top w:val="none" w:sz="0" w:space="0" w:color="auto"/>
        <w:left w:val="none" w:sz="0" w:space="0" w:color="auto"/>
        <w:bottom w:val="none" w:sz="0" w:space="0" w:color="auto"/>
        <w:right w:val="none" w:sz="0" w:space="0" w:color="auto"/>
      </w:divBdr>
    </w:div>
    <w:div w:id="1971007444">
      <w:bodyDiv w:val="1"/>
      <w:marLeft w:val="0"/>
      <w:marRight w:val="0"/>
      <w:marTop w:val="0"/>
      <w:marBottom w:val="0"/>
      <w:divBdr>
        <w:top w:val="none" w:sz="0" w:space="0" w:color="auto"/>
        <w:left w:val="none" w:sz="0" w:space="0" w:color="auto"/>
        <w:bottom w:val="none" w:sz="0" w:space="0" w:color="auto"/>
        <w:right w:val="none" w:sz="0" w:space="0" w:color="auto"/>
      </w:divBdr>
    </w:div>
    <w:div w:id="1984120853">
      <w:bodyDiv w:val="1"/>
      <w:marLeft w:val="0"/>
      <w:marRight w:val="0"/>
      <w:marTop w:val="0"/>
      <w:marBottom w:val="0"/>
      <w:divBdr>
        <w:top w:val="none" w:sz="0" w:space="0" w:color="auto"/>
        <w:left w:val="none" w:sz="0" w:space="0" w:color="auto"/>
        <w:bottom w:val="none" w:sz="0" w:space="0" w:color="auto"/>
        <w:right w:val="none" w:sz="0" w:space="0" w:color="auto"/>
      </w:divBdr>
    </w:div>
    <w:div w:id="1985616573">
      <w:bodyDiv w:val="1"/>
      <w:marLeft w:val="0"/>
      <w:marRight w:val="0"/>
      <w:marTop w:val="0"/>
      <w:marBottom w:val="0"/>
      <w:divBdr>
        <w:top w:val="none" w:sz="0" w:space="0" w:color="auto"/>
        <w:left w:val="none" w:sz="0" w:space="0" w:color="auto"/>
        <w:bottom w:val="none" w:sz="0" w:space="0" w:color="auto"/>
        <w:right w:val="none" w:sz="0" w:space="0" w:color="auto"/>
      </w:divBdr>
    </w:div>
    <w:div w:id="1993680334">
      <w:bodyDiv w:val="1"/>
      <w:marLeft w:val="0"/>
      <w:marRight w:val="0"/>
      <w:marTop w:val="0"/>
      <w:marBottom w:val="0"/>
      <w:divBdr>
        <w:top w:val="none" w:sz="0" w:space="0" w:color="auto"/>
        <w:left w:val="none" w:sz="0" w:space="0" w:color="auto"/>
        <w:bottom w:val="none" w:sz="0" w:space="0" w:color="auto"/>
        <w:right w:val="none" w:sz="0" w:space="0" w:color="auto"/>
      </w:divBdr>
    </w:div>
    <w:div w:id="1997415564">
      <w:bodyDiv w:val="1"/>
      <w:marLeft w:val="0"/>
      <w:marRight w:val="0"/>
      <w:marTop w:val="0"/>
      <w:marBottom w:val="0"/>
      <w:divBdr>
        <w:top w:val="none" w:sz="0" w:space="0" w:color="auto"/>
        <w:left w:val="none" w:sz="0" w:space="0" w:color="auto"/>
        <w:bottom w:val="none" w:sz="0" w:space="0" w:color="auto"/>
        <w:right w:val="none" w:sz="0" w:space="0" w:color="auto"/>
      </w:divBdr>
    </w:div>
    <w:div w:id="2002152950">
      <w:bodyDiv w:val="1"/>
      <w:marLeft w:val="0"/>
      <w:marRight w:val="0"/>
      <w:marTop w:val="0"/>
      <w:marBottom w:val="0"/>
      <w:divBdr>
        <w:top w:val="none" w:sz="0" w:space="0" w:color="auto"/>
        <w:left w:val="none" w:sz="0" w:space="0" w:color="auto"/>
        <w:bottom w:val="none" w:sz="0" w:space="0" w:color="auto"/>
        <w:right w:val="none" w:sz="0" w:space="0" w:color="auto"/>
      </w:divBdr>
    </w:div>
    <w:div w:id="2002267879">
      <w:bodyDiv w:val="1"/>
      <w:marLeft w:val="0"/>
      <w:marRight w:val="0"/>
      <w:marTop w:val="0"/>
      <w:marBottom w:val="0"/>
      <w:divBdr>
        <w:top w:val="none" w:sz="0" w:space="0" w:color="auto"/>
        <w:left w:val="none" w:sz="0" w:space="0" w:color="auto"/>
        <w:bottom w:val="none" w:sz="0" w:space="0" w:color="auto"/>
        <w:right w:val="none" w:sz="0" w:space="0" w:color="auto"/>
      </w:divBdr>
    </w:div>
    <w:div w:id="2021543055">
      <w:bodyDiv w:val="1"/>
      <w:marLeft w:val="0"/>
      <w:marRight w:val="0"/>
      <w:marTop w:val="0"/>
      <w:marBottom w:val="0"/>
      <w:divBdr>
        <w:top w:val="none" w:sz="0" w:space="0" w:color="auto"/>
        <w:left w:val="none" w:sz="0" w:space="0" w:color="auto"/>
        <w:bottom w:val="none" w:sz="0" w:space="0" w:color="auto"/>
        <w:right w:val="none" w:sz="0" w:space="0" w:color="auto"/>
      </w:divBdr>
    </w:div>
    <w:div w:id="2039769212">
      <w:bodyDiv w:val="1"/>
      <w:marLeft w:val="0"/>
      <w:marRight w:val="0"/>
      <w:marTop w:val="0"/>
      <w:marBottom w:val="0"/>
      <w:divBdr>
        <w:top w:val="none" w:sz="0" w:space="0" w:color="auto"/>
        <w:left w:val="none" w:sz="0" w:space="0" w:color="auto"/>
        <w:bottom w:val="none" w:sz="0" w:space="0" w:color="auto"/>
        <w:right w:val="none" w:sz="0" w:space="0" w:color="auto"/>
      </w:divBdr>
    </w:div>
    <w:div w:id="2049333872">
      <w:bodyDiv w:val="1"/>
      <w:marLeft w:val="0"/>
      <w:marRight w:val="0"/>
      <w:marTop w:val="0"/>
      <w:marBottom w:val="0"/>
      <w:divBdr>
        <w:top w:val="none" w:sz="0" w:space="0" w:color="auto"/>
        <w:left w:val="none" w:sz="0" w:space="0" w:color="auto"/>
        <w:bottom w:val="none" w:sz="0" w:space="0" w:color="auto"/>
        <w:right w:val="none" w:sz="0" w:space="0" w:color="auto"/>
      </w:divBdr>
    </w:div>
    <w:div w:id="2055033176">
      <w:bodyDiv w:val="1"/>
      <w:marLeft w:val="0"/>
      <w:marRight w:val="0"/>
      <w:marTop w:val="0"/>
      <w:marBottom w:val="0"/>
      <w:divBdr>
        <w:top w:val="none" w:sz="0" w:space="0" w:color="auto"/>
        <w:left w:val="none" w:sz="0" w:space="0" w:color="auto"/>
        <w:bottom w:val="none" w:sz="0" w:space="0" w:color="auto"/>
        <w:right w:val="none" w:sz="0" w:space="0" w:color="auto"/>
      </w:divBdr>
    </w:div>
    <w:div w:id="2055303826">
      <w:bodyDiv w:val="1"/>
      <w:marLeft w:val="0"/>
      <w:marRight w:val="0"/>
      <w:marTop w:val="0"/>
      <w:marBottom w:val="0"/>
      <w:divBdr>
        <w:top w:val="none" w:sz="0" w:space="0" w:color="auto"/>
        <w:left w:val="none" w:sz="0" w:space="0" w:color="auto"/>
        <w:bottom w:val="none" w:sz="0" w:space="0" w:color="auto"/>
        <w:right w:val="none" w:sz="0" w:space="0" w:color="auto"/>
      </w:divBdr>
    </w:div>
    <w:div w:id="2057047696">
      <w:bodyDiv w:val="1"/>
      <w:marLeft w:val="0"/>
      <w:marRight w:val="0"/>
      <w:marTop w:val="0"/>
      <w:marBottom w:val="0"/>
      <w:divBdr>
        <w:top w:val="none" w:sz="0" w:space="0" w:color="auto"/>
        <w:left w:val="none" w:sz="0" w:space="0" w:color="auto"/>
        <w:bottom w:val="none" w:sz="0" w:space="0" w:color="auto"/>
        <w:right w:val="none" w:sz="0" w:space="0" w:color="auto"/>
      </w:divBdr>
    </w:div>
    <w:div w:id="2064331659">
      <w:bodyDiv w:val="1"/>
      <w:marLeft w:val="0"/>
      <w:marRight w:val="0"/>
      <w:marTop w:val="0"/>
      <w:marBottom w:val="0"/>
      <w:divBdr>
        <w:top w:val="none" w:sz="0" w:space="0" w:color="auto"/>
        <w:left w:val="none" w:sz="0" w:space="0" w:color="auto"/>
        <w:bottom w:val="none" w:sz="0" w:space="0" w:color="auto"/>
        <w:right w:val="none" w:sz="0" w:space="0" w:color="auto"/>
      </w:divBdr>
    </w:div>
    <w:div w:id="2070417971">
      <w:bodyDiv w:val="1"/>
      <w:marLeft w:val="0"/>
      <w:marRight w:val="0"/>
      <w:marTop w:val="0"/>
      <w:marBottom w:val="0"/>
      <w:divBdr>
        <w:top w:val="none" w:sz="0" w:space="0" w:color="auto"/>
        <w:left w:val="none" w:sz="0" w:space="0" w:color="auto"/>
        <w:bottom w:val="none" w:sz="0" w:space="0" w:color="auto"/>
        <w:right w:val="none" w:sz="0" w:space="0" w:color="auto"/>
      </w:divBdr>
    </w:div>
    <w:div w:id="2070419615">
      <w:bodyDiv w:val="1"/>
      <w:marLeft w:val="0"/>
      <w:marRight w:val="0"/>
      <w:marTop w:val="0"/>
      <w:marBottom w:val="0"/>
      <w:divBdr>
        <w:top w:val="none" w:sz="0" w:space="0" w:color="auto"/>
        <w:left w:val="none" w:sz="0" w:space="0" w:color="auto"/>
        <w:bottom w:val="none" w:sz="0" w:space="0" w:color="auto"/>
        <w:right w:val="none" w:sz="0" w:space="0" w:color="auto"/>
      </w:divBdr>
    </w:div>
    <w:div w:id="2072924596">
      <w:bodyDiv w:val="1"/>
      <w:marLeft w:val="0"/>
      <w:marRight w:val="0"/>
      <w:marTop w:val="0"/>
      <w:marBottom w:val="0"/>
      <w:divBdr>
        <w:top w:val="none" w:sz="0" w:space="0" w:color="auto"/>
        <w:left w:val="none" w:sz="0" w:space="0" w:color="auto"/>
        <w:bottom w:val="none" w:sz="0" w:space="0" w:color="auto"/>
        <w:right w:val="none" w:sz="0" w:space="0" w:color="auto"/>
      </w:divBdr>
    </w:div>
    <w:div w:id="2082485071">
      <w:bodyDiv w:val="1"/>
      <w:marLeft w:val="0"/>
      <w:marRight w:val="0"/>
      <w:marTop w:val="0"/>
      <w:marBottom w:val="0"/>
      <w:divBdr>
        <w:top w:val="none" w:sz="0" w:space="0" w:color="auto"/>
        <w:left w:val="none" w:sz="0" w:space="0" w:color="auto"/>
        <w:bottom w:val="none" w:sz="0" w:space="0" w:color="auto"/>
        <w:right w:val="none" w:sz="0" w:space="0" w:color="auto"/>
      </w:divBdr>
    </w:div>
    <w:div w:id="2085567929">
      <w:bodyDiv w:val="1"/>
      <w:marLeft w:val="0"/>
      <w:marRight w:val="0"/>
      <w:marTop w:val="0"/>
      <w:marBottom w:val="0"/>
      <w:divBdr>
        <w:top w:val="none" w:sz="0" w:space="0" w:color="auto"/>
        <w:left w:val="none" w:sz="0" w:space="0" w:color="auto"/>
        <w:bottom w:val="none" w:sz="0" w:space="0" w:color="auto"/>
        <w:right w:val="none" w:sz="0" w:space="0" w:color="auto"/>
      </w:divBdr>
    </w:div>
    <w:div w:id="2095080396">
      <w:bodyDiv w:val="1"/>
      <w:marLeft w:val="0"/>
      <w:marRight w:val="0"/>
      <w:marTop w:val="0"/>
      <w:marBottom w:val="0"/>
      <w:divBdr>
        <w:top w:val="none" w:sz="0" w:space="0" w:color="auto"/>
        <w:left w:val="none" w:sz="0" w:space="0" w:color="auto"/>
        <w:bottom w:val="none" w:sz="0" w:space="0" w:color="auto"/>
        <w:right w:val="none" w:sz="0" w:space="0" w:color="auto"/>
      </w:divBdr>
    </w:div>
    <w:div w:id="2097087308">
      <w:bodyDiv w:val="1"/>
      <w:marLeft w:val="0"/>
      <w:marRight w:val="0"/>
      <w:marTop w:val="0"/>
      <w:marBottom w:val="0"/>
      <w:divBdr>
        <w:top w:val="none" w:sz="0" w:space="0" w:color="auto"/>
        <w:left w:val="none" w:sz="0" w:space="0" w:color="auto"/>
        <w:bottom w:val="none" w:sz="0" w:space="0" w:color="auto"/>
        <w:right w:val="none" w:sz="0" w:space="0" w:color="auto"/>
      </w:divBdr>
    </w:div>
    <w:div w:id="2099281771">
      <w:bodyDiv w:val="1"/>
      <w:marLeft w:val="0"/>
      <w:marRight w:val="0"/>
      <w:marTop w:val="0"/>
      <w:marBottom w:val="0"/>
      <w:divBdr>
        <w:top w:val="none" w:sz="0" w:space="0" w:color="auto"/>
        <w:left w:val="none" w:sz="0" w:space="0" w:color="auto"/>
        <w:bottom w:val="none" w:sz="0" w:space="0" w:color="auto"/>
        <w:right w:val="none" w:sz="0" w:space="0" w:color="auto"/>
      </w:divBdr>
    </w:div>
    <w:div w:id="2141069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ERVICE_IP/" TargetMode="External"/><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tifacthub.io/"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D59FA-56F5-41B3-93E2-4CC73A893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Bipeen Sinha</cp:lastModifiedBy>
  <cp:revision>3</cp:revision>
  <cp:lastPrinted>2022-05-13T06:01:00Z</cp:lastPrinted>
  <dcterms:created xsi:type="dcterms:W3CDTF">2024-01-12T13:56:00Z</dcterms:created>
  <dcterms:modified xsi:type="dcterms:W3CDTF">2024-01-25T03:26:00Z</dcterms:modified>
</cp:coreProperties>
</file>