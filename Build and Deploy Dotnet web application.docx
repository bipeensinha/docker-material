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7777777" w:rsidR="00451277" w:rsidRPr="0097347D" w:rsidRDefault="0000000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pict w14:anchorId="1C188838">
          <v:group id="_x0000_s2063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0;top:1636;width:11876;height:4467">
              <v:imagedata r:id="rId8" o:title=""/>
            </v:shape>
            <v:shape id="_x0000_s2066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2065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2064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4A79B3" w14:textId="2ED96726" w:rsidR="00451277" w:rsidRPr="0097347D" w:rsidRDefault="006E795F" w:rsidP="00A948F2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A948F2" w:rsidRPr="00A948F2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Container sample: </w:t>
      </w:r>
      <w:r w:rsidR="008C57E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Build and </w:t>
      </w:r>
      <w:r w:rsidR="00A948F2" w:rsidRPr="00A948F2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Run a Dotnet web application</w:t>
      </w:r>
      <w:r w:rsidR="008C57E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with Azure Container Instance (ACI)</w:t>
      </w: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35A1B5BA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Lab99</w:t>
      </w:r>
      <w:r w:rsidR="00A948F2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4C9AA70E" w14:textId="1679B977" w:rsidR="00D06569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5380427" w:history="1">
            <w:r w:rsidR="00D06569" w:rsidRPr="00F77984">
              <w:rPr>
                <w:rStyle w:val="Hyperlink"/>
                <w:rFonts w:eastAsia="Arial"/>
                <w:noProof/>
              </w:rPr>
              <w:t>1.</w:t>
            </w:r>
            <w:r w:rsidR="00D0656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06569" w:rsidRPr="00F77984">
              <w:rPr>
                <w:rStyle w:val="Hyperlink"/>
                <w:rFonts w:eastAsia="Arial" w:cstheme="minorHAnsi"/>
                <w:noProof/>
              </w:rPr>
              <w:t>Objective</w:t>
            </w:r>
            <w:r w:rsidR="00D06569">
              <w:rPr>
                <w:noProof/>
                <w:webHidden/>
              </w:rPr>
              <w:tab/>
            </w:r>
            <w:r w:rsidR="00D06569">
              <w:rPr>
                <w:noProof/>
                <w:webHidden/>
              </w:rPr>
              <w:fldChar w:fldCharType="begin"/>
            </w:r>
            <w:r w:rsidR="00D06569">
              <w:rPr>
                <w:noProof/>
                <w:webHidden/>
              </w:rPr>
              <w:instrText xml:space="preserve"> PAGEREF _Toc155380427 \h </w:instrText>
            </w:r>
            <w:r w:rsidR="00D06569">
              <w:rPr>
                <w:noProof/>
                <w:webHidden/>
              </w:rPr>
            </w:r>
            <w:r w:rsidR="00D06569">
              <w:rPr>
                <w:noProof/>
                <w:webHidden/>
              </w:rPr>
              <w:fldChar w:fldCharType="separate"/>
            </w:r>
            <w:r w:rsidR="00D06569">
              <w:rPr>
                <w:noProof/>
                <w:webHidden/>
              </w:rPr>
              <w:t>3</w:t>
            </w:r>
            <w:r w:rsidR="00D06569">
              <w:rPr>
                <w:noProof/>
                <w:webHidden/>
              </w:rPr>
              <w:fldChar w:fldCharType="end"/>
            </w:r>
          </w:hyperlink>
        </w:p>
        <w:p w14:paraId="6407AEEF" w14:textId="1E1BC069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28" w:history="1">
            <w:r w:rsidRPr="00F77984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Create a Simple .NET Core Web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E16A" w14:textId="4D0D1BC9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29" w:history="1">
            <w:r w:rsidRPr="00F77984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Create a Dockerfile: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6A23" w14:textId="67141FE2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30" w:history="1">
            <w:r w:rsidRPr="00F77984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Build the Docker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9741" w14:textId="3FE4FC63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31" w:history="1">
            <w:r w:rsidRPr="00F77984">
              <w:rPr>
                <w:rStyle w:val="Hyperlink"/>
                <w:rFonts w:eastAsia="Arial" w:cstheme="minorHAnsi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Run the Docker Container: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90F3" w14:textId="7CED52F8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32" w:history="1">
            <w:r w:rsidRPr="00F77984">
              <w:rPr>
                <w:rStyle w:val="Hyperlink"/>
                <w:rFonts w:eastAsia="Arial" w:cstheme="minorHAnsi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Test the Application running in Docker Container: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8954" w14:textId="71A9AC2B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33" w:history="1">
            <w:r w:rsidRPr="00F77984">
              <w:rPr>
                <w:rStyle w:val="Hyperlink"/>
                <w:rFonts w:eastAsia="Arial" w:cstheme="minorHAnsi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Build Own Image for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2732" w14:textId="40B2EC20" w:rsidR="00D06569" w:rsidRDefault="00D0656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380434" w:history="1">
            <w:r w:rsidRPr="00F77984">
              <w:rPr>
                <w:rStyle w:val="Hyperlink"/>
                <w:rFonts w:eastAsia="Arial" w:cstheme="minorHAnsi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77984">
              <w:rPr>
                <w:rStyle w:val="Hyperlink"/>
                <w:rFonts w:eastAsia="Arial" w:cstheme="minorHAnsi"/>
                <w:noProof/>
              </w:rPr>
              <w:t>Create Azure Container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3F3F6E2C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F182BD" w14:textId="77777777" w:rsidR="00B431CB" w:rsidRDefault="00B431C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0C98120" w14:textId="77777777" w:rsidR="00B431CB" w:rsidRDefault="00B431C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44CC37" w14:textId="77777777" w:rsidR="00B431CB" w:rsidRDefault="00B431C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FAE05D" w14:textId="77777777" w:rsidR="00B431CB" w:rsidRDefault="00B431C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AE24341" w14:textId="77777777" w:rsidR="00A948F2" w:rsidRDefault="00A948F2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538042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E771A0A" w14:textId="664698BD" w:rsidR="0090447B" w:rsidRPr="0090447B" w:rsidRDefault="0090447B" w:rsidP="00A948F2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61616"/>
          <w:sz w:val="24"/>
          <w:szCs w:val="24"/>
        </w:rPr>
      </w:pPr>
      <w:r w:rsidRPr="0090447B">
        <w:rPr>
          <w:rFonts w:ascii="Segoe UI" w:hAnsi="Segoe UI" w:cs="Segoe UI"/>
          <w:color w:val="161616"/>
          <w:sz w:val="24"/>
          <w:szCs w:val="24"/>
        </w:rPr>
        <w:t>Creating a Docker image for a simple .NET Core web application involves a few steps. Below is a basic example of creating a Docker image for a simple .NET Core web application</w:t>
      </w:r>
      <w:r w:rsidR="00D06569">
        <w:rPr>
          <w:rFonts w:ascii="Segoe UI" w:hAnsi="Segoe UI" w:cs="Segoe UI"/>
          <w:color w:val="161616"/>
          <w:sz w:val="24"/>
          <w:szCs w:val="24"/>
        </w:rPr>
        <w:t>, Publish on Docker hub and Pull this image in Azure Container Instance</w:t>
      </w:r>
      <w:r w:rsidRPr="0090447B">
        <w:rPr>
          <w:rFonts w:ascii="Segoe UI" w:hAnsi="Segoe UI" w:cs="Segoe UI"/>
          <w:color w:val="161616"/>
          <w:sz w:val="24"/>
          <w:szCs w:val="24"/>
        </w:rPr>
        <w:t>. Make sure you have Docker and .NET Core installed on your system.</w:t>
      </w:r>
    </w:p>
    <w:p w14:paraId="6ED4E884" w14:textId="77777777" w:rsidR="00A948F2" w:rsidRDefault="00A948F2" w:rsidP="00A948F2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61616"/>
          <w:sz w:val="24"/>
          <w:szCs w:val="24"/>
        </w:rPr>
      </w:pPr>
    </w:p>
    <w:p w14:paraId="79D3C401" w14:textId="34B1212F" w:rsidR="00B431CB" w:rsidRDefault="0090447B" w:rsidP="0090447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5380428"/>
      <w:r w:rsidRPr="0090447B">
        <w:rPr>
          <w:rFonts w:asciiTheme="minorHAnsi" w:eastAsia="Arial" w:hAnsiTheme="minorHAnsi" w:cstheme="minorHAnsi"/>
          <w:color w:val="E36C0A" w:themeColor="accent6" w:themeShade="BF"/>
        </w:rPr>
        <w:t>Create a Simple .NET Core Web Application:</w:t>
      </w:r>
      <w:bookmarkEnd w:id="1"/>
    </w:p>
    <w:p w14:paraId="592157BF" w14:textId="77777777" w:rsidR="0090447B" w:rsidRDefault="0090447B" w:rsidP="0090447B">
      <w:pPr>
        <w:rPr>
          <w:sz w:val="28"/>
          <w:szCs w:val="28"/>
        </w:rPr>
      </w:pPr>
    </w:p>
    <w:p w14:paraId="3A664D8F" w14:textId="001CEE89" w:rsidR="007405CB" w:rsidRPr="007405CB" w:rsidRDefault="007405C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t>Run Following command to create webapp</w:t>
      </w:r>
    </w:p>
    <w:p w14:paraId="4F94BD62" w14:textId="13078B97" w:rsidR="0090447B" w:rsidRPr="0090447B" w:rsidRDefault="0090447B" w:rsidP="0090447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90447B">
        <w:rPr>
          <w:rFonts w:ascii="Lucida Console" w:hAnsi="Lucida Console" w:cs="Lucida Console"/>
          <w:color w:val="0000FF"/>
          <w:sz w:val="24"/>
          <w:szCs w:val="24"/>
        </w:rPr>
        <w:t>Dotnet</w:t>
      </w:r>
      <w:r w:rsidRPr="0090447B">
        <w:rPr>
          <w:rFonts w:ascii="Lucida Console" w:hAnsi="Lucida Console" w:cs="Lucida Console"/>
          <w:sz w:val="24"/>
          <w:szCs w:val="24"/>
        </w:rPr>
        <w:t xml:space="preserve"> </w:t>
      </w:r>
      <w:r w:rsidRPr="0090447B">
        <w:rPr>
          <w:rFonts w:ascii="Lucida Console" w:hAnsi="Lucida Console" w:cs="Lucida Console"/>
          <w:color w:val="8A2BE2"/>
          <w:sz w:val="24"/>
          <w:szCs w:val="24"/>
        </w:rPr>
        <w:t>new</w:t>
      </w:r>
      <w:r w:rsidRPr="0090447B">
        <w:rPr>
          <w:rFonts w:ascii="Lucida Console" w:hAnsi="Lucida Console" w:cs="Lucida Console"/>
          <w:sz w:val="24"/>
          <w:szCs w:val="24"/>
        </w:rPr>
        <w:t xml:space="preserve"> </w:t>
      </w:r>
      <w:r w:rsidRPr="0090447B">
        <w:rPr>
          <w:rFonts w:ascii="Lucida Console" w:hAnsi="Lucida Console" w:cs="Lucida Console"/>
          <w:color w:val="8A2BE2"/>
          <w:sz w:val="24"/>
          <w:szCs w:val="24"/>
        </w:rPr>
        <w:t>webapp</w:t>
      </w:r>
      <w:r w:rsidRPr="0090447B">
        <w:rPr>
          <w:rFonts w:ascii="Lucida Console" w:hAnsi="Lucida Console" w:cs="Lucida Console"/>
          <w:sz w:val="24"/>
          <w:szCs w:val="24"/>
        </w:rPr>
        <w:t xml:space="preserve"> </w:t>
      </w:r>
      <w:r w:rsidRPr="0090447B">
        <w:rPr>
          <w:rFonts w:ascii="Lucida Console" w:hAnsi="Lucida Console" w:cs="Lucida Console"/>
          <w:color w:val="000080"/>
          <w:sz w:val="24"/>
          <w:szCs w:val="24"/>
        </w:rPr>
        <w:t>-o</w:t>
      </w:r>
      <w:r w:rsidRPr="0090447B">
        <w:rPr>
          <w:rFonts w:ascii="Lucida Console" w:hAnsi="Lucida Console" w:cs="Lucida Console"/>
          <w:sz w:val="24"/>
          <w:szCs w:val="24"/>
        </w:rPr>
        <w:t xml:space="preserve"> </w:t>
      </w:r>
      <w:r w:rsidRPr="0090447B">
        <w:rPr>
          <w:rFonts w:ascii="Lucida Console" w:hAnsi="Lucida Console" w:cs="Lucida Console"/>
          <w:color w:val="8A2BE2"/>
          <w:sz w:val="24"/>
          <w:szCs w:val="24"/>
        </w:rPr>
        <w:t>myWebA</w:t>
      </w:r>
      <w:r>
        <w:rPr>
          <w:rFonts w:ascii="Lucida Console" w:hAnsi="Lucida Console" w:cs="Lucida Console"/>
          <w:color w:val="8A2BE2"/>
          <w:sz w:val="24"/>
          <w:szCs w:val="24"/>
        </w:rPr>
        <w:t>pp</w:t>
      </w:r>
      <w:r w:rsidRPr="0090447B">
        <w:rPr>
          <w:rFonts w:ascii="Lucida Console" w:hAnsi="Lucida Console" w:cs="Lucida Console"/>
          <w:sz w:val="24"/>
          <w:szCs w:val="24"/>
        </w:rPr>
        <w:t xml:space="preserve"> </w:t>
      </w:r>
      <w:r w:rsidRPr="0090447B">
        <w:rPr>
          <w:rFonts w:ascii="Lucida Console" w:hAnsi="Lucida Console" w:cs="Lucida Console"/>
          <w:color w:val="8A2BE2"/>
          <w:sz w:val="24"/>
          <w:szCs w:val="24"/>
        </w:rPr>
        <w:t xml:space="preserve">–-no-https </w:t>
      </w:r>
    </w:p>
    <w:p w14:paraId="4C1360B6" w14:textId="77777777" w:rsidR="00B431CB" w:rsidRDefault="00B431CB" w:rsidP="00B431CB"/>
    <w:p w14:paraId="1E71F3D2" w14:textId="77911FCE" w:rsidR="00B431CB" w:rsidRDefault="0090447B" w:rsidP="00B431CB">
      <w:r w:rsidRPr="0090447B">
        <w:drawing>
          <wp:inline distT="0" distB="0" distL="0" distR="0" wp14:anchorId="157E1E38" wp14:editId="225A11E7">
            <wp:extent cx="4572396" cy="1699407"/>
            <wp:effectExtent l="0" t="0" r="0" b="0"/>
            <wp:docPr id="25955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2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BB75" w14:textId="77777777" w:rsidR="0090447B" w:rsidRDefault="0090447B" w:rsidP="00B431CB"/>
    <w:p w14:paraId="16AFAC65" w14:textId="5CA21FA5" w:rsidR="0090447B" w:rsidRDefault="0090447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90447B">
        <w:rPr>
          <w:rFonts w:asciiTheme="minorHAnsi" w:hAnsiTheme="minorHAnsi" w:cstheme="minorHAnsi"/>
          <w:sz w:val="24"/>
          <w:szCs w:val="24"/>
        </w:rPr>
        <w:t>Go Ins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90447B">
        <w:rPr>
          <w:rFonts w:asciiTheme="minorHAnsi" w:hAnsiTheme="minorHAnsi" w:cstheme="minorHAnsi"/>
          <w:sz w:val="24"/>
          <w:szCs w:val="24"/>
        </w:rPr>
        <w:t>de myWebApp directory</w:t>
      </w:r>
    </w:p>
    <w:p w14:paraId="5897A1FE" w14:textId="77777777" w:rsidR="0090447B" w:rsidRDefault="0090447B" w:rsidP="00B431CB">
      <w:pPr>
        <w:rPr>
          <w:rFonts w:asciiTheme="minorHAnsi" w:hAnsiTheme="minorHAnsi" w:cstheme="minorHAnsi"/>
          <w:sz w:val="24"/>
          <w:szCs w:val="24"/>
        </w:rPr>
      </w:pPr>
    </w:p>
    <w:p w14:paraId="326337BF" w14:textId="77777777" w:rsidR="0090447B" w:rsidRPr="0090447B" w:rsidRDefault="0090447B" w:rsidP="0090447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2"/>
          <w:szCs w:val="22"/>
        </w:rPr>
      </w:pPr>
      <w:r w:rsidRPr="0090447B">
        <w:rPr>
          <w:rFonts w:ascii="Lucida Console" w:hAnsi="Lucida Console" w:cs="Lucida Console"/>
          <w:color w:val="0000FF"/>
          <w:sz w:val="22"/>
          <w:szCs w:val="22"/>
        </w:rPr>
        <w:t>Cd</w:t>
      </w:r>
      <w:r w:rsidRPr="0090447B">
        <w:rPr>
          <w:rFonts w:ascii="Lucida Console" w:hAnsi="Lucida Console" w:cs="Lucida Console"/>
          <w:sz w:val="22"/>
          <w:szCs w:val="22"/>
        </w:rPr>
        <w:t xml:space="preserve"> </w:t>
      </w:r>
      <w:r w:rsidRPr="0090447B">
        <w:rPr>
          <w:rFonts w:ascii="Lucida Console" w:hAnsi="Lucida Console" w:cs="Lucida Console"/>
          <w:color w:val="8A2BE2"/>
          <w:sz w:val="22"/>
          <w:szCs w:val="22"/>
        </w:rPr>
        <w:t xml:space="preserve">myWebApp </w:t>
      </w:r>
    </w:p>
    <w:p w14:paraId="13F0EF57" w14:textId="77777777" w:rsidR="0090447B" w:rsidRDefault="0090447B" w:rsidP="00B431CB"/>
    <w:p w14:paraId="210A70CD" w14:textId="56C24A74" w:rsidR="0090447B" w:rsidRDefault="0090447B" w:rsidP="00B431CB">
      <w:r w:rsidRPr="0090447B">
        <w:drawing>
          <wp:inline distT="0" distB="0" distL="0" distR="0" wp14:anchorId="76AF21A6" wp14:editId="37AAD185">
            <wp:extent cx="2027096" cy="510584"/>
            <wp:effectExtent l="0" t="0" r="0" b="3810"/>
            <wp:docPr id="18083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2350" w14:textId="77777777" w:rsidR="0090447B" w:rsidRDefault="0090447B" w:rsidP="00B431CB"/>
    <w:p w14:paraId="51F828FE" w14:textId="77777777" w:rsidR="0090447B" w:rsidRDefault="0090447B" w:rsidP="00B431CB"/>
    <w:p w14:paraId="14A380A1" w14:textId="6BE2CF29" w:rsidR="00B431CB" w:rsidRPr="007405CB" w:rsidRDefault="0090447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t>Type Code . to open the project in VSCode</w:t>
      </w:r>
    </w:p>
    <w:p w14:paraId="609E71EF" w14:textId="77777777" w:rsidR="0090447B" w:rsidRDefault="0090447B" w:rsidP="00B431CB"/>
    <w:p w14:paraId="3E1206B5" w14:textId="77777777" w:rsidR="007405CB" w:rsidRPr="007405CB" w:rsidRDefault="007405CB" w:rsidP="007405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7405CB">
        <w:rPr>
          <w:rFonts w:ascii="Lucida Console" w:hAnsi="Lucida Console" w:cs="Lucida Console"/>
          <w:color w:val="0000FF"/>
          <w:sz w:val="24"/>
          <w:szCs w:val="24"/>
        </w:rPr>
        <w:t>code</w:t>
      </w:r>
      <w:r w:rsidRPr="007405CB">
        <w:rPr>
          <w:rFonts w:ascii="Lucida Console" w:hAnsi="Lucida Console" w:cs="Lucida Console"/>
          <w:sz w:val="24"/>
          <w:szCs w:val="24"/>
        </w:rPr>
        <w:t xml:space="preserve"> </w:t>
      </w:r>
      <w:r w:rsidRPr="007405CB">
        <w:rPr>
          <w:rFonts w:ascii="Lucida Console" w:hAnsi="Lucida Console" w:cs="Lucida Console"/>
          <w:color w:val="8A2BE2"/>
          <w:sz w:val="24"/>
          <w:szCs w:val="24"/>
        </w:rPr>
        <w:t xml:space="preserve">. </w:t>
      </w:r>
    </w:p>
    <w:p w14:paraId="5D701D90" w14:textId="77777777" w:rsidR="0090447B" w:rsidRDefault="0090447B" w:rsidP="00B431CB"/>
    <w:p w14:paraId="5F8A62F3" w14:textId="71EE7CE4" w:rsidR="00B431CB" w:rsidRDefault="007405CB" w:rsidP="00B431CB">
      <w:r w:rsidRPr="007405CB">
        <w:drawing>
          <wp:inline distT="0" distB="0" distL="0" distR="0" wp14:anchorId="653A1EC0" wp14:editId="01BAA98F">
            <wp:extent cx="2187130" cy="205758"/>
            <wp:effectExtent l="0" t="0" r="3810" b="3810"/>
            <wp:docPr id="124995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5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76F4" w14:textId="77777777" w:rsidR="007405CB" w:rsidRDefault="007405CB" w:rsidP="00B431CB"/>
    <w:p w14:paraId="2CC16964" w14:textId="77777777" w:rsidR="007405CB" w:rsidRDefault="007405CB" w:rsidP="00B431CB"/>
    <w:p w14:paraId="5A79FC1F" w14:textId="7EE7B736" w:rsidR="007405CB" w:rsidRPr="007405CB" w:rsidRDefault="007405C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t xml:space="preserve">Make the changes in </w:t>
      </w:r>
      <w:r w:rsidRPr="007405CB">
        <w:rPr>
          <w:rFonts w:asciiTheme="minorHAnsi" w:hAnsiTheme="minorHAnsi" w:cstheme="minorHAnsi"/>
          <w:color w:val="FF0000"/>
          <w:sz w:val="24"/>
          <w:szCs w:val="24"/>
        </w:rPr>
        <w:t xml:space="preserve">index.chtml </w:t>
      </w:r>
      <w:r>
        <w:rPr>
          <w:rFonts w:asciiTheme="minorHAnsi" w:hAnsiTheme="minorHAnsi" w:cstheme="minorHAnsi"/>
          <w:sz w:val="24"/>
          <w:szCs w:val="24"/>
        </w:rPr>
        <w:t xml:space="preserve">under </w:t>
      </w:r>
      <w:r w:rsidRPr="007405CB">
        <w:rPr>
          <w:rFonts w:asciiTheme="minorHAnsi" w:hAnsiTheme="minorHAnsi" w:cstheme="minorHAnsi"/>
          <w:b/>
          <w:bCs/>
          <w:sz w:val="24"/>
          <w:szCs w:val="24"/>
        </w:rPr>
        <w:t>Pages</w:t>
      </w:r>
      <w:r>
        <w:rPr>
          <w:rFonts w:asciiTheme="minorHAnsi" w:hAnsiTheme="minorHAnsi" w:cstheme="minorHAnsi"/>
          <w:sz w:val="24"/>
          <w:szCs w:val="24"/>
        </w:rPr>
        <w:t xml:space="preserve"> Directory and </w:t>
      </w:r>
      <w:r w:rsidRPr="007405CB">
        <w:rPr>
          <w:rFonts w:asciiTheme="minorHAnsi" w:hAnsiTheme="minorHAnsi" w:cstheme="minorHAnsi"/>
          <w:b/>
          <w:bCs/>
          <w:sz w:val="24"/>
          <w:szCs w:val="24"/>
        </w:rPr>
        <w:t>Save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DAF71B" w14:textId="77777777" w:rsidR="007405CB" w:rsidRDefault="007405CB" w:rsidP="00B431CB"/>
    <w:p w14:paraId="18E4651F" w14:textId="1EAC7938" w:rsidR="007405CB" w:rsidRDefault="007405CB" w:rsidP="00B431CB">
      <w:r w:rsidRPr="007405CB">
        <w:lastRenderedPageBreak/>
        <w:drawing>
          <wp:inline distT="0" distB="0" distL="0" distR="0" wp14:anchorId="59B3179C" wp14:editId="53636947">
            <wp:extent cx="6197600" cy="1588135"/>
            <wp:effectExtent l="0" t="0" r="0" b="0"/>
            <wp:docPr id="172657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77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DEE6" w14:textId="77777777" w:rsidR="007405CB" w:rsidRDefault="007405CB" w:rsidP="00B431CB"/>
    <w:p w14:paraId="6152428F" w14:textId="77777777" w:rsidR="007405CB" w:rsidRDefault="007405CB" w:rsidP="00B431CB"/>
    <w:p w14:paraId="7180FCA5" w14:textId="77777777" w:rsidR="007405CB" w:rsidRDefault="007405CB" w:rsidP="00B431CB"/>
    <w:p w14:paraId="6B170965" w14:textId="77777777" w:rsidR="007405CB" w:rsidRDefault="007405CB" w:rsidP="00B431CB"/>
    <w:p w14:paraId="6BA236CE" w14:textId="77777777" w:rsidR="007405CB" w:rsidRDefault="007405CB" w:rsidP="00B431CB"/>
    <w:p w14:paraId="4883A4D1" w14:textId="77777777" w:rsidR="007405CB" w:rsidRPr="007405CB" w:rsidRDefault="007405CB" w:rsidP="007405C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5380429"/>
      <w:r w:rsidRPr="007405CB">
        <w:rPr>
          <w:rFonts w:asciiTheme="minorHAnsi" w:eastAsia="Arial" w:hAnsiTheme="minorHAnsi" w:cstheme="minorHAnsi"/>
          <w:color w:val="E36C0A" w:themeColor="accent6" w:themeShade="BF"/>
        </w:rPr>
        <w:t>Create a Dockerfile:</w:t>
      </w:r>
      <w:bookmarkEnd w:id="2"/>
    </w:p>
    <w:p w14:paraId="063F74D7" w14:textId="7D56B4E6" w:rsidR="007405CB" w:rsidRDefault="007405C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t>Create a file named Dockerfile (without any file extension) in the same directory as your project. Add the following content to the Dockerfile:</w:t>
      </w:r>
    </w:p>
    <w:p w14:paraId="3F568098" w14:textId="4DEB978F" w:rsidR="007405CB" w:rsidRDefault="007405CB" w:rsidP="007405CB">
      <w:p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22216A6" wp14:editId="76A9B1D5">
            <wp:extent cx="6197600" cy="2435860"/>
            <wp:effectExtent l="0" t="0" r="0" b="2540"/>
            <wp:docPr id="197041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13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D4E6" w14:textId="77777777" w:rsidR="007405CB" w:rsidRDefault="007405CB" w:rsidP="007405CB">
      <w:pPr>
        <w:rPr>
          <w:rFonts w:asciiTheme="minorHAnsi" w:hAnsiTheme="minorHAnsi" w:cstheme="minorHAnsi"/>
          <w:sz w:val="24"/>
          <w:szCs w:val="24"/>
        </w:rPr>
      </w:pPr>
    </w:p>
    <w:p w14:paraId="07E06450" w14:textId="46309597" w:rsidR="007405CB" w:rsidRDefault="007405CB" w:rsidP="007405C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Type below lines in Dockerfile</w:t>
      </w:r>
    </w:p>
    <w:p w14:paraId="602A4EE3" w14:textId="77777777" w:rsidR="007405CB" w:rsidRPr="007405CB" w:rsidRDefault="007405CB" w:rsidP="007405CB">
      <w:pPr>
        <w:rPr>
          <w:rFonts w:asciiTheme="minorHAnsi" w:hAnsiTheme="minorHAnsi" w:cstheme="minorHAnsi"/>
          <w:sz w:val="24"/>
          <w:szCs w:val="24"/>
        </w:rPr>
      </w:pPr>
    </w:p>
    <w:p w14:paraId="4E7F3417" w14:textId="77777777" w:rsidR="007405CB" w:rsidRPr="007405CB" w:rsidRDefault="007405CB" w:rsidP="007405CB">
      <w:pPr>
        <w:rPr>
          <w:rFonts w:asciiTheme="minorHAnsi" w:hAnsiTheme="minorHAnsi" w:cstheme="minorHAnsi"/>
          <w:sz w:val="24"/>
          <w:szCs w:val="24"/>
        </w:rPr>
      </w:pPr>
    </w:p>
    <w:p w14:paraId="5B02E289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mcr.microsoft.com/dotnet/sdk:7.0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</w:p>
    <w:p w14:paraId="18B98EF1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WORKDIR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/app</w:t>
      </w:r>
    </w:p>
    <w:p w14:paraId="21AD7FFB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8137E27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Copy csproj and restore as distinct layers</w:t>
      </w:r>
    </w:p>
    <w:p w14:paraId="3EDB59F6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*.csproj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./</w:t>
      </w:r>
    </w:p>
    <w:p w14:paraId="00170A43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restore</w:t>
      </w:r>
    </w:p>
    <w:p w14:paraId="0EF1624B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D548254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Copy everything else and build</w:t>
      </w:r>
    </w:p>
    <w:p w14:paraId="0E18C906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./</w:t>
      </w:r>
    </w:p>
    <w:p w14:paraId="67E499C8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dotnet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publish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Release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out</w:t>
      </w:r>
    </w:p>
    <w:p w14:paraId="47EC8D1C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8EE43E3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Build runtime image</w:t>
      </w:r>
    </w:p>
    <w:p w14:paraId="47AF37B4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mcr.microsoft.com/dotnet/aspnet:7.0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base</w:t>
      </w:r>
    </w:p>
    <w:p w14:paraId="27F8BEDF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WORKDIR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/app</w:t>
      </w:r>
    </w:p>
    <w:p w14:paraId="0CBF399F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--from=build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/app/out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</w:p>
    <w:p w14:paraId="1F123C9D" w14:textId="77777777" w:rsidR="00B431CB" w:rsidRDefault="00B431CB" w:rsidP="00B431C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ENTRYPOINT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["dotnet"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"mywebapp.dll"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] </w:t>
      </w:r>
    </w:p>
    <w:p w14:paraId="19AC2130" w14:textId="77777777" w:rsidR="00B431CB" w:rsidRDefault="00B431CB" w:rsidP="00B431CB"/>
    <w:p w14:paraId="7B81F338" w14:textId="77777777" w:rsidR="00B431CB" w:rsidRDefault="00B431CB" w:rsidP="00B431CB"/>
    <w:p w14:paraId="435CA1CE" w14:textId="77777777" w:rsidR="00B431CB" w:rsidRDefault="00B431CB" w:rsidP="00B431CB">
      <w:r w:rsidRPr="003774FC">
        <w:rPr>
          <w:noProof/>
        </w:rPr>
        <w:lastRenderedPageBreak/>
        <w:drawing>
          <wp:inline distT="0" distB="0" distL="0" distR="0" wp14:anchorId="3F90F41E" wp14:editId="36F1FBEA">
            <wp:extent cx="5731510" cy="3658235"/>
            <wp:effectExtent l="0" t="0" r="2540" b="0"/>
            <wp:docPr id="21358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1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4BC" w14:textId="77777777" w:rsidR="007405CB" w:rsidRDefault="007405CB" w:rsidP="00B431CB"/>
    <w:p w14:paraId="45730595" w14:textId="51A32124" w:rsidR="007405CB" w:rsidRDefault="007405CB" w:rsidP="007405C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5380430"/>
      <w:r w:rsidRPr="007405CB">
        <w:rPr>
          <w:rFonts w:asciiTheme="minorHAnsi" w:eastAsia="Arial" w:hAnsiTheme="minorHAnsi" w:cstheme="minorHAnsi"/>
          <w:color w:val="E36C0A" w:themeColor="accent6" w:themeShade="BF"/>
        </w:rPr>
        <w:t>Build the Docker Image:</w:t>
      </w:r>
      <w:bookmarkEnd w:id="3"/>
    </w:p>
    <w:p w14:paraId="3DE47664" w14:textId="77777777" w:rsidR="007405CB" w:rsidRDefault="007405CB" w:rsidP="007405CB"/>
    <w:p w14:paraId="651C1427" w14:textId="65402141" w:rsidR="007405CB" w:rsidRPr="007405CB" w:rsidRDefault="007405CB" w:rsidP="007405C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7405CB">
        <w:rPr>
          <w:rFonts w:asciiTheme="minorHAnsi" w:hAnsiTheme="minorHAnsi" w:cstheme="minorHAnsi"/>
          <w:sz w:val="24"/>
          <w:szCs w:val="24"/>
        </w:rPr>
        <w:t>Open a terminal and navigate to the directory containing your Dockerfile. Run the following command to build the Docker image:</w:t>
      </w:r>
    </w:p>
    <w:p w14:paraId="53B83C6B" w14:textId="77777777" w:rsidR="00B431CB" w:rsidRPr="00AD5F10" w:rsidRDefault="00B431CB" w:rsidP="00B431CB">
      <w:pPr>
        <w:rPr>
          <w:sz w:val="36"/>
          <w:szCs w:val="36"/>
        </w:rPr>
      </w:pPr>
    </w:p>
    <w:p w14:paraId="5EDCE950" w14:textId="77777777" w:rsidR="00AD5F10" w:rsidRDefault="00AD5F10" w:rsidP="00AD5F1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32"/>
          <w:szCs w:val="32"/>
        </w:rPr>
      </w:pPr>
      <w:r w:rsidRPr="00AD5F10">
        <w:rPr>
          <w:rFonts w:ascii="Lucida Console" w:hAnsi="Lucida Console" w:cs="Lucida Console"/>
          <w:color w:val="0000FF"/>
          <w:sz w:val="32"/>
          <w:szCs w:val="32"/>
        </w:rPr>
        <w:t>docker</w:t>
      </w:r>
      <w:r w:rsidRPr="00AD5F10">
        <w:rPr>
          <w:rFonts w:ascii="Lucida Console" w:hAnsi="Lucida Console" w:cs="Lucida Console"/>
          <w:sz w:val="32"/>
          <w:szCs w:val="32"/>
        </w:rPr>
        <w:t xml:space="preserve"> </w:t>
      </w:r>
      <w:r w:rsidRPr="00AD5F10">
        <w:rPr>
          <w:rFonts w:ascii="Lucida Console" w:hAnsi="Lucida Console" w:cs="Lucida Console"/>
          <w:color w:val="8A2BE2"/>
          <w:sz w:val="32"/>
          <w:szCs w:val="32"/>
        </w:rPr>
        <w:t>build</w:t>
      </w:r>
      <w:r w:rsidRPr="00AD5F10">
        <w:rPr>
          <w:rFonts w:ascii="Lucida Console" w:hAnsi="Lucida Console" w:cs="Lucida Console"/>
          <w:sz w:val="32"/>
          <w:szCs w:val="32"/>
        </w:rPr>
        <w:t xml:space="preserve"> </w:t>
      </w:r>
      <w:r w:rsidRPr="00AD5F10">
        <w:rPr>
          <w:rFonts w:ascii="Lucida Console" w:hAnsi="Lucida Console" w:cs="Lucida Console"/>
          <w:color w:val="000080"/>
          <w:sz w:val="32"/>
          <w:szCs w:val="32"/>
        </w:rPr>
        <w:t>-t</w:t>
      </w:r>
      <w:r w:rsidRPr="00AD5F10">
        <w:rPr>
          <w:rFonts w:ascii="Lucida Console" w:hAnsi="Lucida Console" w:cs="Lucida Console"/>
          <w:sz w:val="32"/>
          <w:szCs w:val="32"/>
        </w:rPr>
        <w:t xml:space="preserve"> </w:t>
      </w:r>
      <w:r w:rsidRPr="00AD5F10">
        <w:rPr>
          <w:rFonts w:ascii="Lucida Console" w:hAnsi="Lucida Console" w:cs="Lucida Console"/>
          <w:color w:val="8A2BE2"/>
          <w:sz w:val="32"/>
          <w:szCs w:val="32"/>
        </w:rPr>
        <w:t>mywebapp</w:t>
      </w:r>
      <w:r w:rsidRPr="00AD5F10">
        <w:rPr>
          <w:rFonts w:ascii="Lucida Console" w:hAnsi="Lucida Console" w:cs="Lucida Console"/>
          <w:sz w:val="32"/>
          <w:szCs w:val="32"/>
        </w:rPr>
        <w:t xml:space="preserve"> </w:t>
      </w:r>
      <w:r w:rsidRPr="00AD5F10">
        <w:rPr>
          <w:rFonts w:ascii="Lucida Console" w:hAnsi="Lucida Console" w:cs="Lucida Console"/>
          <w:color w:val="8A2BE2"/>
          <w:sz w:val="32"/>
          <w:szCs w:val="32"/>
        </w:rPr>
        <w:t xml:space="preserve">. </w:t>
      </w:r>
    </w:p>
    <w:p w14:paraId="475110A1" w14:textId="77777777" w:rsidR="00AD5F10" w:rsidRDefault="00AD5F10" w:rsidP="00AD5F1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32"/>
          <w:szCs w:val="32"/>
        </w:rPr>
      </w:pPr>
    </w:p>
    <w:p w14:paraId="3A2B606F" w14:textId="6A3F2418" w:rsidR="00AD5F10" w:rsidRPr="00AD5F10" w:rsidRDefault="00AD5F10" w:rsidP="00AD5F1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32"/>
          <w:szCs w:val="32"/>
        </w:rPr>
      </w:pPr>
      <w:r>
        <w:rPr>
          <w:rFonts w:ascii="Segoe UI" w:hAnsi="Segoe UI" w:cs="Segoe UI"/>
          <w:color w:val="374151"/>
        </w:rPr>
        <w:t xml:space="preserve">This </w:t>
      </w:r>
      <w:r w:rsidRPr="00AD5F10">
        <w:rPr>
          <w:rFonts w:ascii="Segoe UI" w:hAnsi="Segoe UI" w:cs="Segoe UI"/>
          <w:color w:val="374151"/>
          <w:sz w:val="24"/>
          <w:szCs w:val="24"/>
        </w:rPr>
        <w:t>command</w:t>
      </w:r>
      <w:r>
        <w:rPr>
          <w:rFonts w:ascii="Segoe UI" w:hAnsi="Segoe UI" w:cs="Segoe UI"/>
          <w:color w:val="374151"/>
        </w:rPr>
        <w:t xml:space="preserve"> builds an image with the tag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my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web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app</w:t>
      </w:r>
      <w:r>
        <w:rPr>
          <w:rFonts w:ascii="Segoe UI" w:hAnsi="Segoe UI" w:cs="Segoe UI"/>
          <w:color w:val="374151"/>
        </w:rPr>
        <w:t>.</w:t>
      </w:r>
    </w:p>
    <w:p w14:paraId="6520A23A" w14:textId="77777777" w:rsidR="00B431CB" w:rsidRDefault="00B431CB" w:rsidP="00B431CB">
      <w:r w:rsidRPr="003774FC">
        <w:rPr>
          <w:noProof/>
        </w:rPr>
        <w:lastRenderedPageBreak/>
        <w:drawing>
          <wp:inline distT="0" distB="0" distL="0" distR="0" wp14:anchorId="7C5A11C0" wp14:editId="562703AB">
            <wp:extent cx="5731510" cy="5155660"/>
            <wp:effectExtent l="0" t="0" r="2540" b="6985"/>
            <wp:docPr id="149818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8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200" cy="51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7326" w14:textId="77777777" w:rsidR="00B431CB" w:rsidRDefault="00B431CB" w:rsidP="00B431CB"/>
    <w:p w14:paraId="02DA37C0" w14:textId="77777777" w:rsidR="00B431CB" w:rsidRDefault="00B431CB" w:rsidP="00B431CB">
      <w:r w:rsidRPr="00A95ABA">
        <w:rPr>
          <w:noProof/>
        </w:rPr>
        <w:drawing>
          <wp:inline distT="0" distB="0" distL="0" distR="0" wp14:anchorId="7DDA6135" wp14:editId="3DD02EAE">
            <wp:extent cx="5731510" cy="548640"/>
            <wp:effectExtent l="0" t="0" r="2540" b="3810"/>
            <wp:docPr id="42274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1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679" w14:textId="77777777" w:rsidR="00AD5F10" w:rsidRDefault="00AD5F10" w:rsidP="00B431CB"/>
    <w:p w14:paraId="4A40A8B0" w14:textId="77777777" w:rsidR="00AD5F10" w:rsidRDefault="00AD5F10" w:rsidP="00B431CB"/>
    <w:p w14:paraId="0442AFE2" w14:textId="77777777" w:rsidR="00AD5F10" w:rsidRPr="00AD5F10" w:rsidRDefault="00AD5F10" w:rsidP="00AD5F1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5380431"/>
      <w:r w:rsidRPr="00AD5F10">
        <w:rPr>
          <w:rFonts w:asciiTheme="minorHAnsi" w:eastAsia="Arial" w:hAnsiTheme="minorHAnsi" w:cstheme="minorHAnsi"/>
          <w:color w:val="E36C0A" w:themeColor="accent6" w:themeShade="BF"/>
        </w:rPr>
        <w:t>Run the Docker Container:</w:t>
      </w:r>
      <w:bookmarkEnd w:id="4"/>
    </w:p>
    <w:p w14:paraId="2CD453A5" w14:textId="0D621957" w:rsidR="00AD5F10" w:rsidRPr="00AD5F10" w:rsidRDefault="00AD5F10" w:rsidP="00AD5F10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374151"/>
          <w:sz w:val="24"/>
          <w:szCs w:val="24"/>
        </w:rPr>
      </w:pPr>
      <w:r w:rsidRPr="00AD5F10">
        <w:rPr>
          <w:rFonts w:ascii="Segoe UI" w:hAnsi="Segoe UI" w:cs="Segoe UI"/>
          <w:color w:val="374151"/>
          <w:sz w:val="24"/>
          <w:szCs w:val="24"/>
        </w:rPr>
        <w:t>Once the image is built, you can run a container based on that image:</w:t>
      </w:r>
    </w:p>
    <w:p w14:paraId="0899640C" w14:textId="77777777" w:rsidR="00B431CB" w:rsidRDefault="00B431CB" w:rsidP="00B431CB"/>
    <w:p w14:paraId="6DECD076" w14:textId="77777777" w:rsidR="00AD5F10" w:rsidRPr="00AD5F10" w:rsidRDefault="00AD5F10" w:rsidP="00AD5F1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AD5F10">
        <w:rPr>
          <w:rFonts w:ascii="Lucida Console" w:hAnsi="Lucida Console" w:cs="Lucida Console"/>
          <w:color w:val="0000FF"/>
          <w:sz w:val="24"/>
          <w:szCs w:val="24"/>
        </w:rPr>
        <w:t>docker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>run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000080"/>
          <w:sz w:val="24"/>
          <w:szCs w:val="24"/>
        </w:rPr>
        <w:t>-it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>--rm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000080"/>
          <w:sz w:val="24"/>
          <w:szCs w:val="24"/>
        </w:rPr>
        <w:t>-p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>5000:80</w:t>
      </w:r>
      <w:r w:rsidRPr="00AD5F10">
        <w:rPr>
          <w:rFonts w:ascii="Lucida Console" w:hAnsi="Lucida Console" w:cs="Lucida Console"/>
          <w:sz w:val="24"/>
          <w:szCs w:val="24"/>
        </w:rPr>
        <w:t xml:space="preserve"> 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>--name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>demo</w:t>
      </w:r>
      <w:r w:rsidRPr="00AD5F10">
        <w:rPr>
          <w:rFonts w:ascii="Lucida Console" w:hAnsi="Lucida Console" w:cs="Lucida Console"/>
          <w:sz w:val="24"/>
          <w:szCs w:val="24"/>
        </w:rPr>
        <w:t xml:space="preserve"> </w:t>
      </w:r>
      <w:r w:rsidRPr="00AD5F10">
        <w:rPr>
          <w:rFonts w:ascii="Lucida Console" w:hAnsi="Lucida Console" w:cs="Lucida Console"/>
          <w:color w:val="8A2BE2"/>
          <w:sz w:val="24"/>
          <w:szCs w:val="24"/>
        </w:rPr>
        <w:t xml:space="preserve">mywebapp:latest </w:t>
      </w:r>
    </w:p>
    <w:p w14:paraId="2EFC5F06" w14:textId="77777777" w:rsidR="00B431CB" w:rsidRDefault="00B431CB" w:rsidP="00B431CB"/>
    <w:p w14:paraId="22D6415F" w14:textId="77777777" w:rsidR="00B431CB" w:rsidRDefault="00B431CB" w:rsidP="00B431CB">
      <w:r w:rsidRPr="003774FC">
        <w:rPr>
          <w:noProof/>
        </w:rPr>
        <w:drawing>
          <wp:inline distT="0" distB="0" distL="0" distR="0" wp14:anchorId="769BAFEF" wp14:editId="4DB96526">
            <wp:extent cx="5731510" cy="1122045"/>
            <wp:effectExtent l="0" t="0" r="2540" b="1905"/>
            <wp:docPr id="700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BE36" w14:textId="77777777" w:rsidR="00866579" w:rsidRDefault="00866579" w:rsidP="00B431CB"/>
    <w:p w14:paraId="35EC834A" w14:textId="588BA061" w:rsidR="00866579" w:rsidRPr="00AD5F10" w:rsidRDefault="00866579" w:rsidP="00866579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5" w:name="_Toc155380432"/>
      <w:r>
        <w:rPr>
          <w:rFonts w:asciiTheme="minorHAnsi" w:eastAsia="Arial" w:hAnsiTheme="minorHAnsi" w:cstheme="minorHAnsi"/>
          <w:color w:val="E36C0A" w:themeColor="accent6" w:themeShade="BF"/>
        </w:rPr>
        <w:t>Test the Application running in</w:t>
      </w:r>
      <w:r w:rsidRPr="00AD5F10">
        <w:rPr>
          <w:rFonts w:asciiTheme="minorHAnsi" w:eastAsia="Arial" w:hAnsiTheme="minorHAnsi" w:cstheme="minorHAnsi"/>
          <w:color w:val="E36C0A" w:themeColor="accent6" w:themeShade="BF"/>
        </w:rPr>
        <w:t xml:space="preserve"> Docker Container:</w:t>
      </w:r>
      <w:bookmarkEnd w:id="5"/>
    </w:p>
    <w:p w14:paraId="27A9BE0B" w14:textId="77777777" w:rsidR="00866579" w:rsidRDefault="00866579" w:rsidP="00B431CB"/>
    <w:p w14:paraId="1096AB56" w14:textId="77777777" w:rsidR="00B431CB" w:rsidRDefault="00B431CB" w:rsidP="00B431CB"/>
    <w:p w14:paraId="3BDE2017" w14:textId="0E7458C3" w:rsidR="00866579" w:rsidRPr="00866579" w:rsidRDefault="00866579" w:rsidP="00866579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374151"/>
          <w:sz w:val="24"/>
          <w:szCs w:val="24"/>
        </w:rPr>
      </w:pPr>
      <w:r w:rsidRPr="00866579">
        <w:rPr>
          <w:rFonts w:ascii="Segoe UI" w:hAnsi="Segoe UI" w:cs="Segoe UI"/>
          <w:color w:val="374151"/>
          <w:sz w:val="24"/>
          <w:szCs w:val="24"/>
        </w:rPr>
        <w:t>Launch the webapp by typing below in browser</w:t>
      </w:r>
    </w:p>
    <w:p w14:paraId="16E0C05D" w14:textId="7DAE14D4" w:rsidR="00866579" w:rsidRPr="00866579" w:rsidRDefault="00866579" w:rsidP="00B431CB">
      <w:pPr>
        <w:rPr>
          <w:sz w:val="32"/>
          <w:szCs w:val="32"/>
        </w:rPr>
      </w:pPr>
      <w:r w:rsidRPr="00866579">
        <w:rPr>
          <w:sz w:val="32"/>
          <w:szCs w:val="32"/>
        </w:rPr>
        <w:t>http://localhost:5000/</w:t>
      </w:r>
    </w:p>
    <w:p w14:paraId="7F37C334" w14:textId="604BBAFD" w:rsidR="00B431CB" w:rsidRPr="003774FC" w:rsidRDefault="00AB5F39" w:rsidP="00B431CB">
      <w:r w:rsidRPr="00AB5F39">
        <w:lastRenderedPageBreak/>
        <w:drawing>
          <wp:inline distT="0" distB="0" distL="0" distR="0" wp14:anchorId="54516077" wp14:editId="7C13DE36">
            <wp:extent cx="6197600" cy="2301875"/>
            <wp:effectExtent l="0" t="0" r="0" b="3175"/>
            <wp:docPr id="202536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9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7DF0" w14:textId="05D764BF" w:rsidR="00A948F2" w:rsidRDefault="00745434" w:rsidP="00A948F2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5380433"/>
      <w:r>
        <w:rPr>
          <w:rFonts w:asciiTheme="minorHAnsi" w:eastAsia="Arial" w:hAnsiTheme="minorHAnsi" w:cstheme="minorHAnsi"/>
          <w:color w:val="E36C0A" w:themeColor="accent6" w:themeShade="BF"/>
        </w:rPr>
        <w:t>Build Own Image for Docker Hub</w:t>
      </w:r>
      <w:bookmarkEnd w:id="6"/>
    </w:p>
    <w:p w14:paraId="44C0C1BD" w14:textId="77777777" w:rsidR="00745434" w:rsidRDefault="00745434" w:rsidP="00745434"/>
    <w:p w14:paraId="449DBFC0" w14:textId="77777777" w:rsidR="00745434" w:rsidRPr="00745434" w:rsidRDefault="00745434" w:rsidP="00745434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8"/>
          <w:szCs w:val="28"/>
        </w:rPr>
      </w:pPr>
      <w:r w:rsidRPr="00745434">
        <w:rPr>
          <w:rFonts w:ascii="Lucida Console" w:hAnsi="Lucida Console" w:cs="Lucida Console"/>
          <w:color w:val="0000FF"/>
          <w:sz w:val="28"/>
          <w:szCs w:val="28"/>
        </w:rPr>
        <w:t>docker</w:t>
      </w:r>
      <w:r w:rsidRPr="00745434">
        <w:rPr>
          <w:rFonts w:ascii="Lucida Console" w:hAnsi="Lucida Console" w:cs="Lucida Console"/>
          <w:sz w:val="28"/>
          <w:szCs w:val="28"/>
        </w:rPr>
        <w:t xml:space="preserve"> </w:t>
      </w:r>
      <w:r w:rsidRPr="00745434">
        <w:rPr>
          <w:rFonts w:ascii="Lucida Console" w:hAnsi="Lucida Console" w:cs="Lucida Console"/>
          <w:color w:val="8A2BE2"/>
          <w:sz w:val="28"/>
          <w:szCs w:val="28"/>
        </w:rPr>
        <w:t>build</w:t>
      </w:r>
      <w:r w:rsidRPr="00745434">
        <w:rPr>
          <w:rFonts w:ascii="Lucida Console" w:hAnsi="Lucida Console" w:cs="Lucida Console"/>
          <w:sz w:val="28"/>
          <w:szCs w:val="28"/>
        </w:rPr>
        <w:t xml:space="preserve"> </w:t>
      </w:r>
      <w:r w:rsidRPr="00745434">
        <w:rPr>
          <w:rFonts w:ascii="Lucida Console" w:hAnsi="Lucida Console" w:cs="Lucida Console"/>
          <w:color w:val="000080"/>
          <w:sz w:val="28"/>
          <w:szCs w:val="28"/>
        </w:rPr>
        <w:t>-t</w:t>
      </w:r>
      <w:r w:rsidRPr="00745434">
        <w:rPr>
          <w:rFonts w:ascii="Lucida Console" w:hAnsi="Lucida Console" w:cs="Lucida Console"/>
          <w:sz w:val="28"/>
          <w:szCs w:val="28"/>
        </w:rPr>
        <w:t xml:space="preserve"> </w:t>
      </w:r>
      <w:r w:rsidRPr="00745434">
        <w:rPr>
          <w:rFonts w:ascii="Lucida Console" w:hAnsi="Lucida Console" w:cs="Lucida Console"/>
          <w:color w:val="8A2BE2"/>
          <w:sz w:val="28"/>
          <w:szCs w:val="28"/>
        </w:rPr>
        <w:t>bipeen2001/devops:dotnet</w:t>
      </w:r>
      <w:r w:rsidRPr="00745434">
        <w:rPr>
          <w:rFonts w:ascii="Lucida Console" w:hAnsi="Lucida Console" w:cs="Lucida Console"/>
          <w:sz w:val="28"/>
          <w:szCs w:val="28"/>
        </w:rPr>
        <w:t xml:space="preserve"> </w:t>
      </w:r>
      <w:r w:rsidRPr="00745434">
        <w:rPr>
          <w:rFonts w:ascii="Lucida Console" w:hAnsi="Lucida Console" w:cs="Lucida Console"/>
          <w:color w:val="8A2BE2"/>
          <w:sz w:val="28"/>
          <w:szCs w:val="28"/>
        </w:rPr>
        <w:t xml:space="preserve">. </w:t>
      </w:r>
    </w:p>
    <w:p w14:paraId="5DE1CBA3" w14:textId="77777777" w:rsidR="00745434" w:rsidRDefault="00745434" w:rsidP="00745434"/>
    <w:p w14:paraId="6142C5A8" w14:textId="37138026" w:rsidR="00E26173" w:rsidRDefault="00E26173" w:rsidP="00745434">
      <w:r w:rsidRPr="00E26173">
        <w:drawing>
          <wp:inline distT="0" distB="0" distL="0" distR="0" wp14:anchorId="02280940" wp14:editId="54F78EC0">
            <wp:extent cx="5159187" cy="2187130"/>
            <wp:effectExtent l="0" t="0" r="3810" b="3810"/>
            <wp:docPr id="19151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6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3BD5" w14:textId="77777777" w:rsidR="00E26173" w:rsidRDefault="00E26173" w:rsidP="00745434"/>
    <w:p w14:paraId="4317C714" w14:textId="77777777" w:rsidR="00E26173" w:rsidRDefault="00E26173" w:rsidP="00745434"/>
    <w:p w14:paraId="03F52A5C" w14:textId="77777777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2"/>
          <w:szCs w:val="22"/>
        </w:rPr>
      </w:pPr>
      <w:r w:rsidRPr="00E26173">
        <w:rPr>
          <w:rFonts w:ascii="Lucida Console" w:hAnsi="Lucida Console" w:cs="Lucida Console"/>
          <w:color w:val="0000FF"/>
          <w:sz w:val="22"/>
          <w:szCs w:val="22"/>
        </w:rPr>
        <w:t>docker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>run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000080"/>
          <w:sz w:val="22"/>
          <w:szCs w:val="22"/>
        </w:rPr>
        <w:t>-it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>--rm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000080"/>
          <w:sz w:val="22"/>
          <w:szCs w:val="22"/>
        </w:rPr>
        <w:t>-p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>5001:80</w:t>
      </w:r>
      <w:r w:rsidRPr="00E26173">
        <w:rPr>
          <w:rFonts w:ascii="Lucida Console" w:hAnsi="Lucida Console" w:cs="Lucida Console"/>
          <w:sz w:val="22"/>
          <w:szCs w:val="22"/>
        </w:rPr>
        <w:t xml:space="preserve"> 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>--name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>demo88</w:t>
      </w:r>
      <w:r w:rsidRPr="00E26173">
        <w:rPr>
          <w:rFonts w:ascii="Lucida Console" w:hAnsi="Lucida Console" w:cs="Lucida Console"/>
          <w:sz w:val="22"/>
          <w:szCs w:val="22"/>
        </w:rPr>
        <w:t xml:space="preserve"> </w:t>
      </w:r>
      <w:r w:rsidRPr="00E26173">
        <w:rPr>
          <w:rFonts w:ascii="Lucida Console" w:hAnsi="Lucida Console" w:cs="Lucida Console"/>
          <w:color w:val="8A2BE2"/>
          <w:sz w:val="22"/>
          <w:szCs w:val="22"/>
        </w:rPr>
        <w:t xml:space="preserve">bipeen2001/devops:dotnet </w:t>
      </w:r>
    </w:p>
    <w:p w14:paraId="4EA01C09" w14:textId="77777777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2"/>
          <w:szCs w:val="22"/>
        </w:rPr>
      </w:pPr>
    </w:p>
    <w:p w14:paraId="61F666C5" w14:textId="42E6D519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2617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2C89E671" wp14:editId="18AC906F">
            <wp:extent cx="6197600" cy="489585"/>
            <wp:effectExtent l="0" t="0" r="0" b="5715"/>
            <wp:docPr id="179116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1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0823" w14:textId="010AE6FE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2617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1A4C5E7D" wp14:editId="7ED1AE6F">
            <wp:extent cx="3863675" cy="1760373"/>
            <wp:effectExtent l="0" t="0" r="3810" b="0"/>
            <wp:docPr id="15775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52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5316" w14:textId="77777777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620C7D0" w14:textId="77777777" w:rsidR="00E26173" w:rsidRDefault="00E26173" w:rsidP="00E2617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DB05C36" w14:textId="77777777" w:rsidR="00E26173" w:rsidRDefault="00E26173" w:rsidP="00745434"/>
    <w:p w14:paraId="15836E57" w14:textId="77777777" w:rsidR="00E26173" w:rsidRDefault="00E26173" w:rsidP="00745434"/>
    <w:p w14:paraId="45CA8830" w14:textId="1F9E1E86" w:rsidR="00E26173" w:rsidRDefault="00E26173" w:rsidP="00745434"/>
    <w:p w14:paraId="476C89E1" w14:textId="77777777" w:rsidR="00E26173" w:rsidRDefault="00E26173" w:rsidP="00745434"/>
    <w:p w14:paraId="7F093E5E" w14:textId="77777777" w:rsidR="00E26173" w:rsidRPr="00560E3D" w:rsidRDefault="00E26173" w:rsidP="00E26173">
      <w:pPr>
        <w:rPr>
          <w:b/>
          <w:bCs/>
          <w:sz w:val="36"/>
          <w:szCs w:val="36"/>
        </w:rPr>
      </w:pPr>
      <w:r w:rsidRPr="00E26173">
        <w:rPr>
          <w:b/>
          <w:bCs/>
          <w:sz w:val="36"/>
          <w:szCs w:val="36"/>
        </w:rPr>
        <w:t>http://localhost:5001/</w:t>
      </w:r>
    </w:p>
    <w:p w14:paraId="7F69EBF9" w14:textId="77777777" w:rsidR="00E26173" w:rsidRDefault="00E26173" w:rsidP="00745434"/>
    <w:p w14:paraId="07EFA162" w14:textId="7CAC7F0C" w:rsidR="00E26173" w:rsidRDefault="00E26173" w:rsidP="00745434">
      <w:r w:rsidRPr="00E26173">
        <w:lastRenderedPageBreak/>
        <w:drawing>
          <wp:inline distT="0" distB="0" distL="0" distR="0" wp14:anchorId="0092EBAB" wp14:editId="1D06A077">
            <wp:extent cx="6197600" cy="2597785"/>
            <wp:effectExtent l="0" t="0" r="0" b="0"/>
            <wp:docPr id="165934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8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442" w14:textId="77777777" w:rsidR="00E26173" w:rsidRPr="00CD3C7E" w:rsidRDefault="00E26173" w:rsidP="00745434">
      <w:pPr>
        <w:rPr>
          <w:sz w:val="32"/>
          <w:szCs w:val="32"/>
        </w:rPr>
      </w:pPr>
    </w:p>
    <w:p w14:paraId="05641D06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CD3C7E">
        <w:rPr>
          <w:rFonts w:ascii="Lucida Console" w:hAnsi="Lucida Console" w:cs="Lucida Console"/>
          <w:color w:val="0000FF"/>
          <w:sz w:val="28"/>
          <w:szCs w:val="28"/>
        </w:rPr>
        <w:t>docker</w:t>
      </w:r>
      <w:r w:rsidRPr="00CD3C7E">
        <w:rPr>
          <w:rFonts w:ascii="Lucida Console" w:hAnsi="Lucida Console" w:cs="Lucida Console"/>
          <w:sz w:val="28"/>
          <w:szCs w:val="28"/>
        </w:rPr>
        <w:t xml:space="preserve"> </w:t>
      </w:r>
      <w:r w:rsidRPr="00CD3C7E">
        <w:rPr>
          <w:rFonts w:ascii="Lucida Console" w:hAnsi="Lucida Console" w:cs="Lucida Console"/>
          <w:color w:val="8A2BE2"/>
          <w:sz w:val="28"/>
          <w:szCs w:val="28"/>
        </w:rPr>
        <w:t>push</w:t>
      </w:r>
      <w:r w:rsidRPr="00CD3C7E">
        <w:rPr>
          <w:rFonts w:ascii="Lucida Console" w:hAnsi="Lucida Console" w:cs="Lucida Console"/>
          <w:sz w:val="28"/>
          <w:szCs w:val="28"/>
        </w:rPr>
        <w:t xml:space="preserve"> </w:t>
      </w:r>
      <w:r w:rsidRPr="00CD3C7E">
        <w:rPr>
          <w:rFonts w:ascii="Lucida Console" w:hAnsi="Lucida Console" w:cs="Lucida Console"/>
          <w:color w:val="8A2BE2"/>
          <w:sz w:val="28"/>
          <w:szCs w:val="28"/>
        </w:rPr>
        <w:t>bipeen2001/devops:dotnet</w:t>
      </w:r>
      <w:r w:rsidRPr="00CD3C7E">
        <w:rPr>
          <w:rFonts w:ascii="Lucida Console" w:hAnsi="Lucida Console" w:cs="Lucida Console"/>
          <w:sz w:val="28"/>
          <w:szCs w:val="28"/>
        </w:rPr>
        <w:t xml:space="preserve">  </w:t>
      </w:r>
    </w:p>
    <w:p w14:paraId="18C631DF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A9EEF3E" w14:textId="7620A6B9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CD3C7E">
        <w:rPr>
          <w:rFonts w:ascii="Lucida Console" w:hAnsi="Lucida Console" w:cs="Lucida Console"/>
          <w:sz w:val="28"/>
          <w:szCs w:val="28"/>
        </w:rPr>
        <w:drawing>
          <wp:inline distT="0" distB="0" distL="0" distR="0" wp14:anchorId="5DA91079" wp14:editId="34F46612">
            <wp:extent cx="6197600" cy="2028825"/>
            <wp:effectExtent l="0" t="0" r="0" b="9525"/>
            <wp:docPr id="18887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36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430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4202A2FF" w14:textId="32409F13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CD3C7E">
        <w:rPr>
          <w:rFonts w:ascii="Lucida Console" w:hAnsi="Lucida Console" w:cs="Lucida Console"/>
          <w:sz w:val="28"/>
          <w:szCs w:val="28"/>
        </w:rPr>
        <w:drawing>
          <wp:inline distT="0" distB="0" distL="0" distR="0" wp14:anchorId="74237B48" wp14:editId="06E52220">
            <wp:extent cx="6197600" cy="1943735"/>
            <wp:effectExtent l="0" t="0" r="0" b="0"/>
            <wp:docPr id="18868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8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33A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5F988E1B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14267E01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6C3E83C" w14:textId="320F4EB1" w:rsidR="0093267B" w:rsidRDefault="0093267B" w:rsidP="0093267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7" w:name="_Toc155380434"/>
      <w:r>
        <w:rPr>
          <w:rFonts w:asciiTheme="minorHAnsi" w:eastAsia="Arial" w:hAnsiTheme="minorHAnsi" w:cstheme="minorHAnsi"/>
          <w:color w:val="E36C0A" w:themeColor="accent6" w:themeShade="BF"/>
        </w:rPr>
        <w:t>Create Azure Container Instance</w:t>
      </w:r>
      <w:bookmarkEnd w:id="7"/>
    </w:p>
    <w:p w14:paraId="19496A61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53CA8BD" w14:textId="31F82822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CD3C7E">
        <w:rPr>
          <w:rFonts w:ascii="Lucida Console" w:hAnsi="Lucida Console" w:cs="Lucida Console"/>
          <w:sz w:val="28"/>
          <w:szCs w:val="28"/>
        </w:rPr>
        <w:lastRenderedPageBreak/>
        <w:drawing>
          <wp:inline distT="0" distB="0" distL="0" distR="0" wp14:anchorId="18287ADE" wp14:editId="63FE5A4F">
            <wp:extent cx="5616427" cy="2514818"/>
            <wp:effectExtent l="0" t="0" r="3810" b="0"/>
            <wp:docPr id="94199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993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863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7E776A86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80466E2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F911AA9" w14:textId="1242126C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w:drawing>
          <wp:inline distT="0" distB="0" distL="0" distR="0" wp14:anchorId="5F399AFD" wp14:editId="2E1FBA7D">
            <wp:extent cx="6196330" cy="4173220"/>
            <wp:effectExtent l="0" t="0" r="0" b="0"/>
            <wp:docPr id="484023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A085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7B77395D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FE4328E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B21E808" w14:textId="5FBA66C9" w:rsidR="00CD3C7E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A17154">
        <w:rPr>
          <w:rFonts w:ascii="Lucida Console" w:hAnsi="Lucida Console" w:cs="Lucida Console"/>
          <w:sz w:val="28"/>
          <w:szCs w:val="28"/>
        </w:rPr>
        <w:lastRenderedPageBreak/>
        <w:drawing>
          <wp:inline distT="0" distB="0" distL="0" distR="0" wp14:anchorId="0D060523" wp14:editId="000F12D3">
            <wp:extent cx="6197600" cy="4414520"/>
            <wp:effectExtent l="0" t="0" r="0" b="5080"/>
            <wp:docPr id="113169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905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E4B8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6453ED5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0ADD4A7D" w14:textId="60BC0EF5" w:rsidR="00CD3C7E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w:drawing>
          <wp:inline distT="0" distB="0" distL="0" distR="0" wp14:anchorId="5A1DE4F4" wp14:editId="1E0FD71C">
            <wp:extent cx="6186805" cy="1741170"/>
            <wp:effectExtent l="0" t="0" r="4445" b="0"/>
            <wp:docPr id="2023427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9E54" w14:textId="77777777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27D44FB4" w14:textId="77777777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516F55F5" w14:textId="77777777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65D8B035" w14:textId="0AE6890E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hyperlink r:id="rId30" w:history="1">
        <w:r w:rsidRPr="00783AA2">
          <w:rPr>
            <w:rStyle w:val="Hyperlink"/>
            <w:rFonts w:ascii="Lucida Console" w:hAnsi="Lucida Console" w:cs="Lucida Console"/>
            <w:sz w:val="28"/>
            <w:szCs w:val="28"/>
          </w:rPr>
          <w:t>http://20.75.248.99/</w:t>
        </w:r>
      </w:hyperlink>
    </w:p>
    <w:p w14:paraId="18C4A878" w14:textId="77777777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1C1C0589" w14:textId="70DB01C5" w:rsidR="00A17154" w:rsidRDefault="00A17154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  <w:r w:rsidRPr="00A17154">
        <w:rPr>
          <w:rFonts w:ascii="Lucida Console" w:hAnsi="Lucida Console" w:cs="Lucida Console"/>
          <w:sz w:val="28"/>
          <w:szCs w:val="28"/>
        </w:rPr>
        <w:drawing>
          <wp:inline distT="0" distB="0" distL="0" distR="0" wp14:anchorId="1CDFDC2D" wp14:editId="530E7CB1">
            <wp:extent cx="5928874" cy="2232853"/>
            <wp:effectExtent l="0" t="0" r="0" b="0"/>
            <wp:docPr id="20184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8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0EA7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4505C9FE" w14:textId="77777777" w:rsid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7A97CD8E" w14:textId="77777777" w:rsidR="00CD3C7E" w:rsidRPr="00CD3C7E" w:rsidRDefault="00CD3C7E" w:rsidP="00CD3C7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8"/>
          <w:szCs w:val="28"/>
        </w:rPr>
      </w:pPr>
    </w:p>
    <w:p w14:paraId="4277773F" w14:textId="77777777" w:rsidR="00E26173" w:rsidRDefault="00E26173" w:rsidP="00745434"/>
    <w:sectPr w:rsidR="00E26173" w:rsidSect="00683D9C">
      <w:headerReference w:type="default" r:id="rId32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9D51" w14:textId="77777777" w:rsidR="00675A23" w:rsidRDefault="00675A23">
      <w:r>
        <w:separator/>
      </w:r>
    </w:p>
  </w:endnote>
  <w:endnote w:type="continuationSeparator" w:id="0">
    <w:p w14:paraId="784DA370" w14:textId="77777777" w:rsidR="00675A23" w:rsidRDefault="0067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62F0" w14:textId="77777777" w:rsidR="00675A23" w:rsidRDefault="00675A23">
      <w:r>
        <w:separator/>
      </w:r>
    </w:p>
  </w:footnote>
  <w:footnote w:type="continuationSeparator" w:id="0">
    <w:p w14:paraId="46E0DA2F" w14:textId="77777777" w:rsidR="00675A23" w:rsidRDefault="0067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DA"/>
    <w:multiLevelType w:val="multilevel"/>
    <w:tmpl w:val="BFFA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500"/>
    <w:multiLevelType w:val="hybridMultilevel"/>
    <w:tmpl w:val="F60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66A"/>
    <w:multiLevelType w:val="hybridMultilevel"/>
    <w:tmpl w:val="AB125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2050"/>
    <w:multiLevelType w:val="hybridMultilevel"/>
    <w:tmpl w:val="9C669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94749"/>
    <w:multiLevelType w:val="multilevel"/>
    <w:tmpl w:val="135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052787"/>
    <w:multiLevelType w:val="hybridMultilevel"/>
    <w:tmpl w:val="30020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451CD"/>
    <w:multiLevelType w:val="multilevel"/>
    <w:tmpl w:val="B67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55F5A"/>
    <w:multiLevelType w:val="multilevel"/>
    <w:tmpl w:val="9D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D2E42"/>
    <w:multiLevelType w:val="multilevel"/>
    <w:tmpl w:val="A70C1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85191787">
    <w:abstractNumId w:val="5"/>
  </w:num>
  <w:num w:numId="2" w16cid:durableId="607389918">
    <w:abstractNumId w:val="0"/>
  </w:num>
  <w:num w:numId="3" w16cid:durableId="1782451404">
    <w:abstractNumId w:val="8"/>
  </w:num>
  <w:num w:numId="4" w16cid:durableId="1873416130">
    <w:abstractNumId w:val="4"/>
  </w:num>
  <w:num w:numId="5" w16cid:durableId="104155076">
    <w:abstractNumId w:val="5"/>
  </w:num>
  <w:num w:numId="6" w16cid:durableId="2012562419">
    <w:abstractNumId w:val="1"/>
  </w:num>
  <w:num w:numId="7" w16cid:durableId="1202747151">
    <w:abstractNumId w:val="9"/>
  </w:num>
  <w:num w:numId="8" w16cid:durableId="708796955">
    <w:abstractNumId w:val="5"/>
  </w:num>
  <w:num w:numId="9" w16cid:durableId="67003572">
    <w:abstractNumId w:val="3"/>
  </w:num>
  <w:num w:numId="10" w16cid:durableId="2132899221">
    <w:abstractNumId w:val="2"/>
  </w:num>
  <w:num w:numId="11" w16cid:durableId="1130250818">
    <w:abstractNumId w:val="5"/>
  </w:num>
  <w:num w:numId="12" w16cid:durableId="1494763972">
    <w:abstractNumId w:val="5"/>
  </w:num>
  <w:num w:numId="13" w16cid:durableId="1320034627">
    <w:abstractNumId w:val="5"/>
  </w:num>
  <w:num w:numId="14" w16cid:durableId="173870057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49467240">
    <w:abstractNumId w:val="7"/>
  </w:num>
  <w:num w:numId="16" w16cid:durableId="2045324955">
    <w:abstractNumId w:val="5"/>
  </w:num>
  <w:num w:numId="17" w16cid:durableId="1484925688">
    <w:abstractNumId w:val="5"/>
  </w:num>
  <w:num w:numId="18" w16cid:durableId="561525645">
    <w:abstractNumId w:val="6"/>
  </w:num>
  <w:num w:numId="19" w16cid:durableId="539904729">
    <w:abstractNumId w:val="5"/>
  </w:num>
  <w:num w:numId="20" w16cid:durableId="966663055">
    <w:abstractNumId w:val="5"/>
  </w:num>
  <w:num w:numId="21" w16cid:durableId="90147830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20DB9"/>
    <w:rsid w:val="00057C46"/>
    <w:rsid w:val="0008629B"/>
    <w:rsid w:val="000924D7"/>
    <w:rsid w:val="000B1796"/>
    <w:rsid w:val="000B272A"/>
    <w:rsid w:val="000D2DEA"/>
    <w:rsid w:val="00103B8B"/>
    <w:rsid w:val="00105C0B"/>
    <w:rsid w:val="0010741E"/>
    <w:rsid w:val="0011201E"/>
    <w:rsid w:val="001163AC"/>
    <w:rsid w:val="00123308"/>
    <w:rsid w:val="001441AD"/>
    <w:rsid w:val="0015391D"/>
    <w:rsid w:val="0017468D"/>
    <w:rsid w:val="0019183F"/>
    <w:rsid w:val="00193E21"/>
    <w:rsid w:val="00196E70"/>
    <w:rsid w:val="001A7C53"/>
    <w:rsid w:val="001C2703"/>
    <w:rsid w:val="001E0504"/>
    <w:rsid w:val="00210446"/>
    <w:rsid w:val="002320F4"/>
    <w:rsid w:val="0024694C"/>
    <w:rsid w:val="00263D76"/>
    <w:rsid w:val="0027634D"/>
    <w:rsid w:val="00286999"/>
    <w:rsid w:val="002A5CE1"/>
    <w:rsid w:val="002B4A82"/>
    <w:rsid w:val="002B614A"/>
    <w:rsid w:val="002C6058"/>
    <w:rsid w:val="002E4E9F"/>
    <w:rsid w:val="002E79A7"/>
    <w:rsid w:val="00314A0A"/>
    <w:rsid w:val="003164D5"/>
    <w:rsid w:val="003213C6"/>
    <w:rsid w:val="003365F4"/>
    <w:rsid w:val="00346169"/>
    <w:rsid w:val="003474CD"/>
    <w:rsid w:val="003528F7"/>
    <w:rsid w:val="00370FDD"/>
    <w:rsid w:val="00374AF7"/>
    <w:rsid w:val="0039273E"/>
    <w:rsid w:val="003C4129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51277"/>
    <w:rsid w:val="0046774A"/>
    <w:rsid w:val="0047743F"/>
    <w:rsid w:val="004852BB"/>
    <w:rsid w:val="004A4231"/>
    <w:rsid w:val="004A7772"/>
    <w:rsid w:val="004B52EF"/>
    <w:rsid w:val="00504D2B"/>
    <w:rsid w:val="005076F1"/>
    <w:rsid w:val="005363D0"/>
    <w:rsid w:val="00537CE3"/>
    <w:rsid w:val="00580465"/>
    <w:rsid w:val="005A7AA6"/>
    <w:rsid w:val="005C3F9E"/>
    <w:rsid w:val="005D0EF8"/>
    <w:rsid w:val="005D5E57"/>
    <w:rsid w:val="005F29FE"/>
    <w:rsid w:val="00603AC2"/>
    <w:rsid w:val="00613FC5"/>
    <w:rsid w:val="00624DBC"/>
    <w:rsid w:val="00636B94"/>
    <w:rsid w:val="00646996"/>
    <w:rsid w:val="00654439"/>
    <w:rsid w:val="00663D85"/>
    <w:rsid w:val="00675A23"/>
    <w:rsid w:val="006820A6"/>
    <w:rsid w:val="00683D9C"/>
    <w:rsid w:val="00684F99"/>
    <w:rsid w:val="00685F1A"/>
    <w:rsid w:val="006C4161"/>
    <w:rsid w:val="006D4395"/>
    <w:rsid w:val="006E19EB"/>
    <w:rsid w:val="006E52AD"/>
    <w:rsid w:val="006E795F"/>
    <w:rsid w:val="006F1517"/>
    <w:rsid w:val="006F56B9"/>
    <w:rsid w:val="00717C22"/>
    <w:rsid w:val="007215CD"/>
    <w:rsid w:val="0072511C"/>
    <w:rsid w:val="00730926"/>
    <w:rsid w:val="0073267C"/>
    <w:rsid w:val="007405CB"/>
    <w:rsid w:val="00745434"/>
    <w:rsid w:val="00745A38"/>
    <w:rsid w:val="00750CCD"/>
    <w:rsid w:val="00776781"/>
    <w:rsid w:val="00784D31"/>
    <w:rsid w:val="00785043"/>
    <w:rsid w:val="00792261"/>
    <w:rsid w:val="007A1E61"/>
    <w:rsid w:val="007C1C5E"/>
    <w:rsid w:val="007F0350"/>
    <w:rsid w:val="008016DC"/>
    <w:rsid w:val="0081184D"/>
    <w:rsid w:val="00831C05"/>
    <w:rsid w:val="00834D29"/>
    <w:rsid w:val="008516B8"/>
    <w:rsid w:val="00866579"/>
    <w:rsid w:val="008679BE"/>
    <w:rsid w:val="00870284"/>
    <w:rsid w:val="00873BC2"/>
    <w:rsid w:val="00876AE6"/>
    <w:rsid w:val="00890C4E"/>
    <w:rsid w:val="00897DFE"/>
    <w:rsid w:val="008B3CED"/>
    <w:rsid w:val="008B47F7"/>
    <w:rsid w:val="008C57E1"/>
    <w:rsid w:val="008C604C"/>
    <w:rsid w:val="008E0DF6"/>
    <w:rsid w:val="008F402F"/>
    <w:rsid w:val="00901282"/>
    <w:rsid w:val="0090447B"/>
    <w:rsid w:val="00915A67"/>
    <w:rsid w:val="00930F8A"/>
    <w:rsid w:val="0093267B"/>
    <w:rsid w:val="0093486C"/>
    <w:rsid w:val="00947043"/>
    <w:rsid w:val="00950A4A"/>
    <w:rsid w:val="009531E7"/>
    <w:rsid w:val="00954B1D"/>
    <w:rsid w:val="0097347D"/>
    <w:rsid w:val="00982C19"/>
    <w:rsid w:val="009B1957"/>
    <w:rsid w:val="009B4D85"/>
    <w:rsid w:val="009C748C"/>
    <w:rsid w:val="009E1C6B"/>
    <w:rsid w:val="00A03180"/>
    <w:rsid w:val="00A06E30"/>
    <w:rsid w:val="00A10709"/>
    <w:rsid w:val="00A17154"/>
    <w:rsid w:val="00A2050A"/>
    <w:rsid w:val="00A3293D"/>
    <w:rsid w:val="00A6333D"/>
    <w:rsid w:val="00A8603C"/>
    <w:rsid w:val="00A948F2"/>
    <w:rsid w:val="00AA519D"/>
    <w:rsid w:val="00AB1778"/>
    <w:rsid w:val="00AB5BAB"/>
    <w:rsid w:val="00AB5F39"/>
    <w:rsid w:val="00AD24D3"/>
    <w:rsid w:val="00AD5F10"/>
    <w:rsid w:val="00AE0EB9"/>
    <w:rsid w:val="00AE58EA"/>
    <w:rsid w:val="00B15070"/>
    <w:rsid w:val="00B3089B"/>
    <w:rsid w:val="00B431CB"/>
    <w:rsid w:val="00B51450"/>
    <w:rsid w:val="00B57D05"/>
    <w:rsid w:val="00B722DE"/>
    <w:rsid w:val="00B862EB"/>
    <w:rsid w:val="00B867A7"/>
    <w:rsid w:val="00B87741"/>
    <w:rsid w:val="00BE09A4"/>
    <w:rsid w:val="00BE6C16"/>
    <w:rsid w:val="00BF20F1"/>
    <w:rsid w:val="00BF3227"/>
    <w:rsid w:val="00C24F93"/>
    <w:rsid w:val="00C36462"/>
    <w:rsid w:val="00C811FE"/>
    <w:rsid w:val="00C909E4"/>
    <w:rsid w:val="00C9349A"/>
    <w:rsid w:val="00C97300"/>
    <w:rsid w:val="00C97FCA"/>
    <w:rsid w:val="00CA412F"/>
    <w:rsid w:val="00CB3ED7"/>
    <w:rsid w:val="00CB4B58"/>
    <w:rsid w:val="00CD3C7E"/>
    <w:rsid w:val="00CD43B5"/>
    <w:rsid w:val="00CE3FC0"/>
    <w:rsid w:val="00CE428D"/>
    <w:rsid w:val="00CF7411"/>
    <w:rsid w:val="00D06569"/>
    <w:rsid w:val="00D112C1"/>
    <w:rsid w:val="00D24BEA"/>
    <w:rsid w:val="00D35752"/>
    <w:rsid w:val="00D62D0E"/>
    <w:rsid w:val="00D81526"/>
    <w:rsid w:val="00D85389"/>
    <w:rsid w:val="00D97E6F"/>
    <w:rsid w:val="00DA3670"/>
    <w:rsid w:val="00DA3A6A"/>
    <w:rsid w:val="00DD3F20"/>
    <w:rsid w:val="00DD5BA1"/>
    <w:rsid w:val="00DF1F6B"/>
    <w:rsid w:val="00E07875"/>
    <w:rsid w:val="00E16BA5"/>
    <w:rsid w:val="00E20131"/>
    <w:rsid w:val="00E26173"/>
    <w:rsid w:val="00E350A2"/>
    <w:rsid w:val="00E404BB"/>
    <w:rsid w:val="00E503C1"/>
    <w:rsid w:val="00E66B24"/>
    <w:rsid w:val="00E73680"/>
    <w:rsid w:val="00E84108"/>
    <w:rsid w:val="00E94EEF"/>
    <w:rsid w:val="00E97E32"/>
    <w:rsid w:val="00EA7EFD"/>
    <w:rsid w:val="00ED2F80"/>
    <w:rsid w:val="00ED3935"/>
    <w:rsid w:val="00ED5659"/>
    <w:rsid w:val="00ED759F"/>
    <w:rsid w:val="00F17DA1"/>
    <w:rsid w:val="00F51741"/>
    <w:rsid w:val="00F626A8"/>
    <w:rsid w:val="00F65AFB"/>
    <w:rsid w:val="00F7024F"/>
    <w:rsid w:val="00F76923"/>
    <w:rsid w:val="00F8004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4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20.75.248.99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Bipeen Sinha</cp:lastModifiedBy>
  <cp:revision>16</cp:revision>
  <cp:lastPrinted>2022-05-13T06:01:00Z</cp:lastPrinted>
  <dcterms:created xsi:type="dcterms:W3CDTF">2024-01-05T14:15:00Z</dcterms:created>
  <dcterms:modified xsi:type="dcterms:W3CDTF">2024-01-05T15:24:00Z</dcterms:modified>
</cp:coreProperties>
</file>